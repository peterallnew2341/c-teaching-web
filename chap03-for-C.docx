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DAD" w:rsidRPr="0070218B" w:rsidRDefault="000E3DAD" w:rsidP="000E3DAD">
      <w:pPr>
        <w:pStyle w:val="1"/>
        <w:kinsoku w:val="0"/>
        <w:overflowPunct w:val="0"/>
        <w:rPr>
          <w:rFonts w:asciiTheme="minorEastAsia" w:hAnsiTheme="minorEastAsia"/>
          <w:color w:val="231F20"/>
          <w:spacing w:val="-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3E870D5" wp14:editId="273D6F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9777730"/>
                <wp:effectExtent l="0" t="0" r="0" b="0"/>
                <wp:wrapNone/>
                <wp:docPr id="350607669" name="Group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9777730"/>
                          <a:chOff x="0" y="0"/>
                          <a:chExt cx="11904" cy="15398"/>
                        </a:xfrm>
                      </wpg:grpSpPr>
                      <wpg:grpSp>
                        <wpg:cNvPr id="178464857" name="Group 1187"/>
                        <wpg:cNvGrpSpPr>
                          <a:grpSpLocks/>
                        </wpg:cNvGrpSpPr>
                        <wpg:grpSpPr bwMode="auto">
                          <a:xfrm>
                            <a:off x="1175" y="1454"/>
                            <a:ext cx="9915" cy="13944"/>
                            <a:chOff x="1175" y="1454"/>
                            <a:chExt cx="9915" cy="13944"/>
                          </a:xfrm>
                        </wpg:grpSpPr>
                        <wps:wsp>
                          <wps:cNvPr id="117492597" name="Freeform 1188"/>
                          <wps:cNvSpPr>
                            <a:spLocks/>
                          </wps:cNvSpPr>
                          <wps:spPr bwMode="auto">
                            <a:xfrm>
                              <a:off x="1175" y="1454"/>
                              <a:ext cx="9915" cy="13944"/>
                            </a:xfrm>
                            <a:custGeom>
                              <a:avLst/>
                              <a:gdLst>
                                <a:gd name="T0" fmla="*/ 9603 w 9915"/>
                                <a:gd name="T1" fmla="*/ 0 h 13944"/>
                                <a:gd name="T2" fmla="*/ 311 w 9915"/>
                                <a:gd name="T3" fmla="*/ 0 h 13944"/>
                                <a:gd name="T4" fmla="*/ 240 w 9915"/>
                                <a:gd name="T5" fmla="*/ 8 h 13944"/>
                                <a:gd name="T6" fmla="*/ 174 w 9915"/>
                                <a:gd name="T7" fmla="*/ 31 h 13944"/>
                                <a:gd name="T8" fmla="*/ 117 w 9915"/>
                                <a:gd name="T9" fmla="*/ 68 h 13944"/>
                                <a:gd name="T10" fmla="*/ 68 w 9915"/>
                                <a:gd name="T11" fmla="*/ 117 h 13944"/>
                                <a:gd name="T12" fmla="*/ 31 w 9915"/>
                                <a:gd name="T13" fmla="*/ 174 h 13944"/>
                                <a:gd name="T14" fmla="*/ 8 w 9915"/>
                                <a:gd name="T15" fmla="*/ 240 h 13944"/>
                                <a:gd name="T16" fmla="*/ 0 w 9915"/>
                                <a:gd name="T17" fmla="*/ 311 h 13944"/>
                                <a:gd name="T18" fmla="*/ 0 w 9915"/>
                                <a:gd name="T19" fmla="*/ 13632 h 13944"/>
                                <a:gd name="T20" fmla="*/ 8 w 9915"/>
                                <a:gd name="T21" fmla="*/ 13703 h 13944"/>
                                <a:gd name="T22" fmla="*/ 31 w 9915"/>
                                <a:gd name="T23" fmla="*/ 13768 h 13944"/>
                                <a:gd name="T24" fmla="*/ 68 w 9915"/>
                                <a:gd name="T25" fmla="*/ 13826 h 13944"/>
                                <a:gd name="T26" fmla="*/ 117 w 9915"/>
                                <a:gd name="T27" fmla="*/ 13875 h 13944"/>
                                <a:gd name="T28" fmla="*/ 174 w 9915"/>
                                <a:gd name="T29" fmla="*/ 13911 h 13944"/>
                                <a:gd name="T30" fmla="*/ 240 w 9915"/>
                                <a:gd name="T31" fmla="*/ 13935 h 13944"/>
                                <a:gd name="T32" fmla="*/ 311 w 9915"/>
                                <a:gd name="T33" fmla="*/ 13943 h 13944"/>
                                <a:gd name="T34" fmla="*/ 9603 w 9915"/>
                                <a:gd name="T35" fmla="*/ 13943 h 13944"/>
                                <a:gd name="T36" fmla="*/ 9674 w 9915"/>
                                <a:gd name="T37" fmla="*/ 13935 h 13944"/>
                                <a:gd name="T38" fmla="*/ 9739 w 9915"/>
                                <a:gd name="T39" fmla="*/ 13911 h 13944"/>
                                <a:gd name="T40" fmla="*/ 9778 w 9915"/>
                                <a:gd name="T41" fmla="*/ 13887 h 13944"/>
                                <a:gd name="T42" fmla="*/ 311 w 9915"/>
                                <a:gd name="T43" fmla="*/ 13887 h 13944"/>
                                <a:gd name="T44" fmla="*/ 260 w 9915"/>
                                <a:gd name="T45" fmla="*/ 13881 h 13944"/>
                                <a:gd name="T46" fmla="*/ 212 w 9915"/>
                                <a:gd name="T47" fmla="*/ 13867 h 13944"/>
                                <a:gd name="T48" fmla="*/ 169 w 9915"/>
                                <a:gd name="T49" fmla="*/ 13843 h 13944"/>
                                <a:gd name="T50" fmla="*/ 131 w 9915"/>
                                <a:gd name="T51" fmla="*/ 13812 h 13944"/>
                                <a:gd name="T52" fmla="*/ 100 w 9915"/>
                                <a:gd name="T53" fmla="*/ 13774 h 13944"/>
                                <a:gd name="T54" fmla="*/ 76 w 9915"/>
                                <a:gd name="T55" fmla="*/ 13731 h 13944"/>
                                <a:gd name="T56" fmla="*/ 61 w 9915"/>
                                <a:gd name="T57" fmla="*/ 13683 h 13944"/>
                                <a:gd name="T58" fmla="*/ 56 w 9915"/>
                                <a:gd name="T59" fmla="*/ 13632 h 13944"/>
                                <a:gd name="T60" fmla="*/ 56 w 9915"/>
                                <a:gd name="T61" fmla="*/ 311 h 13944"/>
                                <a:gd name="T62" fmla="*/ 61 w 9915"/>
                                <a:gd name="T63" fmla="*/ 260 h 13944"/>
                                <a:gd name="T64" fmla="*/ 76 w 9915"/>
                                <a:gd name="T65" fmla="*/ 212 h 13944"/>
                                <a:gd name="T66" fmla="*/ 100 w 9915"/>
                                <a:gd name="T67" fmla="*/ 169 h 13944"/>
                                <a:gd name="T68" fmla="*/ 131 w 9915"/>
                                <a:gd name="T69" fmla="*/ 131 h 13944"/>
                                <a:gd name="T70" fmla="*/ 169 w 9915"/>
                                <a:gd name="T71" fmla="*/ 100 h 13944"/>
                                <a:gd name="T72" fmla="*/ 212 w 9915"/>
                                <a:gd name="T73" fmla="*/ 76 h 13944"/>
                                <a:gd name="T74" fmla="*/ 260 w 9915"/>
                                <a:gd name="T75" fmla="*/ 61 h 13944"/>
                                <a:gd name="T76" fmla="*/ 311 w 9915"/>
                                <a:gd name="T77" fmla="*/ 56 h 13944"/>
                                <a:gd name="T78" fmla="*/ 9778 w 9915"/>
                                <a:gd name="T79" fmla="*/ 56 h 13944"/>
                                <a:gd name="T80" fmla="*/ 9739 w 9915"/>
                                <a:gd name="T81" fmla="*/ 31 h 13944"/>
                                <a:gd name="T82" fmla="*/ 9674 w 9915"/>
                                <a:gd name="T83" fmla="*/ 8 h 13944"/>
                                <a:gd name="T84" fmla="*/ 9603 w 9915"/>
                                <a:gd name="T85" fmla="*/ 0 h 13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9915" h="13944">
                                  <a:moveTo>
                                    <a:pt x="9603" y="0"/>
                                  </a:moveTo>
                                  <a:lnTo>
                                    <a:pt x="311" y="0"/>
                                  </a:lnTo>
                                  <a:lnTo>
                                    <a:pt x="240" y="8"/>
                                  </a:lnTo>
                                  <a:lnTo>
                                    <a:pt x="174" y="31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8" y="240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13632"/>
                                  </a:lnTo>
                                  <a:lnTo>
                                    <a:pt x="8" y="13703"/>
                                  </a:lnTo>
                                  <a:lnTo>
                                    <a:pt x="31" y="13768"/>
                                  </a:lnTo>
                                  <a:lnTo>
                                    <a:pt x="68" y="13826"/>
                                  </a:lnTo>
                                  <a:lnTo>
                                    <a:pt x="117" y="13875"/>
                                  </a:lnTo>
                                  <a:lnTo>
                                    <a:pt x="174" y="13911"/>
                                  </a:lnTo>
                                  <a:lnTo>
                                    <a:pt x="240" y="13935"/>
                                  </a:lnTo>
                                  <a:lnTo>
                                    <a:pt x="311" y="13943"/>
                                  </a:lnTo>
                                  <a:lnTo>
                                    <a:pt x="9603" y="13943"/>
                                  </a:lnTo>
                                  <a:lnTo>
                                    <a:pt x="9674" y="13935"/>
                                  </a:lnTo>
                                  <a:lnTo>
                                    <a:pt x="9739" y="13911"/>
                                  </a:lnTo>
                                  <a:lnTo>
                                    <a:pt x="9778" y="13887"/>
                                  </a:lnTo>
                                  <a:lnTo>
                                    <a:pt x="311" y="13887"/>
                                  </a:lnTo>
                                  <a:lnTo>
                                    <a:pt x="260" y="13881"/>
                                  </a:lnTo>
                                  <a:lnTo>
                                    <a:pt x="212" y="13867"/>
                                  </a:lnTo>
                                  <a:lnTo>
                                    <a:pt x="169" y="13843"/>
                                  </a:lnTo>
                                  <a:lnTo>
                                    <a:pt x="131" y="13812"/>
                                  </a:lnTo>
                                  <a:lnTo>
                                    <a:pt x="100" y="13774"/>
                                  </a:lnTo>
                                  <a:lnTo>
                                    <a:pt x="76" y="13731"/>
                                  </a:lnTo>
                                  <a:lnTo>
                                    <a:pt x="61" y="13683"/>
                                  </a:lnTo>
                                  <a:lnTo>
                                    <a:pt x="56" y="13632"/>
                                  </a:lnTo>
                                  <a:lnTo>
                                    <a:pt x="56" y="311"/>
                                  </a:lnTo>
                                  <a:lnTo>
                                    <a:pt x="61" y="260"/>
                                  </a:lnTo>
                                  <a:lnTo>
                                    <a:pt x="76" y="212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69" y="100"/>
                                  </a:lnTo>
                                  <a:lnTo>
                                    <a:pt x="212" y="76"/>
                                  </a:lnTo>
                                  <a:lnTo>
                                    <a:pt x="260" y="61"/>
                                  </a:lnTo>
                                  <a:lnTo>
                                    <a:pt x="311" y="56"/>
                                  </a:lnTo>
                                  <a:lnTo>
                                    <a:pt x="9778" y="56"/>
                                  </a:lnTo>
                                  <a:lnTo>
                                    <a:pt x="9739" y="31"/>
                                  </a:lnTo>
                                  <a:lnTo>
                                    <a:pt x="9674" y="8"/>
                                  </a:lnTo>
                                  <a:lnTo>
                                    <a:pt x="96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CF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8292298" name="Freeform 1189"/>
                          <wps:cNvSpPr>
                            <a:spLocks/>
                          </wps:cNvSpPr>
                          <wps:spPr bwMode="auto">
                            <a:xfrm>
                              <a:off x="1175" y="1454"/>
                              <a:ext cx="9915" cy="13944"/>
                            </a:xfrm>
                            <a:custGeom>
                              <a:avLst/>
                              <a:gdLst>
                                <a:gd name="T0" fmla="*/ 9778 w 9915"/>
                                <a:gd name="T1" fmla="*/ 56 h 13944"/>
                                <a:gd name="T2" fmla="*/ 9603 w 9915"/>
                                <a:gd name="T3" fmla="*/ 56 h 13944"/>
                                <a:gd name="T4" fmla="*/ 9654 w 9915"/>
                                <a:gd name="T5" fmla="*/ 61 h 13944"/>
                                <a:gd name="T6" fmla="*/ 9702 w 9915"/>
                                <a:gd name="T7" fmla="*/ 76 h 13944"/>
                                <a:gd name="T8" fmla="*/ 9745 w 9915"/>
                                <a:gd name="T9" fmla="*/ 100 h 13944"/>
                                <a:gd name="T10" fmla="*/ 9783 w 9915"/>
                                <a:gd name="T11" fmla="*/ 131 h 13944"/>
                                <a:gd name="T12" fmla="*/ 9814 w 9915"/>
                                <a:gd name="T13" fmla="*/ 169 h 13944"/>
                                <a:gd name="T14" fmla="*/ 9838 w 9915"/>
                                <a:gd name="T15" fmla="*/ 212 h 13944"/>
                                <a:gd name="T16" fmla="*/ 9852 w 9915"/>
                                <a:gd name="T17" fmla="*/ 260 h 13944"/>
                                <a:gd name="T18" fmla="*/ 9858 w 9915"/>
                                <a:gd name="T19" fmla="*/ 311 h 13944"/>
                                <a:gd name="T20" fmla="*/ 9858 w 9915"/>
                                <a:gd name="T21" fmla="*/ 13632 h 13944"/>
                                <a:gd name="T22" fmla="*/ 9852 w 9915"/>
                                <a:gd name="T23" fmla="*/ 13683 h 13944"/>
                                <a:gd name="T24" fmla="*/ 9838 w 9915"/>
                                <a:gd name="T25" fmla="*/ 13731 h 13944"/>
                                <a:gd name="T26" fmla="*/ 9814 w 9915"/>
                                <a:gd name="T27" fmla="*/ 13774 h 13944"/>
                                <a:gd name="T28" fmla="*/ 9783 w 9915"/>
                                <a:gd name="T29" fmla="*/ 13812 h 13944"/>
                                <a:gd name="T30" fmla="*/ 9745 w 9915"/>
                                <a:gd name="T31" fmla="*/ 13843 h 13944"/>
                                <a:gd name="T32" fmla="*/ 9702 w 9915"/>
                                <a:gd name="T33" fmla="*/ 13867 h 13944"/>
                                <a:gd name="T34" fmla="*/ 9654 w 9915"/>
                                <a:gd name="T35" fmla="*/ 13881 h 13944"/>
                                <a:gd name="T36" fmla="*/ 9603 w 9915"/>
                                <a:gd name="T37" fmla="*/ 13887 h 13944"/>
                                <a:gd name="T38" fmla="*/ 9778 w 9915"/>
                                <a:gd name="T39" fmla="*/ 13887 h 13944"/>
                                <a:gd name="T40" fmla="*/ 9797 w 9915"/>
                                <a:gd name="T41" fmla="*/ 13875 h 13944"/>
                                <a:gd name="T42" fmla="*/ 9846 w 9915"/>
                                <a:gd name="T43" fmla="*/ 13826 h 13944"/>
                                <a:gd name="T44" fmla="*/ 9882 w 9915"/>
                                <a:gd name="T45" fmla="*/ 13768 h 13944"/>
                                <a:gd name="T46" fmla="*/ 9906 w 9915"/>
                                <a:gd name="T47" fmla="*/ 13703 h 13944"/>
                                <a:gd name="T48" fmla="*/ 9914 w 9915"/>
                                <a:gd name="T49" fmla="*/ 13632 h 13944"/>
                                <a:gd name="T50" fmla="*/ 9914 w 9915"/>
                                <a:gd name="T51" fmla="*/ 311 h 13944"/>
                                <a:gd name="T52" fmla="*/ 9906 w 9915"/>
                                <a:gd name="T53" fmla="*/ 240 h 13944"/>
                                <a:gd name="T54" fmla="*/ 9882 w 9915"/>
                                <a:gd name="T55" fmla="*/ 174 h 13944"/>
                                <a:gd name="T56" fmla="*/ 9846 w 9915"/>
                                <a:gd name="T57" fmla="*/ 117 h 13944"/>
                                <a:gd name="T58" fmla="*/ 9797 w 9915"/>
                                <a:gd name="T59" fmla="*/ 68 h 13944"/>
                                <a:gd name="T60" fmla="*/ 9778 w 9915"/>
                                <a:gd name="T61" fmla="*/ 56 h 139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9915" h="13944">
                                  <a:moveTo>
                                    <a:pt x="9778" y="56"/>
                                  </a:moveTo>
                                  <a:lnTo>
                                    <a:pt x="9603" y="56"/>
                                  </a:lnTo>
                                  <a:lnTo>
                                    <a:pt x="9654" y="61"/>
                                  </a:lnTo>
                                  <a:lnTo>
                                    <a:pt x="9702" y="76"/>
                                  </a:lnTo>
                                  <a:lnTo>
                                    <a:pt x="9745" y="100"/>
                                  </a:lnTo>
                                  <a:lnTo>
                                    <a:pt x="9783" y="131"/>
                                  </a:lnTo>
                                  <a:lnTo>
                                    <a:pt x="9814" y="169"/>
                                  </a:lnTo>
                                  <a:lnTo>
                                    <a:pt x="9838" y="212"/>
                                  </a:lnTo>
                                  <a:lnTo>
                                    <a:pt x="9852" y="260"/>
                                  </a:lnTo>
                                  <a:lnTo>
                                    <a:pt x="9858" y="311"/>
                                  </a:lnTo>
                                  <a:lnTo>
                                    <a:pt x="9858" y="13632"/>
                                  </a:lnTo>
                                  <a:lnTo>
                                    <a:pt x="9852" y="13683"/>
                                  </a:lnTo>
                                  <a:lnTo>
                                    <a:pt x="9838" y="13731"/>
                                  </a:lnTo>
                                  <a:lnTo>
                                    <a:pt x="9814" y="13774"/>
                                  </a:lnTo>
                                  <a:lnTo>
                                    <a:pt x="9783" y="13812"/>
                                  </a:lnTo>
                                  <a:lnTo>
                                    <a:pt x="9745" y="13843"/>
                                  </a:lnTo>
                                  <a:lnTo>
                                    <a:pt x="9702" y="13867"/>
                                  </a:lnTo>
                                  <a:lnTo>
                                    <a:pt x="9654" y="13881"/>
                                  </a:lnTo>
                                  <a:lnTo>
                                    <a:pt x="9603" y="13887"/>
                                  </a:lnTo>
                                  <a:lnTo>
                                    <a:pt x="9778" y="13887"/>
                                  </a:lnTo>
                                  <a:lnTo>
                                    <a:pt x="9797" y="13875"/>
                                  </a:lnTo>
                                  <a:lnTo>
                                    <a:pt x="9846" y="13826"/>
                                  </a:lnTo>
                                  <a:lnTo>
                                    <a:pt x="9882" y="13768"/>
                                  </a:lnTo>
                                  <a:lnTo>
                                    <a:pt x="9906" y="13703"/>
                                  </a:lnTo>
                                  <a:lnTo>
                                    <a:pt x="9914" y="13632"/>
                                  </a:lnTo>
                                  <a:lnTo>
                                    <a:pt x="9914" y="311"/>
                                  </a:lnTo>
                                  <a:lnTo>
                                    <a:pt x="9906" y="240"/>
                                  </a:lnTo>
                                  <a:lnTo>
                                    <a:pt x="9882" y="174"/>
                                  </a:lnTo>
                                  <a:lnTo>
                                    <a:pt x="9846" y="117"/>
                                  </a:lnTo>
                                  <a:lnTo>
                                    <a:pt x="9797" y="68"/>
                                  </a:lnTo>
                                  <a:lnTo>
                                    <a:pt x="9778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CF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6529388" name="Freeform 1190"/>
                        <wps:cNvSpPr>
                          <a:spLocks/>
                        </wps:cNvSpPr>
                        <wps:spPr bwMode="auto">
                          <a:xfrm>
                            <a:off x="10818" y="4345"/>
                            <a:ext cx="635" cy="868"/>
                          </a:xfrm>
                          <a:custGeom>
                            <a:avLst/>
                            <a:gdLst>
                              <a:gd name="T0" fmla="*/ 634 w 635"/>
                              <a:gd name="T1" fmla="*/ 0 h 868"/>
                              <a:gd name="T2" fmla="*/ 0 w 635"/>
                              <a:gd name="T3" fmla="*/ 0 h 868"/>
                              <a:gd name="T4" fmla="*/ 0 w 635"/>
                              <a:gd name="T5" fmla="*/ 867 h 868"/>
                              <a:gd name="T6" fmla="*/ 634 w 635"/>
                              <a:gd name="T7" fmla="*/ 867 h 868"/>
                              <a:gd name="T8" fmla="*/ 634 w 635"/>
                              <a:gd name="T9" fmla="*/ 0 h 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5" h="868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7"/>
                                </a:lnTo>
                                <a:lnTo>
                                  <a:pt x="634" y="867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46134" name="Freeform 11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4787"/>
                          </a:xfrm>
                          <a:custGeom>
                            <a:avLst/>
                            <a:gdLst>
                              <a:gd name="T0" fmla="*/ 11904 w 11904"/>
                              <a:gd name="T1" fmla="*/ 0 h 4787"/>
                              <a:gd name="T2" fmla="*/ 0 w 11904"/>
                              <a:gd name="T3" fmla="*/ 0 h 4787"/>
                              <a:gd name="T4" fmla="*/ 0 w 11904"/>
                              <a:gd name="T5" fmla="*/ 4786 h 4787"/>
                              <a:gd name="T6" fmla="*/ 9891 w 11904"/>
                              <a:gd name="T7" fmla="*/ 4786 h 4787"/>
                              <a:gd name="T8" fmla="*/ 9968 w 11904"/>
                              <a:gd name="T9" fmla="*/ 4785 h 4787"/>
                              <a:gd name="T10" fmla="*/ 10044 w 11904"/>
                              <a:gd name="T11" fmla="*/ 4781 h 4787"/>
                              <a:gd name="T12" fmla="*/ 10120 w 11904"/>
                              <a:gd name="T13" fmla="*/ 4775 h 4787"/>
                              <a:gd name="T14" fmla="*/ 10195 w 11904"/>
                              <a:gd name="T15" fmla="*/ 4766 h 4787"/>
                              <a:gd name="T16" fmla="*/ 10269 w 11904"/>
                              <a:gd name="T17" fmla="*/ 4756 h 4787"/>
                              <a:gd name="T18" fmla="*/ 10343 w 11904"/>
                              <a:gd name="T19" fmla="*/ 4742 h 4787"/>
                              <a:gd name="T20" fmla="*/ 10415 w 11904"/>
                              <a:gd name="T21" fmla="*/ 4727 h 4787"/>
                              <a:gd name="T22" fmla="*/ 10487 w 11904"/>
                              <a:gd name="T23" fmla="*/ 4709 h 4787"/>
                              <a:gd name="T24" fmla="*/ 10558 w 11904"/>
                              <a:gd name="T25" fmla="*/ 4690 h 4787"/>
                              <a:gd name="T26" fmla="*/ 10628 w 11904"/>
                              <a:gd name="T27" fmla="*/ 4668 h 4787"/>
                              <a:gd name="T28" fmla="*/ 10697 w 11904"/>
                              <a:gd name="T29" fmla="*/ 4643 h 4787"/>
                              <a:gd name="T30" fmla="*/ 10764 w 11904"/>
                              <a:gd name="T31" fmla="*/ 4617 h 4787"/>
                              <a:gd name="T32" fmla="*/ 10831 w 11904"/>
                              <a:gd name="T33" fmla="*/ 4589 h 4787"/>
                              <a:gd name="T34" fmla="*/ 10897 w 11904"/>
                              <a:gd name="T35" fmla="*/ 4559 h 4787"/>
                              <a:gd name="T36" fmla="*/ 10961 w 11904"/>
                              <a:gd name="T37" fmla="*/ 4527 h 4787"/>
                              <a:gd name="T38" fmla="*/ 11024 w 11904"/>
                              <a:gd name="T39" fmla="*/ 4493 h 4787"/>
                              <a:gd name="T40" fmla="*/ 11086 w 11904"/>
                              <a:gd name="T41" fmla="*/ 4457 h 4787"/>
                              <a:gd name="T42" fmla="*/ 11147 w 11904"/>
                              <a:gd name="T43" fmla="*/ 4419 h 4787"/>
                              <a:gd name="T44" fmla="*/ 11207 w 11904"/>
                              <a:gd name="T45" fmla="*/ 4379 h 4787"/>
                              <a:gd name="T46" fmla="*/ 11265 w 11904"/>
                              <a:gd name="T47" fmla="*/ 4338 h 4787"/>
                              <a:gd name="T48" fmla="*/ 11321 w 11904"/>
                              <a:gd name="T49" fmla="*/ 4295 h 4787"/>
                              <a:gd name="T50" fmla="*/ 11377 w 11904"/>
                              <a:gd name="T51" fmla="*/ 4250 h 4787"/>
                              <a:gd name="T52" fmla="*/ 11430 w 11904"/>
                              <a:gd name="T53" fmla="*/ 4204 h 4787"/>
                              <a:gd name="T54" fmla="*/ 11483 w 11904"/>
                              <a:gd name="T55" fmla="*/ 4156 h 4787"/>
                              <a:gd name="T56" fmla="*/ 11533 w 11904"/>
                              <a:gd name="T57" fmla="*/ 4107 h 4787"/>
                              <a:gd name="T58" fmla="*/ 11582 w 11904"/>
                              <a:gd name="T59" fmla="*/ 4056 h 4787"/>
                              <a:gd name="T60" fmla="*/ 11630 w 11904"/>
                              <a:gd name="T61" fmla="*/ 4003 h 4787"/>
                              <a:gd name="T62" fmla="*/ 11676 w 11904"/>
                              <a:gd name="T63" fmla="*/ 3949 h 4787"/>
                              <a:gd name="T64" fmla="*/ 11720 w 11904"/>
                              <a:gd name="T65" fmla="*/ 3894 h 4787"/>
                              <a:gd name="T66" fmla="*/ 11762 w 11904"/>
                              <a:gd name="T67" fmla="*/ 3837 h 4787"/>
                              <a:gd name="T68" fmla="*/ 11802 w 11904"/>
                              <a:gd name="T69" fmla="*/ 3779 h 4787"/>
                              <a:gd name="T70" fmla="*/ 11841 w 11904"/>
                              <a:gd name="T71" fmla="*/ 3719 h 4787"/>
                              <a:gd name="T72" fmla="*/ 11878 w 11904"/>
                              <a:gd name="T73" fmla="*/ 3659 h 4787"/>
                              <a:gd name="T74" fmla="*/ 11904 w 11904"/>
                              <a:gd name="T75" fmla="*/ 3613 h 4787"/>
                              <a:gd name="T76" fmla="*/ 11904 w 11904"/>
                              <a:gd name="T77" fmla="*/ 0 h 47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904" h="4787">
                                <a:moveTo>
                                  <a:pt x="11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6"/>
                                </a:lnTo>
                                <a:lnTo>
                                  <a:pt x="9891" y="4786"/>
                                </a:lnTo>
                                <a:lnTo>
                                  <a:pt x="9968" y="4785"/>
                                </a:lnTo>
                                <a:lnTo>
                                  <a:pt x="10044" y="4781"/>
                                </a:lnTo>
                                <a:lnTo>
                                  <a:pt x="10120" y="4775"/>
                                </a:lnTo>
                                <a:lnTo>
                                  <a:pt x="10195" y="4766"/>
                                </a:lnTo>
                                <a:lnTo>
                                  <a:pt x="10269" y="4756"/>
                                </a:lnTo>
                                <a:lnTo>
                                  <a:pt x="10343" y="4742"/>
                                </a:lnTo>
                                <a:lnTo>
                                  <a:pt x="10415" y="4727"/>
                                </a:lnTo>
                                <a:lnTo>
                                  <a:pt x="10487" y="4709"/>
                                </a:lnTo>
                                <a:lnTo>
                                  <a:pt x="10558" y="4690"/>
                                </a:lnTo>
                                <a:lnTo>
                                  <a:pt x="10628" y="4668"/>
                                </a:lnTo>
                                <a:lnTo>
                                  <a:pt x="10697" y="4643"/>
                                </a:lnTo>
                                <a:lnTo>
                                  <a:pt x="10764" y="4617"/>
                                </a:lnTo>
                                <a:lnTo>
                                  <a:pt x="10831" y="4589"/>
                                </a:lnTo>
                                <a:lnTo>
                                  <a:pt x="10897" y="4559"/>
                                </a:lnTo>
                                <a:lnTo>
                                  <a:pt x="10961" y="4527"/>
                                </a:lnTo>
                                <a:lnTo>
                                  <a:pt x="11024" y="4493"/>
                                </a:lnTo>
                                <a:lnTo>
                                  <a:pt x="11086" y="4457"/>
                                </a:lnTo>
                                <a:lnTo>
                                  <a:pt x="11147" y="4419"/>
                                </a:lnTo>
                                <a:lnTo>
                                  <a:pt x="11207" y="4379"/>
                                </a:lnTo>
                                <a:lnTo>
                                  <a:pt x="11265" y="4338"/>
                                </a:lnTo>
                                <a:lnTo>
                                  <a:pt x="11321" y="4295"/>
                                </a:lnTo>
                                <a:lnTo>
                                  <a:pt x="11377" y="4250"/>
                                </a:lnTo>
                                <a:lnTo>
                                  <a:pt x="11430" y="4204"/>
                                </a:lnTo>
                                <a:lnTo>
                                  <a:pt x="11483" y="4156"/>
                                </a:lnTo>
                                <a:lnTo>
                                  <a:pt x="11533" y="4107"/>
                                </a:lnTo>
                                <a:lnTo>
                                  <a:pt x="11582" y="4056"/>
                                </a:lnTo>
                                <a:lnTo>
                                  <a:pt x="11630" y="4003"/>
                                </a:lnTo>
                                <a:lnTo>
                                  <a:pt x="11676" y="3949"/>
                                </a:lnTo>
                                <a:lnTo>
                                  <a:pt x="11720" y="3894"/>
                                </a:lnTo>
                                <a:lnTo>
                                  <a:pt x="11762" y="3837"/>
                                </a:lnTo>
                                <a:lnTo>
                                  <a:pt x="11802" y="3779"/>
                                </a:lnTo>
                                <a:lnTo>
                                  <a:pt x="11841" y="3719"/>
                                </a:lnTo>
                                <a:lnTo>
                                  <a:pt x="11878" y="3659"/>
                                </a:lnTo>
                                <a:lnTo>
                                  <a:pt x="11904" y="3613"/>
                                </a:lnTo>
                                <a:lnTo>
                                  <a:pt x="1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C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19389418" name="Group 1192"/>
                        <wpg:cNvGrpSpPr>
                          <a:grpSpLocks/>
                        </wpg:cNvGrpSpPr>
                        <wpg:grpSpPr bwMode="auto">
                          <a:xfrm>
                            <a:off x="0" y="4409"/>
                            <a:ext cx="10254" cy="40"/>
                            <a:chOff x="0" y="4409"/>
                            <a:chExt cx="10254" cy="40"/>
                          </a:xfrm>
                        </wpg:grpSpPr>
                        <wps:wsp>
                          <wps:cNvPr id="1417750729" name="Freeform 1193"/>
                          <wps:cNvSpPr>
                            <a:spLocks/>
                          </wps:cNvSpPr>
                          <wps:spPr bwMode="auto">
                            <a:xfrm>
                              <a:off x="0" y="4409"/>
                              <a:ext cx="10254" cy="40"/>
                            </a:xfrm>
                            <a:custGeom>
                              <a:avLst/>
                              <a:gdLst>
                                <a:gd name="T0" fmla="*/ 1286 w 10254"/>
                                <a:gd name="T1" fmla="*/ 0 h 40"/>
                                <a:gd name="T2" fmla="*/ 0 w 10254"/>
                                <a:gd name="T3" fmla="*/ 0 h 40"/>
                                <a:gd name="T4" fmla="*/ 0 w 10254"/>
                                <a:gd name="T5" fmla="*/ 40 h 40"/>
                                <a:gd name="T6" fmla="*/ 1286 w 10254"/>
                                <a:gd name="T7" fmla="*/ 40 h 40"/>
                                <a:gd name="T8" fmla="*/ 1286 w 10254"/>
                                <a:gd name="T9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254" h="40">
                                  <a:moveTo>
                                    <a:pt x="128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286" y="40"/>
                                  </a:lnTo>
                                  <a:lnTo>
                                    <a:pt x="12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ED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441666" name="Freeform 1194"/>
                          <wps:cNvSpPr>
                            <a:spLocks/>
                          </wps:cNvSpPr>
                          <wps:spPr bwMode="auto">
                            <a:xfrm>
                              <a:off x="0" y="4409"/>
                              <a:ext cx="10254" cy="40"/>
                            </a:xfrm>
                            <a:custGeom>
                              <a:avLst/>
                              <a:gdLst>
                                <a:gd name="T0" fmla="*/ 10253 w 10254"/>
                                <a:gd name="T1" fmla="*/ 0 h 40"/>
                                <a:gd name="T2" fmla="*/ 5847 w 10254"/>
                                <a:gd name="T3" fmla="*/ 0 h 40"/>
                                <a:gd name="T4" fmla="*/ 5847 w 10254"/>
                                <a:gd name="T5" fmla="*/ 6 h 40"/>
                                <a:gd name="T6" fmla="*/ 5847 w 10254"/>
                                <a:gd name="T7" fmla="*/ 14 h 40"/>
                                <a:gd name="T8" fmla="*/ 5847 w 10254"/>
                                <a:gd name="T9" fmla="*/ 26 h 40"/>
                                <a:gd name="T10" fmla="*/ 5847 w 10254"/>
                                <a:gd name="T11" fmla="*/ 34 h 40"/>
                                <a:gd name="T12" fmla="*/ 5847 w 10254"/>
                                <a:gd name="T13" fmla="*/ 40 h 40"/>
                                <a:gd name="T14" fmla="*/ 10252 w 10254"/>
                                <a:gd name="T15" fmla="*/ 40 h 40"/>
                                <a:gd name="T16" fmla="*/ 10252 w 10254"/>
                                <a:gd name="T17" fmla="*/ 34 h 40"/>
                                <a:gd name="T18" fmla="*/ 10251 w 10254"/>
                                <a:gd name="T19" fmla="*/ 34 h 40"/>
                                <a:gd name="T20" fmla="*/ 10251 w 10254"/>
                                <a:gd name="T21" fmla="*/ 26 h 40"/>
                                <a:gd name="T22" fmla="*/ 10251 w 10254"/>
                                <a:gd name="T23" fmla="*/ 26 h 40"/>
                                <a:gd name="T24" fmla="*/ 10251 w 10254"/>
                                <a:gd name="T25" fmla="*/ 14 h 40"/>
                                <a:gd name="T26" fmla="*/ 10251 w 10254"/>
                                <a:gd name="T27" fmla="*/ 14 h 40"/>
                                <a:gd name="T28" fmla="*/ 10251 w 10254"/>
                                <a:gd name="T29" fmla="*/ 6 h 40"/>
                                <a:gd name="T30" fmla="*/ 10253 w 10254"/>
                                <a:gd name="T31" fmla="*/ 6 h 40"/>
                                <a:gd name="T32" fmla="*/ 10253 w 10254"/>
                                <a:gd name="T33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254" h="40">
                                  <a:moveTo>
                                    <a:pt x="10253" y="0"/>
                                  </a:moveTo>
                                  <a:lnTo>
                                    <a:pt x="5847" y="0"/>
                                  </a:lnTo>
                                  <a:lnTo>
                                    <a:pt x="5847" y="6"/>
                                  </a:lnTo>
                                  <a:lnTo>
                                    <a:pt x="5847" y="14"/>
                                  </a:lnTo>
                                  <a:lnTo>
                                    <a:pt x="5847" y="26"/>
                                  </a:lnTo>
                                  <a:lnTo>
                                    <a:pt x="5847" y="34"/>
                                  </a:lnTo>
                                  <a:lnTo>
                                    <a:pt x="5847" y="40"/>
                                  </a:lnTo>
                                  <a:lnTo>
                                    <a:pt x="10252" y="40"/>
                                  </a:lnTo>
                                  <a:lnTo>
                                    <a:pt x="10252" y="34"/>
                                  </a:lnTo>
                                  <a:lnTo>
                                    <a:pt x="10251" y="34"/>
                                  </a:lnTo>
                                  <a:lnTo>
                                    <a:pt x="10251" y="26"/>
                                  </a:lnTo>
                                  <a:lnTo>
                                    <a:pt x="10251" y="26"/>
                                  </a:lnTo>
                                  <a:lnTo>
                                    <a:pt x="10251" y="14"/>
                                  </a:lnTo>
                                  <a:lnTo>
                                    <a:pt x="10251" y="14"/>
                                  </a:lnTo>
                                  <a:lnTo>
                                    <a:pt x="10251" y="6"/>
                                  </a:lnTo>
                                  <a:lnTo>
                                    <a:pt x="10253" y="6"/>
                                  </a:lnTo>
                                  <a:lnTo>
                                    <a:pt x="102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ED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94406009" name="Picture 119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1" y="4345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66003255" name="Group 1196"/>
                        <wpg:cNvGrpSpPr>
                          <a:grpSpLocks/>
                        </wpg:cNvGrpSpPr>
                        <wpg:grpSpPr bwMode="auto">
                          <a:xfrm>
                            <a:off x="1617" y="2686"/>
                            <a:ext cx="3868" cy="4001"/>
                            <a:chOff x="1617" y="2686"/>
                            <a:chExt cx="3868" cy="4001"/>
                          </a:xfrm>
                        </wpg:grpSpPr>
                        <wps:wsp>
                          <wps:cNvPr id="964342096" name="Freeform 1197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248 w 3868"/>
                                <a:gd name="T1" fmla="*/ 1084 h 4001"/>
                                <a:gd name="T2" fmla="*/ 236 w 3868"/>
                                <a:gd name="T3" fmla="*/ 1052 h 4001"/>
                                <a:gd name="T4" fmla="*/ 213 w 3868"/>
                                <a:gd name="T5" fmla="*/ 1023 h 4001"/>
                                <a:gd name="T6" fmla="*/ 201 w 3868"/>
                                <a:gd name="T7" fmla="*/ 1058 h 4001"/>
                                <a:gd name="T8" fmla="*/ 215 w 3868"/>
                                <a:gd name="T9" fmla="*/ 1080 h 4001"/>
                                <a:gd name="T10" fmla="*/ 219 w 3868"/>
                                <a:gd name="T11" fmla="*/ 1104 h 4001"/>
                                <a:gd name="T12" fmla="*/ 215 w 3868"/>
                                <a:gd name="T13" fmla="*/ 1128 h 4001"/>
                                <a:gd name="T14" fmla="*/ 204 w 3868"/>
                                <a:gd name="T15" fmla="*/ 1149 h 4001"/>
                                <a:gd name="T16" fmla="*/ 189 w 3868"/>
                                <a:gd name="T17" fmla="*/ 1164 h 4001"/>
                                <a:gd name="T18" fmla="*/ 170 w 3868"/>
                                <a:gd name="T19" fmla="*/ 1175 h 4001"/>
                                <a:gd name="T20" fmla="*/ 148 w 3868"/>
                                <a:gd name="T21" fmla="*/ 1179 h 4001"/>
                                <a:gd name="T22" fmla="*/ 124 w 3868"/>
                                <a:gd name="T23" fmla="*/ 1176 h 4001"/>
                                <a:gd name="T24" fmla="*/ 98 w 3868"/>
                                <a:gd name="T25" fmla="*/ 1167 h 4001"/>
                                <a:gd name="T26" fmla="*/ 74 w 3868"/>
                                <a:gd name="T27" fmla="*/ 1154 h 4001"/>
                                <a:gd name="T28" fmla="*/ 55 w 3868"/>
                                <a:gd name="T29" fmla="*/ 1139 h 4001"/>
                                <a:gd name="T30" fmla="*/ 40 w 3868"/>
                                <a:gd name="T31" fmla="*/ 1122 h 4001"/>
                                <a:gd name="T32" fmla="*/ 30 w 3868"/>
                                <a:gd name="T33" fmla="*/ 1101 h 4001"/>
                                <a:gd name="T34" fmla="*/ 28 w 3868"/>
                                <a:gd name="T35" fmla="*/ 1079 h 4001"/>
                                <a:gd name="T36" fmla="*/ 33 w 3868"/>
                                <a:gd name="T37" fmla="*/ 1055 h 4001"/>
                                <a:gd name="T38" fmla="*/ 45 w 3868"/>
                                <a:gd name="T39" fmla="*/ 1033 h 4001"/>
                                <a:gd name="T40" fmla="*/ 60 w 3868"/>
                                <a:gd name="T41" fmla="*/ 1018 h 4001"/>
                                <a:gd name="T42" fmla="*/ 79 w 3868"/>
                                <a:gd name="T43" fmla="*/ 1010 h 4001"/>
                                <a:gd name="T44" fmla="*/ 102 w 3868"/>
                                <a:gd name="T45" fmla="*/ 1008 h 4001"/>
                                <a:gd name="T46" fmla="*/ 123 w 3868"/>
                                <a:gd name="T47" fmla="*/ 979 h 4001"/>
                                <a:gd name="T48" fmla="*/ 91 w 3868"/>
                                <a:gd name="T49" fmla="*/ 976 h 4001"/>
                                <a:gd name="T50" fmla="*/ 61 w 3868"/>
                                <a:gd name="T51" fmla="*/ 984 h 4001"/>
                                <a:gd name="T52" fmla="*/ 35 w 3868"/>
                                <a:gd name="T53" fmla="*/ 1002 h 4001"/>
                                <a:gd name="T54" fmla="*/ 15 w 3868"/>
                                <a:gd name="T55" fmla="*/ 1029 h 4001"/>
                                <a:gd name="T56" fmla="*/ 3 w 3868"/>
                                <a:gd name="T57" fmla="*/ 1058 h 4001"/>
                                <a:gd name="T58" fmla="*/ 0 w 3868"/>
                                <a:gd name="T59" fmla="*/ 1088 h 4001"/>
                                <a:gd name="T60" fmla="*/ 4 w 3868"/>
                                <a:gd name="T61" fmla="*/ 1117 h 4001"/>
                                <a:gd name="T62" fmla="*/ 17 w 3868"/>
                                <a:gd name="T63" fmla="*/ 1144 h 4001"/>
                                <a:gd name="T64" fmla="*/ 39 w 3868"/>
                                <a:gd name="T65" fmla="*/ 1169 h 4001"/>
                                <a:gd name="T66" fmla="*/ 68 w 3868"/>
                                <a:gd name="T67" fmla="*/ 1189 h 4001"/>
                                <a:gd name="T68" fmla="*/ 99 w 3868"/>
                                <a:gd name="T69" fmla="*/ 1203 h 4001"/>
                                <a:gd name="T70" fmla="*/ 132 w 3868"/>
                                <a:gd name="T71" fmla="*/ 1209 h 4001"/>
                                <a:gd name="T72" fmla="*/ 163 w 3868"/>
                                <a:gd name="T73" fmla="*/ 1208 h 4001"/>
                                <a:gd name="T74" fmla="*/ 190 w 3868"/>
                                <a:gd name="T75" fmla="*/ 1199 h 4001"/>
                                <a:gd name="T76" fmla="*/ 215 w 3868"/>
                                <a:gd name="T77" fmla="*/ 1180 h 4001"/>
                                <a:gd name="T78" fmla="*/ 235 w 3868"/>
                                <a:gd name="T79" fmla="*/ 1151 h 4001"/>
                                <a:gd name="T80" fmla="*/ 248 w 3868"/>
                                <a:gd name="T81" fmla="*/ 111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249" y="1101"/>
                                  </a:moveTo>
                                  <a:lnTo>
                                    <a:pt x="248" y="1084"/>
                                  </a:lnTo>
                                  <a:lnTo>
                                    <a:pt x="244" y="1068"/>
                                  </a:lnTo>
                                  <a:lnTo>
                                    <a:pt x="236" y="1052"/>
                                  </a:lnTo>
                                  <a:lnTo>
                                    <a:pt x="226" y="1037"/>
                                  </a:lnTo>
                                  <a:lnTo>
                                    <a:pt x="213" y="1023"/>
                                  </a:lnTo>
                                  <a:lnTo>
                                    <a:pt x="190" y="1047"/>
                                  </a:lnTo>
                                  <a:lnTo>
                                    <a:pt x="201" y="1058"/>
                                  </a:lnTo>
                                  <a:lnTo>
                                    <a:pt x="209" y="1069"/>
                                  </a:lnTo>
                                  <a:lnTo>
                                    <a:pt x="215" y="1080"/>
                                  </a:lnTo>
                                  <a:lnTo>
                                    <a:pt x="218" y="1092"/>
                                  </a:lnTo>
                                  <a:lnTo>
                                    <a:pt x="219" y="1104"/>
                                  </a:lnTo>
                                  <a:lnTo>
                                    <a:pt x="218" y="1116"/>
                                  </a:lnTo>
                                  <a:lnTo>
                                    <a:pt x="215" y="1128"/>
                                  </a:lnTo>
                                  <a:lnTo>
                                    <a:pt x="210" y="1140"/>
                                  </a:lnTo>
                                  <a:lnTo>
                                    <a:pt x="204" y="1149"/>
                                  </a:lnTo>
                                  <a:lnTo>
                                    <a:pt x="197" y="1157"/>
                                  </a:lnTo>
                                  <a:lnTo>
                                    <a:pt x="189" y="1164"/>
                                  </a:lnTo>
                                  <a:lnTo>
                                    <a:pt x="180" y="1170"/>
                                  </a:lnTo>
                                  <a:lnTo>
                                    <a:pt x="170" y="1175"/>
                                  </a:lnTo>
                                  <a:lnTo>
                                    <a:pt x="159" y="1178"/>
                                  </a:lnTo>
                                  <a:lnTo>
                                    <a:pt x="148" y="1179"/>
                                  </a:lnTo>
                                  <a:lnTo>
                                    <a:pt x="136" y="1178"/>
                                  </a:lnTo>
                                  <a:lnTo>
                                    <a:pt x="124" y="1176"/>
                                  </a:lnTo>
                                  <a:lnTo>
                                    <a:pt x="111" y="1172"/>
                                  </a:lnTo>
                                  <a:lnTo>
                                    <a:pt x="98" y="1167"/>
                                  </a:lnTo>
                                  <a:lnTo>
                                    <a:pt x="84" y="1160"/>
                                  </a:lnTo>
                                  <a:lnTo>
                                    <a:pt x="74" y="1154"/>
                                  </a:lnTo>
                                  <a:lnTo>
                                    <a:pt x="64" y="1147"/>
                                  </a:lnTo>
                                  <a:lnTo>
                                    <a:pt x="55" y="1139"/>
                                  </a:lnTo>
                                  <a:lnTo>
                                    <a:pt x="47" y="1131"/>
                                  </a:lnTo>
                                  <a:lnTo>
                                    <a:pt x="40" y="1122"/>
                                  </a:lnTo>
                                  <a:lnTo>
                                    <a:pt x="34" y="1112"/>
                                  </a:lnTo>
                                  <a:lnTo>
                                    <a:pt x="30" y="1101"/>
                                  </a:lnTo>
                                  <a:lnTo>
                                    <a:pt x="28" y="1090"/>
                                  </a:lnTo>
                                  <a:lnTo>
                                    <a:pt x="28" y="1079"/>
                                  </a:lnTo>
                                  <a:lnTo>
                                    <a:pt x="29" y="1067"/>
                                  </a:lnTo>
                                  <a:lnTo>
                                    <a:pt x="33" y="1055"/>
                                  </a:lnTo>
                                  <a:lnTo>
                                    <a:pt x="39" y="1043"/>
                                  </a:lnTo>
                                  <a:lnTo>
                                    <a:pt x="45" y="1033"/>
                                  </a:lnTo>
                                  <a:lnTo>
                                    <a:pt x="52" y="1025"/>
                                  </a:lnTo>
                                  <a:lnTo>
                                    <a:pt x="60" y="1018"/>
                                  </a:lnTo>
                                  <a:lnTo>
                                    <a:pt x="69" y="1013"/>
                                  </a:lnTo>
                                  <a:lnTo>
                                    <a:pt x="79" y="1010"/>
                                  </a:lnTo>
                                  <a:lnTo>
                                    <a:pt x="90" y="1008"/>
                                  </a:lnTo>
                                  <a:lnTo>
                                    <a:pt x="102" y="1008"/>
                                  </a:lnTo>
                                  <a:lnTo>
                                    <a:pt x="115" y="1010"/>
                                  </a:lnTo>
                                  <a:lnTo>
                                    <a:pt x="123" y="979"/>
                                  </a:lnTo>
                                  <a:lnTo>
                                    <a:pt x="107" y="976"/>
                                  </a:lnTo>
                                  <a:lnTo>
                                    <a:pt x="91" y="976"/>
                                  </a:lnTo>
                                  <a:lnTo>
                                    <a:pt x="75" y="979"/>
                                  </a:lnTo>
                                  <a:lnTo>
                                    <a:pt x="61" y="984"/>
                                  </a:lnTo>
                                  <a:lnTo>
                                    <a:pt x="47" y="992"/>
                                  </a:lnTo>
                                  <a:lnTo>
                                    <a:pt x="35" y="1002"/>
                                  </a:lnTo>
                                  <a:lnTo>
                                    <a:pt x="25" y="1014"/>
                                  </a:lnTo>
                                  <a:lnTo>
                                    <a:pt x="15" y="1029"/>
                                  </a:lnTo>
                                  <a:lnTo>
                                    <a:pt x="8" y="1043"/>
                                  </a:lnTo>
                                  <a:lnTo>
                                    <a:pt x="3" y="105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1" y="1103"/>
                                  </a:lnTo>
                                  <a:lnTo>
                                    <a:pt x="4" y="1117"/>
                                  </a:lnTo>
                                  <a:lnTo>
                                    <a:pt x="9" y="1131"/>
                                  </a:lnTo>
                                  <a:lnTo>
                                    <a:pt x="17" y="1144"/>
                                  </a:lnTo>
                                  <a:lnTo>
                                    <a:pt x="27" y="1157"/>
                                  </a:lnTo>
                                  <a:lnTo>
                                    <a:pt x="39" y="1169"/>
                                  </a:lnTo>
                                  <a:lnTo>
                                    <a:pt x="53" y="1180"/>
                                  </a:lnTo>
                                  <a:lnTo>
                                    <a:pt x="68" y="1189"/>
                                  </a:lnTo>
                                  <a:lnTo>
                                    <a:pt x="84" y="1197"/>
                                  </a:lnTo>
                                  <a:lnTo>
                                    <a:pt x="99" y="1203"/>
                                  </a:lnTo>
                                  <a:lnTo>
                                    <a:pt x="115" y="1207"/>
                                  </a:lnTo>
                                  <a:lnTo>
                                    <a:pt x="132" y="1209"/>
                                  </a:lnTo>
                                  <a:lnTo>
                                    <a:pt x="148" y="1210"/>
                                  </a:lnTo>
                                  <a:lnTo>
                                    <a:pt x="163" y="1208"/>
                                  </a:lnTo>
                                  <a:lnTo>
                                    <a:pt x="177" y="1205"/>
                                  </a:lnTo>
                                  <a:lnTo>
                                    <a:pt x="190" y="1199"/>
                                  </a:lnTo>
                                  <a:lnTo>
                                    <a:pt x="203" y="1191"/>
                                  </a:lnTo>
                                  <a:lnTo>
                                    <a:pt x="215" y="1180"/>
                                  </a:lnTo>
                                  <a:lnTo>
                                    <a:pt x="225" y="1166"/>
                                  </a:lnTo>
                                  <a:lnTo>
                                    <a:pt x="235" y="1151"/>
                                  </a:lnTo>
                                  <a:lnTo>
                                    <a:pt x="243" y="1134"/>
                                  </a:lnTo>
                                  <a:lnTo>
                                    <a:pt x="248" y="1117"/>
                                  </a:lnTo>
                                  <a:lnTo>
                                    <a:pt x="249" y="1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697958" name="Freeform 1198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420 w 3868"/>
                                <a:gd name="T1" fmla="*/ 864 h 4001"/>
                                <a:gd name="T2" fmla="*/ 224 w 3868"/>
                                <a:gd name="T3" fmla="*/ 721 h 4001"/>
                                <a:gd name="T4" fmla="*/ 205 w 3868"/>
                                <a:gd name="T5" fmla="*/ 747 h 4001"/>
                                <a:gd name="T6" fmla="*/ 286 w 3868"/>
                                <a:gd name="T7" fmla="*/ 806 h 4001"/>
                                <a:gd name="T8" fmla="*/ 211 w 3868"/>
                                <a:gd name="T9" fmla="*/ 908 h 4001"/>
                                <a:gd name="T10" fmla="*/ 130 w 3868"/>
                                <a:gd name="T11" fmla="*/ 849 h 4001"/>
                                <a:gd name="T12" fmla="*/ 111 w 3868"/>
                                <a:gd name="T13" fmla="*/ 875 h 4001"/>
                                <a:gd name="T14" fmla="*/ 308 w 3868"/>
                                <a:gd name="T15" fmla="*/ 1019 h 4001"/>
                                <a:gd name="T16" fmla="*/ 327 w 3868"/>
                                <a:gd name="T17" fmla="*/ 992 h 4001"/>
                                <a:gd name="T18" fmla="*/ 234 w 3868"/>
                                <a:gd name="T19" fmla="*/ 925 h 4001"/>
                                <a:gd name="T20" fmla="*/ 309 w 3868"/>
                                <a:gd name="T21" fmla="*/ 823 h 4001"/>
                                <a:gd name="T22" fmla="*/ 401 w 3868"/>
                                <a:gd name="T23" fmla="*/ 890 h 4001"/>
                                <a:gd name="T24" fmla="*/ 420 w 3868"/>
                                <a:gd name="T25" fmla="*/ 864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420" y="864"/>
                                  </a:moveTo>
                                  <a:lnTo>
                                    <a:pt x="224" y="721"/>
                                  </a:lnTo>
                                  <a:lnTo>
                                    <a:pt x="205" y="747"/>
                                  </a:lnTo>
                                  <a:lnTo>
                                    <a:pt x="286" y="806"/>
                                  </a:lnTo>
                                  <a:lnTo>
                                    <a:pt x="211" y="908"/>
                                  </a:lnTo>
                                  <a:lnTo>
                                    <a:pt x="130" y="849"/>
                                  </a:lnTo>
                                  <a:lnTo>
                                    <a:pt x="111" y="875"/>
                                  </a:lnTo>
                                  <a:lnTo>
                                    <a:pt x="308" y="1019"/>
                                  </a:lnTo>
                                  <a:lnTo>
                                    <a:pt x="327" y="992"/>
                                  </a:lnTo>
                                  <a:lnTo>
                                    <a:pt x="234" y="925"/>
                                  </a:lnTo>
                                  <a:lnTo>
                                    <a:pt x="309" y="823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420" y="8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446955" name="Freeform 1199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599 w 3868"/>
                                <a:gd name="T1" fmla="*/ 669 h 4001"/>
                                <a:gd name="T2" fmla="*/ 591 w 3868"/>
                                <a:gd name="T3" fmla="*/ 666 h 4001"/>
                                <a:gd name="T4" fmla="*/ 475 w 3868"/>
                                <a:gd name="T5" fmla="*/ 622 h 4001"/>
                                <a:gd name="T6" fmla="*/ 475 w 3868"/>
                                <a:gd name="T7" fmla="*/ 656 h 4001"/>
                                <a:gd name="T8" fmla="*/ 418 w 3868"/>
                                <a:gd name="T9" fmla="*/ 716 h 4001"/>
                                <a:gd name="T10" fmla="*/ 384 w 3868"/>
                                <a:gd name="T11" fmla="*/ 647 h 4001"/>
                                <a:gd name="T12" fmla="*/ 379 w 3868"/>
                                <a:gd name="T13" fmla="*/ 637 h 4001"/>
                                <a:gd name="T14" fmla="*/ 373 w 3868"/>
                                <a:gd name="T15" fmla="*/ 626 h 4001"/>
                                <a:gd name="T16" fmla="*/ 366 w 3868"/>
                                <a:gd name="T17" fmla="*/ 616 h 4001"/>
                                <a:gd name="T18" fmla="*/ 360 w 3868"/>
                                <a:gd name="T19" fmla="*/ 606 h 4001"/>
                                <a:gd name="T20" fmla="*/ 369 w 3868"/>
                                <a:gd name="T21" fmla="*/ 611 h 4001"/>
                                <a:gd name="T22" fmla="*/ 381 w 3868"/>
                                <a:gd name="T23" fmla="*/ 616 h 4001"/>
                                <a:gd name="T24" fmla="*/ 394 w 3868"/>
                                <a:gd name="T25" fmla="*/ 622 h 4001"/>
                                <a:gd name="T26" fmla="*/ 475 w 3868"/>
                                <a:gd name="T27" fmla="*/ 656 h 4001"/>
                                <a:gd name="T28" fmla="*/ 475 w 3868"/>
                                <a:gd name="T29" fmla="*/ 622 h 4001"/>
                                <a:gd name="T30" fmla="*/ 433 w 3868"/>
                                <a:gd name="T31" fmla="*/ 606 h 4001"/>
                                <a:gd name="T32" fmla="*/ 353 w 3868"/>
                                <a:gd name="T33" fmla="*/ 575 h 4001"/>
                                <a:gd name="T34" fmla="*/ 330 w 3868"/>
                                <a:gd name="T35" fmla="*/ 601 h 4001"/>
                                <a:gd name="T36" fmla="*/ 443 w 3868"/>
                                <a:gd name="T37" fmla="*/ 835 h 4001"/>
                                <a:gd name="T38" fmla="*/ 466 w 3868"/>
                                <a:gd name="T39" fmla="*/ 810 h 4001"/>
                                <a:gd name="T40" fmla="*/ 431 w 3868"/>
                                <a:gd name="T41" fmla="*/ 740 h 4001"/>
                                <a:gd name="T42" fmla="*/ 454 w 3868"/>
                                <a:gd name="T43" fmla="*/ 716 h 4001"/>
                                <a:gd name="T44" fmla="*/ 501 w 3868"/>
                                <a:gd name="T45" fmla="*/ 666 h 4001"/>
                                <a:gd name="T46" fmla="*/ 574 w 3868"/>
                                <a:gd name="T47" fmla="*/ 696 h 4001"/>
                                <a:gd name="T48" fmla="*/ 599 w 3868"/>
                                <a:gd name="T49" fmla="*/ 669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599" y="669"/>
                                  </a:moveTo>
                                  <a:lnTo>
                                    <a:pt x="591" y="666"/>
                                  </a:lnTo>
                                  <a:lnTo>
                                    <a:pt x="475" y="622"/>
                                  </a:lnTo>
                                  <a:lnTo>
                                    <a:pt x="475" y="656"/>
                                  </a:lnTo>
                                  <a:lnTo>
                                    <a:pt x="418" y="716"/>
                                  </a:lnTo>
                                  <a:lnTo>
                                    <a:pt x="384" y="647"/>
                                  </a:lnTo>
                                  <a:lnTo>
                                    <a:pt x="379" y="637"/>
                                  </a:lnTo>
                                  <a:lnTo>
                                    <a:pt x="373" y="626"/>
                                  </a:lnTo>
                                  <a:lnTo>
                                    <a:pt x="366" y="616"/>
                                  </a:lnTo>
                                  <a:lnTo>
                                    <a:pt x="360" y="606"/>
                                  </a:lnTo>
                                  <a:lnTo>
                                    <a:pt x="369" y="611"/>
                                  </a:lnTo>
                                  <a:lnTo>
                                    <a:pt x="381" y="616"/>
                                  </a:lnTo>
                                  <a:lnTo>
                                    <a:pt x="394" y="622"/>
                                  </a:lnTo>
                                  <a:lnTo>
                                    <a:pt x="475" y="656"/>
                                  </a:lnTo>
                                  <a:lnTo>
                                    <a:pt x="475" y="622"/>
                                  </a:lnTo>
                                  <a:lnTo>
                                    <a:pt x="433" y="606"/>
                                  </a:lnTo>
                                  <a:lnTo>
                                    <a:pt x="353" y="575"/>
                                  </a:lnTo>
                                  <a:lnTo>
                                    <a:pt x="330" y="601"/>
                                  </a:lnTo>
                                  <a:lnTo>
                                    <a:pt x="443" y="835"/>
                                  </a:lnTo>
                                  <a:lnTo>
                                    <a:pt x="466" y="810"/>
                                  </a:lnTo>
                                  <a:lnTo>
                                    <a:pt x="431" y="740"/>
                                  </a:lnTo>
                                  <a:lnTo>
                                    <a:pt x="454" y="716"/>
                                  </a:lnTo>
                                  <a:lnTo>
                                    <a:pt x="501" y="666"/>
                                  </a:lnTo>
                                  <a:lnTo>
                                    <a:pt x="574" y="696"/>
                                  </a:lnTo>
                                  <a:lnTo>
                                    <a:pt x="599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6315599" name="Freeform 1200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675 w 3868"/>
                                <a:gd name="T1" fmla="*/ 447 h 4001"/>
                                <a:gd name="T2" fmla="*/ 675 w 3868"/>
                                <a:gd name="T3" fmla="*/ 433 h 4001"/>
                                <a:gd name="T4" fmla="*/ 671 w 3868"/>
                                <a:gd name="T5" fmla="*/ 419 h 4001"/>
                                <a:gd name="T6" fmla="*/ 665 w 3868"/>
                                <a:gd name="T7" fmla="*/ 406 h 4001"/>
                                <a:gd name="T8" fmla="*/ 660 w 3868"/>
                                <a:gd name="T9" fmla="*/ 399 h 4001"/>
                                <a:gd name="T10" fmla="*/ 657 w 3868"/>
                                <a:gd name="T11" fmla="*/ 394 h 4001"/>
                                <a:gd name="T12" fmla="*/ 649 w 3868"/>
                                <a:gd name="T13" fmla="*/ 385 h 4001"/>
                                <a:gd name="T14" fmla="*/ 645 w 3868"/>
                                <a:gd name="T15" fmla="*/ 382 h 4001"/>
                                <a:gd name="T16" fmla="*/ 645 w 3868"/>
                                <a:gd name="T17" fmla="*/ 438 h 4001"/>
                                <a:gd name="T18" fmla="*/ 643 w 3868"/>
                                <a:gd name="T19" fmla="*/ 450 h 4001"/>
                                <a:gd name="T20" fmla="*/ 640 w 3868"/>
                                <a:gd name="T21" fmla="*/ 459 h 4001"/>
                                <a:gd name="T22" fmla="*/ 635 w 3868"/>
                                <a:gd name="T23" fmla="*/ 468 h 4001"/>
                                <a:gd name="T24" fmla="*/ 627 w 3868"/>
                                <a:gd name="T25" fmla="*/ 477 h 4001"/>
                                <a:gd name="T26" fmla="*/ 616 w 3868"/>
                                <a:gd name="T27" fmla="*/ 487 h 4001"/>
                                <a:gd name="T28" fmla="*/ 568 w 3868"/>
                                <a:gd name="T29" fmla="*/ 528 h 4001"/>
                                <a:gd name="T30" fmla="*/ 512 w 3868"/>
                                <a:gd name="T31" fmla="*/ 461 h 4001"/>
                                <a:gd name="T32" fmla="*/ 571 w 3868"/>
                                <a:gd name="T33" fmla="*/ 412 h 4001"/>
                                <a:gd name="T34" fmla="*/ 579 w 3868"/>
                                <a:gd name="T35" fmla="*/ 406 h 4001"/>
                                <a:gd name="T36" fmla="*/ 592 w 3868"/>
                                <a:gd name="T37" fmla="*/ 400 h 4001"/>
                                <a:gd name="T38" fmla="*/ 601 w 3868"/>
                                <a:gd name="T39" fmla="*/ 399 h 4001"/>
                                <a:gd name="T40" fmla="*/ 618 w 3868"/>
                                <a:gd name="T41" fmla="*/ 403 h 4001"/>
                                <a:gd name="T42" fmla="*/ 625 w 3868"/>
                                <a:gd name="T43" fmla="*/ 408 h 4001"/>
                                <a:gd name="T44" fmla="*/ 641 w 3868"/>
                                <a:gd name="T45" fmla="*/ 427 h 4001"/>
                                <a:gd name="T46" fmla="*/ 645 w 3868"/>
                                <a:gd name="T47" fmla="*/ 438 h 4001"/>
                                <a:gd name="T48" fmla="*/ 645 w 3868"/>
                                <a:gd name="T49" fmla="*/ 382 h 4001"/>
                                <a:gd name="T50" fmla="*/ 640 w 3868"/>
                                <a:gd name="T51" fmla="*/ 378 h 4001"/>
                                <a:gd name="T52" fmla="*/ 619 w 3868"/>
                                <a:gd name="T53" fmla="*/ 369 h 4001"/>
                                <a:gd name="T54" fmla="*/ 609 w 3868"/>
                                <a:gd name="T55" fmla="*/ 367 h 4001"/>
                                <a:gd name="T56" fmla="*/ 590 w 3868"/>
                                <a:gd name="T57" fmla="*/ 369 h 4001"/>
                                <a:gd name="T58" fmla="*/ 580 w 3868"/>
                                <a:gd name="T59" fmla="*/ 372 h 4001"/>
                                <a:gd name="T60" fmla="*/ 569 w 3868"/>
                                <a:gd name="T61" fmla="*/ 379 h 4001"/>
                                <a:gd name="T62" fmla="*/ 562 w 3868"/>
                                <a:gd name="T63" fmla="*/ 383 h 4001"/>
                                <a:gd name="T64" fmla="*/ 552 w 3868"/>
                                <a:gd name="T65" fmla="*/ 390 h 4001"/>
                                <a:gd name="T66" fmla="*/ 469 w 3868"/>
                                <a:gd name="T67" fmla="*/ 460 h 4001"/>
                                <a:gd name="T68" fmla="*/ 626 w 3868"/>
                                <a:gd name="T69" fmla="*/ 646 h 4001"/>
                                <a:gd name="T70" fmla="*/ 650 w 3868"/>
                                <a:gd name="T71" fmla="*/ 625 h 4001"/>
                                <a:gd name="T72" fmla="*/ 587 w 3868"/>
                                <a:gd name="T73" fmla="*/ 550 h 4001"/>
                                <a:gd name="T74" fmla="*/ 613 w 3868"/>
                                <a:gd name="T75" fmla="*/ 528 h 4001"/>
                                <a:gd name="T76" fmla="*/ 634 w 3868"/>
                                <a:gd name="T77" fmla="*/ 509 h 4001"/>
                                <a:gd name="T78" fmla="*/ 652 w 3868"/>
                                <a:gd name="T79" fmla="*/ 493 h 4001"/>
                                <a:gd name="T80" fmla="*/ 664 w 3868"/>
                                <a:gd name="T81" fmla="*/ 477 h 4001"/>
                                <a:gd name="T82" fmla="*/ 672 w 3868"/>
                                <a:gd name="T83" fmla="*/ 462 h 4001"/>
                                <a:gd name="T84" fmla="*/ 675 w 3868"/>
                                <a:gd name="T85" fmla="*/ 44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675" y="447"/>
                                  </a:moveTo>
                                  <a:lnTo>
                                    <a:pt x="675" y="433"/>
                                  </a:lnTo>
                                  <a:lnTo>
                                    <a:pt x="671" y="419"/>
                                  </a:lnTo>
                                  <a:lnTo>
                                    <a:pt x="665" y="406"/>
                                  </a:lnTo>
                                  <a:lnTo>
                                    <a:pt x="660" y="399"/>
                                  </a:lnTo>
                                  <a:lnTo>
                                    <a:pt x="657" y="394"/>
                                  </a:lnTo>
                                  <a:lnTo>
                                    <a:pt x="649" y="385"/>
                                  </a:lnTo>
                                  <a:lnTo>
                                    <a:pt x="645" y="382"/>
                                  </a:lnTo>
                                  <a:lnTo>
                                    <a:pt x="645" y="438"/>
                                  </a:lnTo>
                                  <a:lnTo>
                                    <a:pt x="643" y="450"/>
                                  </a:lnTo>
                                  <a:lnTo>
                                    <a:pt x="640" y="459"/>
                                  </a:lnTo>
                                  <a:lnTo>
                                    <a:pt x="635" y="468"/>
                                  </a:lnTo>
                                  <a:lnTo>
                                    <a:pt x="627" y="477"/>
                                  </a:lnTo>
                                  <a:lnTo>
                                    <a:pt x="616" y="487"/>
                                  </a:lnTo>
                                  <a:lnTo>
                                    <a:pt x="568" y="528"/>
                                  </a:lnTo>
                                  <a:lnTo>
                                    <a:pt x="512" y="461"/>
                                  </a:lnTo>
                                  <a:lnTo>
                                    <a:pt x="571" y="412"/>
                                  </a:lnTo>
                                  <a:lnTo>
                                    <a:pt x="579" y="406"/>
                                  </a:lnTo>
                                  <a:lnTo>
                                    <a:pt x="592" y="400"/>
                                  </a:lnTo>
                                  <a:lnTo>
                                    <a:pt x="601" y="399"/>
                                  </a:lnTo>
                                  <a:lnTo>
                                    <a:pt x="618" y="403"/>
                                  </a:lnTo>
                                  <a:lnTo>
                                    <a:pt x="625" y="408"/>
                                  </a:lnTo>
                                  <a:lnTo>
                                    <a:pt x="641" y="427"/>
                                  </a:lnTo>
                                  <a:lnTo>
                                    <a:pt x="645" y="438"/>
                                  </a:lnTo>
                                  <a:lnTo>
                                    <a:pt x="645" y="382"/>
                                  </a:lnTo>
                                  <a:lnTo>
                                    <a:pt x="640" y="378"/>
                                  </a:lnTo>
                                  <a:lnTo>
                                    <a:pt x="619" y="369"/>
                                  </a:lnTo>
                                  <a:lnTo>
                                    <a:pt x="609" y="367"/>
                                  </a:lnTo>
                                  <a:lnTo>
                                    <a:pt x="590" y="369"/>
                                  </a:lnTo>
                                  <a:lnTo>
                                    <a:pt x="580" y="372"/>
                                  </a:lnTo>
                                  <a:lnTo>
                                    <a:pt x="569" y="379"/>
                                  </a:lnTo>
                                  <a:lnTo>
                                    <a:pt x="562" y="383"/>
                                  </a:lnTo>
                                  <a:lnTo>
                                    <a:pt x="552" y="390"/>
                                  </a:lnTo>
                                  <a:lnTo>
                                    <a:pt x="469" y="460"/>
                                  </a:lnTo>
                                  <a:lnTo>
                                    <a:pt x="626" y="646"/>
                                  </a:lnTo>
                                  <a:lnTo>
                                    <a:pt x="650" y="625"/>
                                  </a:lnTo>
                                  <a:lnTo>
                                    <a:pt x="587" y="550"/>
                                  </a:lnTo>
                                  <a:lnTo>
                                    <a:pt x="613" y="528"/>
                                  </a:lnTo>
                                  <a:lnTo>
                                    <a:pt x="634" y="509"/>
                                  </a:lnTo>
                                  <a:lnTo>
                                    <a:pt x="652" y="493"/>
                                  </a:lnTo>
                                  <a:lnTo>
                                    <a:pt x="664" y="477"/>
                                  </a:lnTo>
                                  <a:lnTo>
                                    <a:pt x="672" y="462"/>
                                  </a:lnTo>
                                  <a:lnTo>
                                    <a:pt x="675" y="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261604" name="Freeform 1201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888 w 3868"/>
                                <a:gd name="T1" fmla="*/ 445 h 4001"/>
                                <a:gd name="T2" fmla="*/ 770 w 3868"/>
                                <a:gd name="T3" fmla="*/ 266 h 4001"/>
                                <a:gd name="T4" fmla="*/ 837 w 3868"/>
                                <a:gd name="T5" fmla="*/ 221 h 4001"/>
                                <a:gd name="T6" fmla="*/ 822 w 3868"/>
                                <a:gd name="T7" fmla="*/ 198 h 4001"/>
                                <a:gd name="T8" fmla="*/ 661 w 3868"/>
                                <a:gd name="T9" fmla="*/ 304 h 4001"/>
                                <a:gd name="T10" fmla="*/ 676 w 3868"/>
                                <a:gd name="T11" fmla="*/ 328 h 4001"/>
                                <a:gd name="T12" fmla="*/ 743 w 3868"/>
                                <a:gd name="T13" fmla="*/ 284 h 4001"/>
                                <a:gd name="T14" fmla="*/ 862 w 3868"/>
                                <a:gd name="T15" fmla="*/ 463 h 4001"/>
                                <a:gd name="T16" fmla="*/ 888 w 3868"/>
                                <a:gd name="T17" fmla="*/ 445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888" y="445"/>
                                  </a:moveTo>
                                  <a:lnTo>
                                    <a:pt x="770" y="266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22" y="198"/>
                                  </a:lnTo>
                                  <a:lnTo>
                                    <a:pt x="661" y="304"/>
                                  </a:lnTo>
                                  <a:lnTo>
                                    <a:pt x="676" y="328"/>
                                  </a:lnTo>
                                  <a:lnTo>
                                    <a:pt x="743" y="284"/>
                                  </a:lnTo>
                                  <a:lnTo>
                                    <a:pt x="862" y="463"/>
                                  </a:lnTo>
                                  <a:lnTo>
                                    <a:pt x="888" y="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6259271" name="Freeform 1202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1156 w 3868"/>
                                <a:gd name="T1" fmla="*/ 297 h 4001"/>
                                <a:gd name="T2" fmla="*/ 1143 w 3868"/>
                                <a:gd name="T3" fmla="*/ 272 h 4001"/>
                                <a:gd name="T4" fmla="*/ 1010 w 3868"/>
                                <a:gd name="T5" fmla="*/ 339 h 4001"/>
                                <a:gd name="T6" fmla="*/ 972 w 3868"/>
                                <a:gd name="T7" fmla="*/ 265 h 4001"/>
                                <a:gd name="T8" fmla="*/ 1093 w 3868"/>
                                <a:gd name="T9" fmla="*/ 204 h 4001"/>
                                <a:gd name="T10" fmla="*/ 1080 w 3868"/>
                                <a:gd name="T11" fmla="*/ 179 h 4001"/>
                                <a:gd name="T12" fmla="*/ 960 w 3868"/>
                                <a:gd name="T13" fmla="*/ 239 h 4001"/>
                                <a:gd name="T14" fmla="*/ 926 w 3868"/>
                                <a:gd name="T15" fmla="*/ 173 h 4001"/>
                                <a:gd name="T16" fmla="*/ 1054 w 3868"/>
                                <a:gd name="T17" fmla="*/ 108 h 4001"/>
                                <a:gd name="T18" fmla="*/ 1041 w 3868"/>
                                <a:gd name="T19" fmla="*/ 83 h 4001"/>
                                <a:gd name="T20" fmla="*/ 884 w 3868"/>
                                <a:gd name="T21" fmla="*/ 162 h 4001"/>
                                <a:gd name="T22" fmla="*/ 994 w 3868"/>
                                <a:gd name="T23" fmla="*/ 379 h 4001"/>
                                <a:gd name="T24" fmla="*/ 1156 w 3868"/>
                                <a:gd name="T25" fmla="*/ 29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1156" y="297"/>
                                  </a:moveTo>
                                  <a:lnTo>
                                    <a:pt x="1143" y="272"/>
                                  </a:lnTo>
                                  <a:lnTo>
                                    <a:pt x="1010" y="339"/>
                                  </a:lnTo>
                                  <a:lnTo>
                                    <a:pt x="972" y="265"/>
                                  </a:lnTo>
                                  <a:lnTo>
                                    <a:pt x="1093" y="204"/>
                                  </a:lnTo>
                                  <a:lnTo>
                                    <a:pt x="1080" y="179"/>
                                  </a:lnTo>
                                  <a:lnTo>
                                    <a:pt x="960" y="239"/>
                                  </a:lnTo>
                                  <a:lnTo>
                                    <a:pt x="926" y="173"/>
                                  </a:lnTo>
                                  <a:lnTo>
                                    <a:pt x="1054" y="108"/>
                                  </a:lnTo>
                                  <a:lnTo>
                                    <a:pt x="1041" y="83"/>
                                  </a:lnTo>
                                  <a:lnTo>
                                    <a:pt x="884" y="162"/>
                                  </a:lnTo>
                                  <a:lnTo>
                                    <a:pt x="994" y="379"/>
                                  </a:lnTo>
                                  <a:lnTo>
                                    <a:pt x="1156" y="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0146581" name="Freeform 1203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1346 w 3868"/>
                                <a:gd name="T1" fmla="*/ 155 h 4001"/>
                                <a:gd name="T2" fmla="*/ 1331 w 3868"/>
                                <a:gd name="T3" fmla="*/ 145 h 4001"/>
                                <a:gd name="T4" fmla="*/ 1319 w 3868"/>
                                <a:gd name="T5" fmla="*/ 138 h 4001"/>
                                <a:gd name="T6" fmla="*/ 1310 w 3868"/>
                                <a:gd name="T7" fmla="*/ 134 h 4001"/>
                                <a:gd name="T8" fmla="*/ 1297 w 3868"/>
                                <a:gd name="T9" fmla="*/ 130 h 4001"/>
                                <a:gd name="T10" fmla="*/ 1302 w 3868"/>
                                <a:gd name="T11" fmla="*/ 120 h 4001"/>
                                <a:gd name="T12" fmla="*/ 1323 w 3868"/>
                                <a:gd name="T13" fmla="*/ 101 h 4001"/>
                                <a:gd name="T14" fmla="*/ 1333 w 3868"/>
                                <a:gd name="T15" fmla="*/ 79 h 4001"/>
                                <a:gd name="T16" fmla="*/ 1333 w 3868"/>
                                <a:gd name="T17" fmla="*/ 55 h 4001"/>
                                <a:gd name="T18" fmla="*/ 1330 w 3868"/>
                                <a:gd name="T19" fmla="*/ 43 h 4001"/>
                                <a:gd name="T20" fmla="*/ 1326 w 3868"/>
                                <a:gd name="T21" fmla="*/ 31 h 4001"/>
                                <a:gd name="T22" fmla="*/ 1325 w 3868"/>
                                <a:gd name="T23" fmla="*/ 30 h 4001"/>
                                <a:gd name="T24" fmla="*/ 1302 w 3868"/>
                                <a:gd name="T25" fmla="*/ 7 h 4001"/>
                                <a:gd name="T26" fmla="*/ 1298 w 3868"/>
                                <a:gd name="T27" fmla="*/ 85 h 4001"/>
                                <a:gd name="T28" fmla="*/ 1280 w 3868"/>
                                <a:gd name="T29" fmla="*/ 103 h 4001"/>
                                <a:gd name="T30" fmla="*/ 1191 w 3868"/>
                                <a:gd name="T31" fmla="*/ 137 h 4001"/>
                                <a:gd name="T32" fmla="*/ 1236 w 3868"/>
                                <a:gd name="T33" fmla="*/ 35 h 4001"/>
                                <a:gd name="T34" fmla="*/ 1259 w 3868"/>
                                <a:gd name="T35" fmla="*/ 30 h 4001"/>
                                <a:gd name="T36" fmla="*/ 1277 w 3868"/>
                                <a:gd name="T37" fmla="*/ 32 h 4001"/>
                                <a:gd name="T38" fmla="*/ 1295 w 3868"/>
                                <a:gd name="T39" fmla="*/ 44 h 4001"/>
                                <a:gd name="T40" fmla="*/ 1302 w 3868"/>
                                <a:gd name="T41" fmla="*/ 67 h 4001"/>
                                <a:gd name="T42" fmla="*/ 1302 w 3868"/>
                                <a:gd name="T43" fmla="*/ 7 h 4001"/>
                                <a:gd name="T44" fmla="*/ 1287 w 3868"/>
                                <a:gd name="T45" fmla="*/ 0 h 4001"/>
                                <a:gd name="T46" fmla="*/ 1275 w 3868"/>
                                <a:gd name="T47" fmla="*/ 0 h 4001"/>
                                <a:gd name="T48" fmla="*/ 1254 w 3868"/>
                                <a:gd name="T49" fmla="*/ 2 h 4001"/>
                                <a:gd name="T50" fmla="*/ 1226 w 3868"/>
                                <a:gd name="T51" fmla="*/ 10 h 4001"/>
                                <a:gd name="T52" fmla="*/ 1206 w 3868"/>
                                <a:gd name="T53" fmla="*/ 275 h 4001"/>
                                <a:gd name="T54" fmla="*/ 1200 w 3868"/>
                                <a:gd name="T55" fmla="*/ 163 h 4001"/>
                                <a:gd name="T56" fmla="*/ 1249 w 3868"/>
                                <a:gd name="T57" fmla="*/ 146 h 4001"/>
                                <a:gd name="T58" fmla="*/ 1258 w 3868"/>
                                <a:gd name="T59" fmla="*/ 145 h 4001"/>
                                <a:gd name="T60" fmla="*/ 1264 w 3868"/>
                                <a:gd name="T61" fmla="*/ 145 h 4001"/>
                                <a:gd name="T62" fmla="*/ 1281 w 3868"/>
                                <a:gd name="T63" fmla="*/ 151 h 4001"/>
                                <a:gd name="T64" fmla="*/ 1296 w 3868"/>
                                <a:gd name="T65" fmla="*/ 161 h 4001"/>
                                <a:gd name="T66" fmla="*/ 1313 w 3868"/>
                                <a:gd name="T67" fmla="*/ 173 h 4001"/>
                                <a:gd name="T68" fmla="*/ 1370 w 3868"/>
                                <a:gd name="T69" fmla="*/ 217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1408" y="203"/>
                                  </a:moveTo>
                                  <a:lnTo>
                                    <a:pt x="1346" y="155"/>
                                  </a:lnTo>
                                  <a:lnTo>
                                    <a:pt x="1337" y="149"/>
                                  </a:lnTo>
                                  <a:lnTo>
                                    <a:pt x="1331" y="145"/>
                                  </a:lnTo>
                                  <a:lnTo>
                                    <a:pt x="1328" y="143"/>
                                  </a:lnTo>
                                  <a:lnTo>
                                    <a:pt x="1319" y="138"/>
                                  </a:lnTo>
                                  <a:lnTo>
                                    <a:pt x="1316" y="137"/>
                                  </a:lnTo>
                                  <a:lnTo>
                                    <a:pt x="1310" y="134"/>
                                  </a:lnTo>
                                  <a:lnTo>
                                    <a:pt x="1305" y="131"/>
                                  </a:lnTo>
                                  <a:lnTo>
                                    <a:pt x="1297" y="130"/>
                                  </a:lnTo>
                                  <a:lnTo>
                                    <a:pt x="1288" y="129"/>
                                  </a:lnTo>
                                  <a:lnTo>
                                    <a:pt x="1302" y="120"/>
                                  </a:lnTo>
                                  <a:lnTo>
                                    <a:pt x="1314" y="111"/>
                                  </a:lnTo>
                                  <a:lnTo>
                                    <a:pt x="1323" y="101"/>
                                  </a:lnTo>
                                  <a:lnTo>
                                    <a:pt x="1329" y="90"/>
                                  </a:lnTo>
                                  <a:lnTo>
                                    <a:pt x="1333" y="79"/>
                                  </a:lnTo>
                                  <a:lnTo>
                                    <a:pt x="1334" y="67"/>
                                  </a:lnTo>
                                  <a:lnTo>
                                    <a:pt x="1333" y="55"/>
                                  </a:lnTo>
                                  <a:lnTo>
                                    <a:pt x="1330" y="44"/>
                                  </a:lnTo>
                                  <a:lnTo>
                                    <a:pt x="1330" y="43"/>
                                  </a:lnTo>
                                  <a:lnTo>
                                    <a:pt x="1326" y="31"/>
                                  </a:lnTo>
                                  <a:lnTo>
                                    <a:pt x="1326" y="31"/>
                                  </a:lnTo>
                                  <a:lnTo>
                                    <a:pt x="1325" y="30"/>
                                  </a:lnTo>
                                  <a:lnTo>
                                    <a:pt x="1325" y="30"/>
                                  </a:lnTo>
                                  <a:lnTo>
                                    <a:pt x="1318" y="20"/>
                                  </a:lnTo>
                                  <a:lnTo>
                                    <a:pt x="1302" y="7"/>
                                  </a:lnTo>
                                  <a:lnTo>
                                    <a:pt x="1302" y="70"/>
                                  </a:lnTo>
                                  <a:lnTo>
                                    <a:pt x="1298" y="85"/>
                                  </a:lnTo>
                                  <a:lnTo>
                                    <a:pt x="1294" y="92"/>
                                  </a:lnTo>
                                  <a:lnTo>
                                    <a:pt x="1280" y="103"/>
                                  </a:lnTo>
                                  <a:lnTo>
                                    <a:pt x="1270" y="108"/>
                                  </a:lnTo>
                                  <a:lnTo>
                                    <a:pt x="1191" y="137"/>
                                  </a:lnTo>
                                  <a:lnTo>
                                    <a:pt x="1164" y="61"/>
                                  </a:lnTo>
                                  <a:lnTo>
                                    <a:pt x="1236" y="35"/>
                                  </a:lnTo>
                                  <a:lnTo>
                                    <a:pt x="1249" y="31"/>
                                  </a:lnTo>
                                  <a:lnTo>
                                    <a:pt x="1259" y="30"/>
                                  </a:lnTo>
                                  <a:lnTo>
                                    <a:pt x="1269" y="30"/>
                                  </a:lnTo>
                                  <a:lnTo>
                                    <a:pt x="1277" y="32"/>
                                  </a:lnTo>
                                  <a:lnTo>
                                    <a:pt x="1288" y="36"/>
                                  </a:lnTo>
                                  <a:lnTo>
                                    <a:pt x="1295" y="44"/>
                                  </a:lnTo>
                                  <a:lnTo>
                                    <a:pt x="1301" y="62"/>
                                  </a:lnTo>
                                  <a:lnTo>
                                    <a:pt x="1302" y="67"/>
                                  </a:lnTo>
                                  <a:lnTo>
                                    <a:pt x="1302" y="70"/>
                                  </a:lnTo>
                                  <a:lnTo>
                                    <a:pt x="1302" y="7"/>
                                  </a:lnTo>
                                  <a:lnTo>
                                    <a:pt x="1298" y="4"/>
                                  </a:lnTo>
                                  <a:lnTo>
                                    <a:pt x="1287" y="0"/>
                                  </a:lnTo>
                                  <a:lnTo>
                                    <a:pt x="1293" y="0"/>
                                  </a:lnTo>
                                  <a:lnTo>
                                    <a:pt x="1275" y="0"/>
                                  </a:lnTo>
                                  <a:lnTo>
                                    <a:pt x="1265" y="0"/>
                                  </a:lnTo>
                                  <a:lnTo>
                                    <a:pt x="1254" y="2"/>
                                  </a:lnTo>
                                  <a:lnTo>
                                    <a:pt x="1241" y="5"/>
                                  </a:lnTo>
                                  <a:lnTo>
                                    <a:pt x="1226" y="10"/>
                                  </a:lnTo>
                                  <a:lnTo>
                                    <a:pt x="1125" y="46"/>
                                  </a:lnTo>
                                  <a:lnTo>
                                    <a:pt x="1206" y="275"/>
                                  </a:lnTo>
                                  <a:lnTo>
                                    <a:pt x="1237" y="265"/>
                                  </a:lnTo>
                                  <a:lnTo>
                                    <a:pt x="1200" y="163"/>
                                  </a:lnTo>
                                  <a:lnTo>
                                    <a:pt x="1243" y="147"/>
                                  </a:lnTo>
                                  <a:lnTo>
                                    <a:pt x="1249" y="146"/>
                                  </a:lnTo>
                                  <a:lnTo>
                                    <a:pt x="1253" y="145"/>
                                  </a:lnTo>
                                  <a:lnTo>
                                    <a:pt x="1258" y="145"/>
                                  </a:lnTo>
                                  <a:lnTo>
                                    <a:pt x="1265" y="145"/>
                                  </a:lnTo>
                                  <a:lnTo>
                                    <a:pt x="1264" y="145"/>
                                  </a:lnTo>
                                  <a:lnTo>
                                    <a:pt x="1274" y="148"/>
                                  </a:lnTo>
                                  <a:lnTo>
                                    <a:pt x="1281" y="151"/>
                                  </a:lnTo>
                                  <a:lnTo>
                                    <a:pt x="1290" y="156"/>
                                  </a:lnTo>
                                  <a:lnTo>
                                    <a:pt x="1296" y="161"/>
                                  </a:lnTo>
                                  <a:lnTo>
                                    <a:pt x="1304" y="166"/>
                                  </a:lnTo>
                                  <a:lnTo>
                                    <a:pt x="1313" y="173"/>
                                  </a:lnTo>
                                  <a:lnTo>
                                    <a:pt x="1323" y="180"/>
                                  </a:lnTo>
                                  <a:lnTo>
                                    <a:pt x="1370" y="217"/>
                                  </a:lnTo>
                                  <a:lnTo>
                                    <a:pt x="1408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9437101" name="Freeform 1204"/>
                          <wps:cNvSpPr>
                            <a:spLocks/>
                          </wps:cNvSpPr>
                          <wps:spPr bwMode="auto">
                            <a:xfrm>
                              <a:off x="1617" y="2686"/>
                              <a:ext cx="3868" cy="4001"/>
                            </a:xfrm>
                            <a:custGeom>
                              <a:avLst/>
                              <a:gdLst>
                                <a:gd name="T0" fmla="*/ 3861 w 3868"/>
                                <a:gd name="T1" fmla="*/ 1948 h 4001"/>
                                <a:gd name="T2" fmla="*/ 3830 w 3868"/>
                                <a:gd name="T3" fmla="*/ 1727 h 4001"/>
                                <a:gd name="T4" fmla="*/ 3774 w 3868"/>
                                <a:gd name="T5" fmla="*/ 1514 h 4001"/>
                                <a:gd name="T6" fmla="*/ 3696 w 3868"/>
                                <a:gd name="T7" fmla="*/ 1311 h 4001"/>
                                <a:gd name="T8" fmla="*/ 3595 w 3868"/>
                                <a:gd name="T9" fmla="*/ 1121 h 4001"/>
                                <a:gd name="T10" fmla="*/ 3475 w 3868"/>
                                <a:gd name="T11" fmla="*/ 944 h 4001"/>
                                <a:gd name="T12" fmla="*/ 3335 w 3868"/>
                                <a:gd name="T13" fmla="*/ 783 h 4001"/>
                                <a:gd name="T14" fmla="*/ 3179 w 3868"/>
                                <a:gd name="T15" fmla="*/ 637 h 4001"/>
                                <a:gd name="T16" fmla="*/ 3007 w 3868"/>
                                <a:gd name="T17" fmla="*/ 510 h 4001"/>
                                <a:gd name="T18" fmla="*/ 2821 w 3868"/>
                                <a:gd name="T19" fmla="*/ 403 h 4001"/>
                                <a:gd name="T20" fmla="*/ 2623 w 3868"/>
                                <a:gd name="T21" fmla="*/ 317 h 4001"/>
                                <a:gd name="T22" fmla="*/ 2413 w 3868"/>
                                <a:gd name="T23" fmla="*/ 253 h 4001"/>
                                <a:gd name="T24" fmla="*/ 2194 w 3868"/>
                                <a:gd name="T25" fmla="*/ 214 h 4001"/>
                                <a:gd name="T26" fmla="*/ 1967 w 3868"/>
                                <a:gd name="T27" fmla="*/ 201 h 4001"/>
                                <a:gd name="T28" fmla="*/ 1741 w 3868"/>
                                <a:gd name="T29" fmla="*/ 214 h 4001"/>
                                <a:gd name="T30" fmla="*/ 1522 w 3868"/>
                                <a:gd name="T31" fmla="*/ 253 h 4001"/>
                                <a:gd name="T32" fmla="*/ 1312 w 3868"/>
                                <a:gd name="T33" fmla="*/ 317 h 4001"/>
                                <a:gd name="T34" fmla="*/ 1114 w 3868"/>
                                <a:gd name="T35" fmla="*/ 403 h 4001"/>
                                <a:gd name="T36" fmla="*/ 928 w 3868"/>
                                <a:gd name="T37" fmla="*/ 510 h 4001"/>
                                <a:gd name="T38" fmla="*/ 756 w 3868"/>
                                <a:gd name="T39" fmla="*/ 637 h 4001"/>
                                <a:gd name="T40" fmla="*/ 600 w 3868"/>
                                <a:gd name="T41" fmla="*/ 783 h 4001"/>
                                <a:gd name="T42" fmla="*/ 460 w 3868"/>
                                <a:gd name="T43" fmla="*/ 944 h 4001"/>
                                <a:gd name="T44" fmla="*/ 340 w 3868"/>
                                <a:gd name="T45" fmla="*/ 1121 h 4001"/>
                                <a:gd name="T46" fmla="*/ 239 w 3868"/>
                                <a:gd name="T47" fmla="*/ 1311 h 4001"/>
                                <a:gd name="T48" fmla="*/ 160 w 3868"/>
                                <a:gd name="T49" fmla="*/ 1514 h 4001"/>
                                <a:gd name="T50" fmla="*/ 105 w 3868"/>
                                <a:gd name="T51" fmla="*/ 1727 h 4001"/>
                                <a:gd name="T52" fmla="*/ 74 w 3868"/>
                                <a:gd name="T53" fmla="*/ 1948 h 4001"/>
                                <a:gd name="T54" fmla="*/ 70 w 3868"/>
                                <a:gd name="T55" fmla="*/ 2177 h 4001"/>
                                <a:gd name="T56" fmla="*/ 92 w 3868"/>
                                <a:gd name="T57" fmla="*/ 2401 h 4001"/>
                                <a:gd name="T58" fmla="*/ 139 w 3868"/>
                                <a:gd name="T59" fmla="*/ 2617 h 4001"/>
                                <a:gd name="T60" fmla="*/ 210 w 3868"/>
                                <a:gd name="T61" fmla="*/ 2823 h 4001"/>
                                <a:gd name="T62" fmla="*/ 304 w 3868"/>
                                <a:gd name="T63" fmla="*/ 3018 h 4001"/>
                                <a:gd name="T64" fmla="*/ 418 w 3868"/>
                                <a:gd name="T65" fmla="*/ 3199 h 4001"/>
                                <a:gd name="T66" fmla="*/ 551 w 3868"/>
                                <a:gd name="T67" fmla="*/ 3366 h 4001"/>
                                <a:gd name="T68" fmla="*/ 702 w 3868"/>
                                <a:gd name="T69" fmla="*/ 3517 h 4001"/>
                                <a:gd name="T70" fmla="*/ 869 w 3868"/>
                                <a:gd name="T71" fmla="*/ 3650 h 4001"/>
                                <a:gd name="T72" fmla="*/ 1050 w 3868"/>
                                <a:gd name="T73" fmla="*/ 3764 h 4001"/>
                                <a:gd name="T74" fmla="*/ 1245 w 3868"/>
                                <a:gd name="T75" fmla="*/ 3858 h 4001"/>
                                <a:gd name="T76" fmla="*/ 1451 w 3868"/>
                                <a:gd name="T77" fmla="*/ 3929 h 4001"/>
                                <a:gd name="T78" fmla="*/ 1667 w 3868"/>
                                <a:gd name="T79" fmla="*/ 3976 h 4001"/>
                                <a:gd name="T80" fmla="*/ 1891 w 3868"/>
                                <a:gd name="T81" fmla="*/ 3999 h 4001"/>
                                <a:gd name="T82" fmla="*/ 2119 w 3868"/>
                                <a:gd name="T83" fmla="*/ 3994 h 4001"/>
                                <a:gd name="T84" fmla="*/ 2341 w 3868"/>
                                <a:gd name="T85" fmla="*/ 3963 h 4001"/>
                                <a:gd name="T86" fmla="*/ 2554 w 3868"/>
                                <a:gd name="T87" fmla="*/ 3908 h 4001"/>
                                <a:gd name="T88" fmla="*/ 2756 w 3868"/>
                                <a:gd name="T89" fmla="*/ 3829 h 4001"/>
                                <a:gd name="T90" fmla="*/ 2947 w 3868"/>
                                <a:gd name="T91" fmla="*/ 3729 h 4001"/>
                                <a:gd name="T92" fmla="*/ 3123 w 3868"/>
                                <a:gd name="T93" fmla="*/ 3608 h 4001"/>
                                <a:gd name="T94" fmla="*/ 3285 w 3868"/>
                                <a:gd name="T95" fmla="*/ 3469 h 4001"/>
                                <a:gd name="T96" fmla="*/ 3430 w 3868"/>
                                <a:gd name="T97" fmla="*/ 3312 h 4001"/>
                                <a:gd name="T98" fmla="*/ 3557 w 3868"/>
                                <a:gd name="T99" fmla="*/ 3140 h 4001"/>
                                <a:gd name="T100" fmla="*/ 3665 w 3868"/>
                                <a:gd name="T101" fmla="*/ 2954 h 4001"/>
                                <a:gd name="T102" fmla="*/ 3751 w 3868"/>
                                <a:gd name="T103" fmla="*/ 2756 h 4001"/>
                                <a:gd name="T104" fmla="*/ 3814 w 3868"/>
                                <a:gd name="T105" fmla="*/ 2546 h 4001"/>
                                <a:gd name="T106" fmla="*/ 3853 w 3868"/>
                                <a:gd name="T107" fmla="*/ 2327 h 4001"/>
                                <a:gd name="T108" fmla="*/ 3867 w 3868"/>
                                <a:gd name="T109" fmla="*/ 2100 h 4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868" h="4001">
                                  <a:moveTo>
                                    <a:pt x="3867" y="2100"/>
                                  </a:moveTo>
                                  <a:lnTo>
                                    <a:pt x="3865" y="2024"/>
                                  </a:lnTo>
                                  <a:lnTo>
                                    <a:pt x="3861" y="1948"/>
                                  </a:lnTo>
                                  <a:lnTo>
                                    <a:pt x="3853" y="1874"/>
                                  </a:lnTo>
                                  <a:lnTo>
                                    <a:pt x="3843" y="1800"/>
                                  </a:lnTo>
                                  <a:lnTo>
                                    <a:pt x="3830" y="1727"/>
                                  </a:lnTo>
                                  <a:lnTo>
                                    <a:pt x="3814" y="1655"/>
                                  </a:lnTo>
                                  <a:lnTo>
                                    <a:pt x="3796" y="1584"/>
                                  </a:lnTo>
                                  <a:lnTo>
                                    <a:pt x="3774" y="1514"/>
                                  </a:lnTo>
                                  <a:lnTo>
                                    <a:pt x="3751" y="1445"/>
                                  </a:lnTo>
                                  <a:lnTo>
                                    <a:pt x="3724" y="1378"/>
                                  </a:lnTo>
                                  <a:lnTo>
                                    <a:pt x="3696" y="1311"/>
                                  </a:lnTo>
                                  <a:lnTo>
                                    <a:pt x="3665" y="1247"/>
                                  </a:lnTo>
                                  <a:lnTo>
                                    <a:pt x="3631" y="1183"/>
                                  </a:lnTo>
                                  <a:lnTo>
                                    <a:pt x="3595" y="1121"/>
                                  </a:lnTo>
                                  <a:lnTo>
                                    <a:pt x="3557" y="1061"/>
                                  </a:lnTo>
                                  <a:lnTo>
                                    <a:pt x="3517" y="1002"/>
                                  </a:lnTo>
                                  <a:lnTo>
                                    <a:pt x="3475" y="944"/>
                                  </a:lnTo>
                                  <a:lnTo>
                                    <a:pt x="3430" y="889"/>
                                  </a:lnTo>
                                  <a:lnTo>
                                    <a:pt x="3384" y="835"/>
                                  </a:lnTo>
                                  <a:lnTo>
                                    <a:pt x="3335" y="783"/>
                                  </a:lnTo>
                                  <a:lnTo>
                                    <a:pt x="3285" y="732"/>
                                  </a:lnTo>
                                  <a:lnTo>
                                    <a:pt x="3233" y="684"/>
                                  </a:lnTo>
                                  <a:lnTo>
                                    <a:pt x="3179" y="637"/>
                                  </a:lnTo>
                                  <a:lnTo>
                                    <a:pt x="3123" y="593"/>
                                  </a:lnTo>
                                  <a:lnTo>
                                    <a:pt x="3066" y="551"/>
                                  </a:lnTo>
                                  <a:lnTo>
                                    <a:pt x="3007" y="510"/>
                                  </a:lnTo>
                                  <a:lnTo>
                                    <a:pt x="2947" y="472"/>
                                  </a:lnTo>
                                  <a:lnTo>
                                    <a:pt x="2885" y="436"/>
                                  </a:lnTo>
                                  <a:lnTo>
                                    <a:pt x="2821" y="403"/>
                                  </a:lnTo>
                                  <a:lnTo>
                                    <a:pt x="2756" y="372"/>
                                  </a:lnTo>
                                  <a:lnTo>
                                    <a:pt x="2690" y="343"/>
                                  </a:lnTo>
                                  <a:lnTo>
                                    <a:pt x="2623" y="317"/>
                                  </a:lnTo>
                                  <a:lnTo>
                                    <a:pt x="2554" y="293"/>
                                  </a:lnTo>
                                  <a:lnTo>
                                    <a:pt x="2484" y="272"/>
                                  </a:lnTo>
                                  <a:lnTo>
                                    <a:pt x="2413" y="253"/>
                                  </a:lnTo>
                                  <a:lnTo>
                                    <a:pt x="2341" y="238"/>
                                  </a:lnTo>
                                  <a:lnTo>
                                    <a:pt x="2268" y="224"/>
                                  </a:lnTo>
                                  <a:lnTo>
                                    <a:pt x="2194" y="214"/>
                                  </a:lnTo>
                                  <a:lnTo>
                                    <a:pt x="2119" y="207"/>
                                  </a:lnTo>
                                  <a:lnTo>
                                    <a:pt x="2044" y="202"/>
                                  </a:lnTo>
                                  <a:lnTo>
                                    <a:pt x="1967" y="201"/>
                                  </a:lnTo>
                                  <a:lnTo>
                                    <a:pt x="1891" y="202"/>
                                  </a:lnTo>
                                  <a:lnTo>
                                    <a:pt x="1815" y="207"/>
                                  </a:lnTo>
                                  <a:lnTo>
                                    <a:pt x="1741" y="214"/>
                                  </a:lnTo>
                                  <a:lnTo>
                                    <a:pt x="1667" y="224"/>
                                  </a:lnTo>
                                  <a:lnTo>
                                    <a:pt x="1594" y="238"/>
                                  </a:lnTo>
                                  <a:lnTo>
                                    <a:pt x="1522" y="253"/>
                                  </a:lnTo>
                                  <a:lnTo>
                                    <a:pt x="1451" y="272"/>
                                  </a:lnTo>
                                  <a:lnTo>
                                    <a:pt x="1381" y="293"/>
                                  </a:lnTo>
                                  <a:lnTo>
                                    <a:pt x="1312" y="317"/>
                                  </a:lnTo>
                                  <a:lnTo>
                                    <a:pt x="1245" y="343"/>
                                  </a:lnTo>
                                  <a:lnTo>
                                    <a:pt x="1179" y="372"/>
                                  </a:lnTo>
                                  <a:lnTo>
                                    <a:pt x="1114" y="403"/>
                                  </a:lnTo>
                                  <a:lnTo>
                                    <a:pt x="1050" y="436"/>
                                  </a:lnTo>
                                  <a:lnTo>
                                    <a:pt x="988" y="472"/>
                                  </a:lnTo>
                                  <a:lnTo>
                                    <a:pt x="928" y="510"/>
                                  </a:lnTo>
                                  <a:lnTo>
                                    <a:pt x="869" y="551"/>
                                  </a:lnTo>
                                  <a:lnTo>
                                    <a:pt x="812" y="593"/>
                                  </a:lnTo>
                                  <a:lnTo>
                                    <a:pt x="756" y="637"/>
                                  </a:lnTo>
                                  <a:lnTo>
                                    <a:pt x="702" y="684"/>
                                  </a:lnTo>
                                  <a:lnTo>
                                    <a:pt x="650" y="732"/>
                                  </a:lnTo>
                                  <a:lnTo>
                                    <a:pt x="600" y="783"/>
                                  </a:lnTo>
                                  <a:lnTo>
                                    <a:pt x="551" y="835"/>
                                  </a:lnTo>
                                  <a:lnTo>
                                    <a:pt x="505" y="889"/>
                                  </a:lnTo>
                                  <a:lnTo>
                                    <a:pt x="460" y="944"/>
                                  </a:lnTo>
                                  <a:lnTo>
                                    <a:pt x="418" y="1002"/>
                                  </a:lnTo>
                                  <a:lnTo>
                                    <a:pt x="378" y="1061"/>
                                  </a:lnTo>
                                  <a:lnTo>
                                    <a:pt x="340" y="1121"/>
                                  </a:lnTo>
                                  <a:lnTo>
                                    <a:pt x="304" y="1183"/>
                                  </a:lnTo>
                                  <a:lnTo>
                                    <a:pt x="270" y="1247"/>
                                  </a:lnTo>
                                  <a:lnTo>
                                    <a:pt x="239" y="1311"/>
                                  </a:lnTo>
                                  <a:lnTo>
                                    <a:pt x="210" y="1378"/>
                                  </a:lnTo>
                                  <a:lnTo>
                                    <a:pt x="184" y="1445"/>
                                  </a:lnTo>
                                  <a:lnTo>
                                    <a:pt x="160" y="1514"/>
                                  </a:lnTo>
                                  <a:lnTo>
                                    <a:pt x="139" y="1584"/>
                                  </a:lnTo>
                                  <a:lnTo>
                                    <a:pt x="121" y="1655"/>
                                  </a:lnTo>
                                  <a:lnTo>
                                    <a:pt x="105" y="1727"/>
                                  </a:lnTo>
                                  <a:lnTo>
                                    <a:pt x="92" y="1800"/>
                                  </a:lnTo>
                                  <a:lnTo>
                                    <a:pt x="82" y="1874"/>
                                  </a:lnTo>
                                  <a:lnTo>
                                    <a:pt x="74" y="1948"/>
                                  </a:lnTo>
                                  <a:lnTo>
                                    <a:pt x="70" y="2024"/>
                                  </a:lnTo>
                                  <a:lnTo>
                                    <a:pt x="68" y="2100"/>
                                  </a:lnTo>
                                  <a:lnTo>
                                    <a:pt x="70" y="2177"/>
                                  </a:lnTo>
                                  <a:lnTo>
                                    <a:pt x="74" y="2252"/>
                                  </a:lnTo>
                                  <a:lnTo>
                                    <a:pt x="82" y="2327"/>
                                  </a:lnTo>
                                  <a:lnTo>
                                    <a:pt x="92" y="2401"/>
                                  </a:lnTo>
                                  <a:lnTo>
                                    <a:pt x="105" y="2474"/>
                                  </a:lnTo>
                                  <a:lnTo>
                                    <a:pt x="121" y="2546"/>
                                  </a:lnTo>
                                  <a:lnTo>
                                    <a:pt x="139" y="2617"/>
                                  </a:lnTo>
                                  <a:lnTo>
                                    <a:pt x="160" y="2687"/>
                                  </a:lnTo>
                                  <a:lnTo>
                                    <a:pt x="184" y="2756"/>
                                  </a:lnTo>
                                  <a:lnTo>
                                    <a:pt x="210" y="2823"/>
                                  </a:lnTo>
                                  <a:lnTo>
                                    <a:pt x="239" y="2889"/>
                                  </a:lnTo>
                                  <a:lnTo>
                                    <a:pt x="270" y="2954"/>
                                  </a:lnTo>
                                  <a:lnTo>
                                    <a:pt x="304" y="3018"/>
                                  </a:lnTo>
                                  <a:lnTo>
                                    <a:pt x="340" y="3080"/>
                                  </a:lnTo>
                                  <a:lnTo>
                                    <a:pt x="378" y="3140"/>
                                  </a:lnTo>
                                  <a:lnTo>
                                    <a:pt x="418" y="3199"/>
                                  </a:lnTo>
                                  <a:lnTo>
                                    <a:pt x="460" y="3257"/>
                                  </a:lnTo>
                                  <a:lnTo>
                                    <a:pt x="505" y="3312"/>
                                  </a:lnTo>
                                  <a:lnTo>
                                    <a:pt x="551" y="3366"/>
                                  </a:lnTo>
                                  <a:lnTo>
                                    <a:pt x="600" y="3418"/>
                                  </a:lnTo>
                                  <a:lnTo>
                                    <a:pt x="650" y="3469"/>
                                  </a:lnTo>
                                  <a:lnTo>
                                    <a:pt x="702" y="3517"/>
                                  </a:lnTo>
                                  <a:lnTo>
                                    <a:pt x="756" y="3563"/>
                                  </a:lnTo>
                                  <a:lnTo>
                                    <a:pt x="812" y="3608"/>
                                  </a:lnTo>
                                  <a:lnTo>
                                    <a:pt x="869" y="3650"/>
                                  </a:lnTo>
                                  <a:lnTo>
                                    <a:pt x="928" y="3690"/>
                                  </a:lnTo>
                                  <a:lnTo>
                                    <a:pt x="988" y="3729"/>
                                  </a:lnTo>
                                  <a:lnTo>
                                    <a:pt x="1050" y="3764"/>
                                  </a:lnTo>
                                  <a:lnTo>
                                    <a:pt x="1114" y="3798"/>
                                  </a:lnTo>
                                  <a:lnTo>
                                    <a:pt x="1179" y="3829"/>
                                  </a:lnTo>
                                  <a:lnTo>
                                    <a:pt x="1245" y="3858"/>
                                  </a:lnTo>
                                  <a:lnTo>
                                    <a:pt x="1312" y="3884"/>
                                  </a:lnTo>
                                  <a:lnTo>
                                    <a:pt x="1381" y="3908"/>
                                  </a:lnTo>
                                  <a:lnTo>
                                    <a:pt x="1451" y="3929"/>
                                  </a:lnTo>
                                  <a:lnTo>
                                    <a:pt x="1522" y="3947"/>
                                  </a:lnTo>
                                  <a:lnTo>
                                    <a:pt x="1594" y="3963"/>
                                  </a:lnTo>
                                  <a:lnTo>
                                    <a:pt x="1667" y="3976"/>
                                  </a:lnTo>
                                  <a:lnTo>
                                    <a:pt x="1741" y="3987"/>
                                  </a:lnTo>
                                  <a:lnTo>
                                    <a:pt x="1815" y="3994"/>
                                  </a:lnTo>
                                  <a:lnTo>
                                    <a:pt x="1891" y="3999"/>
                                  </a:lnTo>
                                  <a:lnTo>
                                    <a:pt x="1967" y="4000"/>
                                  </a:lnTo>
                                  <a:lnTo>
                                    <a:pt x="2044" y="3999"/>
                                  </a:lnTo>
                                  <a:lnTo>
                                    <a:pt x="2119" y="3994"/>
                                  </a:lnTo>
                                  <a:lnTo>
                                    <a:pt x="2194" y="3987"/>
                                  </a:lnTo>
                                  <a:lnTo>
                                    <a:pt x="2268" y="3976"/>
                                  </a:lnTo>
                                  <a:lnTo>
                                    <a:pt x="2341" y="3963"/>
                                  </a:lnTo>
                                  <a:lnTo>
                                    <a:pt x="2413" y="3947"/>
                                  </a:lnTo>
                                  <a:lnTo>
                                    <a:pt x="2484" y="3929"/>
                                  </a:lnTo>
                                  <a:lnTo>
                                    <a:pt x="2554" y="3908"/>
                                  </a:lnTo>
                                  <a:lnTo>
                                    <a:pt x="2623" y="3884"/>
                                  </a:lnTo>
                                  <a:lnTo>
                                    <a:pt x="2690" y="3858"/>
                                  </a:lnTo>
                                  <a:lnTo>
                                    <a:pt x="2756" y="3829"/>
                                  </a:lnTo>
                                  <a:lnTo>
                                    <a:pt x="2821" y="3798"/>
                                  </a:lnTo>
                                  <a:lnTo>
                                    <a:pt x="2885" y="3764"/>
                                  </a:lnTo>
                                  <a:lnTo>
                                    <a:pt x="2947" y="3729"/>
                                  </a:lnTo>
                                  <a:lnTo>
                                    <a:pt x="3007" y="3690"/>
                                  </a:lnTo>
                                  <a:lnTo>
                                    <a:pt x="3066" y="3650"/>
                                  </a:lnTo>
                                  <a:lnTo>
                                    <a:pt x="3123" y="3608"/>
                                  </a:lnTo>
                                  <a:lnTo>
                                    <a:pt x="3179" y="3563"/>
                                  </a:lnTo>
                                  <a:lnTo>
                                    <a:pt x="3233" y="3517"/>
                                  </a:lnTo>
                                  <a:lnTo>
                                    <a:pt x="3285" y="3469"/>
                                  </a:lnTo>
                                  <a:lnTo>
                                    <a:pt x="3335" y="3418"/>
                                  </a:lnTo>
                                  <a:lnTo>
                                    <a:pt x="3384" y="3366"/>
                                  </a:lnTo>
                                  <a:lnTo>
                                    <a:pt x="3430" y="3312"/>
                                  </a:lnTo>
                                  <a:lnTo>
                                    <a:pt x="3475" y="3257"/>
                                  </a:lnTo>
                                  <a:lnTo>
                                    <a:pt x="3517" y="3199"/>
                                  </a:lnTo>
                                  <a:lnTo>
                                    <a:pt x="3557" y="3140"/>
                                  </a:lnTo>
                                  <a:lnTo>
                                    <a:pt x="3595" y="3080"/>
                                  </a:lnTo>
                                  <a:lnTo>
                                    <a:pt x="3631" y="3018"/>
                                  </a:lnTo>
                                  <a:lnTo>
                                    <a:pt x="3665" y="2954"/>
                                  </a:lnTo>
                                  <a:lnTo>
                                    <a:pt x="3696" y="2889"/>
                                  </a:lnTo>
                                  <a:lnTo>
                                    <a:pt x="3724" y="2823"/>
                                  </a:lnTo>
                                  <a:lnTo>
                                    <a:pt x="3751" y="2756"/>
                                  </a:lnTo>
                                  <a:lnTo>
                                    <a:pt x="3774" y="2687"/>
                                  </a:lnTo>
                                  <a:lnTo>
                                    <a:pt x="3796" y="2617"/>
                                  </a:lnTo>
                                  <a:lnTo>
                                    <a:pt x="3814" y="2546"/>
                                  </a:lnTo>
                                  <a:lnTo>
                                    <a:pt x="3830" y="2474"/>
                                  </a:lnTo>
                                  <a:lnTo>
                                    <a:pt x="3843" y="2401"/>
                                  </a:lnTo>
                                  <a:lnTo>
                                    <a:pt x="3853" y="2327"/>
                                  </a:lnTo>
                                  <a:lnTo>
                                    <a:pt x="3861" y="2252"/>
                                  </a:lnTo>
                                  <a:lnTo>
                                    <a:pt x="3865" y="2177"/>
                                  </a:lnTo>
                                  <a:lnTo>
                                    <a:pt x="3867" y="2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24478960" name="Picture 120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5" y="5127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00352" id="Group 1186" o:spid="_x0000_s1026" style="position:absolute;margin-left:0;margin-top:0;width:595.2pt;height:769.9pt;z-index:-251657216;mso-position-horizontal-relative:page;mso-position-vertical-relative:page" coordsize="11904,153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" o:allowincell="f">
                <v:group id="Group 1187" o:spid="_x0000_s1027" style="position:absolute;left:1175;top:1454;width:9915;height:13944" coordorigin="1175,1454" coordsize="9915,13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">
                  <v:shape id="Freeform 1188" o:spid="_x0000_s1028" style="position:absolute;left:1175;top:1454;width:9915;height:13944;visibility:visible;mso-wrap-style:square;v-text-anchor:top" coordsize="9915,13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" path="m9603,l311,,240,8,174,31,117,68,68,117,31,174,8,240,,311,,13632r8,71l31,13768r37,58l117,13875r57,36l240,13935r71,8l9603,13943r71,-8l9739,13911r39,-24l311,13887r-51,-6l212,13867r-43,-24l131,13812r-31,-38l76,13731r-15,-48l56,13632,56,311r5,-51l76,212r24,-43l131,131r38,-31l212,76,260,61r51,-5l9778,56,9739,31,9674,8,9603,xe" fillcolor="#6dcff6" stroked="f">
                    <v:path arrowok="t" o:connecttype="custom" o:connectlocs="9603,0;311,0;240,8;174,31;117,68;68,117;31,174;8,240;0,311;0,13632;8,13703;31,13768;68,13826;117,13875;174,13911;240,13935;311,13943;9603,13943;9674,13935;9739,13911;9778,13887;311,13887;260,13881;212,13867;169,13843;131,13812;100,13774;76,13731;61,13683;56,13632;56,311;61,260;76,212;100,169;131,131;169,100;212,76;260,61;311,56;9778,56;9739,31;9674,8;9603,0" o:connectangles="0,0,0,0,0,0,0,0,0,0,0,0,0,0,0,0,0,0,0,0,0,0,0,0,0,0,0,0,0,0,0,0,0,0,0,0,0,0,0,0,0,0,0"/>
                  </v:shape>
                  <v:shape id="Freeform 1189" o:spid="_x0000_s1029" style="position:absolute;left:1175;top:1454;width:9915;height:13944;visibility:visible;mso-wrap-style:square;v-text-anchor:top" coordsize="9915,13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" path="m9778,56r-175,l9654,61r48,15l9745,100r38,31l9814,169r24,43l9852,260r6,51l9858,13632r-6,51l9838,13731r-24,43l9783,13812r-38,31l9702,13867r-48,14l9603,13887r175,l9797,13875r49,-49l9882,13768r24,-65l9914,13632r,-13321l9906,240r-24,-66l9846,117,9797,68,9778,56xe" fillcolor="#6dcff6" stroked="f">
                    <v:path arrowok="t" o:connecttype="custom" o:connectlocs="9778,56;9603,56;9654,61;9702,76;9745,100;9783,131;9814,169;9838,212;9852,260;9858,311;9858,13632;9852,13683;9838,13731;9814,13774;9783,13812;9745,13843;9702,13867;9654,13881;9603,13887;9778,13887;9797,13875;9846,13826;9882,13768;9906,13703;9914,13632;9914,311;9906,240;9882,174;9846,117;9797,68;9778,56" o:connectangles="0,0,0,0,0,0,0,0,0,0,0,0,0,0,0,0,0,0,0,0,0,0,0,0,0,0,0,0,0,0,0"/>
                  </v:shape>
                </v:group>
                <v:shape id="Freeform 1190" o:spid="_x0000_s1030" style="position:absolute;left:10818;top:4345;width:635;height:868;visibility:visible;mso-wrap-style:square;v-text-anchor:top" coordsize="635,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" path="m634,l,,,867r634,l634,xe" stroked="f">
                  <v:path arrowok="t" o:connecttype="custom" o:connectlocs="634,0;0,0;0,867;634,867;634,0" o:connectangles="0,0,0,0,0"/>
                </v:shape>
                <v:shape id="Freeform 1191" o:spid="_x0000_s1031" style="position:absolute;width:11904;height:4787;visibility:visible;mso-wrap-style:square;v-text-anchor:top" coordsize="11904,47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" path="m11904,l,,,4786r9891,l9968,4785r76,-4l10120,4775r75,-9l10269,4756r74,-14l10415,4727r72,-18l10558,4690r70,-22l10697,4643r67,-26l10831,4589r66,-30l10961,4527r63,-34l11086,4457r61,-38l11207,4379r58,-41l11321,4295r56,-45l11430,4204r53,-48l11533,4107r49,-51l11630,4003r46,-54l11720,3894r42,-57l11802,3779r39,-60l11878,3659r26,-46l11904,xe" fillcolor="#5bcbf5" stroked="f">
                  <v:path arrowok="t" o:connecttype="custom" o:connectlocs="11904,0;0,0;0,4786;9891,4786;9968,4785;10044,4781;10120,4775;10195,4766;10269,4756;10343,4742;10415,4727;10487,4709;10558,4690;10628,4668;10697,4643;10764,4617;10831,4589;10897,4559;10961,4527;11024,4493;11086,4457;11147,4419;11207,4379;11265,4338;11321,4295;11377,4250;11430,4204;11483,4156;11533,4107;11582,4056;11630,4003;11676,3949;11720,3894;11762,3837;11802,3779;11841,3719;11878,3659;11904,3613;11904,0" o:connectangles="0,0,0,0,0,0,0,0,0,0,0,0,0,0,0,0,0,0,0,0,0,0,0,0,0,0,0,0,0,0,0,0,0,0,0,0,0,0,0"/>
                </v:shape>
                <v:group id="Group 1192" o:spid="_x0000_s1032" style="position:absolute;top:4409;width:10254;height:40" coordorigin=",4409" coordsize="10254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">
                  <v:shape id="Freeform 1193" o:spid="_x0000_s1033" style="position:absolute;top:4409;width:10254;height:40;visibility:visible;mso-wrap-style:square;v-text-anchor:top" coordsize="10254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" path="m1286,l,,,40r1286,l1286,xe" fillcolor="#d0edfc" stroked="f">
                    <v:path arrowok="t" o:connecttype="custom" o:connectlocs="1286,0;0,0;0,40;1286,40;1286,0" o:connectangles="0,0,0,0,0"/>
                  </v:shape>
                  <v:shape id="Freeform 1194" o:spid="_x0000_s1034" style="position:absolute;top:4409;width:10254;height:40;visibility:visible;mso-wrap-style:square;v-text-anchor:top" coordsize="10254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" path="m10253,l5847,r,6l5847,14r,12l5847,34r,6l10252,40r,-6l10251,34r,-8l10251,26r,-12l10251,14r,-8l10253,6r,-6xe" fillcolor="#d0edfc" stroked="f">
                    <v:path arrowok="t" o:connecttype="custom" o:connectlocs="10253,0;5847,0;5847,6;5847,14;5847,26;5847,34;5847,40;10252,40;10252,34;10251,34;10251,26;10251,26;10251,14;10251,14;10251,6;10253,6;10253,0" o:connectangles="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5" o:spid="_x0000_s1035" type="#_x0000_t75" style="position:absolute;left:10251;top:4345;width:1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">
                  <v:imagedata r:id="rId7" o:title=""/>
                  <v:path arrowok="t"/>
                  <o:lock v:ext="edit" aspectratio="f"/>
                </v:shape>
                <v:group id="Group 1196" o:spid="_x0000_s1036" style="position:absolute;left:1617;top:2686;width:3868;height:4001" coordorigin="1617,2686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">
                  <v:shape id="Freeform 1197" o:spid="_x0000_s1037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" path="m249,1101r-1,-17l244,1068r-8,-16l226,1037r-13,-14l190,1047r11,11l209,1069r6,11l218,1092r1,12l218,1116r-3,12l210,1140r-6,9l197,1157r-8,7l180,1170r-10,5l159,1178r-11,1l136,1178r-12,-2l111,1172r-13,-5l84,1160r-10,-6l64,1147r-9,-8l47,1131r-7,-9l34,1112r-4,-11l28,1090r,-11l29,1067r4,-12l39,1043r6,-10l52,1025r8,-7l69,1013r10,-3l90,1008r12,l115,1010r8,-31l107,976r-16,l75,979r-14,5l47,992r-12,10l25,1014r-10,15l8,1043r-5,15l,1072r,16l1,1103r3,14l9,1131r8,13l27,1157r12,12l53,1180r15,9l84,1197r15,6l115,1207r17,2l148,1210r15,-2l177,1205r13,-6l203,1191r12,-11l225,1166r10,-15l243,1134r5,-17l249,1101xe" stroked="f">
                    <v:path arrowok="t" o:connecttype="custom" o:connectlocs="248,1084;236,1052;213,1023;201,1058;215,1080;219,1104;215,1128;204,1149;189,1164;170,1175;148,1179;124,1176;98,1167;74,1154;55,1139;40,1122;30,1101;28,1079;33,1055;45,1033;60,1018;79,1010;102,1008;123,979;91,976;61,984;35,1002;15,1029;3,1058;0,1088;4,1117;17,1144;39,1169;68,1189;99,1203;132,1209;163,1208;190,1199;215,1180;235,1151;248,1117" o:connectangles="0,0,0,0,0,0,0,0,0,0,0,0,0,0,0,0,0,0,0,0,0,0,0,0,0,0,0,0,0,0,0,0,0,0,0,0,0,0,0,0,0"/>
                  </v:shape>
                  <v:shape id="Freeform 1198" o:spid="_x0000_s1038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" path="m420,864l224,721r-19,26l286,806,211,908,130,849r-19,26l308,1019r19,-27l234,925,309,823r92,67l420,864xe" stroked="f">
                    <v:path arrowok="t" o:connecttype="custom" o:connectlocs="420,864;224,721;205,747;286,806;211,908;130,849;111,875;308,1019;327,992;234,925;309,823;401,890;420,864" o:connectangles="0,0,0,0,0,0,0,0,0,0,0,0,0"/>
                  </v:shape>
                  <v:shape id="Freeform 1199" o:spid="_x0000_s1039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" path="m599,669r-8,-3l475,622r,34l418,716,384,647r-5,-10l373,626r-7,-10l360,606r9,5l381,616r13,6l475,656r,-34l433,606,353,575r-23,26l443,835r23,-25l431,740r23,-24l501,666r73,30l599,669xe" stroked="f">
                    <v:path arrowok="t" o:connecttype="custom" o:connectlocs="599,669;591,666;475,622;475,656;418,716;384,647;379,637;373,626;366,616;360,606;369,611;381,616;394,622;475,656;475,622;433,606;353,575;330,601;443,835;466,810;431,740;454,716;501,666;574,696;599,669" o:connectangles="0,0,0,0,0,0,0,0,0,0,0,0,0,0,0,0,0,0,0,0,0,0,0,0,0"/>
                  </v:shape>
                  <v:shape id="Freeform 1200" o:spid="_x0000_s1040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" path="m675,447r,-14l671,419r-6,-13l660,399r-3,-5l649,385r-4,-3l645,438r-2,12l640,459r-5,9l627,477r-11,10l568,528,512,461r59,-49l579,406r13,-6l601,399r17,4l625,408r16,19l645,438r,-56l640,378r-21,-9l609,367r-19,2l580,372r-11,7l562,383r-10,7l469,460,626,646r24,-21l587,550r26,-22l634,509r18,-16l664,477r8,-15l675,447xe" stroked="f">
                    <v:path arrowok="t" o:connecttype="custom" o:connectlocs="675,447;675,433;671,419;665,406;660,399;657,394;649,385;645,382;645,438;643,450;640,459;635,468;627,477;616,487;568,528;512,461;571,412;579,406;592,400;601,399;618,403;625,408;641,427;645,438;645,382;640,378;619,369;609,367;590,369;580,372;569,379;562,383;552,390;469,460;626,646;650,625;587,550;613,528;634,509;652,493;664,477;672,462;675,447" o:connectangles="0,0,0,0,0,0,0,0,0,0,0,0,0,0,0,0,0,0,0,0,0,0,0,0,0,0,0,0,0,0,0,0,0,0,0,0,0,0,0,0,0,0,0"/>
                  </v:shape>
                  <v:shape id="Freeform 1201" o:spid="_x0000_s1041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" path="m888,445l770,266r67,-45l822,198,661,304r15,24l743,284,862,463r26,-18xe" stroked="f">
                    <v:path arrowok="t" o:connecttype="custom" o:connectlocs="888,445;770,266;837,221;822,198;661,304;676,328;743,284;862,463;888,445" o:connectangles="0,0,0,0,0,0,0,0,0"/>
                  </v:shape>
                  <v:shape id="Freeform 1202" o:spid="_x0000_s1042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" path="m1156,297r-13,-25l1010,339,972,265r121,-61l1080,179,960,239,926,173r128,-65l1041,83,884,162,994,379r162,-82xe" stroked="f">
                    <v:path arrowok="t" o:connecttype="custom" o:connectlocs="1156,297;1143,272;1010,339;972,265;1093,204;1080,179;960,239;926,173;1054,108;1041,83;884,162;994,379;1156,297" o:connectangles="0,0,0,0,0,0,0,0,0,0,0,0,0"/>
                  </v:shape>
                  <v:shape id="Freeform 1203" o:spid="_x0000_s1043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" path="m1408,203r-62,-48l1337,149r-6,-4l1328,143r-9,-5l1316,137r-6,-3l1305,131r-8,-1l1288,129r14,-9l1314,111r9,-10l1329,90r4,-11l1334,67r-1,-12l1330,44r,-1l1326,31r,l1325,30r,l1318,20,1302,7r,63l1298,85r-4,7l1280,103r-10,5l1191,137,1164,61r72,-26l1249,31r10,-1l1269,30r8,2l1288,36r7,8l1301,62r1,5l1302,70r,-63l1298,4,1287,r6,l1275,r-10,l1254,2r-13,3l1226,10,1125,46r81,229l1237,265,1200,163r43,-16l1249,146r4,-1l1258,145r7,l1264,145r10,3l1281,151r9,5l1296,161r8,5l1313,173r10,7l1370,217r38,-14xe" stroked="f">
                    <v:path arrowok="t" o:connecttype="custom" o:connectlocs="1346,155;1331,145;1319,138;1310,134;1297,130;1302,120;1323,101;1333,79;1333,55;1330,43;1326,31;1325,30;1302,7;1298,85;1280,103;1191,137;1236,35;1259,30;1277,32;1295,44;1302,67;1302,7;1287,0;1275,0;1254,2;1226,10;1206,275;1200,163;1249,146;1258,145;1264,145;1281,151;1296,161;1313,173;1370,217" o:connectangles="0,0,0,0,0,0,0,0,0,0,0,0,0,0,0,0,0,0,0,0,0,0,0,0,0,0,0,0,0,0,0,0,0,0,0"/>
                  </v:shape>
                  <v:shape id="Freeform 1204" o:spid="_x0000_s1044" style="position:absolute;left:1617;top:2686;width:3868;height:4001;visibility:visible;mso-wrap-style:square;v-text-anchor:top" coordsize="3868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" path="m3867,2100r-2,-76l3861,1948r-8,-74l3843,1800r-13,-73l3814,1655r-18,-71l3774,1514r-23,-69l3724,1378r-28,-67l3665,1247r-34,-64l3595,1121r-38,-60l3517,1002r-42,-58l3430,889r-46,-54l3335,783r-50,-51l3233,684r-54,-47l3123,593r-57,-42l3007,510r-60,-38l2885,436r-64,-33l2756,372r-66,-29l2623,317r-69,-24l2484,272r-71,-19l2341,238r-73,-14l2194,214r-75,-7l2044,202r-77,-1l1891,202r-76,5l1741,214r-74,10l1594,238r-72,15l1451,272r-70,21l1312,317r-67,26l1179,372r-65,31l1050,436r-62,36l928,510r-59,41l812,593r-56,44l702,684r-52,48l600,783r-49,52l505,889r-45,55l418,1002r-40,59l340,1121r-36,62l270,1247r-31,64l210,1378r-26,67l160,1514r-21,70l121,1655r-16,72l92,1800r-10,74l74,1948r-4,76l68,2100r2,77l74,2252r8,75l92,2401r13,73l121,2546r18,71l160,2687r24,69l210,2823r29,66l270,2954r34,64l340,3080r38,60l418,3199r42,58l505,3312r46,54l600,3418r50,51l702,3517r54,46l812,3608r57,42l928,3690r60,39l1050,3764r64,34l1179,3829r66,29l1312,3884r69,24l1451,3929r71,18l1594,3963r73,13l1741,3987r74,7l1891,3999r76,1l2044,3999r75,-5l2194,3987r74,-11l2341,3963r72,-16l2484,3929r70,-21l2623,3884r67,-26l2756,3829r65,-31l2885,3764r62,-35l3007,3690r59,-40l3123,3608r56,-45l3233,3517r52,-48l3335,3418r49,-52l3430,3312r45,-55l3517,3199r40,-59l3595,3080r36,-62l3665,2954r31,-65l3724,2823r27,-67l3774,2687r22,-70l3814,2546r16,-72l3843,2401r10,-74l3861,2252r4,-75l3867,2100xe" stroked="f">
                    <v:path arrowok="t" o:connecttype="custom" o:connectlocs="3861,1948;3830,1727;3774,1514;3696,1311;3595,1121;3475,944;3335,783;3179,637;3007,510;2821,403;2623,317;2413,253;2194,214;1967,201;1741,214;1522,253;1312,317;1114,403;928,510;756,637;600,783;460,944;340,1121;239,1311;160,1514;105,1727;74,1948;70,2177;92,2401;139,2617;210,2823;304,3018;418,3199;551,3366;702,3517;869,3650;1050,3764;1245,3858;1451,3929;1667,3976;1891,3999;2119,3994;2341,3963;2554,3908;2756,3829;2947,3729;3123,3608;3285,3469;3430,3312;3557,3140;3665,2954;3751,2756;3814,2546;3853,2327;3867,2100" o:connectangles="0,0,0,0,0,0,0,0,0,0,0,0,0,0,0,0,0,0,0,0,0,0,0,0,0,0,0,0,0,0,0,0,0,0,0,0,0,0,0,0,0,0,0,0,0,0,0,0,0,0,0,0,0,0,0"/>
                  </v:shape>
                </v:group>
                <v:shape id="Picture 1205" o:spid="_x0000_s1045" type="#_x0000_t75" style="position:absolute;left:10975;top:5127;width:1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-5"/>
        </w:rPr>
        <w:t>03</w:t>
      </w:r>
    </w:p>
    <w:p w:rsidR="000E3DAD" w:rsidRPr="0070218B" w:rsidRDefault="000E3DAD" w:rsidP="000E3DAD">
      <w:pPr>
        <w:pStyle w:val="2"/>
        <w:kinsoku w:val="0"/>
        <w:overflowPunct w:val="0"/>
        <w:ind w:right="1346"/>
        <w:jc w:val="center"/>
        <w:rPr>
          <w:rFonts w:asciiTheme="minorEastAsia" w:eastAsiaTheme="minorEastAsia" w:hAnsiTheme="minorEastAsia"/>
          <w:color w:val="231F20"/>
          <w:spacing w:val="-2"/>
        </w:rPr>
      </w:pPr>
      <w:r w:rsidRPr="0070218B">
        <w:rPr>
          <w:rFonts w:asciiTheme="minorEastAsia" w:eastAsiaTheme="minorEastAsia" w:hAnsiTheme="minorEastAsia" w:hint="eastAsia"/>
          <w:color w:val="231F20"/>
          <w:spacing w:val="-2"/>
          <w:shd w:val="clear" w:color="auto" w:fill="FFFFFF"/>
        </w:rPr>
        <w:t>運算式與運算子</w:t>
      </w: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2637"/>
        </w:tabs>
        <w:kinsoku w:val="0"/>
        <w:overflowPunct w:val="0"/>
        <w:spacing w:before="713" w:line="428" w:lineRule="exact"/>
        <w:contextualSpacing w:val="0"/>
        <w:rPr>
          <w:rFonts w:asciiTheme="minorEastAsia" w:hAnsiTheme="minorEastAsia" w:cs="Arial"/>
          <w:color w:val="231F20"/>
          <w:spacing w:val="-2"/>
        </w:rPr>
      </w:pPr>
      <w:r w:rsidRPr="0070218B">
        <w:rPr>
          <w:rFonts w:asciiTheme="minorEastAsia" w:hAnsiTheme="minorEastAsia" w:cs="Lantinghei SC" w:hint="eastAsia"/>
          <w:color w:val="231F20"/>
          <w:spacing w:val="-2"/>
        </w:rPr>
        <w:t>運算式與運算子</w:t>
      </w: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2637"/>
        </w:tabs>
        <w:kinsoku w:val="0"/>
        <w:overflowPunct w:val="0"/>
        <w:spacing w:line="428" w:lineRule="exact"/>
        <w:contextualSpacing w:val="0"/>
        <w:rPr>
          <w:rFonts w:asciiTheme="minorEastAsia" w:hAnsiTheme="minorEastAsia" w:cs="Arial"/>
          <w:color w:val="231F20"/>
          <w:spacing w:val="-2"/>
        </w:rPr>
      </w:pPr>
      <w:r w:rsidRPr="0070218B">
        <w:rPr>
          <w:rFonts w:asciiTheme="minorEastAsia" w:hAnsiTheme="minorEastAsia" w:cs="Lantinghei SC" w:hint="eastAsia"/>
          <w:color w:val="231F20"/>
          <w:spacing w:val="-2"/>
        </w:rPr>
        <w:t>資料型態轉換</w:t>
      </w: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2637"/>
        </w:tabs>
        <w:kinsoku w:val="0"/>
        <w:overflowPunct w:val="0"/>
        <w:spacing w:line="428" w:lineRule="exact"/>
        <w:contextualSpacing w:val="0"/>
        <w:rPr>
          <w:rFonts w:asciiTheme="minorEastAsia" w:hAnsiTheme="minorEastAsia" w:cs="Arial"/>
          <w:color w:val="231F20"/>
          <w:spacing w:val="-2"/>
        </w:rPr>
        <w:sectPr w:rsidR="000E3DAD" w:rsidRPr="0070218B">
          <w:pgSz w:w="11910" w:h="16840"/>
          <w:pgMar w:top="1940" w:right="425" w:bottom="28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49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0" allowOverlap="1" wp14:anchorId="7AF7C053" wp14:editId="0D9A25B8">
                <wp:simplePos x="0" y="0"/>
                <wp:positionH relativeFrom="page">
                  <wp:posOffset>717550</wp:posOffset>
                </wp:positionH>
                <wp:positionV relativeFrom="paragraph">
                  <wp:posOffset>277495</wp:posOffset>
                </wp:positionV>
                <wp:extent cx="6120765" cy="335915"/>
                <wp:effectExtent l="0" t="0" r="0" b="0"/>
                <wp:wrapTopAndBottom/>
                <wp:docPr id="1304255864" name="Group 1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335915"/>
                          <a:chOff x="1130" y="437"/>
                          <a:chExt cx="9639" cy="529"/>
                        </a:xfrm>
                      </wpg:grpSpPr>
                      <pic:pic xmlns:pic="http://schemas.openxmlformats.org/drawingml/2006/picture">
                        <pic:nvPicPr>
                          <pic:cNvPr id="2107994757" name="Picture 120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437"/>
                            <a:ext cx="964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2033654" name="Text Box 1208"/>
                        <wps:cNvSpPr txBox="1">
                          <a:spLocks/>
                        </wps:cNvSpPr>
                        <wps:spPr bwMode="auto">
                          <a:xfrm>
                            <a:off x="1480" y="466"/>
                            <a:ext cx="62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500" w:lineRule="exact"/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6"/>
                                  <w:szCs w:val="36"/>
                                </w:rPr>
                                <w:t>3-</w:t>
                              </w: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324576" name="Text Box 1209"/>
                        <wps:cNvSpPr txBox="1">
                          <a:spLocks/>
                        </wps:cNvSpPr>
                        <wps:spPr bwMode="auto">
                          <a:xfrm>
                            <a:off x="2682" y="548"/>
                            <a:ext cx="226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32" w:lineRule="exact"/>
                                <w:rPr>
                                  <w:rFonts w:ascii="Hiragino Mincho ProN W3" w:eastAsia="Hiragino Mincho ProN W3" w:cs="Hiragino Mincho ProN W3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  <w:t>運算式與運算子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7C053" id="Group 1206" o:spid="_x0000_s1026" style="position:absolute;margin-left:56.5pt;margin-top:21.85pt;width:481.95pt;height:26.45pt;z-index:251660288;mso-wrap-distance-left:0;mso-wrap-distance-right:0;mso-position-horizontal-relative:page" coordorigin="1130,437" coordsize="9639,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" o:allowincell="f">
                <v:shape id="Picture 1207" o:spid="_x0000_s1027" type="#_x0000_t75" style="position:absolute;left:1130;top:437;width:9640;height: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&#13;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8" o:spid="_x0000_s1028" type="#_x0000_t202" style="position:absolute;left:1480;top:466;width:621;height: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500" w:lineRule="exact"/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36"/>
                            <w:szCs w:val="36"/>
                          </w:rPr>
                          <w:t>3-</w:t>
                        </w:r>
                        <w:r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209" o:spid="_x0000_s1029" type="#_x0000_t202" style="position:absolute;left:2682;top:548;width:2261;height: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32" w:lineRule="exact"/>
                          <w:rPr>
                            <w:rFonts w:ascii="Hiragino Mincho ProN W3" w:eastAsia="Hiragino Mincho ProN W3" w:cs="Hiragino Mincho ProN W3"/>
                            <w:color w:val="231F20"/>
                            <w:spacing w:val="-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231F20"/>
                            <w:spacing w:val="-4"/>
                            <w:sz w:val="32"/>
                            <w:szCs w:val="32"/>
                          </w:rPr>
                          <w:t>運算式與運算子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6DA5B72B" wp14:editId="0970D6B9">
                <wp:simplePos x="0" y="0"/>
                <wp:positionH relativeFrom="page">
                  <wp:posOffset>716915</wp:posOffset>
                </wp:positionH>
                <wp:positionV relativeFrom="paragraph">
                  <wp:posOffset>842010</wp:posOffset>
                </wp:positionV>
                <wp:extent cx="698500" cy="215900"/>
                <wp:effectExtent l="0" t="0" r="0" b="0"/>
                <wp:wrapTopAndBottom/>
                <wp:docPr id="873550379" name="Rectangle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45A184" wp14:editId="6A523485">
                                  <wp:extent cx="702310" cy="212090"/>
                                  <wp:effectExtent l="0" t="0" r="0" b="0"/>
                                  <wp:docPr id="125" name="圖片 46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5B72B" id="Rectangle 1210" o:spid="_x0000_s1030" style="position:absolute;margin-left:56.45pt;margin-top:66.3pt;width:55pt;height:17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3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045A184" wp14:editId="6A523485">
                            <wp:extent cx="702310" cy="212090"/>
                            <wp:effectExtent l="0" t="0" r="0" b="0"/>
                            <wp:docPr id="125" name="圖片 4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5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spacing w:before="8"/>
        <w:rPr>
          <w:rFonts w:asciiTheme="minorEastAsia" w:cs="Lantinghei SC"/>
          <w:sz w:val="18"/>
          <w:szCs w:val="18"/>
        </w:rPr>
      </w:pPr>
    </w:p>
    <w:p w:rsidR="000E3DAD" w:rsidRPr="0070218B" w:rsidRDefault="000E3DAD" w:rsidP="000E3DAD">
      <w:pPr>
        <w:pStyle w:val="5"/>
        <w:numPr>
          <w:ilvl w:val="0"/>
          <w:numId w:val="197"/>
        </w:numPr>
        <w:tabs>
          <w:tab w:val="left" w:pos="1486"/>
        </w:tabs>
        <w:kinsoku w:val="0"/>
        <w:overflowPunct w:val="0"/>
        <w:spacing w:before="95"/>
        <w:ind w:left="1486" w:hanging="356"/>
        <w:rPr>
          <w:rFonts w:asciiTheme="minorEastAsia" w:cs="Wawati SC"/>
          <w:b/>
          <w:bCs/>
          <w:color w:val="231F20"/>
          <w:spacing w:val="-3"/>
        </w:rPr>
      </w:pPr>
      <w:r w:rsidRPr="0070218B">
        <w:rPr>
          <w:rFonts w:asciiTheme="minorEastAsia" w:hAnsiTheme="minorEastAsia" w:cs="Hiragino Mincho ProN W6" w:hint="eastAsia"/>
          <w:color w:val="00AEEF"/>
        </w:rPr>
        <w:t>運算式</w:t>
      </w:r>
      <w:r w:rsidRPr="0070218B">
        <w:rPr>
          <w:rFonts w:asciiTheme="minorEastAsia" w:hAnsiTheme="minorEastAsia"/>
          <w:color w:val="00AEEF"/>
        </w:rPr>
        <w:t>(expression)</w:t>
      </w:r>
      <w:r w:rsidRPr="0070218B">
        <w:rPr>
          <w:rFonts w:asciiTheme="minorEastAsia" w:hAnsiTheme="minorEastAsia" w:cs="Wawati SC" w:hint="eastAsia"/>
          <w:b/>
          <w:bCs/>
          <w:color w:val="231F20"/>
        </w:rPr>
        <w:t>是由</w:t>
      </w:r>
      <w:r w:rsidRPr="0070218B">
        <w:rPr>
          <w:rFonts w:asciiTheme="minorEastAsia" w:hAnsiTheme="minorEastAsia" w:cs="Hiragino Mincho ProN W6" w:hint="eastAsia"/>
          <w:color w:val="00AEEF"/>
        </w:rPr>
        <w:t>運算子</w:t>
      </w:r>
      <w:r w:rsidRPr="0070218B">
        <w:rPr>
          <w:rFonts w:asciiTheme="minorEastAsia" w:hAnsiTheme="minorEastAsia"/>
          <w:color w:val="00AEEF"/>
        </w:rPr>
        <w:t>(operator)</w:t>
      </w:r>
      <w:r w:rsidRPr="0070218B">
        <w:rPr>
          <w:rFonts w:asciiTheme="minorEastAsia" w:hAnsiTheme="minorEastAsia" w:cs="Wawati SC" w:hint="eastAsia"/>
          <w:b/>
          <w:bCs/>
          <w:color w:val="231F20"/>
        </w:rPr>
        <w:t>和</w:t>
      </w:r>
      <w:r w:rsidRPr="0070218B">
        <w:rPr>
          <w:rFonts w:asciiTheme="minorEastAsia" w:hAnsiTheme="minorEastAsia" w:cs="Hiragino Mincho ProN W6" w:hint="eastAsia"/>
          <w:color w:val="00AEEF"/>
        </w:rPr>
        <w:t>運算元</w:t>
      </w:r>
      <w:r w:rsidRPr="0070218B">
        <w:rPr>
          <w:rFonts w:asciiTheme="minorEastAsia" w:hAnsiTheme="minorEastAsia"/>
          <w:color w:val="00AEEF"/>
        </w:rPr>
        <w:t>(operand)</w:t>
      </w:r>
      <w:r w:rsidRPr="0070218B">
        <w:rPr>
          <w:rFonts w:asciiTheme="minorEastAsia" w:hAnsiTheme="minorEastAsia" w:cs="Wawati SC" w:hint="eastAsia"/>
          <w:b/>
          <w:bCs/>
          <w:color w:val="231F20"/>
          <w:spacing w:val="-3"/>
        </w:rPr>
        <w:t>所組成：</w:t>
      </w:r>
    </w:p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0"/>
        </w:tabs>
        <w:kinsoku w:val="0"/>
        <w:overflowPunct w:val="0"/>
        <w:spacing w:before="31"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8EA327A" wp14:editId="5B9F3FCB">
                <wp:simplePos x="0" y="0"/>
                <wp:positionH relativeFrom="page">
                  <wp:posOffset>5608955</wp:posOffset>
                </wp:positionH>
                <wp:positionV relativeFrom="paragraph">
                  <wp:posOffset>-634365</wp:posOffset>
                </wp:positionV>
                <wp:extent cx="1371600" cy="812800"/>
                <wp:effectExtent l="0" t="0" r="0" b="0"/>
                <wp:wrapNone/>
                <wp:docPr id="467653249" name="Rectangle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8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0D9F84F" wp14:editId="0517BFB3">
                                  <wp:extent cx="1371600" cy="808355"/>
                                  <wp:effectExtent l="0" t="0" r="0" b="0"/>
                                  <wp:docPr id="127" name="圖片 46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808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A327A" id="Rectangle 1211" o:spid="_x0000_s1031" style="position:absolute;left:0;text-align:left;margin-left:441.65pt;margin-top:-49.95pt;width:108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128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40D9F84F" wp14:editId="0517BFB3">
                            <wp:extent cx="1371600" cy="808355"/>
                            <wp:effectExtent l="0" t="0" r="0" b="0"/>
                            <wp:docPr id="127" name="圖片 4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808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運算子：負責運算的加、減、乘、除等符號。</w:t>
      </w:r>
    </w:p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0"/>
        </w:tabs>
        <w:kinsoku w:val="0"/>
        <w:overflowPunct w:val="0"/>
        <w:spacing w:line="389" w:lineRule="exact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運算元：運算執行的對象，包括字面值、變數或其它運算式等。</w:t>
      </w:r>
    </w:p>
    <w:p w:rsidR="000E3DAD" w:rsidRPr="0070218B" w:rsidRDefault="000E3DAD" w:rsidP="000E3DAD">
      <w:pPr>
        <w:pStyle w:val="a9"/>
        <w:numPr>
          <w:ilvl w:val="0"/>
          <w:numId w:val="197"/>
        </w:numPr>
        <w:tabs>
          <w:tab w:val="left" w:pos="1486"/>
        </w:tabs>
        <w:kinsoku w:val="0"/>
        <w:overflowPunct w:val="0"/>
        <w:spacing w:before="32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運算子的種類：</w:t>
      </w:r>
    </w:p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0"/>
        </w:tabs>
        <w:kinsoku w:val="0"/>
        <w:overflowPunct w:val="0"/>
        <w:spacing w:before="31" w:after="29"/>
        <w:ind w:left="1840" w:hanging="354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算術運算子</w:t>
      </w:r>
    </w:p>
    <w:tbl>
      <w:tblPr>
        <w:tblW w:w="0" w:type="auto"/>
        <w:tblCellSpacing w:w="10" w:type="dxa"/>
        <w:tblInd w:w="1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558"/>
        <w:gridCol w:w="597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624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24" w:right="1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1538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5943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7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+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加法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ind w:left="99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8+5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13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 w:right="1"/>
              <w:jc w:val="center"/>
              <w:rPr>
                <w:rFonts w:asci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/>
                <w:color w:val="231F20"/>
                <w:spacing w:val="-10"/>
                <w:sz w:val="20"/>
                <w:szCs w:val="20"/>
              </w:rPr>
              <w:t>-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減法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8-5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3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/>
                <w:color w:val="231F20"/>
                <w:spacing w:val="-10"/>
                <w:w w:val="7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w w:val="75"/>
                <w:sz w:val="20"/>
                <w:szCs w:val="20"/>
              </w:rPr>
              <w:t>＊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乘法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hAnsiTheme="minorEastAsia"/>
                <w:color w:val="231F20"/>
                <w:spacing w:val="-5"/>
                <w:w w:val="9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2"/>
                <w:w w:val="90"/>
                <w:sz w:val="20"/>
                <w:szCs w:val="20"/>
              </w:rPr>
              <w:t>8</w:t>
            </w:r>
            <w:r w:rsidRPr="0070218B">
              <w:rPr>
                <w:rFonts w:asciiTheme="minorEastAsia" w:hAnsiTheme="minorEastAsia" w:hint="eastAsia"/>
                <w:color w:val="231F20"/>
                <w:spacing w:val="2"/>
                <w:w w:val="90"/>
                <w:sz w:val="20"/>
                <w:szCs w:val="20"/>
              </w:rPr>
              <w:t>＊</w:t>
            </w:r>
            <w:r w:rsidRPr="0070218B">
              <w:rPr>
                <w:rFonts w:asciiTheme="minorEastAsia" w:hAnsiTheme="minorEastAsia"/>
                <w:color w:val="231F20"/>
                <w:spacing w:val="2"/>
                <w:w w:val="9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2"/>
                <w:w w:val="90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1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0"/>
                <w:sz w:val="20"/>
                <w:szCs w:val="20"/>
              </w:rPr>
              <w:t>40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6"/>
              <w:ind w:left="24"/>
              <w:jc w:val="center"/>
              <w:rPr>
                <w:rFonts w:asciiTheme="minorEastAsia" w:hAnsiTheme="minorEastAsia"/>
                <w:color w:val="231F20"/>
                <w:spacing w:val="-10"/>
                <w:w w:val="9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w w:val="95"/>
                <w:sz w:val="20"/>
                <w:szCs w:val="20"/>
              </w:rPr>
              <w:t>I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83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除法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99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8I5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1(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當運算元皆為整數時，會捨去小數部份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)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4" w:lineRule="exact"/>
              <w:ind w:left="99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8.0I5.0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1.6(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當運算元為浮點數時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)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 w:right="1"/>
              <w:jc w:val="center"/>
              <w:rPr>
                <w:rFonts w:asciiTheme="minorEastAsia"/>
                <w:color w:val="231F20"/>
                <w:spacing w:val="-10"/>
                <w:w w:val="10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w w:val="105"/>
                <w:sz w:val="20"/>
                <w:szCs w:val="20"/>
              </w:rPr>
              <w:t>％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餘數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1727"/>
              </w:tabs>
              <w:kinsoku w:val="0"/>
              <w:overflowPunct w:val="0"/>
              <w:spacing w:before="3" w:line="337" w:lineRule="exact"/>
              <w:ind w:left="99"/>
              <w:rPr>
                <w:rFonts w:asciiTheme="minorEastAsia" w:hAnsiTheme="minorEastAsia" w:cs="Hiragino Mincho ProN W3"/>
                <w:color w:val="E42137"/>
                <w:spacing w:val="-5"/>
                <w:w w:val="90"/>
                <w:position w:val="3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8</w:t>
            </w:r>
            <w:r w:rsidRPr="0070218B">
              <w:rPr>
                <w:rFonts w:asciiTheme="minorEastAsia" w:hAnsiTheme="minorEastAsia" w:hint="eastAsia"/>
                <w:color w:val="231F20"/>
                <w:sz w:val="20"/>
                <w:szCs w:val="20"/>
              </w:rPr>
              <w:t>％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>3</w:t>
            </w:r>
            <w:r w:rsidRPr="0070218B">
              <w:rPr>
                <w:rFonts w:asciiTheme="minorEastAsia"/>
                <w:color w:val="231F20"/>
                <w:sz w:val="20"/>
                <w:szCs w:val="20"/>
              </w:rPr>
              <w:tab/>
            </w:r>
            <w:r w:rsidRPr="0070218B">
              <w:rPr>
                <w:rFonts w:asciiTheme="minorEastAsia" w:hAnsiTheme="minorEastAsia" w:cs="Hiragino Mincho ProN W3" w:hint="eastAsia"/>
                <w:color w:val="E42137"/>
                <w:w w:val="90"/>
                <w:position w:val="3"/>
                <w:sz w:val="20"/>
                <w:szCs w:val="20"/>
              </w:rPr>
              <w:t>商</w:t>
            </w:r>
            <w:r w:rsidRPr="0070218B">
              <w:rPr>
                <w:rFonts w:asciiTheme="minorEastAsia" w:hAnsiTheme="minorEastAsia" w:cs="Hiragino Mincho ProN W3"/>
                <w:color w:val="E42137"/>
                <w:w w:val="90"/>
                <w:position w:val="3"/>
                <w:sz w:val="20"/>
                <w:szCs w:val="20"/>
              </w:rPr>
              <w:t>:</w:t>
            </w:r>
            <w:r w:rsidRPr="0070218B">
              <w:rPr>
                <w:rFonts w:asciiTheme="minorEastAsia" w:hAnsiTheme="minorEastAsia" w:cs="Hiragino Mincho ProN W3"/>
                <w:color w:val="E42137"/>
                <w:spacing w:val="-6"/>
                <w:position w:val="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Hiragino Mincho ProN W3"/>
                <w:color w:val="E42137"/>
                <w:w w:val="90"/>
                <w:position w:val="3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Hiragino Mincho ProN W3"/>
                <w:color w:val="E42137"/>
                <w:spacing w:val="-5"/>
                <w:position w:val="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Hiragino Mincho ProN W3" w:hint="eastAsia"/>
                <w:color w:val="E42137"/>
                <w:w w:val="90"/>
                <w:position w:val="3"/>
                <w:sz w:val="20"/>
                <w:szCs w:val="20"/>
              </w:rPr>
              <w:t>餘數</w:t>
            </w:r>
            <w:r w:rsidRPr="0070218B">
              <w:rPr>
                <w:rFonts w:asciiTheme="minorEastAsia" w:hAnsiTheme="minorEastAsia" w:cs="Hiragino Mincho ProN W3"/>
                <w:color w:val="E42137"/>
                <w:spacing w:val="-5"/>
                <w:w w:val="90"/>
                <w:position w:val="3"/>
                <w:sz w:val="20"/>
                <w:szCs w:val="20"/>
              </w:rPr>
              <w:t>:3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+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正號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+5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，結果為正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5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/>
                <w:color w:val="231F20"/>
                <w:spacing w:val="-10"/>
                <w:sz w:val="20"/>
                <w:szCs w:val="20"/>
              </w:rPr>
              <w:t>-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負號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-5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，結果為負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5</w:t>
            </w:r>
          </w:p>
        </w:tc>
      </w:tr>
    </w:tbl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4"/>
        </w:tabs>
        <w:kinsoku w:val="0"/>
        <w:overflowPunct w:val="0"/>
        <w:spacing w:before="369" w:after="29"/>
        <w:ind w:left="1844" w:hanging="358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指定運算子，將右邊運算式的結果，指定給左邊</w:t>
      </w:r>
    </w:p>
    <w:tbl>
      <w:tblPr>
        <w:tblW w:w="0" w:type="auto"/>
        <w:tblCellSpacing w:w="9" w:type="dxa"/>
        <w:tblInd w:w="13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1558"/>
        <w:gridCol w:w="597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625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24" w:right="1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1540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5946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8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  <w:tblCellSpacing w:w="9" w:type="dxa"/>
        </w:trPr>
        <w:tc>
          <w:tcPr>
            <w:tcW w:w="1625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6"/>
              <w:ind w:left="24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75F47E9" wp14:editId="6D565E1A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146050</wp:posOffset>
                      </wp:positionV>
                      <wp:extent cx="103505" cy="167640"/>
                      <wp:effectExtent l="0" t="0" r="0" b="0"/>
                      <wp:wrapNone/>
                      <wp:docPr id="404970866" name="Group 1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505" cy="167640"/>
                                <a:chOff x="768" y="230"/>
                                <a:chExt cx="163" cy="264"/>
                              </a:xfrm>
                            </wpg:grpSpPr>
                            <wps:wsp>
                              <wps:cNvPr id="1659995620" name="Freeform 12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8" y="230"/>
                                  <a:ext cx="163" cy="264"/>
                                </a:xfrm>
                                <a:custGeom>
                                  <a:avLst/>
                                  <a:gdLst>
                                    <a:gd name="T0" fmla="*/ 162 w 163"/>
                                    <a:gd name="T1" fmla="*/ 0 h 264"/>
                                    <a:gd name="T2" fmla="*/ 0 w 163"/>
                                    <a:gd name="T3" fmla="*/ 0 h 264"/>
                                    <a:gd name="T4" fmla="*/ 0 w 163"/>
                                    <a:gd name="T5" fmla="*/ 263 h 264"/>
                                    <a:gd name="T6" fmla="*/ 162 w 163"/>
                                    <a:gd name="T7" fmla="*/ 263 h 264"/>
                                    <a:gd name="T8" fmla="*/ 162 w 163"/>
                                    <a:gd name="T9" fmla="*/ 0 h 2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3" h="264">
                                      <a:moveTo>
                                        <a:pt x="1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162" y="263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485">
                                    <a:alpha val="8098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2C599A" id="Group 1212" o:spid="_x0000_s1026" style="position:absolute;margin-left:38.4pt;margin-top:11.5pt;width:8.15pt;height:13.2pt;z-index:-251653120" coordorigin="768,230" coordsize="163,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">
                      <v:shape id="Freeform 1213" o:spid="_x0000_s1027" style="position:absolute;left:768;top:230;width:163;height:264;visibility:visible;mso-wrap-style:square;v-text-anchor:top" coordsize="163,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" path="m162,l,,,263r162,l162,xe" fillcolor="#fbf485" stroked="f">
                        <v:fill opacity="53199f"/>
                        <v:path arrowok="t" o:connecttype="custom" o:connectlocs="162,0;0,0;0,263;162,263;162,0" o:connectangles="0,0,0,0,0"/>
                      </v:shape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=</w:t>
            </w:r>
          </w:p>
        </w:tc>
        <w:tc>
          <w:tcPr>
            <w:tcW w:w="154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83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25650EF2" wp14:editId="30FB2B5D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149225</wp:posOffset>
                      </wp:positionV>
                      <wp:extent cx="286385" cy="167640"/>
                      <wp:effectExtent l="0" t="0" r="0" b="0"/>
                      <wp:wrapNone/>
                      <wp:docPr id="1305950664" name="Group 1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6385" cy="167640"/>
                                <a:chOff x="578" y="235"/>
                                <a:chExt cx="451" cy="264"/>
                              </a:xfrm>
                            </wpg:grpSpPr>
                            <wps:wsp>
                              <wps:cNvPr id="1926741508" name="Freeform 1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8" y="235"/>
                                  <a:ext cx="451" cy="264"/>
                                </a:xfrm>
                                <a:custGeom>
                                  <a:avLst/>
                                  <a:gdLst>
                                    <a:gd name="T0" fmla="*/ 450 w 451"/>
                                    <a:gd name="T1" fmla="*/ 0 h 264"/>
                                    <a:gd name="T2" fmla="*/ 0 w 451"/>
                                    <a:gd name="T3" fmla="*/ 0 h 264"/>
                                    <a:gd name="T4" fmla="*/ 0 w 451"/>
                                    <a:gd name="T5" fmla="*/ 263 h 264"/>
                                    <a:gd name="T6" fmla="*/ 450 w 451"/>
                                    <a:gd name="T7" fmla="*/ 263 h 264"/>
                                    <a:gd name="T8" fmla="*/ 450 w 451"/>
                                    <a:gd name="T9" fmla="*/ 0 h 2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51" h="264">
                                      <a:moveTo>
                                        <a:pt x="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450" y="263"/>
                                      </a:lnTo>
                                      <a:lnTo>
                                        <a:pt x="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485">
                                    <a:alpha val="8098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A5342E" id="Group 1214" o:spid="_x0000_s1026" style="position:absolute;margin-left:28.9pt;margin-top:11.75pt;width:22.55pt;height:13.2pt;z-index:-251652096" coordorigin="578,235" coordsize="451,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">
                      <v:shape id="Freeform 1215" o:spid="_x0000_s1027" style="position:absolute;left:578;top:235;width:451;height:264;visibility:visible;mso-wrap-style:square;v-text-anchor:top" coordsize="451,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" path="m450,l,,,263r450,l450,xe" fillcolor="#fbf485" stroked="f">
                        <v:fill opacity="53199f"/>
                        <v:path arrowok="t" o:connecttype="custom" o:connectlocs="450,0;0,0;0,263;450,263;450,0" o:connectangles="0,0,0,0,0"/>
                      </v:shape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指定</w:t>
            </w:r>
          </w:p>
        </w:tc>
        <w:tc>
          <w:tcPr>
            <w:tcW w:w="5946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99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x=10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30"/>
              <w:ind w:left="99"/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x=a+b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625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+=</w:t>
            </w:r>
          </w:p>
        </w:tc>
        <w:tc>
          <w:tcPr>
            <w:tcW w:w="154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jc w:val="center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加法後指定</w:t>
            </w:r>
          </w:p>
        </w:tc>
        <w:tc>
          <w:tcPr>
            <w:tcW w:w="5946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ind w:left="99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2EBB5345" wp14:editId="637658A7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34925</wp:posOffset>
                      </wp:positionV>
                      <wp:extent cx="1461770" cy="167640"/>
                      <wp:effectExtent l="0" t="0" r="0" b="0"/>
                      <wp:wrapNone/>
                      <wp:docPr id="1776974107" name="Group 1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1770" cy="167640"/>
                                <a:chOff x="108" y="55"/>
                                <a:chExt cx="2302" cy="264"/>
                              </a:xfrm>
                            </wpg:grpSpPr>
                            <wps:wsp>
                              <wps:cNvPr id="1544636658" name="Freeform 1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" y="55"/>
                                  <a:ext cx="2302" cy="264"/>
                                </a:xfrm>
                                <a:custGeom>
                                  <a:avLst/>
                                  <a:gdLst>
                                    <a:gd name="T0" fmla="*/ 2301 w 2302"/>
                                    <a:gd name="T1" fmla="*/ 0 h 264"/>
                                    <a:gd name="T2" fmla="*/ 0 w 2302"/>
                                    <a:gd name="T3" fmla="*/ 0 h 264"/>
                                    <a:gd name="T4" fmla="*/ 0 w 2302"/>
                                    <a:gd name="T5" fmla="*/ 263 h 264"/>
                                    <a:gd name="T6" fmla="*/ 2301 w 2302"/>
                                    <a:gd name="T7" fmla="*/ 263 h 264"/>
                                    <a:gd name="T8" fmla="*/ 2301 w 2302"/>
                                    <a:gd name="T9" fmla="*/ 0 h 2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02" h="264">
                                      <a:moveTo>
                                        <a:pt x="230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2301" y="263"/>
                                      </a:lnTo>
                                      <a:lnTo>
                                        <a:pt x="23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485">
                                    <a:alpha val="8098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B73A58" id="Group 1216" o:spid="_x0000_s1026" style="position:absolute;margin-left:5.4pt;margin-top:2.75pt;width:115.1pt;height:13.2pt;z-index:-251651072" coordorigin="108,55" coordsize="2302,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">
                      <v:shape id="Freeform 1217" o:spid="_x0000_s1027" style="position:absolute;left:108;top:55;width:2302;height:264;visibility:visible;mso-wrap-style:square;v-text-anchor:top" coordsize="2302,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" path="m2301,l,,,263r2301,l2301,xe" fillcolor="#fbf485" stroked="f">
                        <v:fill opacity="53199f"/>
                        <v:path arrowok="t" o:connecttype="custom" o:connectlocs="2301,0;0,0;0,263;2301,263;2301,0" o:connectangles="0,0,0,0,0"/>
                      </v:shape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x+=5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x=x+5</w:t>
            </w:r>
            <w:r w:rsidRPr="0070218B">
              <w:rPr>
                <w:rFonts w:asciiTheme="minorEastAsia" w:hAnsiTheme="minorEastAsia"/>
                <w:color w:val="231F20"/>
                <w:spacing w:val="-1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相同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625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/>
                <w:color w:val="231F20"/>
                <w:sz w:val="20"/>
                <w:szCs w:val="20"/>
              </w:rPr>
              <w:t>-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=</w:t>
            </w:r>
          </w:p>
        </w:tc>
        <w:tc>
          <w:tcPr>
            <w:tcW w:w="154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減法後指定</w:t>
            </w:r>
          </w:p>
        </w:tc>
        <w:tc>
          <w:tcPr>
            <w:tcW w:w="5946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x-=5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x=x-5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相同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9" w:type="dxa"/>
        </w:trPr>
        <w:tc>
          <w:tcPr>
            <w:tcW w:w="1625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w w:val="90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5"/>
                <w:w w:val="90"/>
                <w:sz w:val="20"/>
                <w:szCs w:val="20"/>
              </w:rPr>
              <w:t>＊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0"/>
                <w:sz w:val="20"/>
                <w:szCs w:val="20"/>
              </w:rPr>
              <w:t>=</w:t>
            </w:r>
          </w:p>
        </w:tc>
        <w:tc>
          <w:tcPr>
            <w:tcW w:w="154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乘法後指定</w:t>
            </w:r>
          </w:p>
        </w:tc>
        <w:tc>
          <w:tcPr>
            <w:tcW w:w="5946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cs="Wawati SC"/>
                <w:color w:val="231F20"/>
                <w:spacing w:val="-5"/>
                <w:w w:val="9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x</w:t>
            </w:r>
            <w:r w:rsidRPr="0070218B">
              <w:rPr>
                <w:rFonts w:asciiTheme="minorEastAsia" w:hAnsiTheme="minorEastAsia" w:hint="eastAsia"/>
                <w:color w:val="231F20"/>
                <w:w w:val="90"/>
                <w:sz w:val="20"/>
                <w:szCs w:val="20"/>
              </w:rPr>
              <w:t>＊</w:t>
            </w: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=5</w:t>
            </w:r>
            <w:r w:rsidRPr="0070218B">
              <w:rPr>
                <w:rFonts w:asciiTheme="minorEastAsia" w:hAnsiTheme="minorEastAsia" w:cs="Wawati SC" w:hint="eastAsia"/>
                <w:color w:val="231F20"/>
                <w:w w:val="90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 w:cs="Wawati SC"/>
                <w:color w:val="231F20"/>
                <w:spacing w:val="2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x=x</w:t>
            </w:r>
            <w:r w:rsidRPr="0070218B">
              <w:rPr>
                <w:rFonts w:asciiTheme="minorEastAsia" w:hAnsiTheme="minorEastAsia" w:hint="eastAsia"/>
                <w:color w:val="231F20"/>
                <w:w w:val="90"/>
                <w:sz w:val="20"/>
                <w:szCs w:val="20"/>
              </w:rPr>
              <w:t>＊</w:t>
            </w: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3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w w:val="90"/>
                <w:sz w:val="20"/>
                <w:szCs w:val="20"/>
              </w:rPr>
              <w:t>相同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625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I=</w:t>
            </w:r>
          </w:p>
        </w:tc>
        <w:tc>
          <w:tcPr>
            <w:tcW w:w="154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jc w:val="center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除法後指定</w:t>
            </w:r>
          </w:p>
        </w:tc>
        <w:tc>
          <w:tcPr>
            <w:tcW w:w="5946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ind w:left="99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xI=5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7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x=xI5</w:t>
            </w:r>
            <w:r w:rsidRPr="0070218B">
              <w:rPr>
                <w:rFonts w:asciiTheme="minorEastAsia" w:hAnsiTheme="minorEastAsia"/>
                <w:color w:val="231F20"/>
                <w:spacing w:val="-1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相同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9" w:type="dxa"/>
        </w:trPr>
        <w:tc>
          <w:tcPr>
            <w:tcW w:w="1625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 w:right="1"/>
              <w:jc w:val="center"/>
              <w:rPr>
                <w:rFonts w:asciiTheme="minorEastAsia" w:hAnsiTheme="minorEastAsia"/>
                <w:color w:val="231F20"/>
                <w:spacing w:val="-5"/>
                <w:w w:val="10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5"/>
                <w:w w:val="105"/>
                <w:sz w:val="20"/>
                <w:szCs w:val="20"/>
              </w:rPr>
              <w:t>％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105"/>
                <w:sz w:val="20"/>
                <w:szCs w:val="20"/>
              </w:rPr>
              <w:t>=</w:t>
            </w:r>
          </w:p>
        </w:tc>
        <w:tc>
          <w:tcPr>
            <w:tcW w:w="1540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jc w:val="center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餘數後指定</w:t>
            </w:r>
          </w:p>
        </w:tc>
        <w:tc>
          <w:tcPr>
            <w:tcW w:w="5946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9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</w:t>
            </w:r>
            <w:r w:rsidRPr="0070218B">
              <w:rPr>
                <w:rFonts w:asciiTheme="minorEastAsia" w:hAnsiTheme="minorEastAsia" w:hint="eastAsia"/>
                <w:color w:val="231F20"/>
                <w:sz w:val="20"/>
                <w:szCs w:val="20"/>
              </w:rPr>
              <w:t>％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=5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</w:t>
            </w:r>
            <w:r w:rsidRPr="0070218B">
              <w:rPr>
                <w:rFonts w:asciiTheme="minorEastAsia" w:hAnsiTheme="minorEastAsia" w:hint="eastAsia"/>
                <w:color w:val="231F20"/>
                <w:sz w:val="20"/>
                <w:szCs w:val="20"/>
              </w:rPr>
              <w:t>％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相同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250"/>
        <w:rPr>
          <w:rFonts w:asciiTheme="minorEastAsia" w:cs="Wawati SC"/>
        </w:rPr>
      </w:pPr>
    </w:p>
    <w:p w:rsidR="000E3DAD" w:rsidRPr="0070218B" w:rsidRDefault="000E3DAD" w:rsidP="000E3DAD">
      <w:pPr>
        <w:pStyle w:val="4"/>
        <w:kinsoku w:val="0"/>
        <w:overflowPunct w:val="0"/>
        <w:rPr>
          <w:rFonts w:asciiTheme="minorEastAsia" w:hAnsiTheme="minorEastAsia"/>
          <w:color w:val="231F20"/>
          <w:spacing w:val="-12"/>
        </w:rPr>
      </w:pPr>
      <w:r w:rsidRPr="0070218B">
        <w:rPr>
          <w:rFonts w:asciiTheme="minorEastAsia" w:hAnsiTheme="minorEastAsia"/>
          <w:color w:val="231F20"/>
          <w:spacing w:val="-4"/>
        </w:rPr>
        <w:t>3-</w:t>
      </w:r>
      <w:r w:rsidRPr="0070218B">
        <w:rPr>
          <w:rFonts w:asciiTheme="minorEastAsia" w:hAnsiTheme="minorEastAsia"/>
          <w:color w:val="231F20"/>
          <w:spacing w:val="-12"/>
        </w:rPr>
        <w:t>2</w:t>
      </w:r>
    </w:p>
    <w:p w:rsidR="000E3DAD" w:rsidRPr="0070218B" w:rsidRDefault="000E3DAD" w:rsidP="000E3DAD">
      <w:pPr>
        <w:pStyle w:val="4"/>
        <w:kinsoku w:val="0"/>
        <w:overflowPunct w:val="0"/>
        <w:rPr>
          <w:rFonts w:asciiTheme="minorEastAsia" w:hAnsiTheme="minorEastAsia"/>
          <w:color w:val="231F20"/>
          <w:spacing w:val="-12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4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6"/>
        </w:tabs>
        <w:kinsoku w:val="0"/>
        <w:overflowPunct w:val="0"/>
        <w:spacing w:after="50" w:line="196" w:lineRule="auto"/>
        <w:ind w:left="1846" w:right="708" w:hanging="360"/>
        <w:contextualSpacing w:val="0"/>
        <w:rPr>
          <w:rFonts w:asciiTheme="minorEastAsia" w:hAnsiTheme="minorEastAsia"/>
          <w:color w:val="231F2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E33EFA9" wp14:editId="397DFCF0">
                <wp:simplePos x="0" y="0"/>
                <wp:positionH relativeFrom="page">
                  <wp:posOffset>2840355</wp:posOffset>
                </wp:positionH>
                <wp:positionV relativeFrom="paragraph">
                  <wp:posOffset>5080</wp:posOffset>
                </wp:positionV>
                <wp:extent cx="298450" cy="201295"/>
                <wp:effectExtent l="0" t="0" r="0" b="0"/>
                <wp:wrapNone/>
                <wp:docPr id="2095391445" name="Freeform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450" cy="201295"/>
                        </a:xfrm>
                        <a:custGeom>
                          <a:avLst/>
                          <a:gdLst>
                            <a:gd name="T0" fmla="*/ 297815 w 470"/>
                            <a:gd name="T1" fmla="*/ 0 h 317"/>
                            <a:gd name="T2" fmla="*/ 0 w 470"/>
                            <a:gd name="T3" fmla="*/ 0 h 317"/>
                            <a:gd name="T4" fmla="*/ 0 w 470"/>
                            <a:gd name="T5" fmla="*/ 200660 h 317"/>
                            <a:gd name="T6" fmla="*/ 297815 w 470"/>
                            <a:gd name="T7" fmla="*/ 200660 h 317"/>
                            <a:gd name="T8" fmla="*/ 297815 w 470"/>
                            <a:gd name="T9" fmla="*/ 0 h 3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70" h="317">
                              <a:moveTo>
                                <a:pt x="469" y="0"/>
                              </a:moveTo>
                              <a:lnTo>
                                <a:pt x="0" y="0"/>
                              </a:lnTo>
                              <a:lnTo>
                                <a:pt x="0" y="316"/>
                              </a:lnTo>
                              <a:lnTo>
                                <a:pt x="469" y="316"/>
                              </a:lnTo>
                              <a:lnTo>
                                <a:pt x="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485">
                            <a:alpha val="8098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D8645" id="Freeform 1218" o:spid="_x0000_s1026" style="position:absolute;margin-left:223.65pt;margin-top:.4pt;width:23.5pt;height:15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0,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" o:allowincell="f" path="m469,l,,,316r469,l469,xe" fillcolor="#fbf485" stroked="f">
                <v:fill opacity="53199f"/>
                <v:path arrowok="t" o:connecttype="custom" o:connectlocs="189112525,0;0,0;0,127419100;189112525,127419100;189112525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15D5529" wp14:editId="6498D4CB">
                <wp:simplePos x="0" y="0"/>
                <wp:positionH relativeFrom="page">
                  <wp:posOffset>3295650</wp:posOffset>
                </wp:positionH>
                <wp:positionV relativeFrom="paragraph">
                  <wp:posOffset>5080</wp:posOffset>
                </wp:positionV>
                <wp:extent cx="298450" cy="201295"/>
                <wp:effectExtent l="0" t="0" r="0" b="0"/>
                <wp:wrapNone/>
                <wp:docPr id="1934122020" name="Freeform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450" cy="201295"/>
                        </a:xfrm>
                        <a:custGeom>
                          <a:avLst/>
                          <a:gdLst>
                            <a:gd name="T0" fmla="*/ 297815 w 470"/>
                            <a:gd name="T1" fmla="*/ 0 h 317"/>
                            <a:gd name="T2" fmla="*/ 0 w 470"/>
                            <a:gd name="T3" fmla="*/ 0 h 317"/>
                            <a:gd name="T4" fmla="*/ 0 w 470"/>
                            <a:gd name="T5" fmla="*/ 200660 h 317"/>
                            <a:gd name="T6" fmla="*/ 297815 w 470"/>
                            <a:gd name="T7" fmla="*/ 200660 h 317"/>
                            <a:gd name="T8" fmla="*/ 297815 w 470"/>
                            <a:gd name="T9" fmla="*/ 0 h 3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70" h="317">
                              <a:moveTo>
                                <a:pt x="469" y="0"/>
                              </a:moveTo>
                              <a:lnTo>
                                <a:pt x="0" y="0"/>
                              </a:lnTo>
                              <a:lnTo>
                                <a:pt x="0" y="316"/>
                              </a:lnTo>
                              <a:lnTo>
                                <a:pt x="469" y="316"/>
                              </a:lnTo>
                              <a:lnTo>
                                <a:pt x="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485">
                            <a:alpha val="8098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F8AD7" id="Freeform 1219" o:spid="_x0000_s1026" style="position:absolute;margin-left:259.5pt;margin-top:.4pt;width:23.5pt;height:15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0,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" o:allowincell="f" path="m469,l,,,316r469,l469,xe" fillcolor="#fbf485" stroked="f">
                <v:fill opacity="53199f"/>
                <v:path arrowok="t" o:connecttype="custom" o:connectlocs="189112525,0;0,0;0,127419100;189112525,127419100;189112525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562853D9" wp14:editId="64259F72">
                <wp:simplePos x="0" y="0"/>
                <wp:positionH relativeFrom="page">
                  <wp:posOffset>2929890</wp:posOffset>
                </wp:positionH>
                <wp:positionV relativeFrom="paragraph">
                  <wp:posOffset>-86995</wp:posOffset>
                </wp:positionV>
                <wp:extent cx="652145" cy="132715"/>
                <wp:effectExtent l="0" t="0" r="0" b="0"/>
                <wp:wrapNone/>
                <wp:docPr id="248211988" name="Group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" cy="132715"/>
                          <a:chOff x="4614" y="-137"/>
                          <a:chExt cx="1027" cy="209"/>
                        </a:xfrm>
                      </wpg:grpSpPr>
                      <wps:wsp>
                        <wps:cNvPr id="2038459217" name="Freeform 1221"/>
                        <wps:cNvSpPr>
                          <a:spLocks/>
                        </wps:cNvSpPr>
                        <wps:spPr bwMode="auto">
                          <a:xfrm>
                            <a:off x="4614" y="-137"/>
                            <a:ext cx="1027" cy="209"/>
                          </a:xfrm>
                          <a:custGeom>
                            <a:avLst/>
                            <a:gdLst>
                              <a:gd name="T0" fmla="*/ 0 w 1027"/>
                              <a:gd name="T1" fmla="*/ 90 h 209"/>
                              <a:gd name="T2" fmla="*/ 8 w 1027"/>
                              <a:gd name="T3" fmla="*/ 107 h 209"/>
                              <a:gd name="T4" fmla="*/ 27 w 1027"/>
                              <a:gd name="T5" fmla="*/ 142 h 209"/>
                              <a:gd name="T6" fmla="*/ 51 w 1027"/>
                              <a:gd name="T7" fmla="*/ 174 h 209"/>
                              <a:gd name="T8" fmla="*/ 76 w 1027"/>
                              <a:gd name="T9" fmla="*/ 181 h 209"/>
                              <a:gd name="T10" fmla="*/ 99 w 1027"/>
                              <a:gd name="T11" fmla="*/ 144 h 209"/>
                              <a:gd name="T12" fmla="*/ 115 w 1027"/>
                              <a:gd name="T13" fmla="*/ 83 h 209"/>
                              <a:gd name="T14" fmla="*/ 132 w 1027"/>
                              <a:gd name="T15" fmla="*/ 25 h 209"/>
                              <a:gd name="T16" fmla="*/ 160 w 1027"/>
                              <a:gd name="T17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27" h="209">
                                <a:moveTo>
                                  <a:pt x="0" y="90"/>
                                </a:moveTo>
                                <a:lnTo>
                                  <a:pt x="8" y="107"/>
                                </a:lnTo>
                                <a:lnTo>
                                  <a:pt x="27" y="142"/>
                                </a:lnTo>
                                <a:lnTo>
                                  <a:pt x="51" y="174"/>
                                </a:lnTo>
                                <a:lnTo>
                                  <a:pt x="76" y="181"/>
                                </a:lnTo>
                                <a:lnTo>
                                  <a:pt x="99" y="144"/>
                                </a:lnTo>
                                <a:lnTo>
                                  <a:pt x="115" y="83"/>
                                </a:lnTo>
                                <a:lnTo>
                                  <a:pt x="132" y="25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342312" name="Freeform 1222"/>
                        <wps:cNvSpPr>
                          <a:spLocks/>
                        </wps:cNvSpPr>
                        <wps:spPr bwMode="auto">
                          <a:xfrm>
                            <a:off x="4614" y="-137"/>
                            <a:ext cx="1027" cy="209"/>
                          </a:xfrm>
                          <a:custGeom>
                            <a:avLst/>
                            <a:gdLst>
                              <a:gd name="T0" fmla="*/ 809 w 1027"/>
                              <a:gd name="T1" fmla="*/ 69 h 209"/>
                              <a:gd name="T2" fmla="*/ 814 w 1027"/>
                              <a:gd name="T3" fmla="*/ 96 h 209"/>
                              <a:gd name="T4" fmla="*/ 825 w 1027"/>
                              <a:gd name="T5" fmla="*/ 125 h 209"/>
                              <a:gd name="T6" fmla="*/ 841 w 1027"/>
                              <a:gd name="T7" fmla="*/ 153 h 209"/>
                              <a:gd name="T8" fmla="*/ 858 w 1027"/>
                              <a:gd name="T9" fmla="*/ 174 h 209"/>
                              <a:gd name="T10" fmla="*/ 864 w 1027"/>
                              <a:gd name="T11" fmla="*/ 185 h 209"/>
                              <a:gd name="T12" fmla="*/ 869 w 1027"/>
                              <a:gd name="T13" fmla="*/ 199 h 209"/>
                              <a:gd name="T14" fmla="*/ 873 w 1027"/>
                              <a:gd name="T15" fmla="*/ 209 h 209"/>
                              <a:gd name="T16" fmla="*/ 879 w 1027"/>
                              <a:gd name="T17" fmla="*/ 209 h 209"/>
                              <a:gd name="T18" fmla="*/ 918 w 1027"/>
                              <a:gd name="T19" fmla="*/ 163 h 209"/>
                              <a:gd name="T20" fmla="*/ 953 w 1027"/>
                              <a:gd name="T21" fmla="*/ 114 h 209"/>
                              <a:gd name="T22" fmla="*/ 987 w 1027"/>
                              <a:gd name="T23" fmla="*/ 65 h 209"/>
                              <a:gd name="T24" fmla="*/ 1026 w 1027"/>
                              <a:gd name="T25" fmla="*/ 2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27" h="209">
                                <a:moveTo>
                                  <a:pt x="809" y="69"/>
                                </a:moveTo>
                                <a:lnTo>
                                  <a:pt x="814" y="96"/>
                                </a:lnTo>
                                <a:lnTo>
                                  <a:pt x="825" y="125"/>
                                </a:lnTo>
                                <a:lnTo>
                                  <a:pt x="841" y="153"/>
                                </a:lnTo>
                                <a:lnTo>
                                  <a:pt x="858" y="174"/>
                                </a:lnTo>
                                <a:lnTo>
                                  <a:pt x="864" y="185"/>
                                </a:lnTo>
                                <a:lnTo>
                                  <a:pt x="869" y="199"/>
                                </a:lnTo>
                                <a:lnTo>
                                  <a:pt x="873" y="209"/>
                                </a:lnTo>
                                <a:lnTo>
                                  <a:pt x="879" y="209"/>
                                </a:lnTo>
                                <a:lnTo>
                                  <a:pt x="918" y="163"/>
                                </a:lnTo>
                                <a:lnTo>
                                  <a:pt x="953" y="114"/>
                                </a:lnTo>
                                <a:lnTo>
                                  <a:pt x="987" y="65"/>
                                </a:lnTo>
                                <a:lnTo>
                                  <a:pt x="1026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AD919" id="Group 1220" o:spid="_x0000_s1026" style="position:absolute;margin-left:230.7pt;margin-top:-6.85pt;width:51.35pt;height:10.45pt;z-index:251668480;mso-position-horizontal-relative:page" coordorigin="4614,-137" coordsize="1027,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" o:allowincell="f">
                <v:shape id="Freeform 1221" o:spid="_x0000_s1027" style="position:absolute;left:4614;top:-137;width:1027;height:209;visibility:visible;mso-wrap-style:square;v-text-anchor:top" coordsize="1027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" path="m,90r8,17l27,142r24,32l76,181,99,144,115,83,132,25,160,e" filled="f" strokecolor="#db3324" strokeweight="1pt">
                  <v:path arrowok="t" o:connecttype="custom" o:connectlocs="0,90;8,107;27,142;51,174;76,181;99,144;115,83;132,25;160,0" o:connectangles="0,0,0,0,0,0,0,0,0"/>
                </v:shape>
                <v:shape id="Freeform 1222" o:spid="_x0000_s1028" style="position:absolute;left:4614;top:-137;width:1027;height:209;visibility:visible;mso-wrap-style:square;v-text-anchor:top" coordsize="1027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" path="m809,69r5,27l825,125r16,28l858,174r6,11l869,199r4,10l879,209r39,-46l953,114,987,65r39,-45e" filled="f" strokecolor="#db3324" strokeweight="1pt">
                  <v:path arrowok="t" o:connecttype="custom" o:connectlocs="809,69;814,96;825,125;841,153;858,174;864,185;869,199;873,209;879,209;918,163;953,114;987,65;1026,20" o:connectangles="0,0,0,0,0,0,0,0,0,0,0,0,0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8"/>
          <w:sz w:val="23"/>
          <w:szCs w:val="23"/>
          <w:shd w:val="clear" w:color="auto" w:fill="FBF59B"/>
        </w:rPr>
        <w:t>遞增或遞減運算子</w:t>
      </w:r>
      <w:r w:rsidRPr="0070218B">
        <w:rPr>
          <w:rFonts w:asciiTheme="minorEastAsia" w:hAnsiTheme="minorEastAsia" w:hint="eastAsia"/>
          <w:color w:val="231F20"/>
          <w:spacing w:val="8"/>
          <w:sz w:val="23"/>
          <w:szCs w:val="23"/>
        </w:rPr>
        <w:t>：分為前置與後置兩種用法</w:t>
      </w:r>
      <w:r w:rsidRPr="0070218B">
        <w:rPr>
          <w:rFonts w:asciiTheme="minorEastAsia" w:hAnsiTheme="minorEastAsia" w:hint="eastAsia"/>
          <w:color w:val="231F20"/>
          <w:spacing w:val="8"/>
        </w:rPr>
        <w:t>，在程式敘述句中，若遞增</w:t>
      </w:r>
      <w:r w:rsidRPr="0070218B">
        <w:rPr>
          <w:rFonts w:asciiTheme="minorEastAsia" w:hAnsiTheme="minorEastAsia"/>
          <w:color w:val="231F20"/>
          <w:spacing w:val="6"/>
        </w:rPr>
        <w:t>(</w:t>
      </w:r>
      <w:r w:rsidRPr="0070218B">
        <w:rPr>
          <w:rFonts w:asciiTheme="minorEastAsia" w:hAnsiTheme="minorEastAsia" w:hint="eastAsia"/>
          <w:color w:val="231F20"/>
          <w:spacing w:val="8"/>
        </w:rPr>
        <w:t>遞減</w:t>
      </w:r>
      <w:r w:rsidRPr="0070218B">
        <w:rPr>
          <w:rFonts w:asciiTheme="minorEastAsia" w:hAnsiTheme="minorEastAsia"/>
          <w:color w:val="231F20"/>
          <w:spacing w:val="5"/>
        </w:rPr>
        <w:t>)</w:t>
      </w:r>
      <w:r w:rsidRPr="0070218B">
        <w:rPr>
          <w:rFonts w:asciiTheme="minorEastAsia" w:hAnsiTheme="minorEastAsia" w:hint="eastAsia"/>
          <w:color w:val="231F20"/>
          <w:spacing w:val="7"/>
        </w:rPr>
        <w:t>運算子為前置，則一定最先被執行，若遞增</w:t>
      </w:r>
      <w:r w:rsidRPr="0070218B">
        <w:rPr>
          <w:rFonts w:asciiTheme="minorEastAsia" w:hAnsiTheme="minorEastAsia"/>
          <w:color w:val="231F20"/>
          <w:spacing w:val="4"/>
        </w:rPr>
        <w:t>(</w:t>
      </w:r>
      <w:r w:rsidRPr="0070218B">
        <w:rPr>
          <w:rFonts w:asciiTheme="minorEastAsia" w:hAnsiTheme="minorEastAsia" w:hint="eastAsia"/>
          <w:color w:val="231F20"/>
          <w:spacing w:val="7"/>
        </w:rPr>
        <w:t>遞減</w:t>
      </w:r>
      <w:r w:rsidRPr="0070218B">
        <w:rPr>
          <w:rFonts w:asciiTheme="minorEastAsia" w:hAnsiTheme="minorEastAsia"/>
          <w:color w:val="231F20"/>
          <w:spacing w:val="4"/>
        </w:rPr>
        <w:t>)</w:t>
      </w:r>
      <w:r w:rsidRPr="0070218B">
        <w:rPr>
          <w:rFonts w:asciiTheme="minorEastAsia" w:hAnsiTheme="minorEastAsia" w:hint="eastAsia"/>
          <w:color w:val="231F20"/>
          <w:spacing w:val="7"/>
        </w:rPr>
        <w:t>運算子為後置，則一定最後被執行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。</w:t>
      </w:r>
    </w:p>
    <w:tbl>
      <w:tblPr>
        <w:tblW w:w="0" w:type="auto"/>
        <w:tblCellSpacing w:w="10" w:type="dxa"/>
        <w:tblInd w:w="1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558"/>
        <w:gridCol w:w="597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624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24" w:right="1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1538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5943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7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42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++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43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遞增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" w:line="237" w:lineRule="auto"/>
              <w:ind w:left="99" w:right="1137"/>
              <w:jc w:val="both"/>
              <w:rPr>
                <w:rFonts w:asciiTheme="minorEastAsia" w:cs="Wawati SC"/>
                <w:color w:val="231F2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前置：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++x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，對變數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2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x=x+1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相同。後置：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x++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，對變數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2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x=x+1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相同。若變數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a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和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b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的值皆為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237" w:lineRule="auto"/>
              <w:ind w:left="99" w:right="52"/>
              <w:rPr>
                <w:rFonts w:asciiTheme="minorEastAsia" w:cs="Wawati SC"/>
                <w:color w:val="231F20"/>
                <w:spacing w:val="-2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262BCAC" wp14:editId="70ECC74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-70485</wp:posOffset>
                      </wp:positionV>
                      <wp:extent cx="1475740" cy="66040"/>
                      <wp:effectExtent l="0" t="0" r="0" b="0"/>
                      <wp:wrapNone/>
                      <wp:docPr id="1758207535" name="Group 1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5740" cy="66040"/>
                                <a:chOff x="197" y="-111"/>
                                <a:chExt cx="2324" cy="104"/>
                              </a:xfrm>
                            </wpg:grpSpPr>
                            <wps:wsp>
                              <wps:cNvPr id="510996375" name="Freeform 12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" y="-101"/>
                                  <a:ext cx="2304" cy="84"/>
                                </a:xfrm>
                                <a:custGeom>
                                  <a:avLst/>
                                  <a:gdLst>
                                    <a:gd name="T0" fmla="*/ 0 w 2304"/>
                                    <a:gd name="T1" fmla="*/ 83 h 84"/>
                                    <a:gd name="T2" fmla="*/ 45 w 2304"/>
                                    <a:gd name="T3" fmla="*/ 80 h 84"/>
                                    <a:gd name="T4" fmla="*/ 93 w 2304"/>
                                    <a:gd name="T5" fmla="*/ 73 h 84"/>
                                    <a:gd name="T6" fmla="*/ 141 w 2304"/>
                                    <a:gd name="T7" fmla="*/ 63 h 84"/>
                                    <a:gd name="T8" fmla="*/ 188 w 2304"/>
                                    <a:gd name="T9" fmla="*/ 55 h 84"/>
                                    <a:gd name="T10" fmla="*/ 264 w 2304"/>
                                    <a:gd name="T11" fmla="*/ 47 h 84"/>
                                    <a:gd name="T12" fmla="*/ 340 w 2304"/>
                                    <a:gd name="T13" fmla="*/ 41 h 84"/>
                                    <a:gd name="T14" fmla="*/ 416 w 2304"/>
                                    <a:gd name="T15" fmla="*/ 38 h 84"/>
                                    <a:gd name="T16" fmla="*/ 492 w 2304"/>
                                    <a:gd name="T17" fmla="*/ 36 h 84"/>
                                    <a:gd name="T18" fmla="*/ 568 w 2304"/>
                                    <a:gd name="T19" fmla="*/ 34 h 84"/>
                                    <a:gd name="T20" fmla="*/ 644 w 2304"/>
                                    <a:gd name="T21" fmla="*/ 30 h 84"/>
                                    <a:gd name="T22" fmla="*/ 720 w 2304"/>
                                    <a:gd name="T23" fmla="*/ 24 h 84"/>
                                    <a:gd name="T24" fmla="*/ 795 w 2304"/>
                                    <a:gd name="T25" fmla="*/ 13 h 84"/>
                                    <a:gd name="T26" fmla="*/ 874 w 2304"/>
                                    <a:gd name="T27" fmla="*/ 4 h 84"/>
                                    <a:gd name="T28" fmla="*/ 954 w 2304"/>
                                    <a:gd name="T29" fmla="*/ 0 h 84"/>
                                    <a:gd name="T30" fmla="*/ 1036 w 2304"/>
                                    <a:gd name="T31" fmla="*/ 1 h 84"/>
                                    <a:gd name="T32" fmla="*/ 1118 w 2304"/>
                                    <a:gd name="T33" fmla="*/ 4 h 84"/>
                                    <a:gd name="T34" fmla="*/ 1201 w 2304"/>
                                    <a:gd name="T35" fmla="*/ 8 h 84"/>
                                    <a:gd name="T36" fmla="*/ 1282 w 2304"/>
                                    <a:gd name="T37" fmla="*/ 12 h 84"/>
                                    <a:gd name="T38" fmla="*/ 1361 w 2304"/>
                                    <a:gd name="T39" fmla="*/ 13 h 84"/>
                                    <a:gd name="T40" fmla="*/ 1440 w 2304"/>
                                    <a:gd name="T41" fmla="*/ 13 h 84"/>
                                    <a:gd name="T42" fmla="*/ 1519 w 2304"/>
                                    <a:gd name="T43" fmla="*/ 12 h 84"/>
                                    <a:gd name="T44" fmla="*/ 1597 w 2304"/>
                                    <a:gd name="T45" fmla="*/ 11 h 84"/>
                                    <a:gd name="T46" fmla="*/ 1676 w 2304"/>
                                    <a:gd name="T47" fmla="*/ 10 h 84"/>
                                    <a:gd name="T48" fmla="*/ 1754 w 2304"/>
                                    <a:gd name="T49" fmla="*/ 8 h 84"/>
                                    <a:gd name="T50" fmla="*/ 1832 w 2304"/>
                                    <a:gd name="T51" fmla="*/ 6 h 84"/>
                                    <a:gd name="T52" fmla="*/ 1911 w 2304"/>
                                    <a:gd name="T53" fmla="*/ 5 h 84"/>
                                    <a:gd name="T54" fmla="*/ 1989 w 2304"/>
                                    <a:gd name="T55" fmla="*/ 3 h 84"/>
                                    <a:gd name="T56" fmla="*/ 2068 w 2304"/>
                                    <a:gd name="T57" fmla="*/ 2 h 84"/>
                                    <a:gd name="T58" fmla="*/ 2146 w 2304"/>
                                    <a:gd name="T59" fmla="*/ 1 h 84"/>
                                    <a:gd name="T60" fmla="*/ 2225 w 2304"/>
                                    <a:gd name="T61" fmla="*/ 0 h 84"/>
                                    <a:gd name="T62" fmla="*/ 2304 w 2304"/>
                                    <a:gd name="T6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2304" h="84">
                                      <a:moveTo>
                                        <a:pt x="0" y="83"/>
                                      </a:moveTo>
                                      <a:lnTo>
                                        <a:pt x="45" y="80"/>
                                      </a:lnTo>
                                      <a:lnTo>
                                        <a:pt x="93" y="73"/>
                                      </a:lnTo>
                                      <a:lnTo>
                                        <a:pt x="141" y="63"/>
                                      </a:lnTo>
                                      <a:lnTo>
                                        <a:pt x="188" y="55"/>
                                      </a:lnTo>
                                      <a:lnTo>
                                        <a:pt x="264" y="47"/>
                                      </a:lnTo>
                                      <a:lnTo>
                                        <a:pt x="340" y="41"/>
                                      </a:lnTo>
                                      <a:lnTo>
                                        <a:pt x="416" y="38"/>
                                      </a:lnTo>
                                      <a:lnTo>
                                        <a:pt x="492" y="36"/>
                                      </a:lnTo>
                                      <a:lnTo>
                                        <a:pt x="568" y="34"/>
                                      </a:lnTo>
                                      <a:lnTo>
                                        <a:pt x="644" y="30"/>
                                      </a:lnTo>
                                      <a:lnTo>
                                        <a:pt x="720" y="24"/>
                                      </a:lnTo>
                                      <a:lnTo>
                                        <a:pt x="795" y="13"/>
                                      </a:lnTo>
                                      <a:lnTo>
                                        <a:pt x="874" y="4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1036" y="1"/>
                                      </a:lnTo>
                                      <a:lnTo>
                                        <a:pt x="1118" y="4"/>
                                      </a:lnTo>
                                      <a:lnTo>
                                        <a:pt x="1201" y="8"/>
                                      </a:lnTo>
                                      <a:lnTo>
                                        <a:pt x="1282" y="12"/>
                                      </a:lnTo>
                                      <a:lnTo>
                                        <a:pt x="1361" y="13"/>
                                      </a:lnTo>
                                      <a:lnTo>
                                        <a:pt x="1440" y="13"/>
                                      </a:lnTo>
                                      <a:lnTo>
                                        <a:pt x="1519" y="12"/>
                                      </a:lnTo>
                                      <a:lnTo>
                                        <a:pt x="1597" y="11"/>
                                      </a:lnTo>
                                      <a:lnTo>
                                        <a:pt x="1676" y="10"/>
                                      </a:lnTo>
                                      <a:lnTo>
                                        <a:pt x="1754" y="8"/>
                                      </a:lnTo>
                                      <a:lnTo>
                                        <a:pt x="1832" y="6"/>
                                      </a:lnTo>
                                      <a:lnTo>
                                        <a:pt x="1911" y="5"/>
                                      </a:lnTo>
                                      <a:lnTo>
                                        <a:pt x="1989" y="3"/>
                                      </a:lnTo>
                                      <a:lnTo>
                                        <a:pt x="2068" y="2"/>
                                      </a:lnTo>
                                      <a:lnTo>
                                        <a:pt x="2146" y="1"/>
                                      </a:lnTo>
                                      <a:lnTo>
                                        <a:pt x="2225" y="0"/>
                                      </a:lnTo>
                                      <a:lnTo>
                                        <a:pt x="23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DB332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009B85" id="Group 1223" o:spid="_x0000_s1026" style="position:absolute;margin-left:9.85pt;margin-top:-5.55pt;width:116.2pt;height:5.2pt;z-index:251669504" coordorigin="197,-111" coordsize="2324,1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">
                      <v:shape id="Freeform 1224" o:spid="_x0000_s1027" style="position:absolute;left:207;top:-101;width:2304;height:84;visibility:visible;mso-wrap-style:square;v-text-anchor:top" coordsize="2304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" path="m,83l45,80,93,73,141,63r47,-8l264,47r76,-6l416,38r76,-2l568,34r76,-4l720,24,795,13,874,4,954,r82,1l1118,4r83,4l1282,12r79,1l1440,13r79,-1l1597,11r79,-1l1754,8r78,-2l1911,5r78,-2l2068,2r78,-1l2225,r79,e" filled="f" strokecolor="#db3324" strokeweight="1pt">
                        <v:path arrowok="t" o:connecttype="custom" o:connectlocs="0,83;45,80;93,73;141,63;188,55;264,47;340,41;416,38;492,36;568,34;644,30;720,24;795,13;874,4;954,0;1036,1;1118,4;1201,8;1282,12;1361,13;1440,13;1519,12;1597,11;1676,10;1754,8;1832,6;1911,5;1989,3;2068,2;2146,1;2225,0;2304,0" o:connectangles="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A6FDB6" wp14:editId="0F600B0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164465</wp:posOffset>
                      </wp:positionV>
                      <wp:extent cx="3648710" cy="296545"/>
                      <wp:effectExtent l="0" t="0" r="0" b="0"/>
                      <wp:wrapNone/>
                      <wp:docPr id="1775542321" name="Group 1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710" cy="296545"/>
                                <a:chOff x="1" y="259"/>
                                <a:chExt cx="5746" cy="467"/>
                              </a:xfrm>
                            </wpg:grpSpPr>
                            <wpg:grpSp>
                              <wpg:cNvPr id="654747028" name="Group 1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" y="269"/>
                                  <a:ext cx="5726" cy="447"/>
                                  <a:chOff x="11" y="269"/>
                                  <a:chExt cx="5726" cy="447"/>
                                </a:xfrm>
                              </wpg:grpSpPr>
                              <wps:wsp>
                                <wps:cNvPr id="403226389" name="Freeform 12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" y="269"/>
                                    <a:ext cx="5726" cy="447"/>
                                  </a:xfrm>
                                  <a:custGeom>
                                    <a:avLst/>
                                    <a:gdLst>
                                      <a:gd name="T0" fmla="*/ 4224 w 5726"/>
                                      <a:gd name="T1" fmla="*/ 62 h 447"/>
                                      <a:gd name="T2" fmla="*/ 4306 w 5726"/>
                                      <a:gd name="T3" fmla="*/ 62 h 447"/>
                                      <a:gd name="T4" fmla="*/ 4388 w 5726"/>
                                      <a:gd name="T5" fmla="*/ 62 h 447"/>
                                      <a:gd name="T6" fmla="*/ 4470 w 5726"/>
                                      <a:gd name="T7" fmla="*/ 62 h 447"/>
                                      <a:gd name="T8" fmla="*/ 4552 w 5726"/>
                                      <a:gd name="T9" fmla="*/ 62 h 447"/>
                                      <a:gd name="T10" fmla="*/ 4634 w 5726"/>
                                      <a:gd name="T11" fmla="*/ 62 h 447"/>
                                      <a:gd name="T12" fmla="*/ 4716 w 5726"/>
                                      <a:gd name="T13" fmla="*/ 62 h 447"/>
                                      <a:gd name="T14" fmla="*/ 4798 w 5726"/>
                                      <a:gd name="T15" fmla="*/ 62 h 447"/>
                                      <a:gd name="T16" fmla="*/ 4880 w 5726"/>
                                      <a:gd name="T17" fmla="*/ 62 h 447"/>
                                      <a:gd name="T18" fmla="*/ 4962 w 5726"/>
                                      <a:gd name="T19" fmla="*/ 62 h 447"/>
                                      <a:gd name="T20" fmla="*/ 5044 w 5726"/>
                                      <a:gd name="T21" fmla="*/ 62 h 447"/>
                                      <a:gd name="T22" fmla="*/ 5126 w 5726"/>
                                      <a:gd name="T23" fmla="*/ 62 h 447"/>
                                      <a:gd name="T24" fmla="*/ 5208 w 5726"/>
                                      <a:gd name="T25" fmla="*/ 62 h 447"/>
                                      <a:gd name="T26" fmla="*/ 5282 w 5726"/>
                                      <a:gd name="T27" fmla="*/ 66 h 447"/>
                                      <a:gd name="T28" fmla="*/ 5367 w 5726"/>
                                      <a:gd name="T29" fmla="*/ 72 h 447"/>
                                      <a:gd name="T30" fmla="*/ 5454 w 5726"/>
                                      <a:gd name="T31" fmla="*/ 77 h 447"/>
                                      <a:gd name="T32" fmla="*/ 5536 w 5726"/>
                                      <a:gd name="T33" fmla="*/ 75 h 447"/>
                                      <a:gd name="T34" fmla="*/ 5606 w 5726"/>
                                      <a:gd name="T35" fmla="*/ 62 h 447"/>
                                      <a:gd name="T36" fmla="*/ 5634 w 5726"/>
                                      <a:gd name="T37" fmla="*/ 54 h 447"/>
                                      <a:gd name="T38" fmla="*/ 5663 w 5726"/>
                                      <a:gd name="T39" fmla="*/ 47 h 447"/>
                                      <a:gd name="T40" fmla="*/ 5694 w 5726"/>
                                      <a:gd name="T41" fmla="*/ 43 h 447"/>
                                      <a:gd name="T42" fmla="*/ 5725 w 5726"/>
                                      <a:gd name="T43" fmla="*/ 4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5726" h="447">
                                        <a:moveTo>
                                          <a:pt x="4224" y="62"/>
                                        </a:moveTo>
                                        <a:lnTo>
                                          <a:pt x="4306" y="62"/>
                                        </a:lnTo>
                                        <a:lnTo>
                                          <a:pt x="4388" y="62"/>
                                        </a:lnTo>
                                        <a:lnTo>
                                          <a:pt x="4470" y="62"/>
                                        </a:lnTo>
                                        <a:lnTo>
                                          <a:pt x="4552" y="62"/>
                                        </a:lnTo>
                                        <a:lnTo>
                                          <a:pt x="4634" y="62"/>
                                        </a:lnTo>
                                        <a:lnTo>
                                          <a:pt x="4716" y="62"/>
                                        </a:lnTo>
                                        <a:lnTo>
                                          <a:pt x="4798" y="62"/>
                                        </a:lnTo>
                                        <a:lnTo>
                                          <a:pt x="4880" y="62"/>
                                        </a:lnTo>
                                        <a:lnTo>
                                          <a:pt x="4962" y="62"/>
                                        </a:lnTo>
                                        <a:lnTo>
                                          <a:pt x="5044" y="62"/>
                                        </a:lnTo>
                                        <a:lnTo>
                                          <a:pt x="5126" y="62"/>
                                        </a:lnTo>
                                        <a:lnTo>
                                          <a:pt x="5208" y="62"/>
                                        </a:lnTo>
                                        <a:lnTo>
                                          <a:pt x="5282" y="66"/>
                                        </a:lnTo>
                                        <a:lnTo>
                                          <a:pt x="5367" y="72"/>
                                        </a:lnTo>
                                        <a:lnTo>
                                          <a:pt x="5454" y="77"/>
                                        </a:lnTo>
                                        <a:lnTo>
                                          <a:pt x="5536" y="75"/>
                                        </a:lnTo>
                                        <a:lnTo>
                                          <a:pt x="5606" y="62"/>
                                        </a:lnTo>
                                        <a:lnTo>
                                          <a:pt x="5634" y="54"/>
                                        </a:lnTo>
                                        <a:lnTo>
                                          <a:pt x="5663" y="47"/>
                                        </a:lnTo>
                                        <a:lnTo>
                                          <a:pt x="5694" y="43"/>
                                        </a:lnTo>
                                        <a:lnTo>
                                          <a:pt x="5725" y="4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776503" name="Freeform 12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" y="269"/>
                                    <a:ext cx="5726" cy="447"/>
                                  </a:xfrm>
                                  <a:custGeom>
                                    <a:avLst/>
                                    <a:gdLst>
                                      <a:gd name="T0" fmla="*/ 97 w 5726"/>
                                      <a:gd name="T1" fmla="*/ 446 h 447"/>
                                      <a:gd name="T2" fmla="*/ 175 w 5726"/>
                                      <a:gd name="T3" fmla="*/ 445 h 447"/>
                                      <a:gd name="T4" fmla="*/ 254 w 5726"/>
                                      <a:gd name="T5" fmla="*/ 443 h 447"/>
                                      <a:gd name="T6" fmla="*/ 334 w 5726"/>
                                      <a:gd name="T7" fmla="*/ 440 h 447"/>
                                      <a:gd name="T8" fmla="*/ 414 w 5726"/>
                                      <a:gd name="T9" fmla="*/ 436 h 447"/>
                                      <a:gd name="T10" fmla="*/ 493 w 5726"/>
                                      <a:gd name="T11" fmla="*/ 432 h 447"/>
                                      <a:gd name="T12" fmla="*/ 571 w 5726"/>
                                      <a:gd name="T13" fmla="*/ 429 h 447"/>
                                      <a:gd name="T14" fmla="*/ 646 w 5726"/>
                                      <a:gd name="T15" fmla="*/ 426 h 447"/>
                                      <a:gd name="T16" fmla="*/ 719 w 5726"/>
                                      <a:gd name="T17" fmla="*/ 425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5726" h="447">
                                        <a:moveTo>
                                          <a:pt x="97" y="446"/>
                                        </a:moveTo>
                                        <a:lnTo>
                                          <a:pt x="175" y="445"/>
                                        </a:lnTo>
                                        <a:lnTo>
                                          <a:pt x="254" y="443"/>
                                        </a:lnTo>
                                        <a:lnTo>
                                          <a:pt x="334" y="440"/>
                                        </a:lnTo>
                                        <a:lnTo>
                                          <a:pt x="414" y="436"/>
                                        </a:lnTo>
                                        <a:lnTo>
                                          <a:pt x="493" y="432"/>
                                        </a:lnTo>
                                        <a:lnTo>
                                          <a:pt x="571" y="429"/>
                                        </a:lnTo>
                                        <a:lnTo>
                                          <a:pt x="646" y="426"/>
                                        </a:lnTo>
                                        <a:lnTo>
                                          <a:pt x="719" y="42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3867925" name="Freeform 12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" y="269"/>
                                    <a:ext cx="5726" cy="447"/>
                                  </a:xfrm>
                                  <a:custGeom>
                                    <a:avLst/>
                                    <a:gdLst>
                                      <a:gd name="T0" fmla="*/ 4203 w 5726"/>
                                      <a:gd name="T1" fmla="*/ 397 h 447"/>
                                      <a:gd name="T2" fmla="*/ 4280 w 5726"/>
                                      <a:gd name="T3" fmla="*/ 409 h 447"/>
                                      <a:gd name="T4" fmla="*/ 4357 w 5726"/>
                                      <a:gd name="T5" fmla="*/ 417 h 447"/>
                                      <a:gd name="T6" fmla="*/ 4434 w 5726"/>
                                      <a:gd name="T7" fmla="*/ 423 h 447"/>
                                      <a:gd name="T8" fmla="*/ 4512 w 5726"/>
                                      <a:gd name="T9" fmla="*/ 426 h 447"/>
                                      <a:gd name="T10" fmla="*/ 4590 w 5726"/>
                                      <a:gd name="T11" fmla="*/ 428 h 447"/>
                                      <a:gd name="T12" fmla="*/ 4668 w 5726"/>
                                      <a:gd name="T13" fmla="*/ 428 h 447"/>
                                      <a:gd name="T14" fmla="*/ 4746 w 5726"/>
                                      <a:gd name="T15" fmla="*/ 426 h 447"/>
                                      <a:gd name="T16" fmla="*/ 4824 w 5726"/>
                                      <a:gd name="T17" fmla="*/ 423 h 447"/>
                                      <a:gd name="T18" fmla="*/ 4903 w 5726"/>
                                      <a:gd name="T19" fmla="*/ 419 h 447"/>
                                      <a:gd name="T20" fmla="*/ 4981 w 5726"/>
                                      <a:gd name="T21" fmla="*/ 415 h 447"/>
                                      <a:gd name="T22" fmla="*/ 5059 w 5726"/>
                                      <a:gd name="T23" fmla="*/ 410 h 447"/>
                                      <a:gd name="T24" fmla="*/ 5138 w 5726"/>
                                      <a:gd name="T25" fmla="*/ 405 h 447"/>
                                      <a:gd name="T26" fmla="*/ 5216 w 5726"/>
                                      <a:gd name="T27" fmla="*/ 401 h 447"/>
                                      <a:gd name="T28" fmla="*/ 5295 w 5726"/>
                                      <a:gd name="T29" fmla="*/ 397 h 447"/>
                                      <a:gd name="T30" fmla="*/ 5373 w 5726"/>
                                      <a:gd name="T31" fmla="*/ 393 h 447"/>
                                      <a:gd name="T32" fmla="*/ 5451 w 5726"/>
                                      <a:gd name="T33" fmla="*/ 391 h 447"/>
                                      <a:gd name="T34" fmla="*/ 5529 w 5726"/>
                                      <a:gd name="T35" fmla="*/ 39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5726" h="447">
                                        <a:moveTo>
                                          <a:pt x="4203" y="397"/>
                                        </a:moveTo>
                                        <a:lnTo>
                                          <a:pt x="4280" y="409"/>
                                        </a:lnTo>
                                        <a:lnTo>
                                          <a:pt x="4357" y="417"/>
                                        </a:lnTo>
                                        <a:lnTo>
                                          <a:pt x="4434" y="423"/>
                                        </a:lnTo>
                                        <a:lnTo>
                                          <a:pt x="4512" y="426"/>
                                        </a:lnTo>
                                        <a:lnTo>
                                          <a:pt x="4590" y="428"/>
                                        </a:lnTo>
                                        <a:lnTo>
                                          <a:pt x="4668" y="428"/>
                                        </a:lnTo>
                                        <a:lnTo>
                                          <a:pt x="4746" y="426"/>
                                        </a:lnTo>
                                        <a:lnTo>
                                          <a:pt x="4824" y="423"/>
                                        </a:lnTo>
                                        <a:lnTo>
                                          <a:pt x="4903" y="419"/>
                                        </a:lnTo>
                                        <a:lnTo>
                                          <a:pt x="4981" y="415"/>
                                        </a:lnTo>
                                        <a:lnTo>
                                          <a:pt x="5059" y="410"/>
                                        </a:lnTo>
                                        <a:lnTo>
                                          <a:pt x="5138" y="405"/>
                                        </a:lnTo>
                                        <a:lnTo>
                                          <a:pt x="5216" y="401"/>
                                        </a:lnTo>
                                        <a:lnTo>
                                          <a:pt x="5295" y="397"/>
                                        </a:lnTo>
                                        <a:lnTo>
                                          <a:pt x="5373" y="393"/>
                                        </a:lnTo>
                                        <a:lnTo>
                                          <a:pt x="5451" y="391"/>
                                        </a:lnTo>
                                        <a:lnTo>
                                          <a:pt x="5529" y="39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1371848" name="Freeform 12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" y="269"/>
                                    <a:ext cx="5726" cy="447"/>
                                  </a:xfrm>
                                  <a:custGeom>
                                    <a:avLst/>
                                    <a:gdLst>
                                      <a:gd name="T0" fmla="*/ 0 w 5726"/>
                                      <a:gd name="T1" fmla="*/ 62 h 447"/>
                                      <a:gd name="T2" fmla="*/ 79 w 5726"/>
                                      <a:gd name="T3" fmla="*/ 61 h 447"/>
                                      <a:gd name="T4" fmla="*/ 157 w 5726"/>
                                      <a:gd name="T5" fmla="*/ 56 h 447"/>
                                      <a:gd name="T6" fmla="*/ 234 w 5726"/>
                                      <a:gd name="T7" fmla="*/ 49 h 447"/>
                                      <a:gd name="T8" fmla="*/ 311 w 5726"/>
                                      <a:gd name="T9" fmla="*/ 40 h 447"/>
                                      <a:gd name="T10" fmla="*/ 387 w 5726"/>
                                      <a:gd name="T11" fmla="*/ 31 h 447"/>
                                      <a:gd name="T12" fmla="*/ 463 w 5726"/>
                                      <a:gd name="T13" fmla="*/ 22 h 447"/>
                                      <a:gd name="T14" fmla="*/ 539 w 5726"/>
                                      <a:gd name="T15" fmla="*/ 13 h 447"/>
                                      <a:gd name="T16" fmla="*/ 616 w 5726"/>
                                      <a:gd name="T17" fmla="*/ 6 h 447"/>
                                      <a:gd name="T18" fmla="*/ 695 w 5726"/>
                                      <a:gd name="T19" fmla="*/ 1 h 447"/>
                                      <a:gd name="T20" fmla="*/ 774 w 5726"/>
                                      <a:gd name="T21" fmla="*/ 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5726" h="447">
                                        <a:moveTo>
                                          <a:pt x="0" y="62"/>
                                        </a:moveTo>
                                        <a:lnTo>
                                          <a:pt x="79" y="61"/>
                                        </a:lnTo>
                                        <a:lnTo>
                                          <a:pt x="157" y="56"/>
                                        </a:lnTo>
                                        <a:lnTo>
                                          <a:pt x="234" y="49"/>
                                        </a:lnTo>
                                        <a:lnTo>
                                          <a:pt x="311" y="40"/>
                                        </a:lnTo>
                                        <a:lnTo>
                                          <a:pt x="387" y="31"/>
                                        </a:lnTo>
                                        <a:lnTo>
                                          <a:pt x="463" y="22"/>
                                        </a:lnTo>
                                        <a:lnTo>
                                          <a:pt x="539" y="13"/>
                                        </a:lnTo>
                                        <a:lnTo>
                                          <a:pt x="616" y="6"/>
                                        </a:lnTo>
                                        <a:lnTo>
                                          <a:pt x="695" y="1"/>
                                        </a:lnTo>
                                        <a:lnTo>
                                          <a:pt x="77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F074F" id="Group 1225" o:spid="_x0000_s1026" style="position:absolute;margin-left:.05pt;margin-top:12.95pt;width:287.3pt;height:23.35pt;z-index:251670528" coordorigin="1,259" coordsize="5746,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">
                      <v:group id="Group 1226" o:spid="_x0000_s1027" style="position:absolute;left:11;top:269;width:5726;height:447" coordorigin="11,269" coordsize="5726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">
                        <v:shape id="Freeform 1227" o:spid="_x0000_s1028" style="position:absolute;left:11;top:269;width:5726;height:447;visibility:visible;mso-wrap-style:square;v-text-anchor:top" coordsize="5726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" path="m4224,62r82,l4388,62r82,l4552,62r82,l4716,62r82,l4880,62r82,l5044,62r82,l5208,62r74,4l5367,72r87,5l5536,75r70,-13l5634,54r29,-7l5694,43r31,-2e" filled="f" strokecolor="#db3324" strokeweight="1pt">
                          <v:path arrowok="t" o:connecttype="custom" o:connectlocs="4224,62;4306,62;4388,62;4470,62;4552,62;4634,62;4716,62;4798,62;4880,62;4962,62;5044,62;5126,62;5208,62;5282,66;5367,72;5454,77;5536,75;5606,62;5634,54;5663,47;5694,43;5725,41" o:connectangles="0,0,0,0,0,0,0,0,0,0,0,0,0,0,0,0,0,0,0,0,0,0"/>
                        </v:shape>
                        <v:shape id="Freeform 1228" o:spid="_x0000_s1029" style="position:absolute;left:11;top:269;width:5726;height:447;visibility:visible;mso-wrap-style:square;v-text-anchor:top" coordsize="5726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" path="m97,446r78,-1l254,443r80,-3l414,436r79,-4l571,429r75,-3l719,425e" filled="f" strokecolor="#db3324" strokeweight="1pt">
                          <v:path arrowok="t" o:connecttype="custom" o:connectlocs="97,446;175,445;254,443;334,440;414,436;493,432;571,429;646,426;719,425" o:connectangles="0,0,0,0,0,0,0,0,0"/>
                        </v:shape>
                        <v:shape id="Freeform 1229" o:spid="_x0000_s1030" style="position:absolute;left:11;top:269;width:5726;height:447;visibility:visible;mso-wrap-style:square;v-text-anchor:top" coordsize="5726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" path="m4203,397r77,12l4357,417r77,6l4512,426r78,2l4668,428r78,-2l4824,423r79,-4l4981,415r78,-5l5138,405r78,-4l5295,397r78,-4l5451,391r78,-1e" filled="f" strokecolor="#db3324" strokeweight="1pt">
                          <v:path arrowok="t" o:connecttype="custom" o:connectlocs="4203,397;4280,409;4357,417;4434,423;4512,426;4590,428;4668,428;4746,426;4824,423;4903,419;4981,415;5059,410;5138,405;5216,401;5295,397;5373,393;5451,391;5529,390" o:connectangles="0,0,0,0,0,0,0,0,0,0,0,0,0,0,0,0,0,0"/>
                        </v:shape>
                        <v:shape id="Freeform 1230" o:spid="_x0000_s1031" style="position:absolute;left:11;top:269;width:5726;height:447;visibility:visible;mso-wrap-style:square;v-text-anchor:top" coordsize="5726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" path="m,62l79,61r78,-5l234,49r77,-9l387,31r76,-9l539,13,616,6,695,1,774,e" filled="f" strokecolor="#db3324" strokeweight="1pt">
                          <v:path arrowok="t" o:connecttype="custom" o:connectlocs="0,62;79,61;157,56;234,49;311,40;387,31;463,22;539,13;616,6;695,1;774,0" o:connectangles="0,0,0,0,0,0,0,0,0,0,0"/>
                        </v:shape>
                      </v:group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a=++b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7"/>
                <w:sz w:val="20"/>
                <w:szCs w:val="20"/>
              </w:rPr>
              <w:t xml:space="preserve">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24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，再將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指定給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。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a=b+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13"/>
                <w:sz w:val="20"/>
                <w:szCs w:val="20"/>
              </w:rPr>
              <w:t xml:space="preserve">+;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24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b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9"/>
                <w:sz w:val="20"/>
                <w:szCs w:val="20"/>
              </w:rPr>
              <w:t>的值指定給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b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再加</w:t>
            </w:r>
            <w:r w:rsidRPr="0070218B">
              <w:rPr>
                <w:rFonts w:asciiTheme="minorEastAsia" w:hAnsiTheme="minorEastAsia" w:cs="Wawati SC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 w:cs="Wawati SC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a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b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。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2"/>
                <w:sz w:val="20"/>
                <w:szCs w:val="20"/>
              </w:rPr>
              <w:t>printf("%d"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7"/>
                <w:sz w:val="20"/>
                <w:szCs w:val="20"/>
              </w:rPr>
              <w:t xml:space="preserve">,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2"/>
                <w:sz w:val="20"/>
                <w:szCs w:val="20"/>
              </w:rPr>
              <w:t>++a)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17"/>
                <w:sz w:val="20"/>
                <w:szCs w:val="20"/>
              </w:rPr>
              <w:t xml:space="preserve">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7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/>
                <w:color w:val="231F20"/>
                <w:spacing w:val="-1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後再輸出，執行後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的值為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8" w:lineRule="exact"/>
              <w:ind w:left="1894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螢幕輸出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exact"/>
              <w:ind w:left="99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printf("%d",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1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b++);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6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輸出後，再將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2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的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exact"/>
              <w:ind w:left="1894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值為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，螢幕輸出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237" w:lineRule="auto"/>
              <w:ind w:left="1362" w:right="104" w:hanging="1263"/>
              <w:rPr>
                <w:rFonts w:asciiTheme="minorEastAsia" w:cs="Wawati SC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if(a==++b)</w:t>
            </w:r>
            <w:r w:rsidRPr="0070218B">
              <w:rPr>
                <w:rFonts w:asciiTheme="minorEastAsia"/>
                <w:b/>
                <w:bCs/>
                <w:color w:val="00AEEF"/>
                <w:spacing w:val="5"/>
                <w:sz w:val="20"/>
                <w:szCs w:val="20"/>
              </w:rPr>
              <w:t>{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5"/>
                <w:sz w:val="20"/>
                <w:szCs w:val="20"/>
              </w:rPr>
              <w:t xml:space="preserve"> }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，再進行條件判斷，執行後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的值為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，條件式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(a==b)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不成立。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9" w:lineRule="exact"/>
              <w:ind w:left="99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pacing w:val="-2"/>
                <w:sz w:val="20"/>
                <w:szCs w:val="20"/>
              </w:rPr>
              <w:t>if(a==b++)</w:t>
            </w:r>
            <w:r w:rsidRPr="0070218B">
              <w:rPr>
                <w:rFonts w:asciiTheme="minorEastAsia"/>
                <w:b/>
                <w:bCs/>
                <w:color w:val="00AEEF"/>
                <w:spacing w:val="11"/>
                <w:sz w:val="20"/>
                <w:szCs w:val="20"/>
              </w:rPr>
              <w:t>{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11"/>
                <w:sz w:val="20"/>
                <w:szCs w:val="20"/>
              </w:rPr>
              <w:t xml:space="preserve"> }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先進行條件判斷，再將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的值加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的值為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1362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，條件式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(a==b)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成立。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7"/>
          <w:tblCellSpacing w:w="10" w:type="dxa"/>
        </w:trPr>
        <w:tc>
          <w:tcPr>
            <w:tcW w:w="1624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4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"/>
              <w:ind w:left="24"/>
              <w:jc w:val="center"/>
              <w:rPr>
                <w:rFonts w:asci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/>
                <w:color w:val="231F20"/>
                <w:sz w:val="20"/>
                <w:szCs w:val="20"/>
              </w:rPr>
              <w:t>-</w:t>
            </w:r>
            <w:r w:rsidRPr="0070218B">
              <w:rPr>
                <w:rFonts w:asciiTheme="minorEastAsia"/>
                <w:color w:val="231F20"/>
                <w:spacing w:val="-10"/>
                <w:sz w:val="20"/>
                <w:szCs w:val="20"/>
              </w:rPr>
              <w:t>-</w:t>
            </w:r>
          </w:p>
        </w:tc>
        <w:tc>
          <w:tcPr>
            <w:tcW w:w="1538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遞減</w:t>
            </w:r>
          </w:p>
        </w:tc>
        <w:tc>
          <w:tcPr>
            <w:tcW w:w="5943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252" w:lineRule="auto"/>
              <w:ind w:left="99" w:right="1279"/>
              <w:jc w:val="both"/>
              <w:rPr>
                <w:rFonts w:asciiTheme="minorEastAsia" w:cs="Wawati SC"/>
                <w:color w:val="231F2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前置：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--x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，對變數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x=x-1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相同。後置：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x--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，對變數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，結果與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x=x-1</w:t>
            </w:r>
            <w:r w:rsidRPr="0070218B">
              <w:rPr>
                <w:rFonts w:asciiTheme="minorEastAsia" w:hAnsiTheme="minorEastAsia"/>
                <w:color w:val="231F20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相同。若變數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a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和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b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的值皆為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1" w:lineRule="exact"/>
              <w:ind w:left="99"/>
              <w:jc w:val="both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a=--b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18"/>
                <w:sz w:val="20"/>
                <w:szCs w:val="20"/>
              </w:rPr>
              <w:t xml:space="preserve">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，再將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指定給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exact"/>
              <w:ind w:left="99"/>
              <w:jc w:val="both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a=b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9"/>
                <w:sz w:val="20"/>
                <w:szCs w:val="20"/>
              </w:rPr>
              <w:t xml:space="preserve">--;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的值指定給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再減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" w:line="237" w:lineRule="auto"/>
              <w:ind w:left="1810" w:right="52" w:hanging="1712"/>
              <w:rPr>
                <w:rFonts w:asciiTheme="minorEastAsia" w:cs="Wawati SC"/>
                <w:color w:val="231F2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printf("%d"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4"/>
                <w:sz w:val="20"/>
                <w:szCs w:val="20"/>
              </w:rPr>
              <w:t>, --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16"/>
                <w:sz w:val="20"/>
                <w:szCs w:val="20"/>
              </w:rPr>
              <w:t xml:space="preserve">);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8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後再輸出，執行後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的值為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螢幕輸出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9" w:lineRule="exact"/>
              <w:ind w:left="99"/>
              <w:jc w:val="both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printf("%d",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15"/>
                <w:sz w:val="20"/>
                <w:szCs w:val="20"/>
              </w:rPr>
              <w:t xml:space="preserve">--);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輸出後，再將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2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的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exact"/>
              <w:ind w:left="1810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值為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，螢幕輸出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237" w:lineRule="auto"/>
              <w:ind w:left="1334" w:right="103" w:hanging="1235"/>
              <w:rPr>
                <w:rFonts w:asciiTheme="minorEastAsia" w:cs="Wawati SC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if(a==--b){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7"/>
                <w:sz w:val="20"/>
                <w:szCs w:val="20"/>
              </w:rPr>
              <w:t xml:space="preserve"> }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73"/>
                <w:w w:val="15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先將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，再進行條件判斷，執行後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的值為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，條件式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(a==b)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不成立。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9" w:lineRule="exact"/>
              <w:ind w:left="99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if(a==b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5"/>
                <w:sz w:val="20"/>
                <w:szCs w:val="20"/>
              </w:rPr>
              <w:t xml:space="preserve">--){ } 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先進行條件判斷，再將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8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的值減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，執行後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的值為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6" w:lineRule="exact"/>
              <w:ind w:left="1334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4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，條件式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(a==b)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成立。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98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6"/>
        </w:tabs>
        <w:kinsoku w:val="0"/>
        <w:overflowPunct w:val="0"/>
        <w:ind w:left="346" w:right="374" w:hanging="34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6"/>
        </w:tabs>
        <w:kinsoku w:val="0"/>
        <w:overflowPunct w:val="0"/>
        <w:ind w:left="346" w:right="374" w:hanging="34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4"/>
        </w:tabs>
        <w:kinsoku w:val="0"/>
        <w:overflowPunct w:val="0"/>
        <w:spacing w:before="1" w:after="27"/>
        <w:ind w:left="1844" w:hanging="358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關係運算子：用來建立條件運算式。</w:t>
      </w:r>
    </w:p>
    <w:tbl>
      <w:tblPr>
        <w:tblW w:w="0" w:type="auto"/>
        <w:tblInd w:w="1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6"/>
        <w:gridCol w:w="1482"/>
        <w:gridCol w:w="6098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1576" w:type="dxa"/>
            <w:tcBorders>
              <w:top w:val="none" w:sz="6" w:space="0" w:color="auto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73" w:right="2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1482" w:type="dxa"/>
            <w:tcBorders>
              <w:top w:val="none" w:sz="6" w:space="0" w:color="auto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193" w:right="1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6098" w:type="dxa"/>
            <w:tcBorders>
              <w:top w:val="none" w:sz="6" w:space="0" w:color="auto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124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576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6"/>
              <w:ind w:left="73" w:right="1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==</w:t>
            </w:r>
          </w:p>
        </w:tc>
        <w:tc>
          <w:tcPr>
            <w:tcW w:w="1482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83"/>
              <w:ind w:left="193" w:right="1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等於</w:t>
            </w:r>
          </w:p>
        </w:tc>
        <w:tc>
          <w:tcPr>
            <w:tcW w:w="6098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243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，條件成立，結果為眞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(true)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243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，條件不成立，結果為假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(false)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576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6"/>
              <w:ind w:left="73" w:right="1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!=</w:t>
            </w:r>
          </w:p>
        </w:tc>
        <w:tc>
          <w:tcPr>
            <w:tcW w:w="1482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83"/>
              <w:ind w:left="193"/>
              <w:jc w:val="center"/>
              <w:rPr>
                <w:rFonts w:asciiTheme="minorEastAsia" w:cs="Wawati SC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不等於</w:t>
            </w:r>
          </w:p>
        </w:tc>
        <w:tc>
          <w:tcPr>
            <w:tcW w:w="6098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!=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!=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，條件不成立，結果為假。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3058" w:type="dxa"/>
            <w:gridSpan w:val="2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2212"/>
              </w:tabs>
              <w:kinsoku w:val="0"/>
              <w:overflowPunct w:val="0"/>
              <w:spacing w:before="183"/>
              <w:ind w:left="768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&gt;</w:t>
            </w:r>
            <w:r w:rsidRPr="0070218B">
              <w:rPr>
                <w:rFonts w:asciiTheme="minorEastAsia"/>
                <w:color w:val="231F20"/>
                <w:sz w:val="20"/>
                <w:szCs w:val="20"/>
              </w:rPr>
              <w:tab/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大於</w:t>
            </w:r>
          </w:p>
        </w:tc>
        <w:tc>
          <w:tcPr>
            <w:tcW w:w="6098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&gt;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4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&gt;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，條件不成立，結果為假。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1576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5"/>
              <w:ind w:left="73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&lt;</w:t>
            </w:r>
          </w:p>
        </w:tc>
        <w:tc>
          <w:tcPr>
            <w:tcW w:w="1482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83"/>
              <w:ind w:left="193" w:right="1"/>
              <w:jc w:val="center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小於</w:t>
            </w:r>
          </w:p>
        </w:tc>
        <w:tc>
          <w:tcPr>
            <w:tcW w:w="6098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&lt;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&lt;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，條件不成立，結果為假。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1576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2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ind w:left="73" w:right="1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&gt;=</w:t>
            </w:r>
          </w:p>
        </w:tc>
        <w:tc>
          <w:tcPr>
            <w:tcW w:w="1482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63"/>
              <w:ind w:left="193" w:right="1"/>
              <w:jc w:val="center"/>
              <w:rPr>
                <w:rFonts w:asciiTheme="minorEastAsia" w:cs="Wawati SC"/>
                <w:color w:val="231F20"/>
                <w:spacing w:val="-3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大於等於</w:t>
            </w:r>
          </w:p>
        </w:tc>
        <w:tc>
          <w:tcPr>
            <w:tcW w:w="6098" w:type="dxa"/>
            <w:tcBorders>
              <w:top w:val="single" w:sz="8" w:space="0" w:color="FFFFFF"/>
              <w:left w:val="none" w:sz="6" w:space="0" w:color="auto"/>
              <w:bottom w:val="single" w:sz="8" w:space="0" w:color="FFFFFF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&gt;=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&gt;=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&gt;=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，條件不成立，結果為假。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/>
        </w:trPr>
        <w:tc>
          <w:tcPr>
            <w:tcW w:w="1576" w:type="dxa"/>
            <w:tcBorders>
              <w:top w:val="single" w:sz="8" w:space="0" w:color="FFFFFF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2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ind w:left="73" w:right="1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&lt;=</w:t>
            </w:r>
          </w:p>
        </w:tc>
        <w:tc>
          <w:tcPr>
            <w:tcW w:w="1482" w:type="dxa"/>
            <w:tcBorders>
              <w:top w:val="single" w:sz="8" w:space="0" w:color="FFFFFF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63"/>
              <w:ind w:left="193" w:right="1"/>
              <w:jc w:val="center"/>
              <w:rPr>
                <w:rFonts w:asciiTheme="minorEastAsia" w:cs="Wawati SC"/>
                <w:color w:val="231F20"/>
                <w:spacing w:val="-3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小於等於</w:t>
            </w:r>
          </w:p>
        </w:tc>
        <w:tc>
          <w:tcPr>
            <w:tcW w:w="6098" w:type="dxa"/>
            <w:tcBorders>
              <w:top w:val="single" w:sz="8" w:space="0" w:color="FFFFFF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&lt;=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&lt;=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，條件成立，結果為眞。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3" w:lineRule="exact"/>
              <w:ind w:left="243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&lt;=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，條件不成立，結果為假。</w:t>
            </w:r>
          </w:p>
        </w:tc>
      </w:tr>
    </w:tbl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4"/>
        </w:tabs>
        <w:kinsoku w:val="0"/>
        <w:overflowPunct w:val="0"/>
        <w:spacing w:before="370" w:after="29"/>
        <w:ind w:left="1844" w:hanging="358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邏輯運算子：可以結合多個條件運算式。</w:t>
      </w:r>
    </w:p>
    <w:tbl>
      <w:tblPr>
        <w:tblW w:w="0" w:type="auto"/>
        <w:tblCellSpacing w:w="9" w:type="dxa"/>
        <w:tblInd w:w="13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4046"/>
        <w:gridCol w:w="4065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24" w:right="2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4028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1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4038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8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  <w:tblCellSpacing w:w="9" w:type="dxa"/>
        </w:trPr>
        <w:tc>
          <w:tcPr>
            <w:tcW w:w="105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6"/>
              <w:ind w:left="24"/>
              <w:jc w:val="center"/>
              <w:rPr>
                <w:rFonts w:asci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5"/>
                <w:sz w:val="20"/>
                <w:szCs w:val="20"/>
              </w:rPr>
              <w:t>＆＆</w:t>
            </w:r>
          </w:p>
        </w:tc>
        <w:tc>
          <w:tcPr>
            <w:tcW w:w="402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98"/>
              <w:rPr>
                <w:rFonts w:asciiTheme="minorEastAsia" w:cs="Wawati SC"/>
                <w:color w:val="231F20"/>
                <w:spacing w:val="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18"/>
                <w:sz w:val="20"/>
                <w:szCs w:val="20"/>
              </w:rPr>
              <w:t>且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(AND)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0"/>
                <w:sz w:val="20"/>
                <w:szCs w:val="20"/>
              </w:rPr>
              <w:t>，所有條件都成立，結果才為眞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98"/>
              <w:rPr>
                <w:rFonts w:asciiTheme="minorEastAsia" w:cs="Wawati SC"/>
                <w:color w:val="231F20"/>
                <w:spacing w:val="-1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(true)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2"/>
                <w:sz w:val="20"/>
                <w:szCs w:val="20"/>
              </w:rPr>
              <w:t>。</w:t>
            </w:r>
          </w:p>
        </w:tc>
        <w:tc>
          <w:tcPr>
            <w:tcW w:w="40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99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) </w:t>
            </w:r>
            <w:r w:rsidRPr="0070218B">
              <w:rPr>
                <w:rFonts w:asciiTheme="minorEastAsia" w:hAnsiTheme="minorEastAsia" w:hint="eastAsia"/>
                <w:color w:val="231F20"/>
                <w:spacing w:val="-3"/>
                <w:sz w:val="20"/>
                <w:szCs w:val="20"/>
              </w:rPr>
              <w:t>＆＆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(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6)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，結果為眞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(true)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5" w:lineRule="exact"/>
              <w:ind w:left="99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(5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) </w:t>
            </w:r>
            <w:r w:rsidRPr="0070218B">
              <w:rPr>
                <w:rFonts w:asciiTheme="minorEastAsia" w:hAnsiTheme="minorEastAsia" w:hint="eastAsia"/>
                <w:color w:val="231F20"/>
                <w:spacing w:val="-3"/>
                <w:sz w:val="20"/>
                <w:szCs w:val="20"/>
              </w:rPr>
              <w:t>＆＆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(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3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6)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，結果為假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(false)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tblCellSpacing w:w="9" w:type="dxa"/>
        </w:trPr>
        <w:tc>
          <w:tcPr>
            <w:tcW w:w="1054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6"/>
              <w:ind w:left="24" w:right="1"/>
              <w:jc w:val="center"/>
              <w:rPr>
                <w:rFonts w:asciiTheme="minorEastAsia"/>
                <w:color w:val="231F20"/>
                <w:spacing w:val="-12"/>
                <w:w w:val="3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2"/>
                <w:w w:val="25"/>
                <w:sz w:val="20"/>
                <w:szCs w:val="20"/>
              </w:rPr>
              <w:t>廿</w:t>
            </w:r>
            <w:r w:rsidRPr="0070218B">
              <w:rPr>
                <w:rFonts w:asciiTheme="minorEastAsia" w:hAnsiTheme="minorEastAsia" w:hint="eastAsia"/>
                <w:color w:val="231F20"/>
                <w:spacing w:val="-12"/>
                <w:w w:val="35"/>
                <w:sz w:val="20"/>
                <w:szCs w:val="20"/>
              </w:rPr>
              <w:t>廿</w:t>
            </w:r>
          </w:p>
        </w:tc>
        <w:tc>
          <w:tcPr>
            <w:tcW w:w="402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98"/>
              <w:rPr>
                <w:rFonts w:asciiTheme="minorEastAsia" w:cs="Wawati SC"/>
                <w:color w:val="231F20"/>
                <w:spacing w:val="-1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或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(OR)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，只要其中一個條件成立，結果就為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4" w:lineRule="exact"/>
              <w:ind w:left="98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眞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(true)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</w:tc>
        <w:tc>
          <w:tcPr>
            <w:tcW w:w="4038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99"/>
              <w:rPr>
                <w:rFonts w:asciiTheme="minorEastAsia" w:cs="Wawati SC"/>
                <w:color w:val="231F20"/>
                <w:spacing w:val="-2"/>
                <w:w w:val="9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(5</w:t>
            </w:r>
            <w:r w:rsidRPr="0070218B">
              <w:rPr>
                <w:rFonts w:asciiTheme="minorEastAsia" w:hAnsiTheme="minorEastAsia"/>
                <w:color w:val="231F20"/>
                <w:spacing w:val="-6"/>
                <w:w w:val="95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5"/>
                <w:sz w:val="20"/>
                <w:szCs w:val="20"/>
              </w:rPr>
              <w:t xml:space="preserve">) </w:t>
            </w:r>
            <w:r w:rsidRPr="0070218B">
              <w:rPr>
                <w:rFonts w:asciiTheme="minorEastAsia" w:hAnsiTheme="minorEastAsia" w:hint="eastAsia"/>
                <w:color w:val="231F20"/>
                <w:w w:val="65"/>
                <w:sz w:val="20"/>
                <w:szCs w:val="20"/>
              </w:rPr>
              <w:t>廿廿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5"/>
                <w:sz w:val="20"/>
                <w:szCs w:val="20"/>
              </w:rPr>
              <w:t xml:space="preserve"> (</w:t>
            </w: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6"/>
                <w:w w:val="95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6)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w w:val="95"/>
                <w:sz w:val="20"/>
                <w:szCs w:val="20"/>
              </w:rPr>
              <w:t>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4" w:lineRule="exact"/>
              <w:ind w:left="99"/>
              <w:rPr>
                <w:rFonts w:asciiTheme="minorEastAsia" w:cs="Wawati SC"/>
                <w:color w:val="231F20"/>
                <w:spacing w:val="-2"/>
                <w:w w:val="9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(5</w:t>
            </w:r>
            <w:r w:rsidRPr="0070218B">
              <w:rPr>
                <w:rFonts w:asciiTheme="minorEastAsia" w:hAnsiTheme="minorEastAsia"/>
                <w:color w:val="231F20"/>
                <w:spacing w:val="-6"/>
                <w:w w:val="95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5"/>
                <w:sz w:val="20"/>
                <w:szCs w:val="20"/>
              </w:rPr>
              <w:t xml:space="preserve">) </w:t>
            </w:r>
            <w:r w:rsidRPr="0070218B">
              <w:rPr>
                <w:rFonts w:asciiTheme="minorEastAsia" w:hAnsiTheme="minorEastAsia" w:hint="eastAsia"/>
                <w:color w:val="231F20"/>
                <w:w w:val="65"/>
                <w:sz w:val="20"/>
                <w:szCs w:val="20"/>
              </w:rPr>
              <w:t>廿廿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5"/>
                <w:sz w:val="20"/>
                <w:szCs w:val="20"/>
              </w:rPr>
              <w:t xml:space="preserve"> (</w:t>
            </w: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6</w:t>
            </w:r>
            <w:r w:rsidRPr="0070218B">
              <w:rPr>
                <w:rFonts w:asciiTheme="minorEastAsia" w:hAnsiTheme="minorEastAsia"/>
                <w:color w:val="231F20"/>
                <w:spacing w:val="-6"/>
                <w:w w:val="95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w w:val="95"/>
                <w:sz w:val="20"/>
                <w:szCs w:val="20"/>
              </w:rPr>
              <w:t>7)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w w:val="95"/>
                <w:sz w:val="20"/>
                <w:szCs w:val="20"/>
              </w:rPr>
              <w:t>，結果為假。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  <w:tblCellSpacing w:w="9" w:type="dxa"/>
        </w:trPr>
        <w:tc>
          <w:tcPr>
            <w:tcW w:w="1054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45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!</w:t>
            </w:r>
          </w:p>
        </w:tc>
        <w:tc>
          <w:tcPr>
            <w:tcW w:w="4028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83"/>
              <w:ind w:left="98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非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(NOT)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，條件不成立，視為眞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(true)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</w:tc>
        <w:tc>
          <w:tcPr>
            <w:tcW w:w="4038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62" w:lineRule="exact"/>
              <w:ind w:left="99"/>
              <w:rPr>
                <w:rFonts w:asciiTheme="minorEastAsia" w:cs="Wawati SC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!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(5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6)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，結果為眞。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6" w:lineRule="exact"/>
              <w:ind w:left="99"/>
              <w:rPr>
                <w:rFonts w:asciiTheme="minorEastAsia" w:cs="Wawati SC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!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(5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==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5)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，結果為假。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spacing w:before="7"/>
        <w:ind w:left="1866"/>
        <w:rPr>
          <w:rFonts w:asciiTheme="minorEastAsia" w:hAnsiTheme="minorEastAsia"/>
          <w:smallCaps/>
          <w:color w:val="231F20"/>
          <w:spacing w:val="-2"/>
          <w:position w:val="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7294ED0D" wp14:editId="56570B2D">
                <wp:simplePos x="0" y="0"/>
                <wp:positionH relativeFrom="page">
                  <wp:posOffset>988060</wp:posOffset>
                </wp:positionH>
                <wp:positionV relativeFrom="paragraph">
                  <wp:posOffset>33020</wp:posOffset>
                </wp:positionV>
                <wp:extent cx="162560" cy="160020"/>
                <wp:effectExtent l="0" t="0" r="0" b="0"/>
                <wp:wrapNone/>
                <wp:docPr id="2105244889" name="Group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" cy="160020"/>
                          <a:chOff x="1556" y="52"/>
                          <a:chExt cx="256" cy="252"/>
                        </a:xfrm>
                      </wpg:grpSpPr>
                      <pic:pic xmlns:pic="http://schemas.openxmlformats.org/drawingml/2006/picture">
                        <pic:nvPicPr>
                          <pic:cNvPr id="563466251" name="Picture 123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" y="53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6396436" name="Text Box 1233"/>
                        <wps:cNvSpPr txBox="1">
                          <a:spLocks/>
                        </wps:cNvSpPr>
                        <wps:spPr bwMode="auto">
                          <a:xfrm>
                            <a:off x="1556" y="53"/>
                            <a:ext cx="256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4" w:line="248" w:lineRule="exact"/>
                                <w:ind w:left="21"/>
                                <w:rPr>
                                  <w:rFonts w:ascii="Hiragino Mincho ProN W3" w:eastAsia="Hiragino Mincho ProN W3" w:cs="Hiragino Mincho ProN W3"/>
                                  <w:color w:val="FFFFFF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FFFFFF"/>
                                  <w:spacing w:val="-10"/>
                                  <w:sz w:val="20"/>
                                  <w:szCs w:val="20"/>
                                </w:rPr>
                                <w:t>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4ED0D" id="Group 1231" o:spid="_x0000_s1032" style="position:absolute;left:0;text-align:left;margin-left:77.8pt;margin-top:2.6pt;width:12.8pt;height:12.6pt;z-index:251671552;mso-position-horizontal-relative:page" coordorigin="1556,52" coordsize="256,2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" o:allowincell="f">
                <v:shape id="Picture 1232" o:spid="_x0000_s1033" type="#_x0000_t75" style="position:absolute;left:1556;top:53;width:260;height:2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">
                  <v:imagedata r:id="rId14" o:title=""/>
                  <v:path arrowok="t"/>
                  <o:lock v:ext="edit" aspectratio="f"/>
                </v:shape>
                <v:shape id="Text Box 1233" o:spid="_x0000_s1034" type="#_x0000_t202" style="position:absolute;left:1556;top:53;width:256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4" w:line="248" w:lineRule="exact"/>
                          <w:ind w:left="21"/>
                          <w:rPr>
                            <w:rFonts w:ascii="Hiragino Mincho ProN W3" w:eastAsia="Hiragino Mincho ProN W3" w:cs="Hiragino Mincho ProN W3"/>
                            <w:color w:val="FFFFFF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FFFFFF"/>
                            <w:spacing w:val="-10"/>
                            <w:sz w:val="20"/>
                            <w:szCs w:val="20"/>
                          </w:rPr>
                          <w:t>註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64549623" wp14:editId="1C109FEC">
                <wp:simplePos x="0" y="0"/>
                <wp:positionH relativeFrom="page">
                  <wp:posOffset>3271520</wp:posOffset>
                </wp:positionH>
                <wp:positionV relativeFrom="paragraph">
                  <wp:posOffset>12065</wp:posOffset>
                </wp:positionV>
                <wp:extent cx="1931035" cy="266065"/>
                <wp:effectExtent l="0" t="0" r="0" b="635"/>
                <wp:wrapNone/>
                <wp:docPr id="1047412380" name="Group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1035" cy="266065"/>
                          <a:chOff x="5152" y="19"/>
                          <a:chExt cx="3041" cy="419"/>
                        </a:xfrm>
                      </wpg:grpSpPr>
                      <wps:wsp>
                        <wps:cNvPr id="1037249691" name="Freeform 1235"/>
                        <wps:cNvSpPr>
                          <a:spLocks/>
                        </wps:cNvSpPr>
                        <wps:spPr bwMode="auto">
                          <a:xfrm>
                            <a:off x="5152" y="19"/>
                            <a:ext cx="3041" cy="419"/>
                          </a:xfrm>
                          <a:custGeom>
                            <a:avLst/>
                            <a:gdLst>
                              <a:gd name="T0" fmla="*/ 0 w 3041"/>
                              <a:gd name="T1" fmla="*/ 327 h 419"/>
                              <a:gd name="T2" fmla="*/ 27 w 3041"/>
                              <a:gd name="T3" fmla="*/ 334 h 419"/>
                              <a:gd name="T4" fmla="*/ 90 w 3041"/>
                              <a:gd name="T5" fmla="*/ 336 h 419"/>
                              <a:gd name="T6" fmla="*/ 161 w 3041"/>
                              <a:gd name="T7" fmla="*/ 335 h 419"/>
                              <a:gd name="T8" fmla="*/ 209 w 3041"/>
                              <a:gd name="T9" fmla="*/ 334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41" h="419">
                                <a:moveTo>
                                  <a:pt x="0" y="327"/>
                                </a:moveTo>
                                <a:lnTo>
                                  <a:pt x="27" y="334"/>
                                </a:lnTo>
                                <a:lnTo>
                                  <a:pt x="90" y="336"/>
                                </a:lnTo>
                                <a:lnTo>
                                  <a:pt x="161" y="335"/>
                                </a:lnTo>
                                <a:lnTo>
                                  <a:pt x="209" y="33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596542" name="Freeform 1236"/>
                        <wps:cNvSpPr>
                          <a:spLocks/>
                        </wps:cNvSpPr>
                        <wps:spPr bwMode="auto">
                          <a:xfrm>
                            <a:off x="5152" y="19"/>
                            <a:ext cx="3041" cy="419"/>
                          </a:xfrm>
                          <a:custGeom>
                            <a:avLst/>
                            <a:gdLst>
                              <a:gd name="T0" fmla="*/ 1431 w 3041"/>
                              <a:gd name="T1" fmla="*/ 327 h 419"/>
                              <a:gd name="T2" fmla="*/ 1508 w 3041"/>
                              <a:gd name="T3" fmla="*/ 328 h 419"/>
                              <a:gd name="T4" fmla="*/ 1585 w 3041"/>
                              <a:gd name="T5" fmla="*/ 329 h 419"/>
                              <a:gd name="T6" fmla="*/ 1661 w 3041"/>
                              <a:gd name="T7" fmla="*/ 331 h 419"/>
                              <a:gd name="T8" fmla="*/ 1738 w 3041"/>
                              <a:gd name="T9" fmla="*/ 332 h 419"/>
                              <a:gd name="T10" fmla="*/ 1814 w 3041"/>
                              <a:gd name="T11" fmla="*/ 334 h 419"/>
                              <a:gd name="T12" fmla="*/ 1892 w 3041"/>
                              <a:gd name="T13" fmla="*/ 334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41" h="419">
                                <a:moveTo>
                                  <a:pt x="1431" y="327"/>
                                </a:moveTo>
                                <a:lnTo>
                                  <a:pt x="1508" y="328"/>
                                </a:lnTo>
                                <a:lnTo>
                                  <a:pt x="1585" y="329"/>
                                </a:lnTo>
                                <a:lnTo>
                                  <a:pt x="1661" y="331"/>
                                </a:lnTo>
                                <a:lnTo>
                                  <a:pt x="1738" y="332"/>
                                </a:lnTo>
                                <a:lnTo>
                                  <a:pt x="1814" y="334"/>
                                </a:lnTo>
                                <a:lnTo>
                                  <a:pt x="1892" y="33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264847" name="Freeform 1237"/>
                        <wps:cNvSpPr>
                          <a:spLocks/>
                        </wps:cNvSpPr>
                        <wps:spPr bwMode="auto">
                          <a:xfrm>
                            <a:off x="5152" y="19"/>
                            <a:ext cx="3041" cy="419"/>
                          </a:xfrm>
                          <a:custGeom>
                            <a:avLst/>
                            <a:gdLst>
                              <a:gd name="T0" fmla="*/ 942 w 3041"/>
                              <a:gd name="T1" fmla="*/ 313 h 419"/>
                              <a:gd name="T2" fmla="*/ 910 w 3041"/>
                              <a:gd name="T3" fmla="*/ 318 h 419"/>
                              <a:gd name="T4" fmla="*/ 874 w 3041"/>
                              <a:gd name="T5" fmla="*/ 328 h 419"/>
                              <a:gd name="T6" fmla="*/ 836 w 3041"/>
                              <a:gd name="T7" fmla="*/ 334 h 419"/>
                              <a:gd name="T8" fmla="*/ 802 w 3041"/>
                              <a:gd name="T9" fmla="*/ 327 h 419"/>
                              <a:gd name="T10" fmla="*/ 752 w 3041"/>
                              <a:gd name="T11" fmla="*/ 278 h 419"/>
                              <a:gd name="T12" fmla="*/ 742 w 3041"/>
                              <a:gd name="T13" fmla="*/ 214 h 419"/>
                              <a:gd name="T14" fmla="*/ 762 w 3041"/>
                              <a:gd name="T15" fmla="*/ 147 h 419"/>
                              <a:gd name="T16" fmla="*/ 802 w 3041"/>
                              <a:gd name="T17" fmla="*/ 90 h 419"/>
                              <a:gd name="T18" fmla="*/ 842 w 3041"/>
                              <a:gd name="T19" fmla="*/ 62 h 419"/>
                              <a:gd name="T20" fmla="*/ 899 w 3041"/>
                              <a:gd name="T21" fmla="*/ 36 h 419"/>
                              <a:gd name="T22" fmla="*/ 968 w 3041"/>
                              <a:gd name="T23" fmla="*/ 16 h 419"/>
                              <a:gd name="T24" fmla="*/ 1042 w 3041"/>
                              <a:gd name="T25" fmla="*/ 2 h 419"/>
                              <a:gd name="T26" fmla="*/ 1117 w 3041"/>
                              <a:gd name="T27" fmla="*/ 0 h 419"/>
                              <a:gd name="T28" fmla="*/ 1185 w 3041"/>
                              <a:gd name="T29" fmla="*/ 9 h 419"/>
                              <a:gd name="T30" fmla="*/ 1240 w 3041"/>
                              <a:gd name="T31" fmla="*/ 34 h 419"/>
                              <a:gd name="T32" fmla="*/ 1277 w 3041"/>
                              <a:gd name="T33" fmla="*/ 76 h 419"/>
                              <a:gd name="T34" fmla="*/ 1295 w 3041"/>
                              <a:gd name="T35" fmla="*/ 146 h 419"/>
                              <a:gd name="T36" fmla="*/ 1277 w 3041"/>
                              <a:gd name="T37" fmla="*/ 199 h 419"/>
                              <a:gd name="T38" fmla="*/ 1233 w 3041"/>
                              <a:gd name="T39" fmla="*/ 238 h 419"/>
                              <a:gd name="T40" fmla="*/ 1174 w 3041"/>
                              <a:gd name="T41" fmla="*/ 264 h 419"/>
                              <a:gd name="T42" fmla="*/ 1110 w 3041"/>
                              <a:gd name="T43" fmla="*/ 281 h 419"/>
                              <a:gd name="T44" fmla="*/ 1054 w 3041"/>
                              <a:gd name="T45" fmla="*/ 292 h 419"/>
                              <a:gd name="T46" fmla="*/ 1020 w 3041"/>
                              <a:gd name="T47" fmla="*/ 303 h 419"/>
                              <a:gd name="T48" fmla="*/ 987 w 3041"/>
                              <a:gd name="T49" fmla="*/ 319 h 419"/>
                              <a:gd name="T50" fmla="*/ 957 w 3041"/>
                              <a:gd name="T51" fmla="*/ 335 h 419"/>
                              <a:gd name="T52" fmla="*/ 928 w 3041"/>
                              <a:gd name="T53" fmla="*/ 341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041" h="419">
                                <a:moveTo>
                                  <a:pt x="942" y="313"/>
                                </a:moveTo>
                                <a:lnTo>
                                  <a:pt x="910" y="318"/>
                                </a:lnTo>
                                <a:lnTo>
                                  <a:pt x="874" y="328"/>
                                </a:lnTo>
                                <a:lnTo>
                                  <a:pt x="836" y="334"/>
                                </a:lnTo>
                                <a:lnTo>
                                  <a:pt x="802" y="327"/>
                                </a:lnTo>
                                <a:lnTo>
                                  <a:pt x="752" y="278"/>
                                </a:lnTo>
                                <a:lnTo>
                                  <a:pt x="742" y="214"/>
                                </a:lnTo>
                                <a:lnTo>
                                  <a:pt x="762" y="147"/>
                                </a:lnTo>
                                <a:lnTo>
                                  <a:pt x="802" y="90"/>
                                </a:lnTo>
                                <a:lnTo>
                                  <a:pt x="842" y="62"/>
                                </a:lnTo>
                                <a:lnTo>
                                  <a:pt x="899" y="36"/>
                                </a:lnTo>
                                <a:lnTo>
                                  <a:pt x="968" y="16"/>
                                </a:lnTo>
                                <a:lnTo>
                                  <a:pt x="1042" y="2"/>
                                </a:lnTo>
                                <a:lnTo>
                                  <a:pt x="1117" y="0"/>
                                </a:lnTo>
                                <a:lnTo>
                                  <a:pt x="1185" y="9"/>
                                </a:lnTo>
                                <a:lnTo>
                                  <a:pt x="1240" y="34"/>
                                </a:lnTo>
                                <a:lnTo>
                                  <a:pt x="1277" y="76"/>
                                </a:lnTo>
                                <a:lnTo>
                                  <a:pt x="1295" y="146"/>
                                </a:lnTo>
                                <a:lnTo>
                                  <a:pt x="1277" y="199"/>
                                </a:lnTo>
                                <a:lnTo>
                                  <a:pt x="1233" y="238"/>
                                </a:lnTo>
                                <a:lnTo>
                                  <a:pt x="1174" y="264"/>
                                </a:lnTo>
                                <a:lnTo>
                                  <a:pt x="1110" y="281"/>
                                </a:lnTo>
                                <a:lnTo>
                                  <a:pt x="1054" y="292"/>
                                </a:lnTo>
                                <a:lnTo>
                                  <a:pt x="1020" y="303"/>
                                </a:lnTo>
                                <a:lnTo>
                                  <a:pt x="987" y="319"/>
                                </a:lnTo>
                                <a:lnTo>
                                  <a:pt x="957" y="335"/>
                                </a:lnTo>
                                <a:lnTo>
                                  <a:pt x="928" y="34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898395" name="Freeform 1238"/>
                        <wps:cNvSpPr>
                          <a:spLocks/>
                        </wps:cNvSpPr>
                        <wps:spPr bwMode="auto">
                          <a:xfrm>
                            <a:off x="5152" y="19"/>
                            <a:ext cx="3041" cy="419"/>
                          </a:xfrm>
                          <a:custGeom>
                            <a:avLst/>
                            <a:gdLst>
                              <a:gd name="T0" fmla="*/ 2534 w 3041"/>
                              <a:gd name="T1" fmla="*/ 341 h 419"/>
                              <a:gd name="T2" fmla="*/ 2502 w 3041"/>
                              <a:gd name="T3" fmla="*/ 353 h 419"/>
                              <a:gd name="T4" fmla="*/ 2471 w 3041"/>
                              <a:gd name="T5" fmla="*/ 337 h 419"/>
                              <a:gd name="T6" fmla="*/ 2446 w 3041"/>
                              <a:gd name="T7" fmla="*/ 307 h 419"/>
                              <a:gd name="T8" fmla="*/ 2429 w 3041"/>
                              <a:gd name="T9" fmla="*/ 278 h 419"/>
                              <a:gd name="T10" fmla="*/ 2410 w 3041"/>
                              <a:gd name="T11" fmla="*/ 232 h 419"/>
                              <a:gd name="T12" fmla="*/ 2400 w 3041"/>
                              <a:gd name="T13" fmla="*/ 180 h 419"/>
                              <a:gd name="T14" fmla="*/ 2410 w 3041"/>
                              <a:gd name="T15" fmla="*/ 128 h 419"/>
                              <a:gd name="T16" fmla="*/ 2450 w 3041"/>
                              <a:gd name="T17" fmla="*/ 83 h 419"/>
                              <a:gd name="T18" fmla="*/ 2518 w 3041"/>
                              <a:gd name="T19" fmla="*/ 47 h 419"/>
                              <a:gd name="T20" fmla="*/ 2593 w 3041"/>
                              <a:gd name="T21" fmla="*/ 23 h 419"/>
                              <a:gd name="T22" fmla="*/ 2672 w 3041"/>
                              <a:gd name="T23" fmla="*/ 12 h 419"/>
                              <a:gd name="T24" fmla="*/ 2752 w 3041"/>
                              <a:gd name="T25" fmla="*/ 14 h 419"/>
                              <a:gd name="T26" fmla="*/ 2831 w 3041"/>
                              <a:gd name="T27" fmla="*/ 26 h 419"/>
                              <a:gd name="T28" fmla="*/ 2905 w 3041"/>
                              <a:gd name="T29" fmla="*/ 50 h 419"/>
                              <a:gd name="T30" fmla="*/ 2973 w 3041"/>
                              <a:gd name="T31" fmla="*/ 86 h 419"/>
                              <a:gd name="T32" fmla="*/ 3030 w 3041"/>
                              <a:gd name="T33" fmla="*/ 132 h 419"/>
                              <a:gd name="T34" fmla="*/ 3040 w 3041"/>
                              <a:gd name="T35" fmla="*/ 176 h 419"/>
                              <a:gd name="T36" fmla="*/ 3010 w 3041"/>
                              <a:gd name="T37" fmla="*/ 224 h 419"/>
                              <a:gd name="T38" fmla="*/ 2966 w 3041"/>
                              <a:gd name="T39" fmla="*/ 265 h 419"/>
                              <a:gd name="T40" fmla="*/ 2932 w 3041"/>
                              <a:gd name="T41" fmla="*/ 292 h 419"/>
                              <a:gd name="T42" fmla="*/ 2863 w 3041"/>
                              <a:gd name="T43" fmla="*/ 334 h 419"/>
                              <a:gd name="T44" fmla="*/ 2781 w 3041"/>
                              <a:gd name="T45" fmla="*/ 365 h 419"/>
                              <a:gd name="T46" fmla="*/ 2696 w 3041"/>
                              <a:gd name="T47" fmla="*/ 387 h 419"/>
                              <a:gd name="T48" fmla="*/ 2618 w 3041"/>
                              <a:gd name="T49" fmla="*/ 404 h 419"/>
                              <a:gd name="T50" fmla="*/ 2585 w 3041"/>
                              <a:gd name="T51" fmla="*/ 412 h 419"/>
                              <a:gd name="T52" fmla="*/ 2553 w 3041"/>
                              <a:gd name="T53" fmla="*/ 418 h 419"/>
                              <a:gd name="T54" fmla="*/ 2522 w 3041"/>
                              <a:gd name="T55" fmla="*/ 417 h 419"/>
                              <a:gd name="T56" fmla="*/ 2492 w 3041"/>
                              <a:gd name="T57" fmla="*/ 404 h 419"/>
                              <a:gd name="T58" fmla="*/ 2465 w 3041"/>
                              <a:gd name="T59" fmla="*/ 389 h 419"/>
                              <a:gd name="T60" fmla="*/ 2433 w 3041"/>
                              <a:gd name="T61" fmla="*/ 373 h 419"/>
                              <a:gd name="T62" fmla="*/ 2406 w 3041"/>
                              <a:gd name="T63" fmla="*/ 353 h 419"/>
                              <a:gd name="T64" fmla="*/ 2394 w 3041"/>
                              <a:gd name="T65" fmla="*/ 327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041" h="419">
                                <a:moveTo>
                                  <a:pt x="2534" y="341"/>
                                </a:moveTo>
                                <a:lnTo>
                                  <a:pt x="2502" y="353"/>
                                </a:lnTo>
                                <a:lnTo>
                                  <a:pt x="2471" y="337"/>
                                </a:lnTo>
                                <a:lnTo>
                                  <a:pt x="2446" y="307"/>
                                </a:lnTo>
                                <a:lnTo>
                                  <a:pt x="2429" y="278"/>
                                </a:lnTo>
                                <a:lnTo>
                                  <a:pt x="2410" y="232"/>
                                </a:lnTo>
                                <a:lnTo>
                                  <a:pt x="2400" y="180"/>
                                </a:lnTo>
                                <a:lnTo>
                                  <a:pt x="2410" y="128"/>
                                </a:lnTo>
                                <a:lnTo>
                                  <a:pt x="2450" y="83"/>
                                </a:lnTo>
                                <a:lnTo>
                                  <a:pt x="2518" y="47"/>
                                </a:lnTo>
                                <a:lnTo>
                                  <a:pt x="2593" y="23"/>
                                </a:lnTo>
                                <a:lnTo>
                                  <a:pt x="2672" y="12"/>
                                </a:lnTo>
                                <a:lnTo>
                                  <a:pt x="2752" y="14"/>
                                </a:lnTo>
                                <a:lnTo>
                                  <a:pt x="2831" y="26"/>
                                </a:lnTo>
                                <a:lnTo>
                                  <a:pt x="2905" y="50"/>
                                </a:lnTo>
                                <a:lnTo>
                                  <a:pt x="2973" y="86"/>
                                </a:lnTo>
                                <a:lnTo>
                                  <a:pt x="3030" y="132"/>
                                </a:lnTo>
                                <a:lnTo>
                                  <a:pt x="3040" y="176"/>
                                </a:lnTo>
                                <a:lnTo>
                                  <a:pt x="3010" y="224"/>
                                </a:lnTo>
                                <a:lnTo>
                                  <a:pt x="2966" y="265"/>
                                </a:lnTo>
                                <a:lnTo>
                                  <a:pt x="2932" y="292"/>
                                </a:lnTo>
                                <a:lnTo>
                                  <a:pt x="2863" y="334"/>
                                </a:lnTo>
                                <a:lnTo>
                                  <a:pt x="2781" y="365"/>
                                </a:lnTo>
                                <a:lnTo>
                                  <a:pt x="2696" y="387"/>
                                </a:lnTo>
                                <a:lnTo>
                                  <a:pt x="2618" y="404"/>
                                </a:lnTo>
                                <a:lnTo>
                                  <a:pt x="2585" y="412"/>
                                </a:lnTo>
                                <a:lnTo>
                                  <a:pt x="2553" y="418"/>
                                </a:lnTo>
                                <a:lnTo>
                                  <a:pt x="2522" y="417"/>
                                </a:lnTo>
                                <a:lnTo>
                                  <a:pt x="2492" y="404"/>
                                </a:lnTo>
                                <a:lnTo>
                                  <a:pt x="2465" y="389"/>
                                </a:lnTo>
                                <a:lnTo>
                                  <a:pt x="2433" y="373"/>
                                </a:lnTo>
                                <a:lnTo>
                                  <a:pt x="2406" y="353"/>
                                </a:lnTo>
                                <a:lnTo>
                                  <a:pt x="2394" y="32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35D2E" id="Group 1234" o:spid="_x0000_s1026" style="position:absolute;margin-left:257.6pt;margin-top:.95pt;width:152.05pt;height:20.95pt;z-index:251672576;mso-position-horizontal-relative:page" coordorigin="5152,19" coordsize="3041,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" o:allowincell="f">
                <v:shape id="Freeform 1235" o:spid="_x0000_s1027" style="position:absolute;left:5152;top:19;width:3041;height:419;visibility:visible;mso-wrap-style:square;v-text-anchor:top" coordsize="3041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" path="m,327r27,7l90,336r71,-1l209,334e" filled="f" strokecolor="#db3324" strokeweight="1pt">
                  <v:path arrowok="t" o:connecttype="custom" o:connectlocs="0,327;27,334;90,336;161,335;209,334" o:connectangles="0,0,0,0,0"/>
                </v:shape>
                <v:shape id="Freeform 1236" o:spid="_x0000_s1028" style="position:absolute;left:5152;top:19;width:3041;height:419;visibility:visible;mso-wrap-style:square;v-text-anchor:top" coordsize="3041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" path="m1431,327r77,1l1585,329r76,2l1738,332r76,2l1892,334e" filled="f" strokecolor="#db3324" strokeweight="1pt">
                  <v:path arrowok="t" o:connecttype="custom" o:connectlocs="1431,327;1508,328;1585,329;1661,331;1738,332;1814,334;1892,334" o:connectangles="0,0,0,0,0,0,0"/>
                </v:shape>
                <v:shape id="Freeform 1237" o:spid="_x0000_s1029" style="position:absolute;left:5152;top:19;width:3041;height:419;visibility:visible;mso-wrap-style:square;v-text-anchor:top" coordsize="3041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" path="m942,313r-32,5l874,328r-38,6l802,327,752,278,742,214r20,-67l802,90,842,62,899,36,968,16,1042,2,1117,r68,9l1240,34r37,42l1295,146r-18,53l1233,238r-59,26l1110,281r-56,11l1020,303r-33,16l957,335r-29,6e" filled="f" strokecolor="#db3324" strokeweight="1pt">
                  <v:path arrowok="t" o:connecttype="custom" o:connectlocs="942,313;910,318;874,328;836,334;802,327;752,278;742,214;762,147;802,90;842,62;899,36;968,16;1042,2;1117,0;1185,9;1240,34;1277,76;1295,146;1277,199;1233,238;1174,264;1110,281;1054,292;1020,303;987,319;957,335;928,341" o:connectangles="0,0,0,0,0,0,0,0,0,0,0,0,0,0,0,0,0,0,0,0,0,0,0,0,0,0,0"/>
                </v:shape>
                <v:shape id="Freeform 1238" o:spid="_x0000_s1030" style="position:absolute;left:5152;top:19;width:3041;height:419;visibility:visible;mso-wrap-style:square;v-text-anchor:top" coordsize="3041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" path="m2534,341r-32,12l2471,337r-25,-30l2429,278r-19,-46l2400,180r10,-52l2450,83r68,-36l2593,23r79,-11l2752,14r79,12l2905,50r68,36l3030,132r10,44l3010,224r-44,41l2932,292r-69,42l2781,365r-85,22l2618,404r-33,8l2553,418r-31,-1l2492,404r-27,-15l2433,373r-27,-20l2394,327e" filled="f" strokecolor="#db3324" strokeweight="1pt">
                  <v:path arrowok="t" o:connecttype="custom" o:connectlocs="2534,341;2502,353;2471,337;2446,307;2429,278;2410,232;2400,180;2410,128;2450,83;2518,47;2593,23;2672,12;2752,14;2831,26;2905,50;2973,86;3030,132;3040,176;3010,224;2966,265;2932,292;2863,334;2781,365;2696,387;2618,404;2585,412;2553,418;2522,417;2492,404;2465,389;2433,373;2406,353;2394,327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  <w:position w:val="1"/>
          <w:sz w:val="20"/>
          <w:szCs w:val="20"/>
          <w:shd w:val="clear" w:color="auto" w:fill="FBF59B"/>
        </w:rPr>
        <w:t>c</w:t>
      </w:r>
      <w:r w:rsidRPr="0070218B">
        <w:rPr>
          <w:rFonts w:asciiTheme="minorEastAsia" w:hAnsiTheme="minorEastAsia"/>
          <w:color w:val="231F20"/>
          <w:spacing w:val="32"/>
          <w:position w:val="1"/>
          <w:sz w:val="20"/>
          <w:szCs w:val="20"/>
          <w:shd w:val="clear" w:color="auto" w:fill="FBF59B"/>
        </w:rPr>
        <w:t xml:space="preserve"> </w:t>
      </w:r>
      <w:r w:rsidRPr="0070218B">
        <w:rPr>
          <w:rFonts w:asciiTheme="minorEastAsia" w:hAnsiTheme="minorEastAsia" w:cs="Lantinghei SC" w:hint="eastAsia"/>
          <w:color w:val="231F20"/>
          <w:sz w:val="20"/>
          <w:szCs w:val="20"/>
          <w:shd w:val="clear" w:color="auto" w:fill="FBF59B"/>
        </w:rPr>
        <w:t>語言沒有布林資料型態</w:t>
      </w:r>
      <w:r w:rsidRPr="0070218B">
        <w:rPr>
          <w:rFonts w:asciiTheme="minorEastAsia" w:hAnsiTheme="minorEastAsia" w:cs="Lantinghei SC" w:hint="eastAsia"/>
          <w:smallCaps/>
          <w:color w:val="231F20"/>
          <w:sz w:val="20"/>
          <w:szCs w:val="20"/>
        </w:rPr>
        <w:t>，而是使用「</w:t>
      </w:r>
      <w:r w:rsidRPr="0070218B">
        <w:rPr>
          <w:rFonts w:asciiTheme="minorEastAsia"/>
          <w:smallCaps/>
          <w:color w:val="231F20"/>
          <w:position w:val="1"/>
          <w:sz w:val="20"/>
          <w:szCs w:val="20"/>
          <w:shd w:val="clear" w:color="auto" w:fill="FBF59B"/>
        </w:rPr>
        <w:t>0</w:t>
      </w:r>
      <w:r w:rsidRPr="0070218B">
        <w:rPr>
          <w:rFonts w:asciiTheme="minorEastAsia" w:hAnsiTheme="minorEastAsia" w:cs="Lantinghei SC"/>
          <w:smallCaps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Lantinghei SC" w:hint="eastAsia"/>
          <w:smallCaps/>
          <w:color w:val="231F20"/>
          <w:spacing w:val="9"/>
          <w:sz w:val="20"/>
          <w:szCs w:val="20"/>
        </w:rPr>
        <w:t>表示</w:t>
      </w:r>
      <w:r w:rsidRPr="0070218B">
        <w:rPr>
          <w:rFonts w:asciiTheme="minorEastAsia" w:hAnsiTheme="minorEastAsia" w:cs="Lantinghei SC"/>
          <w:smallCaps/>
          <w:color w:val="231F20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/>
          <w:smallCaps/>
          <w:color w:val="231F20"/>
          <w:spacing w:val="18"/>
          <w:position w:val="1"/>
          <w:sz w:val="20"/>
          <w:szCs w:val="20"/>
        </w:rPr>
        <w:t>fals</w:t>
      </w:r>
      <w:r w:rsidRPr="0070218B">
        <w:rPr>
          <w:rFonts w:asciiTheme="minorEastAsia" w:hAnsiTheme="minorEastAsia"/>
          <w:smallCaps/>
          <w:color w:val="231F20"/>
          <w:spacing w:val="14"/>
          <w:position w:val="1"/>
          <w:sz w:val="20"/>
          <w:szCs w:val="20"/>
        </w:rPr>
        <w:t>e</w:t>
      </w:r>
      <w:r w:rsidRPr="0070218B">
        <w:rPr>
          <w:rFonts w:asciiTheme="minorEastAsia" w:hAnsiTheme="minorEastAsia" w:cs="Lantinghei SC" w:hint="eastAsia"/>
          <w:smallCaps/>
          <w:color w:val="231F20"/>
          <w:spacing w:val="-43"/>
          <w:sz w:val="20"/>
          <w:szCs w:val="20"/>
        </w:rPr>
        <w:t>，「</w:t>
      </w:r>
      <w:r w:rsidRPr="0070218B">
        <w:rPr>
          <w:rFonts w:asciiTheme="minorEastAsia" w:hAnsiTheme="minorEastAsia" w:cs="Lantinghei SC" w:hint="eastAsia"/>
          <w:smallCaps/>
          <w:color w:val="231F20"/>
          <w:sz w:val="20"/>
          <w:szCs w:val="20"/>
          <w:shd w:val="clear" w:color="auto" w:fill="FBF59B"/>
        </w:rPr>
        <w:t>非</w:t>
      </w:r>
      <w:r w:rsidRPr="0070218B">
        <w:rPr>
          <w:rFonts w:asciiTheme="minorEastAsia" w:hAnsiTheme="minorEastAsia" w:cs="Lantinghei SC"/>
          <w:smallCaps/>
          <w:color w:val="231F20"/>
          <w:spacing w:val="30"/>
          <w:sz w:val="20"/>
          <w:szCs w:val="20"/>
        </w:rPr>
        <w:t xml:space="preserve"> </w:t>
      </w:r>
      <w:r w:rsidRPr="0070218B">
        <w:rPr>
          <w:rFonts w:asciiTheme="minorEastAsia"/>
          <w:smallCaps/>
          <w:color w:val="231F20"/>
          <w:position w:val="1"/>
          <w:sz w:val="20"/>
          <w:szCs w:val="20"/>
          <w:shd w:val="clear" w:color="auto" w:fill="FBF59B"/>
        </w:rPr>
        <w:t>0</w:t>
      </w:r>
      <w:r w:rsidRPr="0070218B">
        <w:rPr>
          <w:rFonts w:asciiTheme="minorEastAsia" w:hAnsiTheme="minorEastAsia" w:cs="Lantinghei SC"/>
          <w:smallCaps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Lantinghei SC" w:hint="eastAsia"/>
          <w:smallCaps/>
          <w:color w:val="231F20"/>
          <w:spacing w:val="9"/>
          <w:sz w:val="20"/>
          <w:szCs w:val="20"/>
        </w:rPr>
        <w:t>表示</w:t>
      </w:r>
      <w:r w:rsidRPr="0070218B">
        <w:rPr>
          <w:rFonts w:asciiTheme="minorEastAsia" w:hAnsiTheme="minorEastAsia" w:cs="Lantinghei SC"/>
          <w:smallCaps/>
          <w:color w:val="231F20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/>
          <w:smallCaps/>
          <w:color w:val="231F20"/>
          <w:position w:val="1"/>
          <w:sz w:val="20"/>
          <w:szCs w:val="20"/>
        </w:rPr>
        <w:t>true</w:t>
      </w:r>
      <w:r w:rsidRPr="0070218B">
        <w:rPr>
          <w:rFonts w:asciiTheme="minorEastAsia" w:hAnsiTheme="minorEastAsia" w:cs="Lantinghei SC" w:hint="eastAsia"/>
          <w:smallCaps/>
          <w:color w:val="231F20"/>
          <w:spacing w:val="2"/>
          <w:sz w:val="20"/>
          <w:szCs w:val="20"/>
        </w:rPr>
        <w:t>，而條件運算式的結果若為</w:t>
      </w:r>
      <w:r w:rsidRPr="0070218B">
        <w:rPr>
          <w:rFonts w:asciiTheme="minorEastAsia" w:hAnsiTheme="minorEastAsia" w:cs="Lantinghei SC"/>
          <w:smallCaps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smallCaps/>
          <w:color w:val="231F20"/>
          <w:spacing w:val="-2"/>
          <w:position w:val="1"/>
          <w:sz w:val="20"/>
          <w:szCs w:val="20"/>
        </w:rPr>
        <w:t>false</w:t>
      </w:r>
    </w:p>
    <w:p w:rsidR="000E3DAD" w:rsidRPr="0070218B" w:rsidRDefault="000E3DAD" w:rsidP="000E3DAD">
      <w:pPr>
        <w:pStyle w:val="ae"/>
        <w:kinsoku w:val="0"/>
        <w:overflowPunct w:val="0"/>
        <w:spacing w:before="6"/>
        <w:ind w:left="1851"/>
        <w:rPr>
          <w:rFonts w:asciiTheme="minorEastAsia" w:cs="Lantinghei SC"/>
          <w:smallCaps/>
          <w:color w:val="231F20"/>
          <w:spacing w:val="-10"/>
          <w:w w:val="110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6"/>
          <w:w w:val="110"/>
          <w:sz w:val="20"/>
          <w:szCs w:val="20"/>
        </w:rPr>
        <w:t>回傳恒為「</w:t>
      </w:r>
      <w:r w:rsidRPr="0070218B">
        <w:rPr>
          <w:rFonts w:asciiTheme="minorEastAsia"/>
          <w:color w:val="231F20"/>
          <w:spacing w:val="27"/>
          <w:w w:val="48"/>
          <w:position w:val="1"/>
          <w:sz w:val="20"/>
          <w:szCs w:val="20"/>
        </w:rPr>
        <w:t>0</w:t>
      </w:r>
      <w:r w:rsidRPr="0070218B">
        <w:rPr>
          <w:rFonts w:asciiTheme="minorEastAsia" w:hAnsiTheme="minorEastAsia" w:cs="Lantinghei SC"/>
          <w:color w:val="231F20"/>
          <w:spacing w:val="-73"/>
          <w:w w:val="414"/>
          <w:sz w:val="20"/>
          <w:szCs w:val="20"/>
        </w:rPr>
        <w:t>j</w:t>
      </w:r>
      <w:r w:rsidRPr="0070218B">
        <w:rPr>
          <w:rFonts w:asciiTheme="minorEastAsia" w:hAnsiTheme="minorEastAsia" w:cs="Lantinghei SC" w:hint="eastAsia"/>
          <w:smallCaps/>
          <w:color w:val="231F20"/>
          <w:spacing w:val="28"/>
          <w:w w:val="48"/>
          <w:sz w:val="20"/>
          <w:szCs w:val="20"/>
        </w:rPr>
        <w:t>，</w:t>
      </w:r>
      <w:r w:rsidRPr="0070218B">
        <w:rPr>
          <w:rFonts w:asciiTheme="minorEastAsia" w:hAnsiTheme="minorEastAsia" w:cs="Lantinghei SC" w:hint="eastAsia"/>
          <w:color w:val="231F20"/>
          <w:spacing w:val="-3"/>
          <w:w w:val="110"/>
          <w:sz w:val="20"/>
          <w:szCs w:val="20"/>
        </w:rPr>
        <w:t>若為</w:t>
      </w:r>
      <w:r w:rsidRPr="0070218B">
        <w:rPr>
          <w:rFonts w:asciiTheme="minorEastAsia" w:hAnsiTheme="minorEastAsia" w:cs="Lantinghei SC"/>
          <w:color w:val="231F20"/>
          <w:spacing w:val="-3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w w:val="110"/>
          <w:position w:val="1"/>
          <w:sz w:val="20"/>
          <w:szCs w:val="20"/>
        </w:rPr>
        <w:t>true</w:t>
      </w:r>
      <w:r w:rsidRPr="0070218B">
        <w:rPr>
          <w:rFonts w:asciiTheme="minorEastAsia" w:hAnsiTheme="minorEastAsia" w:cs="Lantinghei SC" w:hint="eastAsia"/>
          <w:smallCaps/>
          <w:color w:val="231F20"/>
          <w:spacing w:val="-6"/>
          <w:w w:val="110"/>
          <w:sz w:val="20"/>
          <w:szCs w:val="20"/>
        </w:rPr>
        <w:t>，則回傳的恒為「</w:t>
      </w:r>
      <w:r w:rsidRPr="0070218B">
        <w:rPr>
          <w:rFonts w:asciiTheme="minorEastAsia" w:hAnsiTheme="minorEastAsia"/>
          <w:smallCaps/>
          <w:color w:val="231F20"/>
          <w:spacing w:val="-1"/>
          <w:w w:val="2"/>
          <w:position w:val="1"/>
          <w:sz w:val="20"/>
          <w:szCs w:val="20"/>
        </w:rPr>
        <w:t>1</w:t>
      </w:r>
      <w:r w:rsidRPr="0070218B">
        <w:rPr>
          <w:rFonts w:asciiTheme="minorEastAsia" w:hAnsiTheme="minorEastAsia" w:cs="Lantinghei SC"/>
          <w:smallCaps/>
          <w:color w:val="231F20"/>
          <w:spacing w:val="-100"/>
          <w:w w:val="343"/>
          <w:sz w:val="20"/>
          <w:szCs w:val="20"/>
        </w:rPr>
        <w:t>j</w:t>
      </w:r>
      <w:r w:rsidRPr="0070218B">
        <w:rPr>
          <w:rFonts w:asciiTheme="minorEastAsia" w:hAnsiTheme="minorEastAsia" w:cs="Lantinghei SC" w:hint="eastAsia"/>
          <w:smallCaps/>
          <w:color w:val="231F20"/>
          <w:spacing w:val="-10"/>
          <w:w w:val="1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74"/>
        <w:rPr>
          <w:rFonts w:asciiTheme="minorEastAsia" w:cs="Lantinghe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076"/>
        </w:tabs>
        <w:kinsoku w:val="0"/>
        <w:overflowPunct w:val="0"/>
        <w:spacing w:before="1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076"/>
        </w:tabs>
        <w:kinsoku w:val="0"/>
        <w:overflowPunct w:val="0"/>
        <w:spacing w:before="1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46"/>
        <w:rPr>
          <w:rFonts w:asciiTheme="minorEastAsia" w:cs="Lantinghei SC"/>
        </w:rPr>
      </w:pPr>
    </w:p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0"/>
        </w:tabs>
        <w:kinsoku w:val="0"/>
        <w:overflowPunct w:val="0"/>
        <w:spacing w:after="27"/>
        <w:ind w:left="1840" w:hanging="354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44D3E718" wp14:editId="10554CB4">
                <wp:simplePos x="0" y="0"/>
                <wp:positionH relativeFrom="page">
                  <wp:posOffset>1538605</wp:posOffset>
                </wp:positionH>
                <wp:positionV relativeFrom="paragraph">
                  <wp:posOffset>2641600</wp:posOffset>
                </wp:positionV>
                <wp:extent cx="4512945" cy="4186555"/>
                <wp:effectExtent l="0" t="0" r="0" b="4445"/>
                <wp:wrapNone/>
                <wp:docPr id="255626210" name="Group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2945" cy="4186555"/>
                          <a:chOff x="2423" y="4160"/>
                          <a:chExt cx="7107" cy="6593"/>
                        </a:xfrm>
                      </wpg:grpSpPr>
                      <wps:wsp>
                        <wps:cNvPr id="238538579" name="Freeform 1240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4194 w 7107"/>
                              <a:gd name="T1" fmla="*/ 320 h 6593"/>
                              <a:gd name="T2" fmla="*/ 4226 w 7107"/>
                              <a:gd name="T3" fmla="*/ 306 h 6593"/>
                              <a:gd name="T4" fmla="*/ 4240 w 7107"/>
                              <a:gd name="T5" fmla="*/ 273 h 6593"/>
                              <a:gd name="T6" fmla="*/ 4247 w 7107"/>
                              <a:gd name="T7" fmla="*/ 235 h 6593"/>
                              <a:gd name="T8" fmla="*/ 4257 w 7107"/>
                              <a:gd name="T9" fmla="*/ 209 h 6593"/>
                              <a:gd name="T10" fmla="*/ 4283 w 7107"/>
                              <a:gd name="T11" fmla="*/ 163 h 6593"/>
                              <a:gd name="T12" fmla="*/ 4281 w 7107"/>
                              <a:gd name="T13" fmla="*/ 113 h 6593"/>
                              <a:gd name="T14" fmla="*/ 4258 w 7107"/>
                              <a:gd name="T15" fmla="*/ 64 h 6593"/>
                              <a:gd name="T16" fmla="*/ 4222 w 7107"/>
                              <a:gd name="T17" fmla="*/ 20 h 6593"/>
                              <a:gd name="T18" fmla="*/ 4170 w 7107"/>
                              <a:gd name="T19" fmla="*/ 0 h 6593"/>
                              <a:gd name="T20" fmla="*/ 4104 w 7107"/>
                              <a:gd name="T21" fmla="*/ 12 h 6593"/>
                              <a:gd name="T22" fmla="*/ 4035 w 7107"/>
                              <a:gd name="T23" fmla="*/ 46 h 6593"/>
                              <a:gd name="T24" fmla="*/ 3978 w 7107"/>
                              <a:gd name="T25" fmla="*/ 90 h 6593"/>
                              <a:gd name="T26" fmla="*/ 3943 w 7107"/>
                              <a:gd name="T27" fmla="*/ 132 h 6593"/>
                              <a:gd name="T28" fmla="*/ 3929 w 7107"/>
                              <a:gd name="T29" fmla="*/ 197 h 6593"/>
                              <a:gd name="T30" fmla="*/ 3954 w 7107"/>
                              <a:gd name="T31" fmla="*/ 241 h 6593"/>
                              <a:gd name="T32" fmla="*/ 4006 w 7107"/>
                              <a:gd name="T33" fmla="*/ 269 h 6593"/>
                              <a:gd name="T34" fmla="*/ 4071 w 7107"/>
                              <a:gd name="T35" fmla="*/ 286 h 6593"/>
                              <a:gd name="T36" fmla="*/ 4133 w 7107"/>
                              <a:gd name="T37" fmla="*/ 299 h 6593"/>
                              <a:gd name="T38" fmla="*/ 4180 w 7107"/>
                              <a:gd name="T39" fmla="*/ 313 h 6593"/>
                              <a:gd name="T40" fmla="*/ 4198 w 7107"/>
                              <a:gd name="T41" fmla="*/ 323 h 6593"/>
                              <a:gd name="T42" fmla="*/ 4214 w 7107"/>
                              <a:gd name="T43" fmla="*/ 332 h 6593"/>
                              <a:gd name="T44" fmla="*/ 4230 w 7107"/>
                              <a:gd name="T45" fmla="*/ 339 h 6593"/>
                              <a:gd name="T46" fmla="*/ 4250 w 7107"/>
                              <a:gd name="T47" fmla="*/ 341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4194" y="320"/>
                                </a:moveTo>
                                <a:lnTo>
                                  <a:pt x="4226" y="306"/>
                                </a:lnTo>
                                <a:lnTo>
                                  <a:pt x="4240" y="273"/>
                                </a:lnTo>
                                <a:lnTo>
                                  <a:pt x="4247" y="235"/>
                                </a:lnTo>
                                <a:lnTo>
                                  <a:pt x="4257" y="209"/>
                                </a:lnTo>
                                <a:lnTo>
                                  <a:pt x="4283" y="163"/>
                                </a:lnTo>
                                <a:lnTo>
                                  <a:pt x="4281" y="113"/>
                                </a:lnTo>
                                <a:lnTo>
                                  <a:pt x="4258" y="64"/>
                                </a:lnTo>
                                <a:lnTo>
                                  <a:pt x="4222" y="20"/>
                                </a:lnTo>
                                <a:lnTo>
                                  <a:pt x="4170" y="0"/>
                                </a:lnTo>
                                <a:lnTo>
                                  <a:pt x="4104" y="12"/>
                                </a:lnTo>
                                <a:lnTo>
                                  <a:pt x="4035" y="46"/>
                                </a:lnTo>
                                <a:lnTo>
                                  <a:pt x="3978" y="90"/>
                                </a:lnTo>
                                <a:lnTo>
                                  <a:pt x="3943" y="132"/>
                                </a:lnTo>
                                <a:lnTo>
                                  <a:pt x="3929" y="197"/>
                                </a:lnTo>
                                <a:lnTo>
                                  <a:pt x="3954" y="241"/>
                                </a:lnTo>
                                <a:lnTo>
                                  <a:pt x="4006" y="269"/>
                                </a:lnTo>
                                <a:lnTo>
                                  <a:pt x="4071" y="286"/>
                                </a:lnTo>
                                <a:lnTo>
                                  <a:pt x="4133" y="299"/>
                                </a:lnTo>
                                <a:lnTo>
                                  <a:pt x="4180" y="313"/>
                                </a:lnTo>
                                <a:lnTo>
                                  <a:pt x="4198" y="323"/>
                                </a:lnTo>
                                <a:lnTo>
                                  <a:pt x="4214" y="332"/>
                                </a:lnTo>
                                <a:lnTo>
                                  <a:pt x="4230" y="339"/>
                                </a:lnTo>
                                <a:lnTo>
                                  <a:pt x="4250" y="34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890056" name="Freeform 1241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4257 w 7107"/>
                              <a:gd name="T1" fmla="*/ 1842 h 6593"/>
                              <a:gd name="T2" fmla="*/ 4260 w 7107"/>
                              <a:gd name="T3" fmla="*/ 1906 h 6593"/>
                              <a:gd name="T4" fmla="*/ 4261 w 7107"/>
                              <a:gd name="T5" fmla="*/ 1978 h 6593"/>
                              <a:gd name="T6" fmla="*/ 4254 w 7107"/>
                              <a:gd name="T7" fmla="*/ 2045 h 6593"/>
                              <a:gd name="T8" fmla="*/ 4229 w 7107"/>
                              <a:gd name="T9" fmla="*/ 2094 h 6593"/>
                              <a:gd name="T10" fmla="*/ 4176 w 7107"/>
                              <a:gd name="T11" fmla="*/ 2122 h 6593"/>
                              <a:gd name="T12" fmla="*/ 4110 w 7107"/>
                              <a:gd name="T13" fmla="*/ 2125 h 6593"/>
                              <a:gd name="T14" fmla="*/ 4041 w 7107"/>
                              <a:gd name="T15" fmla="*/ 2108 h 6593"/>
                              <a:gd name="T16" fmla="*/ 3984 w 7107"/>
                              <a:gd name="T17" fmla="*/ 2073 h 6593"/>
                              <a:gd name="T18" fmla="*/ 3950 w 7107"/>
                              <a:gd name="T19" fmla="*/ 2024 h 6593"/>
                              <a:gd name="T20" fmla="*/ 3936 w 7107"/>
                              <a:gd name="T21" fmla="*/ 1941 h 6593"/>
                              <a:gd name="T22" fmla="*/ 3950 w 7107"/>
                              <a:gd name="T23" fmla="*/ 1872 h 6593"/>
                              <a:gd name="T24" fmla="*/ 3991 w 7107"/>
                              <a:gd name="T25" fmla="*/ 1816 h 6593"/>
                              <a:gd name="T26" fmla="*/ 4055 w 7107"/>
                              <a:gd name="T27" fmla="*/ 1773 h 6593"/>
                              <a:gd name="T28" fmla="*/ 4112 w 7107"/>
                              <a:gd name="T29" fmla="*/ 1759 h 6593"/>
                              <a:gd name="T30" fmla="*/ 4169 w 7107"/>
                              <a:gd name="T31" fmla="*/ 1769 h 6593"/>
                              <a:gd name="T32" fmla="*/ 4218 w 7107"/>
                              <a:gd name="T33" fmla="*/ 1790 h 6593"/>
                              <a:gd name="T34" fmla="*/ 4250 w 7107"/>
                              <a:gd name="T35" fmla="*/ 1815 h 6593"/>
                              <a:gd name="T36" fmla="*/ 4262 w 7107"/>
                              <a:gd name="T37" fmla="*/ 1824 h 6593"/>
                              <a:gd name="T38" fmla="*/ 4279 w 7107"/>
                              <a:gd name="T39" fmla="*/ 1835 h 6593"/>
                              <a:gd name="T40" fmla="*/ 4293 w 7107"/>
                              <a:gd name="T41" fmla="*/ 1846 h 6593"/>
                              <a:gd name="T42" fmla="*/ 4299 w 7107"/>
                              <a:gd name="T43" fmla="*/ 1856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4257" y="1842"/>
                                </a:moveTo>
                                <a:lnTo>
                                  <a:pt x="4260" y="1906"/>
                                </a:lnTo>
                                <a:lnTo>
                                  <a:pt x="4261" y="1978"/>
                                </a:lnTo>
                                <a:lnTo>
                                  <a:pt x="4254" y="2045"/>
                                </a:lnTo>
                                <a:lnTo>
                                  <a:pt x="4229" y="2094"/>
                                </a:lnTo>
                                <a:lnTo>
                                  <a:pt x="4176" y="2122"/>
                                </a:lnTo>
                                <a:lnTo>
                                  <a:pt x="4110" y="2125"/>
                                </a:lnTo>
                                <a:lnTo>
                                  <a:pt x="4041" y="2108"/>
                                </a:lnTo>
                                <a:lnTo>
                                  <a:pt x="3984" y="2073"/>
                                </a:lnTo>
                                <a:lnTo>
                                  <a:pt x="3950" y="2024"/>
                                </a:lnTo>
                                <a:lnTo>
                                  <a:pt x="3936" y="1941"/>
                                </a:lnTo>
                                <a:lnTo>
                                  <a:pt x="3950" y="1872"/>
                                </a:lnTo>
                                <a:lnTo>
                                  <a:pt x="3991" y="1816"/>
                                </a:lnTo>
                                <a:lnTo>
                                  <a:pt x="4055" y="1773"/>
                                </a:lnTo>
                                <a:lnTo>
                                  <a:pt x="4112" y="1759"/>
                                </a:lnTo>
                                <a:lnTo>
                                  <a:pt x="4169" y="1769"/>
                                </a:lnTo>
                                <a:lnTo>
                                  <a:pt x="4218" y="1790"/>
                                </a:lnTo>
                                <a:lnTo>
                                  <a:pt x="4250" y="1815"/>
                                </a:lnTo>
                                <a:lnTo>
                                  <a:pt x="4262" y="1824"/>
                                </a:lnTo>
                                <a:lnTo>
                                  <a:pt x="4279" y="1835"/>
                                </a:lnTo>
                                <a:lnTo>
                                  <a:pt x="4293" y="1846"/>
                                </a:lnTo>
                                <a:lnTo>
                                  <a:pt x="4299" y="185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549961" name="Freeform 1242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4132 w 7107"/>
                              <a:gd name="T1" fmla="*/ 2478 h 6593"/>
                              <a:gd name="T2" fmla="*/ 4144 w 7107"/>
                              <a:gd name="T3" fmla="*/ 2478 h 6593"/>
                              <a:gd name="T4" fmla="*/ 4139 w 7107"/>
                              <a:gd name="T5" fmla="*/ 2492 h 6593"/>
                              <a:gd name="T6" fmla="*/ 4146 w 7107"/>
                              <a:gd name="T7" fmla="*/ 2499 h 6593"/>
                              <a:gd name="T8" fmla="*/ 4167 w 7107"/>
                              <a:gd name="T9" fmla="*/ 2503 h 6593"/>
                              <a:gd name="T10" fmla="*/ 4193 w 7107"/>
                              <a:gd name="T11" fmla="*/ 2490 h 6593"/>
                              <a:gd name="T12" fmla="*/ 4215 w 7107"/>
                              <a:gd name="T13" fmla="*/ 2474 h 6593"/>
                              <a:gd name="T14" fmla="*/ 4229 w 7107"/>
                              <a:gd name="T15" fmla="*/ 2471 h 6593"/>
                              <a:gd name="T16" fmla="*/ 4229 w 7107"/>
                              <a:gd name="T17" fmla="*/ 2471 h 6593"/>
                              <a:gd name="T18" fmla="*/ 4229 w 7107"/>
                              <a:gd name="T19" fmla="*/ 2499 h 6593"/>
                              <a:gd name="T20" fmla="*/ 4229 w 7107"/>
                              <a:gd name="T21" fmla="*/ 2499 h 6593"/>
                              <a:gd name="T22" fmla="*/ 4246 w 7107"/>
                              <a:gd name="T23" fmla="*/ 2499 h 6593"/>
                              <a:gd name="T24" fmla="*/ 4282 w 7107"/>
                              <a:gd name="T25" fmla="*/ 2499 h 6593"/>
                              <a:gd name="T26" fmla="*/ 4318 w 7107"/>
                              <a:gd name="T27" fmla="*/ 2499 h 6593"/>
                              <a:gd name="T28" fmla="*/ 4334 w 7107"/>
                              <a:gd name="T29" fmla="*/ 2499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4132" y="2478"/>
                                </a:moveTo>
                                <a:lnTo>
                                  <a:pt x="4144" y="2478"/>
                                </a:lnTo>
                                <a:lnTo>
                                  <a:pt x="4139" y="2492"/>
                                </a:lnTo>
                                <a:lnTo>
                                  <a:pt x="4146" y="2499"/>
                                </a:lnTo>
                                <a:lnTo>
                                  <a:pt x="4167" y="2503"/>
                                </a:lnTo>
                                <a:lnTo>
                                  <a:pt x="4193" y="2490"/>
                                </a:lnTo>
                                <a:lnTo>
                                  <a:pt x="4215" y="2474"/>
                                </a:lnTo>
                                <a:lnTo>
                                  <a:pt x="4229" y="2471"/>
                                </a:lnTo>
                                <a:lnTo>
                                  <a:pt x="4229" y="2471"/>
                                </a:lnTo>
                                <a:lnTo>
                                  <a:pt x="4229" y="2499"/>
                                </a:lnTo>
                                <a:lnTo>
                                  <a:pt x="4229" y="2499"/>
                                </a:lnTo>
                                <a:lnTo>
                                  <a:pt x="4246" y="2499"/>
                                </a:lnTo>
                                <a:lnTo>
                                  <a:pt x="4282" y="2499"/>
                                </a:lnTo>
                                <a:lnTo>
                                  <a:pt x="4318" y="2499"/>
                                </a:lnTo>
                                <a:lnTo>
                                  <a:pt x="4334" y="249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567647" name="Freeform 1243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4341 w 7107"/>
                              <a:gd name="T1" fmla="*/ 635 h 6593"/>
                              <a:gd name="T2" fmla="*/ 4337 w 7107"/>
                              <a:gd name="T3" fmla="*/ 639 h 6593"/>
                              <a:gd name="T4" fmla="*/ 4315 w 7107"/>
                              <a:gd name="T5" fmla="*/ 649 h 6593"/>
                              <a:gd name="T6" fmla="*/ 4284 w 7107"/>
                              <a:gd name="T7" fmla="*/ 658 h 6593"/>
                              <a:gd name="T8" fmla="*/ 4257 w 7107"/>
                              <a:gd name="T9" fmla="*/ 663 h 6593"/>
                              <a:gd name="T10" fmla="*/ 4234 w 7107"/>
                              <a:gd name="T11" fmla="*/ 659 h 6593"/>
                              <a:gd name="T12" fmla="*/ 4223 w 7107"/>
                              <a:gd name="T13" fmla="*/ 650 h 6593"/>
                              <a:gd name="T14" fmla="*/ 4214 w 7107"/>
                              <a:gd name="T15" fmla="*/ 637 h 6593"/>
                              <a:gd name="T16" fmla="*/ 4201 w 7107"/>
                              <a:gd name="T17" fmla="*/ 621 h 6593"/>
                              <a:gd name="T18" fmla="*/ 4188 w 7107"/>
                              <a:gd name="T19" fmla="*/ 621 h 6593"/>
                              <a:gd name="T20" fmla="*/ 4172 w 7107"/>
                              <a:gd name="T21" fmla="*/ 636 h 6593"/>
                              <a:gd name="T22" fmla="*/ 4153 w 7107"/>
                              <a:gd name="T23" fmla="*/ 649 h 6593"/>
                              <a:gd name="T24" fmla="*/ 4132 w 7107"/>
                              <a:gd name="T25" fmla="*/ 642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4341" y="635"/>
                                </a:moveTo>
                                <a:lnTo>
                                  <a:pt x="4337" y="639"/>
                                </a:lnTo>
                                <a:lnTo>
                                  <a:pt x="4315" y="649"/>
                                </a:lnTo>
                                <a:lnTo>
                                  <a:pt x="4284" y="658"/>
                                </a:lnTo>
                                <a:lnTo>
                                  <a:pt x="4257" y="663"/>
                                </a:lnTo>
                                <a:lnTo>
                                  <a:pt x="4234" y="659"/>
                                </a:lnTo>
                                <a:lnTo>
                                  <a:pt x="4223" y="650"/>
                                </a:lnTo>
                                <a:lnTo>
                                  <a:pt x="4214" y="637"/>
                                </a:lnTo>
                                <a:lnTo>
                                  <a:pt x="4201" y="621"/>
                                </a:lnTo>
                                <a:lnTo>
                                  <a:pt x="4188" y="621"/>
                                </a:lnTo>
                                <a:lnTo>
                                  <a:pt x="4172" y="636"/>
                                </a:lnTo>
                                <a:lnTo>
                                  <a:pt x="4153" y="649"/>
                                </a:lnTo>
                                <a:lnTo>
                                  <a:pt x="4132" y="64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692532" name="Freeform 1244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5193 w 7107"/>
                              <a:gd name="T1" fmla="*/ 1403 h 6593"/>
                              <a:gd name="T2" fmla="*/ 5264 w 7107"/>
                              <a:gd name="T3" fmla="*/ 1398 h 6593"/>
                              <a:gd name="T4" fmla="*/ 5336 w 7107"/>
                              <a:gd name="T5" fmla="*/ 1388 h 6593"/>
                              <a:gd name="T6" fmla="*/ 5408 w 7107"/>
                              <a:gd name="T7" fmla="*/ 1375 h 6593"/>
                              <a:gd name="T8" fmla="*/ 5481 w 7107"/>
                              <a:gd name="T9" fmla="*/ 1365 h 6593"/>
                              <a:gd name="T10" fmla="*/ 5556 w 7107"/>
                              <a:gd name="T11" fmla="*/ 1361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5193" y="1403"/>
                                </a:moveTo>
                                <a:lnTo>
                                  <a:pt x="5264" y="1398"/>
                                </a:lnTo>
                                <a:lnTo>
                                  <a:pt x="5336" y="1388"/>
                                </a:lnTo>
                                <a:lnTo>
                                  <a:pt x="5408" y="1375"/>
                                </a:lnTo>
                                <a:lnTo>
                                  <a:pt x="5481" y="1365"/>
                                </a:lnTo>
                                <a:lnTo>
                                  <a:pt x="5556" y="136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240811" name="Freeform 1245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5221 w 7107"/>
                              <a:gd name="T1" fmla="*/ 3176 h 6593"/>
                              <a:gd name="T2" fmla="*/ 5305 w 7107"/>
                              <a:gd name="T3" fmla="*/ 3178 h 6593"/>
                              <a:gd name="T4" fmla="*/ 5391 w 7107"/>
                              <a:gd name="T5" fmla="*/ 3183 h 6593"/>
                              <a:gd name="T6" fmla="*/ 5477 w 7107"/>
                              <a:gd name="T7" fmla="*/ 3188 h 6593"/>
                              <a:gd name="T8" fmla="*/ 5563 w 7107"/>
                              <a:gd name="T9" fmla="*/ 3190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5221" y="3176"/>
                                </a:moveTo>
                                <a:lnTo>
                                  <a:pt x="5305" y="3178"/>
                                </a:lnTo>
                                <a:lnTo>
                                  <a:pt x="5391" y="3183"/>
                                </a:lnTo>
                                <a:lnTo>
                                  <a:pt x="5477" y="3188"/>
                                </a:lnTo>
                                <a:lnTo>
                                  <a:pt x="5563" y="31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737573" name="Freeform 1246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226 w 7107"/>
                              <a:gd name="T1" fmla="*/ 6530 h 6593"/>
                              <a:gd name="T2" fmla="*/ 55 w 7107"/>
                              <a:gd name="T3" fmla="*/ 6551 h 6593"/>
                              <a:gd name="T4" fmla="*/ 0 w 7107"/>
                              <a:gd name="T5" fmla="*/ 6499 h 6593"/>
                              <a:gd name="T6" fmla="*/ 3 w 7107"/>
                              <a:gd name="T7" fmla="*/ 6424 h 6593"/>
                              <a:gd name="T8" fmla="*/ 4 w 7107"/>
                              <a:gd name="T9" fmla="*/ 6375 h 6593"/>
                              <a:gd name="T10" fmla="*/ 1 w 7107"/>
                              <a:gd name="T11" fmla="*/ 6315 h 6593"/>
                              <a:gd name="T12" fmla="*/ 20 w 7107"/>
                              <a:gd name="T13" fmla="*/ 6289 h 6593"/>
                              <a:gd name="T14" fmla="*/ 59 w 7107"/>
                              <a:gd name="T15" fmla="*/ 6285 h 6593"/>
                              <a:gd name="T16" fmla="*/ 143 w 7107"/>
                              <a:gd name="T17" fmla="*/ 6270 h 6593"/>
                              <a:gd name="T18" fmla="*/ 284 w 7107"/>
                              <a:gd name="T19" fmla="*/ 6262 h 6593"/>
                              <a:gd name="T20" fmla="*/ 434 w 7107"/>
                              <a:gd name="T21" fmla="*/ 6262 h 6593"/>
                              <a:gd name="T22" fmla="*/ 592 w 7107"/>
                              <a:gd name="T23" fmla="*/ 6262 h 6593"/>
                              <a:gd name="T24" fmla="*/ 750 w 7107"/>
                              <a:gd name="T25" fmla="*/ 6262 h 6593"/>
                              <a:gd name="T26" fmla="*/ 908 w 7107"/>
                              <a:gd name="T27" fmla="*/ 6262 h 6593"/>
                              <a:gd name="T28" fmla="*/ 1067 w 7107"/>
                              <a:gd name="T29" fmla="*/ 6262 h 6593"/>
                              <a:gd name="T30" fmla="*/ 1225 w 7107"/>
                              <a:gd name="T31" fmla="*/ 6262 h 6593"/>
                              <a:gd name="T32" fmla="*/ 1372 w 7107"/>
                              <a:gd name="T33" fmla="*/ 6258 h 6593"/>
                              <a:gd name="T34" fmla="*/ 1563 w 7107"/>
                              <a:gd name="T35" fmla="*/ 6254 h 6593"/>
                              <a:gd name="T36" fmla="*/ 1627 w 7107"/>
                              <a:gd name="T37" fmla="*/ 6308 h 6593"/>
                              <a:gd name="T38" fmla="*/ 1633 w 7107"/>
                              <a:gd name="T39" fmla="*/ 6458 h 6593"/>
                              <a:gd name="T40" fmla="*/ 1582 w 7107"/>
                              <a:gd name="T41" fmla="*/ 6517 h 6593"/>
                              <a:gd name="T42" fmla="*/ 1452 w 7107"/>
                              <a:gd name="T43" fmla="*/ 6522 h 6593"/>
                              <a:gd name="T44" fmla="*/ 1325 w 7107"/>
                              <a:gd name="T45" fmla="*/ 6521 h 6593"/>
                              <a:gd name="T46" fmla="*/ 1174 w 7107"/>
                              <a:gd name="T47" fmla="*/ 6525 h 6593"/>
                              <a:gd name="T48" fmla="*/ 1022 w 7107"/>
                              <a:gd name="T49" fmla="*/ 6530 h 6593"/>
                              <a:gd name="T50" fmla="*/ 871 w 7107"/>
                              <a:gd name="T51" fmla="*/ 6534 h 6593"/>
                              <a:gd name="T52" fmla="*/ 770 w 7107"/>
                              <a:gd name="T53" fmla="*/ 6534 h 6593"/>
                              <a:gd name="T54" fmla="*/ 721 w 7107"/>
                              <a:gd name="T55" fmla="*/ 6534 h 6593"/>
                              <a:gd name="T56" fmla="*/ 634 w 7107"/>
                              <a:gd name="T57" fmla="*/ 6534 h 6593"/>
                              <a:gd name="T58" fmla="*/ 508 w 7107"/>
                              <a:gd name="T59" fmla="*/ 6534 h 6593"/>
                              <a:gd name="T60" fmla="*/ 428 w 7107"/>
                              <a:gd name="T61" fmla="*/ 6533 h 6593"/>
                              <a:gd name="T62" fmla="*/ 379 w 7107"/>
                              <a:gd name="T63" fmla="*/ 6534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285" y="6520"/>
                                </a:moveTo>
                                <a:lnTo>
                                  <a:pt x="226" y="6530"/>
                                </a:lnTo>
                                <a:lnTo>
                                  <a:pt x="139" y="6546"/>
                                </a:lnTo>
                                <a:lnTo>
                                  <a:pt x="55" y="6551"/>
                                </a:lnTo>
                                <a:lnTo>
                                  <a:pt x="5" y="6527"/>
                                </a:lnTo>
                                <a:lnTo>
                                  <a:pt x="0" y="6499"/>
                                </a:lnTo>
                                <a:lnTo>
                                  <a:pt x="0" y="6461"/>
                                </a:lnTo>
                                <a:lnTo>
                                  <a:pt x="3" y="6424"/>
                                </a:lnTo>
                                <a:lnTo>
                                  <a:pt x="5" y="6395"/>
                                </a:lnTo>
                                <a:lnTo>
                                  <a:pt x="4" y="6375"/>
                                </a:lnTo>
                                <a:lnTo>
                                  <a:pt x="2" y="6345"/>
                                </a:lnTo>
                                <a:lnTo>
                                  <a:pt x="1" y="6315"/>
                                </a:lnTo>
                                <a:lnTo>
                                  <a:pt x="5" y="6297"/>
                                </a:lnTo>
                                <a:lnTo>
                                  <a:pt x="20" y="6289"/>
                                </a:lnTo>
                                <a:lnTo>
                                  <a:pt x="39" y="6286"/>
                                </a:lnTo>
                                <a:lnTo>
                                  <a:pt x="59" y="6285"/>
                                </a:lnTo>
                                <a:lnTo>
                                  <a:pt x="75" y="6283"/>
                                </a:lnTo>
                                <a:lnTo>
                                  <a:pt x="143" y="6270"/>
                                </a:lnTo>
                                <a:lnTo>
                                  <a:pt x="213" y="6264"/>
                                </a:lnTo>
                                <a:lnTo>
                                  <a:pt x="284" y="6262"/>
                                </a:lnTo>
                                <a:lnTo>
                                  <a:pt x="354" y="6262"/>
                                </a:lnTo>
                                <a:lnTo>
                                  <a:pt x="434" y="6262"/>
                                </a:lnTo>
                                <a:lnTo>
                                  <a:pt x="513" y="6262"/>
                                </a:lnTo>
                                <a:lnTo>
                                  <a:pt x="592" y="6262"/>
                                </a:lnTo>
                                <a:lnTo>
                                  <a:pt x="671" y="6262"/>
                                </a:lnTo>
                                <a:lnTo>
                                  <a:pt x="750" y="6262"/>
                                </a:lnTo>
                                <a:lnTo>
                                  <a:pt x="829" y="6262"/>
                                </a:lnTo>
                                <a:lnTo>
                                  <a:pt x="908" y="6262"/>
                                </a:lnTo>
                                <a:lnTo>
                                  <a:pt x="987" y="6262"/>
                                </a:lnTo>
                                <a:lnTo>
                                  <a:pt x="1067" y="6262"/>
                                </a:lnTo>
                                <a:lnTo>
                                  <a:pt x="1146" y="6262"/>
                                </a:lnTo>
                                <a:lnTo>
                                  <a:pt x="1225" y="6262"/>
                                </a:lnTo>
                                <a:lnTo>
                                  <a:pt x="1304" y="6262"/>
                                </a:lnTo>
                                <a:lnTo>
                                  <a:pt x="1372" y="6258"/>
                                </a:lnTo>
                                <a:lnTo>
                                  <a:pt x="1470" y="6253"/>
                                </a:lnTo>
                                <a:lnTo>
                                  <a:pt x="1563" y="6254"/>
                                </a:lnTo>
                                <a:lnTo>
                                  <a:pt x="1618" y="6269"/>
                                </a:lnTo>
                                <a:lnTo>
                                  <a:pt x="1627" y="6308"/>
                                </a:lnTo>
                                <a:lnTo>
                                  <a:pt x="1633" y="6383"/>
                                </a:lnTo>
                                <a:lnTo>
                                  <a:pt x="1633" y="6458"/>
                                </a:lnTo>
                                <a:lnTo>
                                  <a:pt x="1625" y="6499"/>
                                </a:lnTo>
                                <a:lnTo>
                                  <a:pt x="1582" y="6517"/>
                                </a:lnTo>
                                <a:lnTo>
                                  <a:pt x="1518" y="6523"/>
                                </a:lnTo>
                                <a:lnTo>
                                  <a:pt x="1452" y="6522"/>
                                </a:lnTo>
                                <a:lnTo>
                                  <a:pt x="1402" y="6520"/>
                                </a:lnTo>
                                <a:lnTo>
                                  <a:pt x="1325" y="6521"/>
                                </a:lnTo>
                                <a:lnTo>
                                  <a:pt x="1249" y="6522"/>
                                </a:lnTo>
                                <a:lnTo>
                                  <a:pt x="1174" y="6525"/>
                                </a:lnTo>
                                <a:lnTo>
                                  <a:pt x="1098" y="6527"/>
                                </a:lnTo>
                                <a:lnTo>
                                  <a:pt x="1022" y="6530"/>
                                </a:lnTo>
                                <a:lnTo>
                                  <a:pt x="947" y="6532"/>
                                </a:lnTo>
                                <a:lnTo>
                                  <a:pt x="871" y="6534"/>
                                </a:lnTo>
                                <a:lnTo>
                                  <a:pt x="794" y="6534"/>
                                </a:lnTo>
                                <a:lnTo>
                                  <a:pt x="770" y="6534"/>
                                </a:lnTo>
                                <a:lnTo>
                                  <a:pt x="745" y="6534"/>
                                </a:lnTo>
                                <a:lnTo>
                                  <a:pt x="721" y="6534"/>
                                </a:lnTo>
                                <a:lnTo>
                                  <a:pt x="697" y="6534"/>
                                </a:lnTo>
                                <a:lnTo>
                                  <a:pt x="634" y="6534"/>
                                </a:lnTo>
                                <a:lnTo>
                                  <a:pt x="571" y="6534"/>
                                </a:lnTo>
                                <a:lnTo>
                                  <a:pt x="508" y="6534"/>
                                </a:lnTo>
                                <a:lnTo>
                                  <a:pt x="445" y="6534"/>
                                </a:lnTo>
                                <a:lnTo>
                                  <a:pt x="428" y="6533"/>
                                </a:lnTo>
                                <a:lnTo>
                                  <a:pt x="402" y="6533"/>
                                </a:lnTo>
                                <a:lnTo>
                                  <a:pt x="379" y="6534"/>
                                </a:lnTo>
                                <a:lnTo>
                                  <a:pt x="368" y="654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583625" name="Freeform 1247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5514 w 7107"/>
                              <a:gd name="T1" fmla="*/ 6527 h 6593"/>
                              <a:gd name="T2" fmla="*/ 5568 w 7107"/>
                              <a:gd name="T3" fmla="*/ 6533 h 6593"/>
                              <a:gd name="T4" fmla="*/ 5626 w 7107"/>
                              <a:gd name="T5" fmla="*/ 6546 h 6593"/>
                              <a:gd name="T6" fmla="*/ 5684 w 7107"/>
                              <a:gd name="T7" fmla="*/ 6562 h 6593"/>
                              <a:gd name="T8" fmla="*/ 5737 w 7107"/>
                              <a:gd name="T9" fmla="*/ 6576 h 6593"/>
                              <a:gd name="T10" fmla="*/ 5818 w 7107"/>
                              <a:gd name="T11" fmla="*/ 6589 h 6593"/>
                              <a:gd name="T12" fmla="*/ 5900 w 7107"/>
                              <a:gd name="T13" fmla="*/ 6592 h 6593"/>
                              <a:gd name="T14" fmla="*/ 5983 w 7107"/>
                              <a:gd name="T15" fmla="*/ 6589 h 6593"/>
                              <a:gd name="T16" fmla="*/ 6067 w 7107"/>
                              <a:gd name="T17" fmla="*/ 6581 h 6593"/>
                              <a:gd name="T18" fmla="*/ 6151 w 7107"/>
                              <a:gd name="T19" fmla="*/ 6569 h 6593"/>
                              <a:gd name="T20" fmla="*/ 6233 w 7107"/>
                              <a:gd name="T21" fmla="*/ 6556 h 6593"/>
                              <a:gd name="T22" fmla="*/ 6315 w 7107"/>
                              <a:gd name="T23" fmla="*/ 6544 h 6593"/>
                              <a:gd name="T24" fmla="*/ 6394 w 7107"/>
                              <a:gd name="T25" fmla="*/ 6534 h 6593"/>
                              <a:gd name="T26" fmla="*/ 6472 w 7107"/>
                              <a:gd name="T27" fmla="*/ 6528 h 6593"/>
                              <a:gd name="T28" fmla="*/ 6550 w 7107"/>
                              <a:gd name="T29" fmla="*/ 6525 h 6593"/>
                              <a:gd name="T30" fmla="*/ 6630 w 7107"/>
                              <a:gd name="T31" fmla="*/ 6524 h 6593"/>
                              <a:gd name="T32" fmla="*/ 6709 w 7107"/>
                              <a:gd name="T33" fmla="*/ 6525 h 6593"/>
                              <a:gd name="T34" fmla="*/ 6789 w 7107"/>
                              <a:gd name="T35" fmla="*/ 6527 h 6593"/>
                              <a:gd name="T36" fmla="*/ 6869 w 7107"/>
                              <a:gd name="T37" fmla="*/ 6529 h 6593"/>
                              <a:gd name="T38" fmla="*/ 6948 w 7107"/>
                              <a:gd name="T39" fmla="*/ 6532 h 6593"/>
                              <a:gd name="T40" fmla="*/ 7027 w 7107"/>
                              <a:gd name="T41" fmla="*/ 6533 h 6593"/>
                              <a:gd name="T42" fmla="*/ 7106 w 7107"/>
                              <a:gd name="T43" fmla="*/ 6534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5514" y="6527"/>
                                </a:moveTo>
                                <a:lnTo>
                                  <a:pt x="5568" y="6533"/>
                                </a:lnTo>
                                <a:lnTo>
                                  <a:pt x="5626" y="6546"/>
                                </a:lnTo>
                                <a:lnTo>
                                  <a:pt x="5684" y="6562"/>
                                </a:lnTo>
                                <a:lnTo>
                                  <a:pt x="5737" y="6576"/>
                                </a:lnTo>
                                <a:lnTo>
                                  <a:pt x="5818" y="6589"/>
                                </a:lnTo>
                                <a:lnTo>
                                  <a:pt x="5900" y="6592"/>
                                </a:lnTo>
                                <a:lnTo>
                                  <a:pt x="5983" y="6589"/>
                                </a:lnTo>
                                <a:lnTo>
                                  <a:pt x="6067" y="6581"/>
                                </a:lnTo>
                                <a:lnTo>
                                  <a:pt x="6151" y="6569"/>
                                </a:lnTo>
                                <a:lnTo>
                                  <a:pt x="6233" y="6556"/>
                                </a:lnTo>
                                <a:lnTo>
                                  <a:pt x="6315" y="6544"/>
                                </a:lnTo>
                                <a:lnTo>
                                  <a:pt x="6394" y="6534"/>
                                </a:lnTo>
                                <a:lnTo>
                                  <a:pt x="6472" y="6528"/>
                                </a:lnTo>
                                <a:lnTo>
                                  <a:pt x="6550" y="6525"/>
                                </a:lnTo>
                                <a:lnTo>
                                  <a:pt x="6630" y="6524"/>
                                </a:lnTo>
                                <a:lnTo>
                                  <a:pt x="6709" y="6525"/>
                                </a:lnTo>
                                <a:lnTo>
                                  <a:pt x="6789" y="6527"/>
                                </a:lnTo>
                                <a:lnTo>
                                  <a:pt x="6869" y="6529"/>
                                </a:lnTo>
                                <a:lnTo>
                                  <a:pt x="6948" y="6532"/>
                                </a:lnTo>
                                <a:lnTo>
                                  <a:pt x="7027" y="6533"/>
                                </a:lnTo>
                                <a:lnTo>
                                  <a:pt x="7106" y="653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964439" name="Freeform 1248"/>
                        <wps:cNvSpPr>
                          <a:spLocks/>
                        </wps:cNvSpPr>
                        <wps:spPr bwMode="auto">
                          <a:xfrm>
                            <a:off x="2423" y="4160"/>
                            <a:ext cx="7107" cy="6593"/>
                          </a:xfrm>
                          <a:custGeom>
                            <a:avLst/>
                            <a:gdLst>
                              <a:gd name="T0" fmla="*/ 2889 w 7107"/>
                              <a:gd name="T1" fmla="*/ 6583 h 6593"/>
                              <a:gd name="T2" fmla="*/ 2967 w 7107"/>
                              <a:gd name="T3" fmla="*/ 6579 h 6593"/>
                              <a:gd name="T4" fmla="*/ 3045 w 7107"/>
                              <a:gd name="T5" fmla="*/ 6568 h 6593"/>
                              <a:gd name="T6" fmla="*/ 3123 w 7107"/>
                              <a:gd name="T7" fmla="*/ 6554 h 6593"/>
                              <a:gd name="T8" fmla="*/ 3200 w 7107"/>
                              <a:gd name="T9" fmla="*/ 6538 h 6593"/>
                              <a:gd name="T10" fmla="*/ 3278 w 7107"/>
                              <a:gd name="T11" fmla="*/ 6524 h 6593"/>
                              <a:gd name="T12" fmla="*/ 3357 w 7107"/>
                              <a:gd name="T13" fmla="*/ 6513 h 6593"/>
                              <a:gd name="T14" fmla="*/ 3441 w 7107"/>
                              <a:gd name="T15" fmla="*/ 6507 h 6593"/>
                              <a:gd name="T16" fmla="*/ 3523 w 7107"/>
                              <a:gd name="T17" fmla="*/ 6503 h 6593"/>
                              <a:gd name="T18" fmla="*/ 3604 w 7107"/>
                              <a:gd name="T19" fmla="*/ 6500 h 6593"/>
                              <a:gd name="T20" fmla="*/ 3685 w 7107"/>
                              <a:gd name="T21" fmla="*/ 6497 h 6593"/>
                              <a:gd name="T22" fmla="*/ 3765 w 7107"/>
                              <a:gd name="T23" fmla="*/ 6492 h 6593"/>
                              <a:gd name="T24" fmla="*/ 3846 w 7107"/>
                              <a:gd name="T25" fmla="*/ 6484 h 6593"/>
                              <a:gd name="T26" fmla="*/ 3929 w 7107"/>
                              <a:gd name="T27" fmla="*/ 6471 h 6593"/>
                              <a:gd name="T28" fmla="*/ 4006 w 7107"/>
                              <a:gd name="T29" fmla="*/ 6463 h 6593"/>
                              <a:gd name="T30" fmla="*/ 4086 w 7107"/>
                              <a:gd name="T31" fmla="*/ 6462 h 6593"/>
                              <a:gd name="T32" fmla="*/ 4168 w 7107"/>
                              <a:gd name="T33" fmla="*/ 6465 h 6593"/>
                              <a:gd name="T34" fmla="*/ 4249 w 7107"/>
                              <a:gd name="T35" fmla="*/ 6469 h 6593"/>
                              <a:gd name="T36" fmla="*/ 4327 w 7107"/>
                              <a:gd name="T37" fmla="*/ 6471 h 6593"/>
                              <a:gd name="T38" fmla="*/ 4411 w 7107"/>
                              <a:gd name="T39" fmla="*/ 6471 h 6593"/>
                              <a:gd name="T40" fmla="*/ 4494 w 7107"/>
                              <a:gd name="T41" fmla="*/ 6471 h 6593"/>
                              <a:gd name="T42" fmla="*/ 4578 w 7107"/>
                              <a:gd name="T43" fmla="*/ 6470 h 6593"/>
                              <a:gd name="T44" fmla="*/ 4662 w 7107"/>
                              <a:gd name="T45" fmla="*/ 6468 h 6593"/>
                              <a:gd name="T46" fmla="*/ 4746 w 7107"/>
                              <a:gd name="T47" fmla="*/ 6467 h 6593"/>
                              <a:gd name="T48" fmla="*/ 4829 w 7107"/>
                              <a:gd name="T49" fmla="*/ 6466 h 6593"/>
                              <a:gd name="T50" fmla="*/ 4913 w 7107"/>
                              <a:gd name="T51" fmla="*/ 6465 h 6593"/>
                              <a:gd name="T52" fmla="*/ 4997 w 7107"/>
                              <a:gd name="T53" fmla="*/ 6465 h 6593"/>
                              <a:gd name="T54" fmla="*/ 5081 w 7107"/>
                              <a:gd name="T55" fmla="*/ 6464 h 6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7107" h="6593">
                                <a:moveTo>
                                  <a:pt x="2889" y="6583"/>
                                </a:moveTo>
                                <a:lnTo>
                                  <a:pt x="2967" y="6579"/>
                                </a:lnTo>
                                <a:lnTo>
                                  <a:pt x="3045" y="6568"/>
                                </a:lnTo>
                                <a:lnTo>
                                  <a:pt x="3123" y="6554"/>
                                </a:lnTo>
                                <a:lnTo>
                                  <a:pt x="3200" y="6538"/>
                                </a:lnTo>
                                <a:lnTo>
                                  <a:pt x="3278" y="6524"/>
                                </a:lnTo>
                                <a:lnTo>
                                  <a:pt x="3357" y="6513"/>
                                </a:lnTo>
                                <a:lnTo>
                                  <a:pt x="3441" y="6507"/>
                                </a:lnTo>
                                <a:lnTo>
                                  <a:pt x="3523" y="6503"/>
                                </a:lnTo>
                                <a:lnTo>
                                  <a:pt x="3604" y="6500"/>
                                </a:lnTo>
                                <a:lnTo>
                                  <a:pt x="3685" y="6497"/>
                                </a:lnTo>
                                <a:lnTo>
                                  <a:pt x="3765" y="6492"/>
                                </a:lnTo>
                                <a:lnTo>
                                  <a:pt x="3846" y="6484"/>
                                </a:lnTo>
                                <a:lnTo>
                                  <a:pt x="3929" y="6471"/>
                                </a:lnTo>
                                <a:lnTo>
                                  <a:pt x="4006" y="6463"/>
                                </a:lnTo>
                                <a:lnTo>
                                  <a:pt x="4086" y="6462"/>
                                </a:lnTo>
                                <a:lnTo>
                                  <a:pt x="4168" y="6465"/>
                                </a:lnTo>
                                <a:lnTo>
                                  <a:pt x="4249" y="6469"/>
                                </a:lnTo>
                                <a:lnTo>
                                  <a:pt x="4327" y="6471"/>
                                </a:lnTo>
                                <a:lnTo>
                                  <a:pt x="4411" y="6471"/>
                                </a:lnTo>
                                <a:lnTo>
                                  <a:pt x="4494" y="6471"/>
                                </a:lnTo>
                                <a:lnTo>
                                  <a:pt x="4578" y="6470"/>
                                </a:lnTo>
                                <a:lnTo>
                                  <a:pt x="4662" y="6468"/>
                                </a:lnTo>
                                <a:lnTo>
                                  <a:pt x="4746" y="6467"/>
                                </a:lnTo>
                                <a:lnTo>
                                  <a:pt x="4829" y="6466"/>
                                </a:lnTo>
                                <a:lnTo>
                                  <a:pt x="4913" y="6465"/>
                                </a:lnTo>
                                <a:lnTo>
                                  <a:pt x="4997" y="6465"/>
                                </a:lnTo>
                                <a:lnTo>
                                  <a:pt x="5081" y="646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14EF9" id="Group 1239" o:spid="_x0000_s1026" style="position:absolute;margin-left:121.15pt;margin-top:208pt;width:355.35pt;height:329.65pt;z-index:251673600;mso-position-horizontal-relative:page" coordorigin="2423,4160" coordsize="7107,6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" o:allowincell="f">
                <v:shape id="Freeform 1240" o:spid="_x0000_s1027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" path="m4194,320r32,-14l4240,273r7,-38l4257,209r26,-46l4281,113,4258,64,4222,20,4170,r-66,12l4035,46r-57,44l3943,132r-14,65l3954,241r52,28l4071,286r62,13l4180,313r18,10l4214,332r16,7l4250,341e" filled="f" strokecolor="#db3324" strokeweight="1pt">
                  <v:path arrowok="t" o:connecttype="custom" o:connectlocs="4194,320;4226,306;4240,273;4247,235;4257,209;4283,163;4281,113;4258,64;4222,20;4170,0;4104,12;4035,46;3978,90;3943,132;3929,197;3954,241;4006,269;4071,286;4133,299;4180,313;4198,323;4214,332;4230,339;4250,341" o:connectangles="0,0,0,0,0,0,0,0,0,0,0,0,0,0,0,0,0,0,0,0,0,0,0,0"/>
                </v:shape>
                <v:shape id="Freeform 1241" o:spid="_x0000_s1028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" path="m4257,1842r3,64l4261,1978r-7,67l4229,2094r-53,28l4110,2125r-69,-17l3984,2073r-34,-49l3936,1941r14,-69l3991,1816r64,-43l4112,1759r57,10l4218,1790r32,25l4262,1824r17,11l4293,1846r6,10e" filled="f" strokecolor="#db3324" strokeweight="1pt">
                  <v:path arrowok="t" o:connecttype="custom" o:connectlocs="4257,1842;4260,1906;4261,1978;4254,2045;4229,2094;4176,2122;4110,2125;4041,2108;3984,2073;3950,2024;3936,1941;3950,1872;3991,1816;4055,1773;4112,1759;4169,1769;4218,1790;4250,1815;4262,1824;4279,1835;4293,1846;4299,1856" o:connectangles="0,0,0,0,0,0,0,0,0,0,0,0,0,0,0,0,0,0,0,0,0,0"/>
                </v:shape>
                <v:shape id="Freeform 1242" o:spid="_x0000_s1029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" path="m4132,2478r12,l4139,2492r7,7l4167,2503r26,-13l4215,2474r14,-3l4229,2471r,28l4229,2499r17,l4282,2499r36,l4334,2499e" filled="f" strokecolor="#db3324" strokeweight="1pt">
                  <v:path arrowok="t" o:connecttype="custom" o:connectlocs="4132,2478;4144,2478;4139,2492;4146,2499;4167,2503;4193,2490;4215,2474;4229,2471;4229,2471;4229,2499;4229,2499;4246,2499;4282,2499;4318,2499;4334,2499" o:connectangles="0,0,0,0,0,0,0,0,0,0,0,0,0,0,0"/>
                </v:shape>
                <v:shape id="Freeform 1243" o:spid="_x0000_s1030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" path="m4341,635r-4,4l4315,649r-31,9l4257,663r-23,-4l4223,650r-9,-13l4201,621r-13,l4172,636r-19,13l4132,642e" filled="f" strokecolor="#db3324" strokeweight="1pt">
                  <v:path arrowok="t" o:connecttype="custom" o:connectlocs="4341,635;4337,639;4315,649;4284,658;4257,663;4234,659;4223,650;4214,637;4201,621;4188,621;4172,636;4153,649;4132,642" o:connectangles="0,0,0,0,0,0,0,0,0,0,0,0,0"/>
                </v:shape>
                <v:shape id="Freeform 1244" o:spid="_x0000_s1031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" path="m5193,1403r71,-5l5336,1388r72,-13l5481,1365r75,-4e" filled="f" strokecolor="#db3324" strokeweight="1pt">
                  <v:path arrowok="t" o:connecttype="custom" o:connectlocs="5193,1403;5264,1398;5336,1388;5408,1375;5481,1365;5556,1361" o:connectangles="0,0,0,0,0,0"/>
                </v:shape>
                <v:shape id="Freeform 1245" o:spid="_x0000_s1032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" path="m5221,3176r84,2l5391,3183r86,5l5563,3190e" filled="f" strokecolor="#db3324" strokeweight="1pt">
                  <v:path arrowok="t" o:connecttype="custom" o:connectlocs="5221,3176;5305,3178;5391,3183;5477,3188;5563,3190" o:connectangles="0,0,0,0,0"/>
                </v:shape>
                <v:shape id="Freeform 1246" o:spid="_x0000_s1033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" path="m285,6520r-59,10l139,6546r-84,5l5,6527,,6499r,-38l3,6424r2,-29l4,6375,2,6345,1,6315r4,-18l20,6289r19,-3l59,6285r16,-2l143,6270r70,-6l284,6262r70,l434,6262r79,l592,6262r79,l750,6262r79,l908,6262r79,l1067,6262r79,l1225,6262r79,l1372,6258r98,-5l1563,6254r55,15l1627,6308r6,75l1633,6458r-8,41l1582,6517r-64,6l1452,6522r-50,-2l1325,6521r-76,1l1174,6525r-76,2l1022,6530r-75,2l871,6534r-77,l770,6534r-25,l721,6534r-24,l634,6534r-63,l508,6534r-63,l428,6533r-26,l379,6534r-11,7e" filled="f" strokecolor="#db3324" strokeweight="1pt">
                  <v:path arrowok="t" o:connecttype="custom" o:connectlocs="226,6530;55,6551;0,6499;3,6424;4,6375;1,6315;20,6289;59,6285;143,6270;284,6262;434,6262;592,6262;750,6262;908,6262;1067,6262;1225,6262;1372,6258;1563,6254;1627,6308;1633,6458;1582,6517;1452,6522;1325,6521;1174,6525;1022,6530;871,6534;770,6534;721,6534;634,6534;508,6534;428,6533;379,6534" o:connectangles="0,0,0,0,0,0,0,0,0,0,0,0,0,0,0,0,0,0,0,0,0,0,0,0,0,0,0,0,0,0,0,0"/>
                </v:shape>
                <v:shape id="Freeform 1247" o:spid="_x0000_s1034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" path="m5514,6527r54,6l5626,6546r58,16l5737,6576r81,13l5900,6592r83,-3l6067,6581r84,-12l6233,6556r82,-12l6394,6534r78,-6l6550,6525r80,-1l6709,6525r80,2l6869,6529r79,3l7027,6533r79,1e" filled="f" strokecolor="#db3324" strokeweight="1pt">
                  <v:path arrowok="t" o:connecttype="custom" o:connectlocs="5514,6527;5568,6533;5626,6546;5684,6562;5737,6576;5818,6589;5900,6592;5983,6589;6067,6581;6151,6569;6233,6556;6315,6544;6394,6534;6472,6528;6550,6525;6630,6524;6709,6525;6789,6527;6869,6529;6948,6532;7027,6533;7106,6534" o:connectangles="0,0,0,0,0,0,0,0,0,0,0,0,0,0,0,0,0,0,0,0,0,0"/>
                </v:shape>
                <v:shape id="Freeform 1248" o:spid="_x0000_s1035" style="position:absolute;left:2423;top:4160;width:7107;height:6593;visibility:visible;mso-wrap-style:square;v-text-anchor:top" coordsize="7107,6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" path="m2889,6583r78,-4l3045,6568r78,-14l3200,6538r78,-14l3357,6513r84,-6l3523,6503r81,-3l3685,6497r80,-5l3846,6484r83,-13l4006,6463r80,-1l4168,6465r81,4l4327,6471r84,l4494,6471r84,-1l4662,6468r84,-1l4829,6466r84,-1l4997,6465r84,-1e" filled="f" strokecolor="#db3324" strokeweight="1pt">
                  <v:path arrowok="t" o:connecttype="custom" o:connectlocs="2889,6583;2967,6579;3045,6568;3123,6554;3200,6538;3278,6524;3357,6513;3441,6507;3523,6503;3604,6500;3685,6497;3765,6492;3846,6484;3929,6471;4006,6463;4086,6462;4168,6465;4249,6469;4327,6471;4411,6471;4494,6471;4578,6470;4662,6468;4746,6467;4829,6466;4913,6465;4997,6465;5081,6464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位元運算子：針對運算元的每一個位元進行運算。</w:t>
      </w:r>
    </w:p>
    <w:tbl>
      <w:tblPr>
        <w:tblW w:w="0" w:type="auto"/>
        <w:tblCellSpacing w:w="9" w:type="dxa"/>
        <w:tblInd w:w="13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4042"/>
        <w:gridCol w:w="4062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063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23" w:right="2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4024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98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4035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12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9" w:type="dxa"/>
        </w:trPr>
        <w:tc>
          <w:tcPr>
            <w:tcW w:w="1063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3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~</w:t>
            </w:r>
          </w:p>
        </w:tc>
        <w:tc>
          <w:tcPr>
            <w:tcW w:w="4024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8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NOT(1</w:t>
            </w:r>
            <w:r w:rsidRPr="0070218B">
              <w:rPr>
                <w:rFonts w:asciiTheme="minorEastAsia" w:hAnsiTheme="minorEastAsia"/>
                <w:color w:val="231F20"/>
                <w:spacing w:val="-8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的補數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)</w:t>
            </w:r>
          </w:p>
        </w:tc>
        <w:tc>
          <w:tcPr>
            <w:tcW w:w="4035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01" w:lineRule="exact"/>
              <w:ind w:left="97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~1010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0101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" w:lineRule="exact"/>
              <w:ind w:right="436"/>
              <w:jc w:val="right"/>
              <w:rPr>
                <w:rFonts w:asciiTheme="minorEastAsia" w:hAnsiTheme="minorEastAsia" w:cs="Arial"/>
                <w:color w:val="E42137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E42137"/>
                <w:spacing w:val="-4"/>
                <w:sz w:val="20"/>
                <w:szCs w:val="20"/>
              </w:rPr>
              <w:t>1010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tblCellSpacing w:w="9" w:type="dxa"/>
        </w:trPr>
        <w:tc>
          <w:tcPr>
            <w:tcW w:w="1063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3" w:right="1"/>
              <w:jc w:val="center"/>
              <w:rPr>
                <w:rFonts w:asci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sz w:val="20"/>
                <w:szCs w:val="20"/>
              </w:rPr>
              <w:t>＆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50"/>
              <w:ind w:left="23"/>
              <w:jc w:val="center"/>
              <w:rPr>
                <w:rFonts w:asciiTheme="minorEastAsia"/>
                <w:color w:val="231F20"/>
                <w:spacing w:val="-10"/>
                <w:w w:val="3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w w:val="35"/>
                <w:sz w:val="20"/>
                <w:szCs w:val="20"/>
              </w:rPr>
              <w:t>廿</w:t>
            </w:r>
          </w:p>
        </w:tc>
        <w:tc>
          <w:tcPr>
            <w:tcW w:w="4024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AND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50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OR</w:t>
            </w:r>
          </w:p>
        </w:tc>
        <w:tc>
          <w:tcPr>
            <w:tcW w:w="4035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right" w:pos="3595"/>
              </w:tabs>
              <w:kinsoku w:val="0"/>
              <w:overflowPunct w:val="0"/>
              <w:spacing w:before="3"/>
              <w:ind w:left="97"/>
              <w:rPr>
                <w:rFonts w:asciiTheme="minorEastAsia" w:hAnsiTheme="minorEastAsia" w:cs="Arial"/>
                <w:color w:val="E42137"/>
                <w:spacing w:val="-4"/>
                <w:position w:val="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1010</w:t>
            </w:r>
            <w:r w:rsidRPr="0070218B">
              <w:rPr>
                <w:rFonts w:asciiTheme="minorEastAsia" w:hAnsiTheme="minorEastAsia"/>
                <w:color w:val="231F20"/>
                <w:spacing w:val="-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hint="eastAsia"/>
                <w:color w:val="231F20"/>
                <w:sz w:val="20"/>
                <w:szCs w:val="20"/>
              </w:rPr>
              <w:t>＆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0110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1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0010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2"/>
                <w:sz w:val="20"/>
                <w:szCs w:val="20"/>
              </w:rPr>
              <w:t>。</w:t>
            </w:r>
            <w:r w:rsidRPr="0070218B">
              <w:rPr>
                <w:rFonts w:asciiTheme="minorEastAsia" w:cs="Wawati SC"/>
                <w:color w:val="231F20"/>
                <w:sz w:val="20"/>
                <w:szCs w:val="20"/>
              </w:rPr>
              <w:tab/>
            </w:r>
            <w:r w:rsidRPr="0070218B">
              <w:rPr>
                <w:rFonts w:asciiTheme="minorEastAsia" w:hAnsiTheme="minorEastAsia" w:cs="Arial"/>
                <w:color w:val="E42137"/>
                <w:spacing w:val="-4"/>
                <w:position w:val="1"/>
                <w:sz w:val="20"/>
                <w:szCs w:val="20"/>
              </w:rPr>
              <w:t>0110</w:t>
            </w:r>
          </w:p>
          <w:p w:rsidR="000E3DAD" w:rsidRPr="0070218B" w:rsidRDefault="000E3DAD" w:rsidP="00236DB1">
            <w:pPr>
              <w:pStyle w:val="TableParagraph"/>
              <w:tabs>
                <w:tab w:val="right" w:pos="3595"/>
              </w:tabs>
              <w:kinsoku w:val="0"/>
              <w:overflowPunct w:val="0"/>
              <w:spacing w:before="17" w:line="336" w:lineRule="exact"/>
              <w:ind w:left="97"/>
              <w:rPr>
                <w:rFonts w:asciiTheme="minorEastAsia" w:hAnsiTheme="minorEastAsia" w:cs="Arial"/>
                <w:color w:val="E42137"/>
                <w:spacing w:val="-4"/>
                <w:w w:val="95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36C45B8" wp14:editId="5BBB83C0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12700</wp:posOffset>
                      </wp:positionV>
                      <wp:extent cx="338455" cy="12700"/>
                      <wp:effectExtent l="0" t="0" r="4445" b="0"/>
                      <wp:wrapNone/>
                      <wp:docPr id="1508244751" name="Group 1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12700"/>
                                <a:chOff x="3160" y="20"/>
                                <a:chExt cx="533" cy="20"/>
                              </a:xfrm>
                            </wpg:grpSpPr>
                            <wps:wsp>
                              <wps:cNvPr id="1986771776" name="Freeform 12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0" y="29"/>
                                  <a:ext cx="533" cy="1"/>
                                </a:xfrm>
                                <a:custGeom>
                                  <a:avLst/>
                                  <a:gdLst>
                                    <a:gd name="T0" fmla="*/ 0 w 533"/>
                                    <a:gd name="T1" fmla="*/ 0 h 1"/>
                                    <a:gd name="T2" fmla="*/ 532 w 533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33" h="1">
                                      <a:moveTo>
                                        <a:pt x="0" y="0"/>
                                      </a:moveTo>
                                      <a:lnTo>
                                        <a:pt x="5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176">
                                  <a:solidFill>
                                    <a:srgbClr val="E32036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C9957" id="Group 1249" o:spid="_x0000_s1026" style="position:absolute;margin-left:158pt;margin-top:1pt;width:26.65pt;height:1pt;z-index:251674624" coordorigin="3160,20" coordsize="53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">
                      <v:shape id="Freeform 1250" o:spid="_x0000_s1027" style="position:absolute;left:3160;top:29;width:533;height:1;visibility:visible;mso-wrap-style:square;v-text-anchor:top" coordsize="53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" path="m,l532,e" filled="f" strokecolor="#e32036" strokeweight=".88pt">
                        <v:stroke dashstyle="dash"/>
                        <v:path arrowok="t" o:connecttype="custom" o:connectlocs="0,0;532,0" o:connectangles="0,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3BA49C5" wp14:editId="5CACEF6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-48260</wp:posOffset>
                      </wp:positionV>
                      <wp:extent cx="1463040" cy="59690"/>
                      <wp:effectExtent l="0" t="0" r="0" b="0"/>
                      <wp:wrapNone/>
                      <wp:docPr id="1850865434" name="Group 1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3040" cy="59690"/>
                                <a:chOff x="92" y="-76"/>
                                <a:chExt cx="2304" cy="94"/>
                              </a:xfrm>
                            </wpg:grpSpPr>
                            <wpg:grpSp>
                              <wpg:cNvPr id="453775716" name="Group 12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" y="-66"/>
                                  <a:ext cx="2284" cy="74"/>
                                  <a:chOff x="102" y="-66"/>
                                  <a:chExt cx="2284" cy="74"/>
                                </a:xfrm>
                              </wpg:grpSpPr>
                              <wps:wsp>
                                <wps:cNvPr id="1166499253" name="Freeform 12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" y="-66"/>
                                    <a:ext cx="2284" cy="74"/>
                                  </a:xfrm>
                                  <a:custGeom>
                                    <a:avLst/>
                                    <a:gdLst>
                                      <a:gd name="T0" fmla="*/ 0 w 2284"/>
                                      <a:gd name="T1" fmla="*/ 27 h 74"/>
                                      <a:gd name="T2" fmla="*/ 46 w 2284"/>
                                      <a:gd name="T3" fmla="*/ 30 h 74"/>
                                      <a:gd name="T4" fmla="*/ 91 w 2284"/>
                                      <a:gd name="T5" fmla="*/ 37 h 74"/>
                                      <a:gd name="T6" fmla="*/ 135 w 2284"/>
                                      <a:gd name="T7" fmla="*/ 46 h 74"/>
                                      <a:gd name="T8" fmla="*/ 181 w 2284"/>
                                      <a:gd name="T9" fmla="*/ 55 h 74"/>
                                      <a:gd name="T10" fmla="*/ 256 w 2284"/>
                                      <a:gd name="T11" fmla="*/ 67 h 74"/>
                                      <a:gd name="T12" fmla="*/ 334 w 2284"/>
                                      <a:gd name="T13" fmla="*/ 73 h 74"/>
                                      <a:gd name="T14" fmla="*/ 414 w 2284"/>
                                      <a:gd name="T15" fmla="*/ 74 h 74"/>
                                      <a:gd name="T16" fmla="*/ 495 w 2284"/>
                                      <a:gd name="T17" fmla="*/ 72 h 74"/>
                                      <a:gd name="T18" fmla="*/ 576 w 2284"/>
                                      <a:gd name="T19" fmla="*/ 67 h 74"/>
                                      <a:gd name="T20" fmla="*/ 657 w 2284"/>
                                      <a:gd name="T21" fmla="*/ 60 h 74"/>
                                      <a:gd name="T22" fmla="*/ 737 w 2284"/>
                                      <a:gd name="T23" fmla="*/ 54 h 74"/>
                                      <a:gd name="T24" fmla="*/ 815 w 2284"/>
                                      <a:gd name="T25" fmla="*/ 48 h 74"/>
                                      <a:gd name="T26" fmla="*/ 891 w 2284"/>
                                      <a:gd name="T27" fmla="*/ 43 h 74"/>
                                      <a:gd name="T28" fmla="*/ 963 w 2284"/>
                                      <a:gd name="T29" fmla="*/ 41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2284" h="74">
                                        <a:moveTo>
                                          <a:pt x="0" y="27"/>
                                        </a:moveTo>
                                        <a:lnTo>
                                          <a:pt x="46" y="30"/>
                                        </a:lnTo>
                                        <a:lnTo>
                                          <a:pt x="91" y="37"/>
                                        </a:lnTo>
                                        <a:lnTo>
                                          <a:pt x="135" y="46"/>
                                        </a:lnTo>
                                        <a:lnTo>
                                          <a:pt x="181" y="55"/>
                                        </a:lnTo>
                                        <a:lnTo>
                                          <a:pt x="256" y="67"/>
                                        </a:lnTo>
                                        <a:lnTo>
                                          <a:pt x="334" y="73"/>
                                        </a:lnTo>
                                        <a:lnTo>
                                          <a:pt x="414" y="74"/>
                                        </a:lnTo>
                                        <a:lnTo>
                                          <a:pt x="495" y="72"/>
                                        </a:lnTo>
                                        <a:lnTo>
                                          <a:pt x="576" y="67"/>
                                        </a:lnTo>
                                        <a:lnTo>
                                          <a:pt x="657" y="60"/>
                                        </a:lnTo>
                                        <a:lnTo>
                                          <a:pt x="737" y="54"/>
                                        </a:lnTo>
                                        <a:lnTo>
                                          <a:pt x="815" y="48"/>
                                        </a:lnTo>
                                        <a:lnTo>
                                          <a:pt x="891" y="43"/>
                                        </a:lnTo>
                                        <a:lnTo>
                                          <a:pt x="963" y="4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176213" name="Freeform 12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" y="-66"/>
                                    <a:ext cx="2284" cy="74"/>
                                  </a:xfrm>
                                  <a:custGeom>
                                    <a:avLst/>
                                    <a:gdLst>
                                      <a:gd name="T0" fmla="*/ 1333 w 2284"/>
                                      <a:gd name="T1" fmla="*/ 13 h 74"/>
                                      <a:gd name="T2" fmla="*/ 1412 w 2284"/>
                                      <a:gd name="T3" fmla="*/ 13 h 74"/>
                                      <a:gd name="T4" fmla="*/ 1491 w 2284"/>
                                      <a:gd name="T5" fmla="*/ 12 h 74"/>
                                      <a:gd name="T6" fmla="*/ 1570 w 2284"/>
                                      <a:gd name="T7" fmla="*/ 11 h 74"/>
                                      <a:gd name="T8" fmla="*/ 1649 w 2284"/>
                                      <a:gd name="T9" fmla="*/ 10 h 74"/>
                                      <a:gd name="T10" fmla="*/ 1728 w 2284"/>
                                      <a:gd name="T11" fmla="*/ 8 h 74"/>
                                      <a:gd name="T12" fmla="*/ 1807 w 2284"/>
                                      <a:gd name="T13" fmla="*/ 6 h 74"/>
                                      <a:gd name="T14" fmla="*/ 1886 w 2284"/>
                                      <a:gd name="T15" fmla="*/ 5 h 74"/>
                                      <a:gd name="T16" fmla="*/ 1965 w 2284"/>
                                      <a:gd name="T17" fmla="*/ 3 h 74"/>
                                      <a:gd name="T18" fmla="*/ 2045 w 2284"/>
                                      <a:gd name="T19" fmla="*/ 2 h 74"/>
                                      <a:gd name="T20" fmla="*/ 2124 w 2284"/>
                                      <a:gd name="T21" fmla="*/ 1 h 74"/>
                                      <a:gd name="T22" fmla="*/ 2203 w 2284"/>
                                      <a:gd name="T23" fmla="*/ 0 h 74"/>
                                      <a:gd name="T24" fmla="*/ 2283 w 2284"/>
                                      <a:gd name="T25" fmla="*/ 0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284" h="74">
                                        <a:moveTo>
                                          <a:pt x="1333" y="13"/>
                                        </a:moveTo>
                                        <a:lnTo>
                                          <a:pt x="1412" y="13"/>
                                        </a:lnTo>
                                        <a:lnTo>
                                          <a:pt x="1491" y="12"/>
                                        </a:lnTo>
                                        <a:lnTo>
                                          <a:pt x="1570" y="11"/>
                                        </a:lnTo>
                                        <a:lnTo>
                                          <a:pt x="1649" y="10"/>
                                        </a:lnTo>
                                        <a:lnTo>
                                          <a:pt x="1728" y="8"/>
                                        </a:lnTo>
                                        <a:lnTo>
                                          <a:pt x="1807" y="6"/>
                                        </a:lnTo>
                                        <a:lnTo>
                                          <a:pt x="1886" y="5"/>
                                        </a:lnTo>
                                        <a:lnTo>
                                          <a:pt x="1965" y="3"/>
                                        </a:lnTo>
                                        <a:lnTo>
                                          <a:pt x="2045" y="2"/>
                                        </a:lnTo>
                                        <a:lnTo>
                                          <a:pt x="2124" y="1"/>
                                        </a:lnTo>
                                        <a:lnTo>
                                          <a:pt x="2203" y="0"/>
                                        </a:lnTo>
                                        <a:lnTo>
                                          <a:pt x="228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674DF" id="Group 1251" o:spid="_x0000_s1026" style="position:absolute;margin-left:4.6pt;margin-top:-3.8pt;width:115.2pt;height:4.7pt;z-index:251675648" coordorigin="92,-76" coordsize="2304,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">
                      <v:group id="Group 1252" o:spid="_x0000_s1027" style="position:absolute;left:102;top:-66;width:2284;height:74" coordorigin="102,-66" coordsize="2284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">
                        <v:shape id="Freeform 1253" o:spid="_x0000_s1028" style="position:absolute;left:102;top:-66;width:2284;height:74;visibility:visible;mso-wrap-style:square;v-text-anchor:top" coordsize="2284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" path="m,27r46,3l91,37r44,9l181,55r75,12l334,73r80,1l495,72r81,-5l657,60r80,-6l815,48r76,-5l963,41e" filled="f" strokecolor="#db3324" strokeweight="1pt">
                          <v:path arrowok="t" o:connecttype="custom" o:connectlocs="0,27;46,30;91,37;135,46;181,55;256,67;334,73;414,74;495,72;576,67;657,60;737,54;815,48;891,43;963,41" o:connectangles="0,0,0,0,0,0,0,0,0,0,0,0,0,0,0"/>
                        </v:shape>
                        <v:shape id="Freeform 1254" o:spid="_x0000_s1029" style="position:absolute;left:102;top:-66;width:2284;height:74;visibility:visible;mso-wrap-style:square;v-text-anchor:top" coordsize="2284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" path="m1333,13r79,l1491,12r79,-1l1649,10r79,-2l1807,6r79,-1l1965,3r80,-1l2124,1,2203,r80,e" filled="f" strokecolor="#db3324" strokeweight="1pt">
                          <v:path arrowok="t" o:connecttype="custom" o:connectlocs="1333,13;1412,13;1491,12;1570,11;1649,10;1728,8;1807,6;1886,5;1965,3;2045,2;2124,1;2203,0;2283,0" o:connectangles="0,0,0,0,0,0,0,0,0,0,0,0,0"/>
                        </v:shape>
                      </v:group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/>
                <w:color w:val="231F20"/>
                <w:w w:val="95"/>
                <w:position w:val="1"/>
                <w:sz w:val="20"/>
                <w:szCs w:val="20"/>
              </w:rPr>
              <w:t>1010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5"/>
                <w:position w:val="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hint="eastAsia"/>
                <w:color w:val="231F20"/>
                <w:w w:val="65"/>
                <w:position w:val="1"/>
                <w:sz w:val="20"/>
                <w:szCs w:val="20"/>
              </w:rPr>
              <w:t>廿</w:t>
            </w:r>
            <w:r w:rsidRPr="0070218B">
              <w:rPr>
                <w:rFonts w:asciiTheme="minorEastAsia" w:hAnsiTheme="minorEastAsia"/>
                <w:color w:val="231F20"/>
                <w:spacing w:val="-1"/>
                <w:w w:val="95"/>
                <w:position w:val="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w w:val="95"/>
                <w:position w:val="1"/>
                <w:sz w:val="20"/>
                <w:szCs w:val="20"/>
              </w:rPr>
              <w:t>0110</w:t>
            </w:r>
            <w:r w:rsidRPr="0070218B">
              <w:rPr>
                <w:rFonts w:asciiTheme="minorEastAsia" w:hAnsiTheme="minorEastAsia" w:cs="Wawati SC" w:hint="eastAsia"/>
                <w:color w:val="231F20"/>
                <w:w w:val="95"/>
                <w:position w:val="1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14"/>
                <w:w w:val="95"/>
                <w:position w:val="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w w:val="95"/>
                <w:position w:val="1"/>
                <w:sz w:val="20"/>
                <w:szCs w:val="20"/>
              </w:rPr>
              <w:t>1110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w w:val="95"/>
                <w:position w:val="1"/>
                <w:sz w:val="20"/>
                <w:szCs w:val="20"/>
              </w:rPr>
              <w:t>。</w:t>
            </w:r>
            <w:r w:rsidRPr="0070218B">
              <w:rPr>
                <w:rFonts w:asciiTheme="minorEastAsia" w:cs="Wawati SC"/>
                <w:color w:val="231F20"/>
                <w:position w:val="1"/>
                <w:sz w:val="20"/>
                <w:szCs w:val="20"/>
              </w:rPr>
              <w:tab/>
            </w:r>
            <w:r w:rsidRPr="0070218B">
              <w:rPr>
                <w:rFonts w:asciiTheme="minorEastAsia" w:hAnsiTheme="minorEastAsia" w:cs="Arial"/>
                <w:color w:val="E42137"/>
                <w:spacing w:val="-4"/>
                <w:w w:val="95"/>
                <w:sz w:val="20"/>
                <w:szCs w:val="20"/>
              </w:rPr>
              <w:t>0010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7"/>
          <w:tblCellSpacing w:w="9" w:type="dxa"/>
        </w:trPr>
        <w:tc>
          <w:tcPr>
            <w:tcW w:w="1063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3" w:right="1"/>
              <w:jc w:val="center"/>
              <w:rPr>
                <w:rFonts w:asciiTheme="minorEastAsia"/>
                <w:color w:val="231F20"/>
                <w:spacing w:val="-10"/>
                <w:w w:val="70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w w:val="70"/>
                <w:sz w:val="20"/>
                <w:szCs w:val="20"/>
              </w:rPr>
              <w:t>＾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38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ind w:left="23" w:right="1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&lt;&lt;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94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ind w:left="23" w:right="1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&gt;&gt;</w:t>
            </w:r>
          </w:p>
        </w:tc>
        <w:tc>
          <w:tcPr>
            <w:tcW w:w="4024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XOR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79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252" w:lineRule="auto"/>
              <w:ind w:left="98" w:right="96"/>
              <w:jc w:val="both"/>
              <w:rPr>
                <w:rFonts w:asciiTheme="minorEastAsia" w:cs="Hiragino Mincho ProN W6"/>
                <w:b/>
                <w:bCs/>
                <w:color w:val="00AEEF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z w:val="20"/>
                <w:szCs w:val="20"/>
              </w:rPr>
              <w:t>將所有位元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左移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n</w:t>
            </w:r>
            <w:r w:rsidRPr="0070218B">
              <w:rPr>
                <w:rFonts w:asciiTheme="minorEastAsia" w:hAnsiTheme="minorEastAsia"/>
                <w:color w:val="231F20"/>
                <w:spacing w:val="4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個位元，移出的位元捨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棄，最低位元補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/>
                <w:color w:val="231F20"/>
                <w:sz w:val="20"/>
                <w:szCs w:val="20"/>
              </w:rPr>
              <w:t>0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z w:val="20"/>
                <w:szCs w:val="20"/>
              </w:rPr>
              <w:t>，結果與數學運算</w:t>
            </w:r>
            <w:r w:rsidRPr="0070218B">
              <w:rPr>
                <w:rFonts w:asciiTheme="minorEastAsia" w:hAnsiTheme="minorEastAsia" w:cs="Kaiti SC" w:hint="eastAsia"/>
                <w:b/>
                <w:bCs/>
                <w:color w:val="00AEEF"/>
                <w:spacing w:val="-7"/>
                <w:sz w:val="20"/>
                <w:szCs w:val="20"/>
              </w:rPr>
              <w:t>乘</w:t>
            </w:r>
            <w:r w:rsidRPr="0070218B">
              <w:rPr>
                <w:rFonts w:asciiTheme="minorEastAsia" w:hAnsiTheme="minorEastAsia" w:cs="Kaiti SC"/>
                <w:b/>
                <w:bCs/>
                <w:color w:val="00AEEF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  <w:vertAlign w:val="superscript"/>
              </w:rPr>
              <w:t>n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1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z w:val="20"/>
                <w:szCs w:val="20"/>
              </w:rPr>
              <w:t>相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pacing w:val="-10"/>
                <w:sz w:val="20"/>
                <w:szCs w:val="20"/>
              </w:rPr>
              <w:t>同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15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252" w:lineRule="auto"/>
              <w:ind w:left="98" w:right="96"/>
              <w:jc w:val="both"/>
              <w:rPr>
                <w:rFonts w:asciiTheme="minorEastAsia" w:cs="Hiragino Mincho ProN W6"/>
                <w:b/>
                <w:bCs/>
                <w:color w:val="00AEEF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00AEEF"/>
                <w:sz w:val="20"/>
                <w:szCs w:val="20"/>
              </w:rPr>
              <w:t>將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z w:val="20"/>
                <w:szCs w:val="20"/>
              </w:rPr>
              <w:t>所有位元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3"/>
                <w:sz w:val="20"/>
                <w:szCs w:val="20"/>
              </w:rPr>
              <w:t>右移</w:t>
            </w:r>
            <w:r w:rsidRPr="0070218B">
              <w:rPr>
                <w:rFonts w:asciiTheme="minorEastAsia" w:hAnsiTheme="minorEastAsia" w:cs="Wawati SC"/>
                <w:color w:val="231F20"/>
                <w:spacing w:val="1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n</w:t>
            </w:r>
            <w:r w:rsidRPr="0070218B">
              <w:rPr>
                <w:rFonts w:asciiTheme="minorEastAsia" w:hAnsiTheme="minorEastAsia"/>
                <w:color w:val="231F20"/>
                <w:spacing w:val="4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個位元，移出的位元捨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棄，原最高位元為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/>
                <w:color w:val="231F20"/>
                <w:spacing w:val="-4"/>
                <w:sz w:val="20"/>
                <w:szCs w:val="20"/>
              </w:rPr>
              <w:t>0</w:t>
            </w:r>
            <w:r w:rsidRPr="0070218B">
              <w:rPr>
                <w:rFonts w:asciiTheme="minorEastAsia" w:hAnsiTheme="minorEastAsia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7"/>
                <w:sz w:val="20"/>
                <w:szCs w:val="20"/>
              </w:rPr>
              <w:t>則補</w:t>
            </w:r>
            <w:r w:rsidRPr="0070218B">
              <w:rPr>
                <w:rFonts w:asciiTheme="minorEastAsia" w:hAnsiTheme="minorEastAsia" w:cs="Wawati SC"/>
                <w:color w:val="231F20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/>
                <w:color w:val="231F20"/>
                <w:spacing w:val="-4"/>
                <w:sz w:val="20"/>
                <w:szCs w:val="20"/>
              </w:rPr>
              <w:t>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7"/>
                <w:sz w:val="20"/>
                <w:szCs w:val="20"/>
              </w:rPr>
              <w:t>，為</w:t>
            </w:r>
            <w:r w:rsidRPr="0070218B">
              <w:rPr>
                <w:rFonts w:asciiTheme="minorEastAsia" w:hAnsiTheme="minorEastAsia" w:cs="Wawati SC"/>
                <w:color w:val="231F20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/>
                <w:color w:val="231F20"/>
                <w:spacing w:val="-8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7"/>
                <w:sz w:val="20"/>
                <w:szCs w:val="20"/>
              </w:rPr>
              <w:t>則補</w:t>
            </w:r>
            <w:r w:rsidRPr="0070218B">
              <w:rPr>
                <w:rFonts w:asciiTheme="minorEastAsia" w:hAnsiTheme="minorEastAsia" w:cs="Wawati SC"/>
                <w:color w:val="231F20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pacing w:val="-4"/>
                <w:sz w:val="20"/>
                <w:szCs w:val="20"/>
              </w:rPr>
              <w:t>，結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z w:val="20"/>
                <w:szCs w:val="20"/>
              </w:rPr>
              <w:t>果與數學運算除</w:t>
            </w:r>
            <w:r w:rsidRPr="0070218B">
              <w:rPr>
                <w:rFonts w:asciiTheme="minorEastAsia" w:hAnsiTheme="minorEastAsia" w:cs="Hiragino Mincho ProN W6"/>
                <w:b/>
                <w:bCs/>
                <w:color w:val="00AEEF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z w:val="20"/>
                <w:szCs w:val="20"/>
                <w:vertAlign w:val="superscript"/>
              </w:rPr>
              <w:t>n</w:t>
            </w:r>
            <w:r w:rsidRPr="0070218B">
              <w:rPr>
                <w:rFonts w:asciiTheme="minorEastAsia" w:hAnsiTheme="minorEastAsia"/>
                <w:b/>
                <w:bCs/>
                <w:color w:val="00AEEF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Hiragino Mincho ProN W6" w:hint="eastAsia"/>
                <w:b/>
                <w:bCs/>
                <w:color w:val="00AEEF"/>
                <w:sz w:val="20"/>
                <w:szCs w:val="20"/>
              </w:rPr>
              <w:t>相同</w:t>
            </w:r>
          </w:p>
        </w:tc>
        <w:tc>
          <w:tcPr>
            <w:tcW w:w="4035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/>
              <w:ind w:left="97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7169C871" wp14:editId="023B787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0</wp:posOffset>
                      </wp:positionV>
                      <wp:extent cx="2561590" cy="3668395"/>
                      <wp:effectExtent l="0" t="0" r="0" b="0"/>
                      <wp:wrapNone/>
                      <wp:docPr id="1717256331" name="Group 1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1590" cy="3668395"/>
                                <a:chOff x="9" y="0"/>
                                <a:chExt cx="4034" cy="5777"/>
                              </a:xfrm>
                            </wpg:grpSpPr>
                            <wpg:grpSp>
                              <wpg:cNvPr id="37301187" name="Group 12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" y="0"/>
                                  <a:ext cx="4034" cy="2172"/>
                                  <a:chOff x="9" y="0"/>
                                  <a:chExt cx="4034" cy="2172"/>
                                </a:xfrm>
                              </wpg:grpSpPr>
                              <wps:wsp>
                                <wps:cNvPr id="1171122721" name="Freeform 12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" y="0"/>
                                    <a:ext cx="4034" cy="2172"/>
                                  </a:xfrm>
                                  <a:custGeom>
                                    <a:avLst/>
                                    <a:gdLst>
                                      <a:gd name="T0" fmla="*/ 4033 w 4034"/>
                                      <a:gd name="T1" fmla="*/ 380 h 2172"/>
                                      <a:gd name="T2" fmla="*/ 3924 w 4034"/>
                                      <a:gd name="T3" fmla="*/ 380 h 2172"/>
                                      <a:gd name="T4" fmla="*/ 98 w 4034"/>
                                      <a:gd name="T5" fmla="*/ 380 h 2172"/>
                                      <a:gd name="T6" fmla="*/ 0 w 4034"/>
                                      <a:gd name="T7" fmla="*/ 380 h 2172"/>
                                      <a:gd name="T8" fmla="*/ 0 w 4034"/>
                                      <a:gd name="T9" fmla="*/ 2172 h 2172"/>
                                      <a:gd name="T10" fmla="*/ 98 w 4034"/>
                                      <a:gd name="T11" fmla="*/ 2172 h 2172"/>
                                      <a:gd name="T12" fmla="*/ 3924 w 4034"/>
                                      <a:gd name="T13" fmla="*/ 2172 h 2172"/>
                                      <a:gd name="T14" fmla="*/ 4033 w 4034"/>
                                      <a:gd name="T15" fmla="*/ 2172 h 2172"/>
                                      <a:gd name="T16" fmla="*/ 4033 w 4034"/>
                                      <a:gd name="T17" fmla="*/ 380 h 2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034" h="2172">
                                        <a:moveTo>
                                          <a:pt x="4033" y="380"/>
                                        </a:moveTo>
                                        <a:lnTo>
                                          <a:pt x="3924" y="380"/>
                                        </a:lnTo>
                                        <a:lnTo>
                                          <a:pt x="98" y="380"/>
                                        </a:lnTo>
                                        <a:lnTo>
                                          <a:pt x="0" y="380"/>
                                        </a:lnTo>
                                        <a:lnTo>
                                          <a:pt x="0" y="2172"/>
                                        </a:lnTo>
                                        <a:lnTo>
                                          <a:pt x="98" y="2172"/>
                                        </a:lnTo>
                                        <a:lnTo>
                                          <a:pt x="3924" y="2172"/>
                                        </a:lnTo>
                                        <a:lnTo>
                                          <a:pt x="4033" y="2172"/>
                                        </a:lnTo>
                                        <a:lnTo>
                                          <a:pt x="4033" y="3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F5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95299841" name="Freeform 12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" y="0"/>
                                    <a:ext cx="4034" cy="2172"/>
                                  </a:xfrm>
                                  <a:custGeom>
                                    <a:avLst/>
                                    <a:gdLst>
                                      <a:gd name="T0" fmla="*/ 4033 w 4034"/>
                                      <a:gd name="T1" fmla="*/ 0 h 2172"/>
                                      <a:gd name="T2" fmla="*/ 3924 w 4034"/>
                                      <a:gd name="T3" fmla="*/ 0 h 2172"/>
                                      <a:gd name="T4" fmla="*/ 98 w 4034"/>
                                      <a:gd name="T5" fmla="*/ 0 h 2172"/>
                                      <a:gd name="T6" fmla="*/ 0 w 4034"/>
                                      <a:gd name="T7" fmla="*/ 0 h 2172"/>
                                      <a:gd name="T8" fmla="*/ 0 w 4034"/>
                                      <a:gd name="T9" fmla="*/ 360 h 2172"/>
                                      <a:gd name="T10" fmla="*/ 98 w 4034"/>
                                      <a:gd name="T11" fmla="*/ 360 h 2172"/>
                                      <a:gd name="T12" fmla="*/ 3924 w 4034"/>
                                      <a:gd name="T13" fmla="*/ 360 h 2172"/>
                                      <a:gd name="T14" fmla="*/ 4033 w 4034"/>
                                      <a:gd name="T15" fmla="*/ 360 h 2172"/>
                                      <a:gd name="T16" fmla="*/ 4033 w 4034"/>
                                      <a:gd name="T17" fmla="*/ 0 h 2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034" h="2172">
                                        <a:moveTo>
                                          <a:pt x="4033" y="0"/>
                                        </a:moveTo>
                                        <a:lnTo>
                                          <a:pt x="3924" y="0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60"/>
                                        </a:lnTo>
                                        <a:lnTo>
                                          <a:pt x="98" y="360"/>
                                        </a:lnTo>
                                        <a:lnTo>
                                          <a:pt x="3924" y="360"/>
                                        </a:lnTo>
                                        <a:lnTo>
                                          <a:pt x="4033" y="360"/>
                                        </a:lnTo>
                                        <a:lnTo>
                                          <a:pt x="40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F5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66621378" name="Group 12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50" y="1248"/>
                                  <a:ext cx="669" cy="447"/>
                                  <a:chOff x="1550" y="1248"/>
                                  <a:chExt cx="669" cy="447"/>
                                </a:xfrm>
                              </wpg:grpSpPr>
                              <wps:wsp>
                                <wps:cNvPr id="1574477923" name="Freeform 12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84 w 669"/>
                                      <a:gd name="T1" fmla="*/ 363 h 447"/>
                                      <a:gd name="T2" fmla="*/ 81 w 669"/>
                                      <a:gd name="T3" fmla="*/ 347 h 447"/>
                                      <a:gd name="T4" fmla="*/ 77 w 669"/>
                                      <a:gd name="T5" fmla="*/ 335 h 447"/>
                                      <a:gd name="T6" fmla="*/ 66 w 669"/>
                                      <a:gd name="T7" fmla="*/ 319 h 447"/>
                                      <a:gd name="T8" fmla="*/ 66 w 669"/>
                                      <a:gd name="T9" fmla="*/ 376 h 447"/>
                                      <a:gd name="T10" fmla="*/ 65 w 669"/>
                                      <a:gd name="T11" fmla="*/ 399 h 447"/>
                                      <a:gd name="T12" fmla="*/ 62 w 669"/>
                                      <a:gd name="T13" fmla="*/ 419 h 447"/>
                                      <a:gd name="T14" fmla="*/ 60 w 669"/>
                                      <a:gd name="T15" fmla="*/ 426 h 447"/>
                                      <a:gd name="T16" fmla="*/ 49 w 669"/>
                                      <a:gd name="T17" fmla="*/ 438 h 447"/>
                                      <a:gd name="T18" fmla="*/ 35 w 669"/>
                                      <a:gd name="T19" fmla="*/ 440 h 447"/>
                                      <a:gd name="T20" fmla="*/ 25 w 669"/>
                                      <a:gd name="T21" fmla="*/ 425 h 447"/>
                                      <a:gd name="T22" fmla="*/ 20 w 669"/>
                                      <a:gd name="T23" fmla="*/ 405 h 447"/>
                                      <a:gd name="T24" fmla="*/ 19 w 669"/>
                                      <a:gd name="T25" fmla="*/ 391 h 447"/>
                                      <a:gd name="T26" fmla="*/ 19 w 669"/>
                                      <a:gd name="T27" fmla="*/ 369 h 447"/>
                                      <a:gd name="T28" fmla="*/ 19 w 669"/>
                                      <a:gd name="T29" fmla="*/ 361 h 447"/>
                                      <a:gd name="T30" fmla="*/ 23 w 669"/>
                                      <a:gd name="T31" fmla="*/ 335 h 447"/>
                                      <a:gd name="T32" fmla="*/ 26 w 669"/>
                                      <a:gd name="T33" fmla="*/ 326 h 447"/>
                                      <a:gd name="T34" fmla="*/ 38 w 669"/>
                                      <a:gd name="T35" fmla="*/ 315 h 447"/>
                                      <a:gd name="T36" fmla="*/ 50 w 669"/>
                                      <a:gd name="T37" fmla="*/ 316 h 447"/>
                                      <a:gd name="T38" fmla="*/ 56 w 669"/>
                                      <a:gd name="T39" fmla="*/ 321 h 447"/>
                                      <a:gd name="T40" fmla="*/ 59 w 669"/>
                                      <a:gd name="T41" fmla="*/ 327 h 447"/>
                                      <a:gd name="T42" fmla="*/ 66 w 669"/>
                                      <a:gd name="T43" fmla="*/ 357 h 447"/>
                                      <a:gd name="T44" fmla="*/ 63 w 669"/>
                                      <a:gd name="T45" fmla="*/ 315 h 447"/>
                                      <a:gd name="T46" fmla="*/ 53 w 669"/>
                                      <a:gd name="T47" fmla="*/ 309 h 447"/>
                                      <a:gd name="T48" fmla="*/ 30 w 669"/>
                                      <a:gd name="T49" fmla="*/ 311 h 447"/>
                                      <a:gd name="T50" fmla="*/ 17 w 669"/>
                                      <a:gd name="T51" fmla="*/ 320 h 447"/>
                                      <a:gd name="T52" fmla="*/ 2 w 669"/>
                                      <a:gd name="T53" fmla="*/ 350 h 447"/>
                                      <a:gd name="T54" fmla="*/ 0 w 669"/>
                                      <a:gd name="T55" fmla="*/ 381 h 447"/>
                                      <a:gd name="T56" fmla="*/ 2 w 669"/>
                                      <a:gd name="T57" fmla="*/ 403 h 447"/>
                                      <a:gd name="T58" fmla="*/ 10 w 669"/>
                                      <a:gd name="T59" fmla="*/ 423 h 447"/>
                                      <a:gd name="T60" fmla="*/ 19 w 669"/>
                                      <a:gd name="T61" fmla="*/ 438 h 447"/>
                                      <a:gd name="T62" fmla="*/ 48 w 669"/>
                                      <a:gd name="T63" fmla="*/ 446 h 447"/>
                                      <a:gd name="T64" fmla="*/ 60 w 669"/>
                                      <a:gd name="T65" fmla="*/ 440 h 447"/>
                                      <a:gd name="T66" fmla="*/ 74 w 669"/>
                                      <a:gd name="T67" fmla="*/ 426 h 447"/>
                                      <a:gd name="T68" fmla="*/ 85 w 669"/>
                                      <a:gd name="T69" fmla="*/ 39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85" y="376"/>
                                        </a:moveTo>
                                        <a:lnTo>
                                          <a:pt x="84" y="363"/>
                                        </a:lnTo>
                                        <a:lnTo>
                                          <a:pt x="84" y="361"/>
                                        </a:lnTo>
                                        <a:lnTo>
                                          <a:pt x="81" y="347"/>
                                        </a:lnTo>
                                        <a:lnTo>
                                          <a:pt x="77" y="335"/>
                                        </a:lnTo>
                                        <a:lnTo>
                                          <a:pt x="77" y="335"/>
                                        </a:lnTo>
                                        <a:lnTo>
                                          <a:pt x="70" y="324"/>
                                        </a:lnTo>
                                        <a:lnTo>
                                          <a:pt x="66" y="319"/>
                                        </a:lnTo>
                                        <a:lnTo>
                                          <a:pt x="66" y="357"/>
                                        </a:lnTo>
                                        <a:lnTo>
                                          <a:pt x="66" y="376"/>
                                        </a:lnTo>
                                        <a:lnTo>
                                          <a:pt x="66" y="386"/>
                                        </a:lnTo>
                                        <a:lnTo>
                                          <a:pt x="65" y="399"/>
                                        </a:lnTo>
                                        <a:lnTo>
                                          <a:pt x="63" y="410"/>
                                        </a:lnTo>
                                        <a:lnTo>
                                          <a:pt x="62" y="419"/>
                                        </a:lnTo>
                                        <a:lnTo>
                                          <a:pt x="60" y="426"/>
                                        </a:lnTo>
                                        <a:lnTo>
                                          <a:pt x="60" y="426"/>
                                        </a:lnTo>
                                        <a:lnTo>
                                          <a:pt x="57" y="432"/>
                                        </a:lnTo>
                                        <a:lnTo>
                                          <a:pt x="49" y="438"/>
                                        </a:lnTo>
                                        <a:lnTo>
                                          <a:pt x="46" y="440"/>
                                        </a:lnTo>
                                        <a:lnTo>
                                          <a:pt x="35" y="440"/>
                                        </a:lnTo>
                                        <a:lnTo>
                                          <a:pt x="29" y="435"/>
                                        </a:lnTo>
                                        <a:lnTo>
                                          <a:pt x="25" y="425"/>
                                        </a:lnTo>
                                        <a:lnTo>
                                          <a:pt x="22" y="416"/>
                                        </a:lnTo>
                                        <a:lnTo>
                                          <a:pt x="20" y="405"/>
                                        </a:lnTo>
                                        <a:lnTo>
                                          <a:pt x="19" y="394"/>
                                        </a:lnTo>
                                        <a:lnTo>
                                          <a:pt x="19" y="391"/>
                                        </a:lnTo>
                                        <a:lnTo>
                                          <a:pt x="19" y="386"/>
                                        </a:lnTo>
                                        <a:lnTo>
                                          <a:pt x="19" y="369"/>
                                        </a:lnTo>
                                        <a:lnTo>
                                          <a:pt x="19" y="363"/>
                                        </a:lnTo>
                                        <a:lnTo>
                                          <a:pt x="19" y="361"/>
                                        </a:lnTo>
                                        <a:lnTo>
                                          <a:pt x="19" y="358"/>
                                        </a:lnTo>
                                        <a:lnTo>
                                          <a:pt x="23" y="335"/>
                                        </a:lnTo>
                                        <a:lnTo>
                                          <a:pt x="26" y="327"/>
                                        </a:lnTo>
                                        <a:lnTo>
                                          <a:pt x="26" y="326"/>
                                        </a:lnTo>
                                        <a:lnTo>
                                          <a:pt x="34" y="317"/>
                                        </a:lnTo>
                                        <a:lnTo>
                                          <a:pt x="38" y="315"/>
                                        </a:lnTo>
                                        <a:lnTo>
                                          <a:pt x="46" y="315"/>
                                        </a:lnTo>
                                        <a:lnTo>
                                          <a:pt x="50" y="316"/>
                                        </a:lnTo>
                                        <a:lnTo>
                                          <a:pt x="52" y="318"/>
                                        </a:lnTo>
                                        <a:lnTo>
                                          <a:pt x="56" y="321"/>
                                        </a:lnTo>
                                        <a:lnTo>
                                          <a:pt x="59" y="326"/>
                                        </a:lnTo>
                                        <a:lnTo>
                                          <a:pt x="59" y="327"/>
                                        </a:lnTo>
                                        <a:lnTo>
                                          <a:pt x="64" y="344"/>
                                        </a:lnTo>
                                        <a:lnTo>
                                          <a:pt x="66" y="357"/>
                                        </a:lnTo>
                                        <a:lnTo>
                                          <a:pt x="66" y="319"/>
                                        </a:lnTo>
                                        <a:lnTo>
                                          <a:pt x="63" y="315"/>
                                        </a:lnTo>
                                        <a:lnTo>
                                          <a:pt x="62" y="314"/>
                                        </a:lnTo>
                                        <a:lnTo>
                                          <a:pt x="53" y="309"/>
                                        </a:lnTo>
                                        <a:lnTo>
                                          <a:pt x="36" y="309"/>
                                        </a:lnTo>
                                        <a:lnTo>
                                          <a:pt x="30" y="311"/>
                                        </a:lnTo>
                                        <a:lnTo>
                                          <a:pt x="24" y="315"/>
                                        </a:lnTo>
                                        <a:lnTo>
                                          <a:pt x="17" y="320"/>
                                        </a:lnTo>
                                        <a:lnTo>
                                          <a:pt x="11" y="328"/>
                                        </a:lnTo>
                                        <a:lnTo>
                                          <a:pt x="2" y="350"/>
                                        </a:lnTo>
                                        <a:lnTo>
                                          <a:pt x="0" y="363"/>
                                        </a:lnTo>
                                        <a:lnTo>
                                          <a:pt x="0" y="381"/>
                                        </a:lnTo>
                                        <a:lnTo>
                                          <a:pt x="0" y="391"/>
                                        </a:lnTo>
                                        <a:lnTo>
                                          <a:pt x="2" y="403"/>
                                        </a:lnTo>
                                        <a:lnTo>
                                          <a:pt x="5" y="414"/>
                                        </a:lnTo>
                                        <a:lnTo>
                                          <a:pt x="10" y="423"/>
                                        </a:lnTo>
                                        <a:lnTo>
                                          <a:pt x="18" y="438"/>
                                        </a:lnTo>
                                        <a:lnTo>
                                          <a:pt x="19" y="438"/>
                                        </a:lnTo>
                                        <a:lnTo>
                                          <a:pt x="29" y="446"/>
                                        </a:lnTo>
                                        <a:lnTo>
                                          <a:pt x="48" y="446"/>
                                        </a:lnTo>
                                        <a:lnTo>
                                          <a:pt x="55" y="443"/>
                                        </a:lnTo>
                                        <a:lnTo>
                                          <a:pt x="60" y="440"/>
                                        </a:lnTo>
                                        <a:lnTo>
                                          <a:pt x="68" y="434"/>
                                        </a:lnTo>
                                        <a:lnTo>
                                          <a:pt x="74" y="426"/>
                                        </a:lnTo>
                                        <a:lnTo>
                                          <a:pt x="83" y="404"/>
                                        </a:lnTo>
                                        <a:lnTo>
                                          <a:pt x="85" y="391"/>
                                        </a:lnTo>
                                        <a:lnTo>
                                          <a:pt x="85" y="3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0292238" name="Freeform 12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84 w 669"/>
                                      <a:gd name="T1" fmla="*/ 54 h 447"/>
                                      <a:gd name="T2" fmla="*/ 81 w 669"/>
                                      <a:gd name="T3" fmla="*/ 38 h 447"/>
                                      <a:gd name="T4" fmla="*/ 77 w 669"/>
                                      <a:gd name="T5" fmla="*/ 25 h 447"/>
                                      <a:gd name="T6" fmla="*/ 66 w 669"/>
                                      <a:gd name="T7" fmla="*/ 10 h 447"/>
                                      <a:gd name="T8" fmla="*/ 66 w 669"/>
                                      <a:gd name="T9" fmla="*/ 67 h 447"/>
                                      <a:gd name="T10" fmla="*/ 65 w 669"/>
                                      <a:gd name="T11" fmla="*/ 90 h 447"/>
                                      <a:gd name="T12" fmla="*/ 62 w 669"/>
                                      <a:gd name="T13" fmla="*/ 110 h 447"/>
                                      <a:gd name="T14" fmla="*/ 60 w 669"/>
                                      <a:gd name="T15" fmla="*/ 117 h 447"/>
                                      <a:gd name="T16" fmla="*/ 49 w 669"/>
                                      <a:gd name="T17" fmla="*/ 129 h 447"/>
                                      <a:gd name="T18" fmla="*/ 35 w 669"/>
                                      <a:gd name="T19" fmla="*/ 130 h 447"/>
                                      <a:gd name="T20" fmla="*/ 25 w 669"/>
                                      <a:gd name="T21" fmla="*/ 116 h 447"/>
                                      <a:gd name="T22" fmla="*/ 20 w 669"/>
                                      <a:gd name="T23" fmla="*/ 96 h 447"/>
                                      <a:gd name="T24" fmla="*/ 19 w 669"/>
                                      <a:gd name="T25" fmla="*/ 82 h 447"/>
                                      <a:gd name="T26" fmla="*/ 19 w 669"/>
                                      <a:gd name="T27" fmla="*/ 60 h 447"/>
                                      <a:gd name="T28" fmla="*/ 19 w 669"/>
                                      <a:gd name="T29" fmla="*/ 51 h 447"/>
                                      <a:gd name="T30" fmla="*/ 23 w 669"/>
                                      <a:gd name="T31" fmla="*/ 26 h 447"/>
                                      <a:gd name="T32" fmla="*/ 26 w 669"/>
                                      <a:gd name="T33" fmla="*/ 17 h 447"/>
                                      <a:gd name="T34" fmla="*/ 38 w 669"/>
                                      <a:gd name="T35" fmla="*/ 6 h 447"/>
                                      <a:gd name="T36" fmla="*/ 50 w 669"/>
                                      <a:gd name="T37" fmla="*/ 7 h 447"/>
                                      <a:gd name="T38" fmla="*/ 56 w 669"/>
                                      <a:gd name="T39" fmla="*/ 12 h 447"/>
                                      <a:gd name="T40" fmla="*/ 59 w 669"/>
                                      <a:gd name="T41" fmla="*/ 18 h 447"/>
                                      <a:gd name="T42" fmla="*/ 66 w 669"/>
                                      <a:gd name="T43" fmla="*/ 48 h 447"/>
                                      <a:gd name="T44" fmla="*/ 63 w 669"/>
                                      <a:gd name="T45" fmla="*/ 6 h 447"/>
                                      <a:gd name="T46" fmla="*/ 53 w 669"/>
                                      <a:gd name="T47" fmla="*/ 0 h 447"/>
                                      <a:gd name="T48" fmla="*/ 30 w 669"/>
                                      <a:gd name="T49" fmla="*/ 2 h 447"/>
                                      <a:gd name="T50" fmla="*/ 17 w 669"/>
                                      <a:gd name="T51" fmla="*/ 11 h 447"/>
                                      <a:gd name="T52" fmla="*/ 2 w 669"/>
                                      <a:gd name="T53" fmla="*/ 41 h 447"/>
                                      <a:gd name="T54" fmla="*/ 0 w 669"/>
                                      <a:gd name="T55" fmla="*/ 71 h 447"/>
                                      <a:gd name="T56" fmla="*/ 2 w 669"/>
                                      <a:gd name="T57" fmla="*/ 94 h 447"/>
                                      <a:gd name="T58" fmla="*/ 10 w 669"/>
                                      <a:gd name="T59" fmla="*/ 114 h 447"/>
                                      <a:gd name="T60" fmla="*/ 19 w 669"/>
                                      <a:gd name="T61" fmla="*/ 129 h 447"/>
                                      <a:gd name="T62" fmla="*/ 48 w 669"/>
                                      <a:gd name="T63" fmla="*/ 137 h 447"/>
                                      <a:gd name="T64" fmla="*/ 60 w 669"/>
                                      <a:gd name="T65" fmla="*/ 130 h 447"/>
                                      <a:gd name="T66" fmla="*/ 74 w 669"/>
                                      <a:gd name="T67" fmla="*/ 117 h 447"/>
                                      <a:gd name="T68" fmla="*/ 85 w 669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85" y="67"/>
                                        </a:moveTo>
                                        <a:lnTo>
                                          <a:pt x="84" y="54"/>
                                        </a:lnTo>
                                        <a:lnTo>
                                          <a:pt x="84" y="51"/>
                                        </a:lnTo>
                                        <a:lnTo>
                                          <a:pt x="81" y="38"/>
                                        </a:lnTo>
                                        <a:lnTo>
                                          <a:pt x="77" y="26"/>
                                        </a:lnTo>
                                        <a:lnTo>
                                          <a:pt x="77" y="25"/>
                                        </a:lnTo>
                                        <a:lnTo>
                                          <a:pt x="70" y="15"/>
                                        </a:lnTo>
                                        <a:lnTo>
                                          <a:pt x="66" y="10"/>
                                        </a:lnTo>
                                        <a:lnTo>
                                          <a:pt x="66" y="48"/>
                                        </a:lnTo>
                                        <a:lnTo>
                                          <a:pt x="66" y="67"/>
                                        </a:lnTo>
                                        <a:lnTo>
                                          <a:pt x="66" y="77"/>
                                        </a:lnTo>
                                        <a:lnTo>
                                          <a:pt x="65" y="90"/>
                                        </a:lnTo>
                                        <a:lnTo>
                                          <a:pt x="63" y="101"/>
                                        </a:lnTo>
                                        <a:lnTo>
                                          <a:pt x="62" y="110"/>
                                        </a:lnTo>
                                        <a:lnTo>
                                          <a:pt x="60" y="117"/>
                                        </a:lnTo>
                                        <a:lnTo>
                                          <a:pt x="60" y="117"/>
                                        </a:lnTo>
                                        <a:lnTo>
                                          <a:pt x="57" y="123"/>
                                        </a:lnTo>
                                        <a:lnTo>
                                          <a:pt x="49" y="129"/>
                                        </a:lnTo>
                                        <a:lnTo>
                                          <a:pt x="46" y="130"/>
                                        </a:lnTo>
                                        <a:lnTo>
                                          <a:pt x="35" y="130"/>
                                        </a:lnTo>
                                        <a:lnTo>
                                          <a:pt x="29" y="126"/>
                                        </a:lnTo>
                                        <a:lnTo>
                                          <a:pt x="25" y="116"/>
                                        </a:lnTo>
                                        <a:lnTo>
                                          <a:pt x="22" y="107"/>
                                        </a:lnTo>
                                        <a:lnTo>
                                          <a:pt x="20" y="96"/>
                                        </a:lnTo>
                                        <a:lnTo>
                                          <a:pt x="19" y="84"/>
                                        </a:lnTo>
                                        <a:lnTo>
                                          <a:pt x="19" y="82"/>
                                        </a:lnTo>
                                        <a:lnTo>
                                          <a:pt x="19" y="77"/>
                                        </a:lnTo>
                                        <a:lnTo>
                                          <a:pt x="19" y="60"/>
                                        </a:lnTo>
                                        <a:lnTo>
                                          <a:pt x="19" y="54"/>
                                        </a:lnTo>
                                        <a:lnTo>
                                          <a:pt x="19" y="51"/>
                                        </a:lnTo>
                                        <a:lnTo>
                                          <a:pt x="19" y="49"/>
                                        </a:lnTo>
                                        <a:lnTo>
                                          <a:pt x="23" y="26"/>
                                        </a:lnTo>
                                        <a:lnTo>
                                          <a:pt x="26" y="18"/>
                                        </a:lnTo>
                                        <a:lnTo>
                                          <a:pt x="26" y="17"/>
                                        </a:lnTo>
                                        <a:lnTo>
                                          <a:pt x="34" y="8"/>
                                        </a:lnTo>
                                        <a:lnTo>
                                          <a:pt x="38" y="6"/>
                                        </a:lnTo>
                                        <a:lnTo>
                                          <a:pt x="46" y="6"/>
                                        </a:lnTo>
                                        <a:lnTo>
                                          <a:pt x="50" y="7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6" y="12"/>
                                        </a:lnTo>
                                        <a:lnTo>
                                          <a:pt x="59" y="17"/>
                                        </a:lnTo>
                                        <a:lnTo>
                                          <a:pt x="59" y="18"/>
                                        </a:lnTo>
                                        <a:lnTo>
                                          <a:pt x="64" y="35"/>
                                        </a:lnTo>
                                        <a:lnTo>
                                          <a:pt x="66" y="48"/>
                                        </a:lnTo>
                                        <a:lnTo>
                                          <a:pt x="66" y="10"/>
                                        </a:lnTo>
                                        <a:lnTo>
                                          <a:pt x="63" y="6"/>
                                        </a:lnTo>
                                        <a:lnTo>
                                          <a:pt x="62" y="5"/>
                                        </a:lnTo>
                                        <a:lnTo>
                                          <a:pt x="53" y="0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30" y="2"/>
                                        </a:lnTo>
                                        <a:lnTo>
                                          <a:pt x="24" y="6"/>
                                        </a:lnTo>
                                        <a:lnTo>
                                          <a:pt x="17" y="11"/>
                                        </a:lnTo>
                                        <a:lnTo>
                                          <a:pt x="11" y="19"/>
                                        </a:lnTo>
                                        <a:lnTo>
                                          <a:pt x="2" y="4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0" y="82"/>
                                        </a:lnTo>
                                        <a:lnTo>
                                          <a:pt x="2" y="94"/>
                                        </a:lnTo>
                                        <a:lnTo>
                                          <a:pt x="5" y="104"/>
                                        </a:lnTo>
                                        <a:lnTo>
                                          <a:pt x="10" y="114"/>
                                        </a:lnTo>
                                        <a:lnTo>
                                          <a:pt x="18" y="129"/>
                                        </a:lnTo>
                                        <a:lnTo>
                                          <a:pt x="19" y="129"/>
                                        </a:lnTo>
                                        <a:lnTo>
                                          <a:pt x="29" y="137"/>
                                        </a:lnTo>
                                        <a:lnTo>
                                          <a:pt x="48" y="137"/>
                                        </a:lnTo>
                                        <a:lnTo>
                                          <a:pt x="55" y="134"/>
                                        </a:lnTo>
                                        <a:lnTo>
                                          <a:pt x="60" y="130"/>
                                        </a:lnTo>
                                        <a:lnTo>
                                          <a:pt x="68" y="125"/>
                                        </a:lnTo>
                                        <a:lnTo>
                                          <a:pt x="74" y="117"/>
                                        </a:lnTo>
                                        <a:lnTo>
                                          <a:pt x="83" y="95"/>
                                        </a:lnTo>
                                        <a:lnTo>
                                          <a:pt x="85" y="82"/>
                                        </a:lnTo>
                                        <a:lnTo>
                                          <a:pt x="85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9266689" name="Freeform 12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268 w 669"/>
                                      <a:gd name="T1" fmla="*/ 440 h 447"/>
                                      <a:gd name="T2" fmla="*/ 262 w 669"/>
                                      <a:gd name="T3" fmla="*/ 440 h 447"/>
                                      <a:gd name="T4" fmla="*/ 258 w 669"/>
                                      <a:gd name="T5" fmla="*/ 439 h 447"/>
                                      <a:gd name="T6" fmla="*/ 254 w 669"/>
                                      <a:gd name="T7" fmla="*/ 437 h 447"/>
                                      <a:gd name="T8" fmla="*/ 253 w 669"/>
                                      <a:gd name="T9" fmla="*/ 436 h 447"/>
                                      <a:gd name="T10" fmla="*/ 252 w 669"/>
                                      <a:gd name="T11" fmla="*/ 432 h 447"/>
                                      <a:gd name="T12" fmla="*/ 251 w 669"/>
                                      <a:gd name="T13" fmla="*/ 428 h 447"/>
                                      <a:gd name="T14" fmla="*/ 251 w 669"/>
                                      <a:gd name="T15" fmla="*/ 309 h 447"/>
                                      <a:gd name="T16" fmla="*/ 248 w 669"/>
                                      <a:gd name="T17" fmla="*/ 309 h 447"/>
                                      <a:gd name="T18" fmla="*/ 216 w 669"/>
                                      <a:gd name="T19" fmla="*/ 324 h 447"/>
                                      <a:gd name="T20" fmla="*/ 217 w 669"/>
                                      <a:gd name="T21" fmla="*/ 327 h 447"/>
                                      <a:gd name="T22" fmla="*/ 222 w 669"/>
                                      <a:gd name="T23" fmla="*/ 325 h 447"/>
                                      <a:gd name="T24" fmla="*/ 225 w 669"/>
                                      <a:gd name="T25" fmla="*/ 324 h 447"/>
                                      <a:gd name="T26" fmla="*/ 229 w 669"/>
                                      <a:gd name="T27" fmla="*/ 324 h 447"/>
                                      <a:gd name="T28" fmla="*/ 230 w 669"/>
                                      <a:gd name="T29" fmla="*/ 325 h 447"/>
                                      <a:gd name="T30" fmla="*/ 233 w 669"/>
                                      <a:gd name="T31" fmla="*/ 327 h 447"/>
                                      <a:gd name="T32" fmla="*/ 234 w 669"/>
                                      <a:gd name="T33" fmla="*/ 328 h 447"/>
                                      <a:gd name="T34" fmla="*/ 235 w 669"/>
                                      <a:gd name="T35" fmla="*/ 333 h 447"/>
                                      <a:gd name="T36" fmla="*/ 235 w 669"/>
                                      <a:gd name="T37" fmla="*/ 339 h 447"/>
                                      <a:gd name="T38" fmla="*/ 235 w 669"/>
                                      <a:gd name="T39" fmla="*/ 428 h 447"/>
                                      <a:gd name="T40" fmla="*/ 235 w 669"/>
                                      <a:gd name="T41" fmla="*/ 433 h 447"/>
                                      <a:gd name="T42" fmla="*/ 233 w 669"/>
                                      <a:gd name="T43" fmla="*/ 436 h 447"/>
                                      <a:gd name="T44" fmla="*/ 232 w 669"/>
                                      <a:gd name="T45" fmla="*/ 437 h 447"/>
                                      <a:gd name="T46" fmla="*/ 228 w 669"/>
                                      <a:gd name="T47" fmla="*/ 439 h 447"/>
                                      <a:gd name="T48" fmla="*/ 224 w 669"/>
                                      <a:gd name="T49" fmla="*/ 440 h 447"/>
                                      <a:gd name="T50" fmla="*/ 218 w 669"/>
                                      <a:gd name="T51" fmla="*/ 440 h 447"/>
                                      <a:gd name="T52" fmla="*/ 218 w 669"/>
                                      <a:gd name="T53" fmla="*/ 443 h 447"/>
                                      <a:gd name="T54" fmla="*/ 268 w 669"/>
                                      <a:gd name="T55" fmla="*/ 443 h 447"/>
                                      <a:gd name="T56" fmla="*/ 268 w 669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268" y="440"/>
                                        </a:moveTo>
                                        <a:lnTo>
                                          <a:pt x="262" y="440"/>
                                        </a:lnTo>
                                        <a:lnTo>
                                          <a:pt x="258" y="439"/>
                                        </a:lnTo>
                                        <a:lnTo>
                                          <a:pt x="254" y="437"/>
                                        </a:lnTo>
                                        <a:lnTo>
                                          <a:pt x="253" y="436"/>
                                        </a:lnTo>
                                        <a:lnTo>
                                          <a:pt x="252" y="432"/>
                                        </a:lnTo>
                                        <a:lnTo>
                                          <a:pt x="251" y="428"/>
                                        </a:lnTo>
                                        <a:lnTo>
                                          <a:pt x="251" y="309"/>
                                        </a:lnTo>
                                        <a:lnTo>
                                          <a:pt x="248" y="309"/>
                                        </a:lnTo>
                                        <a:lnTo>
                                          <a:pt x="216" y="324"/>
                                        </a:lnTo>
                                        <a:lnTo>
                                          <a:pt x="217" y="327"/>
                                        </a:lnTo>
                                        <a:lnTo>
                                          <a:pt x="222" y="325"/>
                                        </a:lnTo>
                                        <a:lnTo>
                                          <a:pt x="225" y="324"/>
                                        </a:lnTo>
                                        <a:lnTo>
                                          <a:pt x="229" y="324"/>
                                        </a:lnTo>
                                        <a:lnTo>
                                          <a:pt x="230" y="325"/>
                                        </a:lnTo>
                                        <a:lnTo>
                                          <a:pt x="233" y="327"/>
                                        </a:lnTo>
                                        <a:lnTo>
                                          <a:pt x="234" y="328"/>
                                        </a:lnTo>
                                        <a:lnTo>
                                          <a:pt x="235" y="333"/>
                                        </a:lnTo>
                                        <a:lnTo>
                                          <a:pt x="235" y="339"/>
                                        </a:lnTo>
                                        <a:lnTo>
                                          <a:pt x="235" y="428"/>
                                        </a:lnTo>
                                        <a:lnTo>
                                          <a:pt x="235" y="433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2" y="437"/>
                                        </a:lnTo>
                                        <a:lnTo>
                                          <a:pt x="228" y="439"/>
                                        </a:lnTo>
                                        <a:lnTo>
                                          <a:pt x="224" y="440"/>
                                        </a:lnTo>
                                        <a:lnTo>
                                          <a:pt x="218" y="440"/>
                                        </a:lnTo>
                                        <a:lnTo>
                                          <a:pt x="218" y="443"/>
                                        </a:lnTo>
                                        <a:lnTo>
                                          <a:pt x="268" y="443"/>
                                        </a:lnTo>
                                        <a:lnTo>
                                          <a:pt x="268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9040563" name="Freeform 12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284 w 669"/>
                                      <a:gd name="T1" fmla="*/ 54 h 447"/>
                                      <a:gd name="T2" fmla="*/ 281 w 669"/>
                                      <a:gd name="T3" fmla="*/ 38 h 447"/>
                                      <a:gd name="T4" fmla="*/ 277 w 669"/>
                                      <a:gd name="T5" fmla="*/ 25 h 447"/>
                                      <a:gd name="T6" fmla="*/ 266 w 669"/>
                                      <a:gd name="T7" fmla="*/ 10 h 447"/>
                                      <a:gd name="T8" fmla="*/ 266 w 669"/>
                                      <a:gd name="T9" fmla="*/ 67 h 447"/>
                                      <a:gd name="T10" fmla="*/ 265 w 669"/>
                                      <a:gd name="T11" fmla="*/ 90 h 447"/>
                                      <a:gd name="T12" fmla="*/ 262 w 669"/>
                                      <a:gd name="T13" fmla="*/ 110 h 447"/>
                                      <a:gd name="T14" fmla="*/ 260 w 669"/>
                                      <a:gd name="T15" fmla="*/ 117 h 447"/>
                                      <a:gd name="T16" fmla="*/ 249 w 669"/>
                                      <a:gd name="T17" fmla="*/ 129 h 447"/>
                                      <a:gd name="T18" fmla="*/ 235 w 669"/>
                                      <a:gd name="T19" fmla="*/ 130 h 447"/>
                                      <a:gd name="T20" fmla="*/ 225 w 669"/>
                                      <a:gd name="T21" fmla="*/ 116 h 447"/>
                                      <a:gd name="T22" fmla="*/ 220 w 669"/>
                                      <a:gd name="T23" fmla="*/ 96 h 447"/>
                                      <a:gd name="T24" fmla="*/ 219 w 669"/>
                                      <a:gd name="T25" fmla="*/ 82 h 447"/>
                                      <a:gd name="T26" fmla="*/ 219 w 669"/>
                                      <a:gd name="T27" fmla="*/ 60 h 447"/>
                                      <a:gd name="T28" fmla="*/ 219 w 669"/>
                                      <a:gd name="T29" fmla="*/ 51 h 447"/>
                                      <a:gd name="T30" fmla="*/ 223 w 669"/>
                                      <a:gd name="T31" fmla="*/ 26 h 447"/>
                                      <a:gd name="T32" fmla="*/ 226 w 669"/>
                                      <a:gd name="T33" fmla="*/ 17 h 447"/>
                                      <a:gd name="T34" fmla="*/ 238 w 669"/>
                                      <a:gd name="T35" fmla="*/ 6 h 447"/>
                                      <a:gd name="T36" fmla="*/ 250 w 669"/>
                                      <a:gd name="T37" fmla="*/ 7 h 447"/>
                                      <a:gd name="T38" fmla="*/ 256 w 669"/>
                                      <a:gd name="T39" fmla="*/ 12 h 447"/>
                                      <a:gd name="T40" fmla="*/ 259 w 669"/>
                                      <a:gd name="T41" fmla="*/ 18 h 447"/>
                                      <a:gd name="T42" fmla="*/ 266 w 669"/>
                                      <a:gd name="T43" fmla="*/ 48 h 447"/>
                                      <a:gd name="T44" fmla="*/ 263 w 669"/>
                                      <a:gd name="T45" fmla="*/ 6 h 447"/>
                                      <a:gd name="T46" fmla="*/ 253 w 669"/>
                                      <a:gd name="T47" fmla="*/ 0 h 447"/>
                                      <a:gd name="T48" fmla="*/ 230 w 669"/>
                                      <a:gd name="T49" fmla="*/ 2 h 447"/>
                                      <a:gd name="T50" fmla="*/ 217 w 669"/>
                                      <a:gd name="T51" fmla="*/ 11 h 447"/>
                                      <a:gd name="T52" fmla="*/ 202 w 669"/>
                                      <a:gd name="T53" fmla="*/ 41 h 447"/>
                                      <a:gd name="T54" fmla="*/ 200 w 669"/>
                                      <a:gd name="T55" fmla="*/ 71 h 447"/>
                                      <a:gd name="T56" fmla="*/ 202 w 669"/>
                                      <a:gd name="T57" fmla="*/ 94 h 447"/>
                                      <a:gd name="T58" fmla="*/ 210 w 669"/>
                                      <a:gd name="T59" fmla="*/ 114 h 447"/>
                                      <a:gd name="T60" fmla="*/ 219 w 669"/>
                                      <a:gd name="T61" fmla="*/ 129 h 447"/>
                                      <a:gd name="T62" fmla="*/ 248 w 669"/>
                                      <a:gd name="T63" fmla="*/ 137 h 447"/>
                                      <a:gd name="T64" fmla="*/ 260 w 669"/>
                                      <a:gd name="T65" fmla="*/ 130 h 447"/>
                                      <a:gd name="T66" fmla="*/ 274 w 669"/>
                                      <a:gd name="T67" fmla="*/ 117 h 447"/>
                                      <a:gd name="T68" fmla="*/ 285 w 669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285" y="67"/>
                                        </a:moveTo>
                                        <a:lnTo>
                                          <a:pt x="284" y="54"/>
                                        </a:lnTo>
                                        <a:lnTo>
                                          <a:pt x="284" y="51"/>
                                        </a:lnTo>
                                        <a:lnTo>
                                          <a:pt x="281" y="38"/>
                                        </a:lnTo>
                                        <a:lnTo>
                                          <a:pt x="277" y="26"/>
                                        </a:lnTo>
                                        <a:lnTo>
                                          <a:pt x="277" y="25"/>
                                        </a:lnTo>
                                        <a:lnTo>
                                          <a:pt x="270" y="15"/>
                                        </a:lnTo>
                                        <a:lnTo>
                                          <a:pt x="266" y="10"/>
                                        </a:lnTo>
                                        <a:lnTo>
                                          <a:pt x="266" y="48"/>
                                        </a:lnTo>
                                        <a:lnTo>
                                          <a:pt x="266" y="67"/>
                                        </a:lnTo>
                                        <a:lnTo>
                                          <a:pt x="266" y="77"/>
                                        </a:lnTo>
                                        <a:lnTo>
                                          <a:pt x="265" y="90"/>
                                        </a:lnTo>
                                        <a:lnTo>
                                          <a:pt x="264" y="101"/>
                                        </a:lnTo>
                                        <a:lnTo>
                                          <a:pt x="262" y="110"/>
                                        </a:lnTo>
                                        <a:lnTo>
                                          <a:pt x="260" y="117"/>
                                        </a:lnTo>
                                        <a:lnTo>
                                          <a:pt x="260" y="117"/>
                                        </a:lnTo>
                                        <a:lnTo>
                                          <a:pt x="257" y="123"/>
                                        </a:lnTo>
                                        <a:lnTo>
                                          <a:pt x="249" y="129"/>
                                        </a:lnTo>
                                        <a:lnTo>
                                          <a:pt x="246" y="130"/>
                                        </a:lnTo>
                                        <a:lnTo>
                                          <a:pt x="235" y="130"/>
                                        </a:lnTo>
                                        <a:lnTo>
                                          <a:pt x="229" y="126"/>
                                        </a:lnTo>
                                        <a:lnTo>
                                          <a:pt x="225" y="116"/>
                                        </a:lnTo>
                                        <a:lnTo>
                                          <a:pt x="222" y="107"/>
                                        </a:lnTo>
                                        <a:lnTo>
                                          <a:pt x="220" y="96"/>
                                        </a:lnTo>
                                        <a:lnTo>
                                          <a:pt x="219" y="84"/>
                                        </a:lnTo>
                                        <a:lnTo>
                                          <a:pt x="219" y="82"/>
                                        </a:lnTo>
                                        <a:lnTo>
                                          <a:pt x="219" y="77"/>
                                        </a:lnTo>
                                        <a:lnTo>
                                          <a:pt x="219" y="60"/>
                                        </a:lnTo>
                                        <a:lnTo>
                                          <a:pt x="219" y="54"/>
                                        </a:lnTo>
                                        <a:lnTo>
                                          <a:pt x="219" y="51"/>
                                        </a:lnTo>
                                        <a:lnTo>
                                          <a:pt x="220" y="49"/>
                                        </a:lnTo>
                                        <a:lnTo>
                                          <a:pt x="223" y="26"/>
                                        </a:lnTo>
                                        <a:lnTo>
                                          <a:pt x="226" y="18"/>
                                        </a:lnTo>
                                        <a:lnTo>
                                          <a:pt x="226" y="17"/>
                                        </a:lnTo>
                                        <a:lnTo>
                                          <a:pt x="234" y="8"/>
                                        </a:lnTo>
                                        <a:lnTo>
                                          <a:pt x="238" y="6"/>
                                        </a:lnTo>
                                        <a:lnTo>
                                          <a:pt x="246" y="6"/>
                                        </a:lnTo>
                                        <a:lnTo>
                                          <a:pt x="250" y="7"/>
                                        </a:lnTo>
                                        <a:lnTo>
                                          <a:pt x="252" y="9"/>
                                        </a:lnTo>
                                        <a:lnTo>
                                          <a:pt x="256" y="12"/>
                                        </a:lnTo>
                                        <a:lnTo>
                                          <a:pt x="259" y="17"/>
                                        </a:lnTo>
                                        <a:lnTo>
                                          <a:pt x="259" y="18"/>
                                        </a:lnTo>
                                        <a:lnTo>
                                          <a:pt x="264" y="35"/>
                                        </a:lnTo>
                                        <a:lnTo>
                                          <a:pt x="266" y="48"/>
                                        </a:lnTo>
                                        <a:lnTo>
                                          <a:pt x="266" y="10"/>
                                        </a:lnTo>
                                        <a:lnTo>
                                          <a:pt x="263" y="6"/>
                                        </a:lnTo>
                                        <a:lnTo>
                                          <a:pt x="262" y="5"/>
                                        </a:lnTo>
                                        <a:lnTo>
                                          <a:pt x="253" y="0"/>
                                        </a:lnTo>
                                        <a:lnTo>
                                          <a:pt x="236" y="0"/>
                                        </a:lnTo>
                                        <a:lnTo>
                                          <a:pt x="230" y="2"/>
                                        </a:lnTo>
                                        <a:lnTo>
                                          <a:pt x="224" y="6"/>
                                        </a:lnTo>
                                        <a:lnTo>
                                          <a:pt x="217" y="11"/>
                                        </a:lnTo>
                                        <a:lnTo>
                                          <a:pt x="211" y="19"/>
                                        </a:lnTo>
                                        <a:lnTo>
                                          <a:pt x="202" y="41"/>
                                        </a:lnTo>
                                        <a:lnTo>
                                          <a:pt x="200" y="54"/>
                                        </a:lnTo>
                                        <a:lnTo>
                                          <a:pt x="200" y="71"/>
                                        </a:lnTo>
                                        <a:lnTo>
                                          <a:pt x="200" y="82"/>
                                        </a:lnTo>
                                        <a:lnTo>
                                          <a:pt x="202" y="94"/>
                                        </a:lnTo>
                                        <a:lnTo>
                                          <a:pt x="206" y="104"/>
                                        </a:lnTo>
                                        <a:lnTo>
                                          <a:pt x="210" y="114"/>
                                        </a:lnTo>
                                        <a:lnTo>
                                          <a:pt x="218" y="129"/>
                                        </a:lnTo>
                                        <a:lnTo>
                                          <a:pt x="219" y="129"/>
                                        </a:lnTo>
                                        <a:lnTo>
                                          <a:pt x="229" y="137"/>
                                        </a:lnTo>
                                        <a:lnTo>
                                          <a:pt x="248" y="137"/>
                                        </a:lnTo>
                                        <a:lnTo>
                                          <a:pt x="255" y="134"/>
                                        </a:lnTo>
                                        <a:lnTo>
                                          <a:pt x="260" y="130"/>
                                        </a:lnTo>
                                        <a:lnTo>
                                          <a:pt x="268" y="125"/>
                                        </a:lnTo>
                                        <a:lnTo>
                                          <a:pt x="274" y="117"/>
                                        </a:lnTo>
                                        <a:lnTo>
                                          <a:pt x="283" y="95"/>
                                        </a:lnTo>
                                        <a:lnTo>
                                          <a:pt x="285" y="82"/>
                                        </a:lnTo>
                                        <a:lnTo>
                                          <a:pt x="285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616370" name="Freeform 12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484 w 669"/>
                                      <a:gd name="T1" fmla="*/ 363 h 447"/>
                                      <a:gd name="T2" fmla="*/ 481 w 669"/>
                                      <a:gd name="T3" fmla="*/ 347 h 447"/>
                                      <a:gd name="T4" fmla="*/ 477 w 669"/>
                                      <a:gd name="T5" fmla="*/ 335 h 447"/>
                                      <a:gd name="T6" fmla="*/ 466 w 669"/>
                                      <a:gd name="T7" fmla="*/ 319 h 447"/>
                                      <a:gd name="T8" fmla="*/ 466 w 669"/>
                                      <a:gd name="T9" fmla="*/ 376 h 447"/>
                                      <a:gd name="T10" fmla="*/ 465 w 669"/>
                                      <a:gd name="T11" fmla="*/ 399 h 447"/>
                                      <a:gd name="T12" fmla="*/ 462 w 669"/>
                                      <a:gd name="T13" fmla="*/ 419 h 447"/>
                                      <a:gd name="T14" fmla="*/ 460 w 669"/>
                                      <a:gd name="T15" fmla="*/ 426 h 447"/>
                                      <a:gd name="T16" fmla="*/ 449 w 669"/>
                                      <a:gd name="T17" fmla="*/ 438 h 447"/>
                                      <a:gd name="T18" fmla="*/ 435 w 669"/>
                                      <a:gd name="T19" fmla="*/ 440 h 447"/>
                                      <a:gd name="T20" fmla="*/ 425 w 669"/>
                                      <a:gd name="T21" fmla="*/ 425 h 447"/>
                                      <a:gd name="T22" fmla="*/ 420 w 669"/>
                                      <a:gd name="T23" fmla="*/ 405 h 447"/>
                                      <a:gd name="T24" fmla="*/ 419 w 669"/>
                                      <a:gd name="T25" fmla="*/ 391 h 447"/>
                                      <a:gd name="T26" fmla="*/ 419 w 669"/>
                                      <a:gd name="T27" fmla="*/ 369 h 447"/>
                                      <a:gd name="T28" fmla="*/ 419 w 669"/>
                                      <a:gd name="T29" fmla="*/ 361 h 447"/>
                                      <a:gd name="T30" fmla="*/ 423 w 669"/>
                                      <a:gd name="T31" fmla="*/ 335 h 447"/>
                                      <a:gd name="T32" fmla="*/ 426 w 669"/>
                                      <a:gd name="T33" fmla="*/ 326 h 447"/>
                                      <a:gd name="T34" fmla="*/ 438 w 669"/>
                                      <a:gd name="T35" fmla="*/ 315 h 447"/>
                                      <a:gd name="T36" fmla="*/ 450 w 669"/>
                                      <a:gd name="T37" fmla="*/ 316 h 447"/>
                                      <a:gd name="T38" fmla="*/ 456 w 669"/>
                                      <a:gd name="T39" fmla="*/ 321 h 447"/>
                                      <a:gd name="T40" fmla="*/ 459 w 669"/>
                                      <a:gd name="T41" fmla="*/ 327 h 447"/>
                                      <a:gd name="T42" fmla="*/ 466 w 669"/>
                                      <a:gd name="T43" fmla="*/ 357 h 447"/>
                                      <a:gd name="T44" fmla="*/ 463 w 669"/>
                                      <a:gd name="T45" fmla="*/ 315 h 447"/>
                                      <a:gd name="T46" fmla="*/ 453 w 669"/>
                                      <a:gd name="T47" fmla="*/ 309 h 447"/>
                                      <a:gd name="T48" fmla="*/ 430 w 669"/>
                                      <a:gd name="T49" fmla="*/ 311 h 447"/>
                                      <a:gd name="T50" fmla="*/ 417 w 669"/>
                                      <a:gd name="T51" fmla="*/ 320 h 447"/>
                                      <a:gd name="T52" fmla="*/ 402 w 669"/>
                                      <a:gd name="T53" fmla="*/ 350 h 447"/>
                                      <a:gd name="T54" fmla="*/ 400 w 669"/>
                                      <a:gd name="T55" fmla="*/ 381 h 447"/>
                                      <a:gd name="T56" fmla="*/ 402 w 669"/>
                                      <a:gd name="T57" fmla="*/ 403 h 447"/>
                                      <a:gd name="T58" fmla="*/ 410 w 669"/>
                                      <a:gd name="T59" fmla="*/ 423 h 447"/>
                                      <a:gd name="T60" fmla="*/ 419 w 669"/>
                                      <a:gd name="T61" fmla="*/ 438 h 447"/>
                                      <a:gd name="T62" fmla="*/ 448 w 669"/>
                                      <a:gd name="T63" fmla="*/ 446 h 447"/>
                                      <a:gd name="T64" fmla="*/ 460 w 669"/>
                                      <a:gd name="T65" fmla="*/ 440 h 447"/>
                                      <a:gd name="T66" fmla="*/ 474 w 669"/>
                                      <a:gd name="T67" fmla="*/ 426 h 447"/>
                                      <a:gd name="T68" fmla="*/ 485 w 669"/>
                                      <a:gd name="T69" fmla="*/ 39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485" y="376"/>
                                        </a:moveTo>
                                        <a:lnTo>
                                          <a:pt x="484" y="363"/>
                                        </a:lnTo>
                                        <a:lnTo>
                                          <a:pt x="484" y="361"/>
                                        </a:lnTo>
                                        <a:lnTo>
                                          <a:pt x="481" y="347"/>
                                        </a:lnTo>
                                        <a:lnTo>
                                          <a:pt x="477" y="335"/>
                                        </a:lnTo>
                                        <a:lnTo>
                                          <a:pt x="477" y="335"/>
                                        </a:lnTo>
                                        <a:lnTo>
                                          <a:pt x="470" y="324"/>
                                        </a:lnTo>
                                        <a:lnTo>
                                          <a:pt x="466" y="319"/>
                                        </a:lnTo>
                                        <a:lnTo>
                                          <a:pt x="466" y="357"/>
                                        </a:lnTo>
                                        <a:lnTo>
                                          <a:pt x="466" y="376"/>
                                        </a:lnTo>
                                        <a:lnTo>
                                          <a:pt x="466" y="386"/>
                                        </a:lnTo>
                                        <a:lnTo>
                                          <a:pt x="465" y="399"/>
                                        </a:lnTo>
                                        <a:lnTo>
                                          <a:pt x="464" y="410"/>
                                        </a:lnTo>
                                        <a:lnTo>
                                          <a:pt x="462" y="419"/>
                                        </a:lnTo>
                                        <a:lnTo>
                                          <a:pt x="460" y="426"/>
                                        </a:lnTo>
                                        <a:lnTo>
                                          <a:pt x="460" y="426"/>
                                        </a:lnTo>
                                        <a:lnTo>
                                          <a:pt x="457" y="432"/>
                                        </a:lnTo>
                                        <a:lnTo>
                                          <a:pt x="449" y="438"/>
                                        </a:lnTo>
                                        <a:lnTo>
                                          <a:pt x="446" y="440"/>
                                        </a:lnTo>
                                        <a:lnTo>
                                          <a:pt x="435" y="440"/>
                                        </a:lnTo>
                                        <a:lnTo>
                                          <a:pt x="429" y="435"/>
                                        </a:lnTo>
                                        <a:lnTo>
                                          <a:pt x="425" y="425"/>
                                        </a:lnTo>
                                        <a:lnTo>
                                          <a:pt x="422" y="416"/>
                                        </a:lnTo>
                                        <a:lnTo>
                                          <a:pt x="420" y="405"/>
                                        </a:lnTo>
                                        <a:lnTo>
                                          <a:pt x="419" y="394"/>
                                        </a:lnTo>
                                        <a:lnTo>
                                          <a:pt x="419" y="391"/>
                                        </a:lnTo>
                                        <a:lnTo>
                                          <a:pt x="419" y="386"/>
                                        </a:lnTo>
                                        <a:lnTo>
                                          <a:pt x="419" y="369"/>
                                        </a:lnTo>
                                        <a:lnTo>
                                          <a:pt x="419" y="363"/>
                                        </a:lnTo>
                                        <a:lnTo>
                                          <a:pt x="419" y="361"/>
                                        </a:lnTo>
                                        <a:lnTo>
                                          <a:pt x="420" y="358"/>
                                        </a:lnTo>
                                        <a:lnTo>
                                          <a:pt x="423" y="335"/>
                                        </a:lnTo>
                                        <a:lnTo>
                                          <a:pt x="426" y="327"/>
                                        </a:lnTo>
                                        <a:lnTo>
                                          <a:pt x="426" y="326"/>
                                        </a:lnTo>
                                        <a:lnTo>
                                          <a:pt x="434" y="317"/>
                                        </a:lnTo>
                                        <a:lnTo>
                                          <a:pt x="438" y="315"/>
                                        </a:lnTo>
                                        <a:lnTo>
                                          <a:pt x="446" y="315"/>
                                        </a:lnTo>
                                        <a:lnTo>
                                          <a:pt x="450" y="316"/>
                                        </a:lnTo>
                                        <a:lnTo>
                                          <a:pt x="452" y="318"/>
                                        </a:lnTo>
                                        <a:lnTo>
                                          <a:pt x="456" y="321"/>
                                        </a:lnTo>
                                        <a:lnTo>
                                          <a:pt x="459" y="326"/>
                                        </a:lnTo>
                                        <a:lnTo>
                                          <a:pt x="459" y="327"/>
                                        </a:lnTo>
                                        <a:lnTo>
                                          <a:pt x="465" y="344"/>
                                        </a:lnTo>
                                        <a:lnTo>
                                          <a:pt x="466" y="357"/>
                                        </a:lnTo>
                                        <a:lnTo>
                                          <a:pt x="466" y="319"/>
                                        </a:lnTo>
                                        <a:lnTo>
                                          <a:pt x="463" y="315"/>
                                        </a:lnTo>
                                        <a:lnTo>
                                          <a:pt x="462" y="314"/>
                                        </a:lnTo>
                                        <a:lnTo>
                                          <a:pt x="453" y="309"/>
                                        </a:lnTo>
                                        <a:lnTo>
                                          <a:pt x="436" y="309"/>
                                        </a:lnTo>
                                        <a:lnTo>
                                          <a:pt x="430" y="311"/>
                                        </a:lnTo>
                                        <a:lnTo>
                                          <a:pt x="424" y="315"/>
                                        </a:lnTo>
                                        <a:lnTo>
                                          <a:pt x="417" y="320"/>
                                        </a:lnTo>
                                        <a:lnTo>
                                          <a:pt x="411" y="328"/>
                                        </a:lnTo>
                                        <a:lnTo>
                                          <a:pt x="402" y="350"/>
                                        </a:lnTo>
                                        <a:lnTo>
                                          <a:pt x="400" y="363"/>
                                        </a:lnTo>
                                        <a:lnTo>
                                          <a:pt x="400" y="381"/>
                                        </a:lnTo>
                                        <a:lnTo>
                                          <a:pt x="400" y="391"/>
                                        </a:lnTo>
                                        <a:lnTo>
                                          <a:pt x="402" y="403"/>
                                        </a:lnTo>
                                        <a:lnTo>
                                          <a:pt x="406" y="414"/>
                                        </a:lnTo>
                                        <a:lnTo>
                                          <a:pt x="410" y="423"/>
                                        </a:lnTo>
                                        <a:lnTo>
                                          <a:pt x="418" y="438"/>
                                        </a:lnTo>
                                        <a:lnTo>
                                          <a:pt x="419" y="438"/>
                                        </a:lnTo>
                                        <a:lnTo>
                                          <a:pt x="429" y="446"/>
                                        </a:lnTo>
                                        <a:lnTo>
                                          <a:pt x="448" y="446"/>
                                        </a:lnTo>
                                        <a:lnTo>
                                          <a:pt x="455" y="443"/>
                                        </a:lnTo>
                                        <a:lnTo>
                                          <a:pt x="460" y="440"/>
                                        </a:lnTo>
                                        <a:lnTo>
                                          <a:pt x="469" y="434"/>
                                        </a:lnTo>
                                        <a:lnTo>
                                          <a:pt x="474" y="426"/>
                                        </a:lnTo>
                                        <a:lnTo>
                                          <a:pt x="483" y="404"/>
                                        </a:lnTo>
                                        <a:lnTo>
                                          <a:pt x="485" y="391"/>
                                        </a:lnTo>
                                        <a:lnTo>
                                          <a:pt x="485" y="3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2587455" name="Freeform 12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484 w 669"/>
                                      <a:gd name="T1" fmla="*/ 54 h 447"/>
                                      <a:gd name="T2" fmla="*/ 481 w 669"/>
                                      <a:gd name="T3" fmla="*/ 38 h 447"/>
                                      <a:gd name="T4" fmla="*/ 477 w 669"/>
                                      <a:gd name="T5" fmla="*/ 25 h 447"/>
                                      <a:gd name="T6" fmla="*/ 466 w 669"/>
                                      <a:gd name="T7" fmla="*/ 10 h 447"/>
                                      <a:gd name="T8" fmla="*/ 466 w 669"/>
                                      <a:gd name="T9" fmla="*/ 67 h 447"/>
                                      <a:gd name="T10" fmla="*/ 465 w 669"/>
                                      <a:gd name="T11" fmla="*/ 90 h 447"/>
                                      <a:gd name="T12" fmla="*/ 462 w 669"/>
                                      <a:gd name="T13" fmla="*/ 110 h 447"/>
                                      <a:gd name="T14" fmla="*/ 460 w 669"/>
                                      <a:gd name="T15" fmla="*/ 117 h 447"/>
                                      <a:gd name="T16" fmla="*/ 449 w 669"/>
                                      <a:gd name="T17" fmla="*/ 129 h 447"/>
                                      <a:gd name="T18" fmla="*/ 435 w 669"/>
                                      <a:gd name="T19" fmla="*/ 130 h 447"/>
                                      <a:gd name="T20" fmla="*/ 425 w 669"/>
                                      <a:gd name="T21" fmla="*/ 116 h 447"/>
                                      <a:gd name="T22" fmla="*/ 420 w 669"/>
                                      <a:gd name="T23" fmla="*/ 96 h 447"/>
                                      <a:gd name="T24" fmla="*/ 419 w 669"/>
                                      <a:gd name="T25" fmla="*/ 82 h 447"/>
                                      <a:gd name="T26" fmla="*/ 419 w 669"/>
                                      <a:gd name="T27" fmla="*/ 60 h 447"/>
                                      <a:gd name="T28" fmla="*/ 419 w 669"/>
                                      <a:gd name="T29" fmla="*/ 51 h 447"/>
                                      <a:gd name="T30" fmla="*/ 423 w 669"/>
                                      <a:gd name="T31" fmla="*/ 26 h 447"/>
                                      <a:gd name="T32" fmla="*/ 426 w 669"/>
                                      <a:gd name="T33" fmla="*/ 17 h 447"/>
                                      <a:gd name="T34" fmla="*/ 438 w 669"/>
                                      <a:gd name="T35" fmla="*/ 6 h 447"/>
                                      <a:gd name="T36" fmla="*/ 450 w 669"/>
                                      <a:gd name="T37" fmla="*/ 7 h 447"/>
                                      <a:gd name="T38" fmla="*/ 456 w 669"/>
                                      <a:gd name="T39" fmla="*/ 12 h 447"/>
                                      <a:gd name="T40" fmla="*/ 459 w 669"/>
                                      <a:gd name="T41" fmla="*/ 18 h 447"/>
                                      <a:gd name="T42" fmla="*/ 466 w 669"/>
                                      <a:gd name="T43" fmla="*/ 48 h 447"/>
                                      <a:gd name="T44" fmla="*/ 463 w 669"/>
                                      <a:gd name="T45" fmla="*/ 6 h 447"/>
                                      <a:gd name="T46" fmla="*/ 453 w 669"/>
                                      <a:gd name="T47" fmla="*/ 0 h 447"/>
                                      <a:gd name="T48" fmla="*/ 430 w 669"/>
                                      <a:gd name="T49" fmla="*/ 2 h 447"/>
                                      <a:gd name="T50" fmla="*/ 417 w 669"/>
                                      <a:gd name="T51" fmla="*/ 11 h 447"/>
                                      <a:gd name="T52" fmla="*/ 402 w 669"/>
                                      <a:gd name="T53" fmla="*/ 41 h 447"/>
                                      <a:gd name="T54" fmla="*/ 400 w 669"/>
                                      <a:gd name="T55" fmla="*/ 71 h 447"/>
                                      <a:gd name="T56" fmla="*/ 402 w 669"/>
                                      <a:gd name="T57" fmla="*/ 94 h 447"/>
                                      <a:gd name="T58" fmla="*/ 410 w 669"/>
                                      <a:gd name="T59" fmla="*/ 114 h 447"/>
                                      <a:gd name="T60" fmla="*/ 419 w 669"/>
                                      <a:gd name="T61" fmla="*/ 129 h 447"/>
                                      <a:gd name="T62" fmla="*/ 448 w 669"/>
                                      <a:gd name="T63" fmla="*/ 137 h 447"/>
                                      <a:gd name="T64" fmla="*/ 460 w 669"/>
                                      <a:gd name="T65" fmla="*/ 130 h 447"/>
                                      <a:gd name="T66" fmla="*/ 474 w 669"/>
                                      <a:gd name="T67" fmla="*/ 117 h 447"/>
                                      <a:gd name="T68" fmla="*/ 485 w 669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485" y="67"/>
                                        </a:moveTo>
                                        <a:lnTo>
                                          <a:pt x="484" y="54"/>
                                        </a:lnTo>
                                        <a:lnTo>
                                          <a:pt x="484" y="51"/>
                                        </a:lnTo>
                                        <a:lnTo>
                                          <a:pt x="481" y="38"/>
                                        </a:lnTo>
                                        <a:lnTo>
                                          <a:pt x="477" y="26"/>
                                        </a:lnTo>
                                        <a:lnTo>
                                          <a:pt x="477" y="25"/>
                                        </a:lnTo>
                                        <a:lnTo>
                                          <a:pt x="470" y="15"/>
                                        </a:lnTo>
                                        <a:lnTo>
                                          <a:pt x="466" y="10"/>
                                        </a:lnTo>
                                        <a:lnTo>
                                          <a:pt x="466" y="48"/>
                                        </a:lnTo>
                                        <a:lnTo>
                                          <a:pt x="466" y="67"/>
                                        </a:lnTo>
                                        <a:lnTo>
                                          <a:pt x="466" y="77"/>
                                        </a:lnTo>
                                        <a:lnTo>
                                          <a:pt x="465" y="90"/>
                                        </a:lnTo>
                                        <a:lnTo>
                                          <a:pt x="464" y="101"/>
                                        </a:lnTo>
                                        <a:lnTo>
                                          <a:pt x="462" y="110"/>
                                        </a:lnTo>
                                        <a:lnTo>
                                          <a:pt x="460" y="117"/>
                                        </a:lnTo>
                                        <a:lnTo>
                                          <a:pt x="460" y="117"/>
                                        </a:lnTo>
                                        <a:lnTo>
                                          <a:pt x="457" y="123"/>
                                        </a:lnTo>
                                        <a:lnTo>
                                          <a:pt x="449" y="129"/>
                                        </a:lnTo>
                                        <a:lnTo>
                                          <a:pt x="446" y="130"/>
                                        </a:lnTo>
                                        <a:lnTo>
                                          <a:pt x="435" y="130"/>
                                        </a:lnTo>
                                        <a:lnTo>
                                          <a:pt x="429" y="126"/>
                                        </a:lnTo>
                                        <a:lnTo>
                                          <a:pt x="425" y="116"/>
                                        </a:lnTo>
                                        <a:lnTo>
                                          <a:pt x="422" y="107"/>
                                        </a:lnTo>
                                        <a:lnTo>
                                          <a:pt x="420" y="96"/>
                                        </a:lnTo>
                                        <a:lnTo>
                                          <a:pt x="419" y="84"/>
                                        </a:lnTo>
                                        <a:lnTo>
                                          <a:pt x="419" y="82"/>
                                        </a:lnTo>
                                        <a:lnTo>
                                          <a:pt x="419" y="77"/>
                                        </a:lnTo>
                                        <a:lnTo>
                                          <a:pt x="419" y="60"/>
                                        </a:lnTo>
                                        <a:lnTo>
                                          <a:pt x="419" y="54"/>
                                        </a:lnTo>
                                        <a:lnTo>
                                          <a:pt x="419" y="51"/>
                                        </a:lnTo>
                                        <a:lnTo>
                                          <a:pt x="420" y="49"/>
                                        </a:lnTo>
                                        <a:lnTo>
                                          <a:pt x="423" y="26"/>
                                        </a:lnTo>
                                        <a:lnTo>
                                          <a:pt x="426" y="18"/>
                                        </a:lnTo>
                                        <a:lnTo>
                                          <a:pt x="426" y="17"/>
                                        </a:lnTo>
                                        <a:lnTo>
                                          <a:pt x="434" y="8"/>
                                        </a:lnTo>
                                        <a:lnTo>
                                          <a:pt x="438" y="6"/>
                                        </a:lnTo>
                                        <a:lnTo>
                                          <a:pt x="446" y="6"/>
                                        </a:lnTo>
                                        <a:lnTo>
                                          <a:pt x="450" y="7"/>
                                        </a:lnTo>
                                        <a:lnTo>
                                          <a:pt x="452" y="9"/>
                                        </a:lnTo>
                                        <a:lnTo>
                                          <a:pt x="456" y="12"/>
                                        </a:lnTo>
                                        <a:lnTo>
                                          <a:pt x="459" y="17"/>
                                        </a:lnTo>
                                        <a:lnTo>
                                          <a:pt x="459" y="18"/>
                                        </a:lnTo>
                                        <a:lnTo>
                                          <a:pt x="465" y="35"/>
                                        </a:lnTo>
                                        <a:lnTo>
                                          <a:pt x="466" y="48"/>
                                        </a:lnTo>
                                        <a:lnTo>
                                          <a:pt x="466" y="10"/>
                                        </a:lnTo>
                                        <a:lnTo>
                                          <a:pt x="463" y="6"/>
                                        </a:lnTo>
                                        <a:lnTo>
                                          <a:pt x="462" y="5"/>
                                        </a:lnTo>
                                        <a:lnTo>
                                          <a:pt x="453" y="0"/>
                                        </a:lnTo>
                                        <a:lnTo>
                                          <a:pt x="436" y="0"/>
                                        </a:lnTo>
                                        <a:lnTo>
                                          <a:pt x="430" y="2"/>
                                        </a:lnTo>
                                        <a:lnTo>
                                          <a:pt x="424" y="6"/>
                                        </a:lnTo>
                                        <a:lnTo>
                                          <a:pt x="417" y="11"/>
                                        </a:lnTo>
                                        <a:lnTo>
                                          <a:pt x="411" y="19"/>
                                        </a:lnTo>
                                        <a:lnTo>
                                          <a:pt x="402" y="41"/>
                                        </a:lnTo>
                                        <a:lnTo>
                                          <a:pt x="400" y="54"/>
                                        </a:lnTo>
                                        <a:lnTo>
                                          <a:pt x="400" y="71"/>
                                        </a:lnTo>
                                        <a:lnTo>
                                          <a:pt x="400" y="82"/>
                                        </a:lnTo>
                                        <a:lnTo>
                                          <a:pt x="402" y="94"/>
                                        </a:lnTo>
                                        <a:lnTo>
                                          <a:pt x="406" y="104"/>
                                        </a:lnTo>
                                        <a:lnTo>
                                          <a:pt x="410" y="114"/>
                                        </a:lnTo>
                                        <a:lnTo>
                                          <a:pt x="418" y="129"/>
                                        </a:lnTo>
                                        <a:lnTo>
                                          <a:pt x="419" y="129"/>
                                        </a:lnTo>
                                        <a:lnTo>
                                          <a:pt x="429" y="137"/>
                                        </a:lnTo>
                                        <a:lnTo>
                                          <a:pt x="448" y="137"/>
                                        </a:lnTo>
                                        <a:lnTo>
                                          <a:pt x="455" y="134"/>
                                        </a:lnTo>
                                        <a:lnTo>
                                          <a:pt x="460" y="130"/>
                                        </a:lnTo>
                                        <a:lnTo>
                                          <a:pt x="469" y="125"/>
                                        </a:lnTo>
                                        <a:lnTo>
                                          <a:pt x="474" y="117"/>
                                        </a:lnTo>
                                        <a:lnTo>
                                          <a:pt x="483" y="95"/>
                                        </a:lnTo>
                                        <a:lnTo>
                                          <a:pt x="485" y="82"/>
                                        </a:lnTo>
                                        <a:lnTo>
                                          <a:pt x="485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1833158" name="Freeform 12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668 w 669"/>
                                      <a:gd name="T1" fmla="*/ 440 h 447"/>
                                      <a:gd name="T2" fmla="*/ 662 w 669"/>
                                      <a:gd name="T3" fmla="*/ 440 h 447"/>
                                      <a:gd name="T4" fmla="*/ 658 w 669"/>
                                      <a:gd name="T5" fmla="*/ 439 h 447"/>
                                      <a:gd name="T6" fmla="*/ 654 w 669"/>
                                      <a:gd name="T7" fmla="*/ 437 h 447"/>
                                      <a:gd name="T8" fmla="*/ 653 w 669"/>
                                      <a:gd name="T9" fmla="*/ 436 h 447"/>
                                      <a:gd name="T10" fmla="*/ 652 w 669"/>
                                      <a:gd name="T11" fmla="*/ 432 h 447"/>
                                      <a:gd name="T12" fmla="*/ 651 w 669"/>
                                      <a:gd name="T13" fmla="*/ 428 h 447"/>
                                      <a:gd name="T14" fmla="*/ 651 w 669"/>
                                      <a:gd name="T15" fmla="*/ 309 h 447"/>
                                      <a:gd name="T16" fmla="*/ 648 w 669"/>
                                      <a:gd name="T17" fmla="*/ 309 h 447"/>
                                      <a:gd name="T18" fmla="*/ 616 w 669"/>
                                      <a:gd name="T19" fmla="*/ 324 h 447"/>
                                      <a:gd name="T20" fmla="*/ 617 w 669"/>
                                      <a:gd name="T21" fmla="*/ 327 h 447"/>
                                      <a:gd name="T22" fmla="*/ 622 w 669"/>
                                      <a:gd name="T23" fmla="*/ 325 h 447"/>
                                      <a:gd name="T24" fmla="*/ 625 w 669"/>
                                      <a:gd name="T25" fmla="*/ 324 h 447"/>
                                      <a:gd name="T26" fmla="*/ 629 w 669"/>
                                      <a:gd name="T27" fmla="*/ 324 h 447"/>
                                      <a:gd name="T28" fmla="*/ 630 w 669"/>
                                      <a:gd name="T29" fmla="*/ 325 h 447"/>
                                      <a:gd name="T30" fmla="*/ 633 w 669"/>
                                      <a:gd name="T31" fmla="*/ 327 h 447"/>
                                      <a:gd name="T32" fmla="*/ 634 w 669"/>
                                      <a:gd name="T33" fmla="*/ 328 h 447"/>
                                      <a:gd name="T34" fmla="*/ 635 w 669"/>
                                      <a:gd name="T35" fmla="*/ 333 h 447"/>
                                      <a:gd name="T36" fmla="*/ 635 w 669"/>
                                      <a:gd name="T37" fmla="*/ 339 h 447"/>
                                      <a:gd name="T38" fmla="*/ 635 w 669"/>
                                      <a:gd name="T39" fmla="*/ 428 h 447"/>
                                      <a:gd name="T40" fmla="*/ 635 w 669"/>
                                      <a:gd name="T41" fmla="*/ 433 h 447"/>
                                      <a:gd name="T42" fmla="*/ 633 w 669"/>
                                      <a:gd name="T43" fmla="*/ 436 h 447"/>
                                      <a:gd name="T44" fmla="*/ 632 w 669"/>
                                      <a:gd name="T45" fmla="*/ 437 h 447"/>
                                      <a:gd name="T46" fmla="*/ 628 w 669"/>
                                      <a:gd name="T47" fmla="*/ 439 h 447"/>
                                      <a:gd name="T48" fmla="*/ 624 w 669"/>
                                      <a:gd name="T49" fmla="*/ 440 h 447"/>
                                      <a:gd name="T50" fmla="*/ 618 w 669"/>
                                      <a:gd name="T51" fmla="*/ 440 h 447"/>
                                      <a:gd name="T52" fmla="*/ 618 w 669"/>
                                      <a:gd name="T53" fmla="*/ 443 h 447"/>
                                      <a:gd name="T54" fmla="*/ 668 w 669"/>
                                      <a:gd name="T55" fmla="*/ 443 h 447"/>
                                      <a:gd name="T56" fmla="*/ 668 w 669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668" y="440"/>
                                        </a:moveTo>
                                        <a:lnTo>
                                          <a:pt x="662" y="440"/>
                                        </a:lnTo>
                                        <a:lnTo>
                                          <a:pt x="658" y="439"/>
                                        </a:lnTo>
                                        <a:lnTo>
                                          <a:pt x="654" y="437"/>
                                        </a:lnTo>
                                        <a:lnTo>
                                          <a:pt x="653" y="436"/>
                                        </a:lnTo>
                                        <a:lnTo>
                                          <a:pt x="652" y="432"/>
                                        </a:lnTo>
                                        <a:lnTo>
                                          <a:pt x="651" y="428"/>
                                        </a:lnTo>
                                        <a:lnTo>
                                          <a:pt x="651" y="309"/>
                                        </a:lnTo>
                                        <a:lnTo>
                                          <a:pt x="648" y="309"/>
                                        </a:lnTo>
                                        <a:lnTo>
                                          <a:pt x="616" y="324"/>
                                        </a:lnTo>
                                        <a:lnTo>
                                          <a:pt x="617" y="327"/>
                                        </a:lnTo>
                                        <a:lnTo>
                                          <a:pt x="622" y="325"/>
                                        </a:lnTo>
                                        <a:lnTo>
                                          <a:pt x="625" y="324"/>
                                        </a:lnTo>
                                        <a:lnTo>
                                          <a:pt x="629" y="324"/>
                                        </a:lnTo>
                                        <a:lnTo>
                                          <a:pt x="630" y="325"/>
                                        </a:lnTo>
                                        <a:lnTo>
                                          <a:pt x="633" y="327"/>
                                        </a:lnTo>
                                        <a:lnTo>
                                          <a:pt x="634" y="328"/>
                                        </a:lnTo>
                                        <a:lnTo>
                                          <a:pt x="635" y="333"/>
                                        </a:lnTo>
                                        <a:lnTo>
                                          <a:pt x="635" y="339"/>
                                        </a:lnTo>
                                        <a:lnTo>
                                          <a:pt x="635" y="428"/>
                                        </a:lnTo>
                                        <a:lnTo>
                                          <a:pt x="635" y="433"/>
                                        </a:lnTo>
                                        <a:lnTo>
                                          <a:pt x="633" y="436"/>
                                        </a:lnTo>
                                        <a:lnTo>
                                          <a:pt x="632" y="437"/>
                                        </a:lnTo>
                                        <a:lnTo>
                                          <a:pt x="628" y="439"/>
                                        </a:lnTo>
                                        <a:lnTo>
                                          <a:pt x="624" y="440"/>
                                        </a:lnTo>
                                        <a:lnTo>
                                          <a:pt x="618" y="440"/>
                                        </a:lnTo>
                                        <a:lnTo>
                                          <a:pt x="618" y="443"/>
                                        </a:lnTo>
                                        <a:lnTo>
                                          <a:pt x="668" y="443"/>
                                        </a:lnTo>
                                        <a:lnTo>
                                          <a:pt x="668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7653632" name="Freeform 12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50" y="1248"/>
                                    <a:ext cx="669" cy="447"/>
                                  </a:xfrm>
                                  <a:custGeom>
                                    <a:avLst/>
                                    <a:gdLst>
                                      <a:gd name="T0" fmla="*/ 668 w 669"/>
                                      <a:gd name="T1" fmla="*/ 131 h 447"/>
                                      <a:gd name="T2" fmla="*/ 662 w 669"/>
                                      <a:gd name="T3" fmla="*/ 131 h 447"/>
                                      <a:gd name="T4" fmla="*/ 658 w 669"/>
                                      <a:gd name="T5" fmla="*/ 130 h 447"/>
                                      <a:gd name="T6" fmla="*/ 654 w 669"/>
                                      <a:gd name="T7" fmla="*/ 128 h 447"/>
                                      <a:gd name="T8" fmla="*/ 653 w 669"/>
                                      <a:gd name="T9" fmla="*/ 127 h 447"/>
                                      <a:gd name="T10" fmla="*/ 652 w 669"/>
                                      <a:gd name="T11" fmla="*/ 123 h 447"/>
                                      <a:gd name="T12" fmla="*/ 651 w 669"/>
                                      <a:gd name="T13" fmla="*/ 118 h 447"/>
                                      <a:gd name="T14" fmla="*/ 651 w 669"/>
                                      <a:gd name="T15" fmla="*/ 0 h 447"/>
                                      <a:gd name="T16" fmla="*/ 648 w 669"/>
                                      <a:gd name="T17" fmla="*/ 0 h 447"/>
                                      <a:gd name="T18" fmla="*/ 616 w 669"/>
                                      <a:gd name="T19" fmla="*/ 15 h 447"/>
                                      <a:gd name="T20" fmla="*/ 617 w 669"/>
                                      <a:gd name="T21" fmla="*/ 18 h 447"/>
                                      <a:gd name="T22" fmla="*/ 622 w 669"/>
                                      <a:gd name="T23" fmla="*/ 16 h 447"/>
                                      <a:gd name="T24" fmla="*/ 625 w 669"/>
                                      <a:gd name="T25" fmla="*/ 15 h 447"/>
                                      <a:gd name="T26" fmla="*/ 629 w 669"/>
                                      <a:gd name="T27" fmla="*/ 15 h 447"/>
                                      <a:gd name="T28" fmla="*/ 630 w 669"/>
                                      <a:gd name="T29" fmla="*/ 16 h 447"/>
                                      <a:gd name="T30" fmla="*/ 633 w 669"/>
                                      <a:gd name="T31" fmla="*/ 18 h 447"/>
                                      <a:gd name="T32" fmla="*/ 634 w 669"/>
                                      <a:gd name="T33" fmla="*/ 19 h 447"/>
                                      <a:gd name="T34" fmla="*/ 635 w 669"/>
                                      <a:gd name="T35" fmla="*/ 24 h 447"/>
                                      <a:gd name="T36" fmla="*/ 635 w 669"/>
                                      <a:gd name="T37" fmla="*/ 30 h 447"/>
                                      <a:gd name="T38" fmla="*/ 635 w 669"/>
                                      <a:gd name="T39" fmla="*/ 119 h 447"/>
                                      <a:gd name="T40" fmla="*/ 635 w 669"/>
                                      <a:gd name="T41" fmla="*/ 124 h 447"/>
                                      <a:gd name="T42" fmla="*/ 633 w 669"/>
                                      <a:gd name="T43" fmla="*/ 127 h 447"/>
                                      <a:gd name="T44" fmla="*/ 632 w 669"/>
                                      <a:gd name="T45" fmla="*/ 128 h 447"/>
                                      <a:gd name="T46" fmla="*/ 628 w 669"/>
                                      <a:gd name="T47" fmla="*/ 130 h 447"/>
                                      <a:gd name="T48" fmla="*/ 624 w 669"/>
                                      <a:gd name="T49" fmla="*/ 131 h 447"/>
                                      <a:gd name="T50" fmla="*/ 618 w 669"/>
                                      <a:gd name="T51" fmla="*/ 131 h 447"/>
                                      <a:gd name="T52" fmla="*/ 618 w 669"/>
                                      <a:gd name="T53" fmla="*/ 134 h 447"/>
                                      <a:gd name="T54" fmla="*/ 668 w 669"/>
                                      <a:gd name="T55" fmla="*/ 134 h 447"/>
                                      <a:gd name="T56" fmla="*/ 668 w 669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669" h="447">
                                        <a:moveTo>
                                          <a:pt x="668" y="131"/>
                                        </a:moveTo>
                                        <a:lnTo>
                                          <a:pt x="662" y="131"/>
                                        </a:lnTo>
                                        <a:lnTo>
                                          <a:pt x="658" y="130"/>
                                        </a:lnTo>
                                        <a:lnTo>
                                          <a:pt x="654" y="128"/>
                                        </a:lnTo>
                                        <a:lnTo>
                                          <a:pt x="653" y="127"/>
                                        </a:lnTo>
                                        <a:lnTo>
                                          <a:pt x="652" y="123"/>
                                        </a:lnTo>
                                        <a:lnTo>
                                          <a:pt x="651" y="118"/>
                                        </a:lnTo>
                                        <a:lnTo>
                                          <a:pt x="651" y="0"/>
                                        </a:lnTo>
                                        <a:lnTo>
                                          <a:pt x="648" y="0"/>
                                        </a:lnTo>
                                        <a:lnTo>
                                          <a:pt x="616" y="15"/>
                                        </a:lnTo>
                                        <a:lnTo>
                                          <a:pt x="617" y="18"/>
                                        </a:lnTo>
                                        <a:lnTo>
                                          <a:pt x="622" y="16"/>
                                        </a:lnTo>
                                        <a:lnTo>
                                          <a:pt x="625" y="15"/>
                                        </a:lnTo>
                                        <a:lnTo>
                                          <a:pt x="629" y="15"/>
                                        </a:lnTo>
                                        <a:lnTo>
                                          <a:pt x="630" y="16"/>
                                        </a:lnTo>
                                        <a:lnTo>
                                          <a:pt x="633" y="18"/>
                                        </a:lnTo>
                                        <a:lnTo>
                                          <a:pt x="634" y="19"/>
                                        </a:lnTo>
                                        <a:lnTo>
                                          <a:pt x="635" y="24"/>
                                        </a:lnTo>
                                        <a:lnTo>
                                          <a:pt x="635" y="30"/>
                                        </a:lnTo>
                                        <a:lnTo>
                                          <a:pt x="635" y="119"/>
                                        </a:lnTo>
                                        <a:lnTo>
                                          <a:pt x="635" y="124"/>
                                        </a:lnTo>
                                        <a:lnTo>
                                          <a:pt x="633" y="127"/>
                                        </a:lnTo>
                                        <a:lnTo>
                                          <a:pt x="632" y="128"/>
                                        </a:lnTo>
                                        <a:lnTo>
                                          <a:pt x="628" y="130"/>
                                        </a:lnTo>
                                        <a:lnTo>
                                          <a:pt x="624" y="131"/>
                                        </a:lnTo>
                                        <a:lnTo>
                                          <a:pt x="618" y="131"/>
                                        </a:lnTo>
                                        <a:lnTo>
                                          <a:pt x="618" y="134"/>
                                        </a:lnTo>
                                        <a:lnTo>
                                          <a:pt x="668" y="134"/>
                                        </a:lnTo>
                                        <a:lnTo>
                                          <a:pt x="668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9169263" name="Freeform 1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3" y="1156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5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0063863" name="Freeform 12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3" y="1805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5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2959620" name="Freeform 1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5" y="1156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5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43299830" name="Picture 127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1" y="1241"/>
                                  <a:ext cx="960" cy="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12623940" name="Picture 127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20" y="1241"/>
                                  <a:ext cx="72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420327218" name="Group 1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" y="379"/>
                                  <a:ext cx="4034" cy="5397"/>
                                  <a:chOff x="9" y="379"/>
                                  <a:chExt cx="4034" cy="5397"/>
                                </a:xfrm>
                              </wpg:grpSpPr>
                              <wps:wsp>
                                <wps:cNvPr id="774847221" name="Freeform 12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" y="379"/>
                                    <a:ext cx="4034" cy="5397"/>
                                  </a:xfrm>
                                  <a:custGeom>
                                    <a:avLst/>
                                    <a:gdLst>
                                      <a:gd name="T0" fmla="*/ 4026 w 4034"/>
                                      <a:gd name="T1" fmla="*/ 0 h 5397"/>
                                      <a:gd name="T2" fmla="*/ 0 w 4034"/>
                                      <a:gd name="T3" fmla="*/ 0 h 5397"/>
                                      <a:gd name="T4" fmla="*/ 0 w 4034"/>
                                      <a:gd name="T5" fmla="*/ 1 h 5397"/>
                                      <a:gd name="T6" fmla="*/ 4026 w 4034"/>
                                      <a:gd name="T7" fmla="*/ 1 h 5397"/>
                                      <a:gd name="T8" fmla="*/ 4026 w 4034"/>
                                      <a:gd name="T9" fmla="*/ 0 h 53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034" h="5397">
                                        <a:moveTo>
                                          <a:pt x="402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4026" y="1"/>
                                        </a:lnTo>
                                        <a:lnTo>
                                          <a:pt x="40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F5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8933073" name="Freeform 12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" y="379"/>
                                    <a:ext cx="4034" cy="5397"/>
                                  </a:xfrm>
                                  <a:custGeom>
                                    <a:avLst/>
                                    <a:gdLst>
                                      <a:gd name="T0" fmla="*/ 4033 w 4034"/>
                                      <a:gd name="T1" fmla="*/ 1813 h 5397"/>
                                      <a:gd name="T2" fmla="*/ 3924 w 4034"/>
                                      <a:gd name="T3" fmla="*/ 1813 h 5397"/>
                                      <a:gd name="T4" fmla="*/ 98 w 4034"/>
                                      <a:gd name="T5" fmla="*/ 1813 h 5397"/>
                                      <a:gd name="T6" fmla="*/ 0 w 4034"/>
                                      <a:gd name="T7" fmla="*/ 1813 h 5397"/>
                                      <a:gd name="T8" fmla="*/ 0 w 4034"/>
                                      <a:gd name="T9" fmla="*/ 5396 h 5397"/>
                                      <a:gd name="T10" fmla="*/ 98 w 4034"/>
                                      <a:gd name="T11" fmla="*/ 5396 h 5397"/>
                                      <a:gd name="T12" fmla="*/ 98 w 4034"/>
                                      <a:gd name="T13" fmla="*/ 3604 h 5397"/>
                                      <a:gd name="T14" fmla="*/ 3924 w 4034"/>
                                      <a:gd name="T15" fmla="*/ 3604 h 5397"/>
                                      <a:gd name="T16" fmla="*/ 3924 w 4034"/>
                                      <a:gd name="T17" fmla="*/ 5396 h 5397"/>
                                      <a:gd name="T18" fmla="*/ 4033 w 4034"/>
                                      <a:gd name="T19" fmla="*/ 5396 h 5397"/>
                                      <a:gd name="T20" fmla="*/ 4033 w 4034"/>
                                      <a:gd name="T21" fmla="*/ 1813 h 53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4034" h="5397">
                                        <a:moveTo>
                                          <a:pt x="4033" y="1813"/>
                                        </a:moveTo>
                                        <a:lnTo>
                                          <a:pt x="3924" y="1813"/>
                                        </a:lnTo>
                                        <a:lnTo>
                                          <a:pt x="98" y="1813"/>
                                        </a:lnTo>
                                        <a:lnTo>
                                          <a:pt x="0" y="1813"/>
                                        </a:lnTo>
                                        <a:lnTo>
                                          <a:pt x="0" y="5396"/>
                                        </a:lnTo>
                                        <a:lnTo>
                                          <a:pt x="98" y="5396"/>
                                        </a:lnTo>
                                        <a:lnTo>
                                          <a:pt x="98" y="3604"/>
                                        </a:lnTo>
                                        <a:lnTo>
                                          <a:pt x="3924" y="3604"/>
                                        </a:lnTo>
                                        <a:lnTo>
                                          <a:pt x="3924" y="5396"/>
                                        </a:lnTo>
                                        <a:lnTo>
                                          <a:pt x="4033" y="5396"/>
                                        </a:lnTo>
                                        <a:lnTo>
                                          <a:pt x="4033" y="18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F5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16707641" name="Group 1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4" y="3060"/>
                                  <a:ext cx="685" cy="447"/>
                                  <a:chOff x="1794" y="3060"/>
                                  <a:chExt cx="685" cy="447"/>
                                </a:xfrm>
                              </wpg:grpSpPr>
                              <wps:wsp>
                                <wps:cNvPr id="1774954542" name="Freeform 1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84 w 685"/>
                                      <a:gd name="T1" fmla="*/ 363 h 447"/>
                                      <a:gd name="T2" fmla="*/ 81 w 685"/>
                                      <a:gd name="T3" fmla="*/ 347 h 447"/>
                                      <a:gd name="T4" fmla="*/ 77 w 685"/>
                                      <a:gd name="T5" fmla="*/ 335 h 447"/>
                                      <a:gd name="T6" fmla="*/ 66 w 685"/>
                                      <a:gd name="T7" fmla="*/ 319 h 447"/>
                                      <a:gd name="T8" fmla="*/ 66 w 685"/>
                                      <a:gd name="T9" fmla="*/ 376 h 447"/>
                                      <a:gd name="T10" fmla="*/ 65 w 685"/>
                                      <a:gd name="T11" fmla="*/ 399 h 447"/>
                                      <a:gd name="T12" fmla="*/ 62 w 685"/>
                                      <a:gd name="T13" fmla="*/ 419 h 447"/>
                                      <a:gd name="T14" fmla="*/ 60 w 685"/>
                                      <a:gd name="T15" fmla="*/ 426 h 447"/>
                                      <a:gd name="T16" fmla="*/ 49 w 685"/>
                                      <a:gd name="T17" fmla="*/ 438 h 447"/>
                                      <a:gd name="T18" fmla="*/ 35 w 685"/>
                                      <a:gd name="T19" fmla="*/ 440 h 447"/>
                                      <a:gd name="T20" fmla="*/ 25 w 685"/>
                                      <a:gd name="T21" fmla="*/ 425 h 447"/>
                                      <a:gd name="T22" fmla="*/ 20 w 685"/>
                                      <a:gd name="T23" fmla="*/ 405 h 447"/>
                                      <a:gd name="T24" fmla="*/ 19 w 685"/>
                                      <a:gd name="T25" fmla="*/ 391 h 447"/>
                                      <a:gd name="T26" fmla="*/ 19 w 685"/>
                                      <a:gd name="T27" fmla="*/ 369 h 447"/>
                                      <a:gd name="T28" fmla="*/ 19 w 685"/>
                                      <a:gd name="T29" fmla="*/ 361 h 447"/>
                                      <a:gd name="T30" fmla="*/ 23 w 685"/>
                                      <a:gd name="T31" fmla="*/ 335 h 447"/>
                                      <a:gd name="T32" fmla="*/ 26 w 685"/>
                                      <a:gd name="T33" fmla="*/ 326 h 447"/>
                                      <a:gd name="T34" fmla="*/ 38 w 685"/>
                                      <a:gd name="T35" fmla="*/ 315 h 447"/>
                                      <a:gd name="T36" fmla="*/ 50 w 685"/>
                                      <a:gd name="T37" fmla="*/ 316 h 447"/>
                                      <a:gd name="T38" fmla="*/ 56 w 685"/>
                                      <a:gd name="T39" fmla="*/ 321 h 447"/>
                                      <a:gd name="T40" fmla="*/ 59 w 685"/>
                                      <a:gd name="T41" fmla="*/ 327 h 447"/>
                                      <a:gd name="T42" fmla="*/ 66 w 685"/>
                                      <a:gd name="T43" fmla="*/ 357 h 447"/>
                                      <a:gd name="T44" fmla="*/ 63 w 685"/>
                                      <a:gd name="T45" fmla="*/ 315 h 447"/>
                                      <a:gd name="T46" fmla="*/ 53 w 685"/>
                                      <a:gd name="T47" fmla="*/ 309 h 447"/>
                                      <a:gd name="T48" fmla="*/ 30 w 685"/>
                                      <a:gd name="T49" fmla="*/ 311 h 447"/>
                                      <a:gd name="T50" fmla="*/ 17 w 685"/>
                                      <a:gd name="T51" fmla="*/ 320 h 447"/>
                                      <a:gd name="T52" fmla="*/ 2 w 685"/>
                                      <a:gd name="T53" fmla="*/ 350 h 447"/>
                                      <a:gd name="T54" fmla="*/ 0 w 685"/>
                                      <a:gd name="T55" fmla="*/ 381 h 447"/>
                                      <a:gd name="T56" fmla="*/ 2 w 685"/>
                                      <a:gd name="T57" fmla="*/ 403 h 447"/>
                                      <a:gd name="T58" fmla="*/ 10 w 685"/>
                                      <a:gd name="T59" fmla="*/ 423 h 447"/>
                                      <a:gd name="T60" fmla="*/ 19 w 685"/>
                                      <a:gd name="T61" fmla="*/ 438 h 447"/>
                                      <a:gd name="T62" fmla="*/ 48 w 685"/>
                                      <a:gd name="T63" fmla="*/ 446 h 447"/>
                                      <a:gd name="T64" fmla="*/ 60 w 685"/>
                                      <a:gd name="T65" fmla="*/ 440 h 447"/>
                                      <a:gd name="T66" fmla="*/ 74 w 685"/>
                                      <a:gd name="T67" fmla="*/ 426 h 447"/>
                                      <a:gd name="T68" fmla="*/ 85 w 685"/>
                                      <a:gd name="T69" fmla="*/ 39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85" y="376"/>
                                        </a:moveTo>
                                        <a:lnTo>
                                          <a:pt x="84" y="363"/>
                                        </a:lnTo>
                                        <a:lnTo>
                                          <a:pt x="84" y="361"/>
                                        </a:lnTo>
                                        <a:lnTo>
                                          <a:pt x="81" y="347"/>
                                        </a:lnTo>
                                        <a:lnTo>
                                          <a:pt x="77" y="335"/>
                                        </a:lnTo>
                                        <a:lnTo>
                                          <a:pt x="77" y="335"/>
                                        </a:lnTo>
                                        <a:lnTo>
                                          <a:pt x="70" y="324"/>
                                        </a:lnTo>
                                        <a:lnTo>
                                          <a:pt x="66" y="319"/>
                                        </a:lnTo>
                                        <a:lnTo>
                                          <a:pt x="66" y="357"/>
                                        </a:lnTo>
                                        <a:lnTo>
                                          <a:pt x="66" y="376"/>
                                        </a:lnTo>
                                        <a:lnTo>
                                          <a:pt x="66" y="386"/>
                                        </a:lnTo>
                                        <a:lnTo>
                                          <a:pt x="65" y="399"/>
                                        </a:lnTo>
                                        <a:lnTo>
                                          <a:pt x="63" y="410"/>
                                        </a:lnTo>
                                        <a:lnTo>
                                          <a:pt x="62" y="419"/>
                                        </a:lnTo>
                                        <a:lnTo>
                                          <a:pt x="60" y="426"/>
                                        </a:lnTo>
                                        <a:lnTo>
                                          <a:pt x="60" y="426"/>
                                        </a:lnTo>
                                        <a:lnTo>
                                          <a:pt x="57" y="432"/>
                                        </a:lnTo>
                                        <a:lnTo>
                                          <a:pt x="49" y="438"/>
                                        </a:lnTo>
                                        <a:lnTo>
                                          <a:pt x="45" y="440"/>
                                        </a:lnTo>
                                        <a:lnTo>
                                          <a:pt x="35" y="440"/>
                                        </a:lnTo>
                                        <a:lnTo>
                                          <a:pt x="29" y="435"/>
                                        </a:lnTo>
                                        <a:lnTo>
                                          <a:pt x="25" y="425"/>
                                        </a:lnTo>
                                        <a:lnTo>
                                          <a:pt x="22" y="416"/>
                                        </a:lnTo>
                                        <a:lnTo>
                                          <a:pt x="20" y="405"/>
                                        </a:lnTo>
                                        <a:lnTo>
                                          <a:pt x="19" y="394"/>
                                        </a:lnTo>
                                        <a:lnTo>
                                          <a:pt x="19" y="391"/>
                                        </a:lnTo>
                                        <a:lnTo>
                                          <a:pt x="19" y="386"/>
                                        </a:lnTo>
                                        <a:lnTo>
                                          <a:pt x="19" y="369"/>
                                        </a:lnTo>
                                        <a:lnTo>
                                          <a:pt x="19" y="363"/>
                                        </a:lnTo>
                                        <a:lnTo>
                                          <a:pt x="19" y="361"/>
                                        </a:lnTo>
                                        <a:lnTo>
                                          <a:pt x="19" y="358"/>
                                        </a:lnTo>
                                        <a:lnTo>
                                          <a:pt x="23" y="335"/>
                                        </a:lnTo>
                                        <a:lnTo>
                                          <a:pt x="26" y="327"/>
                                        </a:lnTo>
                                        <a:lnTo>
                                          <a:pt x="26" y="326"/>
                                        </a:lnTo>
                                        <a:lnTo>
                                          <a:pt x="34" y="317"/>
                                        </a:lnTo>
                                        <a:lnTo>
                                          <a:pt x="38" y="315"/>
                                        </a:lnTo>
                                        <a:lnTo>
                                          <a:pt x="46" y="315"/>
                                        </a:lnTo>
                                        <a:lnTo>
                                          <a:pt x="50" y="316"/>
                                        </a:lnTo>
                                        <a:lnTo>
                                          <a:pt x="52" y="318"/>
                                        </a:lnTo>
                                        <a:lnTo>
                                          <a:pt x="56" y="321"/>
                                        </a:lnTo>
                                        <a:lnTo>
                                          <a:pt x="59" y="326"/>
                                        </a:lnTo>
                                        <a:lnTo>
                                          <a:pt x="59" y="327"/>
                                        </a:lnTo>
                                        <a:lnTo>
                                          <a:pt x="64" y="344"/>
                                        </a:lnTo>
                                        <a:lnTo>
                                          <a:pt x="66" y="357"/>
                                        </a:lnTo>
                                        <a:lnTo>
                                          <a:pt x="66" y="319"/>
                                        </a:lnTo>
                                        <a:lnTo>
                                          <a:pt x="63" y="315"/>
                                        </a:lnTo>
                                        <a:lnTo>
                                          <a:pt x="62" y="314"/>
                                        </a:lnTo>
                                        <a:lnTo>
                                          <a:pt x="53" y="309"/>
                                        </a:lnTo>
                                        <a:lnTo>
                                          <a:pt x="36" y="309"/>
                                        </a:lnTo>
                                        <a:lnTo>
                                          <a:pt x="30" y="311"/>
                                        </a:lnTo>
                                        <a:lnTo>
                                          <a:pt x="24" y="315"/>
                                        </a:lnTo>
                                        <a:lnTo>
                                          <a:pt x="17" y="320"/>
                                        </a:lnTo>
                                        <a:lnTo>
                                          <a:pt x="11" y="328"/>
                                        </a:lnTo>
                                        <a:lnTo>
                                          <a:pt x="2" y="350"/>
                                        </a:lnTo>
                                        <a:lnTo>
                                          <a:pt x="0" y="363"/>
                                        </a:lnTo>
                                        <a:lnTo>
                                          <a:pt x="0" y="381"/>
                                        </a:lnTo>
                                        <a:lnTo>
                                          <a:pt x="0" y="391"/>
                                        </a:lnTo>
                                        <a:lnTo>
                                          <a:pt x="2" y="403"/>
                                        </a:lnTo>
                                        <a:lnTo>
                                          <a:pt x="5" y="414"/>
                                        </a:lnTo>
                                        <a:lnTo>
                                          <a:pt x="10" y="423"/>
                                        </a:lnTo>
                                        <a:lnTo>
                                          <a:pt x="18" y="438"/>
                                        </a:lnTo>
                                        <a:lnTo>
                                          <a:pt x="19" y="438"/>
                                        </a:lnTo>
                                        <a:lnTo>
                                          <a:pt x="29" y="446"/>
                                        </a:lnTo>
                                        <a:lnTo>
                                          <a:pt x="48" y="446"/>
                                        </a:lnTo>
                                        <a:lnTo>
                                          <a:pt x="55" y="443"/>
                                        </a:lnTo>
                                        <a:lnTo>
                                          <a:pt x="60" y="440"/>
                                        </a:lnTo>
                                        <a:lnTo>
                                          <a:pt x="68" y="434"/>
                                        </a:lnTo>
                                        <a:lnTo>
                                          <a:pt x="74" y="426"/>
                                        </a:lnTo>
                                        <a:lnTo>
                                          <a:pt x="83" y="404"/>
                                        </a:lnTo>
                                        <a:lnTo>
                                          <a:pt x="85" y="391"/>
                                        </a:lnTo>
                                        <a:lnTo>
                                          <a:pt x="85" y="3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72524227" name="Freeform 1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91 w 685"/>
                                      <a:gd name="T1" fmla="*/ 54 h 447"/>
                                      <a:gd name="T2" fmla="*/ 88 w 685"/>
                                      <a:gd name="T3" fmla="*/ 38 h 447"/>
                                      <a:gd name="T4" fmla="*/ 84 w 685"/>
                                      <a:gd name="T5" fmla="*/ 25 h 447"/>
                                      <a:gd name="T6" fmla="*/ 73 w 685"/>
                                      <a:gd name="T7" fmla="*/ 10 h 447"/>
                                      <a:gd name="T8" fmla="*/ 73 w 685"/>
                                      <a:gd name="T9" fmla="*/ 67 h 447"/>
                                      <a:gd name="T10" fmla="*/ 72 w 685"/>
                                      <a:gd name="T11" fmla="*/ 90 h 447"/>
                                      <a:gd name="T12" fmla="*/ 68 w 685"/>
                                      <a:gd name="T13" fmla="*/ 110 h 447"/>
                                      <a:gd name="T14" fmla="*/ 67 w 685"/>
                                      <a:gd name="T15" fmla="*/ 117 h 447"/>
                                      <a:gd name="T16" fmla="*/ 56 w 685"/>
                                      <a:gd name="T17" fmla="*/ 129 h 447"/>
                                      <a:gd name="T18" fmla="*/ 42 w 685"/>
                                      <a:gd name="T19" fmla="*/ 130 h 447"/>
                                      <a:gd name="T20" fmla="*/ 32 w 685"/>
                                      <a:gd name="T21" fmla="*/ 116 h 447"/>
                                      <a:gd name="T22" fmla="*/ 27 w 685"/>
                                      <a:gd name="T23" fmla="*/ 96 h 447"/>
                                      <a:gd name="T24" fmla="*/ 26 w 685"/>
                                      <a:gd name="T25" fmla="*/ 82 h 447"/>
                                      <a:gd name="T26" fmla="*/ 26 w 685"/>
                                      <a:gd name="T27" fmla="*/ 60 h 447"/>
                                      <a:gd name="T28" fmla="*/ 26 w 685"/>
                                      <a:gd name="T29" fmla="*/ 51 h 447"/>
                                      <a:gd name="T30" fmla="*/ 30 w 685"/>
                                      <a:gd name="T31" fmla="*/ 26 h 447"/>
                                      <a:gd name="T32" fmla="*/ 33 w 685"/>
                                      <a:gd name="T33" fmla="*/ 17 h 447"/>
                                      <a:gd name="T34" fmla="*/ 45 w 685"/>
                                      <a:gd name="T35" fmla="*/ 6 h 447"/>
                                      <a:gd name="T36" fmla="*/ 57 w 685"/>
                                      <a:gd name="T37" fmla="*/ 7 h 447"/>
                                      <a:gd name="T38" fmla="*/ 63 w 685"/>
                                      <a:gd name="T39" fmla="*/ 12 h 447"/>
                                      <a:gd name="T40" fmla="*/ 66 w 685"/>
                                      <a:gd name="T41" fmla="*/ 18 h 447"/>
                                      <a:gd name="T42" fmla="*/ 73 w 685"/>
                                      <a:gd name="T43" fmla="*/ 48 h 447"/>
                                      <a:gd name="T44" fmla="*/ 70 w 685"/>
                                      <a:gd name="T45" fmla="*/ 6 h 447"/>
                                      <a:gd name="T46" fmla="*/ 60 w 685"/>
                                      <a:gd name="T47" fmla="*/ 0 h 447"/>
                                      <a:gd name="T48" fmla="*/ 37 w 685"/>
                                      <a:gd name="T49" fmla="*/ 2 h 447"/>
                                      <a:gd name="T50" fmla="*/ 24 w 685"/>
                                      <a:gd name="T51" fmla="*/ 11 h 447"/>
                                      <a:gd name="T52" fmla="*/ 9 w 685"/>
                                      <a:gd name="T53" fmla="*/ 41 h 447"/>
                                      <a:gd name="T54" fmla="*/ 7 w 685"/>
                                      <a:gd name="T55" fmla="*/ 71 h 447"/>
                                      <a:gd name="T56" fmla="*/ 9 w 685"/>
                                      <a:gd name="T57" fmla="*/ 94 h 447"/>
                                      <a:gd name="T58" fmla="*/ 17 w 685"/>
                                      <a:gd name="T59" fmla="*/ 114 h 447"/>
                                      <a:gd name="T60" fmla="*/ 26 w 685"/>
                                      <a:gd name="T61" fmla="*/ 129 h 447"/>
                                      <a:gd name="T62" fmla="*/ 55 w 685"/>
                                      <a:gd name="T63" fmla="*/ 137 h 447"/>
                                      <a:gd name="T64" fmla="*/ 67 w 685"/>
                                      <a:gd name="T65" fmla="*/ 130 h 447"/>
                                      <a:gd name="T66" fmla="*/ 81 w 685"/>
                                      <a:gd name="T67" fmla="*/ 117 h 447"/>
                                      <a:gd name="T68" fmla="*/ 92 w 685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92" y="67"/>
                                        </a:moveTo>
                                        <a:lnTo>
                                          <a:pt x="91" y="54"/>
                                        </a:lnTo>
                                        <a:lnTo>
                                          <a:pt x="91" y="51"/>
                                        </a:lnTo>
                                        <a:lnTo>
                                          <a:pt x="88" y="38"/>
                                        </a:lnTo>
                                        <a:lnTo>
                                          <a:pt x="84" y="26"/>
                                        </a:lnTo>
                                        <a:lnTo>
                                          <a:pt x="84" y="25"/>
                                        </a:lnTo>
                                        <a:lnTo>
                                          <a:pt x="77" y="15"/>
                                        </a:lnTo>
                                        <a:lnTo>
                                          <a:pt x="73" y="10"/>
                                        </a:lnTo>
                                        <a:lnTo>
                                          <a:pt x="73" y="48"/>
                                        </a:lnTo>
                                        <a:lnTo>
                                          <a:pt x="73" y="67"/>
                                        </a:lnTo>
                                        <a:lnTo>
                                          <a:pt x="73" y="77"/>
                                        </a:lnTo>
                                        <a:lnTo>
                                          <a:pt x="72" y="90"/>
                                        </a:lnTo>
                                        <a:lnTo>
                                          <a:pt x="70" y="101"/>
                                        </a:lnTo>
                                        <a:lnTo>
                                          <a:pt x="68" y="110"/>
                                        </a:lnTo>
                                        <a:lnTo>
                                          <a:pt x="67" y="117"/>
                                        </a:lnTo>
                                        <a:lnTo>
                                          <a:pt x="67" y="117"/>
                                        </a:lnTo>
                                        <a:lnTo>
                                          <a:pt x="64" y="123"/>
                                        </a:lnTo>
                                        <a:lnTo>
                                          <a:pt x="56" y="129"/>
                                        </a:lnTo>
                                        <a:lnTo>
                                          <a:pt x="52" y="130"/>
                                        </a:lnTo>
                                        <a:lnTo>
                                          <a:pt x="42" y="130"/>
                                        </a:lnTo>
                                        <a:lnTo>
                                          <a:pt x="36" y="126"/>
                                        </a:lnTo>
                                        <a:lnTo>
                                          <a:pt x="32" y="116"/>
                                        </a:lnTo>
                                        <a:lnTo>
                                          <a:pt x="29" y="107"/>
                                        </a:lnTo>
                                        <a:lnTo>
                                          <a:pt x="27" y="96"/>
                                        </a:lnTo>
                                        <a:lnTo>
                                          <a:pt x="26" y="84"/>
                                        </a:lnTo>
                                        <a:lnTo>
                                          <a:pt x="26" y="82"/>
                                        </a:lnTo>
                                        <a:lnTo>
                                          <a:pt x="26" y="77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26" y="54"/>
                                        </a:lnTo>
                                        <a:lnTo>
                                          <a:pt x="26" y="51"/>
                                        </a:lnTo>
                                        <a:lnTo>
                                          <a:pt x="26" y="49"/>
                                        </a:lnTo>
                                        <a:lnTo>
                                          <a:pt x="30" y="26"/>
                                        </a:lnTo>
                                        <a:lnTo>
                                          <a:pt x="33" y="18"/>
                                        </a:lnTo>
                                        <a:lnTo>
                                          <a:pt x="33" y="17"/>
                                        </a:lnTo>
                                        <a:lnTo>
                                          <a:pt x="41" y="8"/>
                                        </a:lnTo>
                                        <a:lnTo>
                                          <a:pt x="45" y="6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57" y="7"/>
                                        </a:lnTo>
                                        <a:lnTo>
                                          <a:pt x="59" y="9"/>
                                        </a:lnTo>
                                        <a:lnTo>
                                          <a:pt x="63" y="12"/>
                                        </a:lnTo>
                                        <a:lnTo>
                                          <a:pt x="66" y="17"/>
                                        </a:lnTo>
                                        <a:lnTo>
                                          <a:pt x="66" y="18"/>
                                        </a:lnTo>
                                        <a:lnTo>
                                          <a:pt x="71" y="35"/>
                                        </a:lnTo>
                                        <a:lnTo>
                                          <a:pt x="73" y="48"/>
                                        </a:lnTo>
                                        <a:lnTo>
                                          <a:pt x="73" y="10"/>
                                        </a:lnTo>
                                        <a:lnTo>
                                          <a:pt x="70" y="6"/>
                                        </a:lnTo>
                                        <a:lnTo>
                                          <a:pt x="69" y="5"/>
                                        </a:lnTo>
                                        <a:lnTo>
                                          <a:pt x="60" y="0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31" y="6"/>
                                        </a:lnTo>
                                        <a:lnTo>
                                          <a:pt x="24" y="11"/>
                                        </a:lnTo>
                                        <a:lnTo>
                                          <a:pt x="18" y="19"/>
                                        </a:lnTo>
                                        <a:lnTo>
                                          <a:pt x="9" y="41"/>
                                        </a:lnTo>
                                        <a:lnTo>
                                          <a:pt x="6" y="54"/>
                                        </a:lnTo>
                                        <a:lnTo>
                                          <a:pt x="7" y="71"/>
                                        </a:lnTo>
                                        <a:lnTo>
                                          <a:pt x="7" y="82"/>
                                        </a:lnTo>
                                        <a:lnTo>
                                          <a:pt x="9" y="94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17" y="114"/>
                                        </a:lnTo>
                                        <a:lnTo>
                                          <a:pt x="25" y="129"/>
                                        </a:lnTo>
                                        <a:lnTo>
                                          <a:pt x="26" y="129"/>
                                        </a:lnTo>
                                        <a:lnTo>
                                          <a:pt x="36" y="137"/>
                                        </a:lnTo>
                                        <a:lnTo>
                                          <a:pt x="55" y="137"/>
                                        </a:lnTo>
                                        <a:lnTo>
                                          <a:pt x="62" y="134"/>
                                        </a:lnTo>
                                        <a:lnTo>
                                          <a:pt x="67" y="130"/>
                                        </a:lnTo>
                                        <a:lnTo>
                                          <a:pt x="75" y="125"/>
                                        </a:lnTo>
                                        <a:lnTo>
                                          <a:pt x="81" y="117"/>
                                        </a:lnTo>
                                        <a:lnTo>
                                          <a:pt x="90" y="95"/>
                                        </a:lnTo>
                                        <a:lnTo>
                                          <a:pt x="92" y="82"/>
                                        </a:lnTo>
                                        <a:lnTo>
                                          <a:pt x="92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551290" name="Freeform 12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275 w 685"/>
                                      <a:gd name="T1" fmla="*/ 131 h 447"/>
                                      <a:gd name="T2" fmla="*/ 269 w 685"/>
                                      <a:gd name="T3" fmla="*/ 131 h 447"/>
                                      <a:gd name="T4" fmla="*/ 265 w 685"/>
                                      <a:gd name="T5" fmla="*/ 130 h 447"/>
                                      <a:gd name="T6" fmla="*/ 261 w 685"/>
                                      <a:gd name="T7" fmla="*/ 128 h 447"/>
                                      <a:gd name="T8" fmla="*/ 260 w 685"/>
                                      <a:gd name="T9" fmla="*/ 127 h 447"/>
                                      <a:gd name="T10" fmla="*/ 258 w 685"/>
                                      <a:gd name="T11" fmla="*/ 123 h 447"/>
                                      <a:gd name="T12" fmla="*/ 258 w 685"/>
                                      <a:gd name="T13" fmla="*/ 118 h 447"/>
                                      <a:gd name="T14" fmla="*/ 258 w 685"/>
                                      <a:gd name="T15" fmla="*/ 0 h 447"/>
                                      <a:gd name="T16" fmla="*/ 255 w 685"/>
                                      <a:gd name="T17" fmla="*/ 0 h 447"/>
                                      <a:gd name="T18" fmla="*/ 223 w 685"/>
                                      <a:gd name="T19" fmla="*/ 15 h 447"/>
                                      <a:gd name="T20" fmla="*/ 224 w 685"/>
                                      <a:gd name="T21" fmla="*/ 18 h 447"/>
                                      <a:gd name="T22" fmla="*/ 228 w 685"/>
                                      <a:gd name="T23" fmla="*/ 16 h 447"/>
                                      <a:gd name="T24" fmla="*/ 232 w 685"/>
                                      <a:gd name="T25" fmla="*/ 15 h 447"/>
                                      <a:gd name="T26" fmla="*/ 236 w 685"/>
                                      <a:gd name="T27" fmla="*/ 15 h 447"/>
                                      <a:gd name="T28" fmla="*/ 237 w 685"/>
                                      <a:gd name="T29" fmla="*/ 16 h 447"/>
                                      <a:gd name="T30" fmla="*/ 240 w 685"/>
                                      <a:gd name="T31" fmla="*/ 18 h 447"/>
                                      <a:gd name="T32" fmla="*/ 240 w 685"/>
                                      <a:gd name="T33" fmla="*/ 19 h 447"/>
                                      <a:gd name="T34" fmla="*/ 242 w 685"/>
                                      <a:gd name="T35" fmla="*/ 24 h 447"/>
                                      <a:gd name="T36" fmla="*/ 242 w 685"/>
                                      <a:gd name="T37" fmla="*/ 30 h 447"/>
                                      <a:gd name="T38" fmla="*/ 242 w 685"/>
                                      <a:gd name="T39" fmla="*/ 119 h 447"/>
                                      <a:gd name="T40" fmla="*/ 242 w 685"/>
                                      <a:gd name="T41" fmla="*/ 124 h 447"/>
                                      <a:gd name="T42" fmla="*/ 240 w 685"/>
                                      <a:gd name="T43" fmla="*/ 127 h 447"/>
                                      <a:gd name="T44" fmla="*/ 239 w 685"/>
                                      <a:gd name="T45" fmla="*/ 128 h 447"/>
                                      <a:gd name="T46" fmla="*/ 235 w 685"/>
                                      <a:gd name="T47" fmla="*/ 130 h 447"/>
                                      <a:gd name="T48" fmla="*/ 231 w 685"/>
                                      <a:gd name="T49" fmla="*/ 131 h 447"/>
                                      <a:gd name="T50" fmla="*/ 225 w 685"/>
                                      <a:gd name="T51" fmla="*/ 131 h 447"/>
                                      <a:gd name="T52" fmla="*/ 225 w 685"/>
                                      <a:gd name="T53" fmla="*/ 134 h 447"/>
                                      <a:gd name="T54" fmla="*/ 275 w 685"/>
                                      <a:gd name="T55" fmla="*/ 134 h 447"/>
                                      <a:gd name="T56" fmla="*/ 275 w 685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275" y="131"/>
                                        </a:moveTo>
                                        <a:lnTo>
                                          <a:pt x="269" y="131"/>
                                        </a:lnTo>
                                        <a:lnTo>
                                          <a:pt x="265" y="130"/>
                                        </a:lnTo>
                                        <a:lnTo>
                                          <a:pt x="261" y="128"/>
                                        </a:lnTo>
                                        <a:lnTo>
                                          <a:pt x="260" y="127"/>
                                        </a:lnTo>
                                        <a:lnTo>
                                          <a:pt x="258" y="123"/>
                                        </a:lnTo>
                                        <a:lnTo>
                                          <a:pt x="258" y="118"/>
                                        </a:lnTo>
                                        <a:lnTo>
                                          <a:pt x="258" y="0"/>
                                        </a:lnTo>
                                        <a:lnTo>
                                          <a:pt x="255" y="0"/>
                                        </a:lnTo>
                                        <a:lnTo>
                                          <a:pt x="223" y="15"/>
                                        </a:lnTo>
                                        <a:lnTo>
                                          <a:pt x="224" y="18"/>
                                        </a:lnTo>
                                        <a:lnTo>
                                          <a:pt x="228" y="16"/>
                                        </a:lnTo>
                                        <a:lnTo>
                                          <a:pt x="232" y="15"/>
                                        </a:lnTo>
                                        <a:lnTo>
                                          <a:pt x="236" y="15"/>
                                        </a:lnTo>
                                        <a:lnTo>
                                          <a:pt x="237" y="16"/>
                                        </a:lnTo>
                                        <a:lnTo>
                                          <a:pt x="240" y="18"/>
                                        </a:lnTo>
                                        <a:lnTo>
                                          <a:pt x="240" y="19"/>
                                        </a:lnTo>
                                        <a:lnTo>
                                          <a:pt x="242" y="24"/>
                                        </a:lnTo>
                                        <a:lnTo>
                                          <a:pt x="242" y="30"/>
                                        </a:lnTo>
                                        <a:lnTo>
                                          <a:pt x="242" y="119"/>
                                        </a:lnTo>
                                        <a:lnTo>
                                          <a:pt x="242" y="124"/>
                                        </a:lnTo>
                                        <a:lnTo>
                                          <a:pt x="240" y="127"/>
                                        </a:lnTo>
                                        <a:lnTo>
                                          <a:pt x="239" y="128"/>
                                        </a:lnTo>
                                        <a:lnTo>
                                          <a:pt x="235" y="130"/>
                                        </a:lnTo>
                                        <a:lnTo>
                                          <a:pt x="231" y="131"/>
                                        </a:lnTo>
                                        <a:lnTo>
                                          <a:pt x="225" y="131"/>
                                        </a:lnTo>
                                        <a:lnTo>
                                          <a:pt x="225" y="134"/>
                                        </a:lnTo>
                                        <a:lnTo>
                                          <a:pt x="275" y="134"/>
                                        </a:lnTo>
                                        <a:lnTo>
                                          <a:pt x="275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3658798" name="Freeform 12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284 w 685"/>
                                      <a:gd name="T1" fmla="*/ 363 h 447"/>
                                      <a:gd name="T2" fmla="*/ 281 w 685"/>
                                      <a:gd name="T3" fmla="*/ 347 h 447"/>
                                      <a:gd name="T4" fmla="*/ 277 w 685"/>
                                      <a:gd name="T5" fmla="*/ 335 h 447"/>
                                      <a:gd name="T6" fmla="*/ 266 w 685"/>
                                      <a:gd name="T7" fmla="*/ 319 h 447"/>
                                      <a:gd name="T8" fmla="*/ 266 w 685"/>
                                      <a:gd name="T9" fmla="*/ 376 h 447"/>
                                      <a:gd name="T10" fmla="*/ 265 w 685"/>
                                      <a:gd name="T11" fmla="*/ 399 h 447"/>
                                      <a:gd name="T12" fmla="*/ 261 w 685"/>
                                      <a:gd name="T13" fmla="*/ 419 h 447"/>
                                      <a:gd name="T14" fmla="*/ 259 w 685"/>
                                      <a:gd name="T15" fmla="*/ 426 h 447"/>
                                      <a:gd name="T16" fmla="*/ 249 w 685"/>
                                      <a:gd name="T17" fmla="*/ 438 h 447"/>
                                      <a:gd name="T18" fmla="*/ 235 w 685"/>
                                      <a:gd name="T19" fmla="*/ 440 h 447"/>
                                      <a:gd name="T20" fmla="*/ 225 w 685"/>
                                      <a:gd name="T21" fmla="*/ 425 h 447"/>
                                      <a:gd name="T22" fmla="*/ 220 w 685"/>
                                      <a:gd name="T23" fmla="*/ 405 h 447"/>
                                      <a:gd name="T24" fmla="*/ 219 w 685"/>
                                      <a:gd name="T25" fmla="*/ 391 h 447"/>
                                      <a:gd name="T26" fmla="*/ 219 w 685"/>
                                      <a:gd name="T27" fmla="*/ 369 h 447"/>
                                      <a:gd name="T28" fmla="*/ 219 w 685"/>
                                      <a:gd name="T29" fmla="*/ 361 h 447"/>
                                      <a:gd name="T30" fmla="*/ 223 w 685"/>
                                      <a:gd name="T31" fmla="*/ 335 h 447"/>
                                      <a:gd name="T32" fmla="*/ 226 w 685"/>
                                      <a:gd name="T33" fmla="*/ 326 h 447"/>
                                      <a:gd name="T34" fmla="*/ 238 w 685"/>
                                      <a:gd name="T35" fmla="*/ 315 h 447"/>
                                      <a:gd name="T36" fmla="*/ 249 w 685"/>
                                      <a:gd name="T37" fmla="*/ 316 h 447"/>
                                      <a:gd name="T38" fmla="*/ 256 w 685"/>
                                      <a:gd name="T39" fmla="*/ 321 h 447"/>
                                      <a:gd name="T40" fmla="*/ 259 w 685"/>
                                      <a:gd name="T41" fmla="*/ 327 h 447"/>
                                      <a:gd name="T42" fmla="*/ 266 w 685"/>
                                      <a:gd name="T43" fmla="*/ 357 h 447"/>
                                      <a:gd name="T44" fmla="*/ 263 w 685"/>
                                      <a:gd name="T45" fmla="*/ 315 h 447"/>
                                      <a:gd name="T46" fmla="*/ 253 w 685"/>
                                      <a:gd name="T47" fmla="*/ 309 h 447"/>
                                      <a:gd name="T48" fmla="*/ 230 w 685"/>
                                      <a:gd name="T49" fmla="*/ 311 h 447"/>
                                      <a:gd name="T50" fmla="*/ 217 w 685"/>
                                      <a:gd name="T51" fmla="*/ 320 h 447"/>
                                      <a:gd name="T52" fmla="*/ 202 w 685"/>
                                      <a:gd name="T53" fmla="*/ 350 h 447"/>
                                      <a:gd name="T54" fmla="*/ 200 w 685"/>
                                      <a:gd name="T55" fmla="*/ 381 h 447"/>
                                      <a:gd name="T56" fmla="*/ 202 w 685"/>
                                      <a:gd name="T57" fmla="*/ 403 h 447"/>
                                      <a:gd name="T58" fmla="*/ 210 w 685"/>
                                      <a:gd name="T59" fmla="*/ 423 h 447"/>
                                      <a:gd name="T60" fmla="*/ 218 w 685"/>
                                      <a:gd name="T61" fmla="*/ 438 h 447"/>
                                      <a:gd name="T62" fmla="*/ 248 w 685"/>
                                      <a:gd name="T63" fmla="*/ 446 h 447"/>
                                      <a:gd name="T64" fmla="*/ 260 w 685"/>
                                      <a:gd name="T65" fmla="*/ 440 h 447"/>
                                      <a:gd name="T66" fmla="*/ 274 w 685"/>
                                      <a:gd name="T67" fmla="*/ 426 h 447"/>
                                      <a:gd name="T68" fmla="*/ 285 w 685"/>
                                      <a:gd name="T69" fmla="*/ 39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285" y="376"/>
                                        </a:moveTo>
                                        <a:lnTo>
                                          <a:pt x="284" y="363"/>
                                        </a:lnTo>
                                        <a:lnTo>
                                          <a:pt x="284" y="361"/>
                                        </a:lnTo>
                                        <a:lnTo>
                                          <a:pt x="281" y="347"/>
                                        </a:lnTo>
                                        <a:lnTo>
                                          <a:pt x="277" y="335"/>
                                        </a:lnTo>
                                        <a:lnTo>
                                          <a:pt x="277" y="335"/>
                                        </a:lnTo>
                                        <a:lnTo>
                                          <a:pt x="270" y="324"/>
                                        </a:lnTo>
                                        <a:lnTo>
                                          <a:pt x="266" y="319"/>
                                        </a:lnTo>
                                        <a:lnTo>
                                          <a:pt x="266" y="357"/>
                                        </a:lnTo>
                                        <a:lnTo>
                                          <a:pt x="266" y="376"/>
                                        </a:lnTo>
                                        <a:lnTo>
                                          <a:pt x="266" y="386"/>
                                        </a:lnTo>
                                        <a:lnTo>
                                          <a:pt x="265" y="399"/>
                                        </a:lnTo>
                                        <a:lnTo>
                                          <a:pt x="263" y="410"/>
                                        </a:lnTo>
                                        <a:lnTo>
                                          <a:pt x="261" y="419"/>
                                        </a:lnTo>
                                        <a:lnTo>
                                          <a:pt x="260" y="426"/>
                                        </a:lnTo>
                                        <a:lnTo>
                                          <a:pt x="259" y="426"/>
                                        </a:lnTo>
                                        <a:lnTo>
                                          <a:pt x="257" y="432"/>
                                        </a:lnTo>
                                        <a:lnTo>
                                          <a:pt x="249" y="438"/>
                                        </a:lnTo>
                                        <a:lnTo>
                                          <a:pt x="245" y="440"/>
                                        </a:lnTo>
                                        <a:lnTo>
                                          <a:pt x="235" y="440"/>
                                        </a:lnTo>
                                        <a:lnTo>
                                          <a:pt x="229" y="435"/>
                                        </a:lnTo>
                                        <a:lnTo>
                                          <a:pt x="225" y="425"/>
                                        </a:lnTo>
                                        <a:lnTo>
                                          <a:pt x="222" y="416"/>
                                        </a:lnTo>
                                        <a:lnTo>
                                          <a:pt x="220" y="405"/>
                                        </a:lnTo>
                                        <a:lnTo>
                                          <a:pt x="219" y="394"/>
                                        </a:lnTo>
                                        <a:lnTo>
                                          <a:pt x="219" y="391"/>
                                        </a:lnTo>
                                        <a:lnTo>
                                          <a:pt x="219" y="386"/>
                                        </a:lnTo>
                                        <a:lnTo>
                                          <a:pt x="219" y="369"/>
                                        </a:lnTo>
                                        <a:lnTo>
                                          <a:pt x="219" y="363"/>
                                        </a:lnTo>
                                        <a:lnTo>
                                          <a:pt x="219" y="361"/>
                                        </a:lnTo>
                                        <a:lnTo>
                                          <a:pt x="219" y="358"/>
                                        </a:lnTo>
                                        <a:lnTo>
                                          <a:pt x="223" y="335"/>
                                        </a:lnTo>
                                        <a:lnTo>
                                          <a:pt x="226" y="327"/>
                                        </a:lnTo>
                                        <a:lnTo>
                                          <a:pt x="226" y="326"/>
                                        </a:lnTo>
                                        <a:lnTo>
                                          <a:pt x="234" y="317"/>
                                        </a:lnTo>
                                        <a:lnTo>
                                          <a:pt x="238" y="315"/>
                                        </a:lnTo>
                                        <a:lnTo>
                                          <a:pt x="246" y="315"/>
                                        </a:lnTo>
                                        <a:lnTo>
                                          <a:pt x="249" y="316"/>
                                        </a:lnTo>
                                        <a:lnTo>
                                          <a:pt x="252" y="318"/>
                                        </a:lnTo>
                                        <a:lnTo>
                                          <a:pt x="256" y="321"/>
                                        </a:lnTo>
                                        <a:lnTo>
                                          <a:pt x="259" y="326"/>
                                        </a:lnTo>
                                        <a:lnTo>
                                          <a:pt x="259" y="327"/>
                                        </a:lnTo>
                                        <a:lnTo>
                                          <a:pt x="264" y="344"/>
                                        </a:lnTo>
                                        <a:lnTo>
                                          <a:pt x="266" y="357"/>
                                        </a:lnTo>
                                        <a:lnTo>
                                          <a:pt x="266" y="319"/>
                                        </a:lnTo>
                                        <a:lnTo>
                                          <a:pt x="263" y="315"/>
                                        </a:lnTo>
                                        <a:lnTo>
                                          <a:pt x="262" y="314"/>
                                        </a:lnTo>
                                        <a:lnTo>
                                          <a:pt x="253" y="309"/>
                                        </a:lnTo>
                                        <a:lnTo>
                                          <a:pt x="236" y="309"/>
                                        </a:lnTo>
                                        <a:lnTo>
                                          <a:pt x="230" y="311"/>
                                        </a:lnTo>
                                        <a:lnTo>
                                          <a:pt x="224" y="315"/>
                                        </a:lnTo>
                                        <a:lnTo>
                                          <a:pt x="217" y="320"/>
                                        </a:lnTo>
                                        <a:lnTo>
                                          <a:pt x="211" y="328"/>
                                        </a:lnTo>
                                        <a:lnTo>
                                          <a:pt x="202" y="350"/>
                                        </a:lnTo>
                                        <a:lnTo>
                                          <a:pt x="199" y="363"/>
                                        </a:lnTo>
                                        <a:lnTo>
                                          <a:pt x="200" y="381"/>
                                        </a:lnTo>
                                        <a:lnTo>
                                          <a:pt x="200" y="391"/>
                                        </a:lnTo>
                                        <a:lnTo>
                                          <a:pt x="202" y="403"/>
                                        </a:lnTo>
                                        <a:lnTo>
                                          <a:pt x="205" y="414"/>
                                        </a:lnTo>
                                        <a:lnTo>
                                          <a:pt x="210" y="423"/>
                                        </a:lnTo>
                                        <a:lnTo>
                                          <a:pt x="218" y="438"/>
                                        </a:lnTo>
                                        <a:lnTo>
                                          <a:pt x="218" y="438"/>
                                        </a:lnTo>
                                        <a:lnTo>
                                          <a:pt x="229" y="446"/>
                                        </a:lnTo>
                                        <a:lnTo>
                                          <a:pt x="248" y="446"/>
                                        </a:lnTo>
                                        <a:lnTo>
                                          <a:pt x="255" y="443"/>
                                        </a:lnTo>
                                        <a:lnTo>
                                          <a:pt x="260" y="440"/>
                                        </a:lnTo>
                                        <a:lnTo>
                                          <a:pt x="268" y="434"/>
                                        </a:lnTo>
                                        <a:lnTo>
                                          <a:pt x="274" y="426"/>
                                        </a:lnTo>
                                        <a:lnTo>
                                          <a:pt x="283" y="404"/>
                                        </a:lnTo>
                                        <a:lnTo>
                                          <a:pt x="285" y="391"/>
                                        </a:lnTo>
                                        <a:lnTo>
                                          <a:pt x="285" y="3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8484329" name="Freeform 12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467 w 685"/>
                                      <a:gd name="T1" fmla="*/ 131 h 447"/>
                                      <a:gd name="T2" fmla="*/ 461 w 685"/>
                                      <a:gd name="T3" fmla="*/ 131 h 447"/>
                                      <a:gd name="T4" fmla="*/ 457 w 685"/>
                                      <a:gd name="T5" fmla="*/ 130 h 447"/>
                                      <a:gd name="T6" fmla="*/ 453 w 685"/>
                                      <a:gd name="T7" fmla="*/ 128 h 447"/>
                                      <a:gd name="T8" fmla="*/ 452 w 685"/>
                                      <a:gd name="T9" fmla="*/ 127 h 447"/>
                                      <a:gd name="T10" fmla="*/ 451 w 685"/>
                                      <a:gd name="T11" fmla="*/ 123 h 447"/>
                                      <a:gd name="T12" fmla="*/ 451 w 685"/>
                                      <a:gd name="T13" fmla="*/ 118 h 447"/>
                                      <a:gd name="T14" fmla="*/ 451 w 685"/>
                                      <a:gd name="T15" fmla="*/ 0 h 447"/>
                                      <a:gd name="T16" fmla="*/ 447 w 685"/>
                                      <a:gd name="T17" fmla="*/ 0 h 447"/>
                                      <a:gd name="T18" fmla="*/ 415 w 685"/>
                                      <a:gd name="T19" fmla="*/ 15 h 447"/>
                                      <a:gd name="T20" fmla="*/ 417 w 685"/>
                                      <a:gd name="T21" fmla="*/ 18 h 447"/>
                                      <a:gd name="T22" fmla="*/ 421 w 685"/>
                                      <a:gd name="T23" fmla="*/ 16 h 447"/>
                                      <a:gd name="T24" fmla="*/ 424 w 685"/>
                                      <a:gd name="T25" fmla="*/ 15 h 447"/>
                                      <a:gd name="T26" fmla="*/ 428 w 685"/>
                                      <a:gd name="T27" fmla="*/ 15 h 447"/>
                                      <a:gd name="T28" fmla="*/ 430 w 685"/>
                                      <a:gd name="T29" fmla="*/ 16 h 447"/>
                                      <a:gd name="T30" fmla="*/ 432 w 685"/>
                                      <a:gd name="T31" fmla="*/ 18 h 447"/>
                                      <a:gd name="T32" fmla="*/ 433 w 685"/>
                                      <a:gd name="T33" fmla="*/ 19 h 447"/>
                                      <a:gd name="T34" fmla="*/ 434 w 685"/>
                                      <a:gd name="T35" fmla="*/ 24 h 447"/>
                                      <a:gd name="T36" fmla="*/ 434 w 685"/>
                                      <a:gd name="T37" fmla="*/ 30 h 447"/>
                                      <a:gd name="T38" fmla="*/ 434 w 685"/>
                                      <a:gd name="T39" fmla="*/ 119 h 447"/>
                                      <a:gd name="T40" fmla="*/ 434 w 685"/>
                                      <a:gd name="T41" fmla="*/ 124 h 447"/>
                                      <a:gd name="T42" fmla="*/ 433 w 685"/>
                                      <a:gd name="T43" fmla="*/ 127 h 447"/>
                                      <a:gd name="T44" fmla="*/ 431 w 685"/>
                                      <a:gd name="T45" fmla="*/ 128 h 447"/>
                                      <a:gd name="T46" fmla="*/ 428 w 685"/>
                                      <a:gd name="T47" fmla="*/ 130 h 447"/>
                                      <a:gd name="T48" fmla="*/ 424 w 685"/>
                                      <a:gd name="T49" fmla="*/ 131 h 447"/>
                                      <a:gd name="T50" fmla="*/ 417 w 685"/>
                                      <a:gd name="T51" fmla="*/ 131 h 447"/>
                                      <a:gd name="T52" fmla="*/ 417 w 685"/>
                                      <a:gd name="T53" fmla="*/ 134 h 447"/>
                                      <a:gd name="T54" fmla="*/ 467 w 685"/>
                                      <a:gd name="T55" fmla="*/ 134 h 447"/>
                                      <a:gd name="T56" fmla="*/ 467 w 685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467" y="131"/>
                                        </a:moveTo>
                                        <a:lnTo>
                                          <a:pt x="461" y="131"/>
                                        </a:lnTo>
                                        <a:lnTo>
                                          <a:pt x="457" y="130"/>
                                        </a:lnTo>
                                        <a:lnTo>
                                          <a:pt x="453" y="128"/>
                                        </a:lnTo>
                                        <a:lnTo>
                                          <a:pt x="452" y="127"/>
                                        </a:lnTo>
                                        <a:lnTo>
                                          <a:pt x="451" y="123"/>
                                        </a:lnTo>
                                        <a:lnTo>
                                          <a:pt x="451" y="118"/>
                                        </a:lnTo>
                                        <a:lnTo>
                                          <a:pt x="451" y="0"/>
                                        </a:lnTo>
                                        <a:lnTo>
                                          <a:pt x="447" y="0"/>
                                        </a:lnTo>
                                        <a:lnTo>
                                          <a:pt x="415" y="15"/>
                                        </a:lnTo>
                                        <a:lnTo>
                                          <a:pt x="417" y="18"/>
                                        </a:lnTo>
                                        <a:lnTo>
                                          <a:pt x="421" y="16"/>
                                        </a:lnTo>
                                        <a:lnTo>
                                          <a:pt x="424" y="15"/>
                                        </a:lnTo>
                                        <a:lnTo>
                                          <a:pt x="428" y="15"/>
                                        </a:lnTo>
                                        <a:lnTo>
                                          <a:pt x="430" y="16"/>
                                        </a:lnTo>
                                        <a:lnTo>
                                          <a:pt x="432" y="18"/>
                                        </a:lnTo>
                                        <a:lnTo>
                                          <a:pt x="433" y="19"/>
                                        </a:lnTo>
                                        <a:lnTo>
                                          <a:pt x="434" y="24"/>
                                        </a:lnTo>
                                        <a:lnTo>
                                          <a:pt x="434" y="30"/>
                                        </a:lnTo>
                                        <a:lnTo>
                                          <a:pt x="434" y="119"/>
                                        </a:lnTo>
                                        <a:lnTo>
                                          <a:pt x="434" y="124"/>
                                        </a:lnTo>
                                        <a:lnTo>
                                          <a:pt x="433" y="127"/>
                                        </a:lnTo>
                                        <a:lnTo>
                                          <a:pt x="431" y="128"/>
                                        </a:lnTo>
                                        <a:lnTo>
                                          <a:pt x="428" y="130"/>
                                        </a:lnTo>
                                        <a:lnTo>
                                          <a:pt x="424" y="131"/>
                                        </a:lnTo>
                                        <a:lnTo>
                                          <a:pt x="417" y="131"/>
                                        </a:lnTo>
                                        <a:lnTo>
                                          <a:pt x="417" y="134"/>
                                        </a:lnTo>
                                        <a:lnTo>
                                          <a:pt x="467" y="134"/>
                                        </a:lnTo>
                                        <a:lnTo>
                                          <a:pt x="467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6973502" name="Freeform 12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484 w 685"/>
                                      <a:gd name="T1" fmla="*/ 363 h 447"/>
                                      <a:gd name="T2" fmla="*/ 481 w 685"/>
                                      <a:gd name="T3" fmla="*/ 347 h 447"/>
                                      <a:gd name="T4" fmla="*/ 476 w 685"/>
                                      <a:gd name="T5" fmla="*/ 335 h 447"/>
                                      <a:gd name="T6" fmla="*/ 466 w 685"/>
                                      <a:gd name="T7" fmla="*/ 319 h 447"/>
                                      <a:gd name="T8" fmla="*/ 466 w 685"/>
                                      <a:gd name="T9" fmla="*/ 376 h 447"/>
                                      <a:gd name="T10" fmla="*/ 465 w 685"/>
                                      <a:gd name="T11" fmla="*/ 399 h 447"/>
                                      <a:gd name="T12" fmla="*/ 461 w 685"/>
                                      <a:gd name="T13" fmla="*/ 419 h 447"/>
                                      <a:gd name="T14" fmla="*/ 459 w 685"/>
                                      <a:gd name="T15" fmla="*/ 426 h 447"/>
                                      <a:gd name="T16" fmla="*/ 449 w 685"/>
                                      <a:gd name="T17" fmla="*/ 438 h 447"/>
                                      <a:gd name="T18" fmla="*/ 434 w 685"/>
                                      <a:gd name="T19" fmla="*/ 440 h 447"/>
                                      <a:gd name="T20" fmla="*/ 425 w 685"/>
                                      <a:gd name="T21" fmla="*/ 425 h 447"/>
                                      <a:gd name="T22" fmla="*/ 420 w 685"/>
                                      <a:gd name="T23" fmla="*/ 405 h 447"/>
                                      <a:gd name="T24" fmla="*/ 419 w 685"/>
                                      <a:gd name="T25" fmla="*/ 391 h 447"/>
                                      <a:gd name="T26" fmla="*/ 418 w 685"/>
                                      <a:gd name="T27" fmla="*/ 369 h 447"/>
                                      <a:gd name="T28" fmla="*/ 419 w 685"/>
                                      <a:gd name="T29" fmla="*/ 361 h 447"/>
                                      <a:gd name="T30" fmla="*/ 423 w 685"/>
                                      <a:gd name="T31" fmla="*/ 335 h 447"/>
                                      <a:gd name="T32" fmla="*/ 426 w 685"/>
                                      <a:gd name="T33" fmla="*/ 326 h 447"/>
                                      <a:gd name="T34" fmla="*/ 438 w 685"/>
                                      <a:gd name="T35" fmla="*/ 315 h 447"/>
                                      <a:gd name="T36" fmla="*/ 449 w 685"/>
                                      <a:gd name="T37" fmla="*/ 316 h 447"/>
                                      <a:gd name="T38" fmla="*/ 456 w 685"/>
                                      <a:gd name="T39" fmla="*/ 321 h 447"/>
                                      <a:gd name="T40" fmla="*/ 459 w 685"/>
                                      <a:gd name="T41" fmla="*/ 327 h 447"/>
                                      <a:gd name="T42" fmla="*/ 466 w 685"/>
                                      <a:gd name="T43" fmla="*/ 357 h 447"/>
                                      <a:gd name="T44" fmla="*/ 463 w 685"/>
                                      <a:gd name="T45" fmla="*/ 315 h 447"/>
                                      <a:gd name="T46" fmla="*/ 453 w 685"/>
                                      <a:gd name="T47" fmla="*/ 309 h 447"/>
                                      <a:gd name="T48" fmla="*/ 430 w 685"/>
                                      <a:gd name="T49" fmla="*/ 311 h 447"/>
                                      <a:gd name="T50" fmla="*/ 417 w 685"/>
                                      <a:gd name="T51" fmla="*/ 320 h 447"/>
                                      <a:gd name="T52" fmla="*/ 402 w 685"/>
                                      <a:gd name="T53" fmla="*/ 350 h 447"/>
                                      <a:gd name="T54" fmla="*/ 399 w 685"/>
                                      <a:gd name="T55" fmla="*/ 381 h 447"/>
                                      <a:gd name="T56" fmla="*/ 402 w 685"/>
                                      <a:gd name="T57" fmla="*/ 403 h 447"/>
                                      <a:gd name="T58" fmla="*/ 410 w 685"/>
                                      <a:gd name="T59" fmla="*/ 423 h 447"/>
                                      <a:gd name="T60" fmla="*/ 418 w 685"/>
                                      <a:gd name="T61" fmla="*/ 438 h 447"/>
                                      <a:gd name="T62" fmla="*/ 448 w 685"/>
                                      <a:gd name="T63" fmla="*/ 446 h 447"/>
                                      <a:gd name="T64" fmla="*/ 460 w 685"/>
                                      <a:gd name="T65" fmla="*/ 440 h 447"/>
                                      <a:gd name="T66" fmla="*/ 474 w 685"/>
                                      <a:gd name="T67" fmla="*/ 426 h 447"/>
                                      <a:gd name="T68" fmla="*/ 485 w 685"/>
                                      <a:gd name="T69" fmla="*/ 39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485" y="376"/>
                                        </a:moveTo>
                                        <a:lnTo>
                                          <a:pt x="484" y="363"/>
                                        </a:lnTo>
                                        <a:lnTo>
                                          <a:pt x="484" y="361"/>
                                        </a:lnTo>
                                        <a:lnTo>
                                          <a:pt x="481" y="347"/>
                                        </a:lnTo>
                                        <a:lnTo>
                                          <a:pt x="477" y="335"/>
                                        </a:lnTo>
                                        <a:lnTo>
                                          <a:pt x="476" y="335"/>
                                        </a:lnTo>
                                        <a:lnTo>
                                          <a:pt x="470" y="324"/>
                                        </a:lnTo>
                                        <a:lnTo>
                                          <a:pt x="466" y="319"/>
                                        </a:lnTo>
                                        <a:lnTo>
                                          <a:pt x="466" y="357"/>
                                        </a:lnTo>
                                        <a:lnTo>
                                          <a:pt x="466" y="376"/>
                                        </a:lnTo>
                                        <a:lnTo>
                                          <a:pt x="465" y="386"/>
                                        </a:lnTo>
                                        <a:lnTo>
                                          <a:pt x="465" y="399"/>
                                        </a:lnTo>
                                        <a:lnTo>
                                          <a:pt x="463" y="410"/>
                                        </a:lnTo>
                                        <a:lnTo>
                                          <a:pt x="461" y="419"/>
                                        </a:lnTo>
                                        <a:lnTo>
                                          <a:pt x="459" y="426"/>
                                        </a:lnTo>
                                        <a:lnTo>
                                          <a:pt x="459" y="426"/>
                                        </a:lnTo>
                                        <a:lnTo>
                                          <a:pt x="456" y="432"/>
                                        </a:lnTo>
                                        <a:lnTo>
                                          <a:pt x="449" y="438"/>
                                        </a:lnTo>
                                        <a:lnTo>
                                          <a:pt x="445" y="440"/>
                                        </a:lnTo>
                                        <a:lnTo>
                                          <a:pt x="434" y="440"/>
                                        </a:lnTo>
                                        <a:lnTo>
                                          <a:pt x="429" y="435"/>
                                        </a:lnTo>
                                        <a:lnTo>
                                          <a:pt x="425" y="425"/>
                                        </a:lnTo>
                                        <a:lnTo>
                                          <a:pt x="422" y="416"/>
                                        </a:lnTo>
                                        <a:lnTo>
                                          <a:pt x="420" y="405"/>
                                        </a:lnTo>
                                        <a:lnTo>
                                          <a:pt x="419" y="394"/>
                                        </a:lnTo>
                                        <a:lnTo>
                                          <a:pt x="419" y="391"/>
                                        </a:lnTo>
                                        <a:lnTo>
                                          <a:pt x="419" y="386"/>
                                        </a:lnTo>
                                        <a:lnTo>
                                          <a:pt x="418" y="369"/>
                                        </a:lnTo>
                                        <a:lnTo>
                                          <a:pt x="419" y="363"/>
                                        </a:lnTo>
                                        <a:lnTo>
                                          <a:pt x="419" y="361"/>
                                        </a:lnTo>
                                        <a:lnTo>
                                          <a:pt x="419" y="358"/>
                                        </a:lnTo>
                                        <a:lnTo>
                                          <a:pt x="423" y="335"/>
                                        </a:lnTo>
                                        <a:lnTo>
                                          <a:pt x="426" y="327"/>
                                        </a:lnTo>
                                        <a:lnTo>
                                          <a:pt x="426" y="326"/>
                                        </a:lnTo>
                                        <a:lnTo>
                                          <a:pt x="434" y="317"/>
                                        </a:lnTo>
                                        <a:lnTo>
                                          <a:pt x="438" y="315"/>
                                        </a:lnTo>
                                        <a:lnTo>
                                          <a:pt x="446" y="315"/>
                                        </a:lnTo>
                                        <a:lnTo>
                                          <a:pt x="449" y="316"/>
                                        </a:lnTo>
                                        <a:lnTo>
                                          <a:pt x="452" y="318"/>
                                        </a:lnTo>
                                        <a:lnTo>
                                          <a:pt x="456" y="321"/>
                                        </a:lnTo>
                                        <a:lnTo>
                                          <a:pt x="459" y="326"/>
                                        </a:lnTo>
                                        <a:lnTo>
                                          <a:pt x="459" y="327"/>
                                        </a:lnTo>
                                        <a:lnTo>
                                          <a:pt x="464" y="344"/>
                                        </a:lnTo>
                                        <a:lnTo>
                                          <a:pt x="466" y="357"/>
                                        </a:lnTo>
                                        <a:lnTo>
                                          <a:pt x="466" y="319"/>
                                        </a:lnTo>
                                        <a:lnTo>
                                          <a:pt x="463" y="315"/>
                                        </a:lnTo>
                                        <a:lnTo>
                                          <a:pt x="462" y="314"/>
                                        </a:lnTo>
                                        <a:lnTo>
                                          <a:pt x="453" y="309"/>
                                        </a:lnTo>
                                        <a:lnTo>
                                          <a:pt x="436" y="309"/>
                                        </a:lnTo>
                                        <a:lnTo>
                                          <a:pt x="430" y="311"/>
                                        </a:lnTo>
                                        <a:lnTo>
                                          <a:pt x="424" y="315"/>
                                        </a:lnTo>
                                        <a:lnTo>
                                          <a:pt x="417" y="320"/>
                                        </a:lnTo>
                                        <a:lnTo>
                                          <a:pt x="411" y="328"/>
                                        </a:lnTo>
                                        <a:lnTo>
                                          <a:pt x="402" y="350"/>
                                        </a:lnTo>
                                        <a:lnTo>
                                          <a:pt x="399" y="363"/>
                                        </a:lnTo>
                                        <a:lnTo>
                                          <a:pt x="399" y="381"/>
                                        </a:lnTo>
                                        <a:lnTo>
                                          <a:pt x="400" y="391"/>
                                        </a:lnTo>
                                        <a:lnTo>
                                          <a:pt x="402" y="403"/>
                                        </a:lnTo>
                                        <a:lnTo>
                                          <a:pt x="405" y="414"/>
                                        </a:lnTo>
                                        <a:lnTo>
                                          <a:pt x="410" y="423"/>
                                        </a:lnTo>
                                        <a:lnTo>
                                          <a:pt x="418" y="438"/>
                                        </a:lnTo>
                                        <a:lnTo>
                                          <a:pt x="418" y="438"/>
                                        </a:lnTo>
                                        <a:lnTo>
                                          <a:pt x="429" y="446"/>
                                        </a:lnTo>
                                        <a:lnTo>
                                          <a:pt x="448" y="446"/>
                                        </a:lnTo>
                                        <a:lnTo>
                                          <a:pt x="454" y="443"/>
                                        </a:lnTo>
                                        <a:lnTo>
                                          <a:pt x="460" y="440"/>
                                        </a:lnTo>
                                        <a:lnTo>
                                          <a:pt x="468" y="434"/>
                                        </a:lnTo>
                                        <a:lnTo>
                                          <a:pt x="474" y="426"/>
                                        </a:lnTo>
                                        <a:lnTo>
                                          <a:pt x="483" y="404"/>
                                        </a:lnTo>
                                        <a:lnTo>
                                          <a:pt x="485" y="391"/>
                                        </a:lnTo>
                                        <a:lnTo>
                                          <a:pt x="485" y="3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4632297" name="Freeform 1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668 w 685"/>
                                      <a:gd name="T1" fmla="*/ 440 h 447"/>
                                      <a:gd name="T2" fmla="*/ 662 w 685"/>
                                      <a:gd name="T3" fmla="*/ 440 h 447"/>
                                      <a:gd name="T4" fmla="*/ 658 w 685"/>
                                      <a:gd name="T5" fmla="*/ 439 h 447"/>
                                      <a:gd name="T6" fmla="*/ 654 w 685"/>
                                      <a:gd name="T7" fmla="*/ 437 h 447"/>
                                      <a:gd name="T8" fmla="*/ 652 w 685"/>
                                      <a:gd name="T9" fmla="*/ 436 h 447"/>
                                      <a:gd name="T10" fmla="*/ 651 w 685"/>
                                      <a:gd name="T11" fmla="*/ 432 h 447"/>
                                      <a:gd name="T12" fmla="*/ 651 w 685"/>
                                      <a:gd name="T13" fmla="*/ 428 h 447"/>
                                      <a:gd name="T14" fmla="*/ 651 w 685"/>
                                      <a:gd name="T15" fmla="*/ 309 h 447"/>
                                      <a:gd name="T16" fmla="*/ 648 w 685"/>
                                      <a:gd name="T17" fmla="*/ 309 h 447"/>
                                      <a:gd name="T18" fmla="*/ 615 w 685"/>
                                      <a:gd name="T19" fmla="*/ 324 h 447"/>
                                      <a:gd name="T20" fmla="*/ 617 w 685"/>
                                      <a:gd name="T21" fmla="*/ 327 h 447"/>
                                      <a:gd name="T22" fmla="*/ 621 w 685"/>
                                      <a:gd name="T23" fmla="*/ 325 h 447"/>
                                      <a:gd name="T24" fmla="*/ 625 w 685"/>
                                      <a:gd name="T25" fmla="*/ 324 h 447"/>
                                      <a:gd name="T26" fmla="*/ 629 w 685"/>
                                      <a:gd name="T27" fmla="*/ 324 h 447"/>
                                      <a:gd name="T28" fmla="*/ 630 w 685"/>
                                      <a:gd name="T29" fmla="*/ 325 h 447"/>
                                      <a:gd name="T30" fmla="*/ 632 w 685"/>
                                      <a:gd name="T31" fmla="*/ 327 h 447"/>
                                      <a:gd name="T32" fmla="*/ 633 w 685"/>
                                      <a:gd name="T33" fmla="*/ 328 h 447"/>
                                      <a:gd name="T34" fmla="*/ 634 w 685"/>
                                      <a:gd name="T35" fmla="*/ 333 h 447"/>
                                      <a:gd name="T36" fmla="*/ 635 w 685"/>
                                      <a:gd name="T37" fmla="*/ 339 h 447"/>
                                      <a:gd name="T38" fmla="*/ 635 w 685"/>
                                      <a:gd name="T39" fmla="*/ 428 h 447"/>
                                      <a:gd name="T40" fmla="*/ 634 w 685"/>
                                      <a:gd name="T41" fmla="*/ 433 h 447"/>
                                      <a:gd name="T42" fmla="*/ 633 w 685"/>
                                      <a:gd name="T43" fmla="*/ 436 h 447"/>
                                      <a:gd name="T44" fmla="*/ 632 w 685"/>
                                      <a:gd name="T45" fmla="*/ 437 h 447"/>
                                      <a:gd name="T46" fmla="*/ 628 w 685"/>
                                      <a:gd name="T47" fmla="*/ 439 h 447"/>
                                      <a:gd name="T48" fmla="*/ 624 w 685"/>
                                      <a:gd name="T49" fmla="*/ 440 h 447"/>
                                      <a:gd name="T50" fmla="*/ 618 w 685"/>
                                      <a:gd name="T51" fmla="*/ 440 h 447"/>
                                      <a:gd name="T52" fmla="*/ 618 w 685"/>
                                      <a:gd name="T53" fmla="*/ 443 h 447"/>
                                      <a:gd name="T54" fmla="*/ 668 w 685"/>
                                      <a:gd name="T55" fmla="*/ 443 h 447"/>
                                      <a:gd name="T56" fmla="*/ 668 w 685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668" y="440"/>
                                        </a:moveTo>
                                        <a:lnTo>
                                          <a:pt x="662" y="440"/>
                                        </a:lnTo>
                                        <a:lnTo>
                                          <a:pt x="658" y="439"/>
                                        </a:lnTo>
                                        <a:lnTo>
                                          <a:pt x="654" y="437"/>
                                        </a:lnTo>
                                        <a:lnTo>
                                          <a:pt x="652" y="436"/>
                                        </a:lnTo>
                                        <a:lnTo>
                                          <a:pt x="651" y="432"/>
                                        </a:lnTo>
                                        <a:lnTo>
                                          <a:pt x="651" y="428"/>
                                        </a:lnTo>
                                        <a:lnTo>
                                          <a:pt x="651" y="309"/>
                                        </a:lnTo>
                                        <a:lnTo>
                                          <a:pt x="648" y="309"/>
                                        </a:lnTo>
                                        <a:lnTo>
                                          <a:pt x="615" y="324"/>
                                        </a:lnTo>
                                        <a:lnTo>
                                          <a:pt x="617" y="327"/>
                                        </a:lnTo>
                                        <a:lnTo>
                                          <a:pt x="621" y="325"/>
                                        </a:lnTo>
                                        <a:lnTo>
                                          <a:pt x="625" y="324"/>
                                        </a:lnTo>
                                        <a:lnTo>
                                          <a:pt x="629" y="324"/>
                                        </a:lnTo>
                                        <a:lnTo>
                                          <a:pt x="630" y="325"/>
                                        </a:lnTo>
                                        <a:lnTo>
                                          <a:pt x="632" y="327"/>
                                        </a:lnTo>
                                        <a:lnTo>
                                          <a:pt x="633" y="328"/>
                                        </a:lnTo>
                                        <a:lnTo>
                                          <a:pt x="634" y="333"/>
                                        </a:lnTo>
                                        <a:lnTo>
                                          <a:pt x="635" y="339"/>
                                        </a:lnTo>
                                        <a:lnTo>
                                          <a:pt x="635" y="428"/>
                                        </a:lnTo>
                                        <a:lnTo>
                                          <a:pt x="634" y="433"/>
                                        </a:lnTo>
                                        <a:lnTo>
                                          <a:pt x="633" y="436"/>
                                        </a:lnTo>
                                        <a:lnTo>
                                          <a:pt x="632" y="437"/>
                                        </a:lnTo>
                                        <a:lnTo>
                                          <a:pt x="628" y="439"/>
                                        </a:lnTo>
                                        <a:lnTo>
                                          <a:pt x="624" y="440"/>
                                        </a:lnTo>
                                        <a:lnTo>
                                          <a:pt x="618" y="440"/>
                                        </a:lnTo>
                                        <a:lnTo>
                                          <a:pt x="618" y="443"/>
                                        </a:lnTo>
                                        <a:lnTo>
                                          <a:pt x="668" y="443"/>
                                        </a:lnTo>
                                        <a:lnTo>
                                          <a:pt x="668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5359523" name="Freeform 12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4" y="3060"/>
                                    <a:ext cx="685" cy="447"/>
                                  </a:xfrm>
                                  <a:custGeom>
                                    <a:avLst/>
                                    <a:gdLst>
                                      <a:gd name="T0" fmla="*/ 684 w 685"/>
                                      <a:gd name="T1" fmla="*/ 54 h 447"/>
                                      <a:gd name="T2" fmla="*/ 681 w 685"/>
                                      <a:gd name="T3" fmla="*/ 38 h 447"/>
                                      <a:gd name="T4" fmla="*/ 676 w 685"/>
                                      <a:gd name="T5" fmla="*/ 25 h 447"/>
                                      <a:gd name="T6" fmla="*/ 665 w 685"/>
                                      <a:gd name="T7" fmla="*/ 10 h 447"/>
                                      <a:gd name="T8" fmla="*/ 665 w 685"/>
                                      <a:gd name="T9" fmla="*/ 67 h 447"/>
                                      <a:gd name="T10" fmla="*/ 664 w 685"/>
                                      <a:gd name="T11" fmla="*/ 90 h 447"/>
                                      <a:gd name="T12" fmla="*/ 661 w 685"/>
                                      <a:gd name="T13" fmla="*/ 110 h 447"/>
                                      <a:gd name="T14" fmla="*/ 659 w 685"/>
                                      <a:gd name="T15" fmla="*/ 117 h 447"/>
                                      <a:gd name="T16" fmla="*/ 648 w 685"/>
                                      <a:gd name="T17" fmla="*/ 129 h 447"/>
                                      <a:gd name="T18" fmla="*/ 634 w 685"/>
                                      <a:gd name="T19" fmla="*/ 130 h 447"/>
                                      <a:gd name="T20" fmla="*/ 625 w 685"/>
                                      <a:gd name="T21" fmla="*/ 116 h 447"/>
                                      <a:gd name="T22" fmla="*/ 620 w 685"/>
                                      <a:gd name="T23" fmla="*/ 96 h 447"/>
                                      <a:gd name="T24" fmla="*/ 618 w 685"/>
                                      <a:gd name="T25" fmla="*/ 82 h 447"/>
                                      <a:gd name="T26" fmla="*/ 618 w 685"/>
                                      <a:gd name="T27" fmla="*/ 60 h 447"/>
                                      <a:gd name="T28" fmla="*/ 619 w 685"/>
                                      <a:gd name="T29" fmla="*/ 51 h 447"/>
                                      <a:gd name="T30" fmla="*/ 622 w 685"/>
                                      <a:gd name="T31" fmla="*/ 26 h 447"/>
                                      <a:gd name="T32" fmla="*/ 625 w 685"/>
                                      <a:gd name="T33" fmla="*/ 17 h 447"/>
                                      <a:gd name="T34" fmla="*/ 637 w 685"/>
                                      <a:gd name="T35" fmla="*/ 6 h 447"/>
                                      <a:gd name="T36" fmla="*/ 649 w 685"/>
                                      <a:gd name="T37" fmla="*/ 7 h 447"/>
                                      <a:gd name="T38" fmla="*/ 655 w 685"/>
                                      <a:gd name="T39" fmla="*/ 12 h 447"/>
                                      <a:gd name="T40" fmla="*/ 658 w 685"/>
                                      <a:gd name="T41" fmla="*/ 18 h 447"/>
                                      <a:gd name="T42" fmla="*/ 665 w 685"/>
                                      <a:gd name="T43" fmla="*/ 48 h 447"/>
                                      <a:gd name="T44" fmla="*/ 662 w 685"/>
                                      <a:gd name="T45" fmla="*/ 6 h 447"/>
                                      <a:gd name="T46" fmla="*/ 652 w 685"/>
                                      <a:gd name="T47" fmla="*/ 0 h 447"/>
                                      <a:gd name="T48" fmla="*/ 630 w 685"/>
                                      <a:gd name="T49" fmla="*/ 2 h 447"/>
                                      <a:gd name="T50" fmla="*/ 616 w 685"/>
                                      <a:gd name="T51" fmla="*/ 11 h 447"/>
                                      <a:gd name="T52" fmla="*/ 601 w 685"/>
                                      <a:gd name="T53" fmla="*/ 41 h 447"/>
                                      <a:gd name="T54" fmla="*/ 599 w 685"/>
                                      <a:gd name="T55" fmla="*/ 71 h 447"/>
                                      <a:gd name="T56" fmla="*/ 601 w 685"/>
                                      <a:gd name="T57" fmla="*/ 94 h 447"/>
                                      <a:gd name="T58" fmla="*/ 609 w 685"/>
                                      <a:gd name="T59" fmla="*/ 114 h 447"/>
                                      <a:gd name="T60" fmla="*/ 618 w 685"/>
                                      <a:gd name="T61" fmla="*/ 129 h 447"/>
                                      <a:gd name="T62" fmla="*/ 647 w 685"/>
                                      <a:gd name="T63" fmla="*/ 137 h 447"/>
                                      <a:gd name="T64" fmla="*/ 659 w 685"/>
                                      <a:gd name="T65" fmla="*/ 130 h 447"/>
                                      <a:gd name="T66" fmla="*/ 673 w 685"/>
                                      <a:gd name="T67" fmla="*/ 117 h 447"/>
                                      <a:gd name="T68" fmla="*/ 684 w 685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685" h="447">
                                        <a:moveTo>
                                          <a:pt x="684" y="67"/>
                                        </a:moveTo>
                                        <a:lnTo>
                                          <a:pt x="684" y="54"/>
                                        </a:lnTo>
                                        <a:lnTo>
                                          <a:pt x="683" y="51"/>
                                        </a:lnTo>
                                        <a:lnTo>
                                          <a:pt x="681" y="38"/>
                                        </a:lnTo>
                                        <a:lnTo>
                                          <a:pt x="676" y="26"/>
                                        </a:lnTo>
                                        <a:lnTo>
                                          <a:pt x="676" y="25"/>
                                        </a:lnTo>
                                        <a:lnTo>
                                          <a:pt x="669" y="15"/>
                                        </a:lnTo>
                                        <a:lnTo>
                                          <a:pt x="665" y="10"/>
                                        </a:lnTo>
                                        <a:lnTo>
                                          <a:pt x="665" y="48"/>
                                        </a:lnTo>
                                        <a:lnTo>
                                          <a:pt x="665" y="67"/>
                                        </a:lnTo>
                                        <a:lnTo>
                                          <a:pt x="665" y="77"/>
                                        </a:lnTo>
                                        <a:lnTo>
                                          <a:pt x="664" y="90"/>
                                        </a:lnTo>
                                        <a:lnTo>
                                          <a:pt x="663" y="101"/>
                                        </a:lnTo>
                                        <a:lnTo>
                                          <a:pt x="661" y="110"/>
                                        </a:lnTo>
                                        <a:lnTo>
                                          <a:pt x="659" y="117"/>
                                        </a:lnTo>
                                        <a:lnTo>
                                          <a:pt x="659" y="117"/>
                                        </a:lnTo>
                                        <a:lnTo>
                                          <a:pt x="656" y="123"/>
                                        </a:lnTo>
                                        <a:lnTo>
                                          <a:pt x="648" y="129"/>
                                        </a:lnTo>
                                        <a:lnTo>
                                          <a:pt x="645" y="130"/>
                                        </a:lnTo>
                                        <a:lnTo>
                                          <a:pt x="634" y="130"/>
                                        </a:lnTo>
                                        <a:lnTo>
                                          <a:pt x="628" y="126"/>
                                        </a:lnTo>
                                        <a:lnTo>
                                          <a:pt x="625" y="116"/>
                                        </a:lnTo>
                                        <a:lnTo>
                                          <a:pt x="622" y="107"/>
                                        </a:lnTo>
                                        <a:lnTo>
                                          <a:pt x="620" y="96"/>
                                        </a:lnTo>
                                        <a:lnTo>
                                          <a:pt x="618" y="84"/>
                                        </a:lnTo>
                                        <a:lnTo>
                                          <a:pt x="618" y="82"/>
                                        </a:lnTo>
                                        <a:lnTo>
                                          <a:pt x="618" y="77"/>
                                        </a:lnTo>
                                        <a:lnTo>
                                          <a:pt x="618" y="60"/>
                                        </a:lnTo>
                                        <a:lnTo>
                                          <a:pt x="618" y="54"/>
                                        </a:lnTo>
                                        <a:lnTo>
                                          <a:pt x="619" y="51"/>
                                        </a:lnTo>
                                        <a:lnTo>
                                          <a:pt x="619" y="49"/>
                                        </a:lnTo>
                                        <a:lnTo>
                                          <a:pt x="622" y="26"/>
                                        </a:lnTo>
                                        <a:lnTo>
                                          <a:pt x="625" y="18"/>
                                        </a:lnTo>
                                        <a:lnTo>
                                          <a:pt x="625" y="17"/>
                                        </a:lnTo>
                                        <a:lnTo>
                                          <a:pt x="633" y="8"/>
                                        </a:lnTo>
                                        <a:lnTo>
                                          <a:pt x="637" y="6"/>
                                        </a:lnTo>
                                        <a:lnTo>
                                          <a:pt x="646" y="6"/>
                                        </a:lnTo>
                                        <a:lnTo>
                                          <a:pt x="649" y="7"/>
                                        </a:lnTo>
                                        <a:lnTo>
                                          <a:pt x="651" y="9"/>
                                        </a:lnTo>
                                        <a:lnTo>
                                          <a:pt x="655" y="12"/>
                                        </a:lnTo>
                                        <a:lnTo>
                                          <a:pt x="658" y="17"/>
                                        </a:lnTo>
                                        <a:lnTo>
                                          <a:pt x="658" y="18"/>
                                        </a:lnTo>
                                        <a:lnTo>
                                          <a:pt x="664" y="35"/>
                                        </a:lnTo>
                                        <a:lnTo>
                                          <a:pt x="665" y="48"/>
                                        </a:lnTo>
                                        <a:lnTo>
                                          <a:pt x="665" y="10"/>
                                        </a:lnTo>
                                        <a:lnTo>
                                          <a:pt x="662" y="6"/>
                                        </a:lnTo>
                                        <a:lnTo>
                                          <a:pt x="661" y="5"/>
                                        </a:lnTo>
                                        <a:lnTo>
                                          <a:pt x="652" y="0"/>
                                        </a:lnTo>
                                        <a:lnTo>
                                          <a:pt x="636" y="0"/>
                                        </a:lnTo>
                                        <a:lnTo>
                                          <a:pt x="630" y="2"/>
                                        </a:lnTo>
                                        <a:lnTo>
                                          <a:pt x="624" y="6"/>
                                        </a:lnTo>
                                        <a:lnTo>
                                          <a:pt x="616" y="11"/>
                                        </a:lnTo>
                                        <a:lnTo>
                                          <a:pt x="610" y="19"/>
                                        </a:lnTo>
                                        <a:lnTo>
                                          <a:pt x="601" y="41"/>
                                        </a:lnTo>
                                        <a:lnTo>
                                          <a:pt x="599" y="54"/>
                                        </a:lnTo>
                                        <a:lnTo>
                                          <a:pt x="599" y="71"/>
                                        </a:lnTo>
                                        <a:lnTo>
                                          <a:pt x="599" y="82"/>
                                        </a:lnTo>
                                        <a:lnTo>
                                          <a:pt x="601" y="94"/>
                                        </a:lnTo>
                                        <a:lnTo>
                                          <a:pt x="605" y="104"/>
                                        </a:lnTo>
                                        <a:lnTo>
                                          <a:pt x="609" y="114"/>
                                        </a:lnTo>
                                        <a:lnTo>
                                          <a:pt x="618" y="129"/>
                                        </a:lnTo>
                                        <a:lnTo>
                                          <a:pt x="618" y="129"/>
                                        </a:lnTo>
                                        <a:lnTo>
                                          <a:pt x="628" y="137"/>
                                        </a:lnTo>
                                        <a:lnTo>
                                          <a:pt x="647" y="137"/>
                                        </a:lnTo>
                                        <a:lnTo>
                                          <a:pt x="654" y="134"/>
                                        </a:lnTo>
                                        <a:lnTo>
                                          <a:pt x="659" y="130"/>
                                        </a:lnTo>
                                        <a:lnTo>
                                          <a:pt x="668" y="125"/>
                                        </a:lnTo>
                                        <a:lnTo>
                                          <a:pt x="673" y="117"/>
                                        </a:lnTo>
                                        <a:lnTo>
                                          <a:pt x="682" y="95"/>
                                        </a:lnTo>
                                        <a:lnTo>
                                          <a:pt x="684" y="82"/>
                                        </a:lnTo>
                                        <a:lnTo>
                                          <a:pt x="684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05088476" name="Freeform 12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1" y="2968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8694392" name="Picture 128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31" y="3053"/>
                                  <a:ext cx="960" cy="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71858632" name="Freeform 12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2" y="2968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7345740" name="Freeform 12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2" y="3617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05553127" name="Picture 128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94" y="3053"/>
                                  <a:ext cx="70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806386431" name="Group 12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" y="3984"/>
                                  <a:ext cx="3826" cy="1793"/>
                                  <a:chOff x="108" y="3984"/>
                                  <a:chExt cx="3826" cy="1793"/>
                                </a:xfrm>
                              </wpg:grpSpPr>
                              <wps:wsp>
                                <wps:cNvPr id="98786873" name="Freeform 12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" y="3984"/>
                                    <a:ext cx="3826" cy="1793"/>
                                  </a:xfrm>
                                  <a:custGeom>
                                    <a:avLst/>
                                    <a:gdLst>
                                      <a:gd name="T0" fmla="*/ 3825 w 3826"/>
                                      <a:gd name="T1" fmla="*/ 720 h 1793"/>
                                      <a:gd name="T2" fmla="*/ 0 w 3826"/>
                                      <a:gd name="T3" fmla="*/ 720 h 1793"/>
                                      <a:gd name="T4" fmla="*/ 0 w 3826"/>
                                      <a:gd name="T5" fmla="*/ 1792 h 1793"/>
                                      <a:gd name="T6" fmla="*/ 3825 w 3826"/>
                                      <a:gd name="T7" fmla="*/ 1792 h 1793"/>
                                      <a:gd name="T8" fmla="*/ 3825 w 3826"/>
                                      <a:gd name="T9" fmla="*/ 720 h 17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826" h="1793">
                                        <a:moveTo>
                                          <a:pt x="3825" y="720"/>
                                        </a:moveTo>
                                        <a:lnTo>
                                          <a:pt x="0" y="720"/>
                                        </a:lnTo>
                                        <a:lnTo>
                                          <a:pt x="0" y="1792"/>
                                        </a:lnTo>
                                        <a:lnTo>
                                          <a:pt x="3825" y="1792"/>
                                        </a:lnTo>
                                        <a:lnTo>
                                          <a:pt x="3825" y="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F5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63524659" name="Freeform 12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" y="3984"/>
                                    <a:ext cx="3826" cy="1793"/>
                                  </a:xfrm>
                                  <a:custGeom>
                                    <a:avLst/>
                                    <a:gdLst>
                                      <a:gd name="T0" fmla="*/ 3825 w 3826"/>
                                      <a:gd name="T1" fmla="*/ 0 h 1793"/>
                                      <a:gd name="T2" fmla="*/ 0 w 3826"/>
                                      <a:gd name="T3" fmla="*/ 0 h 1793"/>
                                      <a:gd name="T4" fmla="*/ 0 w 3826"/>
                                      <a:gd name="T5" fmla="*/ 360 h 1793"/>
                                      <a:gd name="T6" fmla="*/ 0 w 3826"/>
                                      <a:gd name="T7" fmla="*/ 720 h 1793"/>
                                      <a:gd name="T8" fmla="*/ 3825 w 3826"/>
                                      <a:gd name="T9" fmla="*/ 720 h 1793"/>
                                      <a:gd name="T10" fmla="*/ 3825 w 3826"/>
                                      <a:gd name="T11" fmla="*/ 360 h 1793"/>
                                      <a:gd name="T12" fmla="*/ 3825 w 3826"/>
                                      <a:gd name="T13" fmla="*/ 0 h 17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826" h="1793">
                                        <a:moveTo>
                                          <a:pt x="3825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60"/>
                                        </a:lnTo>
                                        <a:lnTo>
                                          <a:pt x="0" y="720"/>
                                        </a:lnTo>
                                        <a:lnTo>
                                          <a:pt x="3825" y="720"/>
                                        </a:lnTo>
                                        <a:lnTo>
                                          <a:pt x="3825" y="360"/>
                                        </a:lnTo>
                                        <a:lnTo>
                                          <a:pt x="382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F5F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31083586" name="Group 1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8" y="5161"/>
                                  <a:ext cx="245" cy="135"/>
                                  <a:chOff x="1218" y="5161"/>
                                  <a:chExt cx="245" cy="135"/>
                                </a:xfrm>
                              </wpg:grpSpPr>
                              <wps:wsp>
                                <wps:cNvPr id="900359406" name="Freeform 12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8" y="5161"/>
                                    <a:ext cx="245" cy="135"/>
                                  </a:xfrm>
                                  <a:custGeom>
                                    <a:avLst/>
                                    <a:gdLst>
                                      <a:gd name="T0" fmla="*/ 52 w 245"/>
                                      <a:gd name="T1" fmla="*/ 131 h 135"/>
                                      <a:gd name="T2" fmla="*/ 46 w 245"/>
                                      <a:gd name="T3" fmla="*/ 131 h 135"/>
                                      <a:gd name="T4" fmla="*/ 42 w 245"/>
                                      <a:gd name="T5" fmla="*/ 130 h 135"/>
                                      <a:gd name="T6" fmla="*/ 38 w 245"/>
                                      <a:gd name="T7" fmla="*/ 128 h 135"/>
                                      <a:gd name="T8" fmla="*/ 36 w 245"/>
                                      <a:gd name="T9" fmla="*/ 127 h 135"/>
                                      <a:gd name="T10" fmla="*/ 35 w 245"/>
                                      <a:gd name="T11" fmla="*/ 123 h 135"/>
                                      <a:gd name="T12" fmla="*/ 35 w 245"/>
                                      <a:gd name="T13" fmla="*/ 118 h 135"/>
                                      <a:gd name="T14" fmla="*/ 35 w 245"/>
                                      <a:gd name="T15" fmla="*/ 0 h 135"/>
                                      <a:gd name="T16" fmla="*/ 32 w 245"/>
                                      <a:gd name="T17" fmla="*/ 0 h 135"/>
                                      <a:gd name="T18" fmla="*/ 0 w 245"/>
                                      <a:gd name="T19" fmla="*/ 15 h 135"/>
                                      <a:gd name="T20" fmla="*/ 1 w 245"/>
                                      <a:gd name="T21" fmla="*/ 18 h 135"/>
                                      <a:gd name="T22" fmla="*/ 5 w 245"/>
                                      <a:gd name="T23" fmla="*/ 16 h 135"/>
                                      <a:gd name="T24" fmla="*/ 9 w 245"/>
                                      <a:gd name="T25" fmla="*/ 15 h 135"/>
                                      <a:gd name="T26" fmla="*/ 13 w 245"/>
                                      <a:gd name="T27" fmla="*/ 15 h 135"/>
                                      <a:gd name="T28" fmla="*/ 14 w 245"/>
                                      <a:gd name="T29" fmla="*/ 16 h 135"/>
                                      <a:gd name="T30" fmla="*/ 17 w 245"/>
                                      <a:gd name="T31" fmla="*/ 18 h 135"/>
                                      <a:gd name="T32" fmla="*/ 17 w 245"/>
                                      <a:gd name="T33" fmla="*/ 19 h 135"/>
                                      <a:gd name="T34" fmla="*/ 19 w 245"/>
                                      <a:gd name="T35" fmla="*/ 24 h 135"/>
                                      <a:gd name="T36" fmla="*/ 19 w 245"/>
                                      <a:gd name="T37" fmla="*/ 30 h 135"/>
                                      <a:gd name="T38" fmla="*/ 19 w 245"/>
                                      <a:gd name="T39" fmla="*/ 119 h 135"/>
                                      <a:gd name="T40" fmla="*/ 18 w 245"/>
                                      <a:gd name="T41" fmla="*/ 124 h 135"/>
                                      <a:gd name="T42" fmla="*/ 17 w 245"/>
                                      <a:gd name="T43" fmla="*/ 127 h 135"/>
                                      <a:gd name="T44" fmla="*/ 16 w 245"/>
                                      <a:gd name="T45" fmla="*/ 128 h 135"/>
                                      <a:gd name="T46" fmla="*/ 12 w 245"/>
                                      <a:gd name="T47" fmla="*/ 130 h 135"/>
                                      <a:gd name="T48" fmla="*/ 8 w 245"/>
                                      <a:gd name="T49" fmla="*/ 131 h 135"/>
                                      <a:gd name="T50" fmla="*/ 2 w 245"/>
                                      <a:gd name="T51" fmla="*/ 131 h 135"/>
                                      <a:gd name="T52" fmla="*/ 2 w 245"/>
                                      <a:gd name="T53" fmla="*/ 134 h 135"/>
                                      <a:gd name="T54" fmla="*/ 52 w 245"/>
                                      <a:gd name="T55" fmla="*/ 134 h 135"/>
                                      <a:gd name="T56" fmla="*/ 52 w 245"/>
                                      <a:gd name="T57" fmla="*/ 131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245" h="135">
                                        <a:moveTo>
                                          <a:pt x="52" y="131"/>
                                        </a:moveTo>
                                        <a:lnTo>
                                          <a:pt x="46" y="131"/>
                                        </a:lnTo>
                                        <a:lnTo>
                                          <a:pt x="42" y="130"/>
                                        </a:lnTo>
                                        <a:lnTo>
                                          <a:pt x="38" y="128"/>
                                        </a:lnTo>
                                        <a:lnTo>
                                          <a:pt x="36" y="127"/>
                                        </a:lnTo>
                                        <a:lnTo>
                                          <a:pt x="35" y="123"/>
                                        </a:lnTo>
                                        <a:lnTo>
                                          <a:pt x="35" y="118"/>
                                        </a:lnTo>
                                        <a:lnTo>
                                          <a:pt x="35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9" y="15"/>
                                        </a:lnTo>
                                        <a:lnTo>
                                          <a:pt x="13" y="15"/>
                                        </a:lnTo>
                                        <a:lnTo>
                                          <a:pt x="14" y="16"/>
                                        </a:lnTo>
                                        <a:lnTo>
                                          <a:pt x="17" y="18"/>
                                        </a:lnTo>
                                        <a:lnTo>
                                          <a:pt x="17" y="19"/>
                                        </a:lnTo>
                                        <a:lnTo>
                                          <a:pt x="19" y="24"/>
                                        </a:lnTo>
                                        <a:lnTo>
                                          <a:pt x="19" y="30"/>
                                        </a:lnTo>
                                        <a:lnTo>
                                          <a:pt x="19" y="119"/>
                                        </a:lnTo>
                                        <a:lnTo>
                                          <a:pt x="18" y="124"/>
                                        </a:lnTo>
                                        <a:lnTo>
                                          <a:pt x="17" y="127"/>
                                        </a:lnTo>
                                        <a:lnTo>
                                          <a:pt x="16" y="128"/>
                                        </a:lnTo>
                                        <a:lnTo>
                                          <a:pt x="12" y="130"/>
                                        </a:lnTo>
                                        <a:lnTo>
                                          <a:pt x="8" y="131"/>
                                        </a:lnTo>
                                        <a:lnTo>
                                          <a:pt x="2" y="131"/>
                                        </a:lnTo>
                                        <a:lnTo>
                                          <a:pt x="2" y="134"/>
                                        </a:lnTo>
                                        <a:lnTo>
                                          <a:pt x="52" y="134"/>
                                        </a:lnTo>
                                        <a:lnTo>
                                          <a:pt x="52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EE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6292686" name="Freeform 12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8" y="5161"/>
                                    <a:ext cx="245" cy="135"/>
                                  </a:xfrm>
                                  <a:custGeom>
                                    <a:avLst/>
                                    <a:gdLst>
                                      <a:gd name="T0" fmla="*/ 244 w 245"/>
                                      <a:gd name="T1" fmla="*/ 131 h 135"/>
                                      <a:gd name="T2" fmla="*/ 238 w 245"/>
                                      <a:gd name="T3" fmla="*/ 131 h 135"/>
                                      <a:gd name="T4" fmla="*/ 234 w 245"/>
                                      <a:gd name="T5" fmla="*/ 130 h 135"/>
                                      <a:gd name="T6" fmla="*/ 230 w 245"/>
                                      <a:gd name="T7" fmla="*/ 128 h 135"/>
                                      <a:gd name="T8" fmla="*/ 229 w 245"/>
                                      <a:gd name="T9" fmla="*/ 127 h 135"/>
                                      <a:gd name="T10" fmla="*/ 228 w 245"/>
                                      <a:gd name="T11" fmla="*/ 123 h 135"/>
                                      <a:gd name="T12" fmla="*/ 227 w 245"/>
                                      <a:gd name="T13" fmla="*/ 118 h 135"/>
                                      <a:gd name="T14" fmla="*/ 227 w 245"/>
                                      <a:gd name="T15" fmla="*/ 0 h 135"/>
                                      <a:gd name="T16" fmla="*/ 224 w 245"/>
                                      <a:gd name="T17" fmla="*/ 0 h 135"/>
                                      <a:gd name="T18" fmla="*/ 192 w 245"/>
                                      <a:gd name="T19" fmla="*/ 15 h 135"/>
                                      <a:gd name="T20" fmla="*/ 193 w 245"/>
                                      <a:gd name="T21" fmla="*/ 18 h 135"/>
                                      <a:gd name="T22" fmla="*/ 198 w 245"/>
                                      <a:gd name="T23" fmla="*/ 16 h 135"/>
                                      <a:gd name="T24" fmla="*/ 201 w 245"/>
                                      <a:gd name="T25" fmla="*/ 15 h 135"/>
                                      <a:gd name="T26" fmla="*/ 205 w 245"/>
                                      <a:gd name="T27" fmla="*/ 15 h 135"/>
                                      <a:gd name="T28" fmla="*/ 207 w 245"/>
                                      <a:gd name="T29" fmla="*/ 16 h 135"/>
                                      <a:gd name="T30" fmla="*/ 209 w 245"/>
                                      <a:gd name="T31" fmla="*/ 18 h 135"/>
                                      <a:gd name="T32" fmla="*/ 210 w 245"/>
                                      <a:gd name="T33" fmla="*/ 19 h 135"/>
                                      <a:gd name="T34" fmla="*/ 211 w 245"/>
                                      <a:gd name="T35" fmla="*/ 24 h 135"/>
                                      <a:gd name="T36" fmla="*/ 211 w 245"/>
                                      <a:gd name="T37" fmla="*/ 30 h 135"/>
                                      <a:gd name="T38" fmla="*/ 211 w 245"/>
                                      <a:gd name="T39" fmla="*/ 119 h 135"/>
                                      <a:gd name="T40" fmla="*/ 211 w 245"/>
                                      <a:gd name="T41" fmla="*/ 124 h 135"/>
                                      <a:gd name="T42" fmla="*/ 210 w 245"/>
                                      <a:gd name="T43" fmla="*/ 127 h 135"/>
                                      <a:gd name="T44" fmla="*/ 208 w 245"/>
                                      <a:gd name="T45" fmla="*/ 128 h 135"/>
                                      <a:gd name="T46" fmla="*/ 205 w 245"/>
                                      <a:gd name="T47" fmla="*/ 130 h 135"/>
                                      <a:gd name="T48" fmla="*/ 201 w 245"/>
                                      <a:gd name="T49" fmla="*/ 131 h 135"/>
                                      <a:gd name="T50" fmla="*/ 194 w 245"/>
                                      <a:gd name="T51" fmla="*/ 131 h 135"/>
                                      <a:gd name="T52" fmla="*/ 194 w 245"/>
                                      <a:gd name="T53" fmla="*/ 134 h 135"/>
                                      <a:gd name="T54" fmla="*/ 244 w 245"/>
                                      <a:gd name="T55" fmla="*/ 134 h 135"/>
                                      <a:gd name="T56" fmla="*/ 244 w 245"/>
                                      <a:gd name="T57" fmla="*/ 131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245" h="135">
                                        <a:moveTo>
                                          <a:pt x="244" y="131"/>
                                        </a:moveTo>
                                        <a:lnTo>
                                          <a:pt x="238" y="131"/>
                                        </a:lnTo>
                                        <a:lnTo>
                                          <a:pt x="234" y="130"/>
                                        </a:lnTo>
                                        <a:lnTo>
                                          <a:pt x="230" y="128"/>
                                        </a:lnTo>
                                        <a:lnTo>
                                          <a:pt x="229" y="127"/>
                                        </a:lnTo>
                                        <a:lnTo>
                                          <a:pt x="228" y="123"/>
                                        </a:lnTo>
                                        <a:lnTo>
                                          <a:pt x="227" y="118"/>
                                        </a:lnTo>
                                        <a:lnTo>
                                          <a:pt x="227" y="0"/>
                                        </a:lnTo>
                                        <a:lnTo>
                                          <a:pt x="224" y="0"/>
                                        </a:lnTo>
                                        <a:lnTo>
                                          <a:pt x="192" y="15"/>
                                        </a:lnTo>
                                        <a:lnTo>
                                          <a:pt x="193" y="18"/>
                                        </a:lnTo>
                                        <a:lnTo>
                                          <a:pt x="198" y="16"/>
                                        </a:lnTo>
                                        <a:lnTo>
                                          <a:pt x="201" y="15"/>
                                        </a:lnTo>
                                        <a:lnTo>
                                          <a:pt x="205" y="15"/>
                                        </a:lnTo>
                                        <a:lnTo>
                                          <a:pt x="207" y="16"/>
                                        </a:lnTo>
                                        <a:lnTo>
                                          <a:pt x="209" y="18"/>
                                        </a:lnTo>
                                        <a:lnTo>
                                          <a:pt x="210" y="19"/>
                                        </a:lnTo>
                                        <a:lnTo>
                                          <a:pt x="211" y="24"/>
                                        </a:lnTo>
                                        <a:lnTo>
                                          <a:pt x="211" y="30"/>
                                        </a:lnTo>
                                        <a:lnTo>
                                          <a:pt x="211" y="119"/>
                                        </a:lnTo>
                                        <a:lnTo>
                                          <a:pt x="211" y="124"/>
                                        </a:lnTo>
                                        <a:lnTo>
                                          <a:pt x="210" y="127"/>
                                        </a:lnTo>
                                        <a:lnTo>
                                          <a:pt x="208" y="128"/>
                                        </a:lnTo>
                                        <a:lnTo>
                                          <a:pt x="205" y="130"/>
                                        </a:lnTo>
                                        <a:lnTo>
                                          <a:pt x="201" y="131"/>
                                        </a:lnTo>
                                        <a:lnTo>
                                          <a:pt x="194" y="131"/>
                                        </a:lnTo>
                                        <a:lnTo>
                                          <a:pt x="194" y="134"/>
                                        </a:lnTo>
                                        <a:lnTo>
                                          <a:pt x="244" y="134"/>
                                        </a:lnTo>
                                        <a:lnTo>
                                          <a:pt x="244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EE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70929275" name="Group 12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25" y="4852"/>
                                  <a:ext cx="1247" cy="447"/>
                                  <a:chOff x="1225" y="4852"/>
                                  <a:chExt cx="1247" cy="447"/>
                                </a:xfrm>
                              </wpg:grpSpPr>
                              <wps:wsp>
                                <wps:cNvPr id="121090334" name="Freeform 12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52 w 1247"/>
                                      <a:gd name="T1" fmla="*/ 131 h 447"/>
                                      <a:gd name="T2" fmla="*/ 46 w 1247"/>
                                      <a:gd name="T3" fmla="*/ 131 h 447"/>
                                      <a:gd name="T4" fmla="*/ 42 w 1247"/>
                                      <a:gd name="T5" fmla="*/ 130 h 447"/>
                                      <a:gd name="T6" fmla="*/ 38 w 1247"/>
                                      <a:gd name="T7" fmla="*/ 128 h 447"/>
                                      <a:gd name="T8" fmla="*/ 36 w 1247"/>
                                      <a:gd name="T9" fmla="*/ 127 h 447"/>
                                      <a:gd name="T10" fmla="*/ 35 w 1247"/>
                                      <a:gd name="T11" fmla="*/ 123 h 447"/>
                                      <a:gd name="T12" fmla="*/ 35 w 1247"/>
                                      <a:gd name="T13" fmla="*/ 118 h 447"/>
                                      <a:gd name="T14" fmla="*/ 35 w 1247"/>
                                      <a:gd name="T15" fmla="*/ 0 h 447"/>
                                      <a:gd name="T16" fmla="*/ 32 w 1247"/>
                                      <a:gd name="T17" fmla="*/ 0 h 447"/>
                                      <a:gd name="T18" fmla="*/ 0 w 1247"/>
                                      <a:gd name="T19" fmla="*/ 15 h 447"/>
                                      <a:gd name="T20" fmla="*/ 1 w 1247"/>
                                      <a:gd name="T21" fmla="*/ 18 h 447"/>
                                      <a:gd name="T22" fmla="*/ 5 w 1247"/>
                                      <a:gd name="T23" fmla="*/ 16 h 447"/>
                                      <a:gd name="T24" fmla="*/ 9 w 1247"/>
                                      <a:gd name="T25" fmla="*/ 15 h 447"/>
                                      <a:gd name="T26" fmla="*/ 13 w 1247"/>
                                      <a:gd name="T27" fmla="*/ 15 h 447"/>
                                      <a:gd name="T28" fmla="*/ 14 w 1247"/>
                                      <a:gd name="T29" fmla="*/ 16 h 447"/>
                                      <a:gd name="T30" fmla="*/ 17 w 1247"/>
                                      <a:gd name="T31" fmla="*/ 18 h 447"/>
                                      <a:gd name="T32" fmla="*/ 17 w 1247"/>
                                      <a:gd name="T33" fmla="*/ 19 h 447"/>
                                      <a:gd name="T34" fmla="*/ 19 w 1247"/>
                                      <a:gd name="T35" fmla="*/ 24 h 447"/>
                                      <a:gd name="T36" fmla="*/ 19 w 1247"/>
                                      <a:gd name="T37" fmla="*/ 30 h 447"/>
                                      <a:gd name="T38" fmla="*/ 19 w 1247"/>
                                      <a:gd name="T39" fmla="*/ 119 h 447"/>
                                      <a:gd name="T40" fmla="*/ 18 w 1247"/>
                                      <a:gd name="T41" fmla="*/ 124 h 447"/>
                                      <a:gd name="T42" fmla="*/ 17 w 1247"/>
                                      <a:gd name="T43" fmla="*/ 127 h 447"/>
                                      <a:gd name="T44" fmla="*/ 16 w 1247"/>
                                      <a:gd name="T45" fmla="*/ 128 h 447"/>
                                      <a:gd name="T46" fmla="*/ 12 w 1247"/>
                                      <a:gd name="T47" fmla="*/ 130 h 447"/>
                                      <a:gd name="T48" fmla="*/ 8 w 1247"/>
                                      <a:gd name="T49" fmla="*/ 131 h 447"/>
                                      <a:gd name="T50" fmla="*/ 2 w 1247"/>
                                      <a:gd name="T51" fmla="*/ 131 h 447"/>
                                      <a:gd name="T52" fmla="*/ 2 w 1247"/>
                                      <a:gd name="T53" fmla="*/ 134 h 447"/>
                                      <a:gd name="T54" fmla="*/ 52 w 1247"/>
                                      <a:gd name="T55" fmla="*/ 134 h 447"/>
                                      <a:gd name="T56" fmla="*/ 52 w 1247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52" y="131"/>
                                        </a:moveTo>
                                        <a:lnTo>
                                          <a:pt x="46" y="131"/>
                                        </a:lnTo>
                                        <a:lnTo>
                                          <a:pt x="42" y="130"/>
                                        </a:lnTo>
                                        <a:lnTo>
                                          <a:pt x="38" y="128"/>
                                        </a:lnTo>
                                        <a:lnTo>
                                          <a:pt x="36" y="127"/>
                                        </a:lnTo>
                                        <a:lnTo>
                                          <a:pt x="35" y="123"/>
                                        </a:lnTo>
                                        <a:lnTo>
                                          <a:pt x="35" y="118"/>
                                        </a:lnTo>
                                        <a:lnTo>
                                          <a:pt x="35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9" y="15"/>
                                        </a:lnTo>
                                        <a:lnTo>
                                          <a:pt x="13" y="15"/>
                                        </a:lnTo>
                                        <a:lnTo>
                                          <a:pt x="14" y="16"/>
                                        </a:lnTo>
                                        <a:lnTo>
                                          <a:pt x="17" y="18"/>
                                        </a:lnTo>
                                        <a:lnTo>
                                          <a:pt x="17" y="19"/>
                                        </a:lnTo>
                                        <a:lnTo>
                                          <a:pt x="19" y="24"/>
                                        </a:lnTo>
                                        <a:lnTo>
                                          <a:pt x="19" y="30"/>
                                        </a:lnTo>
                                        <a:lnTo>
                                          <a:pt x="19" y="119"/>
                                        </a:lnTo>
                                        <a:lnTo>
                                          <a:pt x="18" y="124"/>
                                        </a:lnTo>
                                        <a:lnTo>
                                          <a:pt x="17" y="127"/>
                                        </a:lnTo>
                                        <a:lnTo>
                                          <a:pt x="16" y="128"/>
                                        </a:lnTo>
                                        <a:lnTo>
                                          <a:pt x="12" y="130"/>
                                        </a:lnTo>
                                        <a:lnTo>
                                          <a:pt x="8" y="131"/>
                                        </a:lnTo>
                                        <a:lnTo>
                                          <a:pt x="2" y="131"/>
                                        </a:lnTo>
                                        <a:lnTo>
                                          <a:pt x="2" y="134"/>
                                        </a:lnTo>
                                        <a:lnTo>
                                          <a:pt x="52" y="134"/>
                                        </a:lnTo>
                                        <a:lnTo>
                                          <a:pt x="52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4420420" name="Freeform 12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244 w 1247"/>
                                      <a:gd name="T1" fmla="*/ 131 h 447"/>
                                      <a:gd name="T2" fmla="*/ 238 w 1247"/>
                                      <a:gd name="T3" fmla="*/ 131 h 447"/>
                                      <a:gd name="T4" fmla="*/ 234 w 1247"/>
                                      <a:gd name="T5" fmla="*/ 130 h 447"/>
                                      <a:gd name="T6" fmla="*/ 230 w 1247"/>
                                      <a:gd name="T7" fmla="*/ 128 h 447"/>
                                      <a:gd name="T8" fmla="*/ 229 w 1247"/>
                                      <a:gd name="T9" fmla="*/ 127 h 447"/>
                                      <a:gd name="T10" fmla="*/ 228 w 1247"/>
                                      <a:gd name="T11" fmla="*/ 123 h 447"/>
                                      <a:gd name="T12" fmla="*/ 227 w 1247"/>
                                      <a:gd name="T13" fmla="*/ 118 h 447"/>
                                      <a:gd name="T14" fmla="*/ 227 w 1247"/>
                                      <a:gd name="T15" fmla="*/ 0 h 447"/>
                                      <a:gd name="T16" fmla="*/ 224 w 1247"/>
                                      <a:gd name="T17" fmla="*/ 0 h 447"/>
                                      <a:gd name="T18" fmla="*/ 192 w 1247"/>
                                      <a:gd name="T19" fmla="*/ 15 h 447"/>
                                      <a:gd name="T20" fmla="*/ 193 w 1247"/>
                                      <a:gd name="T21" fmla="*/ 18 h 447"/>
                                      <a:gd name="T22" fmla="*/ 198 w 1247"/>
                                      <a:gd name="T23" fmla="*/ 16 h 447"/>
                                      <a:gd name="T24" fmla="*/ 201 w 1247"/>
                                      <a:gd name="T25" fmla="*/ 15 h 447"/>
                                      <a:gd name="T26" fmla="*/ 205 w 1247"/>
                                      <a:gd name="T27" fmla="*/ 15 h 447"/>
                                      <a:gd name="T28" fmla="*/ 207 w 1247"/>
                                      <a:gd name="T29" fmla="*/ 16 h 447"/>
                                      <a:gd name="T30" fmla="*/ 209 w 1247"/>
                                      <a:gd name="T31" fmla="*/ 18 h 447"/>
                                      <a:gd name="T32" fmla="*/ 210 w 1247"/>
                                      <a:gd name="T33" fmla="*/ 19 h 447"/>
                                      <a:gd name="T34" fmla="*/ 211 w 1247"/>
                                      <a:gd name="T35" fmla="*/ 24 h 447"/>
                                      <a:gd name="T36" fmla="*/ 211 w 1247"/>
                                      <a:gd name="T37" fmla="*/ 30 h 447"/>
                                      <a:gd name="T38" fmla="*/ 211 w 1247"/>
                                      <a:gd name="T39" fmla="*/ 119 h 447"/>
                                      <a:gd name="T40" fmla="*/ 211 w 1247"/>
                                      <a:gd name="T41" fmla="*/ 124 h 447"/>
                                      <a:gd name="T42" fmla="*/ 210 w 1247"/>
                                      <a:gd name="T43" fmla="*/ 127 h 447"/>
                                      <a:gd name="T44" fmla="*/ 208 w 1247"/>
                                      <a:gd name="T45" fmla="*/ 128 h 447"/>
                                      <a:gd name="T46" fmla="*/ 205 w 1247"/>
                                      <a:gd name="T47" fmla="*/ 130 h 447"/>
                                      <a:gd name="T48" fmla="*/ 201 w 1247"/>
                                      <a:gd name="T49" fmla="*/ 131 h 447"/>
                                      <a:gd name="T50" fmla="*/ 194 w 1247"/>
                                      <a:gd name="T51" fmla="*/ 131 h 447"/>
                                      <a:gd name="T52" fmla="*/ 194 w 1247"/>
                                      <a:gd name="T53" fmla="*/ 134 h 447"/>
                                      <a:gd name="T54" fmla="*/ 244 w 1247"/>
                                      <a:gd name="T55" fmla="*/ 134 h 447"/>
                                      <a:gd name="T56" fmla="*/ 244 w 1247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244" y="131"/>
                                        </a:moveTo>
                                        <a:lnTo>
                                          <a:pt x="238" y="131"/>
                                        </a:lnTo>
                                        <a:lnTo>
                                          <a:pt x="234" y="130"/>
                                        </a:lnTo>
                                        <a:lnTo>
                                          <a:pt x="230" y="128"/>
                                        </a:lnTo>
                                        <a:lnTo>
                                          <a:pt x="229" y="127"/>
                                        </a:lnTo>
                                        <a:lnTo>
                                          <a:pt x="228" y="123"/>
                                        </a:lnTo>
                                        <a:lnTo>
                                          <a:pt x="227" y="118"/>
                                        </a:lnTo>
                                        <a:lnTo>
                                          <a:pt x="227" y="0"/>
                                        </a:lnTo>
                                        <a:lnTo>
                                          <a:pt x="224" y="0"/>
                                        </a:lnTo>
                                        <a:lnTo>
                                          <a:pt x="192" y="15"/>
                                        </a:lnTo>
                                        <a:lnTo>
                                          <a:pt x="193" y="18"/>
                                        </a:lnTo>
                                        <a:lnTo>
                                          <a:pt x="198" y="16"/>
                                        </a:lnTo>
                                        <a:lnTo>
                                          <a:pt x="201" y="15"/>
                                        </a:lnTo>
                                        <a:lnTo>
                                          <a:pt x="205" y="15"/>
                                        </a:lnTo>
                                        <a:lnTo>
                                          <a:pt x="207" y="16"/>
                                        </a:lnTo>
                                        <a:lnTo>
                                          <a:pt x="209" y="18"/>
                                        </a:lnTo>
                                        <a:lnTo>
                                          <a:pt x="210" y="19"/>
                                        </a:lnTo>
                                        <a:lnTo>
                                          <a:pt x="211" y="24"/>
                                        </a:lnTo>
                                        <a:lnTo>
                                          <a:pt x="211" y="30"/>
                                        </a:lnTo>
                                        <a:lnTo>
                                          <a:pt x="211" y="119"/>
                                        </a:lnTo>
                                        <a:lnTo>
                                          <a:pt x="211" y="124"/>
                                        </a:lnTo>
                                        <a:lnTo>
                                          <a:pt x="210" y="127"/>
                                        </a:lnTo>
                                        <a:lnTo>
                                          <a:pt x="208" y="128"/>
                                        </a:lnTo>
                                        <a:lnTo>
                                          <a:pt x="205" y="130"/>
                                        </a:lnTo>
                                        <a:lnTo>
                                          <a:pt x="201" y="131"/>
                                        </a:lnTo>
                                        <a:lnTo>
                                          <a:pt x="194" y="131"/>
                                        </a:lnTo>
                                        <a:lnTo>
                                          <a:pt x="194" y="134"/>
                                        </a:lnTo>
                                        <a:lnTo>
                                          <a:pt x="244" y="134"/>
                                        </a:lnTo>
                                        <a:lnTo>
                                          <a:pt x="244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3926952" name="Freeform 12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429 w 1247"/>
                                      <a:gd name="T1" fmla="*/ 440 h 447"/>
                                      <a:gd name="T2" fmla="*/ 423 w 1247"/>
                                      <a:gd name="T3" fmla="*/ 440 h 447"/>
                                      <a:gd name="T4" fmla="*/ 419 w 1247"/>
                                      <a:gd name="T5" fmla="*/ 439 h 447"/>
                                      <a:gd name="T6" fmla="*/ 415 w 1247"/>
                                      <a:gd name="T7" fmla="*/ 437 h 447"/>
                                      <a:gd name="T8" fmla="*/ 414 w 1247"/>
                                      <a:gd name="T9" fmla="*/ 436 h 447"/>
                                      <a:gd name="T10" fmla="*/ 413 w 1247"/>
                                      <a:gd name="T11" fmla="*/ 432 h 447"/>
                                      <a:gd name="T12" fmla="*/ 413 w 1247"/>
                                      <a:gd name="T13" fmla="*/ 428 h 447"/>
                                      <a:gd name="T14" fmla="*/ 413 w 1247"/>
                                      <a:gd name="T15" fmla="*/ 309 h 447"/>
                                      <a:gd name="T16" fmla="*/ 409 w 1247"/>
                                      <a:gd name="T17" fmla="*/ 309 h 447"/>
                                      <a:gd name="T18" fmla="*/ 377 w 1247"/>
                                      <a:gd name="T19" fmla="*/ 324 h 447"/>
                                      <a:gd name="T20" fmla="*/ 379 w 1247"/>
                                      <a:gd name="T21" fmla="*/ 327 h 447"/>
                                      <a:gd name="T22" fmla="*/ 383 w 1247"/>
                                      <a:gd name="T23" fmla="*/ 325 h 447"/>
                                      <a:gd name="T24" fmla="*/ 386 w 1247"/>
                                      <a:gd name="T25" fmla="*/ 324 h 447"/>
                                      <a:gd name="T26" fmla="*/ 390 w 1247"/>
                                      <a:gd name="T27" fmla="*/ 324 h 447"/>
                                      <a:gd name="T28" fmla="*/ 392 w 1247"/>
                                      <a:gd name="T29" fmla="*/ 325 h 447"/>
                                      <a:gd name="T30" fmla="*/ 394 w 1247"/>
                                      <a:gd name="T31" fmla="*/ 327 h 447"/>
                                      <a:gd name="T32" fmla="*/ 395 w 1247"/>
                                      <a:gd name="T33" fmla="*/ 328 h 447"/>
                                      <a:gd name="T34" fmla="*/ 396 w 1247"/>
                                      <a:gd name="T35" fmla="*/ 333 h 447"/>
                                      <a:gd name="T36" fmla="*/ 396 w 1247"/>
                                      <a:gd name="T37" fmla="*/ 339 h 447"/>
                                      <a:gd name="T38" fmla="*/ 396 w 1247"/>
                                      <a:gd name="T39" fmla="*/ 428 h 447"/>
                                      <a:gd name="T40" fmla="*/ 396 w 1247"/>
                                      <a:gd name="T41" fmla="*/ 433 h 447"/>
                                      <a:gd name="T42" fmla="*/ 395 w 1247"/>
                                      <a:gd name="T43" fmla="*/ 436 h 447"/>
                                      <a:gd name="T44" fmla="*/ 393 w 1247"/>
                                      <a:gd name="T45" fmla="*/ 437 h 447"/>
                                      <a:gd name="T46" fmla="*/ 390 w 1247"/>
                                      <a:gd name="T47" fmla="*/ 439 h 447"/>
                                      <a:gd name="T48" fmla="*/ 386 w 1247"/>
                                      <a:gd name="T49" fmla="*/ 440 h 447"/>
                                      <a:gd name="T50" fmla="*/ 379 w 1247"/>
                                      <a:gd name="T51" fmla="*/ 440 h 447"/>
                                      <a:gd name="T52" fmla="*/ 379 w 1247"/>
                                      <a:gd name="T53" fmla="*/ 443 h 447"/>
                                      <a:gd name="T54" fmla="*/ 429 w 1247"/>
                                      <a:gd name="T55" fmla="*/ 443 h 447"/>
                                      <a:gd name="T56" fmla="*/ 429 w 1247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429" y="440"/>
                                        </a:moveTo>
                                        <a:lnTo>
                                          <a:pt x="423" y="440"/>
                                        </a:lnTo>
                                        <a:lnTo>
                                          <a:pt x="419" y="439"/>
                                        </a:lnTo>
                                        <a:lnTo>
                                          <a:pt x="415" y="437"/>
                                        </a:lnTo>
                                        <a:lnTo>
                                          <a:pt x="414" y="436"/>
                                        </a:lnTo>
                                        <a:lnTo>
                                          <a:pt x="413" y="432"/>
                                        </a:lnTo>
                                        <a:lnTo>
                                          <a:pt x="413" y="428"/>
                                        </a:lnTo>
                                        <a:lnTo>
                                          <a:pt x="413" y="309"/>
                                        </a:lnTo>
                                        <a:lnTo>
                                          <a:pt x="409" y="309"/>
                                        </a:lnTo>
                                        <a:lnTo>
                                          <a:pt x="377" y="324"/>
                                        </a:lnTo>
                                        <a:lnTo>
                                          <a:pt x="379" y="327"/>
                                        </a:lnTo>
                                        <a:lnTo>
                                          <a:pt x="383" y="325"/>
                                        </a:lnTo>
                                        <a:lnTo>
                                          <a:pt x="386" y="324"/>
                                        </a:lnTo>
                                        <a:lnTo>
                                          <a:pt x="390" y="324"/>
                                        </a:lnTo>
                                        <a:lnTo>
                                          <a:pt x="392" y="325"/>
                                        </a:lnTo>
                                        <a:lnTo>
                                          <a:pt x="394" y="327"/>
                                        </a:lnTo>
                                        <a:lnTo>
                                          <a:pt x="395" y="328"/>
                                        </a:lnTo>
                                        <a:lnTo>
                                          <a:pt x="396" y="333"/>
                                        </a:lnTo>
                                        <a:lnTo>
                                          <a:pt x="396" y="339"/>
                                        </a:lnTo>
                                        <a:lnTo>
                                          <a:pt x="396" y="428"/>
                                        </a:lnTo>
                                        <a:lnTo>
                                          <a:pt x="396" y="433"/>
                                        </a:lnTo>
                                        <a:lnTo>
                                          <a:pt x="395" y="436"/>
                                        </a:lnTo>
                                        <a:lnTo>
                                          <a:pt x="393" y="437"/>
                                        </a:lnTo>
                                        <a:lnTo>
                                          <a:pt x="390" y="439"/>
                                        </a:lnTo>
                                        <a:lnTo>
                                          <a:pt x="386" y="440"/>
                                        </a:lnTo>
                                        <a:lnTo>
                                          <a:pt x="379" y="440"/>
                                        </a:lnTo>
                                        <a:lnTo>
                                          <a:pt x="379" y="443"/>
                                        </a:lnTo>
                                        <a:lnTo>
                                          <a:pt x="429" y="443"/>
                                        </a:lnTo>
                                        <a:lnTo>
                                          <a:pt x="429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7177415" name="Freeform 13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437 w 1247"/>
                                      <a:gd name="T1" fmla="*/ 131 h 447"/>
                                      <a:gd name="T2" fmla="*/ 431 w 1247"/>
                                      <a:gd name="T3" fmla="*/ 131 h 447"/>
                                      <a:gd name="T4" fmla="*/ 427 w 1247"/>
                                      <a:gd name="T5" fmla="*/ 130 h 447"/>
                                      <a:gd name="T6" fmla="*/ 423 w 1247"/>
                                      <a:gd name="T7" fmla="*/ 128 h 447"/>
                                      <a:gd name="T8" fmla="*/ 421 w 1247"/>
                                      <a:gd name="T9" fmla="*/ 127 h 447"/>
                                      <a:gd name="T10" fmla="*/ 420 w 1247"/>
                                      <a:gd name="T11" fmla="*/ 123 h 447"/>
                                      <a:gd name="T12" fmla="*/ 420 w 1247"/>
                                      <a:gd name="T13" fmla="*/ 118 h 447"/>
                                      <a:gd name="T14" fmla="*/ 420 w 1247"/>
                                      <a:gd name="T15" fmla="*/ 0 h 447"/>
                                      <a:gd name="T16" fmla="*/ 417 w 1247"/>
                                      <a:gd name="T17" fmla="*/ 0 h 447"/>
                                      <a:gd name="T18" fmla="*/ 384 w 1247"/>
                                      <a:gd name="T19" fmla="*/ 15 h 447"/>
                                      <a:gd name="T20" fmla="*/ 386 w 1247"/>
                                      <a:gd name="T21" fmla="*/ 18 h 447"/>
                                      <a:gd name="T22" fmla="*/ 390 w 1247"/>
                                      <a:gd name="T23" fmla="*/ 16 h 447"/>
                                      <a:gd name="T24" fmla="*/ 394 w 1247"/>
                                      <a:gd name="T25" fmla="*/ 15 h 447"/>
                                      <a:gd name="T26" fmla="*/ 398 w 1247"/>
                                      <a:gd name="T27" fmla="*/ 15 h 447"/>
                                      <a:gd name="T28" fmla="*/ 399 w 1247"/>
                                      <a:gd name="T29" fmla="*/ 16 h 447"/>
                                      <a:gd name="T30" fmla="*/ 402 w 1247"/>
                                      <a:gd name="T31" fmla="*/ 18 h 447"/>
                                      <a:gd name="T32" fmla="*/ 402 w 1247"/>
                                      <a:gd name="T33" fmla="*/ 19 h 447"/>
                                      <a:gd name="T34" fmla="*/ 403 w 1247"/>
                                      <a:gd name="T35" fmla="*/ 24 h 447"/>
                                      <a:gd name="T36" fmla="*/ 404 w 1247"/>
                                      <a:gd name="T37" fmla="*/ 30 h 447"/>
                                      <a:gd name="T38" fmla="*/ 404 w 1247"/>
                                      <a:gd name="T39" fmla="*/ 119 h 447"/>
                                      <a:gd name="T40" fmla="*/ 403 w 1247"/>
                                      <a:gd name="T41" fmla="*/ 124 h 447"/>
                                      <a:gd name="T42" fmla="*/ 402 w 1247"/>
                                      <a:gd name="T43" fmla="*/ 127 h 447"/>
                                      <a:gd name="T44" fmla="*/ 401 w 1247"/>
                                      <a:gd name="T45" fmla="*/ 128 h 447"/>
                                      <a:gd name="T46" fmla="*/ 397 w 1247"/>
                                      <a:gd name="T47" fmla="*/ 130 h 447"/>
                                      <a:gd name="T48" fmla="*/ 393 w 1247"/>
                                      <a:gd name="T49" fmla="*/ 131 h 447"/>
                                      <a:gd name="T50" fmla="*/ 387 w 1247"/>
                                      <a:gd name="T51" fmla="*/ 131 h 447"/>
                                      <a:gd name="T52" fmla="*/ 387 w 1247"/>
                                      <a:gd name="T53" fmla="*/ 134 h 447"/>
                                      <a:gd name="T54" fmla="*/ 437 w 1247"/>
                                      <a:gd name="T55" fmla="*/ 134 h 447"/>
                                      <a:gd name="T56" fmla="*/ 437 w 1247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437" y="131"/>
                                        </a:moveTo>
                                        <a:lnTo>
                                          <a:pt x="431" y="131"/>
                                        </a:lnTo>
                                        <a:lnTo>
                                          <a:pt x="427" y="130"/>
                                        </a:lnTo>
                                        <a:lnTo>
                                          <a:pt x="423" y="128"/>
                                        </a:lnTo>
                                        <a:lnTo>
                                          <a:pt x="421" y="127"/>
                                        </a:lnTo>
                                        <a:lnTo>
                                          <a:pt x="420" y="123"/>
                                        </a:lnTo>
                                        <a:lnTo>
                                          <a:pt x="420" y="118"/>
                                        </a:lnTo>
                                        <a:lnTo>
                                          <a:pt x="420" y="0"/>
                                        </a:lnTo>
                                        <a:lnTo>
                                          <a:pt x="417" y="0"/>
                                        </a:lnTo>
                                        <a:lnTo>
                                          <a:pt x="384" y="15"/>
                                        </a:lnTo>
                                        <a:lnTo>
                                          <a:pt x="386" y="18"/>
                                        </a:lnTo>
                                        <a:lnTo>
                                          <a:pt x="390" y="16"/>
                                        </a:lnTo>
                                        <a:lnTo>
                                          <a:pt x="394" y="15"/>
                                        </a:lnTo>
                                        <a:lnTo>
                                          <a:pt x="398" y="15"/>
                                        </a:lnTo>
                                        <a:lnTo>
                                          <a:pt x="399" y="16"/>
                                        </a:lnTo>
                                        <a:lnTo>
                                          <a:pt x="402" y="18"/>
                                        </a:lnTo>
                                        <a:lnTo>
                                          <a:pt x="402" y="19"/>
                                        </a:lnTo>
                                        <a:lnTo>
                                          <a:pt x="403" y="24"/>
                                        </a:lnTo>
                                        <a:lnTo>
                                          <a:pt x="404" y="30"/>
                                        </a:lnTo>
                                        <a:lnTo>
                                          <a:pt x="404" y="119"/>
                                        </a:lnTo>
                                        <a:lnTo>
                                          <a:pt x="403" y="124"/>
                                        </a:lnTo>
                                        <a:lnTo>
                                          <a:pt x="402" y="127"/>
                                        </a:lnTo>
                                        <a:lnTo>
                                          <a:pt x="401" y="128"/>
                                        </a:lnTo>
                                        <a:lnTo>
                                          <a:pt x="397" y="130"/>
                                        </a:lnTo>
                                        <a:lnTo>
                                          <a:pt x="393" y="131"/>
                                        </a:lnTo>
                                        <a:lnTo>
                                          <a:pt x="387" y="131"/>
                                        </a:lnTo>
                                        <a:lnTo>
                                          <a:pt x="387" y="134"/>
                                        </a:lnTo>
                                        <a:lnTo>
                                          <a:pt x="437" y="134"/>
                                        </a:lnTo>
                                        <a:lnTo>
                                          <a:pt x="437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8622503" name="Freeform 13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622 w 1247"/>
                                      <a:gd name="T1" fmla="*/ 440 h 447"/>
                                      <a:gd name="T2" fmla="*/ 616 w 1247"/>
                                      <a:gd name="T3" fmla="*/ 440 h 447"/>
                                      <a:gd name="T4" fmla="*/ 612 w 1247"/>
                                      <a:gd name="T5" fmla="*/ 439 h 447"/>
                                      <a:gd name="T6" fmla="*/ 608 w 1247"/>
                                      <a:gd name="T7" fmla="*/ 437 h 447"/>
                                      <a:gd name="T8" fmla="*/ 607 w 1247"/>
                                      <a:gd name="T9" fmla="*/ 436 h 447"/>
                                      <a:gd name="T10" fmla="*/ 605 w 1247"/>
                                      <a:gd name="T11" fmla="*/ 432 h 447"/>
                                      <a:gd name="T12" fmla="*/ 605 w 1247"/>
                                      <a:gd name="T13" fmla="*/ 428 h 447"/>
                                      <a:gd name="T14" fmla="*/ 605 w 1247"/>
                                      <a:gd name="T15" fmla="*/ 309 h 447"/>
                                      <a:gd name="T16" fmla="*/ 602 w 1247"/>
                                      <a:gd name="T17" fmla="*/ 309 h 447"/>
                                      <a:gd name="T18" fmla="*/ 570 w 1247"/>
                                      <a:gd name="T19" fmla="*/ 324 h 447"/>
                                      <a:gd name="T20" fmla="*/ 571 w 1247"/>
                                      <a:gd name="T21" fmla="*/ 327 h 447"/>
                                      <a:gd name="T22" fmla="*/ 575 w 1247"/>
                                      <a:gd name="T23" fmla="*/ 325 h 447"/>
                                      <a:gd name="T24" fmla="*/ 579 w 1247"/>
                                      <a:gd name="T25" fmla="*/ 324 h 447"/>
                                      <a:gd name="T26" fmla="*/ 583 w 1247"/>
                                      <a:gd name="T27" fmla="*/ 324 h 447"/>
                                      <a:gd name="T28" fmla="*/ 584 w 1247"/>
                                      <a:gd name="T29" fmla="*/ 325 h 447"/>
                                      <a:gd name="T30" fmla="*/ 587 w 1247"/>
                                      <a:gd name="T31" fmla="*/ 327 h 447"/>
                                      <a:gd name="T32" fmla="*/ 587 w 1247"/>
                                      <a:gd name="T33" fmla="*/ 328 h 447"/>
                                      <a:gd name="T34" fmla="*/ 589 w 1247"/>
                                      <a:gd name="T35" fmla="*/ 333 h 447"/>
                                      <a:gd name="T36" fmla="*/ 589 w 1247"/>
                                      <a:gd name="T37" fmla="*/ 339 h 447"/>
                                      <a:gd name="T38" fmla="*/ 589 w 1247"/>
                                      <a:gd name="T39" fmla="*/ 428 h 447"/>
                                      <a:gd name="T40" fmla="*/ 589 w 1247"/>
                                      <a:gd name="T41" fmla="*/ 433 h 447"/>
                                      <a:gd name="T42" fmla="*/ 587 w 1247"/>
                                      <a:gd name="T43" fmla="*/ 436 h 447"/>
                                      <a:gd name="T44" fmla="*/ 586 w 1247"/>
                                      <a:gd name="T45" fmla="*/ 437 h 447"/>
                                      <a:gd name="T46" fmla="*/ 582 w 1247"/>
                                      <a:gd name="T47" fmla="*/ 439 h 447"/>
                                      <a:gd name="T48" fmla="*/ 578 w 1247"/>
                                      <a:gd name="T49" fmla="*/ 440 h 447"/>
                                      <a:gd name="T50" fmla="*/ 572 w 1247"/>
                                      <a:gd name="T51" fmla="*/ 440 h 447"/>
                                      <a:gd name="T52" fmla="*/ 572 w 1247"/>
                                      <a:gd name="T53" fmla="*/ 443 h 447"/>
                                      <a:gd name="T54" fmla="*/ 622 w 1247"/>
                                      <a:gd name="T55" fmla="*/ 443 h 447"/>
                                      <a:gd name="T56" fmla="*/ 622 w 1247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622" y="440"/>
                                        </a:moveTo>
                                        <a:lnTo>
                                          <a:pt x="616" y="440"/>
                                        </a:lnTo>
                                        <a:lnTo>
                                          <a:pt x="612" y="439"/>
                                        </a:lnTo>
                                        <a:lnTo>
                                          <a:pt x="608" y="437"/>
                                        </a:lnTo>
                                        <a:lnTo>
                                          <a:pt x="607" y="436"/>
                                        </a:lnTo>
                                        <a:lnTo>
                                          <a:pt x="605" y="432"/>
                                        </a:lnTo>
                                        <a:lnTo>
                                          <a:pt x="605" y="428"/>
                                        </a:lnTo>
                                        <a:lnTo>
                                          <a:pt x="605" y="309"/>
                                        </a:lnTo>
                                        <a:lnTo>
                                          <a:pt x="602" y="309"/>
                                        </a:lnTo>
                                        <a:lnTo>
                                          <a:pt x="570" y="324"/>
                                        </a:lnTo>
                                        <a:lnTo>
                                          <a:pt x="571" y="327"/>
                                        </a:lnTo>
                                        <a:lnTo>
                                          <a:pt x="575" y="325"/>
                                        </a:lnTo>
                                        <a:lnTo>
                                          <a:pt x="579" y="324"/>
                                        </a:lnTo>
                                        <a:lnTo>
                                          <a:pt x="583" y="324"/>
                                        </a:lnTo>
                                        <a:lnTo>
                                          <a:pt x="584" y="325"/>
                                        </a:lnTo>
                                        <a:lnTo>
                                          <a:pt x="587" y="327"/>
                                        </a:lnTo>
                                        <a:lnTo>
                                          <a:pt x="587" y="328"/>
                                        </a:lnTo>
                                        <a:lnTo>
                                          <a:pt x="589" y="333"/>
                                        </a:lnTo>
                                        <a:lnTo>
                                          <a:pt x="589" y="339"/>
                                        </a:lnTo>
                                        <a:lnTo>
                                          <a:pt x="589" y="428"/>
                                        </a:lnTo>
                                        <a:lnTo>
                                          <a:pt x="589" y="433"/>
                                        </a:lnTo>
                                        <a:lnTo>
                                          <a:pt x="587" y="436"/>
                                        </a:lnTo>
                                        <a:lnTo>
                                          <a:pt x="586" y="437"/>
                                        </a:lnTo>
                                        <a:lnTo>
                                          <a:pt x="582" y="439"/>
                                        </a:lnTo>
                                        <a:lnTo>
                                          <a:pt x="578" y="440"/>
                                        </a:lnTo>
                                        <a:lnTo>
                                          <a:pt x="572" y="440"/>
                                        </a:lnTo>
                                        <a:lnTo>
                                          <a:pt x="572" y="443"/>
                                        </a:lnTo>
                                        <a:lnTo>
                                          <a:pt x="622" y="443"/>
                                        </a:lnTo>
                                        <a:lnTo>
                                          <a:pt x="622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0405163" name="Freeform 13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629 w 1247"/>
                                      <a:gd name="T1" fmla="*/ 131 h 447"/>
                                      <a:gd name="T2" fmla="*/ 623 w 1247"/>
                                      <a:gd name="T3" fmla="*/ 131 h 447"/>
                                      <a:gd name="T4" fmla="*/ 619 w 1247"/>
                                      <a:gd name="T5" fmla="*/ 130 h 447"/>
                                      <a:gd name="T6" fmla="*/ 615 w 1247"/>
                                      <a:gd name="T7" fmla="*/ 128 h 447"/>
                                      <a:gd name="T8" fmla="*/ 614 w 1247"/>
                                      <a:gd name="T9" fmla="*/ 127 h 447"/>
                                      <a:gd name="T10" fmla="*/ 613 w 1247"/>
                                      <a:gd name="T11" fmla="*/ 123 h 447"/>
                                      <a:gd name="T12" fmla="*/ 612 w 1247"/>
                                      <a:gd name="T13" fmla="*/ 118 h 447"/>
                                      <a:gd name="T14" fmla="*/ 612 w 1247"/>
                                      <a:gd name="T15" fmla="*/ 0 h 447"/>
                                      <a:gd name="T16" fmla="*/ 609 w 1247"/>
                                      <a:gd name="T17" fmla="*/ 0 h 447"/>
                                      <a:gd name="T18" fmla="*/ 577 w 1247"/>
                                      <a:gd name="T19" fmla="*/ 15 h 447"/>
                                      <a:gd name="T20" fmla="*/ 578 w 1247"/>
                                      <a:gd name="T21" fmla="*/ 18 h 447"/>
                                      <a:gd name="T22" fmla="*/ 583 w 1247"/>
                                      <a:gd name="T23" fmla="*/ 16 h 447"/>
                                      <a:gd name="T24" fmla="*/ 586 w 1247"/>
                                      <a:gd name="T25" fmla="*/ 15 h 447"/>
                                      <a:gd name="T26" fmla="*/ 590 w 1247"/>
                                      <a:gd name="T27" fmla="*/ 15 h 447"/>
                                      <a:gd name="T28" fmla="*/ 592 w 1247"/>
                                      <a:gd name="T29" fmla="*/ 16 h 447"/>
                                      <a:gd name="T30" fmla="*/ 594 w 1247"/>
                                      <a:gd name="T31" fmla="*/ 18 h 447"/>
                                      <a:gd name="T32" fmla="*/ 595 w 1247"/>
                                      <a:gd name="T33" fmla="*/ 19 h 447"/>
                                      <a:gd name="T34" fmla="*/ 596 w 1247"/>
                                      <a:gd name="T35" fmla="*/ 24 h 447"/>
                                      <a:gd name="T36" fmla="*/ 596 w 1247"/>
                                      <a:gd name="T37" fmla="*/ 30 h 447"/>
                                      <a:gd name="T38" fmla="*/ 596 w 1247"/>
                                      <a:gd name="T39" fmla="*/ 119 h 447"/>
                                      <a:gd name="T40" fmla="*/ 596 w 1247"/>
                                      <a:gd name="T41" fmla="*/ 124 h 447"/>
                                      <a:gd name="T42" fmla="*/ 594 w 1247"/>
                                      <a:gd name="T43" fmla="*/ 127 h 447"/>
                                      <a:gd name="T44" fmla="*/ 593 w 1247"/>
                                      <a:gd name="T45" fmla="*/ 128 h 447"/>
                                      <a:gd name="T46" fmla="*/ 590 w 1247"/>
                                      <a:gd name="T47" fmla="*/ 130 h 447"/>
                                      <a:gd name="T48" fmla="*/ 586 w 1247"/>
                                      <a:gd name="T49" fmla="*/ 131 h 447"/>
                                      <a:gd name="T50" fmla="*/ 579 w 1247"/>
                                      <a:gd name="T51" fmla="*/ 131 h 447"/>
                                      <a:gd name="T52" fmla="*/ 579 w 1247"/>
                                      <a:gd name="T53" fmla="*/ 134 h 447"/>
                                      <a:gd name="T54" fmla="*/ 629 w 1247"/>
                                      <a:gd name="T55" fmla="*/ 134 h 447"/>
                                      <a:gd name="T56" fmla="*/ 629 w 1247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629" y="131"/>
                                        </a:moveTo>
                                        <a:lnTo>
                                          <a:pt x="623" y="131"/>
                                        </a:lnTo>
                                        <a:lnTo>
                                          <a:pt x="619" y="130"/>
                                        </a:lnTo>
                                        <a:lnTo>
                                          <a:pt x="615" y="128"/>
                                        </a:lnTo>
                                        <a:lnTo>
                                          <a:pt x="614" y="127"/>
                                        </a:lnTo>
                                        <a:lnTo>
                                          <a:pt x="613" y="123"/>
                                        </a:lnTo>
                                        <a:lnTo>
                                          <a:pt x="612" y="118"/>
                                        </a:lnTo>
                                        <a:lnTo>
                                          <a:pt x="612" y="0"/>
                                        </a:lnTo>
                                        <a:lnTo>
                                          <a:pt x="609" y="0"/>
                                        </a:lnTo>
                                        <a:lnTo>
                                          <a:pt x="577" y="15"/>
                                        </a:lnTo>
                                        <a:lnTo>
                                          <a:pt x="578" y="18"/>
                                        </a:lnTo>
                                        <a:lnTo>
                                          <a:pt x="583" y="16"/>
                                        </a:lnTo>
                                        <a:lnTo>
                                          <a:pt x="586" y="15"/>
                                        </a:lnTo>
                                        <a:lnTo>
                                          <a:pt x="590" y="15"/>
                                        </a:lnTo>
                                        <a:lnTo>
                                          <a:pt x="592" y="16"/>
                                        </a:lnTo>
                                        <a:lnTo>
                                          <a:pt x="594" y="18"/>
                                        </a:lnTo>
                                        <a:lnTo>
                                          <a:pt x="595" y="19"/>
                                        </a:lnTo>
                                        <a:lnTo>
                                          <a:pt x="596" y="24"/>
                                        </a:lnTo>
                                        <a:lnTo>
                                          <a:pt x="596" y="30"/>
                                        </a:lnTo>
                                        <a:lnTo>
                                          <a:pt x="596" y="119"/>
                                        </a:lnTo>
                                        <a:lnTo>
                                          <a:pt x="596" y="124"/>
                                        </a:lnTo>
                                        <a:lnTo>
                                          <a:pt x="594" y="127"/>
                                        </a:lnTo>
                                        <a:lnTo>
                                          <a:pt x="593" y="128"/>
                                        </a:lnTo>
                                        <a:lnTo>
                                          <a:pt x="590" y="130"/>
                                        </a:lnTo>
                                        <a:lnTo>
                                          <a:pt x="586" y="131"/>
                                        </a:lnTo>
                                        <a:lnTo>
                                          <a:pt x="579" y="131"/>
                                        </a:lnTo>
                                        <a:lnTo>
                                          <a:pt x="579" y="134"/>
                                        </a:lnTo>
                                        <a:lnTo>
                                          <a:pt x="629" y="134"/>
                                        </a:lnTo>
                                        <a:lnTo>
                                          <a:pt x="629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7693990" name="Freeform 13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814 w 1247"/>
                                      <a:gd name="T1" fmla="*/ 440 h 447"/>
                                      <a:gd name="T2" fmla="*/ 808 w 1247"/>
                                      <a:gd name="T3" fmla="*/ 440 h 447"/>
                                      <a:gd name="T4" fmla="*/ 804 w 1247"/>
                                      <a:gd name="T5" fmla="*/ 439 h 447"/>
                                      <a:gd name="T6" fmla="*/ 800 w 1247"/>
                                      <a:gd name="T7" fmla="*/ 437 h 447"/>
                                      <a:gd name="T8" fmla="*/ 799 w 1247"/>
                                      <a:gd name="T9" fmla="*/ 436 h 447"/>
                                      <a:gd name="T10" fmla="*/ 798 w 1247"/>
                                      <a:gd name="T11" fmla="*/ 432 h 447"/>
                                      <a:gd name="T12" fmla="*/ 797 w 1247"/>
                                      <a:gd name="T13" fmla="*/ 428 h 447"/>
                                      <a:gd name="T14" fmla="*/ 797 w 1247"/>
                                      <a:gd name="T15" fmla="*/ 309 h 447"/>
                                      <a:gd name="T16" fmla="*/ 794 w 1247"/>
                                      <a:gd name="T17" fmla="*/ 309 h 447"/>
                                      <a:gd name="T18" fmla="*/ 762 w 1247"/>
                                      <a:gd name="T19" fmla="*/ 324 h 447"/>
                                      <a:gd name="T20" fmla="*/ 764 w 1247"/>
                                      <a:gd name="T21" fmla="*/ 327 h 447"/>
                                      <a:gd name="T22" fmla="*/ 768 w 1247"/>
                                      <a:gd name="T23" fmla="*/ 325 h 447"/>
                                      <a:gd name="T24" fmla="*/ 771 w 1247"/>
                                      <a:gd name="T25" fmla="*/ 324 h 447"/>
                                      <a:gd name="T26" fmla="*/ 775 w 1247"/>
                                      <a:gd name="T27" fmla="*/ 324 h 447"/>
                                      <a:gd name="T28" fmla="*/ 777 w 1247"/>
                                      <a:gd name="T29" fmla="*/ 325 h 447"/>
                                      <a:gd name="T30" fmla="*/ 779 w 1247"/>
                                      <a:gd name="T31" fmla="*/ 327 h 447"/>
                                      <a:gd name="T32" fmla="*/ 780 w 1247"/>
                                      <a:gd name="T33" fmla="*/ 328 h 447"/>
                                      <a:gd name="T34" fmla="*/ 781 w 1247"/>
                                      <a:gd name="T35" fmla="*/ 333 h 447"/>
                                      <a:gd name="T36" fmla="*/ 781 w 1247"/>
                                      <a:gd name="T37" fmla="*/ 339 h 447"/>
                                      <a:gd name="T38" fmla="*/ 781 w 1247"/>
                                      <a:gd name="T39" fmla="*/ 428 h 447"/>
                                      <a:gd name="T40" fmla="*/ 781 w 1247"/>
                                      <a:gd name="T41" fmla="*/ 433 h 447"/>
                                      <a:gd name="T42" fmla="*/ 780 w 1247"/>
                                      <a:gd name="T43" fmla="*/ 436 h 447"/>
                                      <a:gd name="T44" fmla="*/ 778 w 1247"/>
                                      <a:gd name="T45" fmla="*/ 437 h 447"/>
                                      <a:gd name="T46" fmla="*/ 775 w 1247"/>
                                      <a:gd name="T47" fmla="*/ 439 h 447"/>
                                      <a:gd name="T48" fmla="*/ 771 w 1247"/>
                                      <a:gd name="T49" fmla="*/ 440 h 447"/>
                                      <a:gd name="T50" fmla="*/ 764 w 1247"/>
                                      <a:gd name="T51" fmla="*/ 440 h 447"/>
                                      <a:gd name="T52" fmla="*/ 764 w 1247"/>
                                      <a:gd name="T53" fmla="*/ 443 h 447"/>
                                      <a:gd name="T54" fmla="*/ 814 w 1247"/>
                                      <a:gd name="T55" fmla="*/ 443 h 447"/>
                                      <a:gd name="T56" fmla="*/ 814 w 1247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814" y="440"/>
                                        </a:moveTo>
                                        <a:lnTo>
                                          <a:pt x="808" y="440"/>
                                        </a:lnTo>
                                        <a:lnTo>
                                          <a:pt x="804" y="439"/>
                                        </a:lnTo>
                                        <a:lnTo>
                                          <a:pt x="800" y="437"/>
                                        </a:lnTo>
                                        <a:lnTo>
                                          <a:pt x="799" y="436"/>
                                        </a:lnTo>
                                        <a:lnTo>
                                          <a:pt x="798" y="432"/>
                                        </a:lnTo>
                                        <a:lnTo>
                                          <a:pt x="797" y="428"/>
                                        </a:lnTo>
                                        <a:lnTo>
                                          <a:pt x="797" y="309"/>
                                        </a:lnTo>
                                        <a:lnTo>
                                          <a:pt x="794" y="309"/>
                                        </a:lnTo>
                                        <a:lnTo>
                                          <a:pt x="762" y="324"/>
                                        </a:lnTo>
                                        <a:lnTo>
                                          <a:pt x="764" y="327"/>
                                        </a:lnTo>
                                        <a:lnTo>
                                          <a:pt x="768" y="325"/>
                                        </a:lnTo>
                                        <a:lnTo>
                                          <a:pt x="771" y="324"/>
                                        </a:lnTo>
                                        <a:lnTo>
                                          <a:pt x="775" y="324"/>
                                        </a:lnTo>
                                        <a:lnTo>
                                          <a:pt x="777" y="325"/>
                                        </a:lnTo>
                                        <a:lnTo>
                                          <a:pt x="779" y="327"/>
                                        </a:lnTo>
                                        <a:lnTo>
                                          <a:pt x="780" y="328"/>
                                        </a:lnTo>
                                        <a:lnTo>
                                          <a:pt x="781" y="333"/>
                                        </a:lnTo>
                                        <a:lnTo>
                                          <a:pt x="781" y="339"/>
                                        </a:lnTo>
                                        <a:lnTo>
                                          <a:pt x="781" y="428"/>
                                        </a:lnTo>
                                        <a:lnTo>
                                          <a:pt x="781" y="433"/>
                                        </a:lnTo>
                                        <a:lnTo>
                                          <a:pt x="780" y="436"/>
                                        </a:lnTo>
                                        <a:lnTo>
                                          <a:pt x="778" y="437"/>
                                        </a:lnTo>
                                        <a:lnTo>
                                          <a:pt x="775" y="439"/>
                                        </a:lnTo>
                                        <a:lnTo>
                                          <a:pt x="771" y="440"/>
                                        </a:lnTo>
                                        <a:lnTo>
                                          <a:pt x="764" y="440"/>
                                        </a:lnTo>
                                        <a:lnTo>
                                          <a:pt x="764" y="443"/>
                                        </a:lnTo>
                                        <a:lnTo>
                                          <a:pt x="814" y="443"/>
                                        </a:lnTo>
                                        <a:lnTo>
                                          <a:pt x="814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2390935" name="Freeform 13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845 w 1247"/>
                                      <a:gd name="T1" fmla="*/ 54 h 447"/>
                                      <a:gd name="T2" fmla="*/ 842 w 1247"/>
                                      <a:gd name="T3" fmla="*/ 38 h 447"/>
                                      <a:gd name="T4" fmla="*/ 838 w 1247"/>
                                      <a:gd name="T5" fmla="*/ 25 h 447"/>
                                      <a:gd name="T6" fmla="*/ 827 w 1247"/>
                                      <a:gd name="T7" fmla="*/ 10 h 447"/>
                                      <a:gd name="T8" fmla="*/ 827 w 1247"/>
                                      <a:gd name="T9" fmla="*/ 67 h 447"/>
                                      <a:gd name="T10" fmla="*/ 826 w 1247"/>
                                      <a:gd name="T11" fmla="*/ 90 h 447"/>
                                      <a:gd name="T12" fmla="*/ 823 w 1247"/>
                                      <a:gd name="T13" fmla="*/ 110 h 447"/>
                                      <a:gd name="T14" fmla="*/ 821 w 1247"/>
                                      <a:gd name="T15" fmla="*/ 117 h 447"/>
                                      <a:gd name="T16" fmla="*/ 810 w 1247"/>
                                      <a:gd name="T17" fmla="*/ 129 h 447"/>
                                      <a:gd name="T18" fmla="*/ 796 w 1247"/>
                                      <a:gd name="T19" fmla="*/ 130 h 447"/>
                                      <a:gd name="T20" fmla="*/ 787 w 1247"/>
                                      <a:gd name="T21" fmla="*/ 116 h 447"/>
                                      <a:gd name="T22" fmla="*/ 781 w 1247"/>
                                      <a:gd name="T23" fmla="*/ 96 h 447"/>
                                      <a:gd name="T24" fmla="*/ 780 w 1247"/>
                                      <a:gd name="T25" fmla="*/ 82 h 447"/>
                                      <a:gd name="T26" fmla="*/ 780 w 1247"/>
                                      <a:gd name="T27" fmla="*/ 60 h 447"/>
                                      <a:gd name="T28" fmla="*/ 780 w 1247"/>
                                      <a:gd name="T29" fmla="*/ 51 h 447"/>
                                      <a:gd name="T30" fmla="*/ 784 w 1247"/>
                                      <a:gd name="T31" fmla="*/ 26 h 447"/>
                                      <a:gd name="T32" fmla="*/ 787 w 1247"/>
                                      <a:gd name="T33" fmla="*/ 17 h 447"/>
                                      <a:gd name="T34" fmla="*/ 799 w 1247"/>
                                      <a:gd name="T35" fmla="*/ 6 h 447"/>
                                      <a:gd name="T36" fmla="*/ 811 w 1247"/>
                                      <a:gd name="T37" fmla="*/ 7 h 447"/>
                                      <a:gd name="T38" fmla="*/ 817 w 1247"/>
                                      <a:gd name="T39" fmla="*/ 12 h 447"/>
                                      <a:gd name="T40" fmla="*/ 820 w 1247"/>
                                      <a:gd name="T41" fmla="*/ 18 h 447"/>
                                      <a:gd name="T42" fmla="*/ 827 w 1247"/>
                                      <a:gd name="T43" fmla="*/ 48 h 447"/>
                                      <a:gd name="T44" fmla="*/ 824 w 1247"/>
                                      <a:gd name="T45" fmla="*/ 6 h 447"/>
                                      <a:gd name="T46" fmla="*/ 814 w 1247"/>
                                      <a:gd name="T47" fmla="*/ 0 h 447"/>
                                      <a:gd name="T48" fmla="*/ 792 w 1247"/>
                                      <a:gd name="T49" fmla="*/ 2 h 447"/>
                                      <a:gd name="T50" fmla="*/ 778 w 1247"/>
                                      <a:gd name="T51" fmla="*/ 11 h 447"/>
                                      <a:gd name="T52" fmla="*/ 763 w 1247"/>
                                      <a:gd name="T53" fmla="*/ 41 h 447"/>
                                      <a:gd name="T54" fmla="*/ 761 w 1247"/>
                                      <a:gd name="T55" fmla="*/ 71 h 447"/>
                                      <a:gd name="T56" fmla="*/ 763 w 1247"/>
                                      <a:gd name="T57" fmla="*/ 94 h 447"/>
                                      <a:gd name="T58" fmla="*/ 771 w 1247"/>
                                      <a:gd name="T59" fmla="*/ 114 h 447"/>
                                      <a:gd name="T60" fmla="*/ 780 w 1247"/>
                                      <a:gd name="T61" fmla="*/ 129 h 447"/>
                                      <a:gd name="T62" fmla="*/ 809 w 1247"/>
                                      <a:gd name="T63" fmla="*/ 137 h 447"/>
                                      <a:gd name="T64" fmla="*/ 821 w 1247"/>
                                      <a:gd name="T65" fmla="*/ 130 h 447"/>
                                      <a:gd name="T66" fmla="*/ 835 w 1247"/>
                                      <a:gd name="T67" fmla="*/ 117 h 447"/>
                                      <a:gd name="T68" fmla="*/ 846 w 1247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846" y="67"/>
                                        </a:moveTo>
                                        <a:lnTo>
                                          <a:pt x="845" y="54"/>
                                        </a:lnTo>
                                        <a:lnTo>
                                          <a:pt x="845" y="51"/>
                                        </a:lnTo>
                                        <a:lnTo>
                                          <a:pt x="842" y="38"/>
                                        </a:lnTo>
                                        <a:lnTo>
                                          <a:pt x="838" y="26"/>
                                        </a:lnTo>
                                        <a:lnTo>
                                          <a:pt x="838" y="25"/>
                                        </a:lnTo>
                                        <a:lnTo>
                                          <a:pt x="831" y="15"/>
                                        </a:lnTo>
                                        <a:lnTo>
                                          <a:pt x="827" y="10"/>
                                        </a:lnTo>
                                        <a:lnTo>
                                          <a:pt x="827" y="48"/>
                                        </a:lnTo>
                                        <a:lnTo>
                                          <a:pt x="827" y="67"/>
                                        </a:lnTo>
                                        <a:lnTo>
                                          <a:pt x="827" y="77"/>
                                        </a:lnTo>
                                        <a:lnTo>
                                          <a:pt x="826" y="90"/>
                                        </a:lnTo>
                                        <a:lnTo>
                                          <a:pt x="825" y="101"/>
                                        </a:lnTo>
                                        <a:lnTo>
                                          <a:pt x="823" y="110"/>
                                        </a:lnTo>
                                        <a:lnTo>
                                          <a:pt x="821" y="117"/>
                                        </a:lnTo>
                                        <a:lnTo>
                                          <a:pt x="821" y="117"/>
                                        </a:lnTo>
                                        <a:lnTo>
                                          <a:pt x="818" y="123"/>
                                        </a:lnTo>
                                        <a:lnTo>
                                          <a:pt x="810" y="129"/>
                                        </a:lnTo>
                                        <a:lnTo>
                                          <a:pt x="807" y="130"/>
                                        </a:lnTo>
                                        <a:lnTo>
                                          <a:pt x="796" y="130"/>
                                        </a:lnTo>
                                        <a:lnTo>
                                          <a:pt x="790" y="126"/>
                                        </a:lnTo>
                                        <a:lnTo>
                                          <a:pt x="787" y="116"/>
                                        </a:lnTo>
                                        <a:lnTo>
                                          <a:pt x="784" y="107"/>
                                        </a:lnTo>
                                        <a:lnTo>
                                          <a:pt x="781" y="96"/>
                                        </a:lnTo>
                                        <a:lnTo>
                                          <a:pt x="780" y="84"/>
                                        </a:lnTo>
                                        <a:lnTo>
                                          <a:pt x="780" y="82"/>
                                        </a:lnTo>
                                        <a:lnTo>
                                          <a:pt x="780" y="77"/>
                                        </a:lnTo>
                                        <a:lnTo>
                                          <a:pt x="780" y="60"/>
                                        </a:lnTo>
                                        <a:lnTo>
                                          <a:pt x="780" y="54"/>
                                        </a:lnTo>
                                        <a:lnTo>
                                          <a:pt x="780" y="51"/>
                                        </a:lnTo>
                                        <a:lnTo>
                                          <a:pt x="781" y="49"/>
                                        </a:lnTo>
                                        <a:lnTo>
                                          <a:pt x="784" y="26"/>
                                        </a:lnTo>
                                        <a:lnTo>
                                          <a:pt x="787" y="18"/>
                                        </a:lnTo>
                                        <a:lnTo>
                                          <a:pt x="787" y="17"/>
                                        </a:lnTo>
                                        <a:lnTo>
                                          <a:pt x="795" y="8"/>
                                        </a:lnTo>
                                        <a:lnTo>
                                          <a:pt x="799" y="6"/>
                                        </a:lnTo>
                                        <a:lnTo>
                                          <a:pt x="807" y="6"/>
                                        </a:lnTo>
                                        <a:lnTo>
                                          <a:pt x="811" y="7"/>
                                        </a:lnTo>
                                        <a:lnTo>
                                          <a:pt x="813" y="9"/>
                                        </a:lnTo>
                                        <a:lnTo>
                                          <a:pt x="817" y="12"/>
                                        </a:lnTo>
                                        <a:lnTo>
                                          <a:pt x="820" y="17"/>
                                        </a:lnTo>
                                        <a:lnTo>
                                          <a:pt x="820" y="18"/>
                                        </a:lnTo>
                                        <a:lnTo>
                                          <a:pt x="826" y="35"/>
                                        </a:lnTo>
                                        <a:lnTo>
                                          <a:pt x="827" y="48"/>
                                        </a:lnTo>
                                        <a:lnTo>
                                          <a:pt x="827" y="10"/>
                                        </a:lnTo>
                                        <a:lnTo>
                                          <a:pt x="824" y="6"/>
                                        </a:lnTo>
                                        <a:lnTo>
                                          <a:pt x="823" y="5"/>
                                        </a:lnTo>
                                        <a:lnTo>
                                          <a:pt x="814" y="0"/>
                                        </a:lnTo>
                                        <a:lnTo>
                                          <a:pt x="798" y="0"/>
                                        </a:lnTo>
                                        <a:lnTo>
                                          <a:pt x="792" y="2"/>
                                        </a:lnTo>
                                        <a:lnTo>
                                          <a:pt x="786" y="6"/>
                                        </a:lnTo>
                                        <a:lnTo>
                                          <a:pt x="778" y="11"/>
                                        </a:lnTo>
                                        <a:lnTo>
                                          <a:pt x="772" y="19"/>
                                        </a:lnTo>
                                        <a:lnTo>
                                          <a:pt x="763" y="41"/>
                                        </a:lnTo>
                                        <a:lnTo>
                                          <a:pt x="761" y="54"/>
                                        </a:lnTo>
                                        <a:lnTo>
                                          <a:pt x="761" y="71"/>
                                        </a:lnTo>
                                        <a:lnTo>
                                          <a:pt x="761" y="82"/>
                                        </a:lnTo>
                                        <a:lnTo>
                                          <a:pt x="763" y="94"/>
                                        </a:lnTo>
                                        <a:lnTo>
                                          <a:pt x="767" y="104"/>
                                        </a:lnTo>
                                        <a:lnTo>
                                          <a:pt x="771" y="114"/>
                                        </a:lnTo>
                                        <a:lnTo>
                                          <a:pt x="780" y="129"/>
                                        </a:lnTo>
                                        <a:lnTo>
                                          <a:pt x="780" y="129"/>
                                        </a:lnTo>
                                        <a:lnTo>
                                          <a:pt x="790" y="137"/>
                                        </a:lnTo>
                                        <a:lnTo>
                                          <a:pt x="809" y="137"/>
                                        </a:lnTo>
                                        <a:lnTo>
                                          <a:pt x="816" y="134"/>
                                        </a:lnTo>
                                        <a:lnTo>
                                          <a:pt x="821" y="130"/>
                                        </a:lnTo>
                                        <a:lnTo>
                                          <a:pt x="830" y="125"/>
                                        </a:lnTo>
                                        <a:lnTo>
                                          <a:pt x="835" y="117"/>
                                        </a:lnTo>
                                        <a:lnTo>
                                          <a:pt x="844" y="95"/>
                                        </a:lnTo>
                                        <a:lnTo>
                                          <a:pt x="846" y="82"/>
                                        </a:lnTo>
                                        <a:lnTo>
                                          <a:pt x="846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5946961" name="Freeform 13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1007 w 1247"/>
                                      <a:gd name="T1" fmla="*/ 440 h 447"/>
                                      <a:gd name="T2" fmla="*/ 1001 w 1247"/>
                                      <a:gd name="T3" fmla="*/ 440 h 447"/>
                                      <a:gd name="T4" fmla="*/ 997 w 1247"/>
                                      <a:gd name="T5" fmla="*/ 439 h 447"/>
                                      <a:gd name="T6" fmla="*/ 993 w 1247"/>
                                      <a:gd name="T7" fmla="*/ 437 h 447"/>
                                      <a:gd name="T8" fmla="*/ 992 w 1247"/>
                                      <a:gd name="T9" fmla="*/ 436 h 447"/>
                                      <a:gd name="T10" fmla="*/ 990 w 1247"/>
                                      <a:gd name="T11" fmla="*/ 432 h 447"/>
                                      <a:gd name="T12" fmla="*/ 990 w 1247"/>
                                      <a:gd name="T13" fmla="*/ 428 h 447"/>
                                      <a:gd name="T14" fmla="*/ 990 w 1247"/>
                                      <a:gd name="T15" fmla="*/ 309 h 447"/>
                                      <a:gd name="T16" fmla="*/ 987 w 1247"/>
                                      <a:gd name="T17" fmla="*/ 309 h 447"/>
                                      <a:gd name="T18" fmla="*/ 955 w 1247"/>
                                      <a:gd name="T19" fmla="*/ 324 h 447"/>
                                      <a:gd name="T20" fmla="*/ 956 w 1247"/>
                                      <a:gd name="T21" fmla="*/ 327 h 447"/>
                                      <a:gd name="T22" fmla="*/ 960 w 1247"/>
                                      <a:gd name="T23" fmla="*/ 325 h 447"/>
                                      <a:gd name="T24" fmla="*/ 964 w 1247"/>
                                      <a:gd name="T25" fmla="*/ 324 h 447"/>
                                      <a:gd name="T26" fmla="*/ 968 w 1247"/>
                                      <a:gd name="T27" fmla="*/ 324 h 447"/>
                                      <a:gd name="T28" fmla="*/ 969 w 1247"/>
                                      <a:gd name="T29" fmla="*/ 325 h 447"/>
                                      <a:gd name="T30" fmla="*/ 972 w 1247"/>
                                      <a:gd name="T31" fmla="*/ 327 h 447"/>
                                      <a:gd name="T32" fmla="*/ 972 w 1247"/>
                                      <a:gd name="T33" fmla="*/ 328 h 447"/>
                                      <a:gd name="T34" fmla="*/ 974 w 1247"/>
                                      <a:gd name="T35" fmla="*/ 333 h 447"/>
                                      <a:gd name="T36" fmla="*/ 974 w 1247"/>
                                      <a:gd name="T37" fmla="*/ 339 h 447"/>
                                      <a:gd name="T38" fmla="*/ 974 w 1247"/>
                                      <a:gd name="T39" fmla="*/ 428 h 447"/>
                                      <a:gd name="T40" fmla="*/ 974 w 1247"/>
                                      <a:gd name="T41" fmla="*/ 433 h 447"/>
                                      <a:gd name="T42" fmla="*/ 972 w 1247"/>
                                      <a:gd name="T43" fmla="*/ 436 h 447"/>
                                      <a:gd name="T44" fmla="*/ 971 w 1247"/>
                                      <a:gd name="T45" fmla="*/ 437 h 447"/>
                                      <a:gd name="T46" fmla="*/ 967 w 1247"/>
                                      <a:gd name="T47" fmla="*/ 439 h 447"/>
                                      <a:gd name="T48" fmla="*/ 963 w 1247"/>
                                      <a:gd name="T49" fmla="*/ 440 h 447"/>
                                      <a:gd name="T50" fmla="*/ 957 w 1247"/>
                                      <a:gd name="T51" fmla="*/ 440 h 447"/>
                                      <a:gd name="T52" fmla="*/ 957 w 1247"/>
                                      <a:gd name="T53" fmla="*/ 443 h 447"/>
                                      <a:gd name="T54" fmla="*/ 1007 w 1247"/>
                                      <a:gd name="T55" fmla="*/ 443 h 447"/>
                                      <a:gd name="T56" fmla="*/ 1007 w 1247"/>
                                      <a:gd name="T57" fmla="*/ 440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1007" y="440"/>
                                        </a:moveTo>
                                        <a:lnTo>
                                          <a:pt x="1001" y="440"/>
                                        </a:lnTo>
                                        <a:lnTo>
                                          <a:pt x="997" y="439"/>
                                        </a:lnTo>
                                        <a:lnTo>
                                          <a:pt x="993" y="437"/>
                                        </a:lnTo>
                                        <a:lnTo>
                                          <a:pt x="992" y="436"/>
                                        </a:lnTo>
                                        <a:lnTo>
                                          <a:pt x="990" y="432"/>
                                        </a:lnTo>
                                        <a:lnTo>
                                          <a:pt x="990" y="428"/>
                                        </a:lnTo>
                                        <a:lnTo>
                                          <a:pt x="990" y="309"/>
                                        </a:lnTo>
                                        <a:lnTo>
                                          <a:pt x="987" y="309"/>
                                        </a:lnTo>
                                        <a:lnTo>
                                          <a:pt x="955" y="324"/>
                                        </a:lnTo>
                                        <a:lnTo>
                                          <a:pt x="956" y="327"/>
                                        </a:lnTo>
                                        <a:lnTo>
                                          <a:pt x="960" y="325"/>
                                        </a:lnTo>
                                        <a:lnTo>
                                          <a:pt x="964" y="324"/>
                                        </a:lnTo>
                                        <a:lnTo>
                                          <a:pt x="968" y="324"/>
                                        </a:lnTo>
                                        <a:lnTo>
                                          <a:pt x="969" y="325"/>
                                        </a:lnTo>
                                        <a:lnTo>
                                          <a:pt x="972" y="327"/>
                                        </a:lnTo>
                                        <a:lnTo>
                                          <a:pt x="972" y="328"/>
                                        </a:lnTo>
                                        <a:lnTo>
                                          <a:pt x="974" y="333"/>
                                        </a:lnTo>
                                        <a:lnTo>
                                          <a:pt x="974" y="339"/>
                                        </a:lnTo>
                                        <a:lnTo>
                                          <a:pt x="974" y="428"/>
                                        </a:lnTo>
                                        <a:lnTo>
                                          <a:pt x="974" y="433"/>
                                        </a:lnTo>
                                        <a:lnTo>
                                          <a:pt x="972" y="436"/>
                                        </a:lnTo>
                                        <a:lnTo>
                                          <a:pt x="971" y="437"/>
                                        </a:lnTo>
                                        <a:lnTo>
                                          <a:pt x="967" y="439"/>
                                        </a:lnTo>
                                        <a:lnTo>
                                          <a:pt x="963" y="440"/>
                                        </a:lnTo>
                                        <a:lnTo>
                                          <a:pt x="957" y="440"/>
                                        </a:lnTo>
                                        <a:lnTo>
                                          <a:pt x="957" y="443"/>
                                        </a:lnTo>
                                        <a:lnTo>
                                          <a:pt x="1007" y="443"/>
                                        </a:lnTo>
                                        <a:lnTo>
                                          <a:pt x="1007" y="4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2234830" name="Freeform 13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1029 w 1247"/>
                                      <a:gd name="T1" fmla="*/ 131 h 447"/>
                                      <a:gd name="T2" fmla="*/ 1023 w 1247"/>
                                      <a:gd name="T3" fmla="*/ 131 h 447"/>
                                      <a:gd name="T4" fmla="*/ 1019 w 1247"/>
                                      <a:gd name="T5" fmla="*/ 130 h 447"/>
                                      <a:gd name="T6" fmla="*/ 1015 w 1247"/>
                                      <a:gd name="T7" fmla="*/ 128 h 447"/>
                                      <a:gd name="T8" fmla="*/ 1014 w 1247"/>
                                      <a:gd name="T9" fmla="*/ 127 h 447"/>
                                      <a:gd name="T10" fmla="*/ 1013 w 1247"/>
                                      <a:gd name="T11" fmla="*/ 123 h 447"/>
                                      <a:gd name="T12" fmla="*/ 1012 w 1247"/>
                                      <a:gd name="T13" fmla="*/ 118 h 447"/>
                                      <a:gd name="T14" fmla="*/ 1012 w 1247"/>
                                      <a:gd name="T15" fmla="*/ 0 h 447"/>
                                      <a:gd name="T16" fmla="*/ 1009 w 1247"/>
                                      <a:gd name="T17" fmla="*/ 0 h 447"/>
                                      <a:gd name="T18" fmla="*/ 977 w 1247"/>
                                      <a:gd name="T19" fmla="*/ 15 h 447"/>
                                      <a:gd name="T20" fmla="*/ 978 w 1247"/>
                                      <a:gd name="T21" fmla="*/ 18 h 447"/>
                                      <a:gd name="T22" fmla="*/ 983 w 1247"/>
                                      <a:gd name="T23" fmla="*/ 16 h 447"/>
                                      <a:gd name="T24" fmla="*/ 986 w 1247"/>
                                      <a:gd name="T25" fmla="*/ 15 h 447"/>
                                      <a:gd name="T26" fmla="*/ 990 w 1247"/>
                                      <a:gd name="T27" fmla="*/ 15 h 447"/>
                                      <a:gd name="T28" fmla="*/ 991 w 1247"/>
                                      <a:gd name="T29" fmla="*/ 16 h 447"/>
                                      <a:gd name="T30" fmla="*/ 994 w 1247"/>
                                      <a:gd name="T31" fmla="*/ 18 h 447"/>
                                      <a:gd name="T32" fmla="*/ 995 w 1247"/>
                                      <a:gd name="T33" fmla="*/ 19 h 447"/>
                                      <a:gd name="T34" fmla="*/ 996 w 1247"/>
                                      <a:gd name="T35" fmla="*/ 24 h 447"/>
                                      <a:gd name="T36" fmla="*/ 996 w 1247"/>
                                      <a:gd name="T37" fmla="*/ 30 h 447"/>
                                      <a:gd name="T38" fmla="*/ 996 w 1247"/>
                                      <a:gd name="T39" fmla="*/ 119 h 447"/>
                                      <a:gd name="T40" fmla="*/ 996 w 1247"/>
                                      <a:gd name="T41" fmla="*/ 124 h 447"/>
                                      <a:gd name="T42" fmla="*/ 994 w 1247"/>
                                      <a:gd name="T43" fmla="*/ 127 h 447"/>
                                      <a:gd name="T44" fmla="*/ 993 w 1247"/>
                                      <a:gd name="T45" fmla="*/ 128 h 447"/>
                                      <a:gd name="T46" fmla="*/ 989 w 1247"/>
                                      <a:gd name="T47" fmla="*/ 130 h 447"/>
                                      <a:gd name="T48" fmla="*/ 985 w 1247"/>
                                      <a:gd name="T49" fmla="*/ 131 h 447"/>
                                      <a:gd name="T50" fmla="*/ 979 w 1247"/>
                                      <a:gd name="T51" fmla="*/ 131 h 447"/>
                                      <a:gd name="T52" fmla="*/ 979 w 1247"/>
                                      <a:gd name="T53" fmla="*/ 134 h 447"/>
                                      <a:gd name="T54" fmla="*/ 1029 w 1247"/>
                                      <a:gd name="T55" fmla="*/ 134 h 447"/>
                                      <a:gd name="T56" fmla="*/ 1029 w 1247"/>
                                      <a:gd name="T57" fmla="*/ 13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1029" y="131"/>
                                        </a:moveTo>
                                        <a:lnTo>
                                          <a:pt x="1023" y="131"/>
                                        </a:lnTo>
                                        <a:lnTo>
                                          <a:pt x="1019" y="130"/>
                                        </a:lnTo>
                                        <a:lnTo>
                                          <a:pt x="1015" y="128"/>
                                        </a:lnTo>
                                        <a:lnTo>
                                          <a:pt x="1014" y="127"/>
                                        </a:lnTo>
                                        <a:lnTo>
                                          <a:pt x="1013" y="123"/>
                                        </a:lnTo>
                                        <a:lnTo>
                                          <a:pt x="1012" y="118"/>
                                        </a:lnTo>
                                        <a:lnTo>
                                          <a:pt x="1012" y="0"/>
                                        </a:lnTo>
                                        <a:lnTo>
                                          <a:pt x="1009" y="0"/>
                                        </a:lnTo>
                                        <a:lnTo>
                                          <a:pt x="977" y="15"/>
                                        </a:lnTo>
                                        <a:lnTo>
                                          <a:pt x="978" y="18"/>
                                        </a:lnTo>
                                        <a:lnTo>
                                          <a:pt x="983" y="16"/>
                                        </a:lnTo>
                                        <a:lnTo>
                                          <a:pt x="986" y="15"/>
                                        </a:lnTo>
                                        <a:lnTo>
                                          <a:pt x="990" y="15"/>
                                        </a:lnTo>
                                        <a:lnTo>
                                          <a:pt x="991" y="16"/>
                                        </a:lnTo>
                                        <a:lnTo>
                                          <a:pt x="994" y="18"/>
                                        </a:lnTo>
                                        <a:lnTo>
                                          <a:pt x="995" y="19"/>
                                        </a:lnTo>
                                        <a:lnTo>
                                          <a:pt x="996" y="24"/>
                                        </a:lnTo>
                                        <a:lnTo>
                                          <a:pt x="996" y="30"/>
                                        </a:lnTo>
                                        <a:lnTo>
                                          <a:pt x="996" y="119"/>
                                        </a:lnTo>
                                        <a:lnTo>
                                          <a:pt x="996" y="124"/>
                                        </a:lnTo>
                                        <a:lnTo>
                                          <a:pt x="994" y="127"/>
                                        </a:lnTo>
                                        <a:lnTo>
                                          <a:pt x="993" y="128"/>
                                        </a:lnTo>
                                        <a:lnTo>
                                          <a:pt x="989" y="130"/>
                                        </a:lnTo>
                                        <a:lnTo>
                                          <a:pt x="985" y="131"/>
                                        </a:lnTo>
                                        <a:lnTo>
                                          <a:pt x="979" y="131"/>
                                        </a:lnTo>
                                        <a:lnTo>
                                          <a:pt x="979" y="134"/>
                                        </a:lnTo>
                                        <a:lnTo>
                                          <a:pt x="1029" y="134"/>
                                        </a:lnTo>
                                        <a:lnTo>
                                          <a:pt x="1029" y="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7263520" name="Freeform 13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1223 w 1247"/>
                                      <a:gd name="T1" fmla="*/ 363 h 447"/>
                                      <a:gd name="T2" fmla="*/ 1220 w 1247"/>
                                      <a:gd name="T3" fmla="*/ 347 h 447"/>
                                      <a:gd name="T4" fmla="*/ 1215 w 1247"/>
                                      <a:gd name="T5" fmla="*/ 335 h 447"/>
                                      <a:gd name="T6" fmla="*/ 1205 w 1247"/>
                                      <a:gd name="T7" fmla="*/ 319 h 447"/>
                                      <a:gd name="T8" fmla="*/ 1205 w 1247"/>
                                      <a:gd name="T9" fmla="*/ 376 h 447"/>
                                      <a:gd name="T10" fmla="*/ 1204 w 1247"/>
                                      <a:gd name="T11" fmla="*/ 399 h 447"/>
                                      <a:gd name="T12" fmla="*/ 1200 w 1247"/>
                                      <a:gd name="T13" fmla="*/ 419 h 447"/>
                                      <a:gd name="T14" fmla="*/ 1198 w 1247"/>
                                      <a:gd name="T15" fmla="*/ 426 h 447"/>
                                      <a:gd name="T16" fmla="*/ 1188 w 1247"/>
                                      <a:gd name="T17" fmla="*/ 438 h 447"/>
                                      <a:gd name="T18" fmla="*/ 1173 w 1247"/>
                                      <a:gd name="T19" fmla="*/ 440 h 447"/>
                                      <a:gd name="T20" fmla="*/ 1164 w 1247"/>
                                      <a:gd name="T21" fmla="*/ 425 h 447"/>
                                      <a:gd name="T22" fmla="*/ 1159 w 1247"/>
                                      <a:gd name="T23" fmla="*/ 405 h 447"/>
                                      <a:gd name="T24" fmla="*/ 1158 w 1247"/>
                                      <a:gd name="T25" fmla="*/ 391 h 447"/>
                                      <a:gd name="T26" fmla="*/ 1157 w 1247"/>
                                      <a:gd name="T27" fmla="*/ 369 h 447"/>
                                      <a:gd name="T28" fmla="*/ 1158 w 1247"/>
                                      <a:gd name="T29" fmla="*/ 361 h 447"/>
                                      <a:gd name="T30" fmla="*/ 1162 w 1247"/>
                                      <a:gd name="T31" fmla="*/ 335 h 447"/>
                                      <a:gd name="T32" fmla="*/ 1165 w 1247"/>
                                      <a:gd name="T33" fmla="*/ 326 h 447"/>
                                      <a:gd name="T34" fmla="*/ 1177 w 1247"/>
                                      <a:gd name="T35" fmla="*/ 315 h 447"/>
                                      <a:gd name="T36" fmla="*/ 1188 w 1247"/>
                                      <a:gd name="T37" fmla="*/ 316 h 447"/>
                                      <a:gd name="T38" fmla="*/ 1195 w 1247"/>
                                      <a:gd name="T39" fmla="*/ 321 h 447"/>
                                      <a:gd name="T40" fmla="*/ 1198 w 1247"/>
                                      <a:gd name="T41" fmla="*/ 327 h 447"/>
                                      <a:gd name="T42" fmla="*/ 1205 w 1247"/>
                                      <a:gd name="T43" fmla="*/ 357 h 447"/>
                                      <a:gd name="T44" fmla="*/ 1202 w 1247"/>
                                      <a:gd name="T45" fmla="*/ 315 h 447"/>
                                      <a:gd name="T46" fmla="*/ 1192 w 1247"/>
                                      <a:gd name="T47" fmla="*/ 309 h 447"/>
                                      <a:gd name="T48" fmla="*/ 1169 w 1247"/>
                                      <a:gd name="T49" fmla="*/ 311 h 447"/>
                                      <a:gd name="T50" fmla="*/ 1156 w 1247"/>
                                      <a:gd name="T51" fmla="*/ 320 h 447"/>
                                      <a:gd name="T52" fmla="*/ 1141 w 1247"/>
                                      <a:gd name="T53" fmla="*/ 350 h 447"/>
                                      <a:gd name="T54" fmla="*/ 1138 w 1247"/>
                                      <a:gd name="T55" fmla="*/ 381 h 447"/>
                                      <a:gd name="T56" fmla="*/ 1141 w 1247"/>
                                      <a:gd name="T57" fmla="*/ 403 h 447"/>
                                      <a:gd name="T58" fmla="*/ 1149 w 1247"/>
                                      <a:gd name="T59" fmla="*/ 423 h 447"/>
                                      <a:gd name="T60" fmla="*/ 1157 w 1247"/>
                                      <a:gd name="T61" fmla="*/ 438 h 447"/>
                                      <a:gd name="T62" fmla="*/ 1187 w 1247"/>
                                      <a:gd name="T63" fmla="*/ 446 h 447"/>
                                      <a:gd name="T64" fmla="*/ 1199 w 1247"/>
                                      <a:gd name="T65" fmla="*/ 440 h 447"/>
                                      <a:gd name="T66" fmla="*/ 1213 w 1247"/>
                                      <a:gd name="T67" fmla="*/ 426 h 447"/>
                                      <a:gd name="T68" fmla="*/ 1224 w 1247"/>
                                      <a:gd name="T69" fmla="*/ 391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1224" y="376"/>
                                        </a:moveTo>
                                        <a:lnTo>
                                          <a:pt x="1223" y="363"/>
                                        </a:lnTo>
                                        <a:lnTo>
                                          <a:pt x="1223" y="361"/>
                                        </a:lnTo>
                                        <a:lnTo>
                                          <a:pt x="1220" y="347"/>
                                        </a:lnTo>
                                        <a:lnTo>
                                          <a:pt x="1215" y="335"/>
                                        </a:lnTo>
                                        <a:lnTo>
                                          <a:pt x="1215" y="335"/>
                                        </a:lnTo>
                                        <a:lnTo>
                                          <a:pt x="1209" y="324"/>
                                        </a:lnTo>
                                        <a:lnTo>
                                          <a:pt x="1205" y="319"/>
                                        </a:lnTo>
                                        <a:lnTo>
                                          <a:pt x="1205" y="357"/>
                                        </a:lnTo>
                                        <a:lnTo>
                                          <a:pt x="1205" y="376"/>
                                        </a:lnTo>
                                        <a:lnTo>
                                          <a:pt x="1204" y="386"/>
                                        </a:lnTo>
                                        <a:lnTo>
                                          <a:pt x="1204" y="399"/>
                                        </a:lnTo>
                                        <a:lnTo>
                                          <a:pt x="1202" y="410"/>
                                        </a:lnTo>
                                        <a:lnTo>
                                          <a:pt x="1200" y="419"/>
                                        </a:lnTo>
                                        <a:lnTo>
                                          <a:pt x="1198" y="426"/>
                                        </a:lnTo>
                                        <a:lnTo>
                                          <a:pt x="1198" y="426"/>
                                        </a:lnTo>
                                        <a:lnTo>
                                          <a:pt x="1195" y="432"/>
                                        </a:lnTo>
                                        <a:lnTo>
                                          <a:pt x="1188" y="438"/>
                                        </a:lnTo>
                                        <a:lnTo>
                                          <a:pt x="1184" y="440"/>
                                        </a:lnTo>
                                        <a:lnTo>
                                          <a:pt x="1173" y="440"/>
                                        </a:lnTo>
                                        <a:lnTo>
                                          <a:pt x="1168" y="435"/>
                                        </a:lnTo>
                                        <a:lnTo>
                                          <a:pt x="1164" y="425"/>
                                        </a:lnTo>
                                        <a:lnTo>
                                          <a:pt x="1161" y="416"/>
                                        </a:lnTo>
                                        <a:lnTo>
                                          <a:pt x="1159" y="405"/>
                                        </a:lnTo>
                                        <a:lnTo>
                                          <a:pt x="1158" y="394"/>
                                        </a:lnTo>
                                        <a:lnTo>
                                          <a:pt x="1158" y="391"/>
                                        </a:lnTo>
                                        <a:lnTo>
                                          <a:pt x="1158" y="386"/>
                                        </a:lnTo>
                                        <a:lnTo>
                                          <a:pt x="1157" y="369"/>
                                        </a:lnTo>
                                        <a:lnTo>
                                          <a:pt x="1158" y="363"/>
                                        </a:lnTo>
                                        <a:lnTo>
                                          <a:pt x="1158" y="361"/>
                                        </a:lnTo>
                                        <a:lnTo>
                                          <a:pt x="1158" y="358"/>
                                        </a:lnTo>
                                        <a:lnTo>
                                          <a:pt x="1162" y="335"/>
                                        </a:lnTo>
                                        <a:lnTo>
                                          <a:pt x="1165" y="327"/>
                                        </a:lnTo>
                                        <a:lnTo>
                                          <a:pt x="1165" y="326"/>
                                        </a:lnTo>
                                        <a:lnTo>
                                          <a:pt x="1173" y="317"/>
                                        </a:lnTo>
                                        <a:lnTo>
                                          <a:pt x="1177" y="315"/>
                                        </a:lnTo>
                                        <a:lnTo>
                                          <a:pt x="1185" y="315"/>
                                        </a:lnTo>
                                        <a:lnTo>
                                          <a:pt x="1188" y="316"/>
                                        </a:lnTo>
                                        <a:lnTo>
                                          <a:pt x="1191" y="318"/>
                                        </a:lnTo>
                                        <a:lnTo>
                                          <a:pt x="1195" y="321"/>
                                        </a:lnTo>
                                        <a:lnTo>
                                          <a:pt x="1198" y="326"/>
                                        </a:lnTo>
                                        <a:lnTo>
                                          <a:pt x="1198" y="327"/>
                                        </a:lnTo>
                                        <a:lnTo>
                                          <a:pt x="1203" y="344"/>
                                        </a:lnTo>
                                        <a:lnTo>
                                          <a:pt x="1205" y="357"/>
                                        </a:lnTo>
                                        <a:lnTo>
                                          <a:pt x="1205" y="319"/>
                                        </a:lnTo>
                                        <a:lnTo>
                                          <a:pt x="1202" y="315"/>
                                        </a:lnTo>
                                        <a:lnTo>
                                          <a:pt x="1201" y="314"/>
                                        </a:lnTo>
                                        <a:lnTo>
                                          <a:pt x="1192" y="309"/>
                                        </a:lnTo>
                                        <a:lnTo>
                                          <a:pt x="1175" y="309"/>
                                        </a:lnTo>
                                        <a:lnTo>
                                          <a:pt x="1169" y="311"/>
                                        </a:lnTo>
                                        <a:lnTo>
                                          <a:pt x="1163" y="315"/>
                                        </a:lnTo>
                                        <a:lnTo>
                                          <a:pt x="1156" y="320"/>
                                        </a:lnTo>
                                        <a:lnTo>
                                          <a:pt x="1150" y="328"/>
                                        </a:lnTo>
                                        <a:lnTo>
                                          <a:pt x="1141" y="350"/>
                                        </a:lnTo>
                                        <a:lnTo>
                                          <a:pt x="1138" y="363"/>
                                        </a:lnTo>
                                        <a:lnTo>
                                          <a:pt x="1138" y="381"/>
                                        </a:lnTo>
                                        <a:lnTo>
                                          <a:pt x="1139" y="391"/>
                                        </a:lnTo>
                                        <a:lnTo>
                                          <a:pt x="1141" y="403"/>
                                        </a:lnTo>
                                        <a:lnTo>
                                          <a:pt x="1144" y="414"/>
                                        </a:lnTo>
                                        <a:lnTo>
                                          <a:pt x="1149" y="423"/>
                                        </a:lnTo>
                                        <a:lnTo>
                                          <a:pt x="1157" y="438"/>
                                        </a:lnTo>
                                        <a:lnTo>
                                          <a:pt x="1157" y="438"/>
                                        </a:lnTo>
                                        <a:lnTo>
                                          <a:pt x="1168" y="446"/>
                                        </a:lnTo>
                                        <a:lnTo>
                                          <a:pt x="1187" y="446"/>
                                        </a:lnTo>
                                        <a:lnTo>
                                          <a:pt x="1193" y="443"/>
                                        </a:lnTo>
                                        <a:lnTo>
                                          <a:pt x="1199" y="440"/>
                                        </a:lnTo>
                                        <a:lnTo>
                                          <a:pt x="1207" y="434"/>
                                        </a:lnTo>
                                        <a:lnTo>
                                          <a:pt x="1213" y="426"/>
                                        </a:lnTo>
                                        <a:lnTo>
                                          <a:pt x="1222" y="404"/>
                                        </a:lnTo>
                                        <a:lnTo>
                                          <a:pt x="1224" y="391"/>
                                        </a:lnTo>
                                        <a:lnTo>
                                          <a:pt x="1224" y="3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2272284" name="Freeform 13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5" y="4852"/>
                                    <a:ext cx="1247" cy="447"/>
                                  </a:xfrm>
                                  <a:custGeom>
                                    <a:avLst/>
                                    <a:gdLst>
                                      <a:gd name="T0" fmla="*/ 1245 w 1247"/>
                                      <a:gd name="T1" fmla="*/ 54 h 447"/>
                                      <a:gd name="T2" fmla="*/ 1242 w 1247"/>
                                      <a:gd name="T3" fmla="*/ 38 h 447"/>
                                      <a:gd name="T4" fmla="*/ 1238 w 1247"/>
                                      <a:gd name="T5" fmla="*/ 25 h 447"/>
                                      <a:gd name="T6" fmla="*/ 1227 w 1247"/>
                                      <a:gd name="T7" fmla="*/ 10 h 447"/>
                                      <a:gd name="T8" fmla="*/ 1227 w 1247"/>
                                      <a:gd name="T9" fmla="*/ 67 h 447"/>
                                      <a:gd name="T10" fmla="*/ 1226 w 1247"/>
                                      <a:gd name="T11" fmla="*/ 90 h 447"/>
                                      <a:gd name="T12" fmla="*/ 1222 w 1247"/>
                                      <a:gd name="T13" fmla="*/ 110 h 447"/>
                                      <a:gd name="T14" fmla="*/ 1221 w 1247"/>
                                      <a:gd name="T15" fmla="*/ 117 h 447"/>
                                      <a:gd name="T16" fmla="*/ 1210 w 1247"/>
                                      <a:gd name="T17" fmla="*/ 129 h 447"/>
                                      <a:gd name="T18" fmla="*/ 1196 w 1247"/>
                                      <a:gd name="T19" fmla="*/ 130 h 447"/>
                                      <a:gd name="T20" fmla="*/ 1186 w 1247"/>
                                      <a:gd name="T21" fmla="*/ 116 h 447"/>
                                      <a:gd name="T22" fmla="*/ 1181 w 1247"/>
                                      <a:gd name="T23" fmla="*/ 96 h 447"/>
                                      <a:gd name="T24" fmla="*/ 1180 w 1247"/>
                                      <a:gd name="T25" fmla="*/ 82 h 447"/>
                                      <a:gd name="T26" fmla="*/ 1180 w 1247"/>
                                      <a:gd name="T27" fmla="*/ 60 h 447"/>
                                      <a:gd name="T28" fmla="*/ 1180 w 1247"/>
                                      <a:gd name="T29" fmla="*/ 51 h 447"/>
                                      <a:gd name="T30" fmla="*/ 1184 w 1247"/>
                                      <a:gd name="T31" fmla="*/ 26 h 447"/>
                                      <a:gd name="T32" fmla="*/ 1187 w 1247"/>
                                      <a:gd name="T33" fmla="*/ 17 h 447"/>
                                      <a:gd name="T34" fmla="*/ 1199 w 1247"/>
                                      <a:gd name="T35" fmla="*/ 6 h 447"/>
                                      <a:gd name="T36" fmla="*/ 1211 w 1247"/>
                                      <a:gd name="T37" fmla="*/ 7 h 447"/>
                                      <a:gd name="T38" fmla="*/ 1217 w 1247"/>
                                      <a:gd name="T39" fmla="*/ 12 h 447"/>
                                      <a:gd name="T40" fmla="*/ 1220 w 1247"/>
                                      <a:gd name="T41" fmla="*/ 18 h 447"/>
                                      <a:gd name="T42" fmla="*/ 1227 w 1247"/>
                                      <a:gd name="T43" fmla="*/ 48 h 447"/>
                                      <a:gd name="T44" fmla="*/ 1224 w 1247"/>
                                      <a:gd name="T45" fmla="*/ 6 h 447"/>
                                      <a:gd name="T46" fmla="*/ 1214 w 1247"/>
                                      <a:gd name="T47" fmla="*/ 0 h 447"/>
                                      <a:gd name="T48" fmla="*/ 1191 w 1247"/>
                                      <a:gd name="T49" fmla="*/ 2 h 447"/>
                                      <a:gd name="T50" fmla="*/ 1178 w 1247"/>
                                      <a:gd name="T51" fmla="*/ 11 h 447"/>
                                      <a:gd name="T52" fmla="*/ 1163 w 1247"/>
                                      <a:gd name="T53" fmla="*/ 41 h 447"/>
                                      <a:gd name="T54" fmla="*/ 1161 w 1247"/>
                                      <a:gd name="T55" fmla="*/ 71 h 447"/>
                                      <a:gd name="T56" fmla="*/ 1163 w 1247"/>
                                      <a:gd name="T57" fmla="*/ 94 h 447"/>
                                      <a:gd name="T58" fmla="*/ 1171 w 1247"/>
                                      <a:gd name="T59" fmla="*/ 114 h 447"/>
                                      <a:gd name="T60" fmla="*/ 1180 w 1247"/>
                                      <a:gd name="T61" fmla="*/ 129 h 447"/>
                                      <a:gd name="T62" fmla="*/ 1209 w 1247"/>
                                      <a:gd name="T63" fmla="*/ 137 h 447"/>
                                      <a:gd name="T64" fmla="*/ 1221 w 1247"/>
                                      <a:gd name="T65" fmla="*/ 130 h 447"/>
                                      <a:gd name="T66" fmla="*/ 1235 w 1247"/>
                                      <a:gd name="T67" fmla="*/ 117 h 447"/>
                                      <a:gd name="T68" fmla="*/ 1246 w 1247"/>
                                      <a:gd name="T69" fmla="*/ 82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1247" h="447">
                                        <a:moveTo>
                                          <a:pt x="1246" y="67"/>
                                        </a:moveTo>
                                        <a:lnTo>
                                          <a:pt x="1245" y="54"/>
                                        </a:lnTo>
                                        <a:lnTo>
                                          <a:pt x="1245" y="51"/>
                                        </a:lnTo>
                                        <a:lnTo>
                                          <a:pt x="1242" y="38"/>
                                        </a:lnTo>
                                        <a:lnTo>
                                          <a:pt x="1238" y="26"/>
                                        </a:lnTo>
                                        <a:lnTo>
                                          <a:pt x="1238" y="25"/>
                                        </a:lnTo>
                                        <a:lnTo>
                                          <a:pt x="1231" y="15"/>
                                        </a:lnTo>
                                        <a:lnTo>
                                          <a:pt x="1227" y="10"/>
                                        </a:lnTo>
                                        <a:lnTo>
                                          <a:pt x="1227" y="48"/>
                                        </a:lnTo>
                                        <a:lnTo>
                                          <a:pt x="1227" y="67"/>
                                        </a:lnTo>
                                        <a:lnTo>
                                          <a:pt x="1227" y="77"/>
                                        </a:lnTo>
                                        <a:lnTo>
                                          <a:pt x="1226" y="90"/>
                                        </a:lnTo>
                                        <a:lnTo>
                                          <a:pt x="1224" y="101"/>
                                        </a:lnTo>
                                        <a:lnTo>
                                          <a:pt x="1222" y="110"/>
                                        </a:lnTo>
                                        <a:lnTo>
                                          <a:pt x="1221" y="117"/>
                                        </a:lnTo>
                                        <a:lnTo>
                                          <a:pt x="1221" y="117"/>
                                        </a:lnTo>
                                        <a:lnTo>
                                          <a:pt x="1218" y="123"/>
                                        </a:lnTo>
                                        <a:lnTo>
                                          <a:pt x="1210" y="129"/>
                                        </a:lnTo>
                                        <a:lnTo>
                                          <a:pt x="1206" y="130"/>
                                        </a:lnTo>
                                        <a:lnTo>
                                          <a:pt x="1196" y="130"/>
                                        </a:lnTo>
                                        <a:lnTo>
                                          <a:pt x="1190" y="126"/>
                                        </a:lnTo>
                                        <a:lnTo>
                                          <a:pt x="1186" y="116"/>
                                        </a:lnTo>
                                        <a:lnTo>
                                          <a:pt x="1183" y="107"/>
                                        </a:lnTo>
                                        <a:lnTo>
                                          <a:pt x="1181" y="96"/>
                                        </a:lnTo>
                                        <a:lnTo>
                                          <a:pt x="1180" y="84"/>
                                        </a:lnTo>
                                        <a:lnTo>
                                          <a:pt x="1180" y="82"/>
                                        </a:lnTo>
                                        <a:lnTo>
                                          <a:pt x="1180" y="77"/>
                                        </a:lnTo>
                                        <a:lnTo>
                                          <a:pt x="1180" y="60"/>
                                        </a:lnTo>
                                        <a:lnTo>
                                          <a:pt x="1180" y="54"/>
                                        </a:lnTo>
                                        <a:lnTo>
                                          <a:pt x="1180" y="51"/>
                                        </a:lnTo>
                                        <a:lnTo>
                                          <a:pt x="1180" y="49"/>
                                        </a:lnTo>
                                        <a:lnTo>
                                          <a:pt x="1184" y="26"/>
                                        </a:lnTo>
                                        <a:lnTo>
                                          <a:pt x="1187" y="18"/>
                                        </a:lnTo>
                                        <a:lnTo>
                                          <a:pt x="1187" y="17"/>
                                        </a:lnTo>
                                        <a:lnTo>
                                          <a:pt x="1195" y="8"/>
                                        </a:lnTo>
                                        <a:lnTo>
                                          <a:pt x="1199" y="6"/>
                                        </a:lnTo>
                                        <a:lnTo>
                                          <a:pt x="1207" y="6"/>
                                        </a:lnTo>
                                        <a:lnTo>
                                          <a:pt x="1211" y="7"/>
                                        </a:lnTo>
                                        <a:lnTo>
                                          <a:pt x="1213" y="9"/>
                                        </a:lnTo>
                                        <a:lnTo>
                                          <a:pt x="1217" y="12"/>
                                        </a:lnTo>
                                        <a:lnTo>
                                          <a:pt x="1220" y="17"/>
                                        </a:lnTo>
                                        <a:lnTo>
                                          <a:pt x="1220" y="18"/>
                                        </a:lnTo>
                                        <a:lnTo>
                                          <a:pt x="1225" y="35"/>
                                        </a:lnTo>
                                        <a:lnTo>
                                          <a:pt x="1227" y="48"/>
                                        </a:lnTo>
                                        <a:lnTo>
                                          <a:pt x="1227" y="10"/>
                                        </a:lnTo>
                                        <a:lnTo>
                                          <a:pt x="1224" y="6"/>
                                        </a:lnTo>
                                        <a:lnTo>
                                          <a:pt x="1223" y="5"/>
                                        </a:lnTo>
                                        <a:lnTo>
                                          <a:pt x="1214" y="0"/>
                                        </a:lnTo>
                                        <a:lnTo>
                                          <a:pt x="1197" y="0"/>
                                        </a:lnTo>
                                        <a:lnTo>
                                          <a:pt x="1191" y="2"/>
                                        </a:lnTo>
                                        <a:lnTo>
                                          <a:pt x="1185" y="6"/>
                                        </a:lnTo>
                                        <a:lnTo>
                                          <a:pt x="1178" y="11"/>
                                        </a:lnTo>
                                        <a:lnTo>
                                          <a:pt x="1172" y="19"/>
                                        </a:lnTo>
                                        <a:lnTo>
                                          <a:pt x="1163" y="41"/>
                                        </a:lnTo>
                                        <a:lnTo>
                                          <a:pt x="1160" y="54"/>
                                        </a:lnTo>
                                        <a:lnTo>
                                          <a:pt x="1161" y="71"/>
                                        </a:lnTo>
                                        <a:lnTo>
                                          <a:pt x="1161" y="82"/>
                                        </a:lnTo>
                                        <a:lnTo>
                                          <a:pt x="1163" y="94"/>
                                        </a:lnTo>
                                        <a:lnTo>
                                          <a:pt x="1166" y="104"/>
                                        </a:lnTo>
                                        <a:lnTo>
                                          <a:pt x="1171" y="114"/>
                                        </a:lnTo>
                                        <a:lnTo>
                                          <a:pt x="1179" y="129"/>
                                        </a:lnTo>
                                        <a:lnTo>
                                          <a:pt x="1180" y="129"/>
                                        </a:lnTo>
                                        <a:lnTo>
                                          <a:pt x="1190" y="137"/>
                                        </a:lnTo>
                                        <a:lnTo>
                                          <a:pt x="1209" y="137"/>
                                        </a:lnTo>
                                        <a:lnTo>
                                          <a:pt x="1216" y="134"/>
                                        </a:lnTo>
                                        <a:lnTo>
                                          <a:pt x="1221" y="130"/>
                                        </a:lnTo>
                                        <a:lnTo>
                                          <a:pt x="1229" y="125"/>
                                        </a:lnTo>
                                        <a:lnTo>
                                          <a:pt x="1235" y="117"/>
                                        </a:lnTo>
                                        <a:lnTo>
                                          <a:pt x="1244" y="95"/>
                                        </a:lnTo>
                                        <a:lnTo>
                                          <a:pt x="1246" y="82"/>
                                        </a:lnTo>
                                        <a:lnTo>
                                          <a:pt x="1246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31F2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44200014" name="Freeform 13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1" y="4759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401698" name="Freeform 1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1" y="4844"/>
                                  <a:ext cx="1" cy="537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537"/>
                                    <a:gd name="T2" fmla="*/ 0 w 1"/>
                                    <a:gd name="T3" fmla="*/ 537 h 5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537">
                                      <a:moveTo>
                                        <a:pt x="0" y="0"/>
                                      </a:moveTo>
                                      <a:lnTo>
                                        <a:pt x="0" y="537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0438762" name="Freeform 13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1" y="5409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647661" name="Freeform 13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2" y="4759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7739565" name="Freeform 13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2" y="5409"/>
                                  <a:ext cx="1" cy="2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9"/>
                                    <a:gd name="T2" fmla="*/ 0 w 1"/>
                                    <a:gd name="T3" fmla="*/ 2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9">
                                      <a:moveTo>
                                        <a:pt x="0" y="0"/>
                                      </a:moveTo>
                                      <a:lnTo>
                                        <a:pt x="0" y="28"/>
                                      </a:lnTo>
                                    </a:path>
                                  </a:pathLst>
                                </a:custGeom>
                                <a:noFill/>
                                <a:ln w="9002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29897324" name="Picture 131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81" y="4844"/>
                                  <a:ext cx="72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590562" name="Picture 131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31" y="551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81189826" name="Freeform 13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" y="5548"/>
                                  <a:ext cx="53" cy="135"/>
                                </a:xfrm>
                                <a:custGeom>
                                  <a:avLst/>
                                  <a:gdLst>
                                    <a:gd name="T0" fmla="*/ 35 w 53"/>
                                    <a:gd name="T1" fmla="*/ 0 h 135"/>
                                    <a:gd name="T2" fmla="*/ 32 w 53"/>
                                    <a:gd name="T3" fmla="*/ 0 h 135"/>
                                    <a:gd name="T4" fmla="*/ 0 w 53"/>
                                    <a:gd name="T5" fmla="*/ 15 h 135"/>
                                    <a:gd name="T6" fmla="*/ 1 w 53"/>
                                    <a:gd name="T7" fmla="*/ 18 h 135"/>
                                    <a:gd name="T8" fmla="*/ 5 w 53"/>
                                    <a:gd name="T9" fmla="*/ 16 h 135"/>
                                    <a:gd name="T10" fmla="*/ 9 w 53"/>
                                    <a:gd name="T11" fmla="*/ 15 h 135"/>
                                    <a:gd name="T12" fmla="*/ 13 w 53"/>
                                    <a:gd name="T13" fmla="*/ 15 h 135"/>
                                    <a:gd name="T14" fmla="*/ 14 w 53"/>
                                    <a:gd name="T15" fmla="*/ 16 h 135"/>
                                    <a:gd name="T16" fmla="*/ 17 w 53"/>
                                    <a:gd name="T17" fmla="*/ 18 h 135"/>
                                    <a:gd name="T18" fmla="*/ 17 w 53"/>
                                    <a:gd name="T19" fmla="*/ 19 h 135"/>
                                    <a:gd name="T20" fmla="*/ 19 w 53"/>
                                    <a:gd name="T21" fmla="*/ 24 h 135"/>
                                    <a:gd name="T22" fmla="*/ 19 w 53"/>
                                    <a:gd name="T23" fmla="*/ 30 h 135"/>
                                    <a:gd name="T24" fmla="*/ 19 w 53"/>
                                    <a:gd name="T25" fmla="*/ 119 h 135"/>
                                    <a:gd name="T26" fmla="*/ 18 w 53"/>
                                    <a:gd name="T27" fmla="*/ 124 h 135"/>
                                    <a:gd name="T28" fmla="*/ 17 w 53"/>
                                    <a:gd name="T29" fmla="*/ 127 h 135"/>
                                    <a:gd name="T30" fmla="*/ 16 w 53"/>
                                    <a:gd name="T31" fmla="*/ 128 h 135"/>
                                    <a:gd name="T32" fmla="*/ 12 w 53"/>
                                    <a:gd name="T33" fmla="*/ 130 h 135"/>
                                    <a:gd name="T34" fmla="*/ 8 w 53"/>
                                    <a:gd name="T35" fmla="*/ 131 h 135"/>
                                    <a:gd name="T36" fmla="*/ 2 w 53"/>
                                    <a:gd name="T37" fmla="*/ 131 h 135"/>
                                    <a:gd name="T38" fmla="*/ 2 w 53"/>
                                    <a:gd name="T39" fmla="*/ 134 h 135"/>
                                    <a:gd name="T40" fmla="*/ 52 w 53"/>
                                    <a:gd name="T41" fmla="*/ 134 h 135"/>
                                    <a:gd name="T42" fmla="*/ 52 w 53"/>
                                    <a:gd name="T43" fmla="*/ 131 h 135"/>
                                    <a:gd name="T44" fmla="*/ 46 w 53"/>
                                    <a:gd name="T45" fmla="*/ 131 h 135"/>
                                    <a:gd name="T46" fmla="*/ 42 w 53"/>
                                    <a:gd name="T47" fmla="*/ 130 h 135"/>
                                    <a:gd name="T48" fmla="*/ 38 w 53"/>
                                    <a:gd name="T49" fmla="*/ 128 h 135"/>
                                    <a:gd name="T50" fmla="*/ 36 w 53"/>
                                    <a:gd name="T51" fmla="*/ 127 h 135"/>
                                    <a:gd name="T52" fmla="*/ 35 w 53"/>
                                    <a:gd name="T53" fmla="*/ 123 h 135"/>
                                    <a:gd name="T54" fmla="*/ 35 w 53"/>
                                    <a:gd name="T55" fmla="*/ 118 h 135"/>
                                    <a:gd name="T56" fmla="*/ 35 w 53"/>
                                    <a:gd name="T57" fmla="*/ 0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53" h="135">
                                      <a:moveTo>
                                        <a:pt x="35" y="0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8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9" y="15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9" y="30"/>
                                      </a:lnTo>
                                      <a:lnTo>
                                        <a:pt x="19" y="119"/>
                                      </a:lnTo>
                                      <a:lnTo>
                                        <a:pt x="18" y="124"/>
                                      </a:lnTo>
                                      <a:lnTo>
                                        <a:pt x="17" y="127"/>
                                      </a:lnTo>
                                      <a:lnTo>
                                        <a:pt x="16" y="128"/>
                                      </a:lnTo>
                                      <a:lnTo>
                                        <a:pt x="12" y="130"/>
                                      </a:lnTo>
                                      <a:lnTo>
                                        <a:pt x="8" y="131"/>
                                      </a:lnTo>
                                      <a:lnTo>
                                        <a:pt x="2" y="131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52" y="134"/>
                                      </a:lnTo>
                                      <a:lnTo>
                                        <a:pt x="52" y="131"/>
                                      </a:lnTo>
                                      <a:lnTo>
                                        <a:pt x="46" y="131"/>
                                      </a:lnTo>
                                      <a:lnTo>
                                        <a:pt x="42" y="130"/>
                                      </a:lnTo>
                                      <a:lnTo>
                                        <a:pt x="38" y="128"/>
                                      </a:lnTo>
                                      <a:lnTo>
                                        <a:pt x="36" y="127"/>
                                      </a:lnTo>
                                      <a:lnTo>
                                        <a:pt x="35" y="123"/>
                                      </a:lnTo>
                                      <a:lnTo>
                                        <a:pt x="35" y="118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40656139" name="Picture 131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" y="5250"/>
                                  <a:ext cx="260" cy="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22405387" name="Freeform 13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5" y="4988"/>
                                  <a:ext cx="169" cy="95"/>
                                </a:xfrm>
                                <a:custGeom>
                                  <a:avLst/>
                                  <a:gdLst>
                                    <a:gd name="T0" fmla="*/ 0 w 169"/>
                                    <a:gd name="T1" fmla="*/ 0 h 95"/>
                                    <a:gd name="T2" fmla="*/ 167 w 169"/>
                                    <a:gd name="T3" fmla="*/ 94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9" h="95">
                                      <a:moveTo>
                                        <a:pt x="0" y="0"/>
                                      </a:moveTo>
                                      <a:lnTo>
                                        <a:pt x="167" y="94"/>
                                      </a:lnTo>
                                    </a:path>
                                  </a:pathLst>
                                </a:custGeom>
                                <a:noFill/>
                                <a:ln w="10775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74912" name="Freeform 13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30" y="5033"/>
                                  <a:ext cx="148" cy="107"/>
                                </a:xfrm>
                                <a:custGeom>
                                  <a:avLst/>
                                  <a:gdLst>
                                    <a:gd name="T0" fmla="*/ 38 w 148"/>
                                    <a:gd name="T1" fmla="*/ 0 h 107"/>
                                    <a:gd name="T2" fmla="*/ 0 w 148"/>
                                    <a:gd name="T3" fmla="*/ 68 h 107"/>
                                    <a:gd name="T4" fmla="*/ 147 w 148"/>
                                    <a:gd name="T5" fmla="*/ 106 h 107"/>
                                    <a:gd name="T6" fmla="*/ 38 w 148"/>
                                    <a:gd name="T7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8" h="107">
                                      <a:moveTo>
                                        <a:pt x="38" y="0"/>
                                      </a:moveTo>
                                      <a:lnTo>
                                        <a:pt x="0" y="68"/>
                                      </a:lnTo>
                                      <a:lnTo>
                                        <a:pt x="147" y="106"/>
                                      </a:lnTo>
                                      <a:lnTo>
                                        <a:pt x="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324147" name="Freeform 13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9" y="2191"/>
                                  <a:ext cx="4026" cy="2"/>
                                </a:xfrm>
                                <a:custGeom>
                                  <a:avLst/>
                                  <a:gdLst>
                                    <a:gd name="T0" fmla="*/ 4026 w 4026"/>
                                    <a:gd name="T1" fmla="*/ 0 h 2"/>
                                    <a:gd name="T2" fmla="*/ 0 w 4026"/>
                                    <a:gd name="T3" fmla="*/ 0 h 2"/>
                                    <a:gd name="T4" fmla="*/ 0 w 4026"/>
                                    <a:gd name="T5" fmla="*/ 1 h 2"/>
                                    <a:gd name="T6" fmla="*/ 4026 w 4026"/>
                                    <a:gd name="T7" fmla="*/ 1 h 2"/>
                                    <a:gd name="T8" fmla="*/ 4026 w 4026"/>
                                    <a:gd name="T9" fmla="*/ 0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26" h="2">
                                      <a:moveTo>
                                        <a:pt x="4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4026" y="1"/>
                                      </a:lnTo>
                                      <a:lnTo>
                                        <a:pt x="4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F5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4EE790" id="Group 1255" o:spid="_x0000_s1026" style="position:absolute;margin-left:.45pt;margin-top:0;width:201.7pt;height:288.85pt;z-index:-251639808" coordorigin="9" coordsize="4034,57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">
                      <v:group id="Group 1256" o:spid="_x0000_s1027" style="position:absolute;left:9;width:4034;height:2172" coordorigin="9" coordsize="4034,21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">
                        <v:shape id="Freeform 1257" o:spid="_x0000_s1028" style="position:absolute;left:9;width:4034;height:2172;visibility:visible;mso-wrap-style:square;v-text-anchor:top" coordsize="4034,21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" path="m4033,380r-109,l98,380,,380,,2172r98,l3924,2172r109,l4033,380xe" fillcolor="#e7f5f7" stroked="f">
                          <v:path arrowok="t" o:connecttype="custom" o:connectlocs="4033,380;3924,380;98,380;0,380;0,2172;98,2172;3924,2172;4033,2172;4033,380" o:connectangles="0,0,0,0,0,0,0,0,0"/>
                        </v:shape>
                        <v:shape id="Freeform 1258" o:spid="_x0000_s1029" style="position:absolute;left:9;width:4034;height:2172;visibility:visible;mso-wrap-style:square;v-text-anchor:top" coordsize="4034,21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" path="m4033,l3924,,98,,,,,360r98,l3924,360r109,l4033,xe" fillcolor="#e7f5f7" stroked="f">
                          <v:path arrowok="t" o:connecttype="custom" o:connectlocs="4033,0;3924,0;98,0;0,0;0,360;98,360;3924,360;4033,360;4033,0" o:connectangles="0,0,0,0,0,0,0,0,0"/>
                        </v:shape>
                      </v:group>
                      <v:group id="Group 1259" o:spid="_x0000_s1030" style="position:absolute;left:1550;top:1248;width:669;height:447" coordorigin="1550,1248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">
                        <v:shape id="Freeform 1260" o:spid="_x0000_s1031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" path="m85,376l84,363r,-2l81,347,77,335r,l70,324r-4,-5l66,357r,19l66,386r-1,13l63,410r-1,9l60,426r,l57,432r-8,6l46,440r-11,l29,435,25,425r-3,-9l20,405,19,394r,-3l19,386r,-17l19,363r,-2l19,358r4,-23l26,327r,-1l34,317r4,-2l46,315r4,1l52,318r4,3l59,326r,1l64,344r2,13l66,319r-3,-4l62,314r-9,-5l36,309r-6,2l24,315r-7,5l11,328,2,350,,363r,18l,391r2,12l5,414r5,9l18,438r1,l29,446r19,l55,443r5,-3l68,434r6,-8l83,404r2,-13l85,376xe" fillcolor="#231f20" stroked="f">
                          <v:path arrowok="t" o:connecttype="custom" o:connectlocs="84,363;81,347;77,335;66,319;66,376;65,399;62,419;60,426;49,438;35,440;25,425;20,405;19,391;19,369;19,361;23,335;26,326;38,315;50,316;56,321;59,327;66,357;63,315;53,309;30,311;17,320;2,350;0,381;2,403;10,423;19,438;48,446;60,440;74,426;85,391" o:connectangles="0,0,0,0,0,0,0,0,0,0,0,0,0,0,0,0,0,0,0,0,0,0,0,0,0,0,0,0,0,0,0,0,0,0,0"/>
                        </v:shape>
                        <v:shape id="Freeform 1261" o:spid="_x0000_s1032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" path="m85,67l84,54r,-3l81,38,77,26r,-1l70,15,66,10r,38l66,67r,10l65,90r-2,11l62,110r-2,7l60,117r-3,6l49,129r-3,1l35,130r-6,-4l25,116r-3,-9l20,96,19,84r,-2l19,77r,-17l19,54r,-3l19,49,23,26r3,-8l26,17,34,8,38,6r8,l50,7r2,2l56,12r3,5l59,18r5,17l66,48r,-38l63,6,62,5,53,,36,,30,2,24,6r-7,5l11,19,2,41,,54,,71,,82,2,94r3,10l10,114r8,15l19,129r10,8l48,137r7,-3l60,130r8,-5l74,117,83,95,85,82r,-15xe" fillcolor="#231f20" stroked="f">
                          <v:path arrowok="t" o:connecttype="custom" o:connectlocs="84,54;81,38;77,25;66,10;66,67;65,90;62,110;60,117;49,129;35,130;25,116;20,96;19,82;19,60;19,51;23,26;26,17;38,6;50,7;56,12;59,18;66,48;63,6;53,0;30,2;17,11;2,41;0,71;2,94;10,114;19,129;48,137;60,130;74,117;85,82" o:connectangles="0,0,0,0,0,0,0,0,0,0,0,0,0,0,0,0,0,0,0,0,0,0,0,0,0,0,0,0,0,0,0,0,0,0,0"/>
                        </v:shape>
                        <v:shape id="Freeform 1262" o:spid="_x0000_s1033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" path="m268,440r-6,l258,439r-4,-2l253,436r-1,-4l251,428r,-119l248,309r-32,15l217,327r5,-2l225,324r4,l230,325r3,2l234,328r1,5l235,339r,89l235,433r-2,3l232,437r-4,2l224,440r-6,l218,443r50,l268,440xe" fillcolor="#231f20" stroked="f">
                          <v:path arrowok="t" o:connecttype="custom" o:connectlocs="268,440;262,440;258,439;254,437;253,436;252,432;251,428;251,309;248,309;216,324;217,327;222,325;225,324;229,324;230,325;233,327;234,328;235,333;235,339;235,428;235,433;233,436;232,437;228,439;224,440;218,440;218,443;268,443;268,440" o:connectangles="0,0,0,0,0,0,0,0,0,0,0,0,0,0,0,0,0,0,0,0,0,0,0,0,0,0,0,0,0"/>
                        </v:shape>
                        <v:shape id="Freeform 1263" o:spid="_x0000_s1034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" path="m285,67l284,54r,-3l281,38,277,26r,-1l270,15r-4,-5l266,48r,19l266,77r-1,13l264,101r-2,9l260,117r,l257,123r-8,6l246,130r-11,l229,126r-4,-10l222,107,220,96,219,84r,-2l219,77r,-17l219,54r,-3l220,49r3,-23l226,18r,-1l234,8r4,-2l246,6r4,1l252,9r4,3l259,17r,1l264,35r2,13l266,10,263,6,262,5,253,,236,r-6,2l224,6r-7,5l211,19r-9,22l200,54r,17l200,82r2,12l206,104r4,10l218,129r1,l229,137r19,l255,134r5,-4l268,125r6,-8l283,95r2,-13l285,67xe" fillcolor="#231f20" stroked="f">
                          <v:path arrowok="t" o:connecttype="custom" o:connectlocs="284,54;281,38;277,25;266,10;266,67;265,90;262,110;260,117;249,129;235,130;225,116;220,96;219,82;219,60;219,51;223,26;226,17;238,6;250,7;256,12;259,18;266,48;263,6;253,0;230,2;217,11;202,41;200,71;202,94;210,114;219,129;248,137;260,130;274,117;285,82" o:connectangles="0,0,0,0,0,0,0,0,0,0,0,0,0,0,0,0,0,0,0,0,0,0,0,0,0,0,0,0,0,0,0,0,0,0,0"/>
                        </v:shape>
                        <v:shape id="Freeform 1264" o:spid="_x0000_s1035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" path="m485,376r-1,-13l484,361r-3,-14l477,335r,l470,324r-4,-5l466,357r,19l466,386r-1,13l464,410r-2,9l460,426r,l457,432r-8,6l446,440r-11,l429,435r-4,-10l422,416r-2,-11l419,394r,-3l419,386r,-17l419,363r,-2l420,358r3,-23l426,327r,-1l434,317r4,-2l446,315r4,1l452,318r4,3l459,326r,1l465,344r1,13l466,319r-3,-4l462,314r-9,-5l436,309r-6,2l424,315r-7,5l411,328r-9,22l400,363r,18l400,391r2,12l406,414r4,9l418,438r1,l429,446r19,l455,443r5,-3l469,434r5,-8l483,404r2,-13l485,376xe" fillcolor="#231f20" stroked="f">
                          <v:path arrowok="t" o:connecttype="custom" o:connectlocs="484,363;481,347;477,335;466,319;466,376;465,399;462,419;460,426;449,438;435,440;425,425;420,405;419,391;419,369;419,361;423,335;426,326;438,315;450,316;456,321;459,327;466,357;463,315;453,309;430,311;417,320;402,350;400,381;402,403;410,423;419,438;448,446;460,440;474,426;485,391" o:connectangles="0,0,0,0,0,0,0,0,0,0,0,0,0,0,0,0,0,0,0,0,0,0,0,0,0,0,0,0,0,0,0,0,0,0,0"/>
                        </v:shape>
                        <v:shape id="Freeform 1265" o:spid="_x0000_s1036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" path="m485,67l484,54r,-3l481,38,477,26r,-1l470,15r-4,-5l466,48r,19l466,77r-1,13l464,101r-2,9l460,117r,l457,123r-8,6l446,130r-11,l429,126r-4,-10l422,107,420,96,419,84r,-2l419,77r,-17l419,54r,-3l420,49r3,-23l426,18r,-1l434,8r4,-2l446,6r4,1l452,9r4,3l459,17r,1l465,35r1,13l466,10,463,6,462,5,453,,436,r-6,2l424,6r-7,5l411,19r-9,22l400,54r,17l400,82r2,12l406,104r4,10l418,129r1,l429,137r19,l455,134r5,-4l469,125r5,-8l483,95r2,-13l485,67xe" fillcolor="#231f20" stroked="f">
                          <v:path arrowok="t" o:connecttype="custom" o:connectlocs="484,54;481,38;477,25;466,10;466,67;465,90;462,110;460,117;449,129;435,130;425,116;420,96;419,82;419,60;419,51;423,26;426,17;438,6;450,7;456,12;459,18;466,48;463,6;453,0;430,2;417,11;402,41;400,71;402,94;410,114;419,129;448,137;460,130;474,117;485,82" o:connectangles="0,0,0,0,0,0,0,0,0,0,0,0,0,0,0,0,0,0,0,0,0,0,0,0,0,0,0,0,0,0,0,0,0,0,0"/>
                        </v:shape>
                        <v:shape id="Freeform 1266" o:spid="_x0000_s1037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" path="m668,440r-6,l658,439r-4,-2l653,436r-1,-4l651,428r,-119l648,309r-32,15l617,327r5,-2l625,324r4,l630,325r3,2l634,328r1,5l635,339r,89l635,433r-2,3l632,437r-4,2l624,440r-6,l618,443r50,l668,440xe" fillcolor="#231f20" stroked="f">
                          <v:path arrowok="t" o:connecttype="custom" o:connectlocs="668,440;662,440;658,439;654,437;653,436;652,432;651,428;651,309;648,309;616,324;617,327;622,325;625,324;629,324;630,325;633,327;634,328;635,333;635,339;635,428;635,433;633,436;632,437;628,439;624,440;618,440;618,443;668,443;668,440" o:connectangles="0,0,0,0,0,0,0,0,0,0,0,0,0,0,0,0,0,0,0,0,0,0,0,0,0,0,0,0,0"/>
                        </v:shape>
                        <v:shape id="Freeform 1267" o:spid="_x0000_s1038" style="position:absolute;left:1550;top:1248;width:669;height:447;visibility:visible;mso-wrap-style:square;v-text-anchor:top" coordsize="669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" path="m668,131r-6,l658,130r-4,-2l653,127r-1,-4l651,118,651,r-3,l616,15r1,3l622,16r3,-1l629,15r1,1l633,18r1,1l635,24r,6l635,119r,5l633,127r-1,1l628,130r-4,1l618,131r,3l668,134r,-3xe" fillcolor="#231f20" stroked="f">
                          <v:path arrowok="t" o:connecttype="custom" o:connectlocs="668,131;662,131;658,130;654,128;653,127;652,123;651,118;651,0;648,0;616,15;617,18;622,16;625,15;629,15;630,16;633,18;634,19;635,24;635,30;635,119;635,124;633,127;632,128;628,130;624,131;618,131;618,134;668,134;668,131" o:connectangles="0,0,0,0,0,0,0,0,0,0,0,0,0,0,0,0,0,0,0,0,0,0,0,0,0,0,0,0,0"/>
                        </v:shape>
                      </v:group>
                      <v:shape id="Freeform 1268" o:spid="_x0000_s1039" style="position:absolute;left:1203;top:1156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" path="m,l,28e" filled="f" strokecolor="#231f20" strokeweight=".25014mm">
                        <v:path arrowok="t" o:connecttype="custom" o:connectlocs="0,0;0,28" o:connectangles="0,0"/>
                      </v:shape>
                      <v:shape id="Freeform 1269" o:spid="_x0000_s1040" style="position:absolute;left:1203;top:1805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" path="m,l,28e" filled="f" strokecolor="#231f20" strokeweight=".25014mm">
                        <v:path arrowok="t" o:connecttype="custom" o:connectlocs="0,0;0,28" o:connectangles="0,0"/>
                      </v:shape>
                      <v:shape id="Freeform 1270" o:spid="_x0000_s1041" style="position:absolute;left:2965;top:1156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" path="m,l,28e" filled="f" strokecolor="#231f20" strokeweight=".25014mm">
                        <v:path arrowok="t" o:connecttype="custom" o:connectlocs="0,0;0,28" o:connectangles="0,0"/>
                      </v:shape>
                      <v:shape id="Picture 1271" o:spid="_x0000_s1042" type="#_x0000_t75" style="position:absolute;left:2351;top:1241;width:960;height:8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">
                        <v:imagedata r:id="rId22" o:title=""/>
                        <v:path arrowok="t"/>
                        <o:lock v:ext="edit" aspectratio="f"/>
                      </v:shape>
                      <v:shape id="Picture 1272" o:spid="_x0000_s1043" type="#_x0000_t75" style="position:absolute;left:720;top:1241;width:720;height: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">
                        <v:imagedata r:id="rId23" o:title=""/>
                        <v:path arrowok="t"/>
                        <o:lock v:ext="edit" aspectratio="f"/>
                      </v:shape>
                      <v:group id="Group 1273" o:spid="_x0000_s1044" style="position:absolute;left:9;top:379;width:4034;height:5397" coordorigin="9,379" coordsize="4034,5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">
                        <v:shape id="Freeform 1274" o:spid="_x0000_s1045" style="position:absolute;left:9;top:379;width:4034;height:5397;visibility:visible;mso-wrap-style:square;v-text-anchor:top" coordsize="4034,5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" path="m4026,l,,,1r4026,l4026,xe" fillcolor="#e7f5f7" stroked="f">
                          <v:path arrowok="t" o:connecttype="custom" o:connectlocs="4026,0;0,0;0,1;4026,1;4026,0" o:connectangles="0,0,0,0,0"/>
                        </v:shape>
                        <v:shape id="Freeform 1275" o:spid="_x0000_s1046" style="position:absolute;left:9;top:379;width:4034;height:5397;visibility:visible;mso-wrap-style:square;v-text-anchor:top" coordsize="4034,5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" path="m4033,1813r-109,l98,1813r-98,l,5396r98,l98,3604r3826,l3924,5396r109,l4033,1813xe" fillcolor="#e7f5f7" stroked="f">
                          <v:path arrowok="t" o:connecttype="custom" o:connectlocs="4033,1813;3924,1813;98,1813;0,1813;0,5396;98,5396;98,3604;3924,3604;3924,5396;4033,5396;4033,1813" o:connectangles="0,0,0,0,0,0,0,0,0,0,0"/>
                        </v:shape>
                      </v:group>
                      <v:group id="Group 1276" o:spid="_x0000_s1047" style="position:absolute;left:1794;top:3060;width:685;height:447" coordorigin="1794,3060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">
                        <v:shape id="Freeform 1277" o:spid="_x0000_s1048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" path="m85,376l84,363r,-2l81,347,77,335r,l70,324r-4,-5l66,357r,19l66,386r-1,13l63,410r-1,9l60,426r,l57,432r-8,6l45,440r-10,l29,435,25,425r-3,-9l20,405,19,394r,-3l19,386r,-17l19,363r,-2l19,358r4,-23l26,327r,-1l34,317r4,-2l46,315r4,1l52,318r4,3l59,326r,1l64,344r2,13l66,319r-3,-4l62,314r-9,-5l36,309r-6,2l24,315r-7,5l11,328,2,350,,363r,18l,391r2,12l5,414r5,9l18,438r1,l29,446r19,l55,443r5,-3l68,434r6,-8l83,404r2,-13l85,376xe" fillcolor="#231f20" stroked="f">
                          <v:path arrowok="t" o:connecttype="custom" o:connectlocs="84,363;81,347;77,335;66,319;66,376;65,399;62,419;60,426;49,438;35,440;25,425;20,405;19,391;19,369;19,361;23,335;26,326;38,315;50,316;56,321;59,327;66,357;63,315;53,309;30,311;17,320;2,350;0,381;2,403;10,423;19,438;48,446;60,440;74,426;85,391" o:connectangles="0,0,0,0,0,0,0,0,0,0,0,0,0,0,0,0,0,0,0,0,0,0,0,0,0,0,0,0,0,0,0,0,0,0,0"/>
                        </v:shape>
                        <v:shape id="Freeform 1278" o:spid="_x0000_s1049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" path="m92,67l91,54r,-3l88,38,84,26r,-1l77,15,73,10r,38l73,67r,10l72,90r-2,11l68,110r-1,7l67,117r-3,6l56,129r-4,1l42,130r-6,-4l32,116r-3,-9l27,96,26,84r,-2l26,77r,-17l26,54r,-3l26,49,30,26r3,-8l33,17,41,8,45,6r8,l57,7r2,2l63,12r3,5l66,18r5,17l73,48r,-38l70,6,69,5,60,,43,,37,2,31,6r-7,5l18,19,9,41,6,54,7,71r,11l9,94r3,10l17,114r8,15l26,129r10,8l55,137r7,-3l67,130r8,-5l81,117,90,95,92,82r,-15xe" fillcolor="#231f20" stroked="f">
                          <v:path arrowok="t" o:connecttype="custom" o:connectlocs="91,54;88,38;84,25;73,10;73,67;72,90;68,110;67,117;56,129;42,130;32,116;27,96;26,82;26,60;26,51;30,26;33,17;45,6;57,7;63,12;66,18;73,48;70,6;60,0;37,2;24,11;9,41;7,71;9,94;17,114;26,129;55,137;67,130;81,117;92,82" o:connectangles="0,0,0,0,0,0,0,0,0,0,0,0,0,0,0,0,0,0,0,0,0,0,0,0,0,0,0,0,0,0,0,0,0,0,0"/>
                        </v:shape>
                        <v:shape id="Freeform 1279" o:spid="_x0000_s1050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" path="m275,131r-6,l265,130r-4,-2l260,127r-2,-4l258,118,258,r-3,l223,15r1,3l228,16r4,-1l236,15r1,1l240,18r,1l242,24r,6l242,119r,5l240,127r-1,1l235,130r-4,1l225,131r,3l275,134r,-3xe" fillcolor="#231f20" stroked="f">
                          <v:path arrowok="t" o:connecttype="custom" o:connectlocs="275,131;269,131;265,130;261,128;260,127;258,123;258,118;258,0;255,0;223,15;224,18;228,16;232,15;236,15;237,16;240,18;240,19;242,24;242,30;242,119;242,124;240,127;239,128;235,130;231,131;225,131;225,134;275,134;275,131" o:connectangles="0,0,0,0,0,0,0,0,0,0,0,0,0,0,0,0,0,0,0,0,0,0,0,0,0,0,0,0,0"/>
                        </v:shape>
                        <v:shape id="Freeform 1280" o:spid="_x0000_s1051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" path="m285,376r-1,-13l284,361r-3,-14l277,335r,l270,324r-4,-5l266,357r,19l266,386r-1,13l263,410r-2,9l260,426r-1,l257,432r-8,6l245,440r-10,l229,435r-4,-10l222,416r-2,-11l219,394r,-3l219,386r,-17l219,363r,-2l219,358r4,-23l226,327r,-1l234,317r4,-2l246,315r3,1l252,318r4,3l259,326r,1l264,344r2,13l266,319r-3,-4l262,314r-9,-5l236,309r-6,2l224,315r-7,5l211,328r-9,22l199,363r1,18l200,391r2,12l205,414r5,9l218,438r,l229,446r19,l255,443r5,-3l268,434r6,-8l283,404r2,-13l285,376xe" fillcolor="#231f20" stroked="f">
                          <v:path arrowok="t" o:connecttype="custom" o:connectlocs="284,363;281,347;277,335;266,319;266,376;265,399;261,419;259,426;249,438;235,440;225,425;220,405;219,391;219,369;219,361;223,335;226,326;238,315;249,316;256,321;259,327;266,357;263,315;253,309;230,311;217,320;202,350;200,381;202,403;210,423;218,438;248,446;260,440;274,426;285,391" o:connectangles="0,0,0,0,0,0,0,0,0,0,0,0,0,0,0,0,0,0,0,0,0,0,0,0,0,0,0,0,0,0,0,0,0,0,0"/>
                        </v:shape>
                        <v:shape id="Freeform 1281" o:spid="_x0000_s1052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" path="m467,131r-6,l457,130r-4,-2l452,127r-1,-4l451,118,451,r-4,l415,15r2,3l421,16r3,-1l428,15r2,1l432,18r1,1l434,24r,6l434,119r,5l433,127r-2,1l428,130r-4,1l417,131r,3l467,134r,-3xe" fillcolor="#231f20" stroked="f">
                          <v:path arrowok="t" o:connecttype="custom" o:connectlocs="467,131;461,131;457,130;453,128;452,127;451,123;451,118;451,0;447,0;415,15;417,18;421,16;424,15;428,15;430,16;432,18;433,19;434,24;434,30;434,119;434,124;433,127;431,128;428,130;424,131;417,131;417,134;467,134;467,131" o:connectangles="0,0,0,0,0,0,0,0,0,0,0,0,0,0,0,0,0,0,0,0,0,0,0,0,0,0,0,0,0"/>
                        </v:shape>
                        <v:shape id="Freeform 1282" o:spid="_x0000_s1053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" path="m485,376r-1,-13l484,361r-3,-14l477,335r-1,l470,324r-4,-5l466,357r,19l465,386r,13l463,410r-2,9l459,426r,l456,432r-7,6l445,440r-11,l429,435r-4,-10l422,416r-2,-11l419,394r,-3l419,386r-1,-17l419,363r,-2l419,358r4,-23l426,327r,-1l434,317r4,-2l446,315r3,1l452,318r4,3l459,326r,1l464,344r2,13l466,319r-3,-4l462,314r-9,-5l436,309r-6,2l424,315r-7,5l411,328r-9,22l399,363r,18l400,391r2,12l405,414r5,9l418,438r,l429,446r19,l454,443r6,-3l468,434r6,-8l483,404r2,-13l485,376xe" fillcolor="#231f20" stroked="f">
                          <v:path arrowok="t" o:connecttype="custom" o:connectlocs="484,363;481,347;476,335;466,319;466,376;465,399;461,419;459,426;449,438;434,440;425,425;420,405;419,391;418,369;419,361;423,335;426,326;438,315;449,316;456,321;459,327;466,357;463,315;453,309;430,311;417,320;402,350;399,381;402,403;410,423;418,438;448,446;460,440;474,426;485,391" o:connectangles="0,0,0,0,0,0,0,0,0,0,0,0,0,0,0,0,0,0,0,0,0,0,0,0,0,0,0,0,0,0,0,0,0,0,0"/>
                        </v:shape>
                        <v:shape id="Freeform 1283" o:spid="_x0000_s1054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" path="m668,440r-6,l658,439r-4,-2l652,436r-1,-4l651,428r,-119l648,309r-33,15l617,327r4,-2l625,324r4,l630,325r2,2l633,328r1,5l635,339r,89l634,433r-1,3l632,437r-4,2l624,440r-6,l618,443r50,l668,440xe" fillcolor="#231f20" stroked="f">
                          <v:path arrowok="t" o:connecttype="custom" o:connectlocs="668,440;662,440;658,439;654,437;652,436;651,432;651,428;651,309;648,309;615,324;617,327;621,325;625,324;629,324;630,325;632,327;633,328;634,333;635,339;635,428;634,433;633,436;632,437;628,439;624,440;618,440;618,443;668,443;668,440" o:connectangles="0,0,0,0,0,0,0,0,0,0,0,0,0,0,0,0,0,0,0,0,0,0,0,0,0,0,0,0,0"/>
                        </v:shape>
                        <v:shape id="Freeform 1284" o:spid="_x0000_s1055" style="position:absolute;left:1794;top:3060;width:685;height:447;visibility:visible;mso-wrap-style:square;v-text-anchor:top" coordsize="685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" path="m684,67r,-13l683,51,681,38,676,26r,-1l669,15r-4,-5l665,48r,19l665,77r-1,13l663,101r-2,9l659,117r,l656,123r-8,6l645,130r-11,l628,126r-3,-10l622,107,620,96,618,84r,-2l618,77r,-17l618,54r1,-3l619,49r3,-23l625,18r,-1l633,8r4,-2l646,6r3,1l651,9r4,3l658,17r,1l664,35r1,13l665,10,662,6,661,5,652,,636,r-6,2l624,6r-8,5l610,19r-9,22l599,54r,17l599,82r2,12l605,104r4,10l618,129r,l628,137r19,l654,134r5,-4l668,125r5,-8l682,95r2,-13l684,67xe" fillcolor="#231f20" stroked="f">
                          <v:path arrowok="t" o:connecttype="custom" o:connectlocs="684,54;681,38;676,25;665,10;665,67;664,90;661,110;659,117;648,129;634,130;625,116;620,96;618,82;618,60;619,51;622,26;625,17;637,6;649,7;655,12;658,18;665,48;662,6;652,0;630,2;616,11;601,41;599,71;601,94;609,114;618,129;647,137;659,130;673,117;684,82" o:connectangles="0,0,0,0,0,0,0,0,0,0,0,0,0,0,0,0,0,0,0,0,0,0,0,0,0,0,0,0,0,0,0,0,0,0,0"/>
                        </v:shape>
                      </v:group>
                      <v:shape id="Freeform 1285" o:spid="_x0000_s1056" style="position:absolute;left:1051;top:2968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" path="m,l,28e" filled="f" strokecolor="#231f20" strokeweight=".25006mm">
                        <v:path arrowok="t" o:connecttype="custom" o:connectlocs="0,0;0,28" o:connectangles="0,0"/>
                      </v:shape>
                      <v:shape id="Picture 1286" o:spid="_x0000_s1057" type="#_x0000_t75" style="position:absolute;left:731;top:3053;width:960;height:8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">
                        <v:imagedata r:id="rId24" o:title=""/>
                        <v:path arrowok="t"/>
                        <o:lock v:ext="edit" aspectratio="f"/>
                      </v:shape>
                      <v:shape id="Freeform 1287" o:spid="_x0000_s1058" style="position:absolute;left:2812;top:2968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" path="m,l,28e" filled="f" strokecolor="#231f20" strokeweight=".25006mm">
                        <v:path arrowok="t" o:connecttype="custom" o:connectlocs="0,0;0,28" o:connectangles="0,0"/>
                      </v:shape>
                      <v:shape id="Freeform 1288" o:spid="_x0000_s1059" style="position:absolute;left:2812;top:3617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" path="m,l,28e" filled="f" strokecolor="#231f20" strokeweight=".25006mm">
                        <v:path arrowok="t" o:connecttype="custom" o:connectlocs="0,0;0,28" o:connectangles="0,0"/>
                      </v:shape>
                      <v:shape id="Picture 1289" o:spid="_x0000_s1060" type="#_x0000_t75" style="position:absolute;left:2594;top:3053;width:700;height: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">
                        <v:imagedata r:id="rId25" o:title=""/>
                        <v:path arrowok="t"/>
                        <o:lock v:ext="edit" aspectratio="f"/>
                      </v:shape>
                      <v:group id="Group 1290" o:spid="_x0000_s1061" style="position:absolute;left:108;top:3984;width:3826;height:1793" coordorigin="108,3984" coordsize="3826,1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">
                        <v:shape id="Freeform 1291" o:spid="_x0000_s1062" style="position:absolute;left:108;top:3984;width:3826;height:1793;visibility:visible;mso-wrap-style:square;v-text-anchor:top" coordsize="3826,1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" path="m3825,720l,720,,1792r3825,l3825,720xe" fillcolor="#e7f5f7" stroked="f">
                          <v:path arrowok="t" o:connecttype="custom" o:connectlocs="3825,720;0,720;0,1792;3825,1792;3825,720" o:connectangles="0,0,0,0,0"/>
                        </v:shape>
                        <v:shape id="Freeform 1292" o:spid="_x0000_s1063" style="position:absolute;left:108;top:3984;width:3826;height:1793;visibility:visible;mso-wrap-style:square;v-text-anchor:top" coordsize="3826,1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" path="m3825,l,,,360,,720r3825,l3825,360,3825,xe" fillcolor="#e7f5f7" stroked="f">
                          <v:path arrowok="t" o:connecttype="custom" o:connectlocs="3825,0;0,0;0,360;0,720;3825,720;3825,360;3825,0" o:connectangles="0,0,0,0,0,0,0"/>
                        </v:shape>
                      </v:group>
                      <v:group id="Group 1293" o:spid="_x0000_s1064" style="position:absolute;left:1218;top:5161;width:245;height:135" coordorigin="1218,5161" coordsize="24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">
                        <v:shape id="Freeform 1294" o:spid="_x0000_s1065" style="position:absolute;left:1218;top:5161;width:245;height:135;visibility:visible;mso-wrap-style:square;v-text-anchor:top" coordsize="24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" path="m52,131r-6,l42,130r-4,-2l36,127r-1,-4l35,118,35,,32,,,15r1,3l5,16,9,15r4,l14,16r3,2l17,19r2,5l19,30r,89l18,124r-1,3l16,128r-4,2l8,131r-6,l2,134r50,l52,131xe" fillcolor="#00aeef" stroked="f">
                          <v:path arrowok="t" o:connecttype="custom" o:connectlocs="52,131;46,131;42,130;38,128;36,127;35,123;35,118;35,0;32,0;0,15;1,18;5,16;9,15;13,15;14,16;17,18;17,19;19,24;19,30;19,119;18,124;17,127;16,128;12,130;8,131;2,131;2,134;52,134;52,131" o:connectangles="0,0,0,0,0,0,0,0,0,0,0,0,0,0,0,0,0,0,0,0,0,0,0,0,0,0,0,0,0"/>
                        </v:shape>
                        <v:shape id="Freeform 1295" o:spid="_x0000_s1066" style="position:absolute;left:1218;top:5161;width:245;height:135;visibility:visible;mso-wrap-style:square;v-text-anchor:top" coordsize="24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" path="m244,131r-6,l234,130r-4,-2l229,127r-1,-4l227,118,227,r-3,l192,15r1,3l198,16r3,-1l205,15r2,1l209,18r1,1l211,24r,6l211,119r,5l210,127r-2,1l205,130r-4,1l194,131r,3l244,134r,-3xe" fillcolor="#00aeef" stroked="f">
                          <v:path arrowok="t" o:connecttype="custom" o:connectlocs="244,131;238,131;234,130;230,128;229,127;228,123;227,118;227,0;224,0;192,15;193,18;198,16;201,15;205,15;207,16;209,18;210,19;211,24;211,30;211,119;211,124;210,127;208,128;205,130;201,131;194,131;194,134;244,134;244,131" o:connectangles="0,0,0,0,0,0,0,0,0,0,0,0,0,0,0,0,0,0,0,0,0,0,0,0,0,0,0,0,0"/>
                        </v:shape>
                      </v:group>
                      <v:group id="Group 1296" o:spid="_x0000_s1067" style="position:absolute;left:1225;top:4852;width:1247;height:447" coordorigin="1225,4852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">
                        <v:shape id="Freeform 1297" o:spid="_x0000_s1068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" path="m52,131r-6,l42,130r-4,-2l36,127r-1,-4l35,118,35,,32,,,15r1,3l5,16,9,15r4,l14,16r3,2l17,19r2,5l19,30r,89l18,124r-1,3l16,128r-4,2l8,131r-6,l2,134r50,l52,131xe" fillcolor="#231f20" stroked="f">
                          <v:path arrowok="t" o:connecttype="custom" o:connectlocs="52,131;46,131;42,130;38,128;36,127;35,123;35,118;35,0;32,0;0,15;1,18;5,16;9,15;13,15;14,16;17,18;17,19;19,24;19,30;19,119;18,124;17,127;16,128;12,130;8,131;2,131;2,134;52,134;52,131" o:connectangles="0,0,0,0,0,0,0,0,0,0,0,0,0,0,0,0,0,0,0,0,0,0,0,0,0,0,0,0,0"/>
                        </v:shape>
                        <v:shape id="Freeform 1298" o:spid="_x0000_s1069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" path="m244,131r-6,l234,130r-4,-2l229,127r-1,-4l227,118,227,r-3,l192,15r1,3l198,16r3,-1l205,15r2,1l209,18r1,1l211,24r,6l211,119r,5l210,127r-2,1l205,130r-4,1l194,131r,3l244,134r,-3xe" fillcolor="#231f20" stroked="f">
                          <v:path arrowok="t" o:connecttype="custom" o:connectlocs="244,131;238,131;234,130;230,128;229,127;228,123;227,118;227,0;224,0;192,15;193,18;198,16;201,15;205,15;207,16;209,18;210,19;211,24;211,30;211,119;211,124;210,127;208,128;205,130;201,131;194,131;194,134;244,134;244,131" o:connectangles="0,0,0,0,0,0,0,0,0,0,0,0,0,0,0,0,0,0,0,0,0,0,0,0,0,0,0,0,0"/>
                        </v:shape>
                        <v:shape id="Freeform 1299" o:spid="_x0000_s1070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" path="m429,440r-6,l419,439r-4,-2l414,436r-1,-4l413,428r,-119l409,309r-32,15l379,327r4,-2l386,324r4,l392,325r2,2l395,328r1,5l396,339r,89l396,433r-1,3l393,437r-3,2l386,440r-7,l379,443r50,l429,440xe" fillcolor="#231f20" stroked="f">
                          <v:path arrowok="t" o:connecttype="custom" o:connectlocs="429,440;423,440;419,439;415,437;414,436;413,432;413,428;413,309;409,309;377,324;379,327;383,325;386,324;390,324;392,325;394,327;395,328;396,333;396,339;396,428;396,433;395,436;393,437;390,439;386,440;379,440;379,443;429,443;429,440" o:connectangles="0,0,0,0,0,0,0,0,0,0,0,0,0,0,0,0,0,0,0,0,0,0,0,0,0,0,0,0,0"/>
                        </v:shape>
                        <v:shape id="Freeform 1300" o:spid="_x0000_s1071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" path="m437,131r-6,l427,130r-4,-2l421,127r-1,-4l420,118,420,r-3,l384,15r2,3l390,16r4,-1l398,15r1,1l402,18r,1l403,24r1,6l404,119r-1,5l402,127r-1,1l397,130r-4,1l387,131r,3l437,134r,-3xe" fillcolor="#231f20" stroked="f">
                          <v:path arrowok="t" o:connecttype="custom" o:connectlocs="437,131;431,131;427,130;423,128;421,127;420,123;420,118;420,0;417,0;384,15;386,18;390,16;394,15;398,15;399,16;402,18;402,19;403,24;404,30;404,119;403,124;402,127;401,128;397,130;393,131;387,131;387,134;437,134;437,131" o:connectangles="0,0,0,0,0,0,0,0,0,0,0,0,0,0,0,0,0,0,0,0,0,0,0,0,0,0,0,0,0"/>
                        </v:shape>
                        <v:shape id="Freeform 1301" o:spid="_x0000_s1072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" path="m622,440r-6,l612,439r-4,-2l607,436r-2,-4l605,428r,-119l602,309r-32,15l571,327r4,-2l579,324r4,l584,325r3,2l587,328r2,5l589,339r,89l589,433r-2,3l586,437r-4,2l578,440r-6,l572,443r50,l622,440xe" fillcolor="#231f20" stroked="f">
                          <v:path arrowok="t" o:connecttype="custom" o:connectlocs="622,440;616,440;612,439;608,437;607,436;605,432;605,428;605,309;602,309;570,324;571,327;575,325;579,324;583,324;584,325;587,327;587,328;589,333;589,339;589,428;589,433;587,436;586,437;582,439;578,440;572,440;572,443;622,443;622,440" o:connectangles="0,0,0,0,0,0,0,0,0,0,0,0,0,0,0,0,0,0,0,0,0,0,0,0,0,0,0,0,0"/>
                        </v:shape>
                        <v:shape id="Freeform 1302" o:spid="_x0000_s1073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" path="m629,131r-6,l619,130r-4,-2l614,127r-1,-4l612,118,612,r-3,l577,15r1,3l583,16r3,-1l590,15r2,1l594,18r1,1l596,24r,6l596,119r,5l594,127r-1,1l590,130r-4,1l579,131r,3l629,134r,-3xe" fillcolor="#231f20" stroked="f">
                          <v:path arrowok="t" o:connecttype="custom" o:connectlocs="629,131;623,131;619,130;615,128;614,127;613,123;612,118;612,0;609,0;577,15;578,18;583,16;586,15;590,15;592,16;594,18;595,19;596,24;596,30;596,119;596,124;594,127;593,128;590,130;586,131;579,131;579,134;629,134;629,131" o:connectangles="0,0,0,0,0,0,0,0,0,0,0,0,0,0,0,0,0,0,0,0,0,0,0,0,0,0,0,0,0"/>
                        </v:shape>
                        <v:shape id="Freeform 1303" o:spid="_x0000_s1074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" path="m814,440r-6,l804,439r-4,-2l799,436r-1,-4l797,428r,-119l794,309r-32,15l764,327r4,-2l771,324r4,l777,325r2,2l780,328r1,5l781,339r,89l781,433r-1,3l778,437r-3,2l771,440r-7,l764,443r50,l814,440xe" fillcolor="#231f20" stroked="f">
                          <v:path arrowok="t" o:connecttype="custom" o:connectlocs="814,440;808,440;804,439;800,437;799,436;798,432;797,428;797,309;794,309;762,324;764,327;768,325;771,324;775,324;777,325;779,327;780,328;781,333;781,339;781,428;781,433;780,436;778,437;775,439;771,440;764,440;764,443;814,443;814,440" o:connectangles="0,0,0,0,0,0,0,0,0,0,0,0,0,0,0,0,0,0,0,0,0,0,0,0,0,0,0,0,0"/>
                        </v:shape>
                        <v:shape id="Freeform 1304" o:spid="_x0000_s1075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" path="m846,67l845,54r,-3l842,38,838,26r,-1l831,15r-4,-5l827,48r,19l827,77r-1,13l825,101r-2,9l821,117r,l818,123r-8,6l807,130r-11,l790,126r-3,-10l784,107,781,96,780,84r,-2l780,77r,-17l780,54r,-3l781,49r3,-23l787,18r,-1l795,8r4,-2l807,6r4,1l813,9r4,3l820,17r,1l826,35r1,13l827,10,824,6,823,5,814,,798,r-6,2l786,6r-8,5l772,19r-9,22l761,54r,17l761,82r2,12l767,104r4,10l780,129r,l790,137r19,l816,134r5,-4l830,125r5,-8l844,95r2,-13l846,67xe" fillcolor="#231f20" stroked="f">
                          <v:path arrowok="t" o:connecttype="custom" o:connectlocs="845,54;842,38;838,25;827,10;827,67;826,90;823,110;821,117;810,129;796,130;787,116;781,96;780,82;780,60;780,51;784,26;787,17;799,6;811,7;817,12;820,18;827,48;824,6;814,0;792,2;778,11;763,41;761,71;763,94;771,114;780,129;809,137;821,130;835,117;846,82" o:connectangles="0,0,0,0,0,0,0,0,0,0,0,0,0,0,0,0,0,0,0,0,0,0,0,0,0,0,0,0,0,0,0,0,0,0,0"/>
                        </v:shape>
                        <v:shape id="Freeform 1305" o:spid="_x0000_s1076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" path="m1007,440r-6,l997,439r-4,-2l992,436r-2,-4l990,428r,-119l987,309r-32,15l956,327r4,-2l964,324r4,l969,325r3,2l972,328r2,5l974,339r,89l974,433r-2,3l971,437r-4,2l963,440r-6,l957,443r50,l1007,440xe" fillcolor="#231f20" stroked="f">
                          <v:path arrowok="t" o:connecttype="custom" o:connectlocs="1007,440;1001,440;997,439;993,437;992,436;990,432;990,428;990,309;987,309;955,324;956,327;960,325;964,324;968,324;969,325;972,327;972,328;974,333;974,339;974,428;974,433;972,436;971,437;967,439;963,440;957,440;957,443;1007,443;1007,440" o:connectangles="0,0,0,0,0,0,0,0,0,0,0,0,0,0,0,0,0,0,0,0,0,0,0,0,0,0,0,0,0"/>
                        </v:shape>
                        <v:shape id="Freeform 1306" o:spid="_x0000_s1077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" path="m1029,131r-6,l1019,130r-4,-2l1014,127r-1,-4l1012,118,1012,r-3,l977,15r1,3l983,16r3,-1l990,15r1,1l994,18r1,1l996,24r,6l996,119r,5l994,127r-1,1l989,130r-4,1l979,131r,3l1029,134r,-3xe" fillcolor="#231f20" stroked="f">
                          <v:path arrowok="t" o:connecttype="custom" o:connectlocs="1029,131;1023,131;1019,130;1015,128;1014,127;1013,123;1012,118;1012,0;1009,0;977,15;978,18;983,16;986,15;990,15;991,16;994,18;995,19;996,24;996,30;996,119;996,124;994,127;993,128;989,130;985,131;979,131;979,134;1029,134;1029,131" o:connectangles="0,0,0,0,0,0,0,0,0,0,0,0,0,0,0,0,0,0,0,0,0,0,0,0,0,0,0,0,0"/>
                        </v:shape>
                        <v:shape id="Freeform 1307" o:spid="_x0000_s1078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" path="m1224,376r-1,-13l1223,361r-3,-14l1215,335r,l1209,324r-4,-5l1205,357r,19l1204,386r,13l1202,410r-2,9l1198,426r,l1195,432r-7,6l1184,440r-11,l1168,435r-4,-10l1161,416r-2,-11l1158,394r,-3l1158,386r-1,-17l1158,363r,-2l1158,358r4,-23l1165,327r,-1l1173,317r4,-2l1185,315r3,1l1191,318r4,3l1198,326r,1l1203,344r2,13l1205,319r-3,-4l1201,314r-9,-5l1175,309r-6,2l1163,315r-7,5l1150,328r-9,22l1138,363r,18l1139,391r2,12l1144,414r5,9l1157,438r,l1168,446r19,l1193,443r6,-3l1207,434r6,-8l1222,404r2,-13l1224,376xe" fillcolor="#231f20" stroked="f">
                          <v:path arrowok="t" o:connecttype="custom" o:connectlocs="1223,363;1220,347;1215,335;1205,319;1205,376;1204,399;1200,419;1198,426;1188,438;1173,440;1164,425;1159,405;1158,391;1157,369;1158,361;1162,335;1165,326;1177,315;1188,316;1195,321;1198,327;1205,357;1202,315;1192,309;1169,311;1156,320;1141,350;1138,381;1141,403;1149,423;1157,438;1187,446;1199,440;1213,426;1224,391" o:connectangles="0,0,0,0,0,0,0,0,0,0,0,0,0,0,0,0,0,0,0,0,0,0,0,0,0,0,0,0,0,0,0,0,0,0,0"/>
                        </v:shape>
                        <v:shape id="Freeform 1308" o:spid="_x0000_s1079" style="position:absolute;left:1225;top:4852;width:1247;height:447;visibility:visible;mso-wrap-style:square;v-text-anchor:top" coordsize="1247,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" path="m1246,67r-1,-13l1245,51r-3,-13l1238,26r,-1l1231,15r-4,-5l1227,48r,19l1227,77r-1,13l1224,101r-2,9l1221,117r,l1218,123r-8,6l1206,130r-10,l1190,126r-4,-10l1183,107r-2,-11l1180,84r,-2l1180,77r,-17l1180,54r,-3l1180,49r4,-23l1187,18r,-1l1195,8r4,-2l1207,6r4,1l1213,9r4,3l1220,17r,1l1225,35r2,13l1227,10r-3,-4l1223,5,1214,r-17,l1191,2r-6,4l1178,11r-6,8l1163,41r-3,13l1161,71r,11l1163,94r3,10l1171,114r8,15l1180,129r10,8l1209,137r7,-3l1221,130r8,-5l1235,117r9,-22l1246,82r,-15xe" fillcolor="#231f20" stroked="f">
                          <v:path arrowok="t" o:connecttype="custom" o:connectlocs="1245,54;1242,38;1238,25;1227,10;1227,67;1226,90;1222,110;1221,117;1210,129;1196,130;1186,116;1181,96;1180,82;1180,60;1180,51;1184,26;1187,17;1199,6;1211,7;1217,12;1220,18;1227,48;1224,6;1214,0;1191,2;1178,11;1163,41;1161,71;1163,94;1171,114;1180,129;1209,137;1221,130;1235,117;1246,82" o:connectangles="0,0,0,0,0,0,0,0,0,0,0,0,0,0,0,0,0,0,0,0,0,0,0,0,0,0,0,0,0,0,0,0,0,0,0"/>
                        </v:shape>
                      </v:group>
                      <v:shape id="Freeform 1309" o:spid="_x0000_s1080" style="position:absolute;left:1051;top:4759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" path="m,l,28e" filled="f" strokecolor="#231f20" strokeweight=".25006mm">
                        <v:path arrowok="t" o:connecttype="custom" o:connectlocs="0,0;0,28" o:connectangles="0,0"/>
                      </v:shape>
                      <v:shape id="Freeform 1310" o:spid="_x0000_s1081" style="position:absolute;left:1051;top:4844;width:1;height:537;visibility:visible;mso-wrap-style:square;v-text-anchor:top" coordsize="1,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" path="m,l,537e" filled="f" strokecolor="#231f20" strokeweight=".25006mm">
                        <v:stroke dashstyle="dash"/>
                        <v:path arrowok="t" o:connecttype="custom" o:connectlocs="0,0;0,537" o:connectangles="0,0"/>
                      </v:shape>
                      <v:shape id="Freeform 1311" o:spid="_x0000_s1082" style="position:absolute;left:1051;top:5409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" path="m,l,28e" filled="f" strokecolor="#231f20" strokeweight=".25006mm">
                        <v:path arrowok="t" o:connecttype="custom" o:connectlocs="0,0;0,28" o:connectangles="0,0"/>
                      </v:shape>
                      <v:shape id="Freeform 1312" o:spid="_x0000_s1083" style="position:absolute;left:2812;top:4759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" path="m,l,28e" filled="f" strokecolor="#231f20" strokeweight=".25006mm">
                        <v:path arrowok="t" o:connecttype="custom" o:connectlocs="0,0;0,28" o:connectangles="0,0"/>
                      </v:shape>
                      <v:shape id="Freeform 1313" o:spid="_x0000_s1084" style="position:absolute;left:2812;top:5409;width:1;height:29;visibility:visible;mso-wrap-style:square;v-text-anchor:top" coordsize="1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" path="m,l,28e" filled="f" strokecolor="#231f20" strokeweight=".25006mm">
                        <v:path arrowok="t" o:connecttype="custom" o:connectlocs="0,0;0,28" o:connectangles="0,0"/>
                      </v:shape>
                      <v:shape id="Picture 1314" o:spid="_x0000_s1085" type="#_x0000_t75" style="position:absolute;left:2581;top:4844;width:720;height: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">
                        <v:imagedata r:id="rId26" o:title=""/>
                        <v:path arrowok="t"/>
                        <o:lock v:ext="edit" aspectratio="f"/>
                      </v:shape>
                      <v:shape id="Picture 1315" o:spid="_x0000_s1086" type="#_x0000_t75" style="position:absolute;left:731;top:5514;width:1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">
                        <v:imagedata r:id="rId27" o:title=""/>
                        <v:path arrowok="t"/>
                        <o:lock v:ext="edit" aspectratio="f"/>
                      </v:shape>
                      <v:shape id="Freeform 1316" o:spid="_x0000_s1087" style="position:absolute;left:956;top:5548;width:53;height:135;visibility:visible;mso-wrap-style:square;v-text-anchor:top" coordsize="53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" path="m35,l32,,,15r1,3l5,16,9,15r4,l14,16r3,2l17,19r2,5l19,30r,89l18,124r-1,3l16,128r-4,2l8,131r-6,l2,134r50,l52,131r-6,l42,130r-4,-2l36,127r-1,-4l35,118,35,xe" fillcolor="#231f20" stroked="f">
                        <v:path arrowok="t" o:connecttype="custom" o:connectlocs="35,0;32,0;0,15;1,18;5,16;9,15;13,15;14,16;17,18;17,19;19,24;19,30;19,119;18,124;17,127;16,128;12,130;8,131;2,131;2,134;52,134;52,131;46,131;42,130;38,128;36,127;35,123;35,118;35,0" o:connectangles="0,0,0,0,0,0,0,0,0,0,0,0,0,0,0,0,0,0,0,0,0,0,0,0,0,0,0,0,0"/>
                      </v:shape>
                      <v:shape id="Picture 1317" o:spid="_x0000_s1088" type="#_x0000_t75" style="position:absolute;left:874;top:5250;width:260;height: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">
                        <v:imagedata r:id="rId28" o:title=""/>
                        <v:path arrowok="t"/>
                        <o:lock v:ext="edit" aspectratio="f"/>
                      </v:shape>
                      <v:shape id="Freeform 1318" o:spid="_x0000_s1089" style="position:absolute;left:1305;top:4988;width:169;height:95;visibility:visible;mso-wrap-style:square;v-text-anchor:top" coordsize="169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" path="m,l167,94e" filled="f" strokecolor="#231f20" strokeweight=".29931mm">
                        <v:path arrowok="t" o:connecttype="custom" o:connectlocs="0,0;167,94" o:connectangles="0,0"/>
                      </v:shape>
                      <v:shape id="Freeform 1319" o:spid="_x0000_s1090" style="position:absolute;left:1430;top:5033;width:148;height:107;visibility:visible;mso-wrap-style:square;v-text-anchor:top" coordsize="148,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" path="m38,l,68r147,38l38,xe" fillcolor="#231f20" stroked="f">
                        <v:path arrowok="t" o:connecttype="custom" o:connectlocs="38,0;0,68;147,106;38,0" o:connectangles="0,0,0,0"/>
                      </v:shape>
                      <v:shape id="Freeform 1320" o:spid="_x0000_s1091" style="position:absolute;left:9;top:2191;width:4026;height:2;visibility:visible;mso-wrap-style:square;v-text-anchor:top" coordsize="402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" path="m4026,l,,,1r4026,l4026,xe" fillcolor="#e7f5f7" stroked="f">
                        <v:path arrowok="t" o:connecttype="custom" o:connectlocs="4026,0;0,0;0,1;4026,1;4026,0" o:connectangles="0,0,0,0,0"/>
                      </v:shape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/>
                <w:color w:val="231F20"/>
                <w:spacing w:val="-6"/>
                <w:sz w:val="20"/>
                <w:szCs w:val="20"/>
              </w:rPr>
              <w:t>1010</w:t>
            </w: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hint="eastAsia"/>
                <w:color w:val="231F20"/>
                <w:spacing w:val="-6"/>
                <w:sz w:val="20"/>
                <w:szCs w:val="20"/>
              </w:rPr>
              <w:t>＾</w:t>
            </w:r>
            <w:r w:rsidRPr="0070218B">
              <w:rPr>
                <w:rFonts w:asciiTheme="minorEastAsia" w:hAnsiTheme="minorEastAsia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6"/>
                <w:sz w:val="20"/>
                <w:szCs w:val="20"/>
              </w:rPr>
              <w:t>0110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9"/>
                <w:sz w:val="20"/>
                <w:szCs w:val="20"/>
              </w:rPr>
              <w:t>，結果為</w:t>
            </w:r>
            <w:r w:rsidRPr="0070218B">
              <w:rPr>
                <w:rFonts w:asciiTheme="minorEastAsia" w:hAnsiTheme="minorEastAsia" w:cs="Wawati SC"/>
                <w:color w:val="231F20"/>
                <w:spacing w:val="-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6"/>
                <w:sz w:val="20"/>
                <w:szCs w:val="20"/>
              </w:rPr>
              <w:t>1100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6" w:line="362" w:lineRule="exact"/>
              <w:ind w:left="97"/>
              <w:rPr>
                <w:rFonts w:asciiTheme="minorEastAsia" w:cs="Wawati SC"/>
                <w:color w:val="231F20"/>
                <w:spacing w:val="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00001010</w:t>
            </w:r>
            <w:r w:rsidRPr="0070218B">
              <w:rPr>
                <w:rFonts w:asciiTheme="minorEastAsia" w:hAnsiTheme="minorEastAsia"/>
                <w:color w:val="231F20"/>
                <w:spacing w:val="31"/>
                <w:sz w:val="20"/>
                <w:szCs w:val="20"/>
              </w:rPr>
              <w:t xml:space="preserve"> &lt;&lt; </w:t>
            </w:r>
            <w:r w:rsidRPr="0070218B">
              <w:rPr>
                <w:rFonts w:asciiTheme="minorEastAsia" w:hAnsiTheme="minorEastAsia"/>
                <w:color w:val="231F20"/>
                <w:spacing w:val="14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8"/>
                <w:sz w:val="20"/>
                <w:szCs w:val="20"/>
              </w:rPr>
              <w:t>，左移</w:t>
            </w:r>
            <w:r w:rsidRPr="0070218B">
              <w:rPr>
                <w:rFonts w:asciiTheme="minorEastAsia" w:hAnsiTheme="minorEastAsia" w:cs="Wawati SC"/>
                <w:color w:val="231F20"/>
                <w:spacing w:val="18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6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0"/>
                <w:sz w:val="20"/>
                <w:szCs w:val="20"/>
              </w:rPr>
              <w:t>個位元，結果為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2" w:lineRule="exact"/>
              <w:ind w:left="97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00101000(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"/>
                <w:sz w:val="20"/>
                <w:szCs w:val="20"/>
              </w:rPr>
              <w:t>乘</w:t>
            </w:r>
            <w:r w:rsidRPr="0070218B">
              <w:rPr>
                <w:rFonts w:asciiTheme="minorEastAsia" w:hAnsiTheme="minorEastAsia" w:cs="Wawati SC"/>
                <w:color w:val="231F20"/>
                <w:spacing w:val="-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  <w:vertAlign w:val="superscript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6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2" w:lineRule="exact"/>
              <w:ind w:left="97"/>
              <w:rPr>
                <w:rFonts w:asciiTheme="minorEastAsia" w:cs="Wawati SC"/>
                <w:color w:val="231F20"/>
                <w:spacing w:val="11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00001100</w:t>
            </w:r>
            <w:r w:rsidRPr="0070218B">
              <w:rPr>
                <w:rFonts w:asciiTheme="minorEastAsia" w:hAnsiTheme="minorEastAsia"/>
                <w:color w:val="231F20"/>
                <w:spacing w:val="30"/>
                <w:sz w:val="20"/>
                <w:szCs w:val="20"/>
              </w:rPr>
              <w:t xml:space="preserve"> &gt;&gt; </w:t>
            </w:r>
            <w:r w:rsidRPr="0070218B">
              <w:rPr>
                <w:rFonts w:asciiTheme="minorEastAsia" w:hAnsiTheme="minorEastAsia"/>
                <w:color w:val="231F20"/>
                <w:spacing w:val="15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9"/>
                <w:sz w:val="20"/>
                <w:szCs w:val="20"/>
              </w:rPr>
              <w:t>，右移</w:t>
            </w:r>
            <w:r w:rsidRPr="0070218B">
              <w:rPr>
                <w:rFonts w:asciiTheme="minorEastAsia" w:hAnsiTheme="minorEastAsia" w:cs="Wawati SC"/>
                <w:color w:val="231F20"/>
                <w:spacing w:val="1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6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1"/>
                <w:sz w:val="20"/>
                <w:szCs w:val="20"/>
              </w:rPr>
              <w:t>個位元，結果為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2" w:lineRule="exact"/>
              <w:ind w:left="97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00000011(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除</w:t>
            </w:r>
            <w:r w:rsidRPr="0070218B">
              <w:rPr>
                <w:rFonts w:asciiTheme="minorEastAsia" w:hAnsiTheme="minorEastAsia" w:cs="Wawati SC"/>
                <w:color w:val="231F20"/>
                <w:spacing w:val="-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  <w:vertAlign w:val="superscript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40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2" w:lineRule="exact"/>
              <w:ind w:left="97"/>
              <w:rPr>
                <w:rFonts w:asciiTheme="minorEastAsia" w:cs="Wawati SC"/>
                <w:color w:val="231F20"/>
                <w:spacing w:val="1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11110100</w:t>
            </w:r>
            <w:r w:rsidRPr="0070218B">
              <w:rPr>
                <w:rFonts w:asciiTheme="minorEastAsia" w:hAnsiTheme="minorEastAsia"/>
                <w:color w:val="231F20"/>
                <w:spacing w:val="29"/>
                <w:sz w:val="20"/>
                <w:szCs w:val="20"/>
              </w:rPr>
              <w:t xml:space="preserve"> &gt;&gt; </w:t>
            </w:r>
            <w:r w:rsidRPr="0070218B">
              <w:rPr>
                <w:rFonts w:asciiTheme="minorEastAsia" w:hAnsiTheme="minorEastAsia"/>
                <w:color w:val="231F20"/>
                <w:spacing w:val="16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8"/>
                <w:sz w:val="20"/>
                <w:szCs w:val="20"/>
              </w:rPr>
              <w:t>，右移</w:t>
            </w:r>
            <w:r w:rsidRPr="0070218B">
              <w:rPr>
                <w:rFonts w:asciiTheme="minorEastAsia" w:hAnsiTheme="minorEastAsia" w:cs="Wawati SC"/>
                <w:color w:val="231F20"/>
                <w:spacing w:val="18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5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2"/>
                <w:sz w:val="20"/>
                <w:szCs w:val="20"/>
              </w:rPr>
              <w:t>個位元，結果為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2" w:lineRule="exact"/>
              <w:ind w:left="97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11111101(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7"/>
                <w:sz w:val="20"/>
                <w:szCs w:val="20"/>
              </w:rPr>
              <w:t>除</w:t>
            </w:r>
            <w:r w:rsidRPr="0070218B">
              <w:rPr>
                <w:rFonts w:asciiTheme="minorEastAsia" w:hAnsiTheme="minorEastAsia" w:cs="Wawati SC"/>
                <w:color w:val="231F20"/>
                <w:spacing w:val="-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  <w:vertAlign w:val="superscript"/>
              </w:rPr>
              <w:t>2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</w:tc>
      </w:tr>
    </w:tbl>
    <w:p w:rsidR="000E3DAD" w:rsidRPr="0070218B" w:rsidRDefault="000E3DAD" w:rsidP="000E3DAD">
      <w:pPr>
        <w:pStyle w:val="a9"/>
        <w:numPr>
          <w:ilvl w:val="1"/>
          <w:numId w:val="197"/>
        </w:numPr>
        <w:tabs>
          <w:tab w:val="left" w:pos="1840"/>
        </w:tabs>
        <w:kinsoku w:val="0"/>
        <w:overflowPunct w:val="0"/>
        <w:spacing w:before="365"/>
        <w:ind w:left="1840" w:hanging="354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其它運算子。</w:t>
      </w:r>
    </w:p>
    <w:tbl>
      <w:tblPr>
        <w:tblW w:w="0" w:type="auto"/>
        <w:tblCellSpacing w:w="9" w:type="dxa"/>
        <w:tblInd w:w="13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2"/>
        <w:gridCol w:w="2702"/>
        <w:gridCol w:w="5408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9" w:type="dxa"/>
        </w:trPr>
        <w:tc>
          <w:tcPr>
            <w:tcW w:w="1055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9" w:lineRule="exact"/>
              <w:ind w:left="24" w:right="3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  <w:tc>
          <w:tcPr>
            <w:tcW w:w="2684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9" w:lineRule="exact"/>
              <w:ind w:right="1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說明</w:t>
            </w:r>
          </w:p>
        </w:tc>
        <w:tc>
          <w:tcPr>
            <w:tcW w:w="5381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39" w:lineRule="exact"/>
              <w:ind w:right="16"/>
              <w:jc w:val="center"/>
              <w:rPr>
                <w:rFonts w:asciiTheme="minorEastAsia" w:cs="Lantinghei SC"/>
                <w:color w:val="FFFFFF"/>
                <w:spacing w:val="-5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5"/>
                <w:sz w:val="21"/>
                <w:szCs w:val="21"/>
              </w:rPr>
              <w:t>範例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/>
          <w:tblCellSpacing w:w="9" w:type="dxa"/>
        </w:trPr>
        <w:tc>
          <w:tcPr>
            <w:tcW w:w="1055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25"/>
              <w:rPr>
                <w:rFonts w:asciiTheme="minorEastAsia" w:cs="Wawati SC"/>
                <w:sz w:val="20"/>
                <w:szCs w:val="20"/>
              </w:rPr>
            </w:pP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ind w:left="24"/>
              <w:jc w:val="center"/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sizeof</w:t>
            </w:r>
          </w:p>
        </w:tc>
        <w:tc>
          <w:tcPr>
            <w:tcW w:w="2684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numPr>
                <w:ilvl w:val="0"/>
                <w:numId w:val="196"/>
              </w:numPr>
              <w:tabs>
                <w:tab w:val="left" w:pos="383"/>
              </w:tabs>
              <w:kinsoku w:val="0"/>
              <w:overflowPunct w:val="0"/>
              <w:spacing w:line="237" w:lineRule="auto"/>
              <w:ind w:right="94"/>
              <w:rPr>
                <w:rFonts w:asciiTheme="minorEastAsia" w:cs="Wawati SC"/>
                <w:color w:val="231F20"/>
                <w:spacing w:val="19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取得資料型態所需的記憶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9"/>
                <w:sz w:val="20"/>
                <w:szCs w:val="20"/>
              </w:rPr>
              <w:t>體</w:t>
            </w:r>
            <w:r w:rsidRPr="0070218B">
              <w:rPr>
                <w:rFonts w:asciiTheme="minorEastAsia" w:hAnsiTheme="minorEastAsia" w:cs="Wawati SC"/>
                <w:color w:val="231F20"/>
                <w:spacing w:val="19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9"/>
                <w:sz w:val="20"/>
                <w:szCs w:val="20"/>
              </w:rPr>
              <w:t>間。</w:t>
            </w:r>
          </w:p>
          <w:p w:rsidR="000E3DAD" w:rsidRPr="0070218B" w:rsidRDefault="000E3DAD" w:rsidP="00236DB1">
            <w:pPr>
              <w:pStyle w:val="TableParagraph"/>
              <w:numPr>
                <w:ilvl w:val="0"/>
                <w:numId w:val="196"/>
              </w:numPr>
              <w:tabs>
                <w:tab w:val="left" w:pos="380"/>
              </w:tabs>
              <w:kinsoku w:val="0"/>
              <w:overflowPunct w:val="0"/>
              <w:spacing w:line="359" w:lineRule="exact"/>
              <w:ind w:left="380" w:hanging="282"/>
              <w:rPr>
                <w:rFonts w:asciiTheme="minorEastAsia" w:hAns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取得變數佔用的記憶體</w:t>
            </w:r>
            <w:r w:rsidRPr="0070218B">
              <w:rPr>
                <w:rFonts w:asciiTheme="minorEastAsia" w:hAnsiTheme="minorEastAsia" w:cs="Wawati SC"/>
                <w:color w:val="231F20"/>
                <w:spacing w:val="-10"/>
                <w:sz w:val="20"/>
                <w:szCs w:val="20"/>
              </w:rPr>
              <w:t xml:space="preserve"> 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1" w:lineRule="exact"/>
              <w:ind w:left="383"/>
              <w:rPr>
                <w:rFonts w:asciiTheme="minorEastAsia" w:cs="Wawati SC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5"/>
                <w:sz w:val="20"/>
                <w:szCs w:val="20"/>
              </w:rPr>
              <w:t>間。</w:t>
            </w:r>
          </w:p>
        </w:tc>
        <w:tc>
          <w:tcPr>
            <w:tcW w:w="5381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numPr>
                <w:ilvl w:val="0"/>
                <w:numId w:val="195"/>
              </w:numPr>
              <w:tabs>
                <w:tab w:val="left" w:pos="383"/>
              </w:tabs>
              <w:kinsoku w:val="0"/>
              <w:overflowPunct w:val="0"/>
              <w:spacing w:line="237" w:lineRule="auto"/>
              <w:ind w:right="113"/>
              <w:rPr>
                <w:rFonts w:asciiTheme="minorEastAsia" w:cs="Wawati SC"/>
                <w:color w:val="231F2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char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型態的大小為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1Byte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 xml:space="preserve">double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型態的大小為</w:t>
            </w:r>
            <w:r w:rsidRPr="0070218B">
              <w:rPr>
                <w:rFonts w:asciiTheme="minorEastAsia" w:hAnsiTheme="minorEastAsia" w:cs="Wawati SC"/>
                <w:color w:val="231F20"/>
                <w:spacing w:val="-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8Byte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6"/>
                <w:sz w:val="20"/>
                <w:szCs w:val="20"/>
              </w:rPr>
              <w:t>所以</w:t>
            </w:r>
            <w:r w:rsidRPr="0070218B">
              <w:rPr>
                <w:rFonts w:asciiTheme="minorEastAsia" w:hAnsiTheme="minorEastAsia" w:cs="Wawati SC"/>
                <w:color w:val="231F20"/>
                <w:spacing w:val="-6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sizeof(char)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的結果為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sizeof(double)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4"/>
                <w:sz w:val="20"/>
                <w:szCs w:val="20"/>
              </w:rPr>
              <w:t>的結果為</w:t>
            </w:r>
            <w:r w:rsidRPr="0070218B">
              <w:rPr>
                <w:rFonts w:asciiTheme="minorEastAsia" w:hAnsiTheme="minorEastAsia" w:cs="Wawati SC"/>
                <w:color w:val="231F20"/>
                <w:spacing w:val="-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8</w:t>
            </w: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。</w:t>
            </w:r>
          </w:p>
          <w:p w:rsidR="000E3DAD" w:rsidRPr="0070218B" w:rsidRDefault="000E3DAD" w:rsidP="00236DB1">
            <w:pPr>
              <w:pStyle w:val="TableParagraph"/>
              <w:numPr>
                <w:ilvl w:val="0"/>
                <w:numId w:val="195"/>
              </w:numPr>
              <w:tabs>
                <w:tab w:val="left" w:pos="381"/>
              </w:tabs>
              <w:kinsoku w:val="0"/>
              <w:overflowPunct w:val="0"/>
              <w:spacing w:line="359" w:lineRule="exact"/>
              <w:ind w:left="381" w:hanging="282"/>
              <w:rPr>
                <w:rFonts w:asciiTheme="minorEastAsia" w:cs="Wawati SC"/>
                <w:color w:val="231F20"/>
                <w:spacing w:val="-3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z w:val="20"/>
                <w:szCs w:val="20"/>
              </w:rPr>
              <w:t>若宣告變數</w:t>
            </w:r>
            <w:r w:rsidRPr="0070218B">
              <w:rPr>
                <w:rFonts w:asciiTheme="minorEastAsia" w:hAnsiTheme="minorEastAsia" w:cs="Wawati SC"/>
                <w:color w:val="231F2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a</w:t>
            </w:r>
            <w:r w:rsidRPr="0070218B">
              <w:rPr>
                <w:rFonts w:asciiTheme="minorEastAsia" w:hAnsiTheme="minorEastAsia"/>
                <w:color w:val="231F20"/>
                <w:spacing w:val="2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4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char</w:t>
            </w:r>
            <w:r w:rsidRPr="0070218B">
              <w:rPr>
                <w:rFonts w:asciiTheme="minorEastAsia" w:hAnsiTheme="minorEastAsia"/>
                <w:color w:val="231F20"/>
                <w:spacing w:val="2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1"/>
                <w:sz w:val="20"/>
                <w:szCs w:val="20"/>
              </w:rPr>
              <w:t>型態，變數</w:t>
            </w:r>
            <w:r w:rsidRPr="0070218B">
              <w:rPr>
                <w:rFonts w:asciiTheme="minorEastAsia" w:hAnsiTheme="minorEastAsia" w:cs="Wawati SC"/>
                <w:color w:val="231F20"/>
                <w:spacing w:val="1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b</w:t>
            </w:r>
            <w:r w:rsidRPr="0070218B">
              <w:rPr>
                <w:rFonts w:asciiTheme="minorEastAsia" w:hAnsiTheme="minorEastAsia"/>
                <w:color w:val="231F20"/>
                <w:spacing w:val="2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3"/>
                <w:sz w:val="20"/>
                <w:szCs w:val="20"/>
              </w:rPr>
              <w:t>為</w:t>
            </w:r>
            <w:r w:rsidRPr="0070218B">
              <w:rPr>
                <w:rFonts w:asciiTheme="minorEastAsia" w:hAnsiTheme="minorEastAsia" w:cs="Wawati SC"/>
                <w:color w:val="231F20"/>
                <w:spacing w:val="3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double</w:t>
            </w:r>
            <w:r w:rsidRPr="0070218B">
              <w:rPr>
                <w:rFonts w:asciiTheme="minorEastAsia" w:hAnsiTheme="minorEastAsia"/>
                <w:color w:val="231F20"/>
                <w:spacing w:val="24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型態，則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1" w:lineRule="exact"/>
              <w:ind w:left="383"/>
              <w:rPr>
                <w:rFonts w:asciiTheme="minorEastAsia" w:cs="Wawati SC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sizeof(a)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的結果為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1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，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sizeof(b)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的結果為</w:t>
            </w:r>
            <w:r w:rsidRPr="0070218B">
              <w:rPr>
                <w:rFonts w:asciiTheme="minorEastAsia" w:hAnsiTheme="minorEastAsia" w:cs="Wawati SC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8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0"/>
                <w:szCs w:val="20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9" w:type="dxa"/>
        </w:trPr>
        <w:tc>
          <w:tcPr>
            <w:tcW w:w="1055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48"/>
              <w:ind w:left="24"/>
              <w:jc w:val="center"/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z w:val="20"/>
                <w:szCs w:val="20"/>
              </w:rPr>
              <w:t>(cast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4"/>
                <w:sz w:val="20"/>
                <w:szCs w:val="20"/>
              </w:rPr>
              <w:t>ype)</w:t>
            </w:r>
          </w:p>
        </w:tc>
        <w:tc>
          <w:tcPr>
            <w:tcW w:w="2684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1824"/>
              </w:tabs>
              <w:kinsoku w:val="0"/>
              <w:overflowPunct w:val="0"/>
              <w:spacing w:line="340" w:lineRule="exact"/>
              <w:ind w:left="98" w:right="-29"/>
              <w:rPr>
                <w:rFonts w:asciiTheme="minorEastAsia" w:cs="Hiragino Mincho ProN W3"/>
                <w:color w:val="E42137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型態轉換運算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2"/>
                <w:sz w:val="20"/>
                <w:szCs w:val="20"/>
              </w:rPr>
              <w:t>子</w:t>
            </w:r>
            <w:r w:rsidRPr="0070218B">
              <w:rPr>
                <w:rFonts w:asciiTheme="minorEastAsia" w:cs="Wawati SC"/>
                <w:color w:val="231F20"/>
                <w:sz w:val="20"/>
                <w:szCs w:val="20"/>
              </w:rPr>
              <w:tab/>
            </w:r>
            <w:r w:rsidRPr="0070218B">
              <w:rPr>
                <w:rFonts w:asciiTheme="minorEastAsia" w:hAnsiTheme="minorEastAsia" w:cs="Hiragino Mincho ProN W3"/>
                <w:color w:val="E42137"/>
                <w:spacing w:val="-6"/>
                <w:sz w:val="20"/>
                <w:szCs w:val="20"/>
              </w:rPr>
              <w:t>3-2</w:t>
            </w:r>
            <w:r w:rsidRPr="0070218B">
              <w:rPr>
                <w:rFonts w:asciiTheme="minorEastAsia" w:hAnsiTheme="minorEastAsia" w:cs="Hiragino Mincho ProN W3" w:hint="eastAsia"/>
                <w:color w:val="E42137"/>
                <w:spacing w:val="-6"/>
                <w:sz w:val="20"/>
                <w:szCs w:val="20"/>
              </w:rPr>
              <w:t>節說</w:t>
            </w:r>
            <w:r w:rsidRPr="0070218B">
              <w:rPr>
                <w:rFonts w:asciiTheme="minorEastAsia" w:hAnsiTheme="minorEastAsia" w:cs="Hiragino Mincho ProN W3" w:hint="eastAsia"/>
                <w:color w:val="E42137"/>
                <w:spacing w:val="-10"/>
                <w:sz w:val="20"/>
                <w:szCs w:val="20"/>
              </w:rPr>
              <w:t>明</w:t>
            </w:r>
          </w:p>
        </w:tc>
        <w:tc>
          <w:tcPr>
            <w:tcW w:w="5381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99"/>
              <w:rPr>
                <w:rFonts w:asciiTheme="minorEastAsia" w:cs="Wawati SC"/>
                <w:color w:val="231F20"/>
                <w:spacing w:val="-3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3"/>
                <w:sz w:val="20"/>
                <w:szCs w:val="20"/>
              </w:rPr>
              <w:t>將變數的值或運算式的結果，強制轉換其資料型態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spacing w:before="96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ind w:left="4796"/>
        <w:rPr>
          <w:rFonts w:asciiTheme="minorEastAsia" w:cs="Arial"/>
          <w:color w:val="E42137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E88FF70" wp14:editId="28BC4ADA">
                <wp:simplePos x="0" y="0"/>
                <wp:positionH relativeFrom="page">
                  <wp:posOffset>1426210</wp:posOffset>
                </wp:positionH>
                <wp:positionV relativeFrom="paragraph">
                  <wp:posOffset>-194310</wp:posOffset>
                </wp:positionV>
                <wp:extent cx="1397000" cy="762000"/>
                <wp:effectExtent l="0" t="0" r="0" b="0"/>
                <wp:wrapNone/>
                <wp:docPr id="1978669814" name="Rectangl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0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D837BB2" wp14:editId="682D592B">
                                  <wp:extent cx="1363345" cy="759460"/>
                                  <wp:effectExtent l="0" t="0" r="0" b="0"/>
                                  <wp:docPr id="129" name="圖片 4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3345" cy="759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8FF70" id="Rectangle 1321" o:spid="_x0000_s1035" style="position:absolute;left:0;text-align:left;margin-left:112.3pt;margin-top:-15.3pt;width:110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120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D837BB2" wp14:editId="682D592B">
                            <wp:extent cx="1363345" cy="759460"/>
                            <wp:effectExtent l="0" t="0" r="0" b="0"/>
                            <wp:docPr id="129" name="圖片 4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3345" cy="759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hyperlink r:id="rId30" w:history="1">
        <w:r w:rsidRPr="0070218B">
          <w:rPr>
            <w:rFonts w:asciiTheme="minorEastAsia" w:hAnsiTheme="minorEastAsia" w:cs="Arial"/>
            <w:color w:val="E42137"/>
            <w:spacing w:val="-2"/>
            <w:sz w:val="20"/>
            <w:szCs w:val="20"/>
          </w:rPr>
          <w:t>https://hackmd.io/@chenishi/rJJfgHEa7?type=view</w:t>
        </w:r>
      </w:hyperlink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21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5"/>
        </w:tabs>
        <w:kinsoku w:val="0"/>
        <w:overflowPunct w:val="0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5"/>
        </w:tabs>
        <w:kinsoku w:val="0"/>
        <w:overflowPunct w:val="0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9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0"/>
          <w:numId w:val="197"/>
        </w:numPr>
        <w:tabs>
          <w:tab w:val="left" w:pos="1486"/>
        </w:tabs>
        <w:kinsoku w:val="0"/>
        <w:overflowPunct w:val="0"/>
        <w:spacing w:before="1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如同數學運算中的先乘除後加減，運算子也有其優先順序，如下：</w:t>
      </w:r>
    </w:p>
    <w:tbl>
      <w:tblPr>
        <w:tblW w:w="0" w:type="auto"/>
        <w:tblCellSpacing w:w="10" w:type="dxa"/>
        <w:tblInd w:w="30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9"/>
        <w:gridCol w:w="4730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6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left="24"/>
              <w:jc w:val="center"/>
              <w:rPr>
                <w:rFonts w:asciiTheme="minorEastAsia" w:cs="Lantinghei SC"/>
                <w:color w:val="FFFFFF"/>
                <w:spacing w:val="-3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3"/>
                <w:sz w:val="21"/>
                <w:szCs w:val="21"/>
              </w:rPr>
              <w:t>優先順序</w:t>
            </w:r>
          </w:p>
        </w:tc>
        <w:tc>
          <w:tcPr>
            <w:tcW w:w="4700" w:type="dxa"/>
            <w:tcBorders>
              <w:top w:val="none" w:sz="6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8AD4E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40" w:lineRule="exact"/>
              <w:ind w:right="7"/>
              <w:jc w:val="center"/>
              <w:rPr>
                <w:rFonts w:asciiTheme="minorEastAsia" w:cs="Lantinghei SC"/>
                <w:color w:val="FFFFFF"/>
                <w:spacing w:val="-4"/>
                <w:sz w:val="21"/>
                <w:szCs w:val="21"/>
              </w:rPr>
            </w:pPr>
            <w:r w:rsidRPr="0070218B">
              <w:rPr>
                <w:rFonts w:asciiTheme="minorEastAsia" w:hAnsiTheme="minorEastAsia" w:cs="Lantinghei SC" w:hint="eastAsia"/>
                <w:color w:val="FFFFFF"/>
                <w:spacing w:val="-4"/>
                <w:sz w:val="21"/>
                <w:szCs w:val="21"/>
              </w:rPr>
              <w:t>運算子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1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366"/>
              </w:tabs>
              <w:kinsoku w:val="0"/>
              <w:overflowPunct w:val="0"/>
              <w:spacing w:before="66"/>
              <w:ind w:left="98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(</w:t>
            </w:r>
            <w:r w:rsidRPr="0070218B">
              <w:rPr>
                <w:rFonts w:asciiTheme="minorEastAsia"/>
                <w:color w:val="231F20"/>
                <w:sz w:val="20"/>
                <w:szCs w:val="20"/>
              </w:rPr>
              <w:tab/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)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2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ind w:left="98"/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正號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(+)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、負號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(-)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++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/>
                <w:color w:val="231F20"/>
                <w:spacing w:val="-2"/>
                <w:sz w:val="20"/>
                <w:szCs w:val="20"/>
              </w:rPr>
              <w:t>--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!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~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sizeof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(cast</w:t>
            </w:r>
            <w:r w:rsidRPr="0070218B">
              <w:rPr>
                <w:rFonts w:asciiTheme="minorEastAsia" w:hAnsiTheme="minorEastAsia"/>
                <w:color w:val="231F20"/>
                <w:spacing w:val="47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type)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3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8"/>
              <w:rPr>
                <w:rFonts w:asciiTheme="minorEastAsia"/>
                <w:color w:val="231F20"/>
                <w:spacing w:val="-10"/>
                <w:w w:val="8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w w:val="85"/>
                <w:sz w:val="20"/>
                <w:szCs w:val="20"/>
              </w:rPr>
              <w:t>＊</w:t>
            </w:r>
            <w:r w:rsidRPr="0070218B">
              <w:rPr>
                <w:rFonts w:asciiTheme="minorEastAsia" w:hAnsiTheme="minorEastAsia" w:cs="Wawati SC" w:hint="eastAsia"/>
                <w:color w:val="231F20"/>
                <w:w w:val="85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w w:val="85"/>
                <w:sz w:val="20"/>
                <w:szCs w:val="20"/>
              </w:rPr>
              <w:t>I</w:t>
            </w:r>
            <w:r w:rsidRPr="0070218B">
              <w:rPr>
                <w:rFonts w:asciiTheme="minorEastAsia" w:hAnsiTheme="minorEastAsia" w:cs="Wawati SC" w:hint="eastAsia"/>
                <w:color w:val="231F20"/>
                <w:w w:val="85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 w:hint="eastAsia"/>
                <w:color w:val="231F20"/>
                <w:spacing w:val="-10"/>
                <w:w w:val="85"/>
                <w:sz w:val="20"/>
                <w:szCs w:val="20"/>
              </w:rPr>
              <w:t>％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4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加法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(+)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、減法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(-)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5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6" w:lineRule="exact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&lt;&lt;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&gt;&gt;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6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&gt;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&lt;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&gt;=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&lt;=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7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8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0"/>
                <w:szCs w:val="20"/>
              </w:rPr>
              <w:t>==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!=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8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98"/>
              <w:rPr>
                <w:rFonts w:asci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sz w:val="20"/>
                <w:szCs w:val="20"/>
              </w:rPr>
              <w:t>＆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 w:right="1"/>
              <w:jc w:val="center"/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10"/>
                <w:sz w:val="20"/>
                <w:szCs w:val="20"/>
              </w:rPr>
              <w:t>9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98"/>
              <w:rPr>
                <w:rFonts w:asciiTheme="minorEastAsia"/>
                <w:color w:val="231F20"/>
                <w:spacing w:val="-10"/>
                <w:w w:val="70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w w:val="70"/>
                <w:sz w:val="20"/>
                <w:szCs w:val="20"/>
              </w:rPr>
              <w:t>＾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10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98"/>
              <w:rPr>
                <w:rFonts w:asciiTheme="minorEastAsia"/>
                <w:color w:val="231F20"/>
                <w:spacing w:val="-10"/>
                <w:w w:val="3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10"/>
                <w:w w:val="35"/>
                <w:sz w:val="20"/>
                <w:szCs w:val="20"/>
              </w:rPr>
              <w:t>廿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 w:right="10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11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98"/>
              <w:rPr>
                <w:rFonts w:asci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5"/>
                <w:sz w:val="20"/>
                <w:szCs w:val="20"/>
              </w:rPr>
              <w:t>＆＆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8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12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8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5"/>
              <w:ind w:left="98"/>
              <w:rPr>
                <w:rFonts w:asciiTheme="minorEastAsia"/>
                <w:color w:val="231F20"/>
                <w:spacing w:val="-12"/>
                <w:w w:val="35"/>
                <w:sz w:val="20"/>
                <w:szCs w:val="20"/>
              </w:rPr>
            </w:pPr>
            <w:r w:rsidRPr="0070218B">
              <w:rPr>
                <w:rFonts w:asciiTheme="minorEastAsia" w:hAnsiTheme="minorEastAsia" w:hint="eastAsia"/>
                <w:color w:val="231F20"/>
                <w:spacing w:val="-2"/>
                <w:w w:val="25"/>
                <w:sz w:val="20"/>
                <w:szCs w:val="20"/>
              </w:rPr>
              <w:t>廿</w:t>
            </w:r>
            <w:r w:rsidRPr="0070218B">
              <w:rPr>
                <w:rFonts w:asciiTheme="minorEastAsia" w:hAnsiTheme="minorEastAsia" w:hint="eastAsia"/>
                <w:color w:val="231F20"/>
                <w:spacing w:val="-12"/>
                <w:w w:val="35"/>
                <w:sz w:val="20"/>
                <w:szCs w:val="20"/>
              </w:rPr>
              <w:t>廿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CellSpacing w:w="10" w:type="dxa"/>
        </w:trPr>
        <w:tc>
          <w:tcPr>
            <w:tcW w:w="1059" w:type="dxa"/>
            <w:tcBorders>
              <w:top w:val="none" w:sz="8" w:space="0" w:color="auto"/>
              <w:left w:val="none" w:sz="6" w:space="0" w:color="auto"/>
              <w:bottom w:val="none" w:sz="6" w:space="0" w:color="auto"/>
              <w:right w:val="none" w:sz="8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6"/>
              <w:ind w:left="24"/>
              <w:jc w:val="center"/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0"/>
                <w:szCs w:val="20"/>
              </w:rPr>
              <w:t>13</w:t>
            </w:r>
          </w:p>
        </w:tc>
        <w:tc>
          <w:tcPr>
            <w:tcW w:w="4700" w:type="dxa"/>
            <w:tcBorders>
              <w:top w:val="none" w:sz="8" w:space="0" w:color="auto"/>
              <w:left w:val="none" w:sz="8" w:space="0" w:color="auto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" w:line="337" w:lineRule="exact"/>
              <w:ind w:left="98"/>
              <w:rPr>
                <w:rFonts w:asciiTheme="minorEastAsia" w:hAnsiTheme="minorEastAsia"/>
                <w:color w:val="231F20"/>
                <w:spacing w:val="-5"/>
                <w:w w:val="90"/>
                <w:sz w:val="20"/>
                <w:szCs w:val="20"/>
              </w:rPr>
            </w:pP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=</w:t>
            </w:r>
            <w:r w:rsidRPr="0070218B">
              <w:rPr>
                <w:rFonts w:asciiTheme="minorEastAsia" w:hAnsiTheme="minorEastAsia" w:cs="Wawati SC" w:hint="eastAsia"/>
                <w:color w:val="231F20"/>
                <w:w w:val="90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+=</w:t>
            </w:r>
            <w:r w:rsidRPr="0070218B">
              <w:rPr>
                <w:rFonts w:asciiTheme="minorEastAsia" w:hAnsiTheme="minorEastAsia" w:cs="Wawati SC" w:hint="eastAsia"/>
                <w:color w:val="231F20"/>
                <w:w w:val="90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-=</w:t>
            </w:r>
            <w:r w:rsidRPr="0070218B">
              <w:rPr>
                <w:rFonts w:asciiTheme="minorEastAsia" w:hAnsiTheme="minorEastAsia" w:cs="Wawati SC" w:hint="eastAsia"/>
                <w:color w:val="231F20"/>
                <w:w w:val="90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 w:hint="eastAsia"/>
                <w:color w:val="231F20"/>
                <w:w w:val="90"/>
                <w:sz w:val="20"/>
                <w:szCs w:val="20"/>
              </w:rPr>
              <w:t>＼</w:t>
            </w:r>
            <w:r w:rsidRPr="0070218B">
              <w:rPr>
                <w:rFonts w:asciiTheme="minorEastAsia" w:hAnsiTheme="minorEastAsia"/>
                <w:color w:val="231F20"/>
                <w:w w:val="90"/>
                <w:sz w:val="20"/>
                <w:szCs w:val="20"/>
              </w:rPr>
              <w:t>=</w:t>
            </w:r>
            <w:r w:rsidRPr="0070218B">
              <w:rPr>
                <w:rFonts w:asciiTheme="minorEastAsia" w:hAnsiTheme="minorEastAsia" w:cs="Wawati SC" w:hint="eastAsia"/>
                <w:color w:val="231F20"/>
                <w:w w:val="90"/>
                <w:sz w:val="20"/>
                <w:szCs w:val="20"/>
              </w:rPr>
              <w:t>、</w:t>
            </w:r>
            <w:r w:rsidRPr="0070218B">
              <w:rPr>
                <w:rFonts w:asciiTheme="minorEastAsia" w:hAnsiTheme="minorEastAsia" w:hint="eastAsia"/>
                <w:color w:val="231F20"/>
                <w:spacing w:val="-5"/>
                <w:w w:val="90"/>
                <w:sz w:val="20"/>
                <w:szCs w:val="20"/>
              </w:rPr>
              <w:t>％</w:t>
            </w:r>
            <w:r w:rsidRPr="0070218B">
              <w:rPr>
                <w:rFonts w:asciiTheme="minorEastAsia" w:hAnsiTheme="minorEastAsia"/>
                <w:color w:val="231F20"/>
                <w:spacing w:val="-5"/>
                <w:w w:val="90"/>
                <w:sz w:val="20"/>
                <w:szCs w:val="20"/>
              </w:rPr>
              <w:t>=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10"/>
          <w:szCs w:val="1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10"/>
          <w:szCs w:val="1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9"/>
        <w:numPr>
          <w:ilvl w:val="0"/>
          <w:numId w:val="197"/>
        </w:numPr>
        <w:tabs>
          <w:tab w:val="left" w:pos="1486"/>
        </w:tabs>
        <w:kinsoku w:val="0"/>
        <w:overflowPunct w:val="0"/>
        <w:spacing w:before="40"/>
        <w:ind w:left="1486" w:hanging="356"/>
        <w:contextualSpacing w:val="0"/>
        <w:rPr>
          <w:rFonts w:asciiTheme="minorEastAsia" w:hAnsiTheme="minorEastAsia"/>
          <w:color w:val="231F20"/>
          <w:spacing w:val="-5"/>
          <w:w w:val="95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 wp14:anchorId="5A904B89" wp14:editId="6CAEA567">
                <wp:simplePos x="0" y="0"/>
                <wp:positionH relativeFrom="page">
                  <wp:posOffset>1710690</wp:posOffset>
                </wp:positionH>
                <wp:positionV relativeFrom="paragraph">
                  <wp:posOffset>23495</wp:posOffset>
                </wp:positionV>
                <wp:extent cx="2458085" cy="521970"/>
                <wp:effectExtent l="0" t="0" r="5715" b="0"/>
                <wp:wrapNone/>
                <wp:docPr id="853082806" name="Group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085" cy="521970"/>
                          <a:chOff x="2694" y="37"/>
                          <a:chExt cx="3871" cy="822"/>
                        </a:xfrm>
                      </wpg:grpSpPr>
                      <wps:wsp>
                        <wps:cNvPr id="1385527546" name="Freeform 1323"/>
                        <wps:cNvSpPr>
                          <a:spLocks/>
                        </wps:cNvSpPr>
                        <wps:spPr bwMode="auto">
                          <a:xfrm>
                            <a:off x="2694" y="37"/>
                            <a:ext cx="3871" cy="822"/>
                          </a:xfrm>
                          <a:custGeom>
                            <a:avLst/>
                            <a:gdLst>
                              <a:gd name="T0" fmla="*/ 0 w 3871"/>
                              <a:gd name="T1" fmla="*/ 360 h 822"/>
                              <a:gd name="T2" fmla="*/ 64 w 3871"/>
                              <a:gd name="T3" fmla="*/ 352 h 822"/>
                              <a:gd name="T4" fmla="*/ 142 w 3871"/>
                              <a:gd name="T5" fmla="*/ 334 h 822"/>
                              <a:gd name="T6" fmla="*/ 226 w 3871"/>
                              <a:gd name="T7" fmla="*/ 315 h 822"/>
                              <a:gd name="T8" fmla="*/ 308 w 3871"/>
                              <a:gd name="T9" fmla="*/ 303 h 822"/>
                              <a:gd name="T10" fmla="*/ 382 w 3871"/>
                              <a:gd name="T11" fmla="*/ 308 h 822"/>
                              <a:gd name="T12" fmla="*/ 439 w 3871"/>
                              <a:gd name="T13" fmla="*/ 339 h 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71" h="822">
                                <a:moveTo>
                                  <a:pt x="0" y="360"/>
                                </a:moveTo>
                                <a:lnTo>
                                  <a:pt x="64" y="352"/>
                                </a:lnTo>
                                <a:lnTo>
                                  <a:pt x="142" y="334"/>
                                </a:lnTo>
                                <a:lnTo>
                                  <a:pt x="226" y="315"/>
                                </a:lnTo>
                                <a:lnTo>
                                  <a:pt x="308" y="303"/>
                                </a:lnTo>
                                <a:lnTo>
                                  <a:pt x="382" y="308"/>
                                </a:lnTo>
                                <a:lnTo>
                                  <a:pt x="439" y="33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184071" name="Freeform 1324"/>
                        <wps:cNvSpPr>
                          <a:spLocks/>
                        </wps:cNvSpPr>
                        <wps:spPr bwMode="auto">
                          <a:xfrm>
                            <a:off x="2694" y="37"/>
                            <a:ext cx="3871" cy="822"/>
                          </a:xfrm>
                          <a:custGeom>
                            <a:avLst/>
                            <a:gdLst>
                              <a:gd name="T0" fmla="*/ 1040 w 3871"/>
                              <a:gd name="T1" fmla="*/ 318 h 822"/>
                              <a:gd name="T2" fmla="*/ 1120 w 3871"/>
                              <a:gd name="T3" fmla="*/ 319 h 822"/>
                              <a:gd name="T4" fmla="*/ 1200 w 3871"/>
                              <a:gd name="T5" fmla="*/ 321 h 822"/>
                              <a:gd name="T6" fmla="*/ 1278 w 3871"/>
                              <a:gd name="T7" fmla="*/ 323 h 822"/>
                              <a:gd name="T8" fmla="*/ 1357 w 3871"/>
                              <a:gd name="T9" fmla="*/ 325 h 822"/>
                              <a:gd name="T10" fmla="*/ 1435 w 3871"/>
                              <a:gd name="T11" fmla="*/ 328 h 822"/>
                              <a:gd name="T12" fmla="*/ 1515 w 3871"/>
                              <a:gd name="T13" fmla="*/ 330 h 822"/>
                              <a:gd name="T14" fmla="*/ 1594 w 3871"/>
                              <a:gd name="T15" fmla="*/ 332 h 822"/>
                              <a:gd name="T16" fmla="*/ 1675 w 3871"/>
                              <a:gd name="T17" fmla="*/ 332 h 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71" h="822">
                                <a:moveTo>
                                  <a:pt x="1040" y="318"/>
                                </a:moveTo>
                                <a:lnTo>
                                  <a:pt x="1120" y="319"/>
                                </a:lnTo>
                                <a:lnTo>
                                  <a:pt x="1200" y="321"/>
                                </a:lnTo>
                                <a:lnTo>
                                  <a:pt x="1278" y="323"/>
                                </a:lnTo>
                                <a:lnTo>
                                  <a:pt x="1357" y="325"/>
                                </a:lnTo>
                                <a:lnTo>
                                  <a:pt x="1435" y="328"/>
                                </a:lnTo>
                                <a:lnTo>
                                  <a:pt x="1515" y="330"/>
                                </a:lnTo>
                                <a:lnTo>
                                  <a:pt x="1594" y="332"/>
                                </a:lnTo>
                                <a:lnTo>
                                  <a:pt x="1675" y="33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729076" name="Freeform 1325"/>
                        <wps:cNvSpPr>
                          <a:spLocks/>
                        </wps:cNvSpPr>
                        <wps:spPr bwMode="auto">
                          <a:xfrm>
                            <a:off x="2694" y="37"/>
                            <a:ext cx="3871" cy="822"/>
                          </a:xfrm>
                          <a:custGeom>
                            <a:avLst/>
                            <a:gdLst>
                              <a:gd name="T0" fmla="*/ 2597 w 3871"/>
                              <a:gd name="T1" fmla="*/ 32 h 822"/>
                              <a:gd name="T2" fmla="*/ 2600 w 3871"/>
                              <a:gd name="T3" fmla="*/ 103 h 822"/>
                              <a:gd name="T4" fmla="*/ 2609 w 3871"/>
                              <a:gd name="T5" fmla="*/ 183 h 822"/>
                              <a:gd name="T6" fmla="*/ 2627 w 3871"/>
                              <a:gd name="T7" fmla="*/ 262 h 822"/>
                              <a:gd name="T8" fmla="*/ 2655 w 3871"/>
                              <a:gd name="T9" fmla="*/ 328 h 822"/>
                              <a:gd name="T10" fmla="*/ 2694 w 3871"/>
                              <a:gd name="T11" fmla="*/ 367 h 822"/>
                              <a:gd name="T12" fmla="*/ 2736 w 3871"/>
                              <a:gd name="T13" fmla="*/ 376 h 822"/>
                              <a:gd name="T14" fmla="*/ 2791 w 3871"/>
                              <a:gd name="T15" fmla="*/ 375 h 822"/>
                              <a:gd name="T16" fmla="*/ 2846 w 3871"/>
                              <a:gd name="T17" fmla="*/ 370 h 822"/>
                              <a:gd name="T18" fmla="*/ 2890 w 3871"/>
                              <a:gd name="T19" fmla="*/ 367 h 822"/>
                              <a:gd name="T20" fmla="*/ 2969 w 3871"/>
                              <a:gd name="T21" fmla="*/ 367 h 822"/>
                              <a:gd name="T22" fmla="*/ 3048 w 3871"/>
                              <a:gd name="T23" fmla="*/ 367 h 822"/>
                              <a:gd name="T24" fmla="*/ 3127 w 3871"/>
                              <a:gd name="T25" fmla="*/ 367 h 822"/>
                              <a:gd name="T26" fmla="*/ 3206 w 3871"/>
                              <a:gd name="T27" fmla="*/ 367 h 822"/>
                              <a:gd name="T28" fmla="*/ 3286 w 3871"/>
                              <a:gd name="T29" fmla="*/ 367 h 822"/>
                              <a:gd name="T30" fmla="*/ 3365 w 3871"/>
                              <a:gd name="T31" fmla="*/ 367 h 822"/>
                              <a:gd name="T32" fmla="*/ 3427 w 3871"/>
                              <a:gd name="T33" fmla="*/ 370 h 822"/>
                              <a:gd name="T34" fmla="*/ 3504 w 3871"/>
                              <a:gd name="T35" fmla="*/ 374 h 822"/>
                              <a:gd name="T36" fmla="*/ 3588 w 3871"/>
                              <a:gd name="T37" fmla="*/ 378 h 822"/>
                              <a:gd name="T38" fmla="*/ 3673 w 3871"/>
                              <a:gd name="T39" fmla="*/ 378 h 822"/>
                              <a:gd name="T40" fmla="*/ 3752 w 3871"/>
                              <a:gd name="T41" fmla="*/ 371 h 822"/>
                              <a:gd name="T42" fmla="*/ 3819 w 3871"/>
                              <a:gd name="T43" fmla="*/ 355 h 822"/>
                              <a:gd name="T44" fmla="*/ 3867 w 3871"/>
                              <a:gd name="T45" fmla="*/ 325 h 822"/>
                              <a:gd name="T46" fmla="*/ 3870 w 3871"/>
                              <a:gd name="T47" fmla="*/ 298 h 822"/>
                              <a:gd name="T48" fmla="*/ 3850 w 3871"/>
                              <a:gd name="T49" fmla="*/ 260 h 822"/>
                              <a:gd name="T50" fmla="*/ 3823 w 3871"/>
                              <a:gd name="T51" fmla="*/ 224 h 822"/>
                              <a:gd name="T52" fmla="*/ 3805 w 3871"/>
                              <a:gd name="T53" fmla="*/ 200 h 822"/>
                              <a:gd name="T54" fmla="*/ 3794 w 3871"/>
                              <a:gd name="T55" fmla="*/ 161 h 822"/>
                              <a:gd name="T56" fmla="*/ 3794 w 3871"/>
                              <a:gd name="T57" fmla="*/ 111 h 822"/>
                              <a:gd name="T58" fmla="*/ 3793 w 3871"/>
                              <a:gd name="T59" fmla="*/ 62 h 822"/>
                              <a:gd name="T60" fmla="*/ 3777 w 3871"/>
                              <a:gd name="T61" fmla="*/ 25 h 822"/>
                              <a:gd name="T62" fmla="*/ 3738 w 3871"/>
                              <a:gd name="T63" fmla="*/ 16 h 822"/>
                              <a:gd name="T64" fmla="*/ 3673 w 3871"/>
                              <a:gd name="T65" fmla="*/ 15 h 822"/>
                              <a:gd name="T66" fmla="*/ 3607 w 3871"/>
                              <a:gd name="T67" fmla="*/ 18 h 822"/>
                              <a:gd name="T68" fmla="*/ 3567 w 3871"/>
                              <a:gd name="T69" fmla="*/ 18 h 822"/>
                              <a:gd name="T70" fmla="*/ 3494 w 3871"/>
                              <a:gd name="T71" fmla="*/ 10 h 822"/>
                              <a:gd name="T72" fmla="*/ 3416 w 3871"/>
                              <a:gd name="T73" fmla="*/ 5 h 822"/>
                              <a:gd name="T74" fmla="*/ 3334 w 3871"/>
                              <a:gd name="T75" fmla="*/ 1 h 822"/>
                              <a:gd name="T76" fmla="*/ 3250 w 3871"/>
                              <a:gd name="T77" fmla="*/ 0 h 822"/>
                              <a:gd name="T78" fmla="*/ 3166 w 3871"/>
                              <a:gd name="T79" fmla="*/ 0 h 822"/>
                              <a:gd name="T80" fmla="*/ 3084 w 3871"/>
                              <a:gd name="T81" fmla="*/ 4 h 822"/>
                              <a:gd name="T82" fmla="*/ 3005 w 3871"/>
                              <a:gd name="T83" fmla="*/ 10 h 822"/>
                              <a:gd name="T84" fmla="*/ 2932 w 3871"/>
                              <a:gd name="T85" fmla="*/ 18 h 822"/>
                              <a:gd name="T86" fmla="*/ 2867 w 3871"/>
                              <a:gd name="T87" fmla="*/ 31 h 822"/>
                              <a:gd name="T88" fmla="*/ 2798 w 3871"/>
                              <a:gd name="T89" fmla="*/ 47 h 822"/>
                              <a:gd name="T90" fmla="*/ 2729 w 3871"/>
                              <a:gd name="T91" fmla="*/ 61 h 822"/>
                              <a:gd name="T92" fmla="*/ 2667 w 3871"/>
                              <a:gd name="T93" fmla="*/ 67 h 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871" h="822">
                                <a:moveTo>
                                  <a:pt x="2597" y="32"/>
                                </a:moveTo>
                                <a:lnTo>
                                  <a:pt x="2600" y="103"/>
                                </a:lnTo>
                                <a:lnTo>
                                  <a:pt x="2609" y="183"/>
                                </a:lnTo>
                                <a:lnTo>
                                  <a:pt x="2627" y="262"/>
                                </a:lnTo>
                                <a:lnTo>
                                  <a:pt x="2655" y="328"/>
                                </a:lnTo>
                                <a:lnTo>
                                  <a:pt x="2694" y="367"/>
                                </a:lnTo>
                                <a:lnTo>
                                  <a:pt x="2736" y="376"/>
                                </a:lnTo>
                                <a:lnTo>
                                  <a:pt x="2791" y="375"/>
                                </a:lnTo>
                                <a:lnTo>
                                  <a:pt x="2846" y="370"/>
                                </a:lnTo>
                                <a:lnTo>
                                  <a:pt x="2890" y="367"/>
                                </a:lnTo>
                                <a:lnTo>
                                  <a:pt x="2969" y="367"/>
                                </a:lnTo>
                                <a:lnTo>
                                  <a:pt x="3048" y="367"/>
                                </a:lnTo>
                                <a:lnTo>
                                  <a:pt x="3127" y="367"/>
                                </a:lnTo>
                                <a:lnTo>
                                  <a:pt x="3206" y="367"/>
                                </a:lnTo>
                                <a:lnTo>
                                  <a:pt x="3286" y="367"/>
                                </a:lnTo>
                                <a:lnTo>
                                  <a:pt x="3365" y="367"/>
                                </a:lnTo>
                                <a:lnTo>
                                  <a:pt x="3427" y="370"/>
                                </a:lnTo>
                                <a:lnTo>
                                  <a:pt x="3504" y="374"/>
                                </a:lnTo>
                                <a:lnTo>
                                  <a:pt x="3588" y="378"/>
                                </a:lnTo>
                                <a:lnTo>
                                  <a:pt x="3673" y="378"/>
                                </a:lnTo>
                                <a:lnTo>
                                  <a:pt x="3752" y="371"/>
                                </a:lnTo>
                                <a:lnTo>
                                  <a:pt x="3819" y="355"/>
                                </a:lnTo>
                                <a:lnTo>
                                  <a:pt x="3867" y="325"/>
                                </a:lnTo>
                                <a:lnTo>
                                  <a:pt x="3870" y="298"/>
                                </a:lnTo>
                                <a:lnTo>
                                  <a:pt x="3850" y="260"/>
                                </a:lnTo>
                                <a:lnTo>
                                  <a:pt x="3823" y="224"/>
                                </a:lnTo>
                                <a:lnTo>
                                  <a:pt x="3805" y="200"/>
                                </a:lnTo>
                                <a:lnTo>
                                  <a:pt x="3794" y="161"/>
                                </a:lnTo>
                                <a:lnTo>
                                  <a:pt x="3794" y="111"/>
                                </a:lnTo>
                                <a:lnTo>
                                  <a:pt x="3793" y="62"/>
                                </a:lnTo>
                                <a:lnTo>
                                  <a:pt x="3777" y="25"/>
                                </a:lnTo>
                                <a:lnTo>
                                  <a:pt x="3738" y="16"/>
                                </a:lnTo>
                                <a:lnTo>
                                  <a:pt x="3673" y="15"/>
                                </a:lnTo>
                                <a:lnTo>
                                  <a:pt x="3607" y="18"/>
                                </a:lnTo>
                                <a:lnTo>
                                  <a:pt x="3567" y="18"/>
                                </a:lnTo>
                                <a:lnTo>
                                  <a:pt x="3494" y="10"/>
                                </a:lnTo>
                                <a:lnTo>
                                  <a:pt x="3416" y="5"/>
                                </a:lnTo>
                                <a:lnTo>
                                  <a:pt x="3334" y="1"/>
                                </a:lnTo>
                                <a:lnTo>
                                  <a:pt x="3250" y="0"/>
                                </a:lnTo>
                                <a:lnTo>
                                  <a:pt x="3166" y="0"/>
                                </a:lnTo>
                                <a:lnTo>
                                  <a:pt x="3084" y="4"/>
                                </a:lnTo>
                                <a:lnTo>
                                  <a:pt x="3005" y="10"/>
                                </a:lnTo>
                                <a:lnTo>
                                  <a:pt x="2932" y="18"/>
                                </a:lnTo>
                                <a:lnTo>
                                  <a:pt x="2867" y="31"/>
                                </a:lnTo>
                                <a:lnTo>
                                  <a:pt x="2798" y="47"/>
                                </a:lnTo>
                                <a:lnTo>
                                  <a:pt x="2729" y="61"/>
                                </a:lnTo>
                                <a:lnTo>
                                  <a:pt x="2667" y="6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272295" name="Freeform 1326"/>
                        <wps:cNvSpPr>
                          <a:spLocks/>
                        </wps:cNvSpPr>
                        <wps:spPr bwMode="auto">
                          <a:xfrm>
                            <a:off x="2694" y="37"/>
                            <a:ext cx="3871" cy="822"/>
                          </a:xfrm>
                          <a:custGeom>
                            <a:avLst/>
                            <a:gdLst>
                              <a:gd name="T0" fmla="*/ 2352 w 3871"/>
                              <a:gd name="T1" fmla="*/ 542 h 822"/>
                              <a:gd name="T2" fmla="*/ 2353 w 3871"/>
                              <a:gd name="T3" fmla="*/ 617 h 822"/>
                              <a:gd name="T4" fmla="*/ 2360 w 3871"/>
                              <a:gd name="T5" fmla="*/ 691 h 822"/>
                              <a:gd name="T6" fmla="*/ 2378 w 3871"/>
                              <a:gd name="T7" fmla="*/ 758 h 822"/>
                              <a:gd name="T8" fmla="*/ 2415 w 3871"/>
                              <a:gd name="T9" fmla="*/ 814 h 822"/>
                              <a:gd name="T10" fmla="*/ 2445 w 3871"/>
                              <a:gd name="T11" fmla="*/ 821 h 822"/>
                              <a:gd name="T12" fmla="*/ 2498 w 3871"/>
                              <a:gd name="T13" fmla="*/ 820 h 822"/>
                              <a:gd name="T14" fmla="*/ 2551 w 3871"/>
                              <a:gd name="T15" fmla="*/ 816 h 822"/>
                              <a:gd name="T16" fmla="*/ 2583 w 3871"/>
                              <a:gd name="T17" fmla="*/ 814 h 822"/>
                              <a:gd name="T18" fmla="*/ 2659 w 3871"/>
                              <a:gd name="T19" fmla="*/ 814 h 822"/>
                              <a:gd name="T20" fmla="*/ 2734 w 3871"/>
                              <a:gd name="T21" fmla="*/ 814 h 822"/>
                              <a:gd name="T22" fmla="*/ 2810 w 3871"/>
                              <a:gd name="T23" fmla="*/ 814 h 822"/>
                              <a:gd name="T24" fmla="*/ 2886 w 3871"/>
                              <a:gd name="T25" fmla="*/ 814 h 822"/>
                              <a:gd name="T26" fmla="*/ 2962 w 3871"/>
                              <a:gd name="T27" fmla="*/ 814 h 822"/>
                              <a:gd name="T28" fmla="*/ 3038 w 3871"/>
                              <a:gd name="T29" fmla="*/ 814 h 822"/>
                              <a:gd name="T30" fmla="*/ 3113 w 3871"/>
                              <a:gd name="T31" fmla="*/ 814 h 822"/>
                              <a:gd name="T32" fmla="*/ 3133 w 3871"/>
                              <a:gd name="T33" fmla="*/ 814 h 822"/>
                              <a:gd name="T34" fmla="*/ 3176 w 3871"/>
                              <a:gd name="T35" fmla="*/ 814 h 822"/>
                              <a:gd name="T36" fmla="*/ 3219 w 3871"/>
                              <a:gd name="T37" fmla="*/ 814 h 822"/>
                              <a:gd name="T38" fmla="*/ 3239 w 3871"/>
                              <a:gd name="T39" fmla="*/ 814 h 822"/>
                              <a:gd name="T40" fmla="*/ 3319 w 3871"/>
                              <a:gd name="T41" fmla="*/ 817 h 822"/>
                              <a:gd name="T42" fmla="*/ 3404 w 3871"/>
                              <a:gd name="T43" fmla="*/ 820 h 822"/>
                              <a:gd name="T44" fmla="*/ 3488 w 3871"/>
                              <a:gd name="T45" fmla="*/ 819 h 822"/>
                              <a:gd name="T46" fmla="*/ 3567 w 3871"/>
                              <a:gd name="T47" fmla="*/ 807 h 822"/>
                              <a:gd name="T48" fmla="*/ 3591 w 3871"/>
                              <a:gd name="T49" fmla="*/ 805 h 822"/>
                              <a:gd name="T50" fmla="*/ 3623 w 3871"/>
                              <a:gd name="T51" fmla="*/ 802 h 822"/>
                              <a:gd name="T52" fmla="*/ 3654 w 3871"/>
                              <a:gd name="T53" fmla="*/ 797 h 822"/>
                              <a:gd name="T54" fmla="*/ 3672 w 3871"/>
                              <a:gd name="T55" fmla="*/ 786 h 822"/>
                              <a:gd name="T56" fmla="*/ 3676 w 3871"/>
                              <a:gd name="T57" fmla="*/ 762 h 822"/>
                              <a:gd name="T58" fmla="*/ 3670 w 3871"/>
                              <a:gd name="T59" fmla="*/ 737 h 822"/>
                              <a:gd name="T60" fmla="*/ 3662 w 3871"/>
                              <a:gd name="T61" fmla="*/ 711 h 822"/>
                              <a:gd name="T62" fmla="*/ 3658 w 3871"/>
                              <a:gd name="T63" fmla="*/ 688 h 822"/>
                              <a:gd name="T64" fmla="*/ 3655 w 3871"/>
                              <a:gd name="T65" fmla="*/ 638 h 822"/>
                              <a:gd name="T66" fmla="*/ 3643 w 3871"/>
                              <a:gd name="T67" fmla="*/ 578 h 822"/>
                              <a:gd name="T68" fmla="*/ 3622 w 3871"/>
                              <a:gd name="T69" fmla="*/ 522 h 822"/>
                              <a:gd name="T70" fmla="*/ 3588 w 3871"/>
                              <a:gd name="T71" fmla="*/ 486 h 822"/>
                              <a:gd name="T72" fmla="*/ 3520 w 3871"/>
                              <a:gd name="T73" fmla="*/ 471 h 822"/>
                              <a:gd name="T74" fmla="*/ 3430 w 3871"/>
                              <a:gd name="T75" fmla="*/ 473 h 822"/>
                              <a:gd name="T76" fmla="*/ 3339 w 3871"/>
                              <a:gd name="T77" fmla="*/ 481 h 822"/>
                              <a:gd name="T78" fmla="*/ 3267 w 3871"/>
                              <a:gd name="T79" fmla="*/ 486 h 822"/>
                              <a:gd name="T80" fmla="*/ 3187 w 3871"/>
                              <a:gd name="T81" fmla="*/ 488 h 822"/>
                              <a:gd name="T82" fmla="*/ 3108 w 3871"/>
                              <a:gd name="T83" fmla="*/ 493 h 822"/>
                              <a:gd name="T84" fmla="*/ 3031 w 3871"/>
                              <a:gd name="T85" fmla="*/ 501 h 822"/>
                              <a:gd name="T86" fmla="*/ 2955 w 3871"/>
                              <a:gd name="T87" fmla="*/ 510 h 822"/>
                              <a:gd name="T88" fmla="*/ 2878 w 3871"/>
                              <a:gd name="T89" fmla="*/ 522 h 822"/>
                              <a:gd name="T90" fmla="*/ 2799 w 3871"/>
                              <a:gd name="T91" fmla="*/ 535 h 822"/>
                              <a:gd name="T92" fmla="*/ 2743 w 3871"/>
                              <a:gd name="T93" fmla="*/ 537 h 822"/>
                              <a:gd name="T94" fmla="*/ 2683 w 3871"/>
                              <a:gd name="T95" fmla="*/ 531 h 822"/>
                              <a:gd name="T96" fmla="*/ 2623 w 3871"/>
                              <a:gd name="T97" fmla="*/ 527 h 822"/>
                              <a:gd name="T98" fmla="*/ 2569 w 3871"/>
                              <a:gd name="T99" fmla="*/ 535 h 822"/>
                              <a:gd name="T100" fmla="*/ 2512 w 3871"/>
                              <a:gd name="T101" fmla="*/ 552 h 822"/>
                              <a:gd name="T102" fmla="*/ 2452 w 3871"/>
                              <a:gd name="T103" fmla="*/ 565 h 822"/>
                              <a:gd name="T104" fmla="*/ 2391 w 3871"/>
                              <a:gd name="T105" fmla="*/ 574 h 822"/>
                              <a:gd name="T106" fmla="*/ 2331 w 3871"/>
                              <a:gd name="T107" fmla="*/ 577 h 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871" h="822">
                                <a:moveTo>
                                  <a:pt x="2352" y="542"/>
                                </a:moveTo>
                                <a:lnTo>
                                  <a:pt x="2353" y="617"/>
                                </a:lnTo>
                                <a:lnTo>
                                  <a:pt x="2360" y="691"/>
                                </a:lnTo>
                                <a:lnTo>
                                  <a:pt x="2378" y="758"/>
                                </a:lnTo>
                                <a:lnTo>
                                  <a:pt x="2415" y="814"/>
                                </a:lnTo>
                                <a:lnTo>
                                  <a:pt x="2445" y="821"/>
                                </a:lnTo>
                                <a:lnTo>
                                  <a:pt x="2498" y="820"/>
                                </a:lnTo>
                                <a:lnTo>
                                  <a:pt x="2551" y="816"/>
                                </a:lnTo>
                                <a:lnTo>
                                  <a:pt x="2583" y="814"/>
                                </a:lnTo>
                                <a:lnTo>
                                  <a:pt x="2659" y="814"/>
                                </a:lnTo>
                                <a:lnTo>
                                  <a:pt x="2734" y="814"/>
                                </a:lnTo>
                                <a:lnTo>
                                  <a:pt x="2810" y="814"/>
                                </a:lnTo>
                                <a:lnTo>
                                  <a:pt x="2886" y="814"/>
                                </a:lnTo>
                                <a:lnTo>
                                  <a:pt x="2962" y="814"/>
                                </a:lnTo>
                                <a:lnTo>
                                  <a:pt x="3038" y="814"/>
                                </a:lnTo>
                                <a:lnTo>
                                  <a:pt x="3113" y="814"/>
                                </a:lnTo>
                                <a:lnTo>
                                  <a:pt x="3133" y="814"/>
                                </a:lnTo>
                                <a:lnTo>
                                  <a:pt x="3176" y="814"/>
                                </a:lnTo>
                                <a:lnTo>
                                  <a:pt x="3219" y="814"/>
                                </a:lnTo>
                                <a:lnTo>
                                  <a:pt x="3239" y="814"/>
                                </a:lnTo>
                                <a:lnTo>
                                  <a:pt x="3319" y="817"/>
                                </a:lnTo>
                                <a:lnTo>
                                  <a:pt x="3404" y="820"/>
                                </a:lnTo>
                                <a:lnTo>
                                  <a:pt x="3488" y="819"/>
                                </a:lnTo>
                                <a:lnTo>
                                  <a:pt x="3567" y="807"/>
                                </a:lnTo>
                                <a:lnTo>
                                  <a:pt x="3591" y="805"/>
                                </a:lnTo>
                                <a:lnTo>
                                  <a:pt x="3623" y="802"/>
                                </a:lnTo>
                                <a:lnTo>
                                  <a:pt x="3654" y="797"/>
                                </a:lnTo>
                                <a:lnTo>
                                  <a:pt x="3672" y="786"/>
                                </a:lnTo>
                                <a:lnTo>
                                  <a:pt x="3676" y="762"/>
                                </a:lnTo>
                                <a:lnTo>
                                  <a:pt x="3670" y="737"/>
                                </a:lnTo>
                                <a:lnTo>
                                  <a:pt x="3662" y="711"/>
                                </a:lnTo>
                                <a:lnTo>
                                  <a:pt x="3658" y="688"/>
                                </a:lnTo>
                                <a:lnTo>
                                  <a:pt x="3655" y="638"/>
                                </a:lnTo>
                                <a:lnTo>
                                  <a:pt x="3643" y="578"/>
                                </a:lnTo>
                                <a:lnTo>
                                  <a:pt x="3622" y="522"/>
                                </a:lnTo>
                                <a:lnTo>
                                  <a:pt x="3588" y="486"/>
                                </a:lnTo>
                                <a:lnTo>
                                  <a:pt x="3520" y="471"/>
                                </a:lnTo>
                                <a:lnTo>
                                  <a:pt x="3430" y="473"/>
                                </a:lnTo>
                                <a:lnTo>
                                  <a:pt x="3339" y="481"/>
                                </a:lnTo>
                                <a:lnTo>
                                  <a:pt x="3267" y="486"/>
                                </a:lnTo>
                                <a:lnTo>
                                  <a:pt x="3187" y="488"/>
                                </a:lnTo>
                                <a:lnTo>
                                  <a:pt x="3108" y="493"/>
                                </a:lnTo>
                                <a:lnTo>
                                  <a:pt x="3031" y="501"/>
                                </a:lnTo>
                                <a:lnTo>
                                  <a:pt x="2955" y="510"/>
                                </a:lnTo>
                                <a:lnTo>
                                  <a:pt x="2878" y="522"/>
                                </a:lnTo>
                                <a:lnTo>
                                  <a:pt x="2799" y="535"/>
                                </a:lnTo>
                                <a:lnTo>
                                  <a:pt x="2743" y="537"/>
                                </a:lnTo>
                                <a:lnTo>
                                  <a:pt x="2683" y="531"/>
                                </a:lnTo>
                                <a:lnTo>
                                  <a:pt x="2623" y="527"/>
                                </a:lnTo>
                                <a:lnTo>
                                  <a:pt x="2569" y="535"/>
                                </a:lnTo>
                                <a:lnTo>
                                  <a:pt x="2512" y="552"/>
                                </a:lnTo>
                                <a:lnTo>
                                  <a:pt x="2452" y="565"/>
                                </a:lnTo>
                                <a:lnTo>
                                  <a:pt x="2391" y="574"/>
                                </a:lnTo>
                                <a:lnTo>
                                  <a:pt x="2331" y="57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B332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2ACDF" id="Group 1322" o:spid="_x0000_s1026" style="position:absolute;margin-left:134.7pt;margin-top:1.85pt;width:193.55pt;height:41.1pt;z-index:251678720;mso-position-horizontal-relative:page" coordorigin="2694,37" coordsize="3871,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" o:allowincell="f">
                <v:shape id="Freeform 1323" o:spid="_x0000_s1027" style="position:absolute;left:2694;top:37;width:3871;height:822;visibility:visible;mso-wrap-style:square;v-text-anchor:top" coordsize="3871,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" path="m,360r64,-8l142,334r84,-19l308,303r74,5l439,339e" filled="f" strokecolor="#db3324" strokeweight="1pt">
                  <v:path arrowok="t" o:connecttype="custom" o:connectlocs="0,360;64,352;142,334;226,315;308,303;382,308;439,339" o:connectangles="0,0,0,0,0,0,0"/>
                </v:shape>
                <v:shape id="Freeform 1324" o:spid="_x0000_s1028" style="position:absolute;left:2694;top:37;width:3871;height:822;visibility:visible;mso-wrap-style:square;v-text-anchor:top" coordsize="3871,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" path="m1040,318r80,1l1200,321r78,2l1357,325r78,3l1515,330r79,2l1675,332e" filled="f" strokecolor="#db3324" strokeweight="1pt">
                  <v:path arrowok="t" o:connecttype="custom" o:connectlocs="1040,318;1120,319;1200,321;1278,323;1357,325;1435,328;1515,330;1594,332;1675,332" o:connectangles="0,0,0,0,0,0,0,0,0"/>
                </v:shape>
                <v:shape id="Freeform 1325" o:spid="_x0000_s1029" style="position:absolute;left:2694;top:37;width:3871;height:822;visibility:visible;mso-wrap-style:square;v-text-anchor:top" coordsize="3871,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" path="m2597,32r3,71l2609,183r18,79l2655,328r39,39l2736,376r55,-1l2846,370r44,-3l2969,367r79,l3127,367r79,l3286,367r79,l3427,370r77,4l3588,378r85,l3752,371r67,-16l3867,325r3,-27l3850,260r-27,-36l3805,200r-11,-39l3794,111r-1,-49l3777,25r-39,-9l3673,15r-66,3l3567,18r-73,-8l3416,5,3334,1,3250,r-84,l3084,4r-79,6l2932,18r-65,13l2798,47r-69,14l2667,67e" filled="f" strokecolor="#db3324" strokeweight="1pt">
                  <v:path arrowok="t" o:connecttype="custom" o:connectlocs="2597,32;2600,103;2609,183;2627,262;2655,328;2694,367;2736,376;2791,375;2846,370;2890,367;2969,367;3048,367;3127,367;3206,367;3286,367;3365,367;3427,370;3504,374;3588,378;3673,378;3752,371;3819,355;3867,325;3870,298;3850,260;3823,224;3805,200;3794,161;3794,111;3793,62;3777,25;3738,16;3673,15;3607,18;3567,18;3494,10;3416,5;3334,1;3250,0;3166,0;3084,4;3005,10;2932,18;2867,31;2798,47;2729,61;2667,67" o:connectangles="0,0,0,0,0,0,0,0,0,0,0,0,0,0,0,0,0,0,0,0,0,0,0,0,0,0,0,0,0,0,0,0,0,0,0,0,0,0,0,0,0,0,0,0,0,0,0"/>
                </v:shape>
                <v:shape id="Freeform 1326" o:spid="_x0000_s1030" style="position:absolute;left:2694;top:37;width:3871;height:822;visibility:visible;mso-wrap-style:square;v-text-anchor:top" coordsize="3871,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" path="m2352,542r1,75l2360,691r18,67l2415,814r30,7l2498,820r53,-4l2583,814r76,l2734,814r76,l2886,814r76,l3038,814r75,l3133,814r43,l3219,814r20,l3319,817r85,3l3488,819r79,-12l3591,805r32,-3l3654,797r18,-11l3676,762r-6,-25l3662,711r-4,-23l3655,638r-12,-60l3622,522r-34,-36l3520,471r-90,2l3339,481r-72,5l3187,488r-79,5l3031,501r-76,9l2878,522r-79,13l2743,537r-60,-6l2623,527r-54,8l2512,552r-60,13l2391,574r-60,3e" filled="f" strokecolor="#db3324" strokeweight="1pt">
                  <v:path arrowok="t" o:connecttype="custom" o:connectlocs="2352,542;2353,617;2360,691;2378,758;2415,814;2445,821;2498,820;2551,816;2583,814;2659,814;2734,814;2810,814;2886,814;2962,814;3038,814;3113,814;3133,814;3176,814;3219,814;3239,814;3319,817;3404,820;3488,819;3567,807;3591,805;3623,802;3654,797;3672,786;3676,762;3670,737;3662,711;3658,688;3655,638;3643,578;3622,522;3588,486;3520,471;3430,473;3339,481;3267,486;3187,488;3108,493;3031,501;2955,510;2878,522;2799,535;2743,537;2683,531;2623,527;2569,535;2512,552;2452,565;2391,574;2331,577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若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  <w:shd w:val="clear" w:color="auto" w:fill="FBF59B"/>
        </w:rPr>
        <w:t>運算子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只需要</w:t>
      </w:r>
      <w:r w:rsidRPr="0070218B">
        <w:rPr>
          <w:rFonts w:asciiTheme="minorEastAsia" w:hAnsiTheme="minorEastAsia"/>
          <w:color w:val="231F20"/>
          <w:spacing w:val="75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  <w:shd w:val="clear" w:color="auto" w:fill="FBF59B"/>
        </w:rPr>
        <w:t>1</w:t>
      </w:r>
      <w:r w:rsidRPr="0070218B">
        <w:rPr>
          <w:rFonts w:asciiTheme="minorEastAsia" w:hAnsiTheme="minorEastAsia"/>
          <w:color w:val="231F20"/>
          <w:spacing w:val="59"/>
          <w:w w:val="150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個運算元時，稱為一元運算子，如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++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--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!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＾</w:t>
      </w:r>
      <w:r w:rsidRPr="0070218B">
        <w:rPr>
          <w:rFonts w:asciiTheme="minorEastAsia" w:hAnsiTheme="minorEastAsia" w:hint="eastAsia"/>
          <w:color w:val="231F20"/>
          <w:spacing w:val="-5"/>
          <w:w w:val="95"/>
          <w:sz w:val="23"/>
          <w:szCs w:val="23"/>
        </w:rPr>
        <w:t>等。</w:t>
      </w:r>
    </w:p>
    <w:p w:rsidR="000E3DAD" w:rsidRPr="0070218B" w:rsidRDefault="000E3DAD" w:rsidP="000E3DAD">
      <w:pPr>
        <w:pStyle w:val="a9"/>
        <w:numPr>
          <w:ilvl w:val="0"/>
          <w:numId w:val="197"/>
        </w:numPr>
        <w:tabs>
          <w:tab w:val="left" w:pos="1486"/>
        </w:tabs>
        <w:kinsoku w:val="0"/>
        <w:overflowPunct w:val="0"/>
        <w:spacing w:before="31"/>
        <w:ind w:left="1486" w:hanging="356"/>
        <w:contextualSpacing w:val="0"/>
        <w:rPr>
          <w:rFonts w:asciiTheme="minorEastAsia" w:hAnsiTheme="minorEastAsia"/>
          <w:color w:val="231F20"/>
          <w:spacing w:val="-85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若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運算子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需要</w:t>
      </w:r>
      <w:r w:rsidRPr="0070218B">
        <w:rPr>
          <w:rFonts w:asciiTheme="minorEastAsia" w:hAnsiTheme="minorEastAsia"/>
          <w:color w:val="231F20"/>
          <w:spacing w:val="61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2</w:t>
      </w:r>
      <w:r w:rsidRPr="0070218B">
        <w:rPr>
          <w:rFonts w:asciiTheme="minorEastAsia" w:hAnsiTheme="minorEastAsia"/>
          <w:color w:val="231F20"/>
          <w:spacing w:val="27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個運算元時，稱為二元運算子，如％、＆＆、</w:t>
      </w:r>
      <w:r w:rsidRPr="0070218B">
        <w:rPr>
          <w:rFonts w:asciiTheme="minorEastAsia" w:hAnsiTheme="minorEastAsia"/>
          <w:color w:val="231F20"/>
          <w:sz w:val="23"/>
          <w:szCs w:val="23"/>
        </w:rPr>
        <w:t>&gt;&gt;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z w:val="23"/>
          <w:szCs w:val="23"/>
        </w:rPr>
        <w:t>==</w:t>
      </w:r>
      <w:r w:rsidRPr="0070218B">
        <w:rPr>
          <w:rFonts w:asciiTheme="minorEastAsia" w:hAnsiTheme="minorEastAsia" w:hint="eastAsia"/>
          <w:color w:val="231F20"/>
          <w:spacing w:val="-85"/>
          <w:sz w:val="23"/>
          <w:szCs w:val="23"/>
        </w:rPr>
        <w:t>等。</w:t>
      </w:r>
    </w:p>
    <w:p w:rsidR="000E3DAD" w:rsidRPr="0070218B" w:rsidRDefault="000E3DAD" w:rsidP="000E3DAD">
      <w:pPr>
        <w:pStyle w:val="ae"/>
        <w:kinsoku w:val="0"/>
        <w:overflowPunct w:val="0"/>
        <w:spacing w:before="119" w:line="417" w:lineRule="auto"/>
        <w:ind w:left="145" w:right="1726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/>
          <w:sz w:val="24"/>
          <w:szCs w:val="24"/>
        </w:rPr>
        <w:br w:type="column"/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 xml:space="preserve">++a </w:t>
      </w: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c=a+b</w:t>
      </w:r>
    </w:p>
    <w:p w:rsidR="000E3DAD" w:rsidRPr="0070218B" w:rsidRDefault="000E3DAD" w:rsidP="000E3DAD">
      <w:pPr>
        <w:pStyle w:val="ae"/>
        <w:kinsoku w:val="0"/>
        <w:overflowPunct w:val="0"/>
        <w:spacing w:before="119" w:line="417" w:lineRule="auto"/>
        <w:ind w:left="145" w:right="1726"/>
        <w:rPr>
          <w:rFonts w:asciiTheme="minorEastAsia" w:hAnsiTheme="minorEastAsia" w:cs="Arial"/>
          <w:color w:val="E42137"/>
          <w:spacing w:val="-2"/>
          <w:sz w:val="20"/>
          <w:szCs w:val="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num="2" w:space="720" w:equalWidth="0">
            <w:col w:w="9010" w:space="40"/>
            <w:col w:w="2435"/>
          </w:cols>
          <w:noEndnote/>
        </w:sectPr>
      </w:pPr>
    </w:p>
    <w:p w:rsidR="000E3DAD" w:rsidRPr="0070218B" w:rsidRDefault="000E3DAD" w:rsidP="000E3DAD">
      <w:pPr>
        <w:pStyle w:val="3"/>
        <w:tabs>
          <w:tab w:val="left" w:pos="10768"/>
        </w:tabs>
        <w:kinsoku w:val="0"/>
        <w:overflowPunct w:val="0"/>
        <w:spacing w:before="391"/>
        <w:rPr>
          <w:rFonts w:asciiTheme="minorEastAsia"/>
          <w:color w:val="00AEEF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30C4A12" wp14:editId="09824C5D">
                <wp:simplePos x="0" y="0"/>
                <wp:positionH relativeFrom="page">
                  <wp:posOffset>1080770</wp:posOffset>
                </wp:positionH>
                <wp:positionV relativeFrom="paragraph">
                  <wp:posOffset>356870</wp:posOffset>
                </wp:positionV>
                <wp:extent cx="330200" cy="165100"/>
                <wp:effectExtent l="0" t="0" r="0" b="0"/>
                <wp:wrapNone/>
                <wp:docPr id="737912337" name="Rectangle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C0A7EF" wp14:editId="45F75823">
                                  <wp:extent cx="326390" cy="163195"/>
                                  <wp:effectExtent l="0" t="0" r="0" b="0"/>
                                  <wp:docPr id="131" name="圖片 46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C4A12" id="Rectangle 1327" o:spid="_x0000_s1036" style="position:absolute;margin-left:85.1pt;margin-top:28.1pt;width:26pt;height:1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CC0A7EF" wp14:editId="45F75823">
                            <wp:extent cx="326390" cy="163195"/>
                            <wp:effectExtent l="0" t="0" r="0" b="0"/>
                            <wp:docPr id="131" name="圖片 4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/>
          <w:color w:val="00AEEF"/>
          <w:spacing w:val="-5"/>
          <w:u w:val="thick"/>
        </w:rPr>
        <w:t>01</w:t>
      </w:r>
      <w:r w:rsidRPr="0070218B">
        <w:rPr>
          <w:rFonts w:asciiTheme="minorEastAsia"/>
          <w:color w:val="00AEEF"/>
          <w:u w:val="thick"/>
        </w:rPr>
        <w:tab/>
      </w:r>
    </w:p>
    <w:p w:rsidR="000E3DAD" w:rsidRPr="0070218B" w:rsidRDefault="000E3DAD" w:rsidP="000E3DAD">
      <w:pPr>
        <w:pStyle w:val="ae"/>
        <w:kinsoku w:val="0"/>
        <w:overflowPunct w:val="0"/>
        <w:spacing w:before="21" w:line="206" w:lineRule="auto"/>
        <w:ind w:left="1130" w:right="717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 w:cs="Wawati SC" w:hint="eastAsia"/>
          <w:color w:val="231F20"/>
        </w:rPr>
        <w:t>在</w:t>
      </w:r>
      <w:r w:rsidRPr="0070218B">
        <w:rPr>
          <w:rFonts w:asciiTheme="minorEastAsia" w:hAnsiTheme="minorEastAsia" w:cs="Wawati SC"/>
          <w:color w:val="231F20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36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語言中宣告</w:t>
      </w:r>
      <w:r w:rsidRPr="0070218B">
        <w:rPr>
          <w:rFonts w:asciiTheme="minorEastAsia" w:hAnsiTheme="minorEastAsia" w:cs="Wawati SC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個整數變數</w:t>
      </w:r>
      <w:r w:rsidRPr="0070218B">
        <w:rPr>
          <w:rFonts w:asciiTheme="minorEastAsia" w:hAnsiTheme="minorEastAsia" w:cs="Wawati SC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d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e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f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，其值分別為</w:t>
      </w:r>
      <w:r w:rsidRPr="0070218B">
        <w:rPr>
          <w:rFonts w:asciiTheme="minorEastAsia" w:hAnsiTheme="minorEastAsia" w:cs="Wawati SC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4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 w:cs="Wawati SC" w:hint="eastAsia"/>
          <w:color w:val="231F20"/>
        </w:rPr>
        <w:t>，請問下列的運算式，其運算後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f </w:t>
      </w:r>
      <w:r w:rsidRPr="0070218B">
        <w:rPr>
          <w:rFonts w:asciiTheme="minorEastAsia" w:hAnsiTheme="minorEastAsia" w:cs="Wawati SC" w:hint="eastAsia"/>
          <w:color w:val="231F20"/>
        </w:rPr>
        <w:t>的值為何？</w:t>
      </w:r>
    </w:p>
    <w:p w:rsidR="000E3DAD" w:rsidRPr="0070218B" w:rsidRDefault="000E3DAD" w:rsidP="000E3DAD">
      <w:pPr>
        <w:pStyle w:val="ae"/>
        <w:kinsoku w:val="0"/>
        <w:overflowPunct w:val="0"/>
        <w:spacing w:before="21" w:line="206" w:lineRule="auto"/>
        <w:ind w:left="1130" w:right="717"/>
        <w:rPr>
          <w:rFonts w:asciiTheme="minorEastAsia" w:cs="Wawati SC"/>
          <w:color w:val="231F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0E3DAD" w:rsidRPr="0070218B" w:rsidRDefault="000E3DAD" w:rsidP="000E3DAD">
      <w:pPr>
        <w:pStyle w:val="a9"/>
        <w:numPr>
          <w:ilvl w:val="0"/>
          <w:numId w:val="194"/>
        </w:numPr>
        <w:tabs>
          <w:tab w:val="left" w:pos="1469"/>
        </w:tabs>
        <w:kinsoku w:val="0"/>
        <w:overflowPunct w:val="0"/>
        <w:spacing w:before="64"/>
        <w:ind w:left="1469" w:hanging="339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+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b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＊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(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e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)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I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b</w:t>
      </w:r>
    </w:p>
    <w:p w:rsidR="000E3DAD" w:rsidRPr="0070218B" w:rsidRDefault="000E3DAD" w:rsidP="000E3DAD">
      <w:pPr>
        <w:pStyle w:val="a9"/>
        <w:numPr>
          <w:ilvl w:val="0"/>
          <w:numId w:val="194"/>
        </w:numPr>
        <w:tabs>
          <w:tab w:val="left" w:pos="1469"/>
        </w:tabs>
        <w:kinsoku w:val="0"/>
        <w:overflowPunct w:val="0"/>
        <w:spacing w:before="95"/>
        <w:ind w:left="1469" w:hanging="339"/>
        <w:contextualSpacing w:val="0"/>
        <w:rPr>
          <w:rFonts w:asciiTheme="minorEastAsia" w:hAnsiTheme="minorEastAsia"/>
          <w:color w:val="231F20"/>
          <w:spacing w:val="-9"/>
          <w:w w:val="55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a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+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b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</w:rPr>
        <w:t>＊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(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95"/>
          <w:sz w:val="23"/>
          <w:szCs w:val="23"/>
        </w:rPr>
        <w:t>d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9"/>
          <w:w w:val="55"/>
          <w:sz w:val="23"/>
          <w:szCs w:val="23"/>
        </w:rPr>
        <w:t>)</w:t>
      </w:r>
      <w:r w:rsidRPr="0070218B">
        <w:rPr>
          <w:rFonts w:asciiTheme="minorEastAsia" w:hAnsiTheme="minorEastAsia" w:hint="eastAsia"/>
          <w:color w:val="231F20"/>
          <w:spacing w:val="-9"/>
          <w:w w:val="55"/>
          <w:sz w:val="23"/>
          <w:szCs w:val="23"/>
        </w:rPr>
        <w:t>，</w:t>
      </w:r>
    </w:p>
    <w:p w:rsidR="000E3DAD" w:rsidRPr="0070218B" w:rsidRDefault="000E3DAD" w:rsidP="000E3DAD">
      <w:pPr>
        <w:pStyle w:val="a9"/>
        <w:numPr>
          <w:ilvl w:val="0"/>
          <w:numId w:val="193"/>
        </w:numPr>
        <w:tabs>
          <w:tab w:val="left" w:pos="1469"/>
        </w:tabs>
        <w:kinsoku w:val="0"/>
        <w:overflowPunct w:val="0"/>
        <w:spacing w:before="64"/>
        <w:ind w:left="1469" w:hanging="339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/>
        </w:rPr>
        <w:br w:type="column"/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f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=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c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+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(++e)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-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(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--d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w w:val="70"/>
          <w:sz w:val="23"/>
          <w:szCs w:val="23"/>
          <w:shd w:val="clear" w:color="auto" w:fill="FBF59B"/>
        </w:rPr>
        <w:t>)</w:t>
      </w:r>
      <w:r w:rsidRPr="0070218B">
        <w:rPr>
          <w:rFonts w:asciiTheme="minorEastAsia" w:hAnsiTheme="minorEastAsia" w:hint="eastAsia"/>
          <w:color w:val="231F20"/>
          <w:spacing w:val="-5"/>
          <w:w w:val="70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  <w:shd w:val="clear" w:color="auto" w:fill="FBF59B"/>
        </w:rPr>
        <w:t xml:space="preserve"> </w:t>
      </w:r>
    </w:p>
    <w:p w:rsidR="000E3DAD" w:rsidRPr="0070218B" w:rsidRDefault="000E3DAD" w:rsidP="000E3DAD">
      <w:pPr>
        <w:pStyle w:val="a9"/>
        <w:numPr>
          <w:ilvl w:val="0"/>
          <w:numId w:val="193"/>
        </w:numPr>
        <w:tabs>
          <w:tab w:val="left" w:pos="1469"/>
        </w:tabs>
        <w:kinsoku w:val="0"/>
        <w:overflowPunct w:val="0"/>
        <w:spacing w:before="95"/>
        <w:ind w:left="1469" w:hanging="339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f</w:t>
      </w:r>
      <w:r w:rsidRPr="0070218B">
        <w:rPr>
          <w:rFonts w:asciiTheme="minorEastAsia" w:hAnsiTheme="minorEastAsia"/>
          <w:color w:val="231F20"/>
          <w:spacing w:val="16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％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=</w:t>
      </w:r>
      <w:r w:rsidRPr="0070218B">
        <w:rPr>
          <w:rFonts w:asciiTheme="minorEastAsia" w:hAnsiTheme="minorEastAsia"/>
          <w:color w:val="231F20"/>
          <w:spacing w:val="17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sz w:val="23"/>
          <w:szCs w:val="23"/>
          <w:shd w:val="clear" w:color="auto" w:fill="FBF59B"/>
        </w:rPr>
        <w:t>e</w:t>
      </w:r>
      <w:r w:rsidRPr="0070218B">
        <w:rPr>
          <w:rFonts w:asciiTheme="minorEastAsia" w:hAnsiTheme="minorEastAsia" w:hint="eastAsia"/>
          <w:color w:val="231F20"/>
          <w:spacing w:val="-5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  <w:shd w:val="clear" w:color="auto" w:fill="FBF59B"/>
        </w:rPr>
        <w:t xml:space="preserve"> 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342"/>
        </w:tabs>
        <w:kinsoku w:val="0"/>
        <w:overflowPunct w:val="0"/>
        <w:spacing w:line="209" w:lineRule="exact"/>
        <w:ind w:left="342" w:hanging="164"/>
        <w:contextualSpacing w:val="0"/>
        <w:rPr>
          <w:rFonts w:asciiTheme="minorEastAsia" w:hAnsiTheme="minorEastAsia" w:cs="Arial"/>
          <w:color w:val="E42137"/>
          <w:spacing w:val="-2"/>
          <w:sz w:val="18"/>
          <w:szCs w:val="18"/>
        </w:rPr>
      </w:pPr>
      <w:r w:rsidRPr="0070218B">
        <w:rPr>
          <w:rFonts w:asciiTheme="minorEastAsia" w:hAnsiTheme="minorEastAsia"/>
        </w:rPr>
        <w:br w:type="column"/>
      </w: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e=e+1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342"/>
        </w:tabs>
        <w:kinsoku w:val="0"/>
        <w:overflowPunct w:val="0"/>
        <w:spacing w:line="200" w:lineRule="exact"/>
        <w:ind w:left="342" w:hanging="164"/>
        <w:contextualSpacing w:val="0"/>
        <w:rPr>
          <w:rFonts w:asciiTheme="minorEastAsia" w:hAnsiTheme="minorEastAsia" w:cs="Arial"/>
          <w:color w:val="E42137"/>
          <w:spacing w:val="-10"/>
          <w:sz w:val="18"/>
          <w:szCs w:val="18"/>
        </w:rPr>
      </w:pP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d=d-</w:t>
      </w:r>
      <w:r w:rsidRPr="0070218B">
        <w:rPr>
          <w:rFonts w:asciiTheme="minorEastAsia" w:hAnsiTheme="minorEastAsia" w:cs="Arial"/>
          <w:color w:val="E42137"/>
          <w:spacing w:val="-10"/>
          <w:sz w:val="20"/>
          <w:szCs w:val="20"/>
        </w:rPr>
        <w:t>1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342"/>
        </w:tabs>
        <w:kinsoku w:val="0"/>
        <w:overflowPunct w:val="0"/>
        <w:spacing w:line="215" w:lineRule="exact"/>
        <w:ind w:left="342" w:hanging="164"/>
        <w:contextualSpacing w:val="0"/>
        <w:rPr>
          <w:rFonts w:asciiTheme="minorEastAsia" w:hAnsiTheme="minorEastAsia" w:cs="Arial"/>
          <w:color w:val="E42137"/>
          <w:spacing w:val="-10"/>
          <w:sz w:val="18"/>
          <w:szCs w:val="18"/>
        </w:rPr>
      </w:pP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f=c+e-</w:t>
      </w:r>
      <w:r w:rsidRPr="0070218B">
        <w:rPr>
          <w:rFonts w:asciiTheme="minorEastAsia" w:hAnsiTheme="minorEastAsia" w:cs="Arial"/>
          <w:color w:val="E42137"/>
          <w:spacing w:val="-10"/>
          <w:sz w:val="20"/>
          <w:szCs w:val="20"/>
        </w:rPr>
        <w:t>d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342"/>
        </w:tabs>
        <w:kinsoku w:val="0"/>
        <w:overflowPunct w:val="0"/>
        <w:spacing w:line="215" w:lineRule="exact"/>
        <w:ind w:left="342" w:hanging="164"/>
        <w:contextualSpacing w:val="0"/>
        <w:rPr>
          <w:rFonts w:asciiTheme="minorEastAsia" w:hAnsiTheme="minorEastAsia" w:cs="Arial"/>
          <w:color w:val="E42137"/>
          <w:spacing w:val="-10"/>
          <w:sz w:val="18"/>
          <w:szCs w:val="18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num="3" w:space="720" w:equalWidth="0">
            <w:col w:w="3608" w:space="1238"/>
            <w:col w:w="3599" w:space="40"/>
            <w:col w:w="3000"/>
          </w:cols>
          <w:noEndnote/>
        </w:sectPr>
      </w:pPr>
    </w:p>
    <w:p w:rsidR="000E3DAD" w:rsidRPr="0070218B" w:rsidRDefault="000E3DAD" w:rsidP="000E3DAD">
      <w:pPr>
        <w:pStyle w:val="a9"/>
        <w:numPr>
          <w:ilvl w:val="0"/>
          <w:numId w:val="194"/>
        </w:numPr>
        <w:tabs>
          <w:tab w:val="left" w:pos="1469"/>
          <w:tab w:val="left" w:pos="5977"/>
        </w:tabs>
        <w:kinsoku w:val="0"/>
        <w:overflowPunct w:val="0"/>
        <w:spacing w:before="96"/>
        <w:ind w:left="1469" w:hanging="339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pacing w:val="8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I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b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+</w:t>
      </w:r>
      <w:r w:rsidRPr="0070218B">
        <w:rPr>
          <w:rFonts w:asciiTheme="minorEastAsia" w:hAnsiTheme="minorEastAsia"/>
          <w:color w:val="231F20"/>
          <w:spacing w:val="8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e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8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w w:val="95"/>
          <w:sz w:val="23"/>
          <w:szCs w:val="23"/>
        </w:rPr>
        <w:t>c</w:t>
      </w:r>
      <w:r w:rsidRPr="0070218B">
        <w:rPr>
          <w:rFonts w:asciiTheme="minorEastAsia" w:hAnsiTheme="minorEastAsia" w:hint="eastAsia"/>
          <w:color w:val="231F20"/>
          <w:spacing w:val="-5"/>
          <w:w w:val="95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(7)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f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+=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(a++)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95"/>
          <w:sz w:val="23"/>
          <w:szCs w:val="23"/>
          <w:shd w:val="clear" w:color="auto" w:fill="FBF59B"/>
        </w:rPr>
        <w:t>＊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(c--)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+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  <w:shd w:val="clear" w:color="auto" w:fill="FBF59B"/>
        </w:rPr>
        <w:t>(++e)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  <w:shd w:val="clear" w:color="auto" w:fill="FBF59B"/>
        </w:rPr>
        <w:t xml:space="preserve"> </w:t>
      </w:r>
    </w:p>
    <w:p w:rsidR="000E3DAD" w:rsidRPr="0070218B" w:rsidRDefault="000E3DAD" w:rsidP="000E3DAD">
      <w:pPr>
        <w:pStyle w:val="a9"/>
        <w:numPr>
          <w:ilvl w:val="0"/>
          <w:numId w:val="194"/>
        </w:numPr>
        <w:tabs>
          <w:tab w:val="left" w:pos="1469"/>
          <w:tab w:val="left" w:pos="5977"/>
        </w:tabs>
        <w:kinsoku w:val="0"/>
        <w:overflowPunct w:val="0"/>
        <w:spacing w:before="96"/>
        <w:ind w:left="1469" w:hanging="339"/>
        <w:contextualSpacing w:val="0"/>
        <w:rPr>
          <w:rFonts w:asciiTheme="minorEastAsia" w:hAnsiTheme="minorEastAsia"/>
          <w:color w:val="231F20"/>
          <w:sz w:val="23"/>
          <w:szCs w:val="23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0E3DAD" w:rsidRPr="0070218B" w:rsidRDefault="000E3DAD" w:rsidP="000E3DAD">
      <w:pPr>
        <w:pStyle w:val="a9"/>
        <w:numPr>
          <w:ilvl w:val="0"/>
          <w:numId w:val="194"/>
        </w:numPr>
        <w:tabs>
          <w:tab w:val="left" w:pos="1469"/>
        </w:tabs>
        <w:kinsoku w:val="0"/>
        <w:overflowPunct w:val="0"/>
        <w:spacing w:before="95"/>
        <w:ind w:left="1469" w:hanging="339"/>
        <w:contextualSpacing w:val="0"/>
        <w:rPr>
          <w:rFonts w:asciiTheme="minorEastAsia" w:hAnsiTheme="minorEastAsia"/>
          <w:color w:val="231F20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66B84BA0" wp14:editId="473A20AB">
                <wp:simplePos x="0" y="0"/>
                <wp:positionH relativeFrom="page">
                  <wp:posOffset>717550</wp:posOffset>
                </wp:positionH>
                <wp:positionV relativeFrom="paragraph">
                  <wp:posOffset>353060</wp:posOffset>
                </wp:positionV>
                <wp:extent cx="178435" cy="178435"/>
                <wp:effectExtent l="0" t="0" r="0" b="0"/>
                <wp:wrapNone/>
                <wp:docPr id="2094888347" name="Group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178435"/>
                          <a:chOff x="1130" y="556"/>
                          <a:chExt cx="281" cy="281"/>
                        </a:xfrm>
                      </wpg:grpSpPr>
                      <wps:wsp>
                        <wps:cNvPr id="55972945" name="Freeform 1329"/>
                        <wps:cNvSpPr>
                          <a:spLocks/>
                        </wps:cNvSpPr>
                        <wps:spPr bwMode="auto">
                          <a:xfrm>
                            <a:off x="1130" y="556"/>
                            <a:ext cx="281" cy="281"/>
                          </a:xfrm>
                          <a:custGeom>
                            <a:avLst/>
                            <a:gdLst>
                              <a:gd name="T0" fmla="*/ 275 w 281"/>
                              <a:gd name="T1" fmla="*/ 0 h 281"/>
                              <a:gd name="T2" fmla="*/ 270 w 281"/>
                              <a:gd name="T3" fmla="*/ 0 h 281"/>
                              <a:gd name="T4" fmla="*/ 4 w 281"/>
                              <a:gd name="T5" fmla="*/ 0 h 281"/>
                              <a:gd name="T6" fmla="*/ 0 w 281"/>
                              <a:gd name="T7" fmla="*/ 4 h 281"/>
                              <a:gd name="T8" fmla="*/ 0 w 281"/>
                              <a:gd name="T9" fmla="*/ 275 h 281"/>
                              <a:gd name="T10" fmla="*/ 4 w 281"/>
                              <a:gd name="T11" fmla="*/ 280 h 281"/>
                              <a:gd name="T12" fmla="*/ 275 w 281"/>
                              <a:gd name="T13" fmla="*/ 280 h 281"/>
                              <a:gd name="T14" fmla="*/ 280 w 281"/>
                              <a:gd name="T15" fmla="*/ 275 h 281"/>
                              <a:gd name="T16" fmla="*/ 280 w 281"/>
                              <a:gd name="T17" fmla="*/ 4 h 281"/>
                              <a:gd name="T18" fmla="*/ 275 w 281"/>
                              <a:gd name="T19" fmla="*/ 0 h 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1" h="281">
                                <a:moveTo>
                                  <a:pt x="275" y="0"/>
                                </a:moveTo>
                                <a:lnTo>
                                  <a:pt x="27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75"/>
                                </a:lnTo>
                                <a:lnTo>
                                  <a:pt x="4" y="280"/>
                                </a:lnTo>
                                <a:lnTo>
                                  <a:pt x="275" y="280"/>
                                </a:lnTo>
                                <a:lnTo>
                                  <a:pt x="280" y="275"/>
                                </a:lnTo>
                                <a:lnTo>
                                  <a:pt x="280" y="4"/>
                                </a:lnTo>
                                <a:lnTo>
                                  <a:pt x="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0410781" name="Group 1330"/>
                        <wpg:cNvGrpSpPr>
                          <a:grpSpLocks/>
                        </wpg:cNvGrpSpPr>
                        <wpg:grpSpPr bwMode="auto">
                          <a:xfrm>
                            <a:off x="1177" y="604"/>
                            <a:ext cx="185" cy="185"/>
                            <a:chOff x="1177" y="604"/>
                            <a:chExt cx="185" cy="185"/>
                          </a:xfrm>
                        </wpg:grpSpPr>
                        <wps:wsp>
                          <wps:cNvPr id="1708386820" name="Freeform 1331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39 w 185"/>
                                <a:gd name="T1" fmla="*/ 21 h 185"/>
                                <a:gd name="T2" fmla="*/ 123 w 185"/>
                                <a:gd name="T3" fmla="*/ 21 h 185"/>
                                <a:gd name="T4" fmla="*/ 118 w 185"/>
                                <a:gd name="T5" fmla="*/ 30 h 185"/>
                                <a:gd name="T6" fmla="*/ 111 w 185"/>
                                <a:gd name="T7" fmla="*/ 39 h 185"/>
                                <a:gd name="T8" fmla="*/ 104 w 185"/>
                                <a:gd name="T9" fmla="*/ 46 h 185"/>
                                <a:gd name="T10" fmla="*/ 102 w 185"/>
                                <a:gd name="T11" fmla="*/ 48 h 185"/>
                                <a:gd name="T12" fmla="*/ 92 w 185"/>
                                <a:gd name="T13" fmla="*/ 56 h 185"/>
                                <a:gd name="T14" fmla="*/ 103 w 185"/>
                                <a:gd name="T15" fmla="*/ 67 h 185"/>
                                <a:gd name="T16" fmla="*/ 115 w 185"/>
                                <a:gd name="T17" fmla="*/ 57 h 185"/>
                                <a:gd name="T18" fmla="*/ 125 w 185"/>
                                <a:gd name="T19" fmla="*/ 46 h 185"/>
                                <a:gd name="T20" fmla="*/ 133 w 185"/>
                                <a:gd name="T21" fmla="*/ 34 h 185"/>
                                <a:gd name="T22" fmla="*/ 139 w 185"/>
                                <a:gd name="T23" fmla="*/ 22 h 185"/>
                                <a:gd name="T24" fmla="*/ 139 w 185"/>
                                <a:gd name="T25" fmla="*/ 21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39" y="21"/>
                                  </a:moveTo>
                                  <a:lnTo>
                                    <a:pt x="123" y="21"/>
                                  </a:lnTo>
                                  <a:lnTo>
                                    <a:pt x="118" y="30"/>
                                  </a:lnTo>
                                  <a:lnTo>
                                    <a:pt x="111" y="39"/>
                                  </a:lnTo>
                                  <a:lnTo>
                                    <a:pt x="104" y="46"/>
                                  </a:lnTo>
                                  <a:lnTo>
                                    <a:pt x="102" y="48"/>
                                  </a:lnTo>
                                  <a:lnTo>
                                    <a:pt x="92" y="56"/>
                                  </a:lnTo>
                                  <a:lnTo>
                                    <a:pt x="103" y="67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9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3363669" name="Freeform 1332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34 w 185"/>
                                <a:gd name="T1" fmla="*/ 43 h 185"/>
                                <a:gd name="T2" fmla="*/ 134 w 185"/>
                                <a:gd name="T3" fmla="*/ 45 h 185"/>
                                <a:gd name="T4" fmla="*/ 134 w 185"/>
                                <a:gd name="T5" fmla="*/ 51 h 185"/>
                                <a:gd name="T6" fmla="*/ 134 w 185"/>
                                <a:gd name="T7" fmla="*/ 56 h 185"/>
                                <a:gd name="T8" fmla="*/ 134 w 185"/>
                                <a:gd name="T9" fmla="*/ 61 h 185"/>
                                <a:gd name="T10" fmla="*/ 148 w 185"/>
                                <a:gd name="T11" fmla="*/ 64 h 185"/>
                                <a:gd name="T12" fmla="*/ 158 w 185"/>
                                <a:gd name="T13" fmla="*/ 64 h 185"/>
                                <a:gd name="T14" fmla="*/ 169 w 185"/>
                                <a:gd name="T15" fmla="*/ 61 h 185"/>
                                <a:gd name="T16" fmla="*/ 169 w 185"/>
                                <a:gd name="T17" fmla="*/ 61 h 185"/>
                                <a:gd name="T18" fmla="*/ 173 w 185"/>
                                <a:gd name="T19" fmla="*/ 59 h 185"/>
                                <a:gd name="T20" fmla="*/ 175 w 185"/>
                                <a:gd name="T21" fmla="*/ 56 h 185"/>
                                <a:gd name="T22" fmla="*/ 177 w 185"/>
                                <a:gd name="T23" fmla="*/ 51 h 185"/>
                                <a:gd name="T24" fmla="*/ 177 w 185"/>
                                <a:gd name="T25" fmla="*/ 48 h 185"/>
                                <a:gd name="T26" fmla="*/ 157 w 185"/>
                                <a:gd name="T27" fmla="*/ 48 h 185"/>
                                <a:gd name="T28" fmla="*/ 147 w 185"/>
                                <a:gd name="T29" fmla="*/ 48 h 185"/>
                                <a:gd name="T30" fmla="*/ 134 w 185"/>
                                <a:gd name="T31" fmla="*/ 43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34" y="43"/>
                                  </a:moveTo>
                                  <a:lnTo>
                                    <a:pt x="134" y="45"/>
                                  </a:lnTo>
                                  <a:lnTo>
                                    <a:pt x="134" y="51"/>
                                  </a:lnTo>
                                  <a:lnTo>
                                    <a:pt x="134" y="56"/>
                                  </a:lnTo>
                                  <a:lnTo>
                                    <a:pt x="134" y="61"/>
                                  </a:lnTo>
                                  <a:lnTo>
                                    <a:pt x="148" y="64"/>
                                  </a:lnTo>
                                  <a:lnTo>
                                    <a:pt x="158" y="64"/>
                                  </a:lnTo>
                                  <a:lnTo>
                                    <a:pt x="169" y="61"/>
                                  </a:lnTo>
                                  <a:lnTo>
                                    <a:pt x="169" y="61"/>
                                  </a:lnTo>
                                  <a:lnTo>
                                    <a:pt x="173" y="59"/>
                                  </a:lnTo>
                                  <a:lnTo>
                                    <a:pt x="175" y="56"/>
                                  </a:lnTo>
                                  <a:lnTo>
                                    <a:pt x="177" y="51"/>
                                  </a:lnTo>
                                  <a:lnTo>
                                    <a:pt x="177" y="48"/>
                                  </a:lnTo>
                                  <a:lnTo>
                                    <a:pt x="157" y="48"/>
                                  </a:lnTo>
                                  <a:lnTo>
                                    <a:pt x="147" y="48"/>
                                  </a:lnTo>
                                  <a:lnTo>
                                    <a:pt x="134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209706" name="Freeform 1333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74 w 185"/>
                                <a:gd name="T1" fmla="*/ 7 h 185"/>
                                <a:gd name="T2" fmla="*/ 93 w 185"/>
                                <a:gd name="T3" fmla="*/ 7 h 185"/>
                                <a:gd name="T4" fmla="*/ 93 w 185"/>
                                <a:gd name="T5" fmla="*/ 21 h 185"/>
                                <a:gd name="T6" fmla="*/ 163 w 185"/>
                                <a:gd name="T7" fmla="*/ 21 h 185"/>
                                <a:gd name="T8" fmla="*/ 164 w 185"/>
                                <a:gd name="T9" fmla="*/ 22 h 185"/>
                                <a:gd name="T10" fmla="*/ 164 w 185"/>
                                <a:gd name="T11" fmla="*/ 23 h 185"/>
                                <a:gd name="T12" fmla="*/ 165 w 185"/>
                                <a:gd name="T13" fmla="*/ 24 h 185"/>
                                <a:gd name="T14" fmla="*/ 165 w 185"/>
                                <a:gd name="T15" fmla="*/ 30 h 185"/>
                                <a:gd name="T16" fmla="*/ 164 w 185"/>
                                <a:gd name="T17" fmla="*/ 39 h 185"/>
                                <a:gd name="T18" fmla="*/ 164 w 185"/>
                                <a:gd name="T19" fmla="*/ 41 h 185"/>
                                <a:gd name="T20" fmla="*/ 163 w 185"/>
                                <a:gd name="T21" fmla="*/ 43 h 185"/>
                                <a:gd name="T22" fmla="*/ 162 w 185"/>
                                <a:gd name="T23" fmla="*/ 45 h 185"/>
                                <a:gd name="T24" fmla="*/ 157 w 185"/>
                                <a:gd name="T25" fmla="*/ 48 h 185"/>
                                <a:gd name="T26" fmla="*/ 177 w 185"/>
                                <a:gd name="T27" fmla="*/ 48 h 185"/>
                                <a:gd name="T28" fmla="*/ 179 w 185"/>
                                <a:gd name="T29" fmla="*/ 42 h 185"/>
                                <a:gd name="T30" fmla="*/ 180 w 185"/>
                                <a:gd name="T31" fmla="*/ 30 h 185"/>
                                <a:gd name="T32" fmla="*/ 180 w 185"/>
                                <a:gd name="T33" fmla="*/ 22 h 185"/>
                                <a:gd name="T34" fmla="*/ 180 w 185"/>
                                <a:gd name="T35" fmla="*/ 15 h 185"/>
                                <a:gd name="T36" fmla="*/ 179 w 185"/>
                                <a:gd name="T37" fmla="*/ 10 h 185"/>
                                <a:gd name="T38" fmla="*/ 177 w 185"/>
                                <a:gd name="T39" fmla="*/ 8 h 185"/>
                                <a:gd name="T40" fmla="*/ 174 w 185"/>
                                <a:gd name="T41" fmla="*/ 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74" y="7"/>
                                  </a:moveTo>
                                  <a:lnTo>
                                    <a:pt x="93" y="7"/>
                                  </a:lnTo>
                                  <a:lnTo>
                                    <a:pt x="93" y="21"/>
                                  </a:lnTo>
                                  <a:lnTo>
                                    <a:pt x="163" y="21"/>
                                  </a:lnTo>
                                  <a:lnTo>
                                    <a:pt x="164" y="22"/>
                                  </a:lnTo>
                                  <a:lnTo>
                                    <a:pt x="164" y="23"/>
                                  </a:lnTo>
                                  <a:lnTo>
                                    <a:pt x="165" y="24"/>
                                  </a:lnTo>
                                  <a:lnTo>
                                    <a:pt x="165" y="30"/>
                                  </a:lnTo>
                                  <a:lnTo>
                                    <a:pt x="164" y="39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63" y="43"/>
                                  </a:lnTo>
                                  <a:lnTo>
                                    <a:pt x="162" y="45"/>
                                  </a:lnTo>
                                  <a:lnTo>
                                    <a:pt x="157" y="48"/>
                                  </a:lnTo>
                                  <a:lnTo>
                                    <a:pt x="177" y="48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80" y="3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180" y="15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77" y="8"/>
                                  </a:lnTo>
                                  <a:lnTo>
                                    <a:pt x="17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3804781" name="Freeform 1334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51 w 185"/>
                                <a:gd name="T1" fmla="*/ 144 h 185"/>
                                <a:gd name="T2" fmla="*/ 135 w 185"/>
                                <a:gd name="T3" fmla="*/ 144 h 185"/>
                                <a:gd name="T4" fmla="*/ 135 w 185"/>
                                <a:gd name="T5" fmla="*/ 183 h 185"/>
                                <a:gd name="T6" fmla="*/ 151 w 185"/>
                                <a:gd name="T7" fmla="*/ 183 h 185"/>
                                <a:gd name="T8" fmla="*/ 151 w 185"/>
                                <a:gd name="T9" fmla="*/ 14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51" y="144"/>
                                  </a:moveTo>
                                  <a:lnTo>
                                    <a:pt x="135" y="144"/>
                                  </a:lnTo>
                                  <a:lnTo>
                                    <a:pt x="135" y="183"/>
                                  </a:lnTo>
                                  <a:lnTo>
                                    <a:pt x="151" y="183"/>
                                  </a:lnTo>
                                  <a:lnTo>
                                    <a:pt x="151" y="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410717" name="Freeform 1335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84 w 185"/>
                                <a:gd name="T1" fmla="*/ 128 h 185"/>
                                <a:gd name="T2" fmla="*/ 95 w 185"/>
                                <a:gd name="T3" fmla="*/ 128 h 185"/>
                                <a:gd name="T4" fmla="*/ 95 w 185"/>
                                <a:gd name="T5" fmla="*/ 144 h 185"/>
                                <a:gd name="T6" fmla="*/ 184 w 185"/>
                                <a:gd name="T7" fmla="*/ 144 h 185"/>
                                <a:gd name="T8" fmla="*/ 184 w 185"/>
                                <a:gd name="T9" fmla="*/ 128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84" y="128"/>
                                  </a:moveTo>
                                  <a:lnTo>
                                    <a:pt x="95" y="128"/>
                                  </a:lnTo>
                                  <a:lnTo>
                                    <a:pt x="95" y="144"/>
                                  </a:lnTo>
                                  <a:lnTo>
                                    <a:pt x="184" y="144"/>
                                  </a:lnTo>
                                  <a:lnTo>
                                    <a:pt x="184" y="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9979842" name="Freeform 1336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51 w 185"/>
                                <a:gd name="T1" fmla="*/ 101 h 185"/>
                                <a:gd name="T2" fmla="*/ 135 w 185"/>
                                <a:gd name="T3" fmla="*/ 101 h 185"/>
                                <a:gd name="T4" fmla="*/ 135 w 185"/>
                                <a:gd name="T5" fmla="*/ 128 h 185"/>
                                <a:gd name="T6" fmla="*/ 151 w 185"/>
                                <a:gd name="T7" fmla="*/ 128 h 185"/>
                                <a:gd name="T8" fmla="*/ 151 w 185"/>
                                <a:gd name="T9" fmla="*/ 101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51" y="101"/>
                                  </a:moveTo>
                                  <a:lnTo>
                                    <a:pt x="135" y="101"/>
                                  </a:lnTo>
                                  <a:lnTo>
                                    <a:pt x="135" y="128"/>
                                  </a:lnTo>
                                  <a:lnTo>
                                    <a:pt x="151" y="128"/>
                                  </a:lnTo>
                                  <a:lnTo>
                                    <a:pt x="151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6147694" name="Freeform 1337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05 w 185"/>
                                <a:gd name="T1" fmla="*/ 70 h 185"/>
                                <a:gd name="T2" fmla="*/ 103 w 185"/>
                                <a:gd name="T3" fmla="*/ 82 h 185"/>
                                <a:gd name="T4" fmla="*/ 99 w 185"/>
                                <a:gd name="T5" fmla="*/ 94 h 185"/>
                                <a:gd name="T6" fmla="*/ 95 w 185"/>
                                <a:gd name="T7" fmla="*/ 104 h 185"/>
                                <a:gd name="T8" fmla="*/ 90 w 185"/>
                                <a:gd name="T9" fmla="*/ 114 h 185"/>
                                <a:gd name="T10" fmla="*/ 93 w 185"/>
                                <a:gd name="T11" fmla="*/ 116 h 185"/>
                                <a:gd name="T12" fmla="*/ 98 w 185"/>
                                <a:gd name="T13" fmla="*/ 119 h 185"/>
                                <a:gd name="T14" fmla="*/ 103 w 185"/>
                                <a:gd name="T15" fmla="*/ 123 h 185"/>
                                <a:gd name="T16" fmla="*/ 108 w 185"/>
                                <a:gd name="T17" fmla="*/ 116 h 185"/>
                                <a:gd name="T18" fmla="*/ 111 w 185"/>
                                <a:gd name="T19" fmla="*/ 109 h 185"/>
                                <a:gd name="T20" fmla="*/ 114 w 185"/>
                                <a:gd name="T21" fmla="*/ 101 h 185"/>
                                <a:gd name="T22" fmla="*/ 179 w 185"/>
                                <a:gd name="T23" fmla="*/ 101 h 185"/>
                                <a:gd name="T24" fmla="*/ 179 w 185"/>
                                <a:gd name="T25" fmla="*/ 86 h 185"/>
                                <a:gd name="T26" fmla="*/ 118 w 185"/>
                                <a:gd name="T27" fmla="*/ 86 h 185"/>
                                <a:gd name="T28" fmla="*/ 121 w 185"/>
                                <a:gd name="T29" fmla="*/ 74 h 185"/>
                                <a:gd name="T30" fmla="*/ 105 w 185"/>
                                <a:gd name="T31" fmla="*/ 7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05" y="70"/>
                                  </a:moveTo>
                                  <a:lnTo>
                                    <a:pt x="103" y="82"/>
                                  </a:lnTo>
                                  <a:lnTo>
                                    <a:pt x="99" y="94"/>
                                  </a:lnTo>
                                  <a:lnTo>
                                    <a:pt x="95" y="104"/>
                                  </a:lnTo>
                                  <a:lnTo>
                                    <a:pt x="90" y="114"/>
                                  </a:lnTo>
                                  <a:lnTo>
                                    <a:pt x="93" y="116"/>
                                  </a:lnTo>
                                  <a:lnTo>
                                    <a:pt x="98" y="119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08" y="116"/>
                                  </a:lnTo>
                                  <a:lnTo>
                                    <a:pt x="111" y="109"/>
                                  </a:lnTo>
                                  <a:lnTo>
                                    <a:pt x="114" y="101"/>
                                  </a:lnTo>
                                  <a:lnTo>
                                    <a:pt x="179" y="101"/>
                                  </a:lnTo>
                                  <a:lnTo>
                                    <a:pt x="179" y="86"/>
                                  </a:lnTo>
                                  <a:lnTo>
                                    <a:pt x="118" y="86"/>
                                  </a:lnTo>
                                  <a:lnTo>
                                    <a:pt x="121" y="74"/>
                                  </a:lnTo>
                                  <a:lnTo>
                                    <a:pt x="105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9368142" name="Freeform 1338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151 w 185"/>
                                <a:gd name="T1" fmla="*/ 69 h 185"/>
                                <a:gd name="T2" fmla="*/ 135 w 185"/>
                                <a:gd name="T3" fmla="*/ 69 h 185"/>
                                <a:gd name="T4" fmla="*/ 135 w 185"/>
                                <a:gd name="T5" fmla="*/ 86 h 185"/>
                                <a:gd name="T6" fmla="*/ 151 w 185"/>
                                <a:gd name="T7" fmla="*/ 86 h 185"/>
                                <a:gd name="T8" fmla="*/ 151 w 185"/>
                                <a:gd name="T9" fmla="*/ 69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51" y="69"/>
                                  </a:moveTo>
                                  <a:lnTo>
                                    <a:pt x="135" y="69"/>
                                  </a:lnTo>
                                  <a:lnTo>
                                    <a:pt x="135" y="86"/>
                                  </a:lnTo>
                                  <a:lnTo>
                                    <a:pt x="151" y="86"/>
                                  </a:lnTo>
                                  <a:lnTo>
                                    <a:pt x="15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0932372" name="Freeform 1339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50 w 185"/>
                                <a:gd name="T1" fmla="*/ 164 h 185"/>
                                <a:gd name="T2" fmla="*/ 51 w 185"/>
                                <a:gd name="T3" fmla="*/ 175 h 185"/>
                                <a:gd name="T4" fmla="*/ 51 w 185"/>
                                <a:gd name="T5" fmla="*/ 179 h 185"/>
                                <a:gd name="T6" fmla="*/ 51 w 185"/>
                                <a:gd name="T7" fmla="*/ 182 h 185"/>
                                <a:gd name="T8" fmla="*/ 68 w 185"/>
                                <a:gd name="T9" fmla="*/ 184 h 185"/>
                                <a:gd name="T10" fmla="*/ 79 w 185"/>
                                <a:gd name="T11" fmla="*/ 183 h 185"/>
                                <a:gd name="T12" fmla="*/ 83 w 185"/>
                                <a:gd name="T13" fmla="*/ 179 h 185"/>
                                <a:gd name="T14" fmla="*/ 87 w 185"/>
                                <a:gd name="T15" fmla="*/ 175 h 185"/>
                                <a:gd name="T16" fmla="*/ 88 w 185"/>
                                <a:gd name="T17" fmla="*/ 171 h 185"/>
                                <a:gd name="T18" fmla="*/ 88 w 185"/>
                                <a:gd name="T19" fmla="*/ 168 h 185"/>
                                <a:gd name="T20" fmla="*/ 65 w 185"/>
                                <a:gd name="T21" fmla="*/ 168 h 185"/>
                                <a:gd name="T22" fmla="*/ 58 w 185"/>
                                <a:gd name="T23" fmla="*/ 167 h 185"/>
                                <a:gd name="T24" fmla="*/ 58 w 185"/>
                                <a:gd name="T25" fmla="*/ 167 h 185"/>
                                <a:gd name="T26" fmla="*/ 50 w 185"/>
                                <a:gd name="T27" fmla="*/ 16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50" y="164"/>
                                  </a:moveTo>
                                  <a:lnTo>
                                    <a:pt x="51" y="175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84"/>
                                  </a:lnTo>
                                  <a:lnTo>
                                    <a:pt x="79" y="183"/>
                                  </a:lnTo>
                                  <a:lnTo>
                                    <a:pt x="83" y="179"/>
                                  </a:lnTo>
                                  <a:lnTo>
                                    <a:pt x="87" y="175"/>
                                  </a:lnTo>
                                  <a:lnTo>
                                    <a:pt x="88" y="171"/>
                                  </a:lnTo>
                                  <a:lnTo>
                                    <a:pt x="88" y="168"/>
                                  </a:lnTo>
                                  <a:lnTo>
                                    <a:pt x="65" y="168"/>
                                  </a:lnTo>
                                  <a:lnTo>
                                    <a:pt x="58" y="167"/>
                                  </a:lnTo>
                                  <a:lnTo>
                                    <a:pt x="58" y="167"/>
                                  </a:lnTo>
                                  <a:lnTo>
                                    <a:pt x="50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190166" name="Freeform 1340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30 w 185"/>
                                <a:gd name="T1" fmla="*/ 0 h 185"/>
                                <a:gd name="T2" fmla="*/ 24 w 185"/>
                                <a:gd name="T3" fmla="*/ 9 h 185"/>
                                <a:gd name="T4" fmla="*/ 17 w 185"/>
                                <a:gd name="T5" fmla="*/ 19 h 185"/>
                                <a:gd name="T6" fmla="*/ 10 w 185"/>
                                <a:gd name="T7" fmla="*/ 28 h 185"/>
                                <a:gd name="T8" fmla="*/ 9 w 185"/>
                                <a:gd name="T9" fmla="*/ 29 h 185"/>
                                <a:gd name="T10" fmla="*/ 0 w 185"/>
                                <a:gd name="T11" fmla="*/ 37 h 185"/>
                                <a:gd name="T12" fmla="*/ 11 w 185"/>
                                <a:gd name="T13" fmla="*/ 47 h 185"/>
                                <a:gd name="T14" fmla="*/ 11 w 185"/>
                                <a:gd name="T15" fmla="*/ 117 h 185"/>
                                <a:gd name="T16" fmla="*/ 10 w 185"/>
                                <a:gd name="T17" fmla="*/ 131 h 185"/>
                                <a:gd name="T18" fmla="*/ 8 w 185"/>
                                <a:gd name="T19" fmla="*/ 145 h 185"/>
                                <a:gd name="T20" fmla="*/ 4 w 185"/>
                                <a:gd name="T21" fmla="*/ 161 h 185"/>
                                <a:gd name="T22" fmla="*/ 0 w 185"/>
                                <a:gd name="T23" fmla="*/ 177 h 185"/>
                                <a:gd name="T24" fmla="*/ 16 w 185"/>
                                <a:gd name="T25" fmla="*/ 181 h 185"/>
                                <a:gd name="T26" fmla="*/ 19 w 185"/>
                                <a:gd name="T27" fmla="*/ 171 h 185"/>
                                <a:gd name="T28" fmla="*/ 22 w 185"/>
                                <a:gd name="T29" fmla="*/ 160 h 185"/>
                                <a:gd name="T30" fmla="*/ 24 w 185"/>
                                <a:gd name="T31" fmla="*/ 148 h 185"/>
                                <a:gd name="T32" fmla="*/ 26 w 185"/>
                                <a:gd name="T33" fmla="*/ 136 h 185"/>
                                <a:gd name="T34" fmla="*/ 88 w 185"/>
                                <a:gd name="T35" fmla="*/ 136 h 185"/>
                                <a:gd name="T36" fmla="*/ 88 w 185"/>
                                <a:gd name="T37" fmla="*/ 122 h 185"/>
                                <a:gd name="T38" fmla="*/ 27 w 185"/>
                                <a:gd name="T39" fmla="*/ 122 h 185"/>
                                <a:gd name="T40" fmla="*/ 27 w 185"/>
                                <a:gd name="T41" fmla="*/ 96 h 185"/>
                                <a:gd name="T42" fmla="*/ 88 w 185"/>
                                <a:gd name="T43" fmla="*/ 96 h 185"/>
                                <a:gd name="T44" fmla="*/ 88 w 185"/>
                                <a:gd name="T45" fmla="*/ 82 h 185"/>
                                <a:gd name="T46" fmla="*/ 27 w 185"/>
                                <a:gd name="T47" fmla="*/ 82 h 185"/>
                                <a:gd name="T48" fmla="*/ 27 w 185"/>
                                <a:gd name="T49" fmla="*/ 58 h 185"/>
                                <a:gd name="T50" fmla="*/ 27 w 185"/>
                                <a:gd name="T51" fmla="*/ 57 h 185"/>
                                <a:gd name="T52" fmla="*/ 88 w 185"/>
                                <a:gd name="T53" fmla="*/ 57 h 185"/>
                                <a:gd name="T54" fmla="*/ 88 w 185"/>
                                <a:gd name="T55" fmla="*/ 44 h 185"/>
                                <a:gd name="T56" fmla="*/ 87 w 185"/>
                                <a:gd name="T57" fmla="*/ 43 h 185"/>
                                <a:gd name="T58" fmla="*/ 16 w 185"/>
                                <a:gd name="T59" fmla="*/ 43 h 185"/>
                                <a:gd name="T60" fmla="*/ 24 w 185"/>
                                <a:gd name="T61" fmla="*/ 34 h 185"/>
                                <a:gd name="T62" fmla="*/ 30 w 185"/>
                                <a:gd name="T63" fmla="*/ 27 h 185"/>
                                <a:gd name="T64" fmla="*/ 34 w 185"/>
                                <a:gd name="T65" fmla="*/ 20 h 185"/>
                                <a:gd name="T66" fmla="*/ 77 w 185"/>
                                <a:gd name="T67" fmla="*/ 20 h 185"/>
                                <a:gd name="T68" fmla="*/ 81 w 185"/>
                                <a:gd name="T69" fmla="*/ 12 h 185"/>
                                <a:gd name="T70" fmla="*/ 71 w 185"/>
                                <a:gd name="T71" fmla="*/ 6 h 185"/>
                                <a:gd name="T72" fmla="*/ 42 w 185"/>
                                <a:gd name="T73" fmla="*/ 6 h 185"/>
                                <a:gd name="T74" fmla="*/ 43 w 185"/>
                                <a:gd name="T75" fmla="*/ 3 h 185"/>
                                <a:gd name="T76" fmla="*/ 30 w 185"/>
                                <a:gd name="T77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30" y="0"/>
                                  </a:moveTo>
                                  <a:lnTo>
                                    <a:pt x="24" y="9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11" y="47"/>
                                  </a:lnTo>
                                  <a:lnTo>
                                    <a:pt x="11" y="117"/>
                                  </a:lnTo>
                                  <a:lnTo>
                                    <a:pt x="10" y="131"/>
                                  </a:lnTo>
                                  <a:lnTo>
                                    <a:pt x="8" y="145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16" y="181"/>
                                  </a:lnTo>
                                  <a:lnTo>
                                    <a:pt x="19" y="171"/>
                                  </a:lnTo>
                                  <a:lnTo>
                                    <a:pt x="22" y="160"/>
                                  </a:lnTo>
                                  <a:lnTo>
                                    <a:pt x="24" y="148"/>
                                  </a:lnTo>
                                  <a:lnTo>
                                    <a:pt x="26" y="136"/>
                                  </a:lnTo>
                                  <a:lnTo>
                                    <a:pt x="88" y="136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27" y="122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88" y="82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27" y="58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88" y="57"/>
                                  </a:lnTo>
                                  <a:lnTo>
                                    <a:pt x="88" y="44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16" y="43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30" y="27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77" y="20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9105068" name="Freeform 1341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88 w 185"/>
                                <a:gd name="T1" fmla="*/ 136 h 185"/>
                                <a:gd name="T2" fmla="*/ 73 w 185"/>
                                <a:gd name="T3" fmla="*/ 136 h 185"/>
                                <a:gd name="T4" fmla="*/ 73 w 185"/>
                                <a:gd name="T5" fmla="*/ 163 h 185"/>
                                <a:gd name="T6" fmla="*/ 72 w 185"/>
                                <a:gd name="T7" fmla="*/ 166 h 185"/>
                                <a:gd name="T8" fmla="*/ 71 w 185"/>
                                <a:gd name="T9" fmla="*/ 167 h 185"/>
                                <a:gd name="T10" fmla="*/ 69 w 185"/>
                                <a:gd name="T11" fmla="*/ 168 h 185"/>
                                <a:gd name="T12" fmla="*/ 88 w 185"/>
                                <a:gd name="T13" fmla="*/ 168 h 185"/>
                                <a:gd name="T14" fmla="*/ 88 w 185"/>
                                <a:gd name="T15" fmla="*/ 13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88" y="136"/>
                                  </a:moveTo>
                                  <a:lnTo>
                                    <a:pt x="73" y="136"/>
                                  </a:lnTo>
                                  <a:lnTo>
                                    <a:pt x="73" y="163"/>
                                  </a:lnTo>
                                  <a:lnTo>
                                    <a:pt x="72" y="166"/>
                                  </a:lnTo>
                                  <a:lnTo>
                                    <a:pt x="71" y="167"/>
                                  </a:lnTo>
                                  <a:lnTo>
                                    <a:pt x="69" y="168"/>
                                  </a:lnTo>
                                  <a:lnTo>
                                    <a:pt x="88" y="168"/>
                                  </a:lnTo>
                                  <a:lnTo>
                                    <a:pt x="88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0632311" name="Freeform 1342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58 w 185"/>
                                <a:gd name="T1" fmla="*/ 96 h 185"/>
                                <a:gd name="T2" fmla="*/ 42 w 185"/>
                                <a:gd name="T3" fmla="*/ 96 h 185"/>
                                <a:gd name="T4" fmla="*/ 42 w 185"/>
                                <a:gd name="T5" fmla="*/ 122 h 185"/>
                                <a:gd name="T6" fmla="*/ 58 w 185"/>
                                <a:gd name="T7" fmla="*/ 122 h 185"/>
                                <a:gd name="T8" fmla="*/ 58 w 185"/>
                                <a:gd name="T9" fmla="*/ 9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58" y="96"/>
                                  </a:moveTo>
                                  <a:lnTo>
                                    <a:pt x="42" y="96"/>
                                  </a:lnTo>
                                  <a:lnTo>
                                    <a:pt x="42" y="122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8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3139011" name="Freeform 1343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88 w 185"/>
                                <a:gd name="T1" fmla="*/ 96 h 185"/>
                                <a:gd name="T2" fmla="*/ 73 w 185"/>
                                <a:gd name="T3" fmla="*/ 96 h 185"/>
                                <a:gd name="T4" fmla="*/ 73 w 185"/>
                                <a:gd name="T5" fmla="*/ 122 h 185"/>
                                <a:gd name="T6" fmla="*/ 88 w 185"/>
                                <a:gd name="T7" fmla="*/ 122 h 185"/>
                                <a:gd name="T8" fmla="*/ 88 w 185"/>
                                <a:gd name="T9" fmla="*/ 9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88" y="96"/>
                                  </a:moveTo>
                                  <a:lnTo>
                                    <a:pt x="73" y="96"/>
                                  </a:lnTo>
                                  <a:lnTo>
                                    <a:pt x="73" y="122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8230681" name="Freeform 1344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58 w 185"/>
                                <a:gd name="T1" fmla="*/ 57 h 185"/>
                                <a:gd name="T2" fmla="*/ 42 w 185"/>
                                <a:gd name="T3" fmla="*/ 57 h 185"/>
                                <a:gd name="T4" fmla="*/ 42 w 185"/>
                                <a:gd name="T5" fmla="*/ 82 h 185"/>
                                <a:gd name="T6" fmla="*/ 58 w 185"/>
                                <a:gd name="T7" fmla="*/ 82 h 185"/>
                                <a:gd name="T8" fmla="*/ 58 w 185"/>
                                <a:gd name="T9" fmla="*/ 5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58" y="57"/>
                                  </a:moveTo>
                                  <a:lnTo>
                                    <a:pt x="42" y="57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5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6188201" name="Freeform 1345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88 w 185"/>
                                <a:gd name="T1" fmla="*/ 57 h 185"/>
                                <a:gd name="T2" fmla="*/ 73 w 185"/>
                                <a:gd name="T3" fmla="*/ 57 h 185"/>
                                <a:gd name="T4" fmla="*/ 73 w 185"/>
                                <a:gd name="T5" fmla="*/ 58 h 185"/>
                                <a:gd name="T6" fmla="*/ 73 w 185"/>
                                <a:gd name="T7" fmla="*/ 82 h 185"/>
                                <a:gd name="T8" fmla="*/ 88 w 185"/>
                                <a:gd name="T9" fmla="*/ 82 h 185"/>
                                <a:gd name="T10" fmla="*/ 88 w 185"/>
                                <a:gd name="T11" fmla="*/ 5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88" y="57"/>
                                  </a:moveTo>
                                  <a:lnTo>
                                    <a:pt x="73" y="57"/>
                                  </a:lnTo>
                                  <a:lnTo>
                                    <a:pt x="73" y="58"/>
                                  </a:lnTo>
                                  <a:lnTo>
                                    <a:pt x="73" y="82"/>
                                  </a:lnTo>
                                  <a:lnTo>
                                    <a:pt x="88" y="82"/>
                                  </a:lnTo>
                                  <a:lnTo>
                                    <a:pt x="8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4710914" name="Freeform 1346"/>
                          <wps:cNvSpPr>
                            <a:spLocks/>
                          </wps:cNvSpPr>
                          <wps:spPr bwMode="auto">
                            <a:xfrm>
                              <a:off x="1177" y="604"/>
                              <a:ext cx="185" cy="185"/>
                            </a:xfrm>
                            <a:custGeom>
                              <a:avLst/>
                              <a:gdLst>
                                <a:gd name="T0" fmla="*/ 77 w 185"/>
                                <a:gd name="T1" fmla="*/ 20 h 185"/>
                                <a:gd name="T2" fmla="*/ 60 w 185"/>
                                <a:gd name="T3" fmla="*/ 20 h 185"/>
                                <a:gd name="T4" fmla="*/ 60 w 185"/>
                                <a:gd name="T5" fmla="*/ 21 h 185"/>
                                <a:gd name="T6" fmla="*/ 60 w 185"/>
                                <a:gd name="T7" fmla="*/ 23 h 185"/>
                                <a:gd name="T8" fmla="*/ 57 w 185"/>
                                <a:gd name="T9" fmla="*/ 28 h 185"/>
                                <a:gd name="T10" fmla="*/ 52 w 185"/>
                                <a:gd name="T11" fmla="*/ 35 h 185"/>
                                <a:gd name="T12" fmla="*/ 47 w 185"/>
                                <a:gd name="T13" fmla="*/ 43 h 185"/>
                                <a:gd name="T14" fmla="*/ 64 w 185"/>
                                <a:gd name="T15" fmla="*/ 43 h 185"/>
                                <a:gd name="T16" fmla="*/ 70 w 185"/>
                                <a:gd name="T17" fmla="*/ 32 h 185"/>
                                <a:gd name="T18" fmla="*/ 76 w 185"/>
                                <a:gd name="T19" fmla="*/ 22 h 185"/>
                                <a:gd name="T20" fmla="*/ 77 w 185"/>
                                <a:gd name="T21" fmla="*/ 2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77" y="20"/>
                                  </a:moveTo>
                                  <a:lnTo>
                                    <a:pt x="60" y="20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57" y="28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70" y="32"/>
                                  </a:lnTo>
                                  <a:lnTo>
                                    <a:pt x="76" y="22"/>
                                  </a:lnTo>
                                  <a:lnTo>
                                    <a:pt x="7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32B9D" id="Group 1328" o:spid="_x0000_s1026" style="position:absolute;margin-left:56.5pt;margin-top:27.8pt;width:14.05pt;height:14.05pt;z-index:251680768;mso-position-horizontal-relative:page" coordorigin="1130,556" coordsize="281,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" o:allowincell="f">
                <v:shape id="Freeform 1329" o:spid="_x0000_s1027" style="position:absolute;left:1130;top:556;width:281;height:281;visibility:visible;mso-wrap-style:square;v-text-anchor:top" coordsize="281,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" path="m275,r-5,l4,,,4,,275r4,5l275,280r5,-5l280,4,275,xe" fillcolor="#808285" stroked="f">
                  <v:path arrowok="t" o:connecttype="custom" o:connectlocs="275,0;270,0;4,0;0,4;0,275;4,280;275,280;280,275;280,4;275,0" o:connectangles="0,0,0,0,0,0,0,0,0,0"/>
                </v:shape>
                <v:group id="Group 1330" o:spid="_x0000_s1028" style="position:absolute;left:1177;top:604;width:185;height:185" coordorigin="1177,604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">
                  <v:shape id="Freeform 1331" o:spid="_x0000_s1029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" path="m139,21r-16,l118,30r-7,9l104,46r-2,2l92,56r11,11l115,57,125,46r8,-12l139,22r,-1xe" stroked="f">
                    <v:path arrowok="t" o:connecttype="custom" o:connectlocs="139,21;123,21;118,30;111,39;104,46;102,48;92,56;103,67;115,57;125,46;133,34;139,22;139,21" o:connectangles="0,0,0,0,0,0,0,0,0,0,0,0,0"/>
                  </v:shape>
                  <v:shape id="Freeform 1332" o:spid="_x0000_s1030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" path="m134,43r,2l134,51r,5l134,61r14,3l158,64r11,-3l169,61r4,-2l175,56r2,-5l177,48r-20,l147,48,134,43xe" stroked="f">
                    <v:path arrowok="t" o:connecttype="custom" o:connectlocs="134,43;134,45;134,51;134,56;134,61;148,64;158,64;169,61;169,61;173,59;175,56;177,51;177,48;157,48;147,48;134,43" o:connectangles="0,0,0,0,0,0,0,0,0,0,0,0,0,0,0,0"/>
                  </v:shape>
                  <v:shape id="Freeform 1333" o:spid="_x0000_s1031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" path="m174,7l93,7r,14l163,21r1,1l164,23r1,1l165,30r-1,9l164,41r-1,2l162,45r-5,3l177,48r2,-6l180,30r,-8l180,15r-1,-5l177,8,174,7xe" stroked="f">
                    <v:path arrowok="t" o:connecttype="custom" o:connectlocs="174,7;93,7;93,21;163,21;164,22;164,23;165,24;165,30;164,39;164,41;163,43;162,45;157,48;177,48;179,42;180,30;180,22;180,15;179,10;177,8;174,7" o:connectangles="0,0,0,0,0,0,0,0,0,0,0,0,0,0,0,0,0,0,0,0,0"/>
                  </v:shape>
                  <v:shape id="Freeform 1334" o:spid="_x0000_s1032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" path="m151,144r-16,l135,183r16,l151,144xe" stroked="f">
                    <v:path arrowok="t" o:connecttype="custom" o:connectlocs="151,144;135,144;135,183;151,183;151,144" o:connectangles="0,0,0,0,0"/>
                  </v:shape>
                  <v:shape id="Freeform 1335" o:spid="_x0000_s1033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" path="m184,128r-89,l95,144r89,l184,128xe" stroked="f">
                    <v:path arrowok="t" o:connecttype="custom" o:connectlocs="184,128;95,128;95,144;184,144;184,128" o:connectangles="0,0,0,0,0"/>
                  </v:shape>
                  <v:shape id="Freeform 1336" o:spid="_x0000_s1034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" path="m151,101r-16,l135,128r16,l151,101xe" stroked="f">
                    <v:path arrowok="t" o:connecttype="custom" o:connectlocs="151,101;135,101;135,128;151,128;151,101" o:connectangles="0,0,0,0,0"/>
                  </v:shape>
                  <v:shape id="Freeform 1337" o:spid="_x0000_s1035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" path="m105,70r-2,12l99,94r-4,10l90,114r3,2l98,119r5,4l108,116r3,-7l114,101r65,l179,86r-61,l121,74,105,70xe" stroked="f">
                    <v:path arrowok="t" o:connecttype="custom" o:connectlocs="105,70;103,82;99,94;95,104;90,114;93,116;98,119;103,123;108,116;111,109;114,101;179,101;179,86;118,86;121,74;105,70" o:connectangles="0,0,0,0,0,0,0,0,0,0,0,0,0,0,0,0"/>
                  </v:shape>
                  <v:shape id="Freeform 1338" o:spid="_x0000_s1036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" path="m151,69r-16,l135,86r16,l151,69xe" stroked="f">
                    <v:path arrowok="t" o:connecttype="custom" o:connectlocs="151,69;135,69;135,86;151,86;151,69" o:connectangles="0,0,0,0,0"/>
                  </v:shape>
                  <v:shape id="Freeform 1339" o:spid="_x0000_s1037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" path="m50,164r1,11l51,179r,3l68,184r11,-1l83,179r4,-4l88,171r,-3l65,168r-7,-1l58,167r-8,-3xe" stroked="f">
                    <v:path arrowok="t" o:connecttype="custom" o:connectlocs="50,164;51,175;51,179;51,182;68,184;79,183;83,179;87,175;88,171;88,168;65,168;58,167;58,167;50,164" o:connectangles="0,0,0,0,0,0,0,0,0,0,0,0,0,0"/>
                  </v:shape>
                  <v:shape id="Freeform 1340" o:spid="_x0000_s1038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" path="m30,l24,9,17,19r-7,9l9,29,,37,11,47r,70l10,131,8,145,4,161,,177r16,4l19,171r3,-11l24,148r2,-12l88,136r,-14l27,122r,-26l88,96r,-14l27,82r,-24l27,57r61,l88,44,87,43r-71,l24,34r6,-7l34,20r43,l81,12,71,6,42,6,43,3,30,xe" stroked="f">
                    <v:path arrowok="t" o:connecttype="custom" o:connectlocs="30,0;24,9;17,19;10,28;9,29;0,37;11,47;11,117;10,131;8,145;4,161;0,177;16,181;19,171;22,160;24,148;26,136;88,136;88,122;27,122;27,96;88,96;88,82;27,82;27,58;27,57;88,57;88,44;87,43;16,43;24,34;30,27;34,20;77,20;81,12;71,6;42,6;43,3;30,0" o:connectangles="0,0,0,0,0,0,0,0,0,0,0,0,0,0,0,0,0,0,0,0,0,0,0,0,0,0,0,0,0,0,0,0,0,0,0,0,0,0,0"/>
                  </v:shape>
                  <v:shape id="Freeform 1341" o:spid="_x0000_s1039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" path="m88,136r-15,l73,163r-1,3l71,167r-2,1l88,168r,-32xe" stroked="f">
                    <v:path arrowok="t" o:connecttype="custom" o:connectlocs="88,136;73,136;73,163;72,166;71,167;69,168;88,168;88,136" o:connectangles="0,0,0,0,0,0,0,0"/>
                  </v:shape>
                  <v:shape id="Freeform 1342" o:spid="_x0000_s1040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" path="m58,96r-16,l42,122r16,l58,96xe" stroked="f">
                    <v:path arrowok="t" o:connecttype="custom" o:connectlocs="58,96;42,96;42,122;58,122;58,96" o:connectangles="0,0,0,0,0"/>
                  </v:shape>
                  <v:shape id="Freeform 1343" o:spid="_x0000_s1041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" path="m88,96r-15,l73,122r15,l88,96xe" stroked="f">
                    <v:path arrowok="t" o:connecttype="custom" o:connectlocs="88,96;73,96;73,122;88,122;88,96" o:connectangles="0,0,0,0,0"/>
                  </v:shape>
                  <v:shape id="Freeform 1344" o:spid="_x0000_s1042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" path="m58,57r-16,l42,82r16,l58,57xe" stroked="f">
                    <v:path arrowok="t" o:connecttype="custom" o:connectlocs="58,57;42,57;42,82;58,82;58,57" o:connectangles="0,0,0,0,0"/>
                  </v:shape>
                  <v:shape id="Freeform 1345" o:spid="_x0000_s1043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" path="m88,57r-15,l73,58r,24l88,82r,-25xe" stroked="f">
                    <v:path arrowok="t" o:connecttype="custom" o:connectlocs="88,57;73,57;73,58;73,82;88,82;88,57" o:connectangles="0,0,0,0,0,0"/>
                  </v:shape>
                  <v:shape id="Freeform 1346" o:spid="_x0000_s1044" style="position:absolute;left:1177;top:604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" path="m77,20r-17,l60,21r,2l57,28r-5,7l47,43r17,l70,32,76,22r1,-2xe" stroked="f">
                    <v:path arrowok="t" o:connecttype="custom" o:connectlocs="77,20;60,20;60,21;60,23;57,28;52,35;47,43;64,43;70,32;76,22;77,20" o:connectangles="0,0,0,0,0,0,0,0,0,0,0"/>
                  </v:shape>
                </v:group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f</w:t>
      </w:r>
      <w:r w:rsidRPr="0070218B">
        <w:rPr>
          <w:rFonts w:asciiTheme="minorEastAsia" w:hAnsiTheme="minorEastAsia"/>
          <w:color w:val="231F20"/>
          <w:spacing w:val="-13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=</w:t>
      </w:r>
      <w:r w:rsidRPr="0070218B">
        <w:rPr>
          <w:rFonts w:asciiTheme="minorEastAsia" w:hAnsiTheme="minorEastAsia"/>
          <w:color w:val="231F20"/>
          <w:spacing w:val="-14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b</w:t>
      </w:r>
      <w:r w:rsidRPr="0070218B">
        <w:rPr>
          <w:rFonts w:asciiTheme="minorEastAsia" w:hAnsiTheme="minorEastAsia"/>
          <w:color w:val="231F20"/>
          <w:spacing w:val="-13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  <w:shd w:val="clear" w:color="auto" w:fill="FBF59B"/>
        </w:rPr>
        <w:t>＊</w:t>
      </w:r>
      <w:r w:rsidRPr="0070218B">
        <w:rPr>
          <w:rFonts w:asciiTheme="minorEastAsia" w:hAnsiTheme="minorEastAsia"/>
          <w:color w:val="231F20"/>
          <w:spacing w:val="-13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80"/>
          <w:sz w:val="23"/>
          <w:szCs w:val="23"/>
          <w:shd w:val="clear" w:color="auto" w:fill="FBF59B"/>
        </w:rPr>
        <w:t>(d++)</w:t>
      </w:r>
      <w:r w:rsidRPr="0070218B">
        <w:rPr>
          <w:rFonts w:asciiTheme="minorEastAsia" w:hAnsiTheme="minorEastAsia" w:hint="eastAsia"/>
          <w:color w:val="231F20"/>
          <w:spacing w:val="-2"/>
          <w:w w:val="80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  <w:shd w:val="clear" w:color="auto" w:fill="FBF59B"/>
        </w:rPr>
        <w:t xml:space="preserve"> </w:t>
      </w:r>
    </w:p>
    <w:p w:rsidR="000E3DAD" w:rsidRPr="0070218B" w:rsidRDefault="000E3DAD" w:rsidP="000E3DAD">
      <w:pPr>
        <w:pStyle w:val="ae"/>
        <w:kinsoku w:val="0"/>
        <w:overflowPunct w:val="0"/>
        <w:spacing w:before="27"/>
        <w:rPr>
          <w:rFonts w:asciiTheme="minorEastAsia"/>
          <w:sz w:val="20"/>
          <w:szCs w:val="20"/>
        </w:rPr>
      </w:pPr>
      <w:r w:rsidRPr="0070218B">
        <w:rPr>
          <w:rFonts w:asciiTheme="minorEastAsia"/>
          <w:sz w:val="24"/>
          <w:szCs w:val="24"/>
        </w:rPr>
        <w:br w:type="column"/>
      </w:r>
    </w:p>
    <w:p w:rsidR="000E3DAD" w:rsidRPr="0070218B" w:rsidRDefault="000E3DAD" w:rsidP="000E3DAD">
      <w:pPr>
        <w:pStyle w:val="ae"/>
        <w:kinsoku w:val="0"/>
        <w:overflowPunct w:val="0"/>
        <w:spacing w:before="1" w:line="215" w:lineRule="exact"/>
        <w:ind w:left="84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 xml:space="preserve">1.f = </w:t>
      </w: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b*(d)=2*4=8</w:t>
      </w:r>
    </w:p>
    <w:p w:rsidR="000E3DAD" w:rsidRPr="0070218B" w:rsidRDefault="000E3DAD" w:rsidP="000E3DAD">
      <w:pPr>
        <w:pStyle w:val="a9"/>
        <w:numPr>
          <w:ilvl w:val="0"/>
          <w:numId w:val="191"/>
        </w:numPr>
        <w:tabs>
          <w:tab w:val="left" w:pos="248"/>
        </w:tabs>
        <w:kinsoku w:val="0"/>
        <w:overflowPunct w:val="0"/>
        <w:spacing w:line="215" w:lineRule="exact"/>
        <w:ind w:left="248" w:hanging="164"/>
        <w:contextualSpacing w:val="0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d=d+1=4+1=5</w:t>
      </w:r>
    </w:p>
    <w:p w:rsidR="000E3DAD" w:rsidRPr="0070218B" w:rsidRDefault="000E3DAD" w:rsidP="000E3DAD">
      <w:pPr>
        <w:pStyle w:val="a9"/>
        <w:numPr>
          <w:ilvl w:val="0"/>
          <w:numId w:val="191"/>
        </w:numPr>
        <w:tabs>
          <w:tab w:val="left" w:pos="248"/>
        </w:tabs>
        <w:kinsoku w:val="0"/>
        <w:overflowPunct w:val="0"/>
        <w:spacing w:line="215" w:lineRule="exact"/>
        <w:ind w:left="248" w:hanging="164"/>
        <w:contextualSpacing w:val="0"/>
        <w:rPr>
          <w:rFonts w:asciiTheme="minorEastAsia" w:hAnsiTheme="minorEastAsia" w:cs="Arial"/>
          <w:color w:val="E42137"/>
          <w:spacing w:val="-2"/>
          <w:sz w:val="20"/>
          <w:szCs w:val="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num="2" w:space="720" w:equalWidth="0">
            <w:col w:w="2843" w:space="40"/>
            <w:col w:w="8602"/>
          </w:cols>
          <w:noEndnote/>
        </w:sectPr>
      </w:pP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6"/>
        </w:tabs>
        <w:kinsoku w:val="0"/>
        <w:overflowPunct w:val="0"/>
        <w:spacing w:before="263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與一般的數學運算相同，先乘除後加減，括號內先做，</w:t>
      </w:r>
    </w:p>
    <w:p w:rsidR="000E3DAD" w:rsidRPr="0070218B" w:rsidRDefault="000E3DAD" w:rsidP="000E3DAD">
      <w:pPr>
        <w:pStyle w:val="ae"/>
        <w:kinsoku w:val="0"/>
        <w:overflowPunct w:val="0"/>
        <w:spacing w:before="30"/>
        <w:ind w:left="1488"/>
        <w:rPr>
          <w:rFonts w:asciiTheme="minorEastAsia" w:hAnsiTheme="minorEastAsia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f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3+2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>(5-3)I2</w:t>
      </w:r>
      <w:r w:rsidRPr="0070218B">
        <w:rPr>
          <w:rFonts w:asciiTheme="minorEastAsia" w:hAnsiTheme="minorEastAsia"/>
          <w:color w:val="231F20"/>
          <w:spacing w:val="-6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-6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5</w:t>
      </w: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6"/>
        </w:tabs>
        <w:kinsoku w:val="0"/>
        <w:overflowPunct w:val="0"/>
        <w:spacing w:before="95"/>
        <w:ind w:left="1486" w:hanging="356"/>
        <w:contextualSpacing w:val="0"/>
        <w:rPr>
          <w:rFonts w:asciiTheme="minorEastAsia" w:hAnsiTheme="minorEastAsia"/>
          <w:color w:val="231F20"/>
          <w:spacing w:val="-5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(-6)-1+2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＊</w:t>
      </w:r>
      <w:r w:rsidRPr="0070218B">
        <w:rPr>
          <w:rFonts w:asciiTheme="minorEastAsia" w:hAnsiTheme="minorEastAsia"/>
          <w:color w:val="231F20"/>
          <w:sz w:val="23"/>
          <w:szCs w:val="23"/>
        </w:rPr>
        <w:t>(-4)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(-6)</w:t>
      </w:r>
      <w:r w:rsidRPr="0070218B">
        <w:rPr>
          <w:rFonts w:asciiTheme="minorEastAsia" w:hAnsiTheme="minorEastAsia"/>
          <w:color w:val="231F20"/>
          <w:spacing w:val="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+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(-8)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-5"/>
          <w:sz w:val="23"/>
          <w:szCs w:val="23"/>
        </w:rPr>
        <w:t>15</w:t>
      </w: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6"/>
        </w:tabs>
        <w:kinsoku w:val="0"/>
        <w:overflowPunct w:val="0"/>
        <w:spacing w:before="96"/>
        <w:ind w:left="1486" w:hanging="356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3I2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+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5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z w:val="23"/>
          <w:szCs w:val="23"/>
        </w:rPr>
        <w:t>3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1+2</w:t>
      </w:r>
      <w:r w:rsidRPr="0070218B">
        <w:rPr>
          <w:rFonts w:asciiTheme="minorEastAsia" w:hAnsiTheme="minorEastAsia"/>
          <w:color w:val="231F20"/>
          <w:spacing w:val="9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3</w:t>
      </w: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8"/>
        </w:tabs>
        <w:kinsoku w:val="0"/>
        <w:overflowPunct w:val="0"/>
        <w:spacing w:before="48" w:line="206" w:lineRule="auto"/>
        <w:ind w:left="1488" w:right="708"/>
        <w:contextualSpacing w:val="0"/>
        <w:rPr>
          <w:rFonts w:asciiTheme="minorEastAsia" w:hAnsiTheme="minorEastAsia"/>
          <w:color w:val="231F20"/>
          <w:spacing w:val="7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7"/>
          <w:sz w:val="23"/>
          <w:szCs w:val="23"/>
        </w:rPr>
        <w:t>遞增運算子雖然在小括號內，但因為是後置運算，因此會在運算式的最後才被執行，此運算式可拆解成以下兩個運算式，</w:t>
      </w:r>
    </w:p>
    <w:p w:rsidR="000E3DAD" w:rsidRPr="0070218B" w:rsidRDefault="000E3DAD" w:rsidP="000E3DAD">
      <w:pPr>
        <w:pStyle w:val="ae"/>
        <w:kinsoku w:val="0"/>
        <w:overflowPunct w:val="0"/>
        <w:spacing w:before="48" w:line="326" w:lineRule="auto"/>
        <w:ind w:left="1488" w:right="9169"/>
        <w:rPr>
          <w:rFonts w:asciiTheme="minorEastAsia"/>
          <w:color w:val="231F20"/>
          <w:spacing w:val="-9"/>
          <w:w w:val="80"/>
        </w:rPr>
      </w:pPr>
      <w:r w:rsidRPr="0070218B">
        <w:rPr>
          <w:rFonts w:asciiTheme="minorEastAsia" w:hAnsiTheme="minorEastAsia"/>
          <w:color w:val="231F20"/>
          <w:w w:val="80"/>
        </w:rPr>
        <w:t>f</w:t>
      </w:r>
      <w:r w:rsidRPr="0070218B">
        <w:rPr>
          <w:rFonts w:asciiTheme="minorEastAsia" w:hAnsiTheme="minorEastAsia"/>
          <w:color w:val="231F20"/>
          <w:spacing w:val="-3"/>
          <w:w w:val="80"/>
        </w:rPr>
        <w:t xml:space="preserve"> </w:t>
      </w:r>
      <w:r w:rsidRPr="0070218B">
        <w:rPr>
          <w:rFonts w:asciiTheme="minorEastAsia" w:hAnsiTheme="minorEastAsia"/>
          <w:color w:val="231F20"/>
          <w:w w:val="80"/>
        </w:rPr>
        <w:t>=</w:t>
      </w:r>
      <w:r w:rsidRPr="0070218B">
        <w:rPr>
          <w:rFonts w:asciiTheme="minorEastAsia" w:hAnsiTheme="minorEastAsia"/>
          <w:color w:val="231F20"/>
          <w:spacing w:val="-3"/>
          <w:w w:val="80"/>
        </w:rPr>
        <w:t xml:space="preserve"> </w:t>
      </w:r>
      <w:r w:rsidRPr="0070218B">
        <w:rPr>
          <w:rFonts w:asciiTheme="minorEastAsia" w:hAnsiTheme="minorEastAsia"/>
          <w:color w:val="231F20"/>
          <w:w w:val="80"/>
        </w:rPr>
        <w:t>b</w:t>
      </w:r>
      <w:r w:rsidRPr="0070218B">
        <w:rPr>
          <w:rFonts w:asciiTheme="minorEastAsia" w:hAnsiTheme="minorEastAsia" w:hint="eastAsia"/>
          <w:color w:val="231F20"/>
          <w:w w:val="80"/>
        </w:rPr>
        <w:t>＊</w:t>
      </w:r>
      <w:r w:rsidRPr="0070218B">
        <w:rPr>
          <w:rFonts w:asciiTheme="minorEastAsia" w:hAnsiTheme="minorEastAsia"/>
          <w:color w:val="231F20"/>
          <w:w w:val="80"/>
        </w:rPr>
        <w:t>d</w:t>
      </w:r>
      <w:r w:rsidRPr="0070218B">
        <w:rPr>
          <w:rFonts w:asciiTheme="minorEastAsia" w:hAnsiTheme="minorEastAsia" w:hint="eastAsia"/>
          <w:color w:val="231F20"/>
          <w:w w:val="80"/>
        </w:rPr>
        <w:t>，</w:t>
      </w:r>
      <w:r w:rsidRPr="0070218B">
        <w:rPr>
          <w:rFonts w:asciiTheme="minorEastAsia" w:hAnsiTheme="minorEastAsia"/>
          <w:color w:val="231F20"/>
          <w:w w:val="80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d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=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9"/>
          <w:w w:val="80"/>
        </w:rPr>
        <w:t>d+1</w:t>
      </w:r>
      <w:r w:rsidRPr="0070218B">
        <w:rPr>
          <w:rFonts w:asciiTheme="minorEastAsia" w:hAnsiTheme="minorEastAsia" w:hint="eastAsia"/>
          <w:color w:val="231F20"/>
          <w:spacing w:val="-9"/>
          <w:w w:val="8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line="331" w:lineRule="exact"/>
        <w:ind w:left="1487"/>
        <w:rPr>
          <w:rFonts w:asciiTheme="minorEastAsia" w:hAnsiTheme="minorEastAsia"/>
          <w:color w:val="231F20"/>
          <w:spacing w:val="-10"/>
        </w:rPr>
      </w:pPr>
      <w:r w:rsidRPr="0070218B">
        <w:rPr>
          <w:rFonts w:asciiTheme="minorEastAsia" w:hAnsiTheme="minorEastAsia" w:cs="Wawati SC" w:hint="eastAsia"/>
          <w:color w:val="231F20"/>
          <w:spacing w:val="-3"/>
        </w:rPr>
        <w:t>結果</w:t>
      </w:r>
      <w:r w:rsidRPr="0070218B">
        <w:rPr>
          <w:rFonts w:asciiTheme="minorEastAsia" w:hAnsiTheme="minorEastAsia" w:cs="Wawati SC"/>
          <w:color w:val="231F20"/>
          <w:spacing w:val="-3"/>
        </w:rPr>
        <w:t xml:space="preserve"> </w:t>
      </w:r>
      <w:r w:rsidRPr="0070218B">
        <w:rPr>
          <w:rFonts w:asciiTheme="minorEastAsia" w:hAnsiTheme="minorEastAsia"/>
          <w:color w:val="231F20"/>
        </w:rPr>
        <w:t>d</w:t>
      </w:r>
      <w:r w:rsidRPr="0070218B">
        <w:rPr>
          <w:rFonts w:asciiTheme="minorEastAsia" w:hAnsiTheme="minorEastAsia"/>
          <w:color w:val="231F20"/>
          <w:spacing w:val="6"/>
        </w:rPr>
        <w:t xml:space="preserve"> =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f</w:t>
      </w:r>
      <w:r w:rsidRPr="0070218B">
        <w:rPr>
          <w:rFonts w:asciiTheme="minorEastAsia" w:hAnsiTheme="minorEastAsia"/>
          <w:color w:val="231F20"/>
          <w:spacing w:val="7"/>
        </w:rPr>
        <w:t xml:space="preserve"> = </w:t>
      </w:r>
      <w:r w:rsidRPr="0070218B">
        <w:rPr>
          <w:rFonts w:asciiTheme="minorEastAsia" w:hAnsiTheme="minorEastAsia"/>
          <w:color w:val="231F20"/>
          <w:spacing w:val="-10"/>
        </w:rPr>
        <w:t>8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82"/>
        <w:rPr>
          <w:rFonts w:asciiTheme="minorEastAsia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6"/>
        </w:tabs>
        <w:kinsoku w:val="0"/>
        <w:overflowPunct w:val="0"/>
        <w:spacing w:before="1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將運算式拆解成</w:t>
      </w:r>
    </w:p>
    <w:p w:rsidR="000E3DAD" w:rsidRPr="0070218B" w:rsidRDefault="000E3DAD" w:rsidP="000E3DAD">
      <w:pPr>
        <w:pStyle w:val="ae"/>
        <w:kinsoku w:val="0"/>
        <w:overflowPunct w:val="0"/>
        <w:spacing w:before="29" w:line="326" w:lineRule="auto"/>
        <w:ind w:left="1488" w:right="9195"/>
        <w:rPr>
          <w:rFonts w:asciiTheme="minorEastAsia"/>
          <w:color w:val="231F20"/>
          <w:spacing w:val="-8"/>
          <w:w w:val="65"/>
        </w:rPr>
      </w:pPr>
      <w:r w:rsidRPr="0070218B">
        <w:rPr>
          <w:rFonts w:asciiTheme="minorEastAsia" w:hAnsiTheme="minorEastAsia"/>
          <w:color w:val="231F20"/>
          <w:spacing w:val="-8"/>
          <w:w w:val="90"/>
        </w:rPr>
        <w:t>e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w w:val="90"/>
        </w:rPr>
        <w:t>=</w:t>
      </w:r>
      <w:r w:rsidRPr="0070218B">
        <w:rPr>
          <w:rFonts w:asciiTheme="minorEastAsia" w:hAnsiTheme="minorEastAsia"/>
          <w:color w:val="231F20"/>
          <w:spacing w:val="-6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w w:val="90"/>
        </w:rPr>
        <w:t>e+1</w:t>
      </w:r>
      <w:r w:rsidRPr="0070218B">
        <w:rPr>
          <w:rFonts w:asciiTheme="minorEastAsia" w:hAnsiTheme="minorEastAsia" w:hint="eastAsia"/>
          <w:color w:val="231F20"/>
          <w:spacing w:val="-8"/>
          <w:w w:val="90"/>
        </w:rPr>
        <w:t>，</w:t>
      </w:r>
      <w:r w:rsidRPr="0070218B">
        <w:rPr>
          <w:rFonts w:asciiTheme="minorEastAsia" w:hAnsiTheme="minorEastAsia"/>
          <w:color w:val="231F20"/>
          <w:spacing w:val="-8"/>
          <w:w w:val="90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d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=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d-</w:t>
      </w:r>
      <w:r w:rsidRPr="0070218B">
        <w:rPr>
          <w:rFonts w:asciiTheme="minorEastAsia" w:hAnsiTheme="minorEastAsia"/>
          <w:color w:val="231F20"/>
          <w:spacing w:val="-8"/>
          <w:w w:val="65"/>
        </w:rPr>
        <w:t>1</w:t>
      </w:r>
      <w:r w:rsidRPr="0070218B">
        <w:rPr>
          <w:rFonts w:asciiTheme="minorEastAsia" w:hAnsiTheme="minorEastAsia" w:hint="eastAsia"/>
          <w:color w:val="231F20"/>
          <w:spacing w:val="-8"/>
          <w:w w:val="65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1488"/>
        <w:rPr>
          <w:rFonts w:asciiTheme="minorEastAsia"/>
          <w:color w:val="231F20"/>
          <w:spacing w:val="-5"/>
          <w:w w:val="90"/>
        </w:rPr>
      </w:pPr>
      <w:r w:rsidRPr="0070218B">
        <w:rPr>
          <w:rFonts w:asciiTheme="minorEastAsia" w:hAnsiTheme="minorEastAsia"/>
          <w:color w:val="231F20"/>
        </w:rPr>
        <w:t>f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</w:rPr>
        <w:t>c+e-</w:t>
      </w:r>
      <w:r w:rsidRPr="0070218B">
        <w:rPr>
          <w:rFonts w:asciiTheme="minorEastAsia" w:hAnsiTheme="minorEastAsia"/>
          <w:color w:val="231F20"/>
          <w:spacing w:val="-5"/>
          <w:w w:val="90"/>
        </w:rPr>
        <w:t>d</w:t>
      </w:r>
      <w:r w:rsidRPr="0070218B">
        <w:rPr>
          <w:rFonts w:asciiTheme="minorEastAsia" w:hAnsiTheme="minorEastAsia" w:hint="eastAsia"/>
          <w:color w:val="231F20"/>
          <w:spacing w:val="-5"/>
          <w:w w:val="9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7" w:line="389" w:lineRule="exact"/>
        <w:ind w:left="1487"/>
        <w:rPr>
          <w:rFonts w:asciiTheme="minorEastAsia" w:hAnsiTheme="minorEastAsia"/>
          <w:color w:val="231F20"/>
          <w:spacing w:val="-10"/>
        </w:rPr>
      </w:pPr>
      <w:r w:rsidRPr="0070218B">
        <w:rPr>
          <w:rFonts w:asciiTheme="minorEastAsia" w:hAnsiTheme="minorEastAsia" w:cs="Wawati SC" w:hint="eastAsia"/>
          <w:color w:val="231F20"/>
          <w:spacing w:val="-2"/>
        </w:rPr>
        <w:t>結果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d</w:t>
      </w:r>
      <w:r w:rsidRPr="0070218B">
        <w:rPr>
          <w:rFonts w:asciiTheme="minorEastAsia" w:hAnsiTheme="minorEastAsia"/>
          <w:color w:val="231F20"/>
          <w:spacing w:val="7"/>
        </w:rPr>
        <w:t xml:space="preserve"> = </w:t>
      </w: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e</w:t>
      </w:r>
      <w:r w:rsidRPr="0070218B">
        <w:rPr>
          <w:rFonts w:asciiTheme="minorEastAsia" w:hAnsiTheme="minorEastAsia"/>
          <w:color w:val="231F20"/>
          <w:spacing w:val="7"/>
        </w:rPr>
        <w:t xml:space="preserve"> =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f</w:t>
      </w:r>
      <w:r w:rsidRPr="0070218B">
        <w:rPr>
          <w:rFonts w:asciiTheme="minorEastAsia" w:hAnsiTheme="minorEastAsia"/>
          <w:color w:val="231F20"/>
          <w:spacing w:val="8"/>
        </w:rPr>
        <w:t xml:space="preserve"> = </w:t>
      </w:r>
      <w:r w:rsidRPr="0070218B">
        <w:rPr>
          <w:rFonts w:asciiTheme="minorEastAsia" w:hAnsiTheme="minorEastAsia"/>
          <w:color w:val="231F20"/>
          <w:spacing w:val="-10"/>
        </w:rPr>
        <w:t>6</w:t>
      </w: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6"/>
        </w:tabs>
        <w:kinsoku w:val="0"/>
        <w:overflowPunct w:val="0"/>
        <w:spacing w:line="389" w:lineRule="exact"/>
        <w:ind w:left="1486" w:hanging="356"/>
        <w:contextualSpacing w:val="0"/>
        <w:rPr>
          <w:rFonts w:asciiTheme="minorEastAsia" w:hAnsiTheme="minorEastAsia"/>
          <w:color w:val="231F20"/>
          <w:spacing w:val="-5"/>
          <w:w w:val="9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等同於運算式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f</w:t>
      </w:r>
      <w:r w:rsidRPr="0070218B">
        <w:rPr>
          <w:rFonts w:asciiTheme="minorEastAsia" w:hAnsiTheme="minorEastAsia"/>
          <w:color w:val="231F20"/>
          <w:spacing w:val="12"/>
          <w:sz w:val="23"/>
          <w:szCs w:val="23"/>
        </w:rPr>
        <w:t xml:space="preserve"> = </w:t>
      </w: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1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w w:val="90"/>
          <w:sz w:val="23"/>
          <w:szCs w:val="23"/>
        </w:rPr>
        <w:t>e</w:t>
      </w:r>
      <w:r w:rsidRPr="0070218B">
        <w:rPr>
          <w:rFonts w:asciiTheme="minorEastAsia" w:hAnsiTheme="minorEastAsia" w:hint="eastAsia"/>
          <w:color w:val="231F20"/>
          <w:spacing w:val="-5"/>
          <w:w w:val="90"/>
          <w:sz w:val="23"/>
          <w:szCs w:val="23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30"/>
        <w:ind w:left="1488"/>
        <w:rPr>
          <w:rFonts w:asciiTheme="minorEastAsia" w:hAnsiTheme="minorEastAsia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f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1</w:t>
      </w:r>
    </w:p>
    <w:p w:rsidR="000E3DAD" w:rsidRPr="0070218B" w:rsidRDefault="000E3DAD" w:rsidP="000E3DAD">
      <w:pPr>
        <w:pStyle w:val="a9"/>
        <w:numPr>
          <w:ilvl w:val="1"/>
          <w:numId w:val="191"/>
        </w:numPr>
        <w:tabs>
          <w:tab w:val="left" w:pos="1486"/>
        </w:tabs>
        <w:kinsoku w:val="0"/>
        <w:overflowPunct w:val="0"/>
        <w:spacing w:before="7" w:line="389" w:lineRule="exact"/>
        <w:ind w:left="1486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等同於運算式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= </w:t>
      </w:r>
      <w:r w:rsidRPr="0070218B">
        <w:rPr>
          <w:rFonts w:asciiTheme="minorEastAsia" w:hAnsiTheme="minorEastAsia"/>
          <w:color w:val="231F20"/>
          <w:sz w:val="23"/>
          <w:szCs w:val="23"/>
        </w:rPr>
        <w:t>f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+ (</w:t>
      </w:r>
      <w:r w:rsidRPr="0070218B">
        <w:rPr>
          <w:rFonts w:asciiTheme="minorEastAsia" w:hAnsiTheme="minorEastAsia"/>
          <w:color w:val="231F20"/>
          <w:sz w:val="23"/>
          <w:szCs w:val="23"/>
        </w:rPr>
        <w:t>a++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＊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(c--) +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(++e)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line="389" w:lineRule="exact"/>
        <w:ind w:left="1488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 w:cs="Wawati SC" w:hint="eastAsia"/>
          <w:color w:val="231F20"/>
          <w:spacing w:val="-2"/>
        </w:rPr>
        <w:t>將運算式拆解成</w:t>
      </w:r>
    </w:p>
    <w:p w:rsidR="000E3DAD" w:rsidRPr="0070218B" w:rsidRDefault="000E3DAD" w:rsidP="000E3DAD">
      <w:pPr>
        <w:pStyle w:val="ae"/>
        <w:kinsoku w:val="0"/>
        <w:overflowPunct w:val="0"/>
        <w:spacing w:before="30"/>
        <w:ind w:left="1488"/>
        <w:rPr>
          <w:rFonts w:asciiTheme="minorEastAsia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>e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e+1</w:t>
      </w:r>
      <w:r w:rsidRPr="0070218B">
        <w:rPr>
          <w:rFonts w:asciiTheme="minorEastAsia" w:hAnsiTheme="minorEastAsia" w:hint="eastAsia"/>
          <w:color w:val="231F20"/>
          <w:spacing w:val="-4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95" w:line="326" w:lineRule="auto"/>
        <w:ind w:left="1488" w:right="8793"/>
        <w:rPr>
          <w:rFonts w:asciiTheme="minorEastAsia"/>
          <w:color w:val="231F20"/>
        </w:rPr>
      </w:pPr>
      <w:r w:rsidRPr="0070218B">
        <w:rPr>
          <w:rFonts w:asciiTheme="minorEastAsia" w:hAnsiTheme="minorEastAsia"/>
          <w:color w:val="231F20"/>
          <w:spacing w:val="-10"/>
          <w:w w:val="90"/>
        </w:rPr>
        <w:t>f</w:t>
      </w:r>
      <w:r w:rsidRPr="0070218B">
        <w:rPr>
          <w:rFonts w:asciiTheme="minorEastAsia" w:hAnsiTheme="minorEastAsia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90"/>
        </w:rPr>
        <w:t>=</w:t>
      </w:r>
      <w:r w:rsidRPr="0070218B">
        <w:rPr>
          <w:rFonts w:asciiTheme="minorEastAsia" w:hAnsiTheme="minorEastAsia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90"/>
        </w:rPr>
        <w:t>f+a</w:t>
      </w:r>
      <w:r w:rsidRPr="0070218B">
        <w:rPr>
          <w:rFonts w:asciiTheme="minorEastAsia" w:hAnsiTheme="minorEastAsia" w:hint="eastAsia"/>
          <w:color w:val="231F20"/>
          <w:spacing w:val="-10"/>
          <w:w w:val="90"/>
        </w:rPr>
        <w:t>＊</w:t>
      </w:r>
      <w:r w:rsidRPr="0070218B">
        <w:rPr>
          <w:rFonts w:asciiTheme="minorEastAsia" w:hAnsiTheme="minorEastAsia"/>
          <w:color w:val="231F20"/>
          <w:spacing w:val="-10"/>
          <w:w w:val="90"/>
        </w:rPr>
        <w:t>c+e</w:t>
      </w:r>
      <w:r w:rsidRPr="0070218B">
        <w:rPr>
          <w:rFonts w:asciiTheme="minorEastAsia" w:hAnsiTheme="minorEastAsia" w:hint="eastAsia"/>
          <w:color w:val="231F20"/>
          <w:spacing w:val="-10"/>
          <w:w w:val="90"/>
        </w:rPr>
        <w:t>，</w:t>
      </w:r>
      <w:r w:rsidRPr="0070218B">
        <w:rPr>
          <w:rFonts w:asciiTheme="minorEastAsia" w:hAnsiTheme="minorEastAsia"/>
          <w:color w:val="231F20"/>
          <w:spacing w:val="-10"/>
          <w:w w:val="90"/>
        </w:rPr>
        <w:t xml:space="preserve"> </w:t>
      </w:r>
      <w:r w:rsidRPr="0070218B">
        <w:rPr>
          <w:rFonts w:asciiTheme="minorEastAsia" w:hAnsiTheme="minorEastAsia"/>
          <w:color w:val="231F20"/>
        </w:rPr>
        <w:t>a = a+1</w:t>
      </w:r>
      <w:r w:rsidRPr="0070218B">
        <w:rPr>
          <w:rFonts w:asciiTheme="minorEastAsia" w:hAnsiTheme="minorEastAsia" w:hint="eastAsia"/>
          <w:color w:val="231F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1488"/>
        <w:rPr>
          <w:rFonts w:asciiTheme="minorEastAsia"/>
          <w:color w:val="231F20"/>
          <w:spacing w:val="-5"/>
          <w:w w:val="95"/>
        </w:rPr>
      </w:pP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c-</w:t>
      </w:r>
      <w:r w:rsidRPr="0070218B">
        <w:rPr>
          <w:rFonts w:asciiTheme="minorEastAsia" w:hAnsiTheme="minorEastAsia"/>
          <w:color w:val="231F20"/>
          <w:spacing w:val="-5"/>
          <w:w w:val="95"/>
        </w:rPr>
        <w:t>1</w:t>
      </w:r>
      <w:r w:rsidRPr="0070218B">
        <w:rPr>
          <w:rFonts w:asciiTheme="minorEastAsia" w:hAnsiTheme="minorEastAsia" w:hint="eastAsia"/>
          <w:color w:val="231F20"/>
          <w:spacing w:val="-5"/>
          <w:w w:val="95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7"/>
        <w:ind w:left="1487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 w:cs="Wawati SC" w:hint="eastAsia"/>
          <w:color w:val="231F20"/>
          <w:spacing w:val="-1"/>
        </w:rPr>
        <w:t>結果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a=2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>c=2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>e=6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>f=15</w:t>
      </w:r>
    </w:p>
    <w:p w:rsidR="000E3DAD" w:rsidRPr="0070218B" w:rsidRDefault="000E3DAD" w:rsidP="000E3DAD">
      <w:pPr>
        <w:pStyle w:val="3"/>
        <w:tabs>
          <w:tab w:val="left" w:pos="10768"/>
        </w:tabs>
        <w:kinsoku w:val="0"/>
        <w:overflowPunct w:val="0"/>
        <w:spacing w:before="128"/>
        <w:rPr>
          <w:rFonts w:asciiTheme="minorEastAsia"/>
          <w:color w:val="00AEEF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C040BBA" wp14:editId="62429C9C">
                <wp:simplePos x="0" y="0"/>
                <wp:positionH relativeFrom="page">
                  <wp:posOffset>1080770</wp:posOffset>
                </wp:positionH>
                <wp:positionV relativeFrom="paragraph">
                  <wp:posOffset>190500</wp:posOffset>
                </wp:positionV>
                <wp:extent cx="330200" cy="165100"/>
                <wp:effectExtent l="0" t="0" r="0" b="0"/>
                <wp:wrapNone/>
                <wp:docPr id="2009155158" name="Rectangle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7B467AB" wp14:editId="7EF9BB4C">
                                  <wp:extent cx="326390" cy="163195"/>
                                  <wp:effectExtent l="0" t="0" r="0" b="0"/>
                                  <wp:docPr id="133" name="圖片 46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40BBA" id="Rectangle 1347" o:spid="_x0000_s1037" style="position:absolute;margin-left:85.1pt;margin-top:15pt;width:26pt;height:1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7B467AB" wp14:editId="7EF9BB4C">
                            <wp:extent cx="326390" cy="163195"/>
                            <wp:effectExtent l="0" t="0" r="0" b="0"/>
                            <wp:docPr id="133" name="圖片 4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0218B">
        <w:rPr>
          <w:rFonts w:asciiTheme="minorEastAsia" w:hAnsiTheme="minorEastAsia"/>
          <w:color w:val="00AEEF"/>
          <w:spacing w:val="-5"/>
          <w:u w:val="thick"/>
        </w:rPr>
        <w:t>02</w:t>
      </w:r>
      <w:r w:rsidRPr="0070218B">
        <w:rPr>
          <w:rFonts w:asciiTheme="minorEastAsia"/>
          <w:color w:val="00AEEF"/>
          <w:u w:val="thick"/>
        </w:rPr>
        <w:tab/>
      </w:r>
    </w:p>
    <w:p w:rsidR="000E3DAD" w:rsidRPr="0070218B" w:rsidRDefault="000E3DAD" w:rsidP="000E3DAD">
      <w:pPr>
        <w:pStyle w:val="ae"/>
        <w:kinsoku w:val="0"/>
        <w:overflowPunct w:val="0"/>
        <w:spacing w:line="415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 w:cs="Wawati SC" w:hint="eastAsia"/>
          <w:color w:val="231F20"/>
        </w:rPr>
        <w:t>下列</w:t>
      </w:r>
      <w:r w:rsidRPr="0070218B">
        <w:rPr>
          <w:rFonts w:asciiTheme="minorEastAsia" w:hAnsiTheme="minorEastAsia" w:cs="Wawati SC"/>
          <w:color w:val="231F20"/>
          <w:spacing w:val="3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24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語言的程式片段執行後，變數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4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kinsoku w:val="0"/>
        <w:overflowPunct w:val="0"/>
        <w:spacing w:line="415" w:lineRule="exact"/>
        <w:ind w:left="1130"/>
        <w:rPr>
          <w:rFonts w:asciiTheme="minorEastAsia" w:cs="Wawati SC"/>
          <w:color w:val="231F20"/>
          <w:spacing w:val="-2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9"/>
        <w:numPr>
          <w:ilvl w:val="0"/>
          <w:numId w:val="190"/>
        </w:numPr>
        <w:tabs>
          <w:tab w:val="left" w:pos="1464"/>
        </w:tabs>
        <w:kinsoku w:val="0"/>
        <w:overflowPunct w:val="0"/>
        <w:spacing w:before="29"/>
        <w:ind w:left="1464" w:hanging="334"/>
        <w:contextualSpacing w:val="0"/>
        <w:rPr>
          <w:rFonts w:asciiTheme="minorEastAsia" w:hAnsiTheme="minorEastAsia"/>
          <w:color w:val="231F20"/>
          <w:spacing w:val="-7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char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x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  <w:shd w:val="clear" w:color="auto" w:fill="FBF59B"/>
        </w:rPr>
        <w:t>=</w:t>
      </w:r>
      <w:r w:rsidRPr="0070218B">
        <w:rPr>
          <w:rFonts w:asciiTheme="minorEastAsia" w:hAnsiTheme="minorEastAsia"/>
          <w:color w:val="231F20"/>
          <w:spacing w:val="1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7"/>
          <w:sz w:val="23"/>
          <w:szCs w:val="23"/>
          <w:shd w:val="clear" w:color="auto" w:fill="FBF59B"/>
        </w:rPr>
        <w:t>3</w:t>
      </w:r>
      <w:r w:rsidRPr="0070218B">
        <w:rPr>
          <w:rFonts w:asciiTheme="minorEastAsia" w:hAnsiTheme="minorEastAsia" w:hint="eastAsia"/>
          <w:color w:val="231F20"/>
          <w:spacing w:val="-7"/>
          <w:sz w:val="23"/>
          <w:szCs w:val="23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96"/>
        <w:ind w:left="1466"/>
        <w:rPr>
          <w:rFonts w:asciiTheme="minorEastAsia"/>
          <w:color w:val="231F20"/>
          <w:spacing w:val="-13"/>
          <w:w w:val="85"/>
        </w:rPr>
      </w:pPr>
      <w:r w:rsidRPr="0070218B">
        <w:rPr>
          <w:rFonts w:asciiTheme="minorEastAsia" w:hAnsiTheme="minorEastAsia"/>
          <w:color w:val="231F20"/>
          <w:w w:val="90"/>
        </w:rPr>
        <w:t>x</w:t>
      </w:r>
      <w:r w:rsidRPr="0070218B">
        <w:rPr>
          <w:rFonts w:asciiTheme="minorEastAsia" w:hAnsiTheme="minorEastAsia"/>
          <w:color w:val="231F20"/>
          <w:spacing w:val="-1"/>
          <w:w w:val="90"/>
        </w:rPr>
        <w:t xml:space="preserve"> = </w:t>
      </w:r>
      <w:r w:rsidRPr="0070218B">
        <w:rPr>
          <w:rFonts w:asciiTheme="minorEastAsia" w:hAnsiTheme="minorEastAsia"/>
          <w:color w:val="231F20"/>
          <w:w w:val="90"/>
        </w:rPr>
        <w:t>x</w:t>
      </w:r>
      <w:r w:rsidRPr="0070218B">
        <w:rPr>
          <w:rFonts w:asciiTheme="minorEastAsia" w:hAnsiTheme="minorEastAsia"/>
          <w:color w:val="231F20"/>
          <w:spacing w:val="-1"/>
          <w:w w:val="90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65"/>
        </w:rPr>
        <w:t>廿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  <w:spacing w:val="-13"/>
          <w:w w:val="85"/>
        </w:rPr>
        <w:t>0x10</w:t>
      </w:r>
      <w:r w:rsidRPr="0070218B">
        <w:rPr>
          <w:rFonts w:asciiTheme="minorEastAsia" w:hAnsiTheme="minorEastAsia" w:hint="eastAsia"/>
          <w:color w:val="231F20"/>
          <w:spacing w:val="-13"/>
          <w:w w:val="85"/>
        </w:rPr>
        <w:t>，</w:t>
      </w:r>
    </w:p>
    <w:p w:rsidR="000E3DAD" w:rsidRPr="0070218B" w:rsidRDefault="000E3DAD" w:rsidP="000E3DAD">
      <w:pPr>
        <w:pStyle w:val="a9"/>
        <w:numPr>
          <w:ilvl w:val="0"/>
          <w:numId w:val="190"/>
        </w:numPr>
        <w:tabs>
          <w:tab w:val="left" w:pos="1466"/>
        </w:tabs>
        <w:kinsoku w:val="0"/>
        <w:overflowPunct w:val="0"/>
        <w:spacing w:before="95" w:line="326" w:lineRule="auto"/>
        <w:ind w:right="241" w:hanging="33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85"/>
          <w:sz w:val="23"/>
          <w:szCs w:val="23"/>
          <w:shd w:val="clear" w:color="auto" w:fill="FBF59B"/>
        </w:rPr>
        <w:t>char x=3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-3"/>
          <w:w w:val="85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3"/>
          <w:w w:val="8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x=~x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，</w:t>
      </w:r>
    </w:p>
    <w:p w:rsidR="000E3DAD" w:rsidRPr="0070218B" w:rsidRDefault="000E3DAD" w:rsidP="000E3DAD">
      <w:pPr>
        <w:pStyle w:val="a9"/>
        <w:numPr>
          <w:ilvl w:val="0"/>
          <w:numId w:val="190"/>
        </w:numPr>
        <w:tabs>
          <w:tab w:val="left" w:pos="1466"/>
        </w:tabs>
        <w:kinsoku w:val="0"/>
        <w:overflowPunct w:val="0"/>
        <w:spacing w:before="1" w:line="326" w:lineRule="auto"/>
        <w:ind w:right="174" w:hanging="336"/>
        <w:contextualSpacing w:val="0"/>
        <w:rPr>
          <w:rFonts w:asciiTheme="minorEastAsia" w:hAnsiTheme="minorEastAsia"/>
          <w:color w:val="231F20"/>
          <w:spacing w:val="-2"/>
          <w:w w:val="75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char</w:t>
      </w:r>
      <w:r w:rsidRPr="0070218B">
        <w:rPr>
          <w:rFonts w:asciiTheme="minorEastAsia" w:hAnsiTheme="minorEastAsia"/>
          <w:color w:val="231F20"/>
          <w:spacing w:val="-1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x=3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75"/>
          <w:sz w:val="23"/>
          <w:szCs w:val="23"/>
        </w:rPr>
        <w:t>x=x</w:t>
      </w:r>
      <w:r w:rsidRPr="0070218B">
        <w:rPr>
          <w:rFonts w:asciiTheme="minorEastAsia" w:hAnsiTheme="minorEastAsia" w:hint="eastAsia"/>
          <w:color w:val="231F20"/>
          <w:spacing w:val="-2"/>
          <w:w w:val="75"/>
          <w:sz w:val="23"/>
          <w:szCs w:val="23"/>
        </w:rPr>
        <w:t>＾</w:t>
      </w:r>
      <w:r w:rsidRPr="0070218B">
        <w:rPr>
          <w:rFonts w:asciiTheme="minorEastAsia" w:hAnsiTheme="minorEastAsia"/>
          <w:color w:val="231F20"/>
          <w:spacing w:val="-2"/>
          <w:w w:val="75"/>
          <w:sz w:val="23"/>
          <w:szCs w:val="23"/>
        </w:rPr>
        <w:t>0x0F</w:t>
      </w:r>
      <w:r w:rsidRPr="0070218B">
        <w:rPr>
          <w:rFonts w:asciiTheme="minorEastAsia" w:hAnsiTheme="minorEastAsia" w:hint="eastAsia"/>
          <w:color w:val="231F20"/>
          <w:spacing w:val="-2"/>
          <w:w w:val="75"/>
          <w:sz w:val="23"/>
          <w:szCs w:val="23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9"/>
        <w:rPr>
          <w:rFonts w:asciiTheme="minorEastAsia"/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0" allowOverlap="1" wp14:anchorId="307EF5CC" wp14:editId="11A866E2">
                <wp:simplePos x="0" y="0"/>
                <wp:positionH relativeFrom="page">
                  <wp:posOffset>717550</wp:posOffset>
                </wp:positionH>
                <wp:positionV relativeFrom="paragraph">
                  <wp:posOffset>64770</wp:posOffset>
                </wp:positionV>
                <wp:extent cx="178435" cy="178435"/>
                <wp:effectExtent l="0" t="0" r="0" b="0"/>
                <wp:wrapTopAndBottom/>
                <wp:docPr id="999625211" name="Group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178435"/>
                          <a:chOff x="1130" y="102"/>
                          <a:chExt cx="281" cy="281"/>
                        </a:xfrm>
                      </wpg:grpSpPr>
                      <wps:wsp>
                        <wps:cNvPr id="546286154" name="Freeform 1349"/>
                        <wps:cNvSpPr>
                          <a:spLocks/>
                        </wps:cNvSpPr>
                        <wps:spPr bwMode="auto">
                          <a:xfrm>
                            <a:off x="1130" y="102"/>
                            <a:ext cx="281" cy="281"/>
                          </a:xfrm>
                          <a:custGeom>
                            <a:avLst/>
                            <a:gdLst>
                              <a:gd name="T0" fmla="*/ 275 w 281"/>
                              <a:gd name="T1" fmla="*/ 0 h 281"/>
                              <a:gd name="T2" fmla="*/ 270 w 281"/>
                              <a:gd name="T3" fmla="*/ 0 h 281"/>
                              <a:gd name="T4" fmla="*/ 4 w 281"/>
                              <a:gd name="T5" fmla="*/ 0 h 281"/>
                              <a:gd name="T6" fmla="*/ 0 w 281"/>
                              <a:gd name="T7" fmla="*/ 4 h 281"/>
                              <a:gd name="T8" fmla="*/ 0 w 281"/>
                              <a:gd name="T9" fmla="*/ 275 h 281"/>
                              <a:gd name="T10" fmla="*/ 4 w 281"/>
                              <a:gd name="T11" fmla="*/ 280 h 281"/>
                              <a:gd name="T12" fmla="*/ 275 w 281"/>
                              <a:gd name="T13" fmla="*/ 280 h 281"/>
                              <a:gd name="T14" fmla="*/ 280 w 281"/>
                              <a:gd name="T15" fmla="*/ 275 h 281"/>
                              <a:gd name="T16" fmla="*/ 280 w 281"/>
                              <a:gd name="T17" fmla="*/ 4 h 281"/>
                              <a:gd name="T18" fmla="*/ 275 w 281"/>
                              <a:gd name="T19" fmla="*/ 0 h 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1" h="281">
                                <a:moveTo>
                                  <a:pt x="275" y="0"/>
                                </a:moveTo>
                                <a:lnTo>
                                  <a:pt x="27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75"/>
                                </a:lnTo>
                                <a:lnTo>
                                  <a:pt x="4" y="280"/>
                                </a:lnTo>
                                <a:lnTo>
                                  <a:pt x="275" y="280"/>
                                </a:lnTo>
                                <a:lnTo>
                                  <a:pt x="280" y="275"/>
                                </a:lnTo>
                                <a:lnTo>
                                  <a:pt x="280" y="4"/>
                                </a:lnTo>
                                <a:lnTo>
                                  <a:pt x="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8802354" name="Group 1350"/>
                        <wpg:cNvGrpSpPr>
                          <a:grpSpLocks/>
                        </wpg:cNvGrpSpPr>
                        <wpg:grpSpPr bwMode="auto">
                          <a:xfrm>
                            <a:off x="1177" y="149"/>
                            <a:ext cx="185" cy="185"/>
                            <a:chOff x="1177" y="149"/>
                            <a:chExt cx="185" cy="185"/>
                          </a:xfrm>
                        </wpg:grpSpPr>
                        <wps:wsp>
                          <wps:cNvPr id="213080391" name="Freeform 1351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39 w 185"/>
                                <a:gd name="T1" fmla="*/ 21 h 185"/>
                                <a:gd name="T2" fmla="*/ 123 w 185"/>
                                <a:gd name="T3" fmla="*/ 21 h 185"/>
                                <a:gd name="T4" fmla="*/ 118 w 185"/>
                                <a:gd name="T5" fmla="*/ 30 h 185"/>
                                <a:gd name="T6" fmla="*/ 111 w 185"/>
                                <a:gd name="T7" fmla="*/ 39 h 185"/>
                                <a:gd name="T8" fmla="*/ 104 w 185"/>
                                <a:gd name="T9" fmla="*/ 46 h 185"/>
                                <a:gd name="T10" fmla="*/ 102 w 185"/>
                                <a:gd name="T11" fmla="*/ 48 h 185"/>
                                <a:gd name="T12" fmla="*/ 92 w 185"/>
                                <a:gd name="T13" fmla="*/ 56 h 185"/>
                                <a:gd name="T14" fmla="*/ 103 w 185"/>
                                <a:gd name="T15" fmla="*/ 67 h 185"/>
                                <a:gd name="T16" fmla="*/ 115 w 185"/>
                                <a:gd name="T17" fmla="*/ 57 h 185"/>
                                <a:gd name="T18" fmla="*/ 125 w 185"/>
                                <a:gd name="T19" fmla="*/ 46 h 185"/>
                                <a:gd name="T20" fmla="*/ 133 w 185"/>
                                <a:gd name="T21" fmla="*/ 34 h 185"/>
                                <a:gd name="T22" fmla="*/ 139 w 185"/>
                                <a:gd name="T23" fmla="*/ 22 h 185"/>
                                <a:gd name="T24" fmla="*/ 139 w 185"/>
                                <a:gd name="T25" fmla="*/ 21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39" y="21"/>
                                  </a:moveTo>
                                  <a:lnTo>
                                    <a:pt x="123" y="21"/>
                                  </a:lnTo>
                                  <a:lnTo>
                                    <a:pt x="118" y="30"/>
                                  </a:lnTo>
                                  <a:lnTo>
                                    <a:pt x="111" y="39"/>
                                  </a:lnTo>
                                  <a:lnTo>
                                    <a:pt x="104" y="46"/>
                                  </a:lnTo>
                                  <a:lnTo>
                                    <a:pt x="102" y="48"/>
                                  </a:lnTo>
                                  <a:lnTo>
                                    <a:pt x="92" y="56"/>
                                  </a:lnTo>
                                  <a:lnTo>
                                    <a:pt x="103" y="67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9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0647410" name="Freeform 1352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34 w 185"/>
                                <a:gd name="T1" fmla="*/ 43 h 185"/>
                                <a:gd name="T2" fmla="*/ 134 w 185"/>
                                <a:gd name="T3" fmla="*/ 45 h 185"/>
                                <a:gd name="T4" fmla="*/ 134 w 185"/>
                                <a:gd name="T5" fmla="*/ 51 h 185"/>
                                <a:gd name="T6" fmla="*/ 134 w 185"/>
                                <a:gd name="T7" fmla="*/ 56 h 185"/>
                                <a:gd name="T8" fmla="*/ 134 w 185"/>
                                <a:gd name="T9" fmla="*/ 61 h 185"/>
                                <a:gd name="T10" fmla="*/ 148 w 185"/>
                                <a:gd name="T11" fmla="*/ 64 h 185"/>
                                <a:gd name="T12" fmla="*/ 158 w 185"/>
                                <a:gd name="T13" fmla="*/ 64 h 185"/>
                                <a:gd name="T14" fmla="*/ 169 w 185"/>
                                <a:gd name="T15" fmla="*/ 61 h 185"/>
                                <a:gd name="T16" fmla="*/ 169 w 185"/>
                                <a:gd name="T17" fmla="*/ 61 h 185"/>
                                <a:gd name="T18" fmla="*/ 173 w 185"/>
                                <a:gd name="T19" fmla="*/ 59 h 185"/>
                                <a:gd name="T20" fmla="*/ 175 w 185"/>
                                <a:gd name="T21" fmla="*/ 56 h 185"/>
                                <a:gd name="T22" fmla="*/ 177 w 185"/>
                                <a:gd name="T23" fmla="*/ 51 h 185"/>
                                <a:gd name="T24" fmla="*/ 177 w 185"/>
                                <a:gd name="T25" fmla="*/ 48 h 185"/>
                                <a:gd name="T26" fmla="*/ 157 w 185"/>
                                <a:gd name="T27" fmla="*/ 48 h 185"/>
                                <a:gd name="T28" fmla="*/ 147 w 185"/>
                                <a:gd name="T29" fmla="*/ 48 h 185"/>
                                <a:gd name="T30" fmla="*/ 134 w 185"/>
                                <a:gd name="T31" fmla="*/ 43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34" y="43"/>
                                  </a:moveTo>
                                  <a:lnTo>
                                    <a:pt x="134" y="45"/>
                                  </a:lnTo>
                                  <a:lnTo>
                                    <a:pt x="134" y="51"/>
                                  </a:lnTo>
                                  <a:lnTo>
                                    <a:pt x="134" y="56"/>
                                  </a:lnTo>
                                  <a:lnTo>
                                    <a:pt x="134" y="61"/>
                                  </a:lnTo>
                                  <a:lnTo>
                                    <a:pt x="148" y="64"/>
                                  </a:lnTo>
                                  <a:lnTo>
                                    <a:pt x="158" y="64"/>
                                  </a:lnTo>
                                  <a:lnTo>
                                    <a:pt x="169" y="61"/>
                                  </a:lnTo>
                                  <a:lnTo>
                                    <a:pt x="169" y="61"/>
                                  </a:lnTo>
                                  <a:lnTo>
                                    <a:pt x="173" y="59"/>
                                  </a:lnTo>
                                  <a:lnTo>
                                    <a:pt x="175" y="56"/>
                                  </a:lnTo>
                                  <a:lnTo>
                                    <a:pt x="177" y="51"/>
                                  </a:lnTo>
                                  <a:lnTo>
                                    <a:pt x="177" y="48"/>
                                  </a:lnTo>
                                  <a:lnTo>
                                    <a:pt x="157" y="48"/>
                                  </a:lnTo>
                                  <a:lnTo>
                                    <a:pt x="147" y="48"/>
                                  </a:lnTo>
                                  <a:lnTo>
                                    <a:pt x="134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34577" name="Freeform 1353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74 w 185"/>
                                <a:gd name="T1" fmla="*/ 7 h 185"/>
                                <a:gd name="T2" fmla="*/ 93 w 185"/>
                                <a:gd name="T3" fmla="*/ 7 h 185"/>
                                <a:gd name="T4" fmla="*/ 93 w 185"/>
                                <a:gd name="T5" fmla="*/ 21 h 185"/>
                                <a:gd name="T6" fmla="*/ 163 w 185"/>
                                <a:gd name="T7" fmla="*/ 21 h 185"/>
                                <a:gd name="T8" fmla="*/ 164 w 185"/>
                                <a:gd name="T9" fmla="*/ 22 h 185"/>
                                <a:gd name="T10" fmla="*/ 164 w 185"/>
                                <a:gd name="T11" fmla="*/ 23 h 185"/>
                                <a:gd name="T12" fmla="*/ 165 w 185"/>
                                <a:gd name="T13" fmla="*/ 24 h 185"/>
                                <a:gd name="T14" fmla="*/ 165 w 185"/>
                                <a:gd name="T15" fmla="*/ 30 h 185"/>
                                <a:gd name="T16" fmla="*/ 164 w 185"/>
                                <a:gd name="T17" fmla="*/ 39 h 185"/>
                                <a:gd name="T18" fmla="*/ 164 w 185"/>
                                <a:gd name="T19" fmla="*/ 41 h 185"/>
                                <a:gd name="T20" fmla="*/ 163 w 185"/>
                                <a:gd name="T21" fmla="*/ 43 h 185"/>
                                <a:gd name="T22" fmla="*/ 162 w 185"/>
                                <a:gd name="T23" fmla="*/ 45 h 185"/>
                                <a:gd name="T24" fmla="*/ 157 w 185"/>
                                <a:gd name="T25" fmla="*/ 48 h 185"/>
                                <a:gd name="T26" fmla="*/ 177 w 185"/>
                                <a:gd name="T27" fmla="*/ 48 h 185"/>
                                <a:gd name="T28" fmla="*/ 179 w 185"/>
                                <a:gd name="T29" fmla="*/ 42 h 185"/>
                                <a:gd name="T30" fmla="*/ 180 w 185"/>
                                <a:gd name="T31" fmla="*/ 30 h 185"/>
                                <a:gd name="T32" fmla="*/ 180 w 185"/>
                                <a:gd name="T33" fmla="*/ 22 h 185"/>
                                <a:gd name="T34" fmla="*/ 180 w 185"/>
                                <a:gd name="T35" fmla="*/ 15 h 185"/>
                                <a:gd name="T36" fmla="*/ 179 w 185"/>
                                <a:gd name="T37" fmla="*/ 10 h 185"/>
                                <a:gd name="T38" fmla="*/ 177 w 185"/>
                                <a:gd name="T39" fmla="*/ 8 h 185"/>
                                <a:gd name="T40" fmla="*/ 174 w 185"/>
                                <a:gd name="T41" fmla="*/ 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74" y="7"/>
                                  </a:moveTo>
                                  <a:lnTo>
                                    <a:pt x="93" y="7"/>
                                  </a:lnTo>
                                  <a:lnTo>
                                    <a:pt x="93" y="21"/>
                                  </a:lnTo>
                                  <a:lnTo>
                                    <a:pt x="163" y="21"/>
                                  </a:lnTo>
                                  <a:lnTo>
                                    <a:pt x="164" y="22"/>
                                  </a:lnTo>
                                  <a:lnTo>
                                    <a:pt x="164" y="23"/>
                                  </a:lnTo>
                                  <a:lnTo>
                                    <a:pt x="165" y="24"/>
                                  </a:lnTo>
                                  <a:lnTo>
                                    <a:pt x="165" y="30"/>
                                  </a:lnTo>
                                  <a:lnTo>
                                    <a:pt x="164" y="39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63" y="43"/>
                                  </a:lnTo>
                                  <a:lnTo>
                                    <a:pt x="162" y="45"/>
                                  </a:lnTo>
                                  <a:lnTo>
                                    <a:pt x="157" y="48"/>
                                  </a:lnTo>
                                  <a:lnTo>
                                    <a:pt x="177" y="48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80" y="3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180" y="15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77" y="8"/>
                                  </a:lnTo>
                                  <a:lnTo>
                                    <a:pt x="17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3080977" name="Freeform 1354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51 w 185"/>
                                <a:gd name="T1" fmla="*/ 144 h 185"/>
                                <a:gd name="T2" fmla="*/ 135 w 185"/>
                                <a:gd name="T3" fmla="*/ 144 h 185"/>
                                <a:gd name="T4" fmla="*/ 135 w 185"/>
                                <a:gd name="T5" fmla="*/ 183 h 185"/>
                                <a:gd name="T6" fmla="*/ 151 w 185"/>
                                <a:gd name="T7" fmla="*/ 183 h 185"/>
                                <a:gd name="T8" fmla="*/ 151 w 185"/>
                                <a:gd name="T9" fmla="*/ 14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51" y="144"/>
                                  </a:moveTo>
                                  <a:lnTo>
                                    <a:pt x="135" y="144"/>
                                  </a:lnTo>
                                  <a:lnTo>
                                    <a:pt x="135" y="183"/>
                                  </a:lnTo>
                                  <a:lnTo>
                                    <a:pt x="151" y="183"/>
                                  </a:lnTo>
                                  <a:lnTo>
                                    <a:pt x="151" y="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294739" name="Freeform 1355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84 w 185"/>
                                <a:gd name="T1" fmla="*/ 128 h 185"/>
                                <a:gd name="T2" fmla="*/ 95 w 185"/>
                                <a:gd name="T3" fmla="*/ 128 h 185"/>
                                <a:gd name="T4" fmla="*/ 95 w 185"/>
                                <a:gd name="T5" fmla="*/ 144 h 185"/>
                                <a:gd name="T6" fmla="*/ 184 w 185"/>
                                <a:gd name="T7" fmla="*/ 144 h 185"/>
                                <a:gd name="T8" fmla="*/ 184 w 185"/>
                                <a:gd name="T9" fmla="*/ 128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84" y="128"/>
                                  </a:moveTo>
                                  <a:lnTo>
                                    <a:pt x="95" y="128"/>
                                  </a:lnTo>
                                  <a:lnTo>
                                    <a:pt x="95" y="144"/>
                                  </a:lnTo>
                                  <a:lnTo>
                                    <a:pt x="184" y="144"/>
                                  </a:lnTo>
                                  <a:lnTo>
                                    <a:pt x="184" y="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8101255" name="Freeform 1356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51 w 185"/>
                                <a:gd name="T1" fmla="*/ 101 h 185"/>
                                <a:gd name="T2" fmla="*/ 135 w 185"/>
                                <a:gd name="T3" fmla="*/ 101 h 185"/>
                                <a:gd name="T4" fmla="*/ 135 w 185"/>
                                <a:gd name="T5" fmla="*/ 128 h 185"/>
                                <a:gd name="T6" fmla="*/ 151 w 185"/>
                                <a:gd name="T7" fmla="*/ 128 h 185"/>
                                <a:gd name="T8" fmla="*/ 151 w 185"/>
                                <a:gd name="T9" fmla="*/ 101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51" y="101"/>
                                  </a:moveTo>
                                  <a:lnTo>
                                    <a:pt x="135" y="101"/>
                                  </a:lnTo>
                                  <a:lnTo>
                                    <a:pt x="135" y="128"/>
                                  </a:lnTo>
                                  <a:lnTo>
                                    <a:pt x="151" y="128"/>
                                  </a:lnTo>
                                  <a:lnTo>
                                    <a:pt x="151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718633" name="Freeform 1357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05 w 185"/>
                                <a:gd name="T1" fmla="*/ 70 h 185"/>
                                <a:gd name="T2" fmla="*/ 103 w 185"/>
                                <a:gd name="T3" fmla="*/ 82 h 185"/>
                                <a:gd name="T4" fmla="*/ 99 w 185"/>
                                <a:gd name="T5" fmla="*/ 94 h 185"/>
                                <a:gd name="T6" fmla="*/ 95 w 185"/>
                                <a:gd name="T7" fmla="*/ 104 h 185"/>
                                <a:gd name="T8" fmla="*/ 90 w 185"/>
                                <a:gd name="T9" fmla="*/ 114 h 185"/>
                                <a:gd name="T10" fmla="*/ 93 w 185"/>
                                <a:gd name="T11" fmla="*/ 116 h 185"/>
                                <a:gd name="T12" fmla="*/ 98 w 185"/>
                                <a:gd name="T13" fmla="*/ 119 h 185"/>
                                <a:gd name="T14" fmla="*/ 103 w 185"/>
                                <a:gd name="T15" fmla="*/ 123 h 185"/>
                                <a:gd name="T16" fmla="*/ 108 w 185"/>
                                <a:gd name="T17" fmla="*/ 116 h 185"/>
                                <a:gd name="T18" fmla="*/ 111 w 185"/>
                                <a:gd name="T19" fmla="*/ 109 h 185"/>
                                <a:gd name="T20" fmla="*/ 114 w 185"/>
                                <a:gd name="T21" fmla="*/ 101 h 185"/>
                                <a:gd name="T22" fmla="*/ 179 w 185"/>
                                <a:gd name="T23" fmla="*/ 101 h 185"/>
                                <a:gd name="T24" fmla="*/ 179 w 185"/>
                                <a:gd name="T25" fmla="*/ 86 h 185"/>
                                <a:gd name="T26" fmla="*/ 118 w 185"/>
                                <a:gd name="T27" fmla="*/ 86 h 185"/>
                                <a:gd name="T28" fmla="*/ 121 w 185"/>
                                <a:gd name="T29" fmla="*/ 74 h 185"/>
                                <a:gd name="T30" fmla="*/ 105 w 185"/>
                                <a:gd name="T31" fmla="*/ 7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05" y="70"/>
                                  </a:moveTo>
                                  <a:lnTo>
                                    <a:pt x="103" y="82"/>
                                  </a:lnTo>
                                  <a:lnTo>
                                    <a:pt x="99" y="94"/>
                                  </a:lnTo>
                                  <a:lnTo>
                                    <a:pt x="95" y="104"/>
                                  </a:lnTo>
                                  <a:lnTo>
                                    <a:pt x="90" y="114"/>
                                  </a:lnTo>
                                  <a:lnTo>
                                    <a:pt x="93" y="116"/>
                                  </a:lnTo>
                                  <a:lnTo>
                                    <a:pt x="98" y="119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08" y="116"/>
                                  </a:lnTo>
                                  <a:lnTo>
                                    <a:pt x="111" y="109"/>
                                  </a:lnTo>
                                  <a:lnTo>
                                    <a:pt x="114" y="101"/>
                                  </a:lnTo>
                                  <a:lnTo>
                                    <a:pt x="179" y="101"/>
                                  </a:lnTo>
                                  <a:lnTo>
                                    <a:pt x="179" y="86"/>
                                  </a:lnTo>
                                  <a:lnTo>
                                    <a:pt x="118" y="86"/>
                                  </a:lnTo>
                                  <a:lnTo>
                                    <a:pt x="121" y="74"/>
                                  </a:lnTo>
                                  <a:lnTo>
                                    <a:pt x="105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9894076" name="Freeform 1358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151 w 185"/>
                                <a:gd name="T1" fmla="*/ 69 h 185"/>
                                <a:gd name="T2" fmla="*/ 135 w 185"/>
                                <a:gd name="T3" fmla="*/ 69 h 185"/>
                                <a:gd name="T4" fmla="*/ 135 w 185"/>
                                <a:gd name="T5" fmla="*/ 86 h 185"/>
                                <a:gd name="T6" fmla="*/ 151 w 185"/>
                                <a:gd name="T7" fmla="*/ 86 h 185"/>
                                <a:gd name="T8" fmla="*/ 151 w 185"/>
                                <a:gd name="T9" fmla="*/ 69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151" y="69"/>
                                  </a:moveTo>
                                  <a:lnTo>
                                    <a:pt x="135" y="69"/>
                                  </a:lnTo>
                                  <a:lnTo>
                                    <a:pt x="135" y="86"/>
                                  </a:lnTo>
                                  <a:lnTo>
                                    <a:pt x="151" y="86"/>
                                  </a:lnTo>
                                  <a:lnTo>
                                    <a:pt x="15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0228623" name="Freeform 1359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50 w 185"/>
                                <a:gd name="T1" fmla="*/ 164 h 185"/>
                                <a:gd name="T2" fmla="*/ 51 w 185"/>
                                <a:gd name="T3" fmla="*/ 175 h 185"/>
                                <a:gd name="T4" fmla="*/ 51 w 185"/>
                                <a:gd name="T5" fmla="*/ 179 h 185"/>
                                <a:gd name="T6" fmla="*/ 51 w 185"/>
                                <a:gd name="T7" fmla="*/ 182 h 185"/>
                                <a:gd name="T8" fmla="*/ 68 w 185"/>
                                <a:gd name="T9" fmla="*/ 184 h 185"/>
                                <a:gd name="T10" fmla="*/ 79 w 185"/>
                                <a:gd name="T11" fmla="*/ 183 h 185"/>
                                <a:gd name="T12" fmla="*/ 83 w 185"/>
                                <a:gd name="T13" fmla="*/ 179 h 185"/>
                                <a:gd name="T14" fmla="*/ 87 w 185"/>
                                <a:gd name="T15" fmla="*/ 175 h 185"/>
                                <a:gd name="T16" fmla="*/ 88 w 185"/>
                                <a:gd name="T17" fmla="*/ 171 h 185"/>
                                <a:gd name="T18" fmla="*/ 88 w 185"/>
                                <a:gd name="T19" fmla="*/ 168 h 185"/>
                                <a:gd name="T20" fmla="*/ 65 w 185"/>
                                <a:gd name="T21" fmla="*/ 168 h 185"/>
                                <a:gd name="T22" fmla="*/ 58 w 185"/>
                                <a:gd name="T23" fmla="*/ 167 h 185"/>
                                <a:gd name="T24" fmla="*/ 58 w 185"/>
                                <a:gd name="T25" fmla="*/ 167 h 185"/>
                                <a:gd name="T26" fmla="*/ 50 w 185"/>
                                <a:gd name="T27" fmla="*/ 16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50" y="164"/>
                                  </a:moveTo>
                                  <a:lnTo>
                                    <a:pt x="51" y="175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84"/>
                                  </a:lnTo>
                                  <a:lnTo>
                                    <a:pt x="79" y="183"/>
                                  </a:lnTo>
                                  <a:lnTo>
                                    <a:pt x="83" y="179"/>
                                  </a:lnTo>
                                  <a:lnTo>
                                    <a:pt x="87" y="175"/>
                                  </a:lnTo>
                                  <a:lnTo>
                                    <a:pt x="88" y="171"/>
                                  </a:lnTo>
                                  <a:lnTo>
                                    <a:pt x="88" y="168"/>
                                  </a:lnTo>
                                  <a:lnTo>
                                    <a:pt x="65" y="168"/>
                                  </a:lnTo>
                                  <a:lnTo>
                                    <a:pt x="58" y="167"/>
                                  </a:lnTo>
                                  <a:lnTo>
                                    <a:pt x="58" y="167"/>
                                  </a:lnTo>
                                  <a:lnTo>
                                    <a:pt x="50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5617707" name="Freeform 1360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30 w 185"/>
                                <a:gd name="T1" fmla="*/ 0 h 185"/>
                                <a:gd name="T2" fmla="*/ 24 w 185"/>
                                <a:gd name="T3" fmla="*/ 9 h 185"/>
                                <a:gd name="T4" fmla="*/ 17 w 185"/>
                                <a:gd name="T5" fmla="*/ 19 h 185"/>
                                <a:gd name="T6" fmla="*/ 10 w 185"/>
                                <a:gd name="T7" fmla="*/ 28 h 185"/>
                                <a:gd name="T8" fmla="*/ 9 w 185"/>
                                <a:gd name="T9" fmla="*/ 29 h 185"/>
                                <a:gd name="T10" fmla="*/ 0 w 185"/>
                                <a:gd name="T11" fmla="*/ 37 h 185"/>
                                <a:gd name="T12" fmla="*/ 11 w 185"/>
                                <a:gd name="T13" fmla="*/ 47 h 185"/>
                                <a:gd name="T14" fmla="*/ 11 w 185"/>
                                <a:gd name="T15" fmla="*/ 117 h 185"/>
                                <a:gd name="T16" fmla="*/ 10 w 185"/>
                                <a:gd name="T17" fmla="*/ 131 h 185"/>
                                <a:gd name="T18" fmla="*/ 8 w 185"/>
                                <a:gd name="T19" fmla="*/ 145 h 185"/>
                                <a:gd name="T20" fmla="*/ 4 w 185"/>
                                <a:gd name="T21" fmla="*/ 161 h 185"/>
                                <a:gd name="T22" fmla="*/ 0 w 185"/>
                                <a:gd name="T23" fmla="*/ 177 h 185"/>
                                <a:gd name="T24" fmla="*/ 16 w 185"/>
                                <a:gd name="T25" fmla="*/ 181 h 185"/>
                                <a:gd name="T26" fmla="*/ 19 w 185"/>
                                <a:gd name="T27" fmla="*/ 171 h 185"/>
                                <a:gd name="T28" fmla="*/ 22 w 185"/>
                                <a:gd name="T29" fmla="*/ 160 h 185"/>
                                <a:gd name="T30" fmla="*/ 24 w 185"/>
                                <a:gd name="T31" fmla="*/ 148 h 185"/>
                                <a:gd name="T32" fmla="*/ 26 w 185"/>
                                <a:gd name="T33" fmla="*/ 136 h 185"/>
                                <a:gd name="T34" fmla="*/ 88 w 185"/>
                                <a:gd name="T35" fmla="*/ 136 h 185"/>
                                <a:gd name="T36" fmla="*/ 88 w 185"/>
                                <a:gd name="T37" fmla="*/ 122 h 185"/>
                                <a:gd name="T38" fmla="*/ 27 w 185"/>
                                <a:gd name="T39" fmla="*/ 122 h 185"/>
                                <a:gd name="T40" fmla="*/ 27 w 185"/>
                                <a:gd name="T41" fmla="*/ 96 h 185"/>
                                <a:gd name="T42" fmla="*/ 88 w 185"/>
                                <a:gd name="T43" fmla="*/ 96 h 185"/>
                                <a:gd name="T44" fmla="*/ 88 w 185"/>
                                <a:gd name="T45" fmla="*/ 82 h 185"/>
                                <a:gd name="T46" fmla="*/ 27 w 185"/>
                                <a:gd name="T47" fmla="*/ 82 h 185"/>
                                <a:gd name="T48" fmla="*/ 27 w 185"/>
                                <a:gd name="T49" fmla="*/ 58 h 185"/>
                                <a:gd name="T50" fmla="*/ 27 w 185"/>
                                <a:gd name="T51" fmla="*/ 57 h 185"/>
                                <a:gd name="T52" fmla="*/ 88 w 185"/>
                                <a:gd name="T53" fmla="*/ 57 h 185"/>
                                <a:gd name="T54" fmla="*/ 88 w 185"/>
                                <a:gd name="T55" fmla="*/ 44 h 185"/>
                                <a:gd name="T56" fmla="*/ 87 w 185"/>
                                <a:gd name="T57" fmla="*/ 43 h 185"/>
                                <a:gd name="T58" fmla="*/ 16 w 185"/>
                                <a:gd name="T59" fmla="*/ 43 h 185"/>
                                <a:gd name="T60" fmla="*/ 24 w 185"/>
                                <a:gd name="T61" fmla="*/ 34 h 185"/>
                                <a:gd name="T62" fmla="*/ 30 w 185"/>
                                <a:gd name="T63" fmla="*/ 27 h 185"/>
                                <a:gd name="T64" fmla="*/ 34 w 185"/>
                                <a:gd name="T65" fmla="*/ 20 h 185"/>
                                <a:gd name="T66" fmla="*/ 77 w 185"/>
                                <a:gd name="T67" fmla="*/ 20 h 185"/>
                                <a:gd name="T68" fmla="*/ 81 w 185"/>
                                <a:gd name="T69" fmla="*/ 12 h 185"/>
                                <a:gd name="T70" fmla="*/ 71 w 185"/>
                                <a:gd name="T71" fmla="*/ 6 h 185"/>
                                <a:gd name="T72" fmla="*/ 42 w 185"/>
                                <a:gd name="T73" fmla="*/ 6 h 185"/>
                                <a:gd name="T74" fmla="*/ 43 w 185"/>
                                <a:gd name="T75" fmla="*/ 3 h 185"/>
                                <a:gd name="T76" fmla="*/ 30 w 185"/>
                                <a:gd name="T77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30" y="0"/>
                                  </a:moveTo>
                                  <a:lnTo>
                                    <a:pt x="24" y="9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11" y="47"/>
                                  </a:lnTo>
                                  <a:lnTo>
                                    <a:pt x="11" y="117"/>
                                  </a:lnTo>
                                  <a:lnTo>
                                    <a:pt x="10" y="131"/>
                                  </a:lnTo>
                                  <a:lnTo>
                                    <a:pt x="8" y="145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16" y="181"/>
                                  </a:lnTo>
                                  <a:lnTo>
                                    <a:pt x="19" y="171"/>
                                  </a:lnTo>
                                  <a:lnTo>
                                    <a:pt x="22" y="160"/>
                                  </a:lnTo>
                                  <a:lnTo>
                                    <a:pt x="24" y="148"/>
                                  </a:lnTo>
                                  <a:lnTo>
                                    <a:pt x="26" y="136"/>
                                  </a:lnTo>
                                  <a:lnTo>
                                    <a:pt x="88" y="136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27" y="122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88" y="82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27" y="58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88" y="57"/>
                                  </a:lnTo>
                                  <a:lnTo>
                                    <a:pt x="88" y="44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16" y="43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30" y="27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77" y="20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066521" name="Freeform 1361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88 w 185"/>
                                <a:gd name="T1" fmla="*/ 136 h 185"/>
                                <a:gd name="T2" fmla="*/ 73 w 185"/>
                                <a:gd name="T3" fmla="*/ 136 h 185"/>
                                <a:gd name="T4" fmla="*/ 73 w 185"/>
                                <a:gd name="T5" fmla="*/ 163 h 185"/>
                                <a:gd name="T6" fmla="*/ 72 w 185"/>
                                <a:gd name="T7" fmla="*/ 166 h 185"/>
                                <a:gd name="T8" fmla="*/ 71 w 185"/>
                                <a:gd name="T9" fmla="*/ 167 h 185"/>
                                <a:gd name="T10" fmla="*/ 69 w 185"/>
                                <a:gd name="T11" fmla="*/ 168 h 185"/>
                                <a:gd name="T12" fmla="*/ 88 w 185"/>
                                <a:gd name="T13" fmla="*/ 168 h 185"/>
                                <a:gd name="T14" fmla="*/ 88 w 185"/>
                                <a:gd name="T15" fmla="*/ 13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88" y="136"/>
                                  </a:moveTo>
                                  <a:lnTo>
                                    <a:pt x="73" y="136"/>
                                  </a:lnTo>
                                  <a:lnTo>
                                    <a:pt x="73" y="163"/>
                                  </a:lnTo>
                                  <a:lnTo>
                                    <a:pt x="72" y="166"/>
                                  </a:lnTo>
                                  <a:lnTo>
                                    <a:pt x="71" y="167"/>
                                  </a:lnTo>
                                  <a:lnTo>
                                    <a:pt x="69" y="168"/>
                                  </a:lnTo>
                                  <a:lnTo>
                                    <a:pt x="88" y="168"/>
                                  </a:lnTo>
                                  <a:lnTo>
                                    <a:pt x="88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2693412" name="Freeform 1362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58 w 185"/>
                                <a:gd name="T1" fmla="*/ 96 h 185"/>
                                <a:gd name="T2" fmla="*/ 42 w 185"/>
                                <a:gd name="T3" fmla="*/ 96 h 185"/>
                                <a:gd name="T4" fmla="*/ 42 w 185"/>
                                <a:gd name="T5" fmla="*/ 122 h 185"/>
                                <a:gd name="T6" fmla="*/ 58 w 185"/>
                                <a:gd name="T7" fmla="*/ 122 h 185"/>
                                <a:gd name="T8" fmla="*/ 58 w 185"/>
                                <a:gd name="T9" fmla="*/ 9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58" y="96"/>
                                  </a:moveTo>
                                  <a:lnTo>
                                    <a:pt x="42" y="96"/>
                                  </a:lnTo>
                                  <a:lnTo>
                                    <a:pt x="42" y="122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8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6254229" name="Freeform 1363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88 w 185"/>
                                <a:gd name="T1" fmla="*/ 96 h 185"/>
                                <a:gd name="T2" fmla="*/ 73 w 185"/>
                                <a:gd name="T3" fmla="*/ 96 h 185"/>
                                <a:gd name="T4" fmla="*/ 73 w 185"/>
                                <a:gd name="T5" fmla="*/ 122 h 185"/>
                                <a:gd name="T6" fmla="*/ 88 w 185"/>
                                <a:gd name="T7" fmla="*/ 122 h 185"/>
                                <a:gd name="T8" fmla="*/ 88 w 185"/>
                                <a:gd name="T9" fmla="*/ 9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88" y="96"/>
                                  </a:moveTo>
                                  <a:lnTo>
                                    <a:pt x="73" y="96"/>
                                  </a:lnTo>
                                  <a:lnTo>
                                    <a:pt x="73" y="122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006960" name="Freeform 1364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58 w 185"/>
                                <a:gd name="T1" fmla="*/ 57 h 185"/>
                                <a:gd name="T2" fmla="*/ 42 w 185"/>
                                <a:gd name="T3" fmla="*/ 57 h 185"/>
                                <a:gd name="T4" fmla="*/ 42 w 185"/>
                                <a:gd name="T5" fmla="*/ 82 h 185"/>
                                <a:gd name="T6" fmla="*/ 58 w 185"/>
                                <a:gd name="T7" fmla="*/ 82 h 185"/>
                                <a:gd name="T8" fmla="*/ 58 w 185"/>
                                <a:gd name="T9" fmla="*/ 5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58" y="57"/>
                                  </a:moveTo>
                                  <a:lnTo>
                                    <a:pt x="42" y="57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5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2971742" name="Freeform 1365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88 w 185"/>
                                <a:gd name="T1" fmla="*/ 57 h 185"/>
                                <a:gd name="T2" fmla="*/ 73 w 185"/>
                                <a:gd name="T3" fmla="*/ 57 h 185"/>
                                <a:gd name="T4" fmla="*/ 73 w 185"/>
                                <a:gd name="T5" fmla="*/ 58 h 185"/>
                                <a:gd name="T6" fmla="*/ 73 w 185"/>
                                <a:gd name="T7" fmla="*/ 82 h 185"/>
                                <a:gd name="T8" fmla="*/ 88 w 185"/>
                                <a:gd name="T9" fmla="*/ 82 h 185"/>
                                <a:gd name="T10" fmla="*/ 88 w 185"/>
                                <a:gd name="T11" fmla="*/ 5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88" y="57"/>
                                  </a:moveTo>
                                  <a:lnTo>
                                    <a:pt x="73" y="57"/>
                                  </a:lnTo>
                                  <a:lnTo>
                                    <a:pt x="73" y="58"/>
                                  </a:lnTo>
                                  <a:lnTo>
                                    <a:pt x="73" y="82"/>
                                  </a:lnTo>
                                  <a:lnTo>
                                    <a:pt x="88" y="82"/>
                                  </a:lnTo>
                                  <a:lnTo>
                                    <a:pt x="8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617858" name="Freeform 1366"/>
                          <wps:cNvSpPr>
                            <a:spLocks/>
                          </wps:cNvSpPr>
                          <wps:spPr bwMode="auto">
                            <a:xfrm>
                              <a:off x="1177" y="149"/>
                              <a:ext cx="185" cy="185"/>
                            </a:xfrm>
                            <a:custGeom>
                              <a:avLst/>
                              <a:gdLst>
                                <a:gd name="T0" fmla="*/ 77 w 185"/>
                                <a:gd name="T1" fmla="*/ 20 h 185"/>
                                <a:gd name="T2" fmla="*/ 60 w 185"/>
                                <a:gd name="T3" fmla="*/ 20 h 185"/>
                                <a:gd name="T4" fmla="*/ 60 w 185"/>
                                <a:gd name="T5" fmla="*/ 21 h 185"/>
                                <a:gd name="T6" fmla="*/ 60 w 185"/>
                                <a:gd name="T7" fmla="*/ 23 h 185"/>
                                <a:gd name="T8" fmla="*/ 57 w 185"/>
                                <a:gd name="T9" fmla="*/ 28 h 185"/>
                                <a:gd name="T10" fmla="*/ 52 w 185"/>
                                <a:gd name="T11" fmla="*/ 35 h 185"/>
                                <a:gd name="T12" fmla="*/ 47 w 185"/>
                                <a:gd name="T13" fmla="*/ 43 h 185"/>
                                <a:gd name="T14" fmla="*/ 64 w 185"/>
                                <a:gd name="T15" fmla="*/ 43 h 185"/>
                                <a:gd name="T16" fmla="*/ 70 w 185"/>
                                <a:gd name="T17" fmla="*/ 32 h 185"/>
                                <a:gd name="T18" fmla="*/ 76 w 185"/>
                                <a:gd name="T19" fmla="*/ 22 h 185"/>
                                <a:gd name="T20" fmla="*/ 77 w 185"/>
                                <a:gd name="T21" fmla="*/ 2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85" h="185">
                                  <a:moveTo>
                                    <a:pt x="77" y="20"/>
                                  </a:moveTo>
                                  <a:lnTo>
                                    <a:pt x="60" y="20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57" y="28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70" y="32"/>
                                  </a:lnTo>
                                  <a:lnTo>
                                    <a:pt x="76" y="22"/>
                                  </a:lnTo>
                                  <a:lnTo>
                                    <a:pt x="7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4C8F" id="Group 1348" o:spid="_x0000_s1026" style="position:absolute;margin-left:56.5pt;margin-top:5.1pt;width:14.05pt;height:14.05pt;z-index:251682816;mso-wrap-distance-left:0;mso-wrap-distance-right:0;mso-position-horizontal-relative:page" coordorigin="1130,102" coordsize="281,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" o:allowincell="f">
                <v:shape id="Freeform 1349" o:spid="_x0000_s1027" style="position:absolute;left:1130;top:102;width:281;height:281;visibility:visible;mso-wrap-style:square;v-text-anchor:top" coordsize="281,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" path="m275,r-5,l4,,,4,,275r4,5l275,280r5,-5l280,4,275,xe" fillcolor="#808285" stroked="f">
                  <v:path arrowok="t" o:connecttype="custom" o:connectlocs="275,0;270,0;4,0;0,4;0,275;4,280;275,280;280,275;280,4;275,0" o:connectangles="0,0,0,0,0,0,0,0,0,0"/>
                </v:shape>
                <v:group id="Group 1350" o:spid="_x0000_s1028" style="position:absolute;left:1177;top:149;width:185;height:185" coordorigin="1177,149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">
                  <v:shape id="Freeform 1351" o:spid="_x0000_s1029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" path="m139,21r-16,l118,30r-7,9l104,46r-2,2l92,56r11,11l115,57,125,46r8,-12l139,22r,-1xe" stroked="f">
                    <v:path arrowok="t" o:connecttype="custom" o:connectlocs="139,21;123,21;118,30;111,39;104,46;102,48;92,56;103,67;115,57;125,46;133,34;139,22;139,21" o:connectangles="0,0,0,0,0,0,0,0,0,0,0,0,0"/>
                  </v:shape>
                  <v:shape id="Freeform 1352" o:spid="_x0000_s1030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" path="m134,43r,2l134,51r,5l134,61r14,3l158,64r11,-3l169,61r4,-2l175,56r2,-5l177,48r-20,l147,48,134,43xe" stroked="f">
                    <v:path arrowok="t" o:connecttype="custom" o:connectlocs="134,43;134,45;134,51;134,56;134,61;148,64;158,64;169,61;169,61;173,59;175,56;177,51;177,48;157,48;147,48;134,43" o:connectangles="0,0,0,0,0,0,0,0,0,0,0,0,0,0,0,0"/>
                  </v:shape>
                  <v:shape id="Freeform 1353" o:spid="_x0000_s1031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" path="m174,7l93,7r,14l163,21r1,1l164,23r1,1l165,30r-1,9l164,41r-1,2l162,45r-5,3l177,48r2,-6l180,30r,-8l180,15r-1,-5l177,8,174,7xe" stroked="f">
                    <v:path arrowok="t" o:connecttype="custom" o:connectlocs="174,7;93,7;93,21;163,21;164,22;164,23;165,24;165,30;164,39;164,41;163,43;162,45;157,48;177,48;179,42;180,30;180,22;180,15;179,10;177,8;174,7" o:connectangles="0,0,0,0,0,0,0,0,0,0,0,0,0,0,0,0,0,0,0,0,0"/>
                  </v:shape>
                  <v:shape id="Freeform 1354" o:spid="_x0000_s1032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" path="m151,144r-16,l135,183r16,l151,144xe" stroked="f">
                    <v:path arrowok="t" o:connecttype="custom" o:connectlocs="151,144;135,144;135,183;151,183;151,144" o:connectangles="0,0,0,0,0"/>
                  </v:shape>
                  <v:shape id="Freeform 1355" o:spid="_x0000_s1033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" path="m184,128r-89,l95,144r89,l184,128xe" stroked="f">
                    <v:path arrowok="t" o:connecttype="custom" o:connectlocs="184,128;95,128;95,144;184,144;184,128" o:connectangles="0,0,0,0,0"/>
                  </v:shape>
                  <v:shape id="Freeform 1356" o:spid="_x0000_s1034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" path="m151,101r-16,l135,128r16,l151,101xe" stroked="f">
                    <v:path arrowok="t" o:connecttype="custom" o:connectlocs="151,101;135,101;135,128;151,128;151,101" o:connectangles="0,0,0,0,0"/>
                  </v:shape>
                  <v:shape id="Freeform 1357" o:spid="_x0000_s1035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" path="m105,70r-2,12l99,94r-4,10l90,114r3,2l98,119r5,4l108,116r3,-7l114,101r65,l179,86r-61,l121,74,105,70xe" stroked="f">
                    <v:path arrowok="t" o:connecttype="custom" o:connectlocs="105,70;103,82;99,94;95,104;90,114;93,116;98,119;103,123;108,116;111,109;114,101;179,101;179,86;118,86;121,74;105,70" o:connectangles="0,0,0,0,0,0,0,0,0,0,0,0,0,0,0,0"/>
                  </v:shape>
                  <v:shape id="Freeform 1358" o:spid="_x0000_s1036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" path="m151,69r-16,l135,86r16,l151,69xe" stroked="f">
                    <v:path arrowok="t" o:connecttype="custom" o:connectlocs="151,69;135,69;135,86;151,86;151,69" o:connectangles="0,0,0,0,0"/>
                  </v:shape>
                  <v:shape id="Freeform 1359" o:spid="_x0000_s1037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" path="m50,164r1,11l51,179r,3l68,184r11,-1l83,179r4,-4l88,171r,-3l65,168r-7,-1l58,167r-8,-3xe" stroked="f">
                    <v:path arrowok="t" o:connecttype="custom" o:connectlocs="50,164;51,175;51,179;51,182;68,184;79,183;83,179;87,175;88,171;88,168;65,168;58,167;58,167;50,164" o:connectangles="0,0,0,0,0,0,0,0,0,0,0,0,0,0"/>
                  </v:shape>
                  <v:shape id="Freeform 1360" o:spid="_x0000_s1038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" path="m30,l24,9,17,19r-7,9l9,29,,37,11,47r,70l10,131,8,145,4,161,,177r16,4l19,171r3,-11l24,148r2,-12l88,136r,-14l27,122r,-26l88,96r,-14l27,82r,-24l27,57r61,l88,44,87,43r-71,l24,34r6,-7l34,20r43,l81,12,71,6,42,6,43,3,30,xe" stroked="f">
                    <v:path arrowok="t" o:connecttype="custom" o:connectlocs="30,0;24,9;17,19;10,28;9,29;0,37;11,47;11,117;10,131;8,145;4,161;0,177;16,181;19,171;22,160;24,148;26,136;88,136;88,122;27,122;27,96;88,96;88,82;27,82;27,58;27,57;88,57;88,44;87,43;16,43;24,34;30,27;34,20;77,20;81,12;71,6;42,6;43,3;30,0" o:connectangles="0,0,0,0,0,0,0,0,0,0,0,0,0,0,0,0,0,0,0,0,0,0,0,0,0,0,0,0,0,0,0,0,0,0,0,0,0,0,0"/>
                  </v:shape>
                  <v:shape id="Freeform 1361" o:spid="_x0000_s1039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" path="m88,136r-15,l73,163r-1,3l71,167r-2,1l88,168r,-32xe" stroked="f">
                    <v:path arrowok="t" o:connecttype="custom" o:connectlocs="88,136;73,136;73,163;72,166;71,167;69,168;88,168;88,136" o:connectangles="0,0,0,0,0,0,0,0"/>
                  </v:shape>
                  <v:shape id="Freeform 1362" o:spid="_x0000_s1040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" path="m58,96r-16,l42,122r16,l58,96xe" stroked="f">
                    <v:path arrowok="t" o:connecttype="custom" o:connectlocs="58,96;42,96;42,122;58,122;58,96" o:connectangles="0,0,0,0,0"/>
                  </v:shape>
                  <v:shape id="Freeform 1363" o:spid="_x0000_s1041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" path="m88,96r-15,l73,122r15,l88,96xe" stroked="f">
                    <v:path arrowok="t" o:connecttype="custom" o:connectlocs="88,96;73,96;73,122;88,122;88,96" o:connectangles="0,0,0,0,0"/>
                  </v:shape>
                  <v:shape id="Freeform 1364" o:spid="_x0000_s1042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" path="m58,57r-16,l42,82r16,l58,57xe" stroked="f">
                    <v:path arrowok="t" o:connecttype="custom" o:connectlocs="58,57;42,57;42,82;58,82;58,57" o:connectangles="0,0,0,0,0"/>
                  </v:shape>
                  <v:shape id="Freeform 1365" o:spid="_x0000_s1043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" path="m88,57r-15,l73,58r,24l88,82r,-25xe" stroked="f">
                    <v:path arrowok="t" o:connecttype="custom" o:connectlocs="88,57;73,57;73,58;73,82;88,82;88,57" o:connectangles="0,0,0,0,0,0"/>
                  </v:shape>
                  <v:shape id="Freeform 1366" o:spid="_x0000_s1044" style="position:absolute;left:1177;top:149;width:185;height:185;visibility:visible;mso-wrap-style:square;v-text-anchor:top" coordsize="185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" path="m77,20r-17,l60,21r,2l57,28r-5,7l47,43r17,l70,32,76,22r1,-2xe" stroked="f">
                    <v:path arrowok="t" o:connecttype="custom" o:connectlocs="77,20;60,20;60,21;60,23;57,28;52,35;47,43;64,43;70,32;76,22;77,20" o:connectangles="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  <w:r w:rsidRPr="0070218B">
        <w:rPr>
          <w:rFonts w:asciiTheme="minorEastAsia"/>
          <w:sz w:val="24"/>
          <w:szCs w:val="24"/>
        </w:rPr>
        <w:br w:type="column"/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0"/>
          <w:numId w:val="189"/>
        </w:numPr>
        <w:tabs>
          <w:tab w:val="left" w:pos="497"/>
        </w:tabs>
        <w:kinsoku w:val="0"/>
        <w:overflowPunct w:val="0"/>
        <w:spacing w:line="206" w:lineRule="exact"/>
        <w:ind w:left="497" w:hanging="333"/>
        <w:contextualSpacing w:val="0"/>
        <w:rPr>
          <w:rFonts w:asciiTheme="minorEastAsia" w:hAnsiTheme="minorEastAsia" w:cs="Arial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>x</w:t>
      </w:r>
      <w:r w:rsidRPr="0070218B">
        <w:rPr>
          <w:rFonts w:asciiTheme="minorEastAsia" w:hAnsiTheme="minorEastAsia" w:cs="Arial"/>
          <w:color w:val="E42137"/>
          <w:spacing w:val="26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E42137"/>
          <w:spacing w:val="27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 xml:space="preserve">0000 </w:t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>0011</w:t>
      </w:r>
    </w:p>
    <w:p w:rsidR="000E3DAD" w:rsidRPr="0070218B" w:rsidRDefault="000E3DAD" w:rsidP="000E3DAD">
      <w:pPr>
        <w:pStyle w:val="a9"/>
        <w:numPr>
          <w:ilvl w:val="0"/>
          <w:numId w:val="189"/>
        </w:numPr>
        <w:tabs>
          <w:tab w:val="left" w:pos="415"/>
        </w:tabs>
        <w:kinsoku w:val="0"/>
        <w:overflowPunct w:val="0"/>
        <w:spacing w:line="206" w:lineRule="exact"/>
        <w:ind w:left="415" w:hanging="251"/>
        <w:contextualSpacing w:val="0"/>
        <w:rPr>
          <w:rFonts w:asciiTheme="minorEastAsia" w:hAnsiTheme="minorEastAsia" w:cs="Hiragino Mincho ProN W3"/>
          <w:color w:val="E42137"/>
          <w:spacing w:val="-9"/>
          <w:sz w:val="20"/>
          <w:szCs w:val="20"/>
        </w:rPr>
      </w:pPr>
      <w:r w:rsidRPr="0070218B">
        <w:rPr>
          <w:rFonts w:asciiTheme="minorEastAsia" w:hAnsiTheme="minorEastAsia" w:cs="Hiragino Mincho ProN W3" w:hint="eastAsia"/>
          <w:color w:val="E42137"/>
          <w:sz w:val="20"/>
          <w:szCs w:val="20"/>
        </w:rPr>
        <w:t>反</w:t>
      </w: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x</w:t>
      </w:r>
      <w:r w:rsidRPr="0070218B">
        <w:rPr>
          <w:rFonts w:asciiTheme="minorEastAsia" w:hAnsiTheme="minorEastAsia" w:cs="Hiragino Mincho ProN W3"/>
          <w:color w:val="E42137"/>
          <w:spacing w:val="5"/>
          <w:sz w:val="20"/>
          <w:szCs w:val="20"/>
        </w:rPr>
        <w:t xml:space="preserve"> = </w:t>
      </w: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1111</w:t>
      </w:r>
      <w:r w:rsidRPr="0070218B">
        <w:rPr>
          <w:rFonts w:asciiTheme="minorEastAsia" w:hAnsiTheme="minorEastAsia" w:cs="Hiragino Mincho ProN W3"/>
          <w:color w:val="E42137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cs="Hiragino Mincho ProN W3"/>
          <w:color w:val="E42137"/>
          <w:spacing w:val="-9"/>
          <w:sz w:val="20"/>
          <w:szCs w:val="20"/>
        </w:rPr>
        <w:t>1100</w:t>
      </w:r>
    </w:p>
    <w:p w:rsidR="000E3DAD" w:rsidRPr="0070218B" w:rsidRDefault="000E3DAD" w:rsidP="000E3DAD">
      <w:pPr>
        <w:pStyle w:val="a9"/>
        <w:numPr>
          <w:ilvl w:val="0"/>
          <w:numId w:val="189"/>
        </w:numPr>
        <w:tabs>
          <w:tab w:val="left" w:pos="315"/>
        </w:tabs>
        <w:kinsoku w:val="0"/>
        <w:overflowPunct w:val="0"/>
        <w:spacing w:line="200" w:lineRule="exact"/>
        <w:ind w:left="315" w:hanging="151"/>
        <w:contextualSpacing w:val="0"/>
        <w:rPr>
          <w:rFonts w:asciiTheme="minorEastAsia" w:hAnsiTheme="minorEastAsia" w:cs="Hiragino Mincho ProN W3"/>
          <w:color w:val="E42137"/>
          <w:spacing w:val="-5"/>
          <w:sz w:val="18"/>
          <w:szCs w:val="18"/>
        </w:rPr>
      </w:pPr>
      <w:r w:rsidRPr="0070218B">
        <w:rPr>
          <w:rFonts w:asciiTheme="minorEastAsia" w:hAnsiTheme="minorEastAsia" w:cs="Hiragino Mincho ProN W3" w:hint="eastAsia"/>
          <w:color w:val="E42137"/>
          <w:spacing w:val="-5"/>
          <w:sz w:val="20"/>
          <w:szCs w:val="20"/>
        </w:rPr>
        <w:t>負數</w:t>
      </w:r>
    </w:p>
    <w:p w:rsidR="000E3DAD" w:rsidRPr="0070218B" w:rsidRDefault="000E3DAD" w:rsidP="000E3DAD">
      <w:pPr>
        <w:pStyle w:val="a9"/>
        <w:numPr>
          <w:ilvl w:val="0"/>
          <w:numId w:val="189"/>
        </w:numPr>
        <w:tabs>
          <w:tab w:val="left" w:pos="364"/>
        </w:tabs>
        <w:kinsoku w:val="0"/>
        <w:overflowPunct w:val="0"/>
        <w:spacing w:line="200" w:lineRule="exact"/>
        <w:ind w:left="364" w:hanging="200"/>
        <w:contextualSpacing w:val="0"/>
        <w:rPr>
          <w:rFonts w:asciiTheme="minorEastAsia" w:hAnsiTheme="minorEastAsia" w:cs="Hiragino Mincho ProN W3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2's</w:t>
      </w:r>
      <w:r w:rsidRPr="0070218B">
        <w:rPr>
          <w:rFonts w:asciiTheme="minorEastAsia" w:hAnsiTheme="minorEastAsia" w:cs="Hiragino Mincho ProN W3"/>
          <w:color w:val="E42137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=</w:t>
      </w:r>
      <w:r w:rsidRPr="0070218B">
        <w:rPr>
          <w:rFonts w:asciiTheme="minorEastAsia" w:hAnsiTheme="minorEastAsia" w:cs="Hiragino Mincho ProN W3"/>
          <w:color w:val="E42137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0000</w:t>
      </w:r>
      <w:r w:rsidRPr="0070218B">
        <w:rPr>
          <w:rFonts w:asciiTheme="minorEastAsia" w:hAnsiTheme="minorEastAsia" w:cs="Hiragino Mincho ProN W3"/>
          <w:color w:val="E42137"/>
          <w:spacing w:val="48"/>
          <w:sz w:val="20"/>
          <w:szCs w:val="20"/>
        </w:rPr>
        <w:t xml:space="preserve"> </w:t>
      </w:r>
      <w:r w:rsidRPr="0070218B">
        <w:rPr>
          <w:rFonts w:asciiTheme="minorEastAsia" w:hAnsiTheme="minorEastAsia" w:cs="Hiragino Mincho ProN W3"/>
          <w:color w:val="E42137"/>
          <w:spacing w:val="-4"/>
          <w:sz w:val="20"/>
          <w:szCs w:val="20"/>
        </w:rPr>
        <w:t>0100</w:t>
      </w:r>
    </w:p>
    <w:p w:rsidR="000E3DAD" w:rsidRPr="0070218B" w:rsidRDefault="000E3DAD" w:rsidP="000E3DAD">
      <w:pPr>
        <w:pStyle w:val="ae"/>
        <w:kinsoku w:val="0"/>
        <w:overflowPunct w:val="0"/>
        <w:spacing w:line="230" w:lineRule="exact"/>
        <w:ind w:left="164"/>
        <w:rPr>
          <w:rFonts w:asciiTheme="minorEastAsia" w:hAnsiTheme="minorEastAsia" w:cs="Hiragino Mincho ProN W3"/>
          <w:color w:val="E42137"/>
          <w:spacing w:val="-10"/>
          <w:sz w:val="20"/>
          <w:szCs w:val="20"/>
        </w:rPr>
      </w:pP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5</w:t>
      </w:r>
      <w:r w:rsidRPr="0070218B">
        <w:rPr>
          <w:rFonts w:asciiTheme="minorEastAsia" w:hAnsiTheme="minorEastAsia" w:cs="Hiragino Mincho ProN W3"/>
          <w:color w:val="E42137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Hiragino Mincho ProN W3"/>
          <w:color w:val="E42137"/>
          <w:sz w:val="20"/>
          <w:szCs w:val="20"/>
        </w:rPr>
        <w:t>x=-</w:t>
      </w:r>
      <w:r w:rsidRPr="0070218B">
        <w:rPr>
          <w:rFonts w:asciiTheme="minorEastAsia" w:hAnsiTheme="minorEastAsia" w:cs="Hiragino Mincho ProN W3"/>
          <w:color w:val="E42137"/>
          <w:spacing w:val="-10"/>
          <w:sz w:val="20"/>
          <w:szCs w:val="20"/>
        </w:rPr>
        <w:t>4</w:t>
      </w:r>
    </w:p>
    <w:p w:rsidR="000E3DAD" w:rsidRPr="0070218B" w:rsidRDefault="000E3DAD" w:rsidP="000E3DAD">
      <w:pPr>
        <w:pStyle w:val="a9"/>
        <w:numPr>
          <w:ilvl w:val="0"/>
          <w:numId w:val="190"/>
        </w:numPr>
        <w:tabs>
          <w:tab w:val="left" w:pos="1466"/>
        </w:tabs>
        <w:kinsoku w:val="0"/>
        <w:overflowPunct w:val="0"/>
        <w:spacing w:before="29" w:line="326" w:lineRule="auto"/>
        <w:ind w:right="202" w:hanging="33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</w:rPr>
        <w:br w:type="column"/>
      </w:r>
      <w:r w:rsidRPr="0070218B">
        <w:rPr>
          <w:rFonts w:asciiTheme="minorEastAsia" w:hAnsiTheme="minorEastAsia"/>
          <w:color w:val="231F20"/>
          <w:w w:val="85"/>
          <w:sz w:val="23"/>
          <w:szCs w:val="23"/>
          <w:shd w:val="clear" w:color="auto" w:fill="FBF59B"/>
        </w:rPr>
        <w:t>char x=3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-3"/>
          <w:w w:val="85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3"/>
          <w:w w:val="8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x=x&lt;&lt;2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，</w:t>
      </w:r>
    </w:p>
    <w:p w:rsidR="000E3DAD" w:rsidRPr="0070218B" w:rsidRDefault="000E3DAD" w:rsidP="000E3DAD">
      <w:pPr>
        <w:pStyle w:val="a9"/>
        <w:numPr>
          <w:ilvl w:val="0"/>
          <w:numId w:val="190"/>
        </w:numPr>
        <w:tabs>
          <w:tab w:val="left" w:pos="1466"/>
        </w:tabs>
        <w:kinsoku w:val="0"/>
        <w:overflowPunct w:val="0"/>
        <w:spacing w:before="1" w:line="326" w:lineRule="auto"/>
        <w:ind w:right="263" w:hanging="336"/>
        <w:contextualSpacing w:val="0"/>
        <w:rPr>
          <w:rFonts w:asciiTheme="minorEastAsia" w:hAnsiTheme="minorEastAsia"/>
          <w:color w:val="231F20"/>
          <w:spacing w:val="-2"/>
          <w:w w:val="90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char</w:t>
      </w:r>
      <w:r w:rsidRPr="0070218B">
        <w:rPr>
          <w:rFonts w:asciiTheme="minorEastAsia" w:hAnsiTheme="minorEastAsia"/>
          <w:color w:val="231F20"/>
          <w:spacing w:val="-6"/>
          <w:w w:val="8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x=3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90"/>
          <w:sz w:val="23"/>
          <w:szCs w:val="23"/>
        </w:rPr>
        <w:t>x=x&gt;&gt;1</w:t>
      </w:r>
      <w:r w:rsidRPr="0070218B">
        <w:rPr>
          <w:rFonts w:asciiTheme="minorEastAsia" w:hAnsiTheme="minorEastAsia" w:hint="eastAsia"/>
          <w:color w:val="231F20"/>
          <w:spacing w:val="-2"/>
          <w:w w:val="90"/>
          <w:sz w:val="23"/>
          <w:szCs w:val="23"/>
        </w:rPr>
        <w:t>，</w:t>
      </w:r>
    </w:p>
    <w:p w:rsidR="000E3DAD" w:rsidRPr="0070218B" w:rsidRDefault="000E3DAD" w:rsidP="000E3DAD">
      <w:pPr>
        <w:pStyle w:val="a9"/>
        <w:numPr>
          <w:ilvl w:val="0"/>
          <w:numId w:val="190"/>
        </w:numPr>
        <w:tabs>
          <w:tab w:val="left" w:pos="1466"/>
        </w:tabs>
        <w:kinsoku w:val="0"/>
        <w:overflowPunct w:val="0"/>
        <w:spacing w:before="1" w:line="326" w:lineRule="auto"/>
        <w:ind w:hanging="33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90"/>
          <w:sz w:val="23"/>
          <w:szCs w:val="23"/>
          <w:shd w:val="clear" w:color="auto" w:fill="FBF59B"/>
        </w:rPr>
        <w:t>char</w:t>
      </w:r>
      <w:r w:rsidRPr="0070218B">
        <w:rPr>
          <w:rFonts w:asciiTheme="minorEastAsia" w:hAnsiTheme="minorEastAsia"/>
          <w:color w:val="231F20"/>
          <w:spacing w:val="-6"/>
          <w:w w:val="9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w w:val="90"/>
          <w:sz w:val="23"/>
          <w:szCs w:val="23"/>
          <w:shd w:val="clear" w:color="auto" w:fill="FBF59B"/>
        </w:rPr>
        <w:t>x</w:t>
      </w:r>
      <w:r w:rsidRPr="0070218B">
        <w:rPr>
          <w:rFonts w:asciiTheme="minorEastAsia" w:hAnsiTheme="minorEastAsia"/>
          <w:color w:val="231F20"/>
          <w:spacing w:val="-7"/>
          <w:w w:val="9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w w:val="90"/>
          <w:sz w:val="23"/>
          <w:szCs w:val="23"/>
          <w:shd w:val="clear" w:color="auto" w:fill="FBF59B"/>
        </w:rPr>
        <w:t>=</w:t>
      </w:r>
      <w:r w:rsidRPr="0070218B">
        <w:rPr>
          <w:rFonts w:asciiTheme="minorEastAsia" w:hAnsiTheme="minorEastAsia"/>
          <w:color w:val="231F20"/>
          <w:spacing w:val="-6"/>
          <w:w w:val="9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w w:val="90"/>
          <w:sz w:val="23"/>
          <w:szCs w:val="23"/>
          <w:shd w:val="clear" w:color="auto" w:fill="FBF59B"/>
        </w:rPr>
        <w:t>-3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  <w:shd w:val="clear" w:color="auto" w:fill="FBF59B"/>
        </w:rPr>
        <w:t>，</w:t>
      </w:r>
      <w:r w:rsidRPr="0070218B">
        <w:rPr>
          <w:rFonts w:asciiTheme="minorEastAsia" w:hAnsiTheme="minorEastAsia"/>
          <w:color w:val="231F20"/>
          <w:spacing w:val="-9"/>
          <w:w w:val="90"/>
          <w:sz w:val="23"/>
          <w:szCs w:val="23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-9"/>
          <w:w w:val="9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x=x&gt;&gt;1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  <w:r w:rsidRPr="0070218B">
        <w:rPr>
          <w:rFonts w:asciiTheme="minorEastAsia"/>
          <w:sz w:val="24"/>
          <w:szCs w:val="24"/>
        </w:rPr>
        <w:br w:type="column"/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5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tabs>
          <w:tab w:val="left" w:pos="855"/>
        </w:tabs>
        <w:kinsoku w:val="0"/>
        <w:overflowPunct w:val="0"/>
        <w:spacing w:line="215" w:lineRule="exact"/>
        <w:ind w:left="299"/>
        <w:rPr>
          <w:rFonts w:asciiTheme="minorEastAsia" w:hAnsiTheme="minorEastAsia" w:cs="Arial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 xml:space="preserve">1. </w:t>
      </w:r>
      <w:r w:rsidRPr="0070218B">
        <w:rPr>
          <w:rFonts w:asciiTheme="minorEastAsia" w:hAnsiTheme="minorEastAsia" w:cs="Arial"/>
          <w:color w:val="E42137"/>
          <w:spacing w:val="-10"/>
          <w:sz w:val="20"/>
          <w:szCs w:val="20"/>
        </w:rPr>
        <w:t>3</w:t>
      </w:r>
      <w:r w:rsidRPr="0070218B">
        <w:rPr>
          <w:rFonts w:asciiTheme="minorEastAsia" w:cs="Arial"/>
          <w:color w:val="E42137"/>
          <w:sz w:val="20"/>
          <w:szCs w:val="20"/>
        </w:rPr>
        <w:tab/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-&gt;</w:t>
      </w: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 xml:space="preserve"> </w:t>
      </w:r>
      <w:r w:rsidRPr="0070218B">
        <w:rPr>
          <w:rFonts w:asciiTheme="minorEastAsia" w:cs="Arial"/>
          <w:color w:val="E42137"/>
          <w:sz w:val="20"/>
          <w:szCs w:val="20"/>
        </w:rPr>
        <w:t>0000</w:t>
      </w:r>
      <w:r w:rsidRPr="0070218B">
        <w:rPr>
          <w:rFonts w:asciiTheme="minorEastAsia" w:hAnsiTheme="minorEastAsia" w:cs="Arial"/>
          <w:color w:val="E42137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>0011</w:t>
      </w:r>
    </w:p>
    <w:p w:rsidR="000E3DAD" w:rsidRPr="0070218B" w:rsidRDefault="000E3DAD" w:rsidP="000E3DAD">
      <w:pPr>
        <w:pStyle w:val="a9"/>
        <w:numPr>
          <w:ilvl w:val="0"/>
          <w:numId w:val="188"/>
        </w:numPr>
        <w:tabs>
          <w:tab w:val="left" w:pos="521"/>
        </w:tabs>
        <w:kinsoku w:val="0"/>
        <w:overflowPunct w:val="0"/>
        <w:spacing w:line="200" w:lineRule="exact"/>
        <w:ind w:left="521" w:hanging="222"/>
        <w:contextualSpacing w:val="0"/>
        <w:rPr>
          <w:rFonts w:asciiTheme="minorEastAsia" w:hAnsiTheme="minorEastAsia" w:cs="Arial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>2's</w:t>
      </w:r>
      <w:r w:rsidRPr="0070218B">
        <w:rPr>
          <w:rFonts w:asciiTheme="minorEastAsia" w:hAnsiTheme="minorEastAsia" w:cs="Arial"/>
          <w:color w:val="E42137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-&gt;</w:t>
      </w:r>
      <w:r w:rsidRPr="0070218B">
        <w:rPr>
          <w:rFonts w:asciiTheme="minorEastAsia" w:hAnsiTheme="minorEastAsia" w:cs="Arial"/>
          <w:color w:val="E42137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1111</w:t>
      </w:r>
      <w:r w:rsidRPr="0070218B">
        <w:rPr>
          <w:rFonts w:asciiTheme="minorEastAsia" w:hAnsiTheme="minorEastAsia" w:cs="Arial"/>
          <w:color w:val="E42137"/>
          <w:spacing w:val="54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>1101</w:t>
      </w:r>
    </w:p>
    <w:p w:rsidR="000E3DAD" w:rsidRPr="0070218B" w:rsidRDefault="000E3DAD" w:rsidP="000E3DAD">
      <w:pPr>
        <w:pStyle w:val="a9"/>
        <w:numPr>
          <w:ilvl w:val="0"/>
          <w:numId w:val="188"/>
        </w:numPr>
        <w:tabs>
          <w:tab w:val="left" w:pos="521"/>
        </w:tabs>
        <w:kinsoku w:val="0"/>
        <w:overflowPunct w:val="0"/>
        <w:spacing w:line="200" w:lineRule="exact"/>
        <w:ind w:left="521" w:hanging="222"/>
        <w:contextualSpacing w:val="0"/>
        <w:rPr>
          <w:rFonts w:asciiTheme="minorEastAsia" w:hAnsiTheme="minorEastAsia" w:cs="Arial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>x&gt;&gt;1</w:t>
      </w:r>
      <w:r w:rsidRPr="0070218B">
        <w:rPr>
          <w:rFonts w:asciiTheme="minorEastAsia" w:hAnsiTheme="minorEastAsia" w:cs="Arial"/>
          <w:color w:val="E42137"/>
          <w:spacing w:val="5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-&gt;1111</w:t>
      </w:r>
      <w:r w:rsidRPr="0070218B">
        <w:rPr>
          <w:rFonts w:asciiTheme="minorEastAsia" w:hAnsiTheme="minorEastAsia" w:cs="Arial"/>
          <w:color w:val="E42137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>1110</w:t>
      </w:r>
    </w:p>
    <w:p w:rsidR="000E3DAD" w:rsidRPr="0070218B" w:rsidRDefault="000E3DAD" w:rsidP="000E3DAD">
      <w:pPr>
        <w:pStyle w:val="a9"/>
        <w:numPr>
          <w:ilvl w:val="0"/>
          <w:numId w:val="188"/>
        </w:numPr>
        <w:tabs>
          <w:tab w:val="left" w:pos="521"/>
          <w:tab w:val="left" w:pos="993"/>
        </w:tabs>
        <w:kinsoku w:val="0"/>
        <w:overflowPunct w:val="0"/>
        <w:spacing w:line="200" w:lineRule="exact"/>
        <w:ind w:left="521" w:hanging="222"/>
        <w:contextualSpacing w:val="0"/>
        <w:rPr>
          <w:rFonts w:asciiTheme="minorEastAsia" w:hAnsiTheme="minorEastAsia" w:cs="Arial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pacing w:val="-5"/>
          <w:sz w:val="20"/>
          <w:szCs w:val="20"/>
        </w:rPr>
        <w:t>2's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ab/>
        <w:t>-&gt;</w:t>
      </w:r>
      <w:r w:rsidRPr="0070218B">
        <w:rPr>
          <w:rFonts w:asciiTheme="minorEastAsia" w:hAnsiTheme="minorEastAsia" w:cs="Arial"/>
          <w:color w:val="E42137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0000</w:t>
      </w:r>
      <w:r w:rsidRPr="0070218B">
        <w:rPr>
          <w:rFonts w:asciiTheme="minorEastAsia" w:hAnsiTheme="minorEastAsia" w:cs="Arial"/>
          <w:color w:val="E42137"/>
          <w:spacing w:val="53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>0010</w:t>
      </w:r>
    </w:p>
    <w:p w:rsidR="000E3DAD" w:rsidRPr="0070218B" w:rsidRDefault="000E3DAD" w:rsidP="000E3DAD">
      <w:pPr>
        <w:pStyle w:val="a9"/>
        <w:numPr>
          <w:ilvl w:val="0"/>
          <w:numId w:val="188"/>
        </w:numPr>
        <w:tabs>
          <w:tab w:val="left" w:pos="521"/>
        </w:tabs>
        <w:kinsoku w:val="0"/>
        <w:overflowPunct w:val="0"/>
        <w:spacing w:line="215" w:lineRule="exact"/>
        <w:ind w:left="521" w:hanging="222"/>
        <w:contextualSpacing w:val="0"/>
        <w:rPr>
          <w:rFonts w:asciiTheme="minorEastAsia" w:hAnsiTheme="minorEastAsia" w:cs="Arial"/>
          <w:color w:val="E42137"/>
          <w:spacing w:val="-10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>x=</w:t>
      </w:r>
      <w:r w:rsidRPr="0070218B">
        <w:rPr>
          <w:rFonts w:asciiTheme="minorEastAsia" w:hAnsiTheme="minorEastAsia" w:cs="Arial"/>
          <w:color w:val="E42137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E42137"/>
          <w:sz w:val="20"/>
          <w:szCs w:val="20"/>
        </w:rPr>
        <w:t>-</w:t>
      </w:r>
      <w:r w:rsidRPr="0070218B">
        <w:rPr>
          <w:rFonts w:asciiTheme="minorEastAsia" w:hAnsiTheme="minorEastAsia" w:cs="Arial"/>
          <w:color w:val="E42137"/>
          <w:spacing w:val="-10"/>
          <w:sz w:val="20"/>
          <w:szCs w:val="20"/>
        </w:rPr>
        <w:t>2</w:t>
      </w:r>
    </w:p>
    <w:p w:rsidR="000E3DAD" w:rsidRPr="0070218B" w:rsidRDefault="000E3DAD" w:rsidP="000E3DAD">
      <w:pPr>
        <w:pStyle w:val="a9"/>
        <w:numPr>
          <w:ilvl w:val="0"/>
          <w:numId w:val="188"/>
        </w:numPr>
        <w:tabs>
          <w:tab w:val="left" w:pos="521"/>
        </w:tabs>
        <w:kinsoku w:val="0"/>
        <w:overflowPunct w:val="0"/>
        <w:spacing w:line="215" w:lineRule="exact"/>
        <w:ind w:left="521" w:hanging="222"/>
        <w:contextualSpacing w:val="0"/>
        <w:rPr>
          <w:rFonts w:asciiTheme="minorEastAsia" w:hAnsiTheme="minorEastAsia" w:cs="Arial"/>
          <w:color w:val="E42137"/>
          <w:spacing w:val="-10"/>
          <w:sz w:val="20"/>
          <w:szCs w:val="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num="4" w:space="720" w:equalWidth="0">
            <w:col w:w="2679" w:space="40"/>
            <w:col w:w="2044" w:space="84"/>
            <w:col w:w="2641" w:space="39"/>
            <w:col w:w="3958"/>
          </w:cols>
          <w:noEndnote/>
        </w:sectPr>
      </w:pPr>
    </w:p>
    <w:p w:rsidR="000E3DAD" w:rsidRPr="0070218B" w:rsidRDefault="000E3DAD" w:rsidP="000E3DAD">
      <w:pPr>
        <w:pStyle w:val="a9"/>
        <w:numPr>
          <w:ilvl w:val="1"/>
          <w:numId w:val="188"/>
        </w:numPr>
        <w:tabs>
          <w:tab w:val="left" w:pos="1486"/>
        </w:tabs>
        <w:kinsoku w:val="0"/>
        <w:overflowPunct w:val="0"/>
        <w:spacing w:before="72" w:line="206" w:lineRule="auto"/>
        <w:ind w:right="719" w:hanging="357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char</w:t>
      </w:r>
      <w:r w:rsidRPr="0070218B">
        <w:rPr>
          <w:rFonts w:asciiTheme="minorEastAsia" w:hAnsiTheme="minorEastAsia"/>
          <w:color w:val="231F20"/>
          <w:spacing w:val="3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為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8</w:t>
      </w:r>
      <w:r w:rsidRPr="0070218B">
        <w:rPr>
          <w:rFonts w:asciiTheme="minorEastAsia" w:hAnsiTheme="minorEastAsia"/>
          <w:color w:val="231F20"/>
          <w:spacing w:val="3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bit</w:t>
      </w:r>
      <w:r w:rsidRPr="0070218B">
        <w:rPr>
          <w:rFonts w:asciiTheme="minorEastAsia" w:hAnsiTheme="minorEastAsia"/>
          <w:color w:val="231F20"/>
          <w:spacing w:val="34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的有號數，其最高位元</w:t>
      </w:r>
      <w:r w:rsidRPr="0070218B">
        <w:rPr>
          <w:rFonts w:asciiTheme="minorEastAsia" w:hAnsiTheme="minorEastAsia"/>
          <w:color w:val="231F20"/>
          <w:sz w:val="23"/>
          <w:szCs w:val="23"/>
        </w:rPr>
        <w:t>(MSB)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為符號位元</w:t>
      </w:r>
      <w:r w:rsidRPr="0070218B">
        <w:rPr>
          <w:rFonts w:asciiTheme="minorEastAsia" w:hAnsiTheme="minorEastAsia"/>
          <w:color w:val="231F20"/>
          <w:sz w:val="23"/>
          <w:szCs w:val="23"/>
        </w:rPr>
        <w:t>(0</w:t>
      </w:r>
      <w:r w:rsidRPr="0070218B">
        <w:rPr>
          <w:rFonts w:asciiTheme="minorEastAsia" w:hAnsiTheme="minorEastAsia"/>
          <w:color w:val="231F20"/>
          <w:spacing w:val="37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表示正數，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/>
          <w:color w:val="231F20"/>
          <w:spacing w:val="3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表示負數</w:t>
      </w:r>
      <w:r w:rsidRPr="0070218B">
        <w:rPr>
          <w:rFonts w:asciiTheme="minorEastAsia" w:hAnsiTheme="minorEastAsia"/>
          <w:color w:val="231F20"/>
          <w:sz w:val="23"/>
          <w:szCs w:val="23"/>
        </w:rPr>
        <w:t>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，若為負數則需取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2's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補數</w:t>
      </w:r>
      <w:r w:rsidRPr="0070218B">
        <w:rPr>
          <w:rFonts w:asciiTheme="minorEastAsia" w:hAnsiTheme="minorEastAsia"/>
          <w:color w:val="231F20"/>
          <w:sz w:val="23"/>
          <w:szCs w:val="23"/>
        </w:rPr>
        <w:t>(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取反相再加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1)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，以得到負數的大小。</w:t>
      </w:r>
    </w:p>
    <w:p w:rsidR="000E3DAD" w:rsidRPr="0070218B" w:rsidRDefault="000E3DAD" w:rsidP="000E3DAD">
      <w:pPr>
        <w:pStyle w:val="ae"/>
        <w:kinsoku w:val="0"/>
        <w:overflowPunct w:val="0"/>
        <w:spacing w:line="348" w:lineRule="exact"/>
        <w:ind w:left="148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的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進制為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00000011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0x10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的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進制為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00010000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799"/>
        </w:tabs>
        <w:kinsoku w:val="0"/>
        <w:overflowPunct w:val="0"/>
        <w:spacing w:line="359" w:lineRule="exact"/>
        <w:ind w:left="1799" w:hanging="313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進行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OR</w:t>
      </w:r>
      <w:r w:rsidRPr="0070218B">
        <w:rPr>
          <w:rFonts w:asciiTheme="minorEastAsia" w:hAnsiTheme="minorEastAsia"/>
          <w:color w:val="231F20"/>
          <w:spacing w:val="2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運算後，得到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00010011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799"/>
        </w:tabs>
        <w:kinsoku w:val="0"/>
        <w:overflowPunct w:val="0"/>
        <w:spacing w:line="389" w:lineRule="exact"/>
        <w:ind w:left="1799" w:hanging="313"/>
        <w:contextualSpacing w:val="0"/>
        <w:rPr>
          <w:rFonts w:asciiTheme="minorEastAsia" w:hAnsiTheme="minorEastAsia"/>
          <w:color w:val="231F20"/>
          <w:spacing w:val="-5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最高位元為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0</w:t>
      </w: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，表示其為正數，運算後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3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5"/>
          <w:sz w:val="23"/>
          <w:szCs w:val="23"/>
        </w:rPr>
        <w:t>的值為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sz w:val="23"/>
          <w:szCs w:val="23"/>
        </w:rPr>
        <w:t>19</w:t>
      </w:r>
    </w:p>
    <w:p w:rsidR="000E3DAD" w:rsidRPr="0070218B" w:rsidRDefault="000E3DAD" w:rsidP="000E3DAD">
      <w:pPr>
        <w:pStyle w:val="a9"/>
        <w:numPr>
          <w:ilvl w:val="1"/>
          <w:numId w:val="188"/>
        </w:numPr>
        <w:tabs>
          <w:tab w:val="left" w:pos="1484"/>
        </w:tabs>
        <w:kinsoku w:val="0"/>
        <w:overflowPunct w:val="0"/>
        <w:spacing w:before="51" w:line="389" w:lineRule="exact"/>
        <w:ind w:left="1484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(a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)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19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取反相後為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11111100</w:t>
      </w:r>
    </w:p>
    <w:p w:rsidR="000E3DAD" w:rsidRPr="0070218B" w:rsidRDefault="000E3DAD" w:rsidP="000E3DAD">
      <w:pPr>
        <w:pStyle w:val="a9"/>
        <w:numPr>
          <w:ilvl w:val="0"/>
          <w:numId w:val="187"/>
        </w:numPr>
        <w:tabs>
          <w:tab w:val="left" w:pos="1798"/>
        </w:tabs>
        <w:kinsoku w:val="0"/>
        <w:overflowPunct w:val="0"/>
        <w:spacing w:line="359" w:lineRule="exact"/>
        <w:ind w:left="1798" w:hanging="312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5"/>
          <w:sz w:val="23"/>
          <w:szCs w:val="23"/>
        </w:rPr>
        <w:t>最高位元為</w:t>
      </w:r>
      <w:r w:rsidRPr="0070218B">
        <w:rPr>
          <w:rFonts w:asciiTheme="minorEastAsia" w:hAnsiTheme="minorEastAsia"/>
          <w:color w:val="231F20"/>
          <w:spacing w:val="5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，表示其為負數，故取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2's</w:t>
      </w:r>
      <w:r w:rsidRPr="0070218B">
        <w:rPr>
          <w:rFonts w:asciiTheme="minorEastAsia" w:hAnsiTheme="minorEastAsia"/>
          <w:color w:val="231F20"/>
          <w:spacing w:val="49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補數，得到</w:t>
      </w:r>
      <w:r w:rsidRPr="0070218B">
        <w:rPr>
          <w:rFonts w:asciiTheme="minorEastAsia" w:hAnsiTheme="minorEastAsia"/>
          <w:color w:val="231F20"/>
          <w:spacing w:val="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00000100</w:t>
      </w:r>
      <w:r w:rsidRPr="0070218B">
        <w:rPr>
          <w:rFonts w:asciiTheme="minorEastAsia" w:hAnsiTheme="minorEastAsia" w:hint="eastAsia"/>
          <w:color w:val="231F20"/>
          <w:spacing w:val="4"/>
          <w:sz w:val="23"/>
          <w:szCs w:val="23"/>
        </w:rPr>
        <w:t>，負數的大小為</w:t>
      </w:r>
      <w:r w:rsidRPr="0070218B">
        <w:rPr>
          <w:rFonts w:asciiTheme="minorEastAsia" w:hAnsiTheme="minorEastAsia"/>
          <w:color w:val="231F20"/>
          <w:spacing w:val="4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4</w:t>
      </w:r>
    </w:p>
    <w:p w:rsidR="000E3DAD" w:rsidRPr="0070218B" w:rsidRDefault="000E3DAD" w:rsidP="000E3DAD">
      <w:pPr>
        <w:pStyle w:val="a9"/>
        <w:numPr>
          <w:ilvl w:val="0"/>
          <w:numId w:val="187"/>
        </w:numPr>
        <w:tabs>
          <w:tab w:val="left" w:pos="1798"/>
        </w:tabs>
        <w:kinsoku w:val="0"/>
        <w:overflowPunct w:val="0"/>
        <w:spacing w:line="389" w:lineRule="exact"/>
        <w:ind w:left="1798" w:hanging="313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運算後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26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的值為</w:t>
      </w:r>
      <w:r w:rsidRPr="0070218B">
        <w:rPr>
          <w:rFonts w:asciiTheme="minorEastAsia" w:hAnsiTheme="minorEastAsia"/>
          <w:color w:val="231F20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4</w:t>
      </w:r>
    </w:p>
    <w:p w:rsidR="000E3DAD" w:rsidRPr="0070218B" w:rsidRDefault="000E3DAD" w:rsidP="000E3DAD">
      <w:pPr>
        <w:pStyle w:val="a9"/>
        <w:numPr>
          <w:ilvl w:val="1"/>
          <w:numId w:val="188"/>
        </w:numPr>
        <w:tabs>
          <w:tab w:val="left" w:pos="1483"/>
        </w:tabs>
        <w:kinsoku w:val="0"/>
        <w:overflowPunct w:val="0"/>
        <w:spacing w:before="50" w:line="389" w:lineRule="exact"/>
        <w:ind w:left="1483" w:hanging="35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0x0F</w:t>
      </w:r>
      <w:r w:rsidRPr="0070218B">
        <w:rPr>
          <w:rFonts w:asciiTheme="minorEastAsia" w:hAnsiTheme="minorEastAsia"/>
          <w:color w:val="231F20"/>
          <w:spacing w:val="1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的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pacing w:val="12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進制為</w:t>
      </w:r>
      <w:r w:rsidRPr="0070218B">
        <w:rPr>
          <w:rFonts w:asciiTheme="minorEastAsia" w:hAnsiTheme="minorEastAsia"/>
          <w:color w:val="231F20"/>
          <w:spacing w:val="-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00001111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798"/>
        </w:tabs>
        <w:kinsoku w:val="0"/>
        <w:overflowPunct w:val="0"/>
        <w:spacing w:line="359" w:lineRule="exact"/>
        <w:ind w:left="1798" w:hanging="313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與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x</w:t>
      </w:r>
      <w:r w:rsidRPr="0070218B">
        <w:rPr>
          <w:rFonts w:asciiTheme="minorEastAsia" w:hAnsiTheme="minorEastAsia"/>
          <w:color w:val="231F20"/>
          <w:spacing w:val="1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進行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XOR</w:t>
      </w:r>
      <w:r w:rsidRPr="0070218B">
        <w:rPr>
          <w:rFonts w:asciiTheme="minorEastAsia" w:hAnsiTheme="minorEastAsia"/>
          <w:color w:val="231F20"/>
          <w:spacing w:val="1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運算後，得到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00001100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798"/>
        </w:tabs>
        <w:kinsoku w:val="0"/>
        <w:overflowPunct w:val="0"/>
        <w:spacing w:line="389" w:lineRule="exact"/>
        <w:ind w:left="1798" w:hanging="313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最高位元為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0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，表示其為正數，運算後</w:t>
      </w:r>
      <w:r w:rsidRPr="0070218B">
        <w:rPr>
          <w:rFonts w:asciiTheme="minorEastAsia" w:hAnsiTheme="minorEastAsia"/>
          <w:color w:val="231F20"/>
          <w:spacing w:val="64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3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4"/>
          <w:sz w:val="23"/>
          <w:szCs w:val="23"/>
        </w:rPr>
        <w:t>的值為</w:t>
      </w:r>
      <w:r w:rsidRPr="0070218B">
        <w:rPr>
          <w:rFonts w:asciiTheme="minorEastAsia" w:hAnsiTheme="minorEastAsia"/>
          <w:color w:val="231F20"/>
          <w:spacing w:val="4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12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9"/>
        <w:numPr>
          <w:ilvl w:val="1"/>
          <w:numId w:val="188"/>
        </w:numPr>
        <w:tabs>
          <w:tab w:val="left" w:pos="1483"/>
        </w:tabs>
        <w:kinsoku w:val="0"/>
        <w:overflowPunct w:val="0"/>
        <w:spacing w:before="50"/>
        <w:ind w:left="1483" w:hanging="356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00000011</w:t>
      </w:r>
      <w:r w:rsidRPr="0070218B">
        <w:rPr>
          <w:rFonts w:asciiTheme="minorEastAsia" w:hAnsiTheme="minorEastAsia"/>
          <w:color w:val="231F20"/>
          <w:spacing w:val="29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的所有位元都左移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pacing w:val="28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個位元，得到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00001100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，運算後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28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的值為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12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9"/>
        <w:numPr>
          <w:ilvl w:val="1"/>
          <w:numId w:val="188"/>
        </w:numPr>
        <w:tabs>
          <w:tab w:val="left" w:pos="1482"/>
        </w:tabs>
        <w:kinsoku w:val="0"/>
        <w:overflowPunct w:val="0"/>
        <w:spacing w:before="49"/>
        <w:ind w:left="1482" w:hanging="356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00000011</w:t>
      </w:r>
      <w:r w:rsidRPr="0070218B">
        <w:rPr>
          <w:rFonts w:asciiTheme="minorEastAsia" w:hAnsiTheme="minorEastAsia"/>
          <w:color w:val="231F20"/>
          <w:spacing w:val="3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的所有位元都右移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/>
          <w:color w:val="231F20"/>
          <w:spacing w:val="29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個位元，得到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00000001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，運算後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29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的值為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49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5"/>
        </w:tabs>
        <w:kinsoku w:val="0"/>
        <w:overflowPunct w:val="0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5"/>
        </w:tabs>
        <w:kinsoku w:val="0"/>
        <w:overflowPunct w:val="0"/>
        <w:ind w:left="345" w:right="374" w:hanging="345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1"/>
          <w:numId w:val="188"/>
        </w:numPr>
        <w:tabs>
          <w:tab w:val="left" w:pos="1486"/>
        </w:tabs>
        <w:kinsoku w:val="0"/>
        <w:overflowPunct w:val="0"/>
        <w:spacing w:before="1" w:line="389" w:lineRule="exact"/>
        <w:ind w:hanging="356"/>
        <w:contextualSpacing w:val="0"/>
        <w:rPr>
          <w:rFonts w:asciiTheme="minorEastAsia" w:hAnsiTheme="minorEastAsia"/>
          <w:color w:val="231F20"/>
          <w:spacing w:val="-5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-3</w:t>
      </w:r>
      <w:r w:rsidRPr="0070218B">
        <w:rPr>
          <w:rFonts w:asciiTheme="minorEastAsia" w:hAnsiTheme="minorEastAsia"/>
          <w:color w:val="231F20"/>
          <w:spacing w:val="2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以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2's</w:t>
      </w:r>
      <w:r w:rsidRPr="0070218B">
        <w:rPr>
          <w:rFonts w:asciiTheme="minorEastAsia" w:hAnsiTheme="minorEastAsia"/>
          <w:color w:val="231F20"/>
          <w:spacing w:val="2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補數表示為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11111101(00000011</w:t>
      </w:r>
      <w:r w:rsidRPr="0070218B">
        <w:rPr>
          <w:rFonts w:asciiTheme="minorEastAsia" w:hAnsiTheme="minorEastAsia"/>
          <w:color w:val="231F20"/>
          <w:spacing w:val="2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反相後再加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sz w:val="23"/>
          <w:szCs w:val="23"/>
        </w:rPr>
        <w:t>1)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801"/>
        </w:tabs>
        <w:kinsoku w:val="0"/>
        <w:overflowPunct w:val="0"/>
        <w:spacing w:line="360" w:lineRule="exact"/>
        <w:ind w:left="1801" w:hanging="313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11111101</w:t>
      </w:r>
      <w:r w:rsidRPr="0070218B">
        <w:rPr>
          <w:rFonts w:asciiTheme="minorEastAsia" w:hAnsiTheme="minorEastAsia"/>
          <w:color w:val="231F20"/>
          <w:spacing w:val="28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的所有位元都右移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/>
          <w:color w:val="231F20"/>
          <w:spacing w:val="29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3"/>
          <w:szCs w:val="23"/>
        </w:rPr>
        <w:t>個位元，因原最高位元為</w:t>
      </w:r>
      <w:r w:rsidRPr="0070218B">
        <w:rPr>
          <w:rFonts w:asciiTheme="minorEastAsia" w:hAnsiTheme="minorEastAsia"/>
          <w:color w:val="231F20"/>
          <w:spacing w:val="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，故補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，得到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11111110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802"/>
        </w:tabs>
        <w:kinsoku w:val="0"/>
        <w:overflowPunct w:val="0"/>
        <w:spacing w:before="11" w:line="206" w:lineRule="auto"/>
        <w:ind w:left="1802" w:right="938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11111110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的最高位元為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1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，表示其為負數，故取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2's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補數，得到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00000010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，負數的大小為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2</w:t>
      </w:r>
    </w:p>
    <w:p w:rsidR="000E3DAD" w:rsidRPr="0070218B" w:rsidRDefault="000E3DAD" w:rsidP="000E3DAD">
      <w:pPr>
        <w:pStyle w:val="a9"/>
        <w:numPr>
          <w:ilvl w:val="2"/>
          <w:numId w:val="188"/>
        </w:numPr>
        <w:tabs>
          <w:tab w:val="left" w:pos="1752"/>
        </w:tabs>
        <w:kinsoku w:val="0"/>
        <w:overflowPunct w:val="0"/>
        <w:spacing w:line="377" w:lineRule="exact"/>
        <w:ind w:left="1752" w:hanging="264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2"/>
          <w:sz w:val="23"/>
          <w:szCs w:val="23"/>
        </w:rPr>
        <w:t>運算後</w:t>
      </w:r>
      <w:r w:rsidRPr="0070218B">
        <w:rPr>
          <w:rFonts w:asciiTheme="minorEastAsia" w:hAnsiTheme="minorEastAsia"/>
          <w:color w:val="231F20"/>
          <w:spacing w:val="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x</w:t>
      </w:r>
      <w:r w:rsidRPr="0070218B">
        <w:rPr>
          <w:rFonts w:asciiTheme="minorEastAsia" w:hAnsiTheme="minorEastAsia"/>
          <w:color w:val="231F20"/>
          <w:spacing w:val="26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的值為</w:t>
      </w:r>
      <w:r w:rsidRPr="0070218B">
        <w:rPr>
          <w:rFonts w:asciiTheme="minorEastAsia" w:hAnsiTheme="minorEastAsia"/>
          <w:color w:val="231F20"/>
          <w:sz w:val="23"/>
          <w:szCs w:val="23"/>
        </w:rPr>
        <w:t>-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2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"/>
        <w:rPr>
          <w:rFonts w:asciiTheme="minorEastAsi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0" allowOverlap="1" wp14:anchorId="047FA26E" wp14:editId="2F86FD86">
                <wp:simplePos x="0" y="0"/>
                <wp:positionH relativeFrom="page">
                  <wp:posOffset>722630</wp:posOffset>
                </wp:positionH>
                <wp:positionV relativeFrom="paragraph">
                  <wp:posOffset>162560</wp:posOffset>
                </wp:positionV>
                <wp:extent cx="6101080" cy="260350"/>
                <wp:effectExtent l="0" t="0" r="0" b="0"/>
                <wp:wrapTopAndBottom/>
                <wp:docPr id="1112330852" name="Group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60350"/>
                          <a:chOff x="1138" y="256"/>
                          <a:chExt cx="9608" cy="410"/>
                        </a:xfrm>
                      </wpg:grpSpPr>
                      <wps:wsp>
                        <wps:cNvPr id="1096407921" name="Freeform 1368"/>
                        <wps:cNvSpPr>
                          <a:spLocks/>
                        </wps:cNvSpPr>
                        <wps:spPr bwMode="auto">
                          <a:xfrm>
                            <a:off x="1138" y="460"/>
                            <a:ext cx="9608" cy="1"/>
                          </a:xfrm>
                          <a:custGeom>
                            <a:avLst/>
                            <a:gdLst>
                              <a:gd name="T0" fmla="*/ 0 w 9608"/>
                              <a:gd name="T1" fmla="*/ 0 h 1"/>
                              <a:gd name="T2" fmla="*/ 9567 w 960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8" h="1">
                                <a:moveTo>
                                  <a:pt x="0" y="0"/>
                                </a:moveTo>
                                <a:lnTo>
                                  <a:pt x="9567" y="0"/>
                                </a:lnTo>
                              </a:path>
                            </a:pathLst>
                          </a:custGeom>
                          <a:noFill/>
                          <a:ln w="10243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735389" name="Freeform 1369"/>
                        <wps:cNvSpPr>
                          <a:spLocks/>
                        </wps:cNvSpPr>
                        <wps:spPr bwMode="auto">
                          <a:xfrm>
                            <a:off x="1410" y="264"/>
                            <a:ext cx="1424" cy="394"/>
                          </a:xfrm>
                          <a:custGeom>
                            <a:avLst/>
                            <a:gdLst>
                              <a:gd name="T0" fmla="*/ 1367 w 1424"/>
                              <a:gd name="T1" fmla="*/ 0 h 394"/>
                              <a:gd name="T2" fmla="*/ 56 w 1424"/>
                              <a:gd name="T3" fmla="*/ 0 h 394"/>
                              <a:gd name="T4" fmla="*/ 34 w 1424"/>
                              <a:gd name="T5" fmla="*/ 4 h 394"/>
                              <a:gd name="T6" fmla="*/ 16 w 1424"/>
                              <a:gd name="T7" fmla="*/ 16 h 394"/>
                              <a:gd name="T8" fmla="*/ 4 w 1424"/>
                              <a:gd name="T9" fmla="*/ 34 h 394"/>
                              <a:gd name="T10" fmla="*/ 0 w 1424"/>
                              <a:gd name="T11" fmla="*/ 56 h 394"/>
                              <a:gd name="T12" fmla="*/ 0 w 1424"/>
                              <a:gd name="T13" fmla="*/ 337 h 394"/>
                              <a:gd name="T14" fmla="*/ 4 w 1424"/>
                              <a:gd name="T15" fmla="*/ 359 h 394"/>
                              <a:gd name="T16" fmla="*/ 16 w 1424"/>
                              <a:gd name="T17" fmla="*/ 376 h 394"/>
                              <a:gd name="T18" fmla="*/ 34 w 1424"/>
                              <a:gd name="T19" fmla="*/ 389 h 394"/>
                              <a:gd name="T20" fmla="*/ 56 w 1424"/>
                              <a:gd name="T21" fmla="*/ 393 h 394"/>
                              <a:gd name="T22" fmla="*/ 1367 w 1424"/>
                              <a:gd name="T23" fmla="*/ 393 h 394"/>
                              <a:gd name="T24" fmla="*/ 1389 w 1424"/>
                              <a:gd name="T25" fmla="*/ 389 h 394"/>
                              <a:gd name="T26" fmla="*/ 1407 w 1424"/>
                              <a:gd name="T27" fmla="*/ 376 h 394"/>
                              <a:gd name="T28" fmla="*/ 1419 w 1424"/>
                              <a:gd name="T29" fmla="*/ 359 h 394"/>
                              <a:gd name="T30" fmla="*/ 1423 w 1424"/>
                              <a:gd name="T31" fmla="*/ 337 h 394"/>
                              <a:gd name="T32" fmla="*/ 1423 w 1424"/>
                              <a:gd name="T33" fmla="*/ 56 h 394"/>
                              <a:gd name="T34" fmla="*/ 1419 w 1424"/>
                              <a:gd name="T35" fmla="*/ 34 h 394"/>
                              <a:gd name="T36" fmla="*/ 1407 w 1424"/>
                              <a:gd name="T37" fmla="*/ 16 h 394"/>
                              <a:gd name="T38" fmla="*/ 1389 w 1424"/>
                              <a:gd name="T39" fmla="*/ 4 h 394"/>
                              <a:gd name="T40" fmla="*/ 1367 w 1424"/>
                              <a:gd name="T41" fmla="*/ 0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1367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7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110727" name="Freeform 1370"/>
                        <wps:cNvSpPr>
                          <a:spLocks/>
                        </wps:cNvSpPr>
                        <wps:spPr bwMode="auto">
                          <a:xfrm>
                            <a:off x="1410" y="264"/>
                            <a:ext cx="1424" cy="394"/>
                          </a:xfrm>
                          <a:custGeom>
                            <a:avLst/>
                            <a:gdLst>
                              <a:gd name="T0" fmla="*/ 0 w 1424"/>
                              <a:gd name="T1" fmla="*/ 337 h 394"/>
                              <a:gd name="T2" fmla="*/ 4 w 1424"/>
                              <a:gd name="T3" fmla="*/ 359 h 394"/>
                              <a:gd name="T4" fmla="*/ 16 w 1424"/>
                              <a:gd name="T5" fmla="*/ 376 h 394"/>
                              <a:gd name="T6" fmla="*/ 34 w 1424"/>
                              <a:gd name="T7" fmla="*/ 389 h 394"/>
                              <a:gd name="T8" fmla="*/ 56 w 1424"/>
                              <a:gd name="T9" fmla="*/ 393 h 394"/>
                              <a:gd name="T10" fmla="*/ 1366 w 1424"/>
                              <a:gd name="T11" fmla="*/ 393 h 394"/>
                              <a:gd name="T12" fmla="*/ 1389 w 1424"/>
                              <a:gd name="T13" fmla="*/ 389 h 394"/>
                              <a:gd name="T14" fmla="*/ 1407 w 1424"/>
                              <a:gd name="T15" fmla="*/ 376 h 394"/>
                              <a:gd name="T16" fmla="*/ 1419 w 1424"/>
                              <a:gd name="T17" fmla="*/ 359 h 394"/>
                              <a:gd name="T18" fmla="*/ 1423 w 1424"/>
                              <a:gd name="T19" fmla="*/ 337 h 394"/>
                              <a:gd name="T20" fmla="*/ 1423 w 1424"/>
                              <a:gd name="T21" fmla="*/ 56 h 394"/>
                              <a:gd name="T22" fmla="*/ 1419 w 1424"/>
                              <a:gd name="T23" fmla="*/ 34 h 394"/>
                              <a:gd name="T24" fmla="*/ 1407 w 1424"/>
                              <a:gd name="T25" fmla="*/ 16 h 394"/>
                              <a:gd name="T26" fmla="*/ 1389 w 1424"/>
                              <a:gd name="T27" fmla="*/ 4 h 394"/>
                              <a:gd name="T28" fmla="*/ 1366 w 1424"/>
                              <a:gd name="T29" fmla="*/ 0 h 394"/>
                              <a:gd name="T30" fmla="*/ 56 w 1424"/>
                              <a:gd name="T31" fmla="*/ 0 h 394"/>
                              <a:gd name="T32" fmla="*/ 34 w 1424"/>
                              <a:gd name="T33" fmla="*/ 4 h 394"/>
                              <a:gd name="T34" fmla="*/ 16 w 1424"/>
                              <a:gd name="T35" fmla="*/ 16 h 394"/>
                              <a:gd name="T36" fmla="*/ 4 w 1424"/>
                              <a:gd name="T37" fmla="*/ 34 h 394"/>
                              <a:gd name="T38" fmla="*/ 0 w 1424"/>
                              <a:gd name="T39" fmla="*/ 56 h 394"/>
                              <a:gd name="T40" fmla="*/ 0 w 1424"/>
                              <a:gd name="T41" fmla="*/ 337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0" y="337"/>
                                </a:move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6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6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249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159183" name="Freeform 1371"/>
                        <wps:cNvSpPr>
                          <a:spLocks/>
                        </wps:cNvSpPr>
                        <wps:spPr bwMode="auto">
                          <a:xfrm>
                            <a:off x="1499" y="418"/>
                            <a:ext cx="86" cy="85"/>
                          </a:xfrm>
                          <a:custGeom>
                            <a:avLst/>
                            <a:gdLst>
                              <a:gd name="T0" fmla="*/ 42 w 86"/>
                              <a:gd name="T1" fmla="*/ 0 h 85"/>
                              <a:gd name="T2" fmla="*/ 25 w 86"/>
                              <a:gd name="T3" fmla="*/ 3 h 85"/>
                              <a:gd name="T4" fmla="*/ 12 w 86"/>
                              <a:gd name="T5" fmla="*/ 12 h 85"/>
                              <a:gd name="T6" fmla="*/ 3 w 86"/>
                              <a:gd name="T7" fmla="*/ 25 h 85"/>
                              <a:gd name="T8" fmla="*/ 0 w 86"/>
                              <a:gd name="T9" fmla="*/ 42 h 85"/>
                              <a:gd name="T10" fmla="*/ 3 w 86"/>
                              <a:gd name="T11" fmla="*/ 58 h 85"/>
                              <a:gd name="T12" fmla="*/ 12 w 86"/>
                              <a:gd name="T13" fmla="*/ 71 h 85"/>
                              <a:gd name="T14" fmla="*/ 25 w 86"/>
                              <a:gd name="T15" fmla="*/ 80 h 85"/>
                              <a:gd name="T16" fmla="*/ 42 w 86"/>
                              <a:gd name="T17" fmla="*/ 84 h 85"/>
                              <a:gd name="T18" fmla="*/ 59 w 86"/>
                              <a:gd name="T19" fmla="*/ 80 h 85"/>
                              <a:gd name="T20" fmla="*/ 72 w 86"/>
                              <a:gd name="T21" fmla="*/ 71 h 85"/>
                              <a:gd name="T22" fmla="*/ 81 w 86"/>
                              <a:gd name="T23" fmla="*/ 58 h 85"/>
                              <a:gd name="T24" fmla="*/ 85 w 86"/>
                              <a:gd name="T25" fmla="*/ 42 h 85"/>
                              <a:gd name="T26" fmla="*/ 81 w 86"/>
                              <a:gd name="T27" fmla="*/ 25 h 85"/>
                              <a:gd name="T28" fmla="*/ 72 w 86"/>
                              <a:gd name="T29" fmla="*/ 12 h 85"/>
                              <a:gd name="T30" fmla="*/ 59 w 86"/>
                              <a:gd name="T31" fmla="*/ 3 h 85"/>
                              <a:gd name="T32" fmla="*/ 42 w 86"/>
                              <a:gd name="T3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42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4"/>
                                </a:lnTo>
                                <a:lnTo>
                                  <a:pt x="59" y="80"/>
                                </a:lnTo>
                                <a:lnTo>
                                  <a:pt x="72" y="71"/>
                                </a:lnTo>
                                <a:lnTo>
                                  <a:pt x="81" y="58"/>
                                </a:lnTo>
                                <a:lnTo>
                                  <a:pt x="85" y="42"/>
                                </a:lnTo>
                                <a:lnTo>
                                  <a:pt x="81" y="25"/>
                                </a:lnTo>
                                <a:lnTo>
                                  <a:pt x="72" y="12"/>
                                </a:lnTo>
                                <a:lnTo>
                                  <a:pt x="59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7489317" name="Picture 1372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" y="350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2859018" name="Picture 1373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0" y="354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887427" name="Picture 1374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34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656144" name="Picture 1375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356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3FED9" id="Group 1367" o:spid="_x0000_s1026" style="position:absolute;margin-left:56.9pt;margin-top:12.8pt;width:480.4pt;height:20.5pt;z-index:251683840;mso-wrap-distance-left:0;mso-wrap-distance-right:0;mso-position-horizontal-relative:page" coordorigin="1138,256" coordsize="9608,4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" o:allowincell="f">
                <v:shape id="Freeform 1368" o:spid="_x0000_s1027" style="position:absolute;left:1138;top:460;width:9608;height:1;visibility:visible;mso-wrap-style:square;v-text-anchor:top" coordsize="9608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" path="m,l9567,e" filled="f" strokecolor="#0092c8" strokeweight=".28453mm">
                  <v:path arrowok="t" o:connecttype="custom" o:connectlocs="0,0;9567,0" o:connectangles="0,0"/>
                </v:shape>
                <v:shape id="Freeform 1369" o:spid="_x0000_s1028" style="position:absolute;left:1410;top:264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" path="m1367,l56,,34,4,16,16,4,34,,56,,337r4,22l16,376r18,13l56,393r1311,l1389,389r18,-13l1419,359r4,-22l1423,56r-4,-22l1407,16,1389,4,1367,xe" stroked="f">
                  <v:path arrowok="t" o:connecttype="custom" o:connectlocs="1367,0;56,0;34,4;16,16;4,34;0,56;0,337;4,359;16,376;34,389;56,393;1367,393;1389,389;1407,376;1419,359;1423,337;1423,56;1419,34;1407,16;1389,4;1367,0" o:connectangles="0,0,0,0,0,0,0,0,0,0,0,0,0,0,0,0,0,0,0,0,0"/>
                </v:shape>
                <v:shape id="Freeform 1370" o:spid="_x0000_s1029" style="position:absolute;left:1410;top:264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" path="m,337r4,22l16,376r18,13l56,393r1310,l1389,389r18,-13l1419,359r4,-22l1423,56r-4,-22l1407,16,1389,4,1366,,56,,34,4,16,16,4,34,,56,,337xe" filled="f" strokecolor="#0092c8" strokeweight=".28469mm">
                  <v:path arrowok="t" o:connecttype="custom" o:connectlocs="0,337;4,359;16,376;34,389;56,393;1366,393;1389,389;1407,376;1419,359;1423,337;1423,56;1419,34;1407,16;1389,4;1366,0;56,0;34,4;16,16;4,34;0,56;0,337" o:connectangles="0,0,0,0,0,0,0,0,0,0,0,0,0,0,0,0,0,0,0,0,0"/>
                </v:shape>
                <v:shape id="Freeform 1371" o:spid="_x0000_s1030" style="position:absolute;left:1499;top:418;width:86;height:85;visibility:visible;mso-wrap-style:square;v-text-anchor:top" coordsize="86,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" path="m42,l25,3,12,12,3,25,,42,3,58r9,13l25,80r17,4l59,80,72,71,81,58,85,42,81,25,72,12,59,3,42,xe" fillcolor="#231f20" stroked="f">
                  <v:path arrowok="t" o:connecttype="custom" o:connectlocs="42,0;25,3;12,12;3,25;0,42;3,58;12,71;25,80;42,84;59,80;72,71;81,58;85,42;81,25;72,12;59,3;42,0" o:connectangles="0,0,0,0,0,0,0,0,0,0,0,0,0,0,0,0,0"/>
                </v:shape>
                <v:shape id="Picture 1372" o:spid="_x0000_s1031" type="#_x0000_t75" style="position:absolute;left:1669;top:350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">
                  <v:imagedata r:id="rId37" o:title=""/>
                  <v:path arrowok="t"/>
                  <o:lock v:ext="edit" aspectratio="f"/>
                </v:shape>
                <v:shape id="Picture 1373" o:spid="_x0000_s1032" type="#_x0000_t75" style="position:absolute;left:1930;top:354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">
                  <v:imagedata r:id="rId38" o:title=""/>
                  <v:path arrowok="t"/>
                  <o:lock v:ext="edit" aspectratio="f"/>
                </v:shape>
                <v:shape id="Picture 1374" o:spid="_x0000_s1033" type="#_x0000_t75" style="position:absolute;left:2195;top:349;width:240;height: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">
                  <v:imagedata r:id="rId39" o:title=""/>
                  <v:path arrowok="t"/>
                  <o:lock v:ext="edit" aspectratio="f"/>
                </v:shape>
                <v:shape id="Picture 1375" o:spid="_x0000_s1034" type="#_x0000_t75" style="position:absolute;left:2462;top:356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">
                  <v:imagedata r:id="rId40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spacing w:before="14"/>
        <w:rPr>
          <w:rFonts w:asciiTheme="minorEastAsia"/>
        </w:rPr>
      </w:pPr>
    </w:p>
    <w:p w:rsidR="000E3DAD" w:rsidRPr="0070218B" w:rsidRDefault="000E3DAD" w:rsidP="000E3DAD">
      <w:pPr>
        <w:pStyle w:val="ae"/>
        <w:tabs>
          <w:tab w:val="left" w:pos="2138"/>
          <w:tab w:val="left" w:pos="6184"/>
          <w:tab w:val="left" w:pos="7006"/>
          <w:tab w:val="left" w:pos="7757"/>
          <w:tab w:val="left" w:pos="8552"/>
        </w:tabs>
        <w:kinsoku w:val="0"/>
        <w:overflowPunct w:val="0"/>
        <w:spacing w:line="256" w:lineRule="auto"/>
        <w:ind w:left="1130" w:right="1997" w:hanging="1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45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2"/>
        </w:rPr>
        <w:t>下列哪一個運算子中的優先權最高？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(A) I</w:t>
      </w:r>
      <w:r w:rsidRPr="0070218B">
        <w:rPr>
          <w:rFonts w:asciiTheme="minorEastAsia" w:hAnsiTheme="minorEastAsia"/>
          <w:color w:val="231F20"/>
        </w:rPr>
        <w:tab/>
        <w:t>(B) &gt;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  <w:w w:val="145"/>
        </w:rPr>
        <w:t>(c)</w:t>
      </w:r>
      <w:r w:rsidRPr="0070218B">
        <w:rPr>
          <w:rFonts w:asciiTheme="minorEastAsia" w:hAnsiTheme="minorEastAsia" w:cs="Wawati SC"/>
          <w:color w:val="231F20"/>
          <w:spacing w:val="-4"/>
          <w:w w:val="145"/>
        </w:rPr>
        <w:t>!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</w:rPr>
        <w:t>＆＆</w:t>
      </w:r>
      <w:r w:rsidRPr="0070218B">
        <w:rPr>
          <w:rFonts w:asciiTheme="minorEastAsia" w:hAnsiTheme="minorEastAsia" w:cs="Wawati SC" w:hint="eastAsia"/>
          <w:color w:val="231F20"/>
          <w:spacing w:val="-116"/>
        </w:rPr>
        <w:t>。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2.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將運算子的優先權由高到低排序，下列何者正確？</w:t>
      </w:r>
    </w:p>
    <w:p w:rsidR="000E3DAD" w:rsidRPr="0070218B" w:rsidRDefault="000E3DAD" w:rsidP="000E3DAD">
      <w:pPr>
        <w:pStyle w:val="a9"/>
        <w:numPr>
          <w:ilvl w:val="3"/>
          <w:numId w:val="188"/>
        </w:numPr>
        <w:tabs>
          <w:tab w:val="left" w:pos="2466"/>
          <w:tab w:val="left" w:pos="6650"/>
        </w:tabs>
        <w:kinsoku w:val="0"/>
        <w:overflowPunct w:val="0"/>
        <w:spacing w:line="303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w w:val="9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廿廿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&gt;=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、％、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＾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=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pacing w:val="-5"/>
          <w:w w:val="85"/>
          <w:sz w:val="23"/>
          <w:szCs w:val="23"/>
        </w:rPr>
        <w:t>++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90"/>
          <w:sz w:val="23"/>
          <w:szCs w:val="23"/>
        </w:rPr>
        <w:t>(B)++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、％、</w:t>
      </w:r>
      <w:r w:rsidRPr="0070218B">
        <w:rPr>
          <w:rFonts w:asciiTheme="minorEastAsia" w:hAnsiTheme="minorEastAsia"/>
          <w:color w:val="231F20"/>
          <w:w w:val="90"/>
          <w:sz w:val="23"/>
          <w:szCs w:val="23"/>
        </w:rPr>
        <w:t>&gt;=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＾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廿廿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pacing w:val="-10"/>
          <w:w w:val="90"/>
          <w:sz w:val="23"/>
          <w:szCs w:val="23"/>
        </w:rPr>
        <w:t>=</w:t>
      </w:r>
    </w:p>
    <w:p w:rsidR="000E3DAD" w:rsidRPr="0070218B" w:rsidRDefault="000E3DAD" w:rsidP="000E3DAD">
      <w:pPr>
        <w:pStyle w:val="a9"/>
        <w:numPr>
          <w:ilvl w:val="0"/>
          <w:numId w:val="186"/>
        </w:numPr>
        <w:tabs>
          <w:tab w:val="left" w:pos="2454"/>
          <w:tab w:val="left" w:pos="6650"/>
        </w:tabs>
        <w:kinsoku w:val="0"/>
        <w:overflowPunct w:val="0"/>
        <w:spacing w:line="389" w:lineRule="exact"/>
        <w:ind w:left="2454" w:hanging="316"/>
        <w:contextualSpacing w:val="0"/>
        <w:rPr>
          <w:rFonts w:asciiTheme="minorEastAsia" w:hAnsiTheme="minorEastAsia"/>
          <w:color w:val="231F20"/>
          <w:spacing w:val="-10"/>
          <w:w w:val="90"/>
          <w:sz w:val="23"/>
          <w:szCs w:val="23"/>
        </w:rPr>
      </w:pP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=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廿廿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＾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&gt;=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、％、</w:t>
      </w:r>
      <w:r w:rsidRPr="0070218B">
        <w:rPr>
          <w:rFonts w:asciiTheme="minorEastAsia" w:hAnsiTheme="minorEastAsia"/>
          <w:color w:val="231F20"/>
          <w:spacing w:val="-5"/>
          <w:w w:val="85"/>
          <w:sz w:val="23"/>
          <w:szCs w:val="23"/>
        </w:rPr>
        <w:t>++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90"/>
          <w:sz w:val="23"/>
          <w:szCs w:val="23"/>
        </w:rPr>
        <w:t>(D)=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w w:val="90"/>
          <w:sz w:val="23"/>
          <w:szCs w:val="23"/>
        </w:rPr>
        <w:t>++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＾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廿廿</w:t>
      </w:r>
      <w:r w:rsidRPr="0070218B">
        <w:rPr>
          <w:rFonts w:asciiTheme="minorEastAsia" w:hAnsiTheme="minorEastAsia" w:hint="eastAsia"/>
          <w:color w:val="231F20"/>
          <w:w w:val="90"/>
          <w:sz w:val="23"/>
          <w:szCs w:val="23"/>
        </w:rPr>
        <w:t>、％、</w:t>
      </w:r>
      <w:r w:rsidRPr="0070218B">
        <w:rPr>
          <w:rFonts w:asciiTheme="minorEastAsia" w:hAnsiTheme="minorEastAsia"/>
          <w:color w:val="231F20"/>
          <w:w w:val="90"/>
          <w:sz w:val="23"/>
          <w:szCs w:val="23"/>
        </w:rPr>
        <w:t>&gt;=</w:t>
      </w:r>
      <w:r w:rsidRPr="0070218B">
        <w:rPr>
          <w:rFonts w:asciiTheme="minorEastAsia" w:hAnsiTheme="minorEastAsia" w:hint="eastAsia"/>
          <w:color w:val="231F20"/>
          <w:spacing w:val="-10"/>
          <w:w w:val="9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tabs>
          <w:tab w:val="left" w:pos="4943"/>
          <w:tab w:val="left" w:pos="5631"/>
          <w:tab w:val="left" w:pos="6306"/>
          <w:tab w:val="left" w:pos="7281"/>
        </w:tabs>
        <w:kinsoku w:val="0"/>
        <w:overflowPunct w:val="0"/>
        <w:spacing w:before="32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9"/>
        </w:rPr>
        <w:t xml:space="preserve"> </w:t>
      </w:r>
      <w:r w:rsidRPr="0070218B">
        <w:rPr>
          <w:rFonts w:asciiTheme="minorEastAsia" w:hAnsiTheme="minorEastAsia"/>
          <w:color w:val="231F20"/>
          <w:shd w:val="clear" w:color="auto" w:fill="FBF59B"/>
        </w:rPr>
        <w:t>3.</w:t>
      </w:r>
      <w:r w:rsidRPr="0070218B">
        <w:rPr>
          <w:rFonts w:asciiTheme="minorEastAsia" w:hAnsiTheme="minorEastAsia"/>
          <w:color w:val="231F20"/>
          <w:spacing w:val="7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47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運算式</w:t>
      </w:r>
      <w:r w:rsidRPr="0070218B">
        <w:rPr>
          <w:rFonts w:asciiTheme="minorEastAsia" w:hAnsiTheme="minorEastAsia" w:cs="Wawati SC"/>
          <w:color w:val="231F20"/>
          <w:spacing w:val="-11"/>
        </w:rPr>
        <w:t xml:space="preserve"> </w:t>
      </w:r>
      <w:r w:rsidRPr="0070218B">
        <w:rPr>
          <w:rFonts w:asciiTheme="minorEastAsia" w:hAnsiTheme="minorEastAsia"/>
          <w:color w:val="231F20"/>
        </w:rPr>
        <w:t>9I4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的結果為何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(A)2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(c)2.25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5449"/>
          <w:tab w:val="left" w:pos="6318"/>
          <w:tab w:val="left" w:pos="6995"/>
          <w:tab w:val="left" w:pos="7669"/>
        </w:tabs>
        <w:kinsoku w:val="0"/>
        <w:overflowPunct w:val="0"/>
        <w:spacing w:before="31"/>
        <w:ind w:left="1130"/>
        <w:rPr>
          <w:rFonts w:asciiTheme="minorEastAsia" w:cs="Wawati SC"/>
          <w:color w:val="231F20"/>
          <w:spacing w:val="-10"/>
          <w:w w:val="105"/>
        </w:rPr>
      </w:pPr>
      <w:r w:rsidRPr="0070218B">
        <w:rPr>
          <w:rFonts w:asciiTheme="minorEastAsia" w:hAnsiTheme="minorEastAsia"/>
          <w:color w:val="231F20"/>
          <w:w w:val="105"/>
        </w:rPr>
        <w:t>(</w:t>
      </w:r>
      <w:r w:rsidRPr="0070218B">
        <w:rPr>
          <w:rFonts w:asciiTheme="minorEastAsia" w:hAnsiTheme="minorEastAsia"/>
          <w:color w:val="231F20"/>
          <w:spacing w:val="1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-1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)</w:t>
      </w:r>
      <w:r w:rsidRPr="0070218B">
        <w:rPr>
          <w:rFonts w:asciiTheme="minorEastAsia" w:hAnsiTheme="minorEastAsia"/>
          <w:color w:val="231F20"/>
          <w:spacing w:val="50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  <w:shd w:val="clear" w:color="auto" w:fill="FBF59B"/>
        </w:rPr>
        <w:t>4.</w:t>
      </w:r>
      <w:r w:rsidRPr="0070218B">
        <w:rPr>
          <w:rFonts w:asciiTheme="minorEastAsia" w:hAnsiTheme="minorEastAsia"/>
          <w:color w:val="231F20"/>
          <w:spacing w:val="-3"/>
          <w:w w:val="105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spacing w:val="31"/>
          <w:w w:val="105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w w:val="105"/>
          <w:shd w:val="clear" w:color="auto" w:fill="FBF59B"/>
        </w:rPr>
        <w:t>條件式</w:t>
      </w:r>
      <w:r w:rsidRPr="0070218B">
        <w:rPr>
          <w:rFonts w:asciiTheme="minorEastAsia" w:hAnsiTheme="minorEastAsia" w:cs="Wawati SC"/>
          <w:color w:val="231F20"/>
          <w:spacing w:val="-17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  <w:shd w:val="clear" w:color="auto" w:fill="FBF59B"/>
        </w:rPr>
        <w:t>5</w:t>
      </w:r>
      <w:r w:rsidRPr="0070218B">
        <w:rPr>
          <w:rFonts w:asciiTheme="minorEastAsia" w:hAnsiTheme="minorEastAsia"/>
          <w:color w:val="231F20"/>
          <w:spacing w:val="1"/>
          <w:w w:val="105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w w:val="105"/>
          <w:shd w:val="clear" w:color="auto" w:fill="FBF59B"/>
        </w:rPr>
        <w:t>!=</w:t>
      </w:r>
      <w:r w:rsidRPr="0070218B">
        <w:rPr>
          <w:rFonts w:asciiTheme="minorEastAsia" w:hAnsiTheme="minorEastAsia"/>
          <w:color w:val="231F20"/>
          <w:spacing w:val="1"/>
          <w:w w:val="105"/>
          <w:shd w:val="clear" w:color="auto" w:fill="FBF59B"/>
        </w:rPr>
        <w:t xml:space="preserve"> </w:t>
      </w:r>
      <w:r w:rsidRPr="0070218B">
        <w:rPr>
          <w:rFonts w:asciiTheme="minorEastAsia" w:hAnsiTheme="minorEastAsia"/>
          <w:color w:val="231F20"/>
          <w:w w:val="105"/>
          <w:shd w:val="clear" w:color="auto" w:fill="FBF59B"/>
        </w:rPr>
        <w:t>4</w:t>
      </w:r>
      <w:r w:rsidRPr="0070218B">
        <w:rPr>
          <w:rFonts w:asciiTheme="minorEastAsia" w:hAnsiTheme="minorEastAsia"/>
          <w:color w:val="231F20"/>
          <w:spacing w:val="-1"/>
          <w:w w:val="10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105"/>
        </w:rPr>
        <w:t>的回傳值為何</w:t>
      </w:r>
      <w:r w:rsidRPr="0070218B">
        <w:rPr>
          <w:rFonts w:asciiTheme="minorEastAsia" w:hAnsiTheme="minorEastAsia" w:cs="Wawati SC" w:hint="eastAsia"/>
          <w:color w:val="231F20"/>
          <w:spacing w:val="-10"/>
          <w:w w:val="105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(A)</w:t>
      </w:r>
      <w:r w:rsidRPr="0070218B">
        <w:rPr>
          <w:rFonts w:asciiTheme="minorEastAsia" w:hAnsiTheme="minorEastAsia"/>
          <w:color w:val="231F20"/>
          <w:spacing w:val="10"/>
          <w:w w:val="105"/>
        </w:rPr>
        <w:t xml:space="preserve"> </w:t>
      </w:r>
      <w:r w:rsidRPr="0070218B">
        <w:rPr>
          <w:rFonts w:asciiTheme="minorEastAsia"/>
          <w:color w:val="231F20"/>
          <w:w w:val="105"/>
        </w:rPr>
        <w:t>-</w:t>
      </w:r>
      <w:r w:rsidRPr="0070218B">
        <w:rPr>
          <w:rFonts w:asciiTheme="minorEastAsia" w:hAnsiTheme="minorEastAsia"/>
          <w:color w:val="231F20"/>
          <w:spacing w:val="-10"/>
          <w:w w:val="105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  <w:w w:val="105"/>
        </w:rPr>
        <w:t>(B)0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  <w:w w:val="105"/>
        </w:rPr>
        <w:t>(c)1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(D)2</w:t>
      </w:r>
      <w:r w:rsidRPr="0070218B">
        <w:rPr>
          <w:rFonts w:asciiTheme="minorEastAsia" w:hAnsiTheme="minorEastAsia" w:cs="Wawati SC" w:hint="eastAsia"/>
          <w:color w:val="231F20"/>
          <w:spacing w:val="-10"/>
          <w:w w:val="105"/>
        </w:rPr>
        <w:t>。</w:t>
      </w:r>
    </w:p>
    <w:p w:rsidR="000E3DAD" w:rsidRPr="0070218B" w:rsidRDefault="000E3DAD" w:rsidP="000E3DAD">
      <w:pPr>
        <w:pStyle w:val="ae"/>
        <w:tabs>
          <w:tab w:val="left" w:pos="2138"/>
          <w:tab w:val="left" w:pos="4696"/>
          <w:tab w:val="left" w:pos="5384"/>
          <w:tab w:val="left" w:pos="6059"/>
          <w:tab w:val="left" w:pos="6735"/>
          <w:tab w:val="left" w:pos="7726"/>
          <w:tab w:val="left" w:pos="7796"/>
          <w:tab w:val="left" w:pos="8414"/>
          <w:tab w:val="left" w:pos="8602"/>
          <w:tab w:val="left" w:pos="9089"/>
          <w:tab w:val="left" w:pos="9397"/>
          <w:tab w:val="left" w:pos="9884"/>
          <w:tab w:val="left" w:pos="10191"/>
        </w:tabs>
        <w:kinsoku w:val="0"/>
        <w:overflowPunct w:val="0"/>
        <w:spacing w:before="31" w:line="259" w:lineRule="auto"/>
        <w:ind w:left="1130" w:right="65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5.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一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程式指令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a= 4 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 xml:space="preserve"> 2 &lt; 2 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 xml:space="preserve"> 3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 xml:space="preserve">a </w:t>
      </w:r>
      <w:r w:rsidRPr="0070218B">
        <w:rPr>
          <w:rFonts w:asciiTheme="minorEastAsia" w:hAnsiTheme="minorEastAsia" w:cs="Wawati SC" w:hint="eastAsia"/>
          <w:color w:val="231F20"/>
        </w:rPr>
        <w:t>的執行結果為何？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(c)10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(D)12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  <w:r w:rsidRPr="0070218B">
        <w:rPr>
          <w:rFonts w:asciiTheme="minorEastAsia" w:hAnsiTheme="minorEastAsia" w:cs="Wawati SC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  <w:shd w:val="clear" w:color="auto" w:fill="FBF59B"/>
        </w:rPr>
        <w:t xml:space="preserve">6. 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變數</w:t>
      </w:r>
      <w:r w:rsidRPr="0070218B">
        <w:rPr>
          <w:rFonts w:asciiTheme="minorEastAsia" w:hAnsiTheme="minorEastAsia" w:cs="Wawati SC"/>
          <w:color w:val="231F20"/>
          <w:spacing w:val="-18"/>
        </w:rPr>
        <w:t xml:space="preserve"> </w:t>
      </w:r>
      <w:r w:rsidRPr="0070218B">
        <w:rPr>
          <w:rFonts w:asciiTheme="minorEastAsia" w:hAnsiTheme="minorEastAsia"/>
          <w:color w:val="231F20"/>
          <w:shd w:val="clear" w:color="auto" w:fill="FBF59B"/>
        </w:rPr>
        <w:t>x</w:t>
      </w:r>
      <w:r w:rsidRPr="0070218B">
        <w:rPr>
          <w:rFonts w:asciiTheme="minorEastAsia" w:hAnsiTheme="minorEastAsia"/>
          <w:color w:val="231F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為</w:t>
      </w:r>
      <w:r w:rsidRPr="0070218B">
        <w:rPr>
          <w:rFonts w:asciiTheme="minorEastAsia" w:hAnsiTheme="minorEastAsia" w:cs="Wawati SC"/>
          <w:color w:val="231F20"/>
          <w:spacing w:val="-11"/>
        </w:rPr>
        <w:t xml:space="preserve"> </w:t>
      </w:r>
      <w:r w:rsidRPr="0070218B">
        <w:rPr>
          <w:rFonts w:asciiTheme="minorEastAsia" w:hAnsiTheme="minorEastAsia"/>
          <w:color w:val="231F20"/>
          <w:spacing w:val="-52"/>
        </w:rPr>
        <w:t>3</w:t>
      </w:r>
      <w:r w:rsidRPr="0070218B">
        <w:rPr>
          <w:rFonts w:asciiTheme="minorEastAsia" w:hAnsiTheme="minorEastAsia" w:cs="Wawati SC" w:hint="eastAsia"/>
          <w:color w:val="231F20"/>
          <w:spacing w:val="-52"/>
        </w:rPr>
        <w:t>，</w:t>
      </w:r>
      <w:r w:rsidRPr="0070218B">
        <w:rPr>
          <w:rFonts w:asciiTheme="minorEastAsia" w:hAnsiTheme="minorEastAsia" w:cs="Wawati SC" w:hint="eastAsia"/>
          <w:color w:val="231F20"/>
        </w:rPr>
        <w:t>則程式碼</w:t>
      </w:r>
      <w:r w:rsidRPr="0070218B">
        <w:rPr>
          <w:rFonts w:asciiTheme="minorEastAsia" w:hAnsiTheme="minorEastAsia" w:cs="Wawati SC"/>
          <w:color w:val="231F20"/>
          <w:spacing w:val="-10"/>
        </w:rPr>
        <w:t xml:space="preserve"> </w:t>
      </w:r>
      <w:r w:rsidRPr="0070218B">
        <w:rPr>
          <w:rFonts w:asciiTheme="minorEastAsia" w:hAnsiTheme="minorEastAsia"/>
          <w:color w:val="231F20"/>
        </w:rPr>
        <w:t>y=++x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 w:cs="Wawati SC" w:hint="eastAsia"/>
          <w:color w:val="231F20"/>
        </w:rPr>
        <w:t>執行後，</w:t>
      </w:r>
      <w:r w:rsidRPr="0070218B">
        <w:rPr>
          <w:rFonts w:asciiTheme="minorEastAsia" w:hAnsiTheme="minorEastAsia"/>
          <w:color w:val="231F20"/>
        </w:rPr>
        <w:t xml:space="preserve">y </w:t>
      </w:r>
      <w:r w:rsidRPr="0070218B">
        <w:rPr>
          <w:rFonts w:asciiTheme="minorEastAsia" w:hAnsiTheme="minorEastAsia" w:cs="Wawati SC" w:hint="eastAsia"/>
          <w:color w:val="231F20"/>
        </w:rPr>
        <w:t>的值為何？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(A)15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(B)16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(c)20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8"/>
        </w:rPr>
        <w:t>(D)8</w:t>
      </w:r>
      <w:r w:rsidRPr="0070218B">
        <w:rPr>
          <w:rFonts w:asciiTheme="minorEastAsia" w:hAnsiTheme="minorEastAsia" w:cs="Wawati SC" w:hint="eastAsia"/>
          <w:color w:val="231F20"/>
          <w:spacing w:val="-8"/>
        </w:rPr>
        <w:t>。</w:t>
      </w:r>
      <w:r w:rsidRPr="0070218B">
        <w:rPr>
          <w:rFonts w:asciiTheme="minorEastAsia" w:hAnsiTheme="minorEastAsia" w:cs="Wawati SC"/>
          <w:color w:val="231F20"/>
          <w:spacing w:val="-8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7.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變</w:t>
      </w:r>
      <w:r w:rsidRPr="0070218B">
        <w:rPr>
          <w:rFonts w:asciiTheme="minorEastAsia" w:hAnsiTheme="minorEastAsia" w:cs="Wawati SC" w:hint="eastAsia"/>
          <w:color w:val="231F20"/>
          <w:spacing w:val="44"/>
        </w:rPr>
        <w:t>數</w:t>
      </w:r>
      <w:r w:rsidRPr="0070218B">
        <w:rPr>
          <w:rFonts w:asciiTheme="minorEastAsia" w:hAnsiTheme="minorEastAsia"/>
          <w:color w:val="231F20"/>
        </w:rPr>
        <w:t xml:space="preserve">x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  <w:spacing w:val="-54"/>
        </w:rPr>
        <w:t>3</w:t>
      </w:r>
      <w:r w:rsidRPr="0070218B">
        <w:rPr>
          <w:rFonts w:asciiTheme="minorEastAsia" w:hAnsiTheme="minorEastAsia" w:cs="Wawati SC" w:hint="eastAsia"/>
          <w:color w:val="231F20"/>
          <w:spacing w:val="-54"/>
        </w:rPr>
        <w:t>，</w:t>
      </w:r>
      <w:r w:rsidRPr="0070218B">
        <w:rPr>
          <w:rFonts w:asciiTheme="minorEastAsia" w:hAnsiTheme="minorEastAsia" w:cs="Wawati SC" w:hint="eastAsia"/>
          <w:color w:val="231F20"/>
        </w:rPr>
        <w:t>則程式碼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y=(x++)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 xml:space="preserve">5 </w:t>
      </w:r>
      <w:r w:rsidRPr="0070218B">
        <w:rPr>
          <w:rFonts w:asciiTheme="minorEastAsia" w:hAnsiTheme="minorEastAsia" w:cs="Wawati SC" w:hint="eastAsia"/>
          <w:color w:val="231F20"/>
        </w:rPr>
        <w:t>執行</w:t>
      </w:r>
      <w:r w:rsidRPr="0070218B">
        <w:rPr>
          <w:rFonts w:asciiTheme="minorEastAsia" w:hAnsiTheme="minorEastAsia" w:cs="Wawati SC" w:hint="eastAsia"/>
          <w:color w:val="231F20"/>
          <w:spacing w:val="-53"/>
        </w:rPr>
        <w:t>後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 xml:space="preserve">y </w:t>
      </w:r>
      <w:r w:rsidRPr="0070218B">
        <w:rPr>
          <w:rFonts w:asciiTheme="minorEastAsia" w:hAnsiTheme="minorEastAsia" w:cs="Wawati SC" w:hint="eastAsia"/>
          <w:color w:val="231F20"/>
        </w:rPr>
        <w:t>的值為何？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/>
          <w:color w:val="231F20"/>
          <w:spacing w:val="-75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(A)15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5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(B)16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52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(c)20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5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(D)8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hAnsiTheme="minorEastAsia" w:cs="Wawati SC"/>
          <w:color w:val="231F20"/>
          <w:spacing w:val="-1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D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8.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承上題，</w:t>
      </w:r>
      <w:r w:rsidRPr="0070218B">
        <w:rPr>
          <w:rFonts w:asciiTheme="minorEastAsia" w:hAnsiTheme="minorEastAsia"/>
          <w:color w:val="231F20"/>
        </w:rPr>
        <w:t xml:space="preserve">x </w:t>
      </w:r>
      <w:r w:rsidRPr="0070218B">
        <w:rPr>
          <w:rFonts w:asciiTheme="minorEastAsia" w:hAnsiTheme="minorEastAsia" w:cs="Wawati SC" w:hint="eastAsia"/>
          <w:color w:val="231F20"/>
        </w:rPr>
        <w:t>的值為何？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(D)4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tabs>
          <w:tab w:val="left" w:pos="2138"/>
        </w:tabs>
        <w:kinsoku w:val="0"/>
        <w:overflowPunct w:val="0"/>
        <w:spacing w:line="381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3"/>
        </w:rPr>
        <w:t>下列哪一個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  <w:spacing w:val="2"/>
        </w:rPr>
        <w:t>的運算式，可以取得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/>
          <w:color w:val="231F20"/>
          <w:spacing w:val="3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2"/>
        </w:rPr>
        <w:t>除</w:t>
      </w:r>
      <w:r w:rsidRPr="0070218B">
        <w:rPr>
          <w:rFonts w:asciiTheme="minorEastAsia" w:hAnsiTheme="minorEastAsia" w:cs="Wawati SC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/>
          <w:color w:val="231F20"/>
          <w:spacing w:val="3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的餘數？</w:t>
      </w:r>
    </w:p>
    <w:p w:rsidR="000E3DAD" w:rsidRPr="0070218B" w:rsidRDefault="000E3DAD" w:rsidP="000E3DAD">
      <w:pPr>
        <w:pStyle w:val="a9"/>
        <w:numPr>
          <w:ilvl w:val="1"/>
          <w:numId w:val="186"/>
        </w:numPr>
        <w:tabs>
          <w:tab w:val="left" w:pos="2466"/>
          <w:tab w:val="left" w:pos="3000"/>
          <w:tab w:val="left" w:pos="3976"/>
          <w:tab w:val="left" w:pos="5303"/>
        </w:tabs>
        <w:kinsoku w:val="0"/>
        <w:overflowPunct w:val="0"/>
        <w:spacing w:line="389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5"/>
          <w:sz w:val="23"/>
          <w:szCs w:val="23"/>
        </w:rPr>
        <w:t>aIb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(B)a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b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(c)a</w:t>
      </w:r>
      <w:r w:rsidRPr="0070218B">
        <w:rPr>
          <w:rFonts w:asciiTheme="minorEastAsia" w:hAnsiTheme="minorEastAsia"/>
          <w:color w:val="231F20"/>
          <w:spacing w:val="4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mod</w:t>
      </w:r>
      <w:r w:rsidRPr="0070218B">
        <w:rPr>
          <w:rFonts w:asciiTheme="minorEastAsia" w:hAnsiTheme="minorEastAsia"/>
          <w:color w:val="231F20"/>
          <w:spacing w:val="41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b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80"/>
          <w:sz w:val="23"/>
          <w:szCs w:val="23"/>
        </w:rPr>
        <w:t>(D)a</w:t>
      </w:r>
      <w:r w:rsidRPr="0070218B">
        <w:rPr>
          <w:rFonts w:asciiTheme="minorEastAsia" w:hAnsiTheme="minorEastAsia" w:hint="eastAsia"/>
          <w:color w:val="231F20"/>
          <w:w w:val="80"/>
          <w:sz w:val="23"/>
          <w:szCs w:val="23"/>
        </w:rPr>
        <w:t>＼</w:t>
      </w:r>
      <w:r w:rsidRPr="0070218B">
        <w:rPr>
          <w:rFonts w:asciiTheme="minorEastAsia" w:hAnsiTheme="minorEastAsia"/>
          <w:color w:val="231F20"/>
          <w:w w:val="80"/>
          <w:sz w:val="23"/>
          <w:szCs w:val="23"/>
        </w:rPr>
        <w:t>b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17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4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4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2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下列哪一個運算式執行後，</w:t>
      </w:r>
      <w:r w:rsidRPr="0070218B">
        <w:rPr>
          <w:rFonts w:asciiTheme="minorEastAsia" w:hAnsiTheme="minorEastAsia"/>
          <w:color w:val="231F20"/>
        </w:rPr>
        <w:t>k</w:t>
      </w:r>
      <w:r w:rsidRPr="0070218B">
        <w:rPr>
          <w:rFonts w:asciiTheme="minorEastAsia" w:hAnsiTheme="minorEastAsia"/>
          <w:color w:val="231F20"/>
          <w:spacing w:val="2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的值與其它三者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不同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0E3DAD" w:rsidRPr="0070218B" w:rsidRDefault="000E3DAD" w:rsidP="000E3DAD">
      <w:pPr>
        <w:pStyle w:val="a9"/>
        <w:numPr>
          <w:ilvl w:val="0"/>
          <w:numId w:val="185"/>
        </w:numPr>
        <w:tabs>
          <w:tab w:val="left" w:pos="2466"/>
          <w:tab w:val="left" w:pos="3160"/>
          <w:tab w:val="left" w:pos="4171"/>
          <w:tab w:val="left" w:pos="5421"/>
        </w:tabs>
        <w:kinsoku w:val="0"/>
        <w:overflowPunct w:val="0"/>
        <w:spacing w:line="389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k++</w:t>
      </w:r>
      <w:r w:rsidRPr="0070218B">
        <w:rPr>
          <w:rFonts w:asciiTheme="minorEastAsia" w:hAnsiTheme="minorEastAsia" w:hint="eastAsia"/>
          <w:color w:val="231F20"/>
          <w:spacing w:val="-4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(B)++k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1"/>
          <w:w w:val="101"/>
          <w:sz w:val="23"/>
          <w:szCs w:val="23"/>
        </w:rPr>
        <w:t>(</w:t>
      </w:r>
      <w:r w:rsidRPr="0070218B">
        <w:rPr>
          <w:rFonts w:asciiTheme="minorEastAsia" w:hAnsiTheme="minorEastAsia"/>
          <w:color w:val="231F20"/>
          <w:spacing w:val="-1"/>
          <w:w w:val="151"/>
          <w:sz w:val="23"/>
          <w:szCs w:val="23"/>
        </w:rPr>
        <w:t>c</w:t>
      </w:r>
      <w:r w:rsidRPr="0070218B">
        <w:rPr>
          <w:rFonts w:asciiTheme="minorEastAsia" w:hAnsiTheme="minorEastAsia"/>
          <w:color w:val="231F20"/>
          <w:spacing w:val="-2"/>
          <w:w w:val="101"/>
          <w:sz w:val="23"/>
          <w:szCs w:val="23"/>
        </w:rPr>
        <w:t>)k=k+</w:t>
      </w:r>
      <w:r w:rsidRPr="0070218B">
        <w:rPr>
          <w:rFonts w:asciiTheme="minorEastAsia" w:hAnsiTheme="minorEastAsia"/>
          <w:color w:val="231F20"/>
          <w:spacing w:val="-1"/>
          <w:w w:val="101"/>
          <w:sz w:val="23"/>
          <w:szCs w:val="23"/>
        </w:rPr>
        <w:t>1</w:t>
      </w:r>
      <w:r w:rsidRPr="0070218B">
        <w:rPr>
          <w:rFonts w:asciiTheme="minorEastAsia" w:hAnsiTheme="minorEastAsia" w:hint="eastAsia"/>
          <w:color w:val="231F20"/>
          <w:spacing w:val="-5"/>
          <w:w w:val="36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85"/>
          <w:sz w:val="23"/>
          <w:szCs w:val="23"/>
        </w:rPr>
        <w:t>(D)k+1</w:t>
      </w:r>
      <w:r w:rsidRPr="0070218B">
        <w:rPr>
          <w:rFonts w:asciiTheme="minorEastAsia" w:hAnsiTheme="minorEastAsia" w:hint="eastAsia"/>
          <w:color w:val="231F20"/>
          <w:w w:val="85"/>
          <w:sz w:val="23"/>
          <w:szCs w:val="23"/>
        </w:rPr>
        <w:t>，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tabs>
          <w:tab w:val="left" w:pos="2851"/>
          <w:tab w:val="left" w:pos="3687"/>
          <w:tab w:val="left" w:pos="4457"/>
          <w:tab w:val="left" w:pos="5276"/>
        </w:tabs>
        <w:kinsoku w:val="0"/>
        <w:overflowPunct w:val="0"/>
        <w:spacing w:before="72" w:line="206" w:lineRule="auto"/>
        <w:ind w:left="2138" w:right="738" w:hanging="1008"/>
        <w:rPr>
          <w:rFonts w:asciiTheme="minorEastAsia" w:cs="Wawati SC"/>
          <w:color w:val="231F20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68B8D3EC" wp14:editId="15A6E133">
                <wp:simplePos x="0" y="0"/>
                <wp:positionH relativeFrom="page">
                  <wp:posOffset>716915</wp:posOffset>
                </wp:positionH>
                <wp:positionV relativeFrom="paragraph">
                  <wp:posOffset>311785</wp:posOffset>
                </wp:positionV>
                <wp:extent cx="378460" cy="135890"/>
                <wp:effectExtent l="0" t="0" r="0" b="0"/>
                <wp:wrapNone/>
                <wp:docPr id="249233983" name="Group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" cy="135890"/>
                          <a:chOff x="1129" y="491"/>
                          <a:chExt cx="596" cy="214"/>
                        </a:xfrm>
                      </wpg:grpSpPr>
                      <wps:wsp>
                        <wps:cNvPr id="1491822652" name="Freeform 1377"/>
                        <wps:cNvSpPr>
                          <a:spLocks/>
                        </wps:cNvSpPr>
                        <wps:spPr bwMode="auto">
                          <a:xfrm>
                            <a:off x="1129" y="491"/>
                            <a:ext cx="596" cy="214"/>
                          </a:xfrm>
                          <a:custGeom>
                            <a:avLst/>
                            <a:gdLst>
                              <a:gd name="T0" fmla="*/ 595 w 596"/>
                              <a:gd name="T1" fmla="*/ 0 h 214"/>
                              <a:gd name="T2" fmla="*/ 0 w 596"/>
                              <a:gd name="T3" fmla="*/ 0 h 214"/>
                              <a:gd name="T4" fmla="*/ 0 w 596"/>
                              <a:gd name="T5" fmla="*/ 213 h 214"/>
                              <a:gd name="T6" fmla="*/ 595 w 596"/>
                              <a:gd name="T7" fmla="*/ 213 h 214"/>
                              <a:gd name="T8" fmla="*/ 595 w 596"/>
                              <a:gd name="T9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6" h="214">
                                <a:moveTo>
                                  <a:pt x="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595" y="213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99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7726238" name="Picture 1378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" y="505"/>
                            <a:ext cx="5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DD6B9" id="Group 1376" o:spid="_x0000_s1026" style="position:absolute;margin-left:56.45pt;margin-top:24.55pt;width:29.8pt;height:10.7pt;z-index:-251631616;mso-position-horizontal-relative:page" coordorigin="1129,491" coordsize="596,2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" o:allowincell="f">
                <v:shape id="Freeform 1377" o:spid="_x0000_s1027" style="position:absolute;left:1129;top:491;width:596;height:214;visibility:visible;mso-wrap-style:square;v-text-anchor:top" coordsize="596,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" path="m595,l,,,213r595,l595,xe" fillcolor="#1e99d6" stroked="f">
                  <v:path arrowok="t" o:connecttype="custom" o:connectlocs="595,0;0,0;0,213;595,213;595,0" o:connectangles="0,0,0,0,0"/>
                </v:shape>
                <v:shape id="Picture 1378" o:spid="_x0000_s1028" type="#_x0000_t75" style="position:absolute;left:1142;top:505;width:5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">
                  <v:imagedata r:id="rId4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11.</w:t>
      </w:r>
      <w:r w:rsidRPr="0070218B">
        <w:rPr>
          <w:rFonts w:asciiTheme="minorEastAsia" w:hAnsiTheme="minorEastAsia"/>
          <w:color w:val="231F20"/>
          <w:spacing w:val="4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阿偉</w:t>
      </w:r>
      <w:r w:rsidRPr="0070218B">
        <w:rPr>
          <w:rFonts w:asciiTheme="minorEastAsia" w:hAnsiTheme="minorEastAsia" w:cs="Wawati SC" w:hint="eastAsia"/>
          <w:color w:val="231F20"/>
        </w:rPr>
        <w:t>要在</w:t>
      </w:r>
      <w:r w:rsidRPr="0070218B">
        <w:rPr>
          <w:rFonts w:asciiTheme="minorEastAsia" w:hAnsiTheme="minorEastAsia" w:cs="Wawati SC"/>
          <w:color w:val="231F20"/>
          <w:w w:val="1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25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語言程式中判斷兩個變數的值是否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不相等</w:t>
      </w:r>
      <w:r w:rsidRPr="0070218B">
        <w:rPr>
          <w:rFonts w:asciiTheme="minorEastAsia" w:hAnsiTheme="minorEastAsia" w:cs="Wawati SC" w:hint="eastAsia"/>
          <w:color w:val="231F20"/>
        </w:rPr>
        <w:t>，要使用下列哪一個關係運算</w:t>
      </w:r>
      <w:r w:rsidRPr="0070218B">
        <w:rPr>
          <w:rFonts w:asciiTheme="minorEastAsia" w:hAnsiTheme="minorEastAsia" w:cs="Wawati SC" w:hint="eastAsia"/>
          <w:color w:val="231F20"/>
          <w:spacing w:val="-6"/>
        </w:rPr>
        <w:t>子？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  <w:position w:val="1"/>
        </w:rPr>
        <w:t>(A)&lt;&gt;</w:t>
      </w:r>
      <w:r w:rsidRPr="0070218B">
        <w:rPr>
          <w:rFonts w:asciiTheme="minorEastAsia"/>
          <w:color w:val="231F20"/>
          <w:position w:val="1"/>
        </w:rPr>
        <w:tab/>
      </w:r>
      <w:r w:rsidRPr="0070218B">
        <w:rPr>
          <w:rFonts w:asciiTheme="minorEastAsia" w:hAnsiTheme="minorEastAsia"/>
          <w:color w:val="231F20"/>
          <w:spacing w:val="-2"/>
          <w:position w:val="1"/>
        </w:rPr>
        <w:t>(B)!=</w:t>
      </w:r>
      <w:r w:rsidRPr="0070218B">
        <w:rPr>
          <w:rFonts w:asciiTheme="minorEastAsia"/>
          <w:color w:val="231F20"/>
          <w:position w:val="1"/>
        </w:rPr>
        <w:tab/>
      </w:r>
      <w:r w:rsidRPr="0070218B">
        <w:rPr>
          <w:rFonts w:asciiTheme="minorEastAsia" w:hAnsiTheme="minorEastAsia"/>
          <w:color w:val="231F20"/>
          <w:spacing w:val="-4"/>
          <w:position w:val="1"/>
        </w:rPr>
        <w:t>(c)~=</w:t>
      </w:r>
      <w:r w:rsidRPr="0070218B">
        <w:rPr>
          <w:rFonts w:asciiTheme="minorEastAsia"/>
          <w:color w:val="231F20"/>
          <w:position w:val="1"/>
        </w:rPr>
        <w:tab/>
      </w:r>
      <w:r w:rsidRPr="0070218B">
        <w:rPr>
          <w:rFonts w:asciiTheme="minorEastAsia" w:hAnsiTheme="minorEastAsia"/>
          <w:color w:val="231F20"/>
          <w:spacing w:val="-2"/>
          <w:position w:val="1"/>
        </w:rPr>
        <w:t>(D)&gt;&lt;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tabs>
          <w:tab w:val="left" w:pos="3511"/>
          <w:tab w:val="left" w:pos="5251"/>
          <w:tab w:val="left" w:pos="6992"/>
        </w:tabs>
        <w:kinsoku w:val="0"/>
        <w:overflowPunct w:val="0"/>
        <w:spacing w:before="90" w:line="206" w:lineRule="auto"/>
        <w:ind w:left="2138" w:right="2752" w:hanging="1009"/>
        <w:rPr>
          <w:rFonts w:asciiTheme="minorEastAsia" w:cs="Wawati SC"/>
          <w:color w:val="231F20"/>
          <w:spacing w:val="-140"/>
          <w:w w:val="9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12.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已知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A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true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 xml:space="preserve">B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false</w:t>
      </w:r>
      <w:r w:rsidRPr="0070218B">
        <w:rPr>
          <w:rFonts w:asciiTheme="minorEastAsia" w:hAnsiTheme="minorEastAsia" w:cs="Wawati SC" w:hint="eastAsia"/>
          <w:color w:val="231F20"/>
        </w:rPr>
        <w:t>，下列哪一個運算式的結果為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true</w:t>
      </w:r>
      <w:r w:rsidRPr="0070218B">
        <w:rPr>
          <w:rFonts w:asciiTheme="minorEastAsia" w:hAnsiTheme="minorEastAsia" w:cs="Wawati SC" w:hint="eastAsia"/>
          <w:color w:val="231F20"/>
        </w:rPr>
        <w:t>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(A)A </w:t>
      </w:r>
      <w:r w:rsidRPr="0070218B">
        <w:rPr>
          <w:rFonts w:asciiTheme="minorEastAsia" w:hAnsiTheme="minorEastAsia" w:hint="eastAsia"/>
          <w:color w:val="231F20"/>
        </w:rPr>
        <w:t>＆＆</w:t>
      </w:r>
      <w:r w:rsidRPr="0070218B">
        <w:rPr>
          <w:rFonts w:asciiTheme="minorEastAsia" w:hAnsiTheme="minorEastAsia"/>
          <w:color w:val="231F20"/>
        </w:rPr>
        <w:t xml:space="preserve"> B</w:t>
      </w:r>
      <w:r w:rsidRPr="0070218B">
        <w:rPr>
          <w:rFonts w:asciiTheme="minorEastAsia" w:hAnsiTheme="minorEastAsia"/>
          <w:color w:val="231F20"/>
        </w:rPr>
        <w:tab/>
        <w:t>(B)A</w:t>
      </w:r>
      <w:r w:rsidRPr="0070218B">
        <w:rPr>
          <w:rFonts w:asciiTheme="minorEastAsia" w:hAnsiTheme="minorEastAsia"/>
          <w:color w:val="231F20"/>
          <w:spacing w:val="-15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＆＆</w:t>
      </w:r>
      <w:r w:rsidRPr="0070218B">
        <w:rPr>
          <w:rFonts w:asciiTheme="minorEastAsia" w:hAnsiTheme="minorEastAsia"/>
          <w:color w:val="231F20"/>
          <w:spacing w:val="-14"/>
        </w:rPr>
        <w:t xml:space="preserve"> 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/>
          <w:color w:val="231F20"/>
          <w:spacing w:val="-15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65"/>
        </w:rPr>
        <w:t>廿廿</w:t>
      </w:r>
      <w:r w:rsidRPr="0070218B">
        <w:rPr>
          <w:rFonts w:asciiTheme="minorEastAsia" w:hAnsiTheme="minorEastAsia"/>
          <w:color w:val="231F20"/>
          <w:spacing w:val="-14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/>
          <w:color w:val="231F20"/>
        </w:rPr>
        <w:tab/>
        <w:t>(c)A</w:t>
      </w:r>
      <w:r w:rsidRPr="0070218B">
        <w:rPr>
          <w:rFonts w:asciiTheme="minorEastAsia" w:hAnsiTheme="minorEastAsia"/>
          <w:color w:val="231F20"/>
          <w:spacing w:val="-13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＆＆</w:t>
      </w:r>
      <w:r w:rsidRPr="0070218B">
        <w:rPr>
          <w:rFonts w:asciiTheme="minorEastAsia" w:hAnsiTheme="minorEastAsia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65"/>
        </w:rPr>
        <w:t>廿廿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90"/>
        </w:rPr>
        <w:t xml:space="preserve">(D)B </w:t>
      </w:r>
      <w:r w:rsidRPr="0070218B">
        <w:rPr>
          <w:rFonts w:asciiTheme="minorEastAsia" w:hAnsiTheme="minorEastAsia" w:hint="eastAsia"/>
          <w:color w:val="231F20"/>
          <w:w w:val="65"/>
        </w:rPr>
        <w:t>廿廿</w:t>
      </w:r>
      <w:r w:rsidRPr="0070218B">
        <w:rPr>
          <w:rFonts w:asciiTheme="minorEastAsia" w:hAnsiTheme="minorEastAsia"/>
          <w:color w:val="231F20"/>
          <w:spacing w:val="-6"/>
          <w:w w:val="90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A</w:t>
      </w:r>
      <w:r w:rsidRPr="0070218B">
        <w:rPr>
          <w:rFonts w:asciiTheme="minorEastAsia" w:hAnsiTheme="minorEastAsia"/>
          <w:color w:val="231F20"/>
          <w:spacing w:val="-5"/>
          <w:w w:val="90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90"/>
        </w:rPr>
        <w:t>＆＆</w:t>
      </w:r>
      <w:r w:rsidRPr="0070218B">
        <w:rPr>
          <w:rFonts w:asciiTheme="minorEastAsia" w:hAnsiTheme="minorEastAsia"/>
          <w:color w:val="231F20"/>
          <w:w w:val="90"/>
        </w:rPr>
        <w:t xml:space="preserve"> B</w:t>
      </w:r>
      <w:r w:rsidRPr="0070218B">
        <w:rPr>
          <w:rFonts w:asciiTheme="minorEastAsia" w:hAnsiTheme="minorEastAsia" w:cs="Wawati SC" w:hint="eastAsia"/>
          <w:color w:val="231F20"/>
          <w:spacing w:val="-140"/>
          <w:w w:val="90"/>
        </w:rPr>
        <w:t>。</w:t>
      </w:r>
    </w:p>
    <w:p w:rsidR="000E3DAD" w:rsidRPr="0070218B" w:rsidRDefault="000E3DAD" w:rsidP="000E3DAD">
      <w:pPr>
        <w:pStyle w:val="ae"/>
        <w:tabs>
          <w:tab w:val="left" w:pos="6221"/>
          <w:tab w:val="left" w:pos="7156"/>
          <w:tab w:val="left" w:pos="7841"/>
          <w:tab w:val="left" w:pos="8499"/>
        </w:tabs>
        <w:kinsoku w:val="0"/>
        <w:overflowPunct w:val="0"/>
        <w:spacing w:before="49" w:line="256" w:lineRule="auto"/>
        <w:ind w:left="1130" w:right="23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13.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下列何者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不是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語言的邏輯運算子？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hint="eastAsia"/>
          <w:color w:val="231F20"/>
          <w:spacing w:val="-2"/>
        </w:rPr>
        <w:t>＆＆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(B)~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hint="eastAsia"/>
          <w:color w:val="231F20"/>
          <w:spacing w:val="-2"/>
          <w:w w:val="65"/>
        </w:rPr>
        <w:t>廿廿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(D)!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14.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關於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語言的運算式，下列述敘何者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</w:rPr>
        <w:t>？</w:t>
      </w:r>
    </w:p>
    <w:p w:rsidR="000E3DAD" w:rsidRPr="0070218B" w:rsidRDefault="000E3DAD" w:rsidP="000E3DAD">
      <w:pPr>
        <w:pStyle w:val="a9"/>
        <w:numPr>
          <w:ilvl w:val="0"/>
          <w:numId w:val="5"/>
        </w:numPr>
        <w:tabs>
          <w:tab w:val="left" w:pos="2466"/>
        </w:tabs>
        <w:kinsoku w:val="0"/>
        <w:overflowPunct w:val="0"/>
        <w:spacing w:line="304" w:lineRule="exact"/>
        <w:ind w:left="2466" w:hanging="328"/>
        <w:contextualSpacing w:val="0"/>
        <w:rPr>
          <w:rFonts w:asciiTheme="minorEastAsia" w:hAnsiTheme="minorEastAsia"/>
          <w:color w:val="231F20"/>
          <w:spacing w:val="-5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z w:val="23"/>
          <w:szCs w:val="23"/>
        </w:rPr>
        <w:t>運算子「</w:t>
      </w:r>
      <w:r w:rsidRPr="0070218B">
        <w:rPr>
          <w:rFonts w:asciiTheme="minorEastAsia" w:hAnsiTheme="minorEastAsia"/>
          <w:color w:val="231F20"/>
          <w:sz w:val="23"/>
          <w:szCs w:val="23"/>
        </w:rPr>
        <w:t>!j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的優先權和「</w:t>
      </w:r>
      <w:r w:rsidRPr="0070218B">
        <w:rPr>
          <w:rFonts w:asciiTheme="minorEastAsia" w:hAnsiTheme="minorEastAsia"/>
          <w:color w:val="231F20"/>
          <w:sz w:val="23"/>
          <w:szCs w:val="23"/>
        </w:rPr>
        <w:t>~j</w:t>
      </w:r>
      <w:r w:rsidRPr="0070218B">
        <w:rPr>
          <w:rFonts w:asciiTheme="minorEastAsia" w:hAnsiTheme="minorEastAsia" w:hint="eastAsia"/>
          <w:color w:val="231F20"/>
          <w:spacing w:val="-5"/>
          <w:sz w:val="23"/>
          <w:szCs w:val="23"/>
        </w:rPr>
        <w:t>相同</w:t>
      </w:r>
    </w:p>
    <w:p w:rsidR="000E3DAD" w:rsidRPr="0070218B" w:rsidRDefault="000E3DAD" w:rsidP="000E3DAD">
      <w:pPr>
        <w:pStyle w:val="a9"/>
        <w:numPr>
          <w:ilvl w:val="0"/>
          <w:numId w:val="5"/>
        </w:numPr>
        <w:tabs>
          <w:tab w:val="left" w:pos="2454"/>
        </w:tabs>
        <w:kinsoku w:val="0"/>
        <w:overflowPunct w:val="0"/>
        <w:spacing w:before="12" w:line="206" w:lineRule="auto"/>
        <w:ind w:left="2138" w:right="3410" w:firstLine="0"/>
        <w:contextualSpacing w:val="0"/>
        <w:rPr>
          <w:rFonts w:asciiTheme="minorEastAsia" w:hAnsiTheme="minorEastAsia"/>
          <w:color w:val="231F20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「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=j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是關係運算子，用來判斷左右兩邊的值是否相等</w:t>
      </w:r>
      <w:r w:rsidRPr="0070218B">
        <w:rPr>
          <w:rFonts w:asciiTheme="minorEastAsia" w:hAnsiTheme="minorEastAsia"/>
          <w:color w:val="231F20"/>
          <w:spacing w:val="40"/>
          <w:sz w:val="23"/>
          <w:szCs w:val="23"/>
        </w:rPr>
        <w:t xml:space="preserve">  </w:t>
      </w:r>
      <w:r w:rsidRPr="0070218B">
        <w:rPr>
          <w:rFonts w:asciiTheme="minorEastAsia" w:hAnsiTheme="minorEastAsia"/>
          <w:color w:val="231F20"/>
          <w:sz w:val="23"/>
          <w:szCs w:val="23"/>
        </w:rPr>
        <w:t>(c)</w:t>
      </w:r>
      <w:r w:rsidRPr="0070218B">
        <w:rPr>
          <w:rFonts w:asciiTheme="minorEastAsia" w:hAnsiTheme="minorEastAsia" w:hint="eastAsia"/>
          <w:color w:val="231F20"/>
          <w:spacing w:val="-3"/>
          <w:sz w:val="23"/>
          <w:szCs w:val="23"/>
        </w:rPr>
        <w:t>執行</w:t>
      </w:r>
      <w:r w:rsidRPr="0070218B">
        <w:rPr>
          <w:rFonts w:asciiTheme="minorEastAsia" w:hAnsiTheme="minorEastAsia"/>
          <w:color w:val="231F20"/>
          <w:spacing w:val="-3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printf("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％</w:t>
      </w:r>
      <w:r w:rsidRPr="0070218B">
        <w:rPr>
          <w:rFonts w:asciiTheme="minorEastAsia" w:hAnsiTheme="minorEastAsia"/>
          <w:color w:val="231F20"/>
          <w:sz w:val="23"/>
          <w:szCs w:val="23"/>
        </w:rPr>
        <w:t>d"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2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＆＆</w:t>
      </w:r>
      <w:r w:rsidRPr="0070218B">
        <w:rPr>
          <w:rFonts w:asciiTheme="minorEastAsia" w:hAnsiTheme="minorEastAsia"/>
          <w:color w:val="231F20"/>
          <w:sz w:val="23"/>
          <w:szCs w:val="23"/>
        </w:rPr>
        <w:t xml:space="preserve"> 5</w:t>
      </w:r>
      <w:r w:rsidRPr="0070218B">
        <w:rPr>
          <w:rFonts w:asciiTheme="minorEastAsia" w:hAnsiTheme="minorEastAsia"/>
          <w:color w:val="231F20"/>
          <w:spacing w:val="13"/>
          <w:sz w:val="23"/>
          <w:szCs w:val="23"/>
        </w:rPr>
        <w:t>)</w:t>
      </w:r>
      <w:r w:rsidRPr="0070218B">
        <w:rPr>
          <w:rFonts w:asciiTheme="minorEastAsia" w:hAnsiTheme="minorEastAsia" w:hint="eastAsia"/>
          <w:color w:val="231F20"/>
          <w:spacing w:val="13"/>
          <w:sz w:val="23"/>
          <w:szCs w:val="23"/>
        </w:rPr>
        <w:t>，</w:t>
      </w:r>
      <w:r w:rsidRPr="0070218B">
        <w:rPr>
          <w:rFonts w:asciiTheme="minorEastAsia" w:hAnsiTheme="minorEastAsia"/>
          <w:color w:val="231F20"/>
          <w:spacing w:val="13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會輸出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</w:t>
      </w:r>
    </w:p>
    <w:p w:rsidR="000E3DAD" w:rsidRPr="0070218B" w:rsidRDefault="000E3DAD" w:rsidP="000E3DAD">
      <w:pPr>
        <w:pStyle w:val="ae"/>
        <w:kinsoku w:val="0"/>
        <w:overflowPunct w:val="0"/>
        <w:spacing w:line="378" w:lineRule="exact"/>
        <w:ind w:left="2138"/>
        <w:rPr>
          <w:rFonts w:asciiTheme="minorEastAsia" w:cs="Wawati SC"/>
          <w:color w:val="231F20"/>
          <w:spacing w:val="-10"/>
          <w:w w:val="105"/>
        </w:rPr>
      </w:pPr>
      <w:r w:rsidRPr="0070218B">
        <w:rPr>
          <w:rFonts w:asciiTheme="minorEastAsia" w:hAnsiTheme="minorEastAsia"/>
          <w:color w:val="231F20"/>
          <w:w w:val="105"/>
        </w:rPr>
        <w:t>(D)</w:t>
      </w:r>
      <w:r w:rsidRPr="0070218B">
        <w:rPr>
          <w:rFonts w:asciiTheme="minorEastAsia" w:hAnsiTheme="minorEastAsia" w:cs="Wawati SC" w:hint="eastAsia"/>
          <w:color w:val="231F20"/>
          <w:w w:val="105"/>
        </w:rPr>
        <w:t>運算子「</w:t>
      </w:r>
      <w:r w:rsidRPr="0070218B">
        <w:rPr>
          <w:rFonts w:asciiTheme="minorEastAsia" w:hAnsiTheme="minorEastAsia" w:hint="eastAsia"/>
          <w:color w:val="231F20"/>
          <w:w w:val="105"/>
        </w:rPr>
        <w:t>＆</w:t>
      </w:r>
      <w:r w:rsidRPr="0070218B">
        <w:rPr>
          <w:rFonts w:asciiTheme="minorEastAsia" w:hAnsiTheme="minorEastAsia" w:cs="Wawati SC"/>
          <w:color w:val="231F20"/>
          <w:w w:val="105"/>
        </w:rPr>
        <w:t>j</w:t>
      </w:r>
      <w:r w:rsidRPr="0070218B">
        <w:rPr>
          <w:rFonts w:asciiTheme="minorEastAsia" w:hAnsiTheme="minorEastAsia" w:cs="Wawati SC" w:hint="eastAsia"/>
          <w:color w:val="231F20"/>
          <w:w w:val="105"/>
        </w:rPr>
        <w:t>的優先權高於「</w:t>
      </w:r>
      <w:r w:rsidRPr="0070218B">
        <w:rPr>
          <w:rFonts w:asciiTheme="minorEastAsia" w:hAnsiTheme="minorEastAsia" w:hint="eastAsia"/>
          <w:color w:val="231F20"/>
          <w:w w:val="55"/>
        </w:rPr>
        <w:t>廿</w:t>
      </w:r>
      <w:r w:rsidRPr="0070218B">
        <w:rPr>
          <w:rFonts w:asciiTheme="minorEastAsia" w:hAnsiTheme="minorEastAsia" w:cs="Wawati SC"/>
          <w:color w:val="231F20"/>
          <w:spacing w:val="-112"/>
          <w:w w:val="105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10"/>
          <w:w w:val="105"/>
        </w:rPr>
        <w:t>。</w:t>
      </w:r>
    </w:p>
    <w:p w:rsidR="000E3DAD" w:rsidRPr="0070218B" w:rsidRDefault="000E3DAD" w:rsidP="000E3DAD">
      <w:pPr>
        <w:pStyle w:val="ae"/>
        <w:tabs>
          <w:tab w:val="left" w:pos="2825"/>
          <w:tab w:val="left" w:pos="3501"/>
          <w:tab w:val="left" w:pos="4175"/>
        </w:tabs>
        <w:kinsoku w:val="0"/>
        <w:overflowPunct w:val="0"/>
        <w:spacing w:before="72" w:line="206" w:lineRule="auto"/>
        <w:ind w:left="2138" w:right="3806" w:hanging="1008"/>
        <w:rPr>
          <w:rFonts w:asciiTheme="minorEastAsia" w:cs="Wawati SC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-8"/>
          <w:w w:val="12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15.</w:t>
      </w:r>
      <w:r w:rsidRPr="0070218B">
        <w:rPr>
          <w:rFonts w:asciiTheme="minorEastAsia" w:hAnsiTheme="minorEastAsia"/>
          <w:color w:val="231F20"/>
          <w:spacing w:val="5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變數</w:t>
      </w:r>
      <w:r w:rsidRPr="0070218B">
        <w:rPr>
          <w:rFonts w:asciiTheme="minorEastAsia" w:hAnsiTheme="minorEastAsia" w:cs="Wawati SC"/>
          <w:color w:val="231F20"/>
          <w:spacing w:val="-20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-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的值為</w:t>
      </w:r>
      <w:r w:rsidRPr="0070218B">
        <w:rPr>
          <w:rFonts w:asciiTheme="minorEastAsia" w:hAnsiTheme="minorEastAsia" w:cs="Wawati SC"/>
          <w:color w:val="231F20"/>
          <w:spacing w:val="-20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cs="Wawati SC" w:hint="eastAsia"/>
          <w:color w:val="231F20"/>
        </w:rPr>
        <w:t>，執行</w:t>
      </w:r>
      <w:r w:rsidRPr="0070218B">
        <w:rPr>
          <w:rFonts w:asciiTheme="minorEastAsia" w:hAnsiTheme="minorEastAsia" w:cs="Wawati SC"/>
          <w:color w:val="231F20"/>
          <w:spacing w:val="-19"/>
        </w:rPr>
        <w:t xml:space="preserve"> </w:t>
      </w:r>
      <w:r w:rsidRPr="0070218B">
        <w:rPr>
          <w:rFonts w:asciiTheme="minorEastAsia" w:hAnsiTheme="minorEastAsia"/>
          <w:color w:val="231F20"/>
        </w:rPr>
        <w:t>printf("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>i"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++x)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 w:cs="Wawati SC" w:hint="eastAsia"/>
          <w:color w:val="231F20"/>
        </w:rPr>
        <w:t>會輸出何值</w:t>
      </w:r>
      <w:r w:rsidRPr="0070218B">
        <w:rPr>
          <w:rFonts w:asciiTheme="minorEastAsia" w:hAnsiTheme="minorEastAsia" w:cs="Wawati SC" w:hint="eastAsia"/>
          <w:color w:val="231F20"/>
          <w:spacing w:val="-102"/>
        </w:rPr>
        <w:t>？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(D)3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282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076"/>
        </w:tabs>
        <w:kinsoku w:val="0"/>
        <w:overflowPunct w:val="0"/>
        <w:ind w:left="1076" w:hanging="343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25"/>
        <w:rPr>
          <w:rFonts w:asciiTheme="minorEastAsia" w:cs="Lantinghei SC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" w:line="37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-1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  <w:spacing w:val="19"/>
        </w:rPr>
        <w:t xml:space="preserve">) </w:t>
      </w:r>
      <w:r w:rsidRPr="0070218B">
        <w:rPr>
          <w:rFonts w:asciiTheme="minorEastAsia" w:hAnsiTheme="minorEastAsia"/>
          <w:color w:val="231F20"/>
        </w:rPr>
        <w:t>16</w:t>
      </w:r>
      <w:r w:rsidRPr="0070218B">
        <w:rPr>
          <w:rFonts w:asciiTheme="minorEastAsia" w:hAnsiTheme="minorEastAsia"/>
          <w:color w:val="231F20"/>
          <w:spacing w:val="28"/>
        </w:rPr>
        <w:t xml:space="preserve">. </w:t>
      </w:r>
      <w:r w:rsidRPr="0070218B">
        <w:rPr>
          <w:rFonts w:asciiTheme="minorEastAsia" w:hAnsiTheme="minorEastAsia" w:cs="Wawati SC" w:hint="eastAsia"/>
          <w:color w:val="231F20"/>
          <w:spacing w:val="-7"/>
        </w:rPr>
        <w:t>變數</w:t>
      </w:r>
      <w:r w:rsidRPr="0070218B">
        <w:rPr>
          <w:rFonts w:asciiTheme="minorEastAsia" w:hAnsiTheme="minorEastAsia" w:cs="Wawati SC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-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</w:rPr>
        <w:t>的值為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cs="Wawati SC" w:hint="eastAsia"/>
          <w:color w:val="231F20"/>
          <w:spacing w:val="-5"/>
        </w:rPr>
        <w:t>，執行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</w:rPr>
        <w:t>printf("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>i"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x++</w:t>
      </w:r>
      <w:r w:rsidRPr="0070218B">
        <w:rPr>
          <w:rFonts w:asciiTheme="minorEastAsia" w:hAnsiTheme="minorEastAsia"/>
          <w:color w:val="231F20"/>
          <w:spacing w:val="15"/>
        </w:rPr>
        <w:t>)</w:t>
      </w:r>
      <w:r w:rsidRPr="0070218B">
        <w:rPr>
          <w:rFonts w:asciiTheme="minorEastAsia" w:hAnsiTheme="minorEastAsia" w:hint="eastAsia"/>
          <w:color w:val="231F20"/>
          <w:spacing w:val="15"/>
        </w:rPr>
        <w:t>，</w:t>
      </w:r>
      <w:r w:rsidRPr="0070218B">
        <w:rPr>
          <w:rFonts w:asciiTheme="minorEastAsia" w:hAnsiTheme="minorEastAsia"/>
          <w:color w:val="231F20"/>
          <w:spacing w:val="1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會輸出何值？</w:t>
      </w:r>
    </w:p>
    <w:p w:rsidR="000E3DAD" w:rsidRPr="0070218B" w:rsidRDefault="000E3DAD" w:rsidP="000E3DAD">
      <w:pPr>
        <w:pStyle w:val="a9"/>
        <w:numPr>
          <w:ilvl w:val="2"/>
          <w:numId w:val="198"/>
        </w:numPr>
        <w:tabs>
          <w:tab w:val="left" w:pos="2466"/>
          <w:tab w:val="left" w:pos="2825"/>
          <w:tab w:val="left" w:pos="3501"/>
          <w:tab w:val="left" w:pos="4175"/>
        </w:tabs>
        <w:kinsoku w:val="0"/>
        <w:overflowPunct w:val="0"/>
        <w:spacing w:line="379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0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(B)1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(c)2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(D)3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11" w:line="38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3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26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17</w:t>
      </w:r>
      <w:r w:rsidRPr="0070218B">
        <w:rPr>
          <w:rFonts w:asciiTheme="minorEastAsia" w:hAnsiTheme="minorEastAsia"/>
          <w:color w:val="231F20"/>
          <w:spacing w:val="18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以下程式碼片段執行後，變數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9"/>
        <w:numPr>
          <w:ilvl w:val="0"/>
          <w:numId w:val="184"/>
        </w:numPr>
        <w:tabs>
          <w:tab w:val="left" w:pos="2466"/>
          <w:tab w:val="left" w:pos="2825"/>
          <w:tab w:val="left" w:pos="3501"/>
          <w:tab w:val="left" w:pos="4175"/>
        </w:tabs>
        <w:kinsoku w:val="0"/>
        <w:overflowPunct w:val="0"/>
        <w:spacing w:line="380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0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(B)1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(c)2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(D)4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88"/>
        <w:ind w:left="2166"/>
        <w:rPr>
          <w:rFonts w:asciiTheme="minorEastAsia" w:hAnsiTheme="minorEastAsia" w:cs="Arial"/>
          <w:color w:val="00AEEF"/>
          <w:spacing w:val="-5"/>
          <w:w w:val="14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40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28"/>
          <w:w w:val="14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x</w:t>
      </w:r>
      <w:r w:rsidRPr="0070218B">
        <w:rPr>
          <w:rFonts w:asciiTheme="minorEastAsia" w:hAnsiTheme="minorEastAsia" w:cs="Arial"/>
          <w:color w:val="00AEEF"/>
          <w:spacing w:val="40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29"/>
          <w:w w:val="14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40"/>
          <w:sz w:val="20"/>
          <w:szCs w:val="20"/>
        </w:rPr>
        <w:t>0;</w:t>
      </w:r>
    </w:p>
    <w:p w:rsidR="000E3DAD" w:rsidRPr="0070218B" w:rsidRDefault="000E3DAD" w:rsidP="000E3DAD">
      <w:pPr>
        <w:pStyle w:val="ae"/>
        <w:kinsoku w:val="0"/>
        <w:overflowPunct w:val="0"/>
        <w:spacing w:before="70"/>
        <w:ind w:left="2166"/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x</w:t>
      </w:r>
      <w:r w:rsidRPr="0070218B">
        <w:rPr>
          <w:rFonts w:asciiTheme="minorEastAsia" w:hAnsiTheme="minorEastAsia" w:cs="Arial"/>
          <w:color w:val="00AEEF"/>
          <w:spacing w:val="12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11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sizeof(float);</w:t>
      </w:r>
    </w:p>
    <w:p w:rsidR="000E3DAD" w:rsidRPr="0070218B" w:rsidRDefault="000E3DAD" w:rsidP="000E3DAD">
      <w:pPr>
        <w:pStyle w:val="ae"/>
        <w:kinsoku w:val="0"/>
        <w:overflowPunct w:val="0"/>
        <w:spacing w:before="83" w:line="37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4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4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18</w:t>
      </w:r>
      <w:r w:rsidRPr="0070218B">
        <w:rPr>
          <w:rFonts w:asciiTheme="minorEastAsia" w:hAnsiTheme="minorEastAsia"/>
          <w:color w:val="231F20"/>
          <w:spacing w:val="18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若下列程式碼敘述為眞，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格處應塡入哪一種運算子？</w:t>
      </w:r>
    </w:p>
    <w:p w:rsidR="000E3DAD" w:rsidRPr="0070218B" w:rsidRDefault="000E3DAD" w:rsidP="000E3DAD">
      <w:pPr>
        <w:pStyle w:val="a9"/>
        <w:numPr>
          <w:ilvl w:val="0"/>
          <w:numId w:val="183"/>
        </w:numPr>
        <w:tabs>
          <w:tab w:val="left" w:pos="2466"/>
          <w:tab w:val="left" w:pos="2889"/>
          <w:tab w:val="left" w:pos="3557"/>
          <w:tab w:val="left" w:pos="4309"/>
        </w:tabs>
        <w:kinsoku w:val="0"/>
        <w:overflowPunct w:val="0"/>
        <w:spacing w:line="379" w:lineRule="exact"/>
        <w:ind w:left="2466" w:hanging="328"/>
        <w:contextualSpacing w:val="0"/>
        <w:rPr>
          <w:rFonts w:asciiTheme="minorEastAsia" w:hAnsiTheme="minorEastAsia"/>
          <w:color w:val="231F20"/>
          <w:spacing w:val="-12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0"/>
          <w:w w:val="110"/>
          <w:sz w:val="23"/>
          <w:szCs w:val="23"/>
        </w:rPr>
        <w:t>＆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05"/>
          <w:sz w:val="23"/>
          <w:szCs w:val="23"/>
        </w:rPr>
        <w:t>(B)</w:t>
      </w:r>
      <w:r w:rsidRPr="0070218B">
        <w:rPr>
          <w:rFonts w:asciiTheme="minorEastAsia" w:hAnsiTheme="minorEastAsia"/>
          <w:color w:val="231F20"/>
          <w:spacing w:val="-5"/>
          <w:w w:val="10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0"/>
          <w:w w:val="65"/>
          <w:sz w:val="23"/>
          <w:szCs w:val="23"/>
        </w:rPr>
        <w:t>廿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w w:val="110"/>
          <w:sz w:val="23"/>
          <w:szCs w:val="23"/>
        </w:rPr>
        <w:t>(c)</w:t>
      </w:r>
      <w:r w:rsidRPr="0070218B">
        <w:rPr>
          <w:rFonts w:asciiTheme="minorEastAsia" w:hAnsiTheme="minorEastAsia"/>
          <w:color w:val="231F20"/>
          <w:spacing w:val="32"/>
          <w:w w:val="11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110"/>
          <w:sz w:val="23"/>
          <w:szCs w:val="23"/>
        </w:rPr>
        <w:t>+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</w:t>
      </w:r>
      <w:r w:rsidRPr="0070218B">
        <w:rPr>
          <w:rFonts w:asciiTheme="minorEastAsia" w:hAnsiTheme="minorEastAsia"/>
          <w:color w:val="231F20"/>
          <w:spacing w:val="4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65"/>
          <w:sz w:val="23"/>
          <w:szCs w:val="23"/>
        </w:rPr>
        <w:t>＾</w:t>
      </w:r>
      <w:r w:rsidRPr="0070218B">
        <w:rPr>
          <w:rFonts w:asciiTheme="minorEastAsia" w:hAnsiTheme="minorEastAsia" w:hint="eastAsia"/>
          <w:color w:val="231F20"/>
          <w:spacing w:val="-12"/>
          <w:sz w:val="23"/>
          <w:szCs w:val="23"/>
        </w:rPr>
        <w:t>。</w:t>
      </w:r>
    </w:p>
    <w:p w:rsidR="000E3DAD" w:rsidRPr="0070218B" w:rsidRDefault="000E3DAD" w:rsidP="000E3DAD">
      <w:pPr>
        <w:pStyle w:val="ae"/>
        <w:tabs>
          <w:tab w:val="left" w:pos="2716"/>
        </w:tabs>
        <w:kinsoku w:val="0"/>
        <w:overflowPunct w:val="0"/>
        <w:spacing w:before="89"/>
        <w:ind w:left="2166"/>
        <w:rPr>
          <w:rFonts w:asciiTheme="minorEastAsia" w:hAnsiTheme="minorEastAsia" w:cs="Arial"/>
          <w:color w:val="00AEEF"/>
          <w:spacing w:val="-5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  <w:t>11</w:t>
      </w:r>
      <w:r w:rsidRPr="0070218B">
        <w:rPr>
          <w:rFonts w:asciiTheme="minorEastAsia" w:cs="Arial"/>
          <w:color w:val="00AEEF"/>
          <w:sz w:val="20"/>
          <w:szCs w:val="20"/>
          <w:u w:val="single" w:color="00ADEE"/>
        </w:rPr>
        <w:tab/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6</w:t>
      </w:r>
      <w:r w:rsidRPr="0070218B">
        <w:rPr>
          <w:rFonts w:asciiTheme="minorEastAsia" w:hAnsiTheme="minorEastAsia" w:cs="Arial"/>
          <w:color w:val="00AEEF"/>
          <w:spacing w:val="31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3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15"/>
          <w:sz w:val="20"/>
          <w:szCs w:val="20"/>
        </w:rPr>
        <w:t>15;</w:t>
      </w:r>
    </w:p>
    <w:p w:rsidR="000E3DAD" w:rsidRPr="0070218B" w:rsidRDefault="000E3DAD" w:rsidP="000E3DAD">
      <w:pPr>
        <w:pStyle w:val="ae"/>
        <w:kinsoku w:val="0"/>
        <w:overflowPunct w:val="0"/>
        <w:spacing w:before="83" w:line="37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28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19</w:t>
      </w:r>
      <w:r w:rsidRPr="0070218B">
        <w:rPr>
          <w:rFonts w:asciiTheme="minorEastAsia" w:hAnsiTheme="minorEastAsia"/>
          <w:color w:val="231F20"/>
          <w:spacing w:val="19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請問下列程式執行後的結果為何？</w:t>
      </w:r>
    </w:p>
    <w:p w:rsidR="000E3DAD" w:rsidRPr="0070218B" w:rsidRDefault="000E3DAD" w:rsidP="000E3DAD">
      <w:pPr>
        <w:pStyle w:val="a9"/>
        <w:numPr>
          <w:ilvl w:val="0"/>
          <w:numId w:val="182"/>
        </w:numPr>
        <w:tabs>
          <w:tab w:val="left" w:pos="2466"/>
          <w:tab w:val="left" w:pos="2825"/>
          <w:tab w:val="left" w:pos="3501"/>
          <w:tab w:val="left" w:pos="4175"/>
        </w:tabs>
        <w:kinsoku w:val="0"/>
        <w:overflowPunct w:val="0"/>
        <w:spacing w:line="379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(B)4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(c)8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(D)16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88"/>
        <w:ind w:left="2166"/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77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  <w:t>a=1;</w:t>
      </w:r>
    </w:p>
    <w:p w:rsidR="000E3DAD" w:rsidRPr="0070218B" w:rsidRDefault="000E3DAD" w:rsidP="000E3DAD">
      <w:pPr>
        <w:pStyle w:val="ae"/>
        <w:kinsoku w:val="0"/>
        <w:overflowPunct w:val="0"/>
        <w:spacing w:before="70"/>
        <w:ind w:left="2166"/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39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1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(a&lt;&lt;2&lt;&lt;2);</w:t>
      </w:r>
    </w:p>
    <w:p w:rsidR="000E3DAD" w:rsidRPr="0070218B" w:rsidRDefault="000E3DAD" w:rsidP="000E3DAD">
      <w:pPr>
        <w:pStyle w:val="ae"/>
        <w:kinsoku w:val="0"/>
        <w:overflowPunct w:val="0"/>
        <w:spacing w:before="83" w:line="38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28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20</w:t>
      </w:r>
      <w:r w:rsidRPr="0070218B">
        <w:rPr>
          <w:rFonts w:asciiTheme="minorEastAsia" w:hAnsiTheme="minorEastAsia"/>
          <w:color w:val="231F20"/>
          <w:spacing w:val="19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請問下列程式執行後的結果為何？</w:t>
      </w:r>
    </w:p>
    <w:p w:rsidR="000E3DAD" w:rsidRPr="0070218B" w:rsidRDefault="000E3DAD" w:rsidP="000E3DAD">
      <w:pPr>
        <w:pStyle w:val="a9"/>
        <w:numPr>
          <w:ilvl w:val="0"/>
          <w:numId w:val="181"/>
        </w:numPr>
        <w:tabs>
          <w:tab w:val="left" w:pos="2466"/>
          <w:tab w:val="left" w:pos="2825"/>
          <w:tab w:val="left" w:pos="3501"/>
          <w:tab w:val="left" w:pos="4175"/>
        </w:tabs>
        <w:kinsoku w:val="0"/>
        <w:overflowPunct w:val="0"/>
        <w:spacing w:line="380" w:lineRule="exact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2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(B)4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(c)8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(D)16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88"/>
        <w:ind w:left="2166"/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77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a=32;</w:t>
      </w:r>
    </w:p>
    <w:p w:rsidR="000E3DAD" w:rsidRPr="0070218B" w:rsidRDefault="000E3DAD" w:rsidP="000E3DAD">
      <w:pPr>
        <w:pStyle w:val="ae"/>
        <w:kinsoku w:val="0"/>
        <w:overflowPunct w:val="0"/>
        <w:spacing w:before="70"/>
        <w:ind w:left="2166"/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39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1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(a&gt;&gt;2&gt;&gt;2);</w:t>
      </w:r>
    </w:p>
    <w:p w:rsidR="000E3DAD" w:rsidRPr="0070218B" w:rsidRDefault="000E3DAD" w:rsidP="000E3DAD">
      <w:pPr>
        <w:pStyle w:val="ae"/>
        <w:kinsoku w:val="0"/>
        <w:overflowPunct w:val="0"/>
        <w:spacing w:before="62"/>
        <w:rPr>
          <w:rFonts w:asciiTheme="minorEastAsia" w:cs="Arial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ind w:left="1994"/>
        <w:rPr>
          <w:rFonts w:asciiTheme="minorEastAsia" w:cs="Lantinghei SC"/>
          <w:color w:val="231F20"/>
          <w:spacing w:val="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3E1A1A8C" wp14:editId="0A794F78">
                <wp:simplePos x="0" y="0"/>
                <wp:positionH relativeFrom="page">
                  <wp:posOffset>753110</wp:posOffset>
                </wp:positionH>
                <wp:positionV relativeFrom="paragraph">
                  <wp:posOffset>2540</wp:posOffset>
                </wp:positionV>
                <wp:extent cx="6125210" cy="5015865"/>
                <wp:effectExtent l="0" t="0" r="0" b="0"/>
                <wp:wrapNone/>
                <wp:docPr id="1864217649" name="Group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5015865"/>
                          <a:chOff x="1186" y="4"/>
                          <a:chExt cx="9646" cy="7899"/>
                        </a:xfrm>
                      </wpg:grpSpPr>
                      <wps:wsp>
                        <wps:cNvPr id="161889899" name="Freeform 1380"/>
                        <wps:cNvSpPr>
                          <a:spLocks/>
                        </wps:cNvSpPr>
                        <wps:spPr bwMode="auto">
                          <a:xfrm>
                            <a:off x="1186" y="342"/>
                            <a:ext cx="9646" cy="1081"/>
                          </a:xfrm>
                          <a:custGeom>
                            <a:avLst/>
                            <a:gdLst>
                              <a:gd name="T0" fmla="*/ 9589 w 9646"/>
                              <a:gd name="T1" fmla="*/ 0 h 1081"/>
                              <a:gd name="T2" fmla="*/ 8827 w 9646"/>
                              <a:gd name="T3" fmla="*/ 360 h 1081"/>
                              <a:gd name="T4" fmla="*/ 8713 w 9646"/>
                              <a:gd name="T5" fmla="*/ 360 h 1081"/>
                              <a:gd name="T6" fmla="*/ 8769 w 9646"/>
                              <a:gd name="T7" fmla="*/ 360 h 1081"/>
                              <a:gd name="T8" fmla="*/ 8827 w 9646"/>
                              <a:gd name="T9" fmla="*/ 0 h 1081"/>
                              <a:gd name="T10" fmla="*/ 8713 w 9646"/>
                              <a:gd name="T11" fmla="*/ 0 h 1081"/>
                              <a:gd name="T12" fmla="*/ 7951 w 9646"/>
                              <a:gd name="T13" fmla="*/ 360 h 1081"/>
                              <a:gd name="T14" fmla="*/ 7879 w 9646"/>
                              <a:gd name="T15" fmla="*/ 360 h 1081"/>
                              <a:gd name="T16" fmla="*/ 7879 w 9646"/>
                              <a:gd name="T17" fmla="*/ 360 h 1081"/>
                              <a:gd name="T18" fmla="*/ 7951 w 9646"/>
                              <a:gd name="T19" fmla="*/ 0 h 1081"/>
                              <a:gd name="T20" fmla="*/ 7879 w 9646"/>
                              <a:gd name="T21" fmla="*/ 0 h 1081"/>
                              <a:gd name="T22" fmla="*/ 7075 w 9646"/>
                              <a:gd name="T23" fmla="*/ 0 h 1081"/>
                              <a:gd name="T24" fmla="*/ 7018 w 9646"/>
                              <a:gd name="T25" fmla="*/ 360 h 1081"/>
                              <a:gd name="T26" fmla="*/ 6961 w 9646"/>
                              <a:gd name="T27" fmla="*/ 360 h 1081"/>
                              <a:gd name="T28" fmla="*/ 7075 w 9646"/>
                              <a:gd name="T29" fmla="*/ 360 h 1081"/>
                              <a:gd name="T30" fmla="*/ 7018 w 9646"/>
                              <a:gd name="T31" fmla="*/ 0 h 1081"/>
                              <a:gd name="T32" fmla="*/ 6961 w 9646"/>
                              <a:gd name="T33" fmla="*/ 0 h 1081"/>
                              <a:gd name="T34" fmla="*/ 6199 w 9646"/>
                              <a:gd name="T35" fmla="*/ 360 h 1081"/>
                              <a:gd name="T36" fmla="*/ 6085 w 9646"/>
                              <a:gd name="T37" fmla="*/ 360 h 1081"/>
                              <a:gd name="T38" fmla="*/ 6142 w 9646"/>
                              <a:gd name="T39" fmla="*/ 360 h 1081"/>
                              <a:gd name="T40" fmla="*/ 6199 w 9646"/>
                              <a:gd name="T41" fmla="*/ 0 h 1081"/>
                              <a:gd name="T42" fmla="*/ 6085 w 9646"/>
                              <a:gd name="T43" fmla="*/ 0 h 1081"/>
                              <a:gd name="T44" fmla="*/ 5324 w 9646"/>
                              <a:gd name="T45" fmla="*/ 360 h 1081"/>
                              <a:gd name="T46" fmla="*/ 5253 w 9646"/>
                              <a:gd name="T47" fmla="*/ 360 h 1081"/>
                              <a:gd name="T48" fmla="*/ 5253 w 9646"/>
                              <a:gd name="T49" fmla="*/ 360 h 1081"/>
                              <a:gd name="T50" fmla="*/ 5324 w 9646"/>
                              <a:gd name="T51" fmla="*/ 0 h 1081"/>
                              <a:gd name="T52" fmla="*/ 5253 w 9646"/>
                              <a:gd name="T53" fmla="*/ 0 h 1081"/>
                              <a:gd name="T54" fmla="*/ 4448 w 9646"/>
                              <a:gd name="T55" fmla="*/ 0 h 1081"/>
                              <a:gd name="T56" fmla="*/ 4377 w 9646"/>
                              <a:gd name="T57" fmla="*/ 0 h 1081"/>
                              <a:gd name="T58" fmla="*/ 4377 w 9646"/>
                              <a:gd name="T59" fmla="*/ 360 h 1081"/>
                              <a:gd name="T60" fmla="*/ 4448 w 9646"/>
                              <a:gd name="T61" fmla="*/ 360 h 1081"/>
                              <a:gd name="T62" fmla="*/ 4334 w 9646"/>
                              <a:gd name="T63" fmla="*/ 360 h 1081"/>
                              <a:gd name="T64" fmla="*/ 4334 w 9646"/>
                              <a:gd name="T65" fmla="*/ 360 h 1081"/>
                              <a:gd name="T66" fmla="*/ 3573 w 9646"/>
                              <a:gd name="T67" fmla="*/ 360 h 1081"/>
                              <a:gd name="T68" fmla="*/ 3502 w 9646"/>
                              <a:gd name="T69" fmla="*/ 360 h 1081"/>
                              <a:gd name="T70" fmla="*/ 3502 w 9646"/>
                              <a:gd name="T71" fmla="*/ 360 h 1081"/>
                              <a:gd name="T72" fmla="*/ 3573 w 9646"/>
                              <a:gd name="T73" fmla="*/ 0 h 1081"/>
                              <a:gd name="T74" fmla="*/ 3502 w 9646"/>
                              <a:gd name="T75" fmla="*/ 0 h 1081"/>
                              <a:gd name="T76" fmla="*/ 2697 w 9646"/>
                              <a:gd name="T77" fmla="*/ 0 h 1081"/>
                              <a:gd name="T78" fmla="*/ 2626 w 9646"/>
                              <a:gd name="T79" fmla="*/ 0 h 1081"/>
                              <a:gd name="T80" fmla="*/ 2626 w 9646"/>
                              <a:gd name="T81" fmla="*/ 360 h 1081"/>
                              <a:gd name="T82" fmla="*/ 2697 w 9646"/>
                              <a:gd name="T83" fmla="*/ 360 h 1081"/>
                              <a:gd name="T84" fmla="*/ 2583 w 9646"/>
                              <a:gd name="T85" fmla="*/ 360 h 1081"/>
                              <a:gd name="T86" fmla="*/ 2583 w 9646"/>
                              <a:gd name="T87" fmla="*/ 360 h 1081"/>
                              <a:gd name="T88" fmla="*/ 1822 w 9646"/>
                              <a:gd name="T89" fmla="*/ 360 h 1081"/>
                              <a:gd name="T90" fmla="*/ 1750 w 9646"/>
                              <a:gd name="T91" fmla="*/ 360 h 1081"/>
                              <a:gd name="T92" fmla="*/ 1750 w 9646"/>
                              <a:gd name="T93" fmla="*/ 360 h 1081"/>
                              <a:gd name="T94" fmla="*/ 1822 w 9646"/>
                              <a:gd name="T95" fmla="*/ 0 h 1081"/>
                              <a:gd name="T96" fmla="*/ 1750 w 9646"/>
                              <a:gd name="T97" fmla="*/ 0 h 1081"/>
                              <a:gd name="T98" fmla="*/ 946 w 9646"/>
                              <a:gd name="T99" fmla="*/ 0 h 1081"/>
                              <a:gd name="T100" fmla="*/ 874 w 9646"/>
                              <a:gd name="T101" fmla="*/ 0 h 1081"/>
                              <a:gd name="T102" fmla="*/ 874 w 9646"/>
                              <a:gd name="T103" fmla="*/ 360 h 1081"/>
                              <a:gd name="T104" fmla="*/ 946 w 9646"/>
                              <a:gd name="T105" fmla="*/ 360 h 1081"/>
                              <a:gd name="T106" fmla="*/ 832 w 9646"/>
                              <a:gd name="T107" fmla="*/ 360 h 1081"/>
                              <a:gd name="T108" fmla="*/ 832 w 9646"/>
                              <a:gd name="T109" fmla="*/ 360 h 1081"/>
                              <a:gd name="T110" fmla="*/ 72 w 9646"/>
                              <a:gd name="T111" fmla="*/ 0 h 1081"/>
                              <a:gd name="T112" fmla="*/ 72 w 9646"/>
                              <a:gd name="T113" fmla="*/ 360 h 1081"/>
                              <a:gd name="T114" fmla="*/ 0 w 9646"/>
                              <a:gd name="T115" fmla="*/ 720 h 1081"/>
                              <a:gd name="T116" fmla="*/ 9588 w 9646"/>
                              <a:gd name="T117" fmla="*/ 1080 h 1081"/>
                              <a:gd name="T118" fmla="*/ 9645 w 9646"/>
                              <a:gd name="T119" fmla="*/ 360 h 1081"/>
                              <a:gd name="T120" fmla="*/ 9645 w 9646"/>
                              <a:gd name="T121" fmla="*/ 360 h 10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646" h="1081">
                                <a:moveTo>
                                  <a:pt x="9645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0"/>
                                </a:lnTo>
                                <a:lnTo>
                                  <a:pt x="8827" y="0"/>
                                </a:lnTo>
                                <a:lnTo>
                                  <a:pt x="8827" y="360"/>
                                </a:lnTo>
                                <a:lnTo>
                                  <a:pt x="8827" y="360"/>
                                </a:lnTo>
                                <a:lnTo>
                                  <a:pt x="8769" y="360"/>
                                </a:lnTo>
                                <a:lnTo>
                                  <a:pt x="8755" y="360"/>
                                </a:lnTo>
                                <a:lnTo>
                                  <a:pt x="8713" y="360"/>
                                </a:lnTo>
                                <a:lnTo>
                                  <a:pt x="8713" y="360"/>
                                </a:lnTo>
                                <a:lnTo>
                                  <a:pt x="8755" y="360"/>
                                </a:lnTo>
                                <a:lnTo>
                                  <a:pt x="8769" y="360"/>
                                </a:lnTo>
                                <a:lnTo>
                                  <a:pt x="8827" y="360"/>
                                </a:lnTo>
                                <a:lnTo>
                                  <a:pt x="8827" y="0"/>
                                </a:lnTo>
                                <a:lnTo>
                                  <a:pt x="8827" y="0"/>
                                </a:lnTo>
                                <a:lnTo>
                                  <a:pt x="8769" y="0"/>
                                </a:lnTo>
                                <a:lnTo>
                                  <a:pt x="8755" y="0"/>
                                </a:lnTo>
                                <a:lnTo>
                                  <a:pt x="8713" y="0"/>
                                </a:lnTo>
                                <a:lnTo>
                                  <a:pt x="8713" y="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360"/>
                                </a:lnTo>
                                <a:lnTo>
                                  <a:pt x="7951" y="360"/>
                                </a:lnTo>
                                <a:lnTo>
                                  <a:pt x="7893" y="360"/>
                                </a:lnTo>
                                <a:lnTo>
                                  <a:pt x="7879" y="360"/>
                                </a:lnTo>
                                <a:lnTo>
                                  <a:pt x="7836" y="360"/>
                                </a:lnTo>
                                <a:lnTo>
                                  <a:pt x="7836" y="360"/>
                                </a:lnTo>
                                <a:lnTo>
                                  <a:pt x="7879" y="360"/>
                                </a:lnTo>
                                <a:lnTo>
                                  <a:pt x="7893" y="360"/>
                                </a:lnTo>
                                <a:lnTo>
                                  <a:pt x="7951" y="360"/>
                                </a:lnTo>
                                <a:lnTo>
                                  <a:pt x="7951" y="0"/>
                                </a:lnTo>
                                <a:lnTo>
                                  <a:pt x="7951" y="0"/>
                                </a:lnTo>
                                <a:lnTo>
                                  <a:pt x="7893" y="0"/>
                                </a:lnTo>
                                <a:lnTo>
                                  <a:pt x="7879" y="0"/>
                                </a:lnTo>
                                <a:lnTo>
                                  <a:pt x="7836" y="0"/>
                                </a:lnTo>
                                <a:lnTo>
                                  <a:pt x="7836" y="0"/>
                                </a:lnTo>
                                <a:lnTo>
                                  <a:pt x="7075" y="0"/>
                                </a:lnTo>
                                <a:lnTo>
                                  <a:pt x="7075" y="360"/>
                                </a:lnTo>
                                <a:lnTo>
                                  <a:pt x="7075" y="360"/>
                                </a:lnTo>
                                <a:lnTo>
                                  <a:pt x="7018" y="360"/>
                                </a:lnTo>
                                <a:lnTo>
                                  <a:pt x="7004" y="360"/>
                                </a:lnTo>
                                <a:lnTo>
                                  <a:pt x="6961" y="360"/>
                                </a:lnTo>
                                <a:lnTo>
                                  <a:pt x="6961" y="360"/>
                                </a:lnTo>
                                <a:lnTo>
                                  <a:pt x="7004" y="360"/>
                                </a:lnTo>
                                <a:lnTo>
                                  <a:pt x="7018" y="360"/>
                                </a:lnTo>
                                <a:lnTo>
                                  <a:pt x="7075" y="360"/>
                                </a:lnTo>
                                <a:lnTo>
                                  <a:pt x="7075" y="0"/>
                                </a:lnTo>
                                <a:lnTo>
                                  <a:pt x="7075" y="0"/>
                                </a:lnTo>
                                <a:lnTo>
                                  <a:pt x="7018" y="0"/>
                                </a:lnTo>
                                <a:lnTo>
                                  <a:pt x="7004" y="0"/>
                                </a:lnTo>
                                <a:lnTo>
                                  <a:pt x="6961" y="0"/>
                                </a:lnTo>
                                <a:lnTo>
                                  <a:pt x="6961" y="0"/>
                                </a:lnTo>
                                <a:lnTo>
                                  <a:pt x="6199" y="0"/>
                                </a:lnTo>
                                <a:lnTo>
                                  <a:pt x="6199" y="360"/>
                                </a:lnTo>
                                <a:lnTo>
                                  <a:pt x="6199" y="360"/>
                                </a:lnTo>
                                <a:lnTo>
                                  <a:pt x="6142" y="360"/>
                                </a:lnTo>
                                <a:lnTo>
                                  <a:pt x="6128" y="360"/>
                                </a:lnTo>
                                <a:lnTo>
                                  <a:pt x="6085" y="360"/>
                                </a:lnTo>
                                <a:lnTo>
                                  <a:pt x="6085" y="360"/>
                                </a:lnTo>
                                <a:lnTo>
                                  <a:pt x="6128" y="360"/>
                                </a:lnTo>
                                <a:lnTo>
                                  <a:pt x="6142" y="360"/>
                                </a:lnTo>
                                <a:lnTo>
                                  <a:pt x="6199" y="360"/>
                                </a:lnTo>
                                <a:lnTo>
                                  <a:pt x="6199" y="0"/>
                                </a:lnTo>
                                <a:lnTo>
                                  <a:pt x="6199" y="0"/>
                                </a:lnTo>
                                <a:lnTo>
                                  <a:pt x="6142" y="0"/>
                                </a:lnTo>
                                <a:lnTo>
                                  <a:pt x="6128" y="0"/>
                                </a:lnTo>
                                <a:lnTo>
                                  <a:pt x="6085" y="0"/>
                                </a:lnTo>
                                <a:lnTo>
                                  <a:pt x="6085" y="0"/>
                                </a:lnTo>
                                <a:lnTo>
                                  <a:pt x="5324" y="0"/>
                                </a:lnTo>
                                <a:lnTo>
                                  <a:pt x="5324" y="360"/>
                                </a:lnTo>
                                <a:lnTo>
                                  <a:pt x="5324" y="360"/>
                                </a:lnTo>
                                <a:lnTo>
                                  <a:pt x="5268" y="360"/>
                                </a:lnTo>
                                <a:lnTo>
                                  <a:pt x="5253" y="360"/>
                                </a:lnTo>
                                <a:lnTo>
                                  <a:pt x="5210" y="360"/>
                                </a:lnTo>
                                <a:lnTo>
                                  <a:pt x="5210" y="360"/>
                                </a:lnTo>
                                <a:lnTo>
                                  <a:pt x="5253" y="360"/>
                                </a:lnTo>
                                <a:lnTo>
                                  <a:pt x="5268" y="360"/>
                                </a:lnTo>
                                <a:lnTo>
                                  <a:pt x="5324" y="360"/>
                                </a:lnTo>
                                <a:lnTo>
                                  <a:pt x="5324" y="0"/>
                                </a:lnTo>
                                <a:lnTo>
                                  <a:pt x="5324" y="0"/>
                                </a:lnTo>
                                <a:lnTo>
                                  <a:pt x="5268" y="0"/>
                                </a:lnTo>
                                <a:lnTo>
                                  <a:pt x="5253" y="0"/>
                                </a:lnTo>
                                <a:lnTo>
                                  <a:pt x="5210" y="0"/>
                                </a:lnTo>
                                <a:lnTo>
                                  <a:pt x="5210" y="0"/>
                                </a:lnTo>
                                <a:lnTo>
                                  <a:pt x="4448" y="0"/>
                                </a:lnTo>
                                <a:lnTo>
                                  <a:pt x="4448" y="0"/>
                                </a:lnTo>
                                <a:lnTo>
                                  <a:pt x="4392" y="0"/>
                                </a:lnTo>
                                <a:lnTo>
                                  <a:pt x="4377" y="0"/>
                                </a:lnTo>
                                <a:lnTo>
                                  <a:pt x="4334" y="0"/>
                                </a:lnTo>
                                <a:lnTo>
                                  <a:pt x="4334" y="360"/>
                                </a:lnTo>
                                <a:lnTo>
                                  <a:pt x="4377" y="360"/>
                                </a:lnTo>
                                <a:lnTo>
                                  <a:pt x="4392" y="360"/>
                                </a:lnTo>
                                <a:lnTo>
                                  <a:pt x="4448" y="360"/>
                                </a:lnTo>
                                <a:lnTo>
                                  <a:pt x="4448" y="360"/>
                                </a:lnTo>
                                <a:lnTo>
                                  <a:pt x="4392" y="360"/>
                                </a:lnTo>
                                <a:lnTo>
                                  <a:pt x="4377" y="360"/>
                                </a:lnTo>
                                <a:lnTo>
                                  <a:pt x="4334" y="360"/>
                                </a:lnTo>
                                <a:lnTo>
                                  <a:pt x="4334" y="720"/>
                                </a:lnTo>
                                <a:lnTo>
                                  <a:pt x="4334" y="720"/>
                                </a:lnTo>
                                <a:lnTo>
                                  <a:pt x="4334" y="360"/>
                                </a:lnTo>
                                <a:lnTo>
                                  <a:pt x="4334" y="0"/>
                                </a:lnTo>
                                <a:lnTo>
                                  <a:pt x="3573" y="0"/>
                                </a:lnTo>
                                <a:lnTo>
                                  <a:pt x="3573" y="360"/>
                                </a:lnTo>
                                <a:lnTo>
                                  <a:pt x="3573" y="360"/>
                                </a:lnTo>
                                <a:lnTo>
                                  <a:pt x="3517" y="360"/>
                                </a:lnTo>
                                <a:lnTo>
                                  <a:pt x="3502" y="360"/>
                                </a:lnTo>
                                <a:lnTo>
                                  <a:pt x="3459" y="360"/>
                                </a:lnTo>
                                <a:lnTo>
                                  <a:pt x="3459" y="360"/>
                                </a:lnTo>
                                <a:lnTo>
                                  <a:pt x="3502" y="360"/>
                                </a:lnTo>
                                <a:lnTo>
                                  <a:pt x="3517" y="360"/>
                                </a:lnTo>
                                <a:lnTo>
                                  <a:pt x="3573" y="360"/>
                                </a:lnTo>
                                <a:lnTo>
                                  <a:pt x="3573" y="0"/>
                                </a:lnTo>
                                <a:lnTo>
                                  <a:pt x="3573" y="0"/>
                                </a:lnTo>
                                <a:lnTo>
                                  <a:pt x="3517" y="0"/>
                                </a:lnTo>
                                <a:lnTo>
                                  <a:pt x="3502" y="0"/>
                                </a:lnTo>
                                <a:lnTo>
                                  <a:pt x="3459" y="0"/>
                                </a:lnTo>
                                <a:lnTo>
                                  <a:pt x="3459" y="0"/>
                                </a:lnTo>
                                <a:lnTo>
                                  <a:pt x="2697" y="0"/>
                                </a:lnTo>
                                <a:lnTo>
                                  <a:pt x="2697" y="0"/>
                                </a:lnTo>
                                <a:lnTo>
                                  <a:pt x="2641" y="0"/>
                                </a:lnTo>
                                <a:lnTo>
                                  <a:pt x="2626" y="0"/>
                                </a:lnTo>
                                <a:lnTo>
                                  <a:pt x="2583" y="0"/>
                                </a:lnTo>
                                <a:lnTo>
                                  <a:pt x="2583" y="360"/>
                                </a:lnTo>
                                <a:lnTo>
                                  <a:pt x="2626" y="360"/>
                                </a:lnTo>
                                <a:lnTo>
                                  <a:pt x="2641" y="360"/>
                                </a:lnTo>
                                <a:lnTo>
                                  <a:pt x="2697" y="360"/>
                                </a:lnTo>
                                <a:lnTo>
                                  <a:pt x="2697" y="360"/>
                                </a:lnTo>
                                <a:lnTo>
                                  <a:pt x="2641" y="360"/>
                                </a:lnTo>
                                <a:lnTo>
                                  <a:pt x="2626" y="360"/>
                                </a:lnTo>
                                <a:lnTo>
                                  <a:pt x="2583" y="360"/>
                                </a:lnTo>
                                <a:lnTo>
                                  <a:pt x="2583" y="720"/>
                                </a:lnTo>
                                <a:lnTo>
                                  <a:pt x="2583" y="720"/>
                                </a:lnTo>
                                <a:lnTo>
                                  <a:pt x="2583" y="360"/>
                                </a:lnTo>
                                <a:lnTo>
                                  <a:pt x="2583" y="0"/>
                                </a:lnTo>
                                <a:lnTo>
                                  <a:pt x="1822" y="0"/>
                                </a:lnTo>
                                <a:lnTo>
                                  <a:pt x="1822" y="360"/>
                                </a:lnTo>
                                <a:lnTo>
                                  <a:pt x="1822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750" y="360"/>
                                </a:lnTo>
                                <a:lnTo>
                                  <a:pt x="1708" y="360"/>
                                </a:lnTo>
                                <a:lnTo>
                                  <a:pt x="1708" y="360"/>
                                </a:lnTo>
                                <a:lnTo>
                                  <a:pt x="1750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822" y="360"/>
                                </a:lnTo>
                                <a:lnTo>
                                  <a:pt x="1822" y="0"/>
                                </a:lnTo>
                                <a:lnTo>
                                  <a:pt x="1822" y="0"/>
                                </a:lnTo>
                                <a:lnTo>
                                  <a:pt x="1765" y="0"/>
                                </a:lnTo>
                                <a:lnTo>
                                  <a:pt x="1750" y="0"/>
                                </a:lnTo>
                                <a:lnTo>
                                  <a:pt x="1708" y="0"/>
                                </a:lnTo>
                                <a:lnTo>
                                  <a:pt x="1708" y="0"/>
                                </a:lnTo>
                                <a:lnTo>
                                  <a:pt x="946" y="0"/>
                                </a:lnTo>
                                <a:lnTo>
                                  <a:pt x="946" y="0"/>
                                </a:lnTo>
                                <a:lnTo>
                                  <a:pt x="889" y="0"/>
                                </a:lnTo>
                                <a:lnTo>
                                  <a:pt x="874" y="0"/>
                                </a:lnTo>
                                <a:lnTo>
                                  <a:pt x="832" y="0"/>
                                </a:lnTo>
                                <a:lnTo>
                                  <a:pt x="832" y="360"/>
                                </a:lnTo>
                                <a:lnTo>
                                  <a:pt x="874" y="360"/>
                                </a:lnTo>
                                <a:lnTo>
                                  <a:pt x="889" y="360"/>
                                </a:lnTo>
                                <a:lnTo>
                                  <a:pt x="946" y="360"/>
                                </a:lnTo>
                                <a:lnTo>
                                  <a:pt x="946" y="360"/>
                                </a:lnTo>
                                <a:lnTo>
                                  <a:pt x="889" y="360"/>
                                </a:lnTo>
                                <a:lnTo>
                                  <a:pt x="874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32" y="720"/>
                                </a:lnTo>
                                <a:lnTo>
                                  <a:pt x="832" y="720"/>
                                </a:lnTo>
                                <a:lnTo>
                                  <a:pt x="832" y="360"/>
                                </a:lnTo>
                                <a:lnTo>
                                  <a:pt x="832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lnTo>
                                  <a:pt x="0" y="1080"/>
                                </a:lnTo>
                                <a:lnTo>
                                  <a:pt x="72" y="1080"/>
                                </a:lnTo>
                                <a:lnTo>
                                  <a:pt x="9588" y="1080"/>
                                </a:lnTo>
                                <a:lnTo>
                                  <a:pt x="9645" y="1080"/>
                                </a:lnTo>
                                <a:lnTo>
                                  <a:pt x="9645" y="720"/>
                                </a:lnTo>
                                <a:lnTo>
                                  <a:pt x="9645" y="360"/>
                                </a:lnTo>
                                <a:lnTo>
                                  <a:pt x="9589" y="360"/>
                                </a:lnTo>
                                <a:lnTo>
                                  <a:pt x="9589" y="360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047246" name="Freeform 1381"/>
                        <wps:cNvSpPr>
                          <a:spLocks/>
                        </wps:cNvSpPr>
                        <wps:spPr bwMode="auto">
                          <a:xfrm>
                            <a:off x="1260" y="1108"/>
                            <a:ext cx="546" cy="311"/>
                          </a:xfrm>
                          <a:custGeom>
                            <a:avLst/>
                            <a:gdLst>
                              <a:gd name="T0" fmla="*/ 533 w 546"/>
                              <a:gd name="T1" fmla="*/ 0 h 311"/>
                              <a:gd name="T2" fmla="*/ 13 w 546"/>
                              <a:gd name="T3" fmla="*/ 0 h 311"/>
                              <a:gd name="T4" fmla="*/ 0 w 546"/>
                              <a:gd name="T5" fmla="*/ 14 h 311"/>
                              <a:gd name="T6" fmla="*/ 0 w 546"/>
                              <a:gd name="T7" fmla="*/ 301 h 311"/>
                              <a:gd name="T8" fmla="*/ 9 w 546"/>
                              <a:gd name="T9" fmla="*/ 310 h 311"/>
                              <a:gd name="T10" fmla="*/ 532 w 546"/>
                              <a:gd name="T11" fmla="*/ 310 h 311"/>
                              <a:gd name="T12" fmla="*/ 545 w 546"/>
                              <a:gd name="T13" fmla="*/ 296 h 311"/>
                              <a:gd name="T14" fmla="*/ 545 w 546"/>
                              <a:gd name="T15" fmla="*/ 12 h 311"/>
                              <a:gd name="T16" fmla="*/ 533 w 546"/>
                              <a:gd name="T1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53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01"/>
                                </a:lnTo>
                                <a:lnTo>
                                  <a:pt x="9" y="310"/>
                                </a:lnTo>
                                <a:lnTo>
                                  <a:pt x="532" y="310"/>
                                </a:lnTo>
                                <a:lnTo>
                                  <a:pt x="545" y="296"/>
                                </a:lnTo>
                                <a:lnTo>
                                  <a:pt x="545" y="1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674387" name="Freeform 1382"/>
                        <wps:cNvSpPr>
                          <a:spLocks/>
                        </wps:cNvSpPr>
                        <wps:spPr bwMode="auto">
                          <a:xfrm>
                            <a:off x="1260" y="1108"/>
                            <a:ext cx="546" cy="311"/>
                          </a:xfrm>
                          <a:custGeom>
                            <a:avLst/>
                            <a:gdLst>
                              <a:gd name="T0" fmla="*/ 0 w 546"/>
                              <a:gd name="T1" fmla="*/ 14 h 311"/>
                              <a:gd name="T2" fmla="*/ 13 w 546"/>
                              <a:gd name="T3" fmla="*/ 0 h 311"/>
                              <a:gd name="T4" fmla="*/ 533 w 546"/>
                              <a:gd name="T5" fmla="*/ 0 h 311"/>
                              <a:gd name="T6" fmla="*/ 545 w 546"/>
                              <a:gd name="T7" fmla="*/ 12 h 311"/>
                              <a:gd name="T8" fmla="*/ 545 w 546"/>
                              <a:gd name="T9" fmla="*/ 296 h 311"/>
                              <a:gd name="T10" fmla="*/ 532 w 546"/>
                              <a:gd name="T11" fmla="*/ 310 h 311"/>
                              <a:gd name="T12" fmla="*/ 9 w 546"/>
                              <a:gd name="T13" fmla="*/ 310 h 311"/>
                              <a:gd name="T14" fmla="*/ 0 w 546"/>
                              <a:gd name="T15" fmla="*/ 301 h 311"/>
                              <a:gd name="T16" fmla="*/ 0 w 546"/>
                              <a:gd name="T17" fmla="*/ 14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0" y="14"/>
                                </a:moveTo>
                                <a:lnTo>
                                  <a:pt x="13" y="0"/>
                                </a:lnTo>
                                <a:lnTo>
                                  <a:pt x="533" y="0"/>
                                </a:lnTo>
                                <a:lnTo>
                                  <a:pt x="545" y="12"/>
                                </a:lnTo>
                                <a:lnTo>
                                  <a:pt x="545" y="296"/>
                                </a:lnTo>
                                <a:lnTo>
                                  <a:pt x="532" y="310"/>
                                </a:lnTo>
                                <a:lnTo>
                                  <a:pt x="9" y="310"/>
                                </a:lnTo>
                                <a:lnTo>
                                  <a:pt x="0" y="301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9">
                            <a:solidFill>
                              <a:srgbClr val="00AE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9883463" name="Picture 1383"/>
                          <pic:cNvPicPr>
                            <a:picLocks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1159"/>
                            <a:ext cx="4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5208745" name="Freeform 1384"/>
                        <wps:cNvSpPr>
                          <a:spLocks/>
                        </wps:cNvSpPr>
                        <wps:spPr bwMode="auto">
                          <a:xfrm>
                            <a:off x="1186" y="1422"/>
                            <a:ext cx="9646" cy="6481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6481"/>
                              <a:gd name="T2" fmla="*/ 9588 w 9646"/>
                              <a:gd name="T3" fmla="*/ 0 h 6481"/>
                              <a:gd name="T4" fmla="*/ 72 w 9646"/>
                              <a:gd name="T5" fmla="*/ 0 h 6481"/>
                              <a:gd name="T6" fmla="*/ 0 w 9646"/>
                              <a:gd name="T7" fmla="*/ 0 h 6481"/>
                              <a:gd name="T8" fmla="*/ 0 w 9646"/>
                              <a:gd name="T9" fmla="*/ 6480 h 6481"/>
                              <a:gd name="T10" fmla="*/ 72 w 9646"/>
                              <a:gd name="T11" fmla="*/ 6480 h 6481"/>
                              <a:gd name="T12" fmla="*/ 72 w 9646"/>
                              <a:gd name="T13" fmla="*/ 6480 h 6481"/>
                              <a:gd name="T14" fmla="*/ 9588 w 9646"/>
                              <a:gd name="T15" fmla="*/ 6480 h 6481"/>
                              <a:gd name="T16" fmla="*/ 9588 w 9646"/>
                              <a:gd name="T17" fmla="*/ 6480 h 6481"/>
                              <a:gd name="T18" fmla="*/ 9645 w 9646"/>
                              <a:gd name="T19" fmla="*/ 6480 h 6481"/>
                              <a:gd name="T20" fmla="*/ 9645 w 9646"/>
                              <a:gd name="T21" fmla="*/ 0 h 6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646" h="6481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72" y="6480"/>
                                </a:lnTo>
                                <a:lnTo>
                                  <a:pt x="72" y="6480"/>
                                </a:lnTo>
                                <a:lnTo>
                                  <a:pt x="9588" y="6480"/>
                                </a:lnTo>
                                <a:lnTo>
                                  <a:pt x="9588" y="6480"/>
                                </a:lnTo>
                                <a:lnTo>
                                  <a:pt x="9645" y="648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066214" name="Freeform 1385"/>
                        <wps:cNvSpPr>
                          <a:spLocks/>
                        </wps:cNvSpPr>
                        <wps:spPr bwMode="auto">
                          <a:xfrm>
                            <a:off x="1201" y="4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2378386" name="Picture 1386"/>
                          <pic:cNvPicPr>
                            <a:picLocks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63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2154060" name="Picture 1387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115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76F21" id="Group 1379" o:spid="_x0000_s1026" style="position:absolute;margin-left:59.3pt;margin-top:.2pt;width:482.3pt;height:394.95pt;z-index:-251630592;mso-position-horizontal-relative:page" coordorigin="1186,4" coordsize="9646,78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" o:allowincell="f">
                <v:shape id="Freeform 1380" o:spid="_x0000_s1027" style="position:absolute;left:1186;top:342;width:9646;height:1081;visibility:visible;mso-wrap-style:square;v-text-anchor:top" coordsize="9646,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" path="m9645,r-56,l9589,,8827,r,360l8827,360r-58,l8755,360r-42,l8713,360r42,l8769,360r58,l8827,r,l8769,r-14,l8713,r,l7951,r,360l7951,360r-58,l7879,360r-43,l7836,360r43,l7893,360r58,l7951,r,l7893,r-14,l7836,r,l7075,r,360l7075,360r-57,l7004,360r-43,l6961,360r43,l7018,360r57,l7075,r,l7018,r-14,l6961,r,l6199,r,360l6199,360r-57,l6128,360r-43,l6085,360r43,l6142,360r57,l6199,r,l6142,r-14,l6085,r,l5324,r,360l5324,360r-56,l5253,360r-43,l5210,360r43,l5268,360r56,l5324,r,l5268,r-15,l5210,r,l4448,r,l4392,r-15,l4334,r,360l4377,360r15,l4448,360r,l4392,360r-15,l4334,360r,360l4334,720r,-360l4334,,3573,r,360l3573,360r-56,l3502,360r-43,l3459,360r43,l3517,360r56,l3573,r,l3517,r-15,l3459,r,l2697,r,l2641,r-15,l2583,r,360l2626,360r15,l2697,360r,l2641,360r-15,l2583,360r,360l2583,720r,-360l2583,,1822,r,360l1822,360r-57,l1750,360r-42,l1708,360r42,l1765,360r57,l1822,r,l1765,r-15,l1708,r,l946,r,l889,,874,,832,r,360l874,360r15,l946,360r,l889,360r-15,l832,360r,360l832,720r,-360l832,,72,r,l,,,360r72,l72,360,,360,,720r,360l72,1080r9516,l9645,1080r,-360l9645,360r-56,l9589,360r56,l9645,xe" fillcolor="#e7e8e9" stroked="f">
                  <v:path arrowok="t" o:connecttype="custom" o:connectlocs="9589,0;8827,360;8713,360;8769,360;8827,0;8713,0;7951,360;7879,360;7879,360;7951,0;7879,0;7075,0;7018,360;6961,360;7075,360;7018,0;6961,0;6199,360;6085,360;6142,360;6199,0;6085,0;5324,360;5253,360;5253,360;5324,0;5253,0;4448,0;4377,0;4377,360;4448,360;4334,360;4334,360;3573,360;3502,360;3502,360;3573,0;3502,0;2697,0;2626,0;2626,360;2697,360;2583,360;2583,360;1822,360;1750,360;1750,360;1822,0;1750,0;946,0;874,0;874,360;946,360;832,360;832,360;72,0;72,360;0,720;9588,1080;9645,360;9645,360" o:connectangles="0,0,0,0,0,0,0,0,0,0,0,0,0,0,0,0,0,0,0,0,0,0,0,0,0,0,0,0,0,0,0,0,0,0,0,0,0,0,0,0,0,0,0,0,0,0,0,0,0,0,0,0,0,0,0,0,0,0,0,0,0"/>
                </v:shape>
                <v:shape id="Freeform 1381" o:spid="_x0000_s1028" style="position:absolute;left:1260;top:1108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" path="m533,l13,,,14,,301r9,9l532,310r13,-14l545,12,533,xe" fillcolor="#d4effc" stroked="f">
                  <v:path arrowok="t" o:connecttype="custom" o:connectlocs="533,0;13,0;0,14;0,301;9,310;532,310;545,296;545,12;533,0" o:connectangles="0,0,0,0,0,0,0,0,0"/>
                </v:shape>
                <v:shape id="Freeform 1382" o:spid="_x0000_s1029" style="position:absolute;left:1260;top:1108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" path="m,14l13,,533,r12,12l545,296r-13,14l9,310,,301,,14xe" filled="f" strokecolor="#00aeef" strokeweight=".07053mm">
                  <v:path arrowok="t" o:connecttype="custom" o:connectlocs="0,14;13,0;533,0;545,12;545,296;532,310;9,310;0,301;0,14" o:connectangles="0,0,0,0,0,0,0,0,0"/>
                </v:shape>
                <v:shape id="Picture 1383" o:spid="_x0000_s1030" type="#_x0000_t75" style="position:absolute;left:1306;top:1159;width:46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">
                  <v:imagedata r:id="rId46" o:title=""/>
                  <v:path arrowok="t"/>
                  <o:lock v:ext="edit" aspectratio="f"/>
                </v:shape>
                <v:shape id="Freeform 1384" o:spid="_x0000_s1031" style="position:absolute;left:1186;top:1422;width:9646;height:6481;visibility:visible;mso-wrap-style:square;v-text-anchor:top" coordsize="9646,6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" path="m9645,r-57,l72,,,,,6480r72,l72,6480r9516,l9588,6480r57,l9645,xe" fillcolor="#e7e8e9" stroked="f">
                  <v:path arrowok="t" o:connecttype="custom" o:connectlocs="9645,0;9588,0;72,0;0,0;0,6480;72,6480;72,6480;9588,6480;9588,6480;9645,6480;9645,0" o:connectangles="0,0,0,0,0,0,0,0,0,0,0"/>
                </v:shape>
                <v:shape id="Freeform 1385" o:spid="_x0000_s1032" style="position:absolute;left:1201;top:4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1386" o:spid="_x0000_s1033" type="#_x0000_t75" style="position:absolute;left:1324;top:63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">
                  <v:imagedata r:id="rId47" o:title=""/>
                  <v:path arrowok="t"/>
                  <o:lock v:ext="edit" aspectratio="f"/>
                </v:shape>
                <v:shape id="Picture 1387" o:spid="_x0000_s1034" type="#_x0000_t75" style="position:absolute;left:2202;top:115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AEA6391" wp14:editId="3CFA9BA0">
                <wp:simplePos x="0" y="0"/>
                <wp:positionH relativeFrom="page">
                  <wp:posOffset>856615</wp:posOffset>
                </wp:positionH>
                <wp:positionV relativeFrom="paragraph">
                  <wp:posOffset>200025</wp:posOffset>
                </wp:positionV>
                <wp:extent cx="5499735" cy="452120"/>
                <wp:effectExtent l="0" t="0" r="0" b="0"/>
                <wp:wrapNone/>
                <wp:docPr id="937595166" name="Text Box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9973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64"/>
                              <w:gridCol w:w="875"/>
                              <w:gridCol w:w="875"/>
                              <w:gridCol w:w="875"/>
                              <w:gridCol w:w="875"/>
                              <w:gridCol w:w="869"/>
                              <w:gridCol w:w="881"/>
                              <w:gridCol w:w="869"/>
                              <w:gridCol w:w="875"/>
                              <w:gridCol w:w="778"/>
                            </w:tblGrid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8"/>
                              </w:trPr>
                              <w:tc>
                                <w:tcPr>
                                  <w:tcW w:w="76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right="151"/>
                                    <w:jc w:val="right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1.(c)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left="111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left="98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3.(A)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right="32"/>
                                    <w:jc w:val="center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8B841B" wp14:editId="4757C425">
                                        <wp:extent cx="89535" cy="89535"/>
                                        <wp:effectExtent l="0" t="0" r="0" b="0"/>
                                        <wp:docPr id="148" name="圖片 46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8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4.(c)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right="149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0C8C19" wp14:editId="35674797">
                                        <wp:extent cx="89535" cy="89535"/>
                                        <wp:effectExtent l="0" t="0" r="0" b="0"/>
                                        <wp:docPr id="149" name="圖片 46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9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5.(A)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right="142"/>
                                    <w:jc w:val="right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3241A6" wp14:editId="610D5651">
                                        <wp:extent cx="89535" cy="89535"/>
                                        <wp:effectExtent l="0" t="0" r="0" b="0"/>
                                        <wp:docPr id="150" name="圖片 46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0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6.(c)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right="37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B55989" wp14:editId="6338BD20">
                                        <wp:extent cx="89535" cy="89535"/>
                                        <wp:effectExtent l="0" t="0" r="0" b="0"/>
                                        <wp:docPr id="151" name="圖片 46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1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7.(A)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left="110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8.(D)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left="255" w:right="128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9.(B)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80"/>
                                    <w:ind w:right="37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BC6518" wp14:editId="607F15D8">
                                        <wp:extent cx="89535" cy="89535"/>
                                        <wp:effectExtent l="0" t="0" r="0" b="0"/>
                                        <wp:docPr id="152" name="圖片 45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10.(D)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4"/>
                              </w:trPr>
                              <w:tc>
                                <w:tcPr>
                                  <w:tcW w:w="76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51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11.(B)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4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75EE4B" wp14:editId="75435928">
                                        <wp:extent cx="89535" cy="89535"/>
                                        <wp:effectExtent l="0" t="0" r="0" b="0"/>
                                        <wp:docPr id="153" name="圖片 45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3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12.(B)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5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C0504A" wp14:editId="73D4EAFD">
                                        <wp:extent cx="89535" cy="89535"/>
                                        <wp:effectExtent l="0" t="0" r="0" b="0"/>
                                        <wp:docPr id="154" name="圖片 45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4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13.(B)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2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7F062" wp14:editId="44DDBED6">
                                        <wp:extent cx="89535" cy="89535"/>
                                        <wp:effectExtent l="0" t="0" r="0" b="0"/>
                                        <wp:docPr id="155" name="圖片 45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5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14.(B)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9"/>
                                    <w:jc w:val="right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EEEC6A" wp14:editId="2DF05BBA">
                                        <wp:extent cx="89535" cy="89535"/>
                                        <wp:effectExtent l="0" t="0" r="0" b="0"/>
                                        <wp:docPr id="156" name="圖片 45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6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15.(c)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2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FBB167" wp14:editId="6AD1BD84">
                                        <wp:extent cx="89535" cy="89535"/>
                                        <wp:effectExtent l="0" t="0" r="0" b="0"/>
                                        <wp:docPr id="157" name="圖片 45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7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16.(B)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6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606FF6" wp14:editId="0DB3DF5A">
                                        <wp:extent cx="89535" cy="89535"/>
                                        <wp:effectExtent l="0" t="0" r="0" b="0"/>
                                        <wp:docPr id="158" name="圖片 45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8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17.(D)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32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8C2EE6" wp14:editId="44F01807">
                                        <wp:extent cx="89535" cy="89535"/>
                                        <wp:effectExtent l="0" t="0" r="0" b="0"/>
                                        <wp:docPr id="159" name="圖片 45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9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18.(B)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40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D6A2A7" wp14:editId="4A2ABFE7">
                                        <wp:extent cx="89535" cy="89535"/>
                                        <wp:effectExtent l="0" t="0" r="0" b="0"/>
                                        <wp:docPr id="160" name="圖片 45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0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19.(D)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37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10D596" wp14:editId="51DEBF12">
                                        <wp:extent cx="89535" cy="89535"/>
                                        <wp:effectExtent l="0" t="0" r="0" b="0"/>
                                        <wp:docPr id="161" name="圖片 45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1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20.(A)</w:t>
                                  </w:r>
                                </w:p>
                              </w:tc>
                            </w:tr>
                          </w:tbl>
                          <w:p w:rsidR="000E3DAD" w:rsidRDefault="000E3DAD" w:rsidP="000E3DAD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6391" id="Text Box 1388" o:spid="_x0000_s1038" type="#_x0000_t202" style="position:absolute;left:0;text-align:left;margin-left:67.45pt;margin-top:15.75pt;width:433.05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64"/>
                        <w:gridCol w:w="875"/>
                        <w:gridCol w:w="875"/>
                        <w:gridCol w:w="875"/>
                        <w:gridCol w:w="875"/>
                        <w:gridCol w:w="869"/>
                        <w:gridCol w:w="881"/>
                        <w:gridCol w:w="869"/>
                        <w:gridCol w:w="875"/>
                        <w:gridCol w:w="778"/>
                      </w:tblGrid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8"/>
                        </w:trPr>
                        <w:tc>
                          <w:tcPr>
                            <w:tcW w:w="76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right="151"/>
                              <w:jc w:val="right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1.(c)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left="111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left="98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3.(A)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right="32"/>
                              <w:jc w:val="center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B841B" wp14:editId="4757C425">
                                  <wp:extent cx="89535" cy="89535"/>
                                  <wp:effectExtent l="0" t="0" r="0" b="0"/>
                                  <wp:docPr id="148" name="圖片 46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4.(c)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right="149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C8C19" wp14:editId="35674797">
                                  <wp:extent cx="89535" cy="89535"/>
                                  <wp:effectExtent l="0" t="0" r="0" b="0"/>
                                  <wp:docPr id="149" name="圖片 46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5.(A)</w:t>
                            </w: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right="142"/>
                              <w:jc w:val="right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3241A6" wp14:editId="610D5651">
                                  <wp:extent cx="89535" cy="89535"/>
                                  <wp:effectExtent l="0" t="0" r="0" b="0"/>
                                  <wp:docPr id="150" name="圖片 46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6.(c)</w:t>
                            </w:r>
                          </w:p>
                        </w:tc>
                        <w:tc>
                          <w:tcPr>
                            <w:tcW w:w="881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right="37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B55989" wp14:editId="6338BD20">
                                  <wp:extent cx="89535" cy="89535"/>
                                  <wp:effectExtent l="0" t="0" r="0" b="0"/>
                                  <wp:docPr id="151" name="圖片 46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7.(A)</w:t>
                            </w: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left="110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8.(D)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left="255" w:right="128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9.(B)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80"/>
                              <w:ind w:right="37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BC6518" wp14:editId="607F15D8">
                                  <wp:extent cx="89535" cy="89535"/>
                                  <wp:effectExtent l="0" t="0" r="0" b="0"/>
                                  <wp:docPr id="152" name="圖片 45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10.(D)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4"/>
                        </w:trPr>
                        <w:tc>
                          <w:tcPr>
                            <w:tcW w:w="76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51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11.(B)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4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EE4B" wp14:editId="75435928">
                                  <wp:extent cx="89535" cy="89535"/>
                                  <wp:effectExtent l="0" t="0" r="0" b="0"/>
                                  <wp:docPr id="153" name="圖片 45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12.(B)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5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0504A" wp14:editId="73D4EAFD">
                                  <wp:extent cx="89535" cy="89535"/>
                                  <wp:effectExtent l="0" t="0" r="0" b="0"/>
                                  <wp:docPr id="154" name="圖片 45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13.(B)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2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7F062" wp14:editId="44DDBED6">
                                  <wp:extent cx="89535" cy="89535"/>
                                  <wp:effectExtent l="0" t="0" r="0" b="0"/>
                                  <wp:docPr id="155" name="圖片 45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14.(B)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9"/>
                              <w:jc w:val="right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EEC6A" wp14:editId="2DF05BBA">
                                  <wp:extent cx="89535" cy="89535"/>
                                  <wp:effectExtent l="0" t="0" r="0" b="0"/>
                                  <wp:docPr id="156" name="圖片 45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15.(c)</w:t>
                            </w: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2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BB167" wp14:editId="6AD1BD84">
                                  <wp:extent cx="89535" cy="89535"/>
                                  <wp:effectExtent l="0" t="0" r="0" b="0"/>
                                  <wp:docPr id="157" name="圖片 45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16.(B)</w:t>
                            </w:r>
                          </w:p>
                        </w:tc>
                        <w:tc>
                          <w:tcPr>
                            <w:tcW w:w="881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6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06FF6" wp14:editId="0DB3DF5A">
                                  <wp:extent cx="89535" cy="89535"/>
                                  <wp:effectExtent l="0" t="0" r="0" b="0"/>
                                  <wp:docPr id="158" name="圖片 45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17.(D)</w:t>
                            </w:r>
                          </w:p>
                        </w:tc>
                        <w:tc>
                          <w:tcPr>
                            <w:tcW w:w="8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32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8C2EE6" wp14:editId="44F01807">
                                  <wp:extent cx="89535" cy="89535"/>
                                  <wp:effectExtent l="0" t="0" r="0" b="0"/>
                                  <wp:docPr id="159" name="圖片 45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18.(B)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40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D6A2A7" wp14:editId="4A2ABFE7">
                                  <wp:extent cx="89535" cy="89535"/>
                                  <wp:effectExtent l="0" t="0" r="0" b="0"/>
                                  <wp:docPr id="160" name="圖片 45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19.(D)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37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0D596" wp14:editId="51DEBF12">
                                  <wp:extent cx="89535" cy="89535"/>
                                  <wp:effectExtent l="0" t="0" r="0" b="0"/>
                                  <wp:docPr id="161" name="圖片 45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20.(A)</w:t>
                            </w:r>
                          </w:p>
                        </w:tc>
                      </w:tr>
                    </w:tbl>
                    <w:p w:rsidR="000E3DAD" w:rsidRDefault="000E3DAD" w:rsidP="000E3DAD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 w:cs="Lantinghei SC" w:hint="eastAsia"/>
          <w:color w:val="231F20"/>
          <w:spacing w:val="6"/>
          <w:sz w:val="20"/>
          <w:szCs w:val="20"/>
        </w:rPr>
        <w:t>打</w:t>
      </w:r>
      <w:r w:rsidRPr="0070218B">
        <w:rPr>
          <w:rFonts w:asciiTheme="minorEastAsia" w:hAnsiTheme="minorEastAsia" w:cs="Lantinghei SC"/>
          <w:color w:val="231F20"/>
          <w:spacing w:val="6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6"/>
          <w:sz w:val="20"/>
          <w:szCs w:val="20"/>
        </w:rPr>
        <w:t>表示有詳解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333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1872"/>
        </w:tabs>
        <w:kinsoku w:val="0"/>
        <w:overflowPunct w:val="0"/>
        <w:spacing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5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不等於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，結果為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true(1)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8</w:t>
      </w:r>
      <w:r w:rsidRPr="0070218B">
        <w:rPr>
          <w:rFonts w:asciiTheme="minorEastAsia" w:hAnsiTheme="minorEastAsia"/>
          <w:color w:val="231F20"/>
          <w:spacing w:val="-12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不小於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6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，結果為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false(0)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運算式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y=++x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5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5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運算子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++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為前置運算，因此先將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，再執行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y=x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5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y=4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5=20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92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運算式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y=(x++)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5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5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運算子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++</w:t>
      </w:r>
      <w:r w:rsidRPr="0070218B">
        <w:rPr>
          <w:rFonts w:asciiTheme="minorEastAsia" w:hAnsiTheme="minorEastAsia" w:hint="eastAsia"/>
          <w:color w:val="231F20"/>
          <w:spacing w:val="-7"/>
          <w:sz w:val="20"/>
          <w:szCs w:val="20"/>
        </w:rPr>
        <w:t>為後置運算，因此先執行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y=x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5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，再將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7"/>
          <w:sz w:val="20"/>
          <w:szCs w:val="20"/>
        </w:rPr>
        <w:t>，故執行後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y=15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x=4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534"/>
        <w:rPr>
          <w:rFonts w:asciiTheme="minorEastAsia" w:cs="Wawat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10.</w:t>
      </w:r>
      <w:r w:rsidRPr="0070218B">
        <w:rPr>
          <w:rFonts w:asciiTheme="minorEastAsia" w:hAnsiTheme="minorEastAsia"/>
          <w:color w:val="231F20"/>
          <w:spacing w:val="72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(D)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未使用指定運算子「</w:t>
      </w:r>
      <w:r w:rsidRPr="0070218B">
        <w:rPr>
          <w:rFonts w:asciiTheme="minorEastAsia" w:hAnsiTheme="minorEastAsia"/>
          <w:color w:val="231F20"/>
          <w:sz w:val="20"/>
          <w:szCs w:val="20"/>
        </w:rPr>
        <w:t>=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2"/>
          <w:sz w:val="20"/>
          <w:szCs w:val="20"/>
        </w:rPr>
        <w:t>將值指定給</w:t>
      </w:r>
      <w:r w:rsidRPr="0070218B">
        <w:rPr>
          <w:rFonts w:asciiTheme="minorEastAsia" w:hAnsiTheme="minorEastAsia" w:cs="Wawati SC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k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z w:val="20"/>
          <w:szCs w:val="20"/>
        </w:rPr>
        <w:t>k</w:t>
      </w:r>
      <w:r w:rsidRPr="0070218B">
        <w:rPr>
          <w:rFonts w:asciiTheme="minorEastAsia" w:hAnsiTheme="minorEastAsia"/>
          <w:color w:val="231F20"/>
          <w:spacing w:val="31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sz w:val="20"/>
          <w:szCs w:val="20"/>
        </w:rPr>
        <w:t>的內容不變。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w w:val="97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w w:val="97"/>
          <w:sz w:val="20"/>
          <w:szCs w:val="20"/>
        </w:rPr>
        <w:t>因為「＆＆</w:t>
      </w:r>
      <w:r w:rsidRPr="0070218B">
        <w:rPr>
          <w:rFonts w:asciiTheme="minorEastAsia" w:hAnsiTheme="minorEastAsia"/>
          <w:color w:val="231F20"/>
          <w:w w:val="97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w w:val="97"/>
          <w:sz w:val="20"/>
          <w:szCs w:val="20"/>
        </w:rPr>
        <w:t>的優先權高於「</w:t>
      </w:r>
      <w:r w:rsidRPr="0070218B">
        <w:rPr>
          <w:rFonts w:asciiTheme="minorEastAsia" w:hAnsiTheme="minorEastAsia" w:hint="eastAsia"/>
          <w:color w:val="231F20"/>
          <w:w w:val="65"/>
          <w:sz w:val="20"/>
          <w:szCs w:val="20"/>
        </w:rPr>
        <w:t>廿廿</w:t>
      </w:r>
      <w:r w:rsidRPr="0070218B">
        <w:rPr>
          <w:rFonts w:asciiTheme="minorEastAsia" w:hAnsiTheme="minorEastAsia"/>
          <w:color w:val="231F20"/>
          <w:spacing w:val="-50"/>
          <w:w w:val="197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50"/>
          <w:w w:val="3"/>
          <w:sz w:val="20"/>
          <w:szCs w:val="20"/>
        </w:rPr>
        <w:t>，</w:t>
      </w:r>
      <w:r w:rsidRPr="0070218B">
        <w:rPr>
          <w:rFonts w:asciiTheme="minorEastAsia" w:hAnsiTheme="minorEastAsia" w:hint="eastAsia"/>
          <w:color w:val="231F20"/>
          <w:w w:val="97"/>
          <w:sz w:val="20"/>
          <w:szCs w:val="20"/>
        </w:rPr>
        <w:t>故選項</w:t>
      </w:r>
      <w:r w:rsidRPr="0070218B">
        <w:rPr>
          <w:rFonts w:asciiTheme="minorEastAsia" w:hAnsiTheme="minorEastAsia"/>
          <w:color w:val="231F20"/>
          <w:w w:val="97"/>
          <w:sz w:val="20"/>
          <w:szCs w:val="20"/>
        </w:rPr>
        <w:t>(D)</w:t>
      </w:r>
      <w:r w:rsidRPr="0070218B">
        <w:rPr>
          <w:rFonts w:asciiTheme="minorEastAsia" w:hAnsiTheme="minorEastAsia" w:hint="eastAsia"/>
          <w:color w:val="231F20"/>
          <w:w w:val="97"/>
          <w:sz w:val="20"/>
          <w:szCs w:val="20"/>
        </w:rPr>
        <w:t>的運算順序為</w:t>
      </w:r>
      <w:r w:rsidRPr="0070218B">
        <w:rPr>
          <w:rFonts w:asciiTheme="minorEastAsia" w:hAnsiTheme="minorEastAsia"/>
          <w:color w:val="231F20"/>
          <w:spacing w:val="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w w:val="97"/>
          <w:sz w:val="20"/>
          <w:szCs w:val="20"/>
        </w:rPr>
        <w:t>B</w:t>
      </w:r>
      <w:r w:rsidRPr="0070218B">
        <w:rPr>
          <w:rFonts w:asciiTheme="minorEastAsia" w:hAnsiTheme="minorEastAsia" w:hint="eastAsia"/>
          <w:color w:val="231F20"/>
          <w:w w:val="97"/>
          <w:sz w:val="20"/>
          <w:szCs w:val="20"/>
        </w:rPr>
        <w:t>廿廿</w:t>
      </w:r>
      <w:r w:rsidRPr="0070218B">
        <w:rPr>
          <w:rFonts w:asciiTheme="minorEastAsia" w:hAnsiTheme="minorEastAsia"/>
          <w:color w:val="231F20"/>
          <w:w w:val="97"/>
          <w:sz w:val="20"/>
          <w:szCs w:val="20"/>
        </w:rPr>
        <w:t>(A</w:t>
      </w:r>
      <w:r w:rsidRPr="0070218B">
        <w:rPr>
          <w:rFonts w:asciiTheme="minorEastAsia" w:hAnsiTheme="minorEastAsia" w:hint="eastAsia"/>
          <w:color w:val="231F20"/>
          <w:w w:val="97"/>
          <w:sz w:val="20"/>
          <w:szCs w:val="20"/>
        </w:rPr>
        <w:t>＆＆</w:t>
      </w:r>
      <w:r w:rsidRPr="0070218B">
        <w:rPr>
          <w:rFonts w:asciiTheme="minorEastAsia" w:hAnsiTheme="minorEastAsia"/>
          <w:color w:val="231F20"/>
          <w:w w:val="97"/>
          <w:sz w:val="20"/>
          <w:szCs w:val="20"/>
        </w:rPr>
        <w:t>B)</w:t>
      </w:r>
      <w:r w:rsidRPr="0070218B">
        <w:rPr>
          <w:rFonts w:asciiTheme="minorEastAsia" w:hAnsiTheme="minorEastAsia" w:hint="eastAsia"/>
          <w:color w:val="231F20"/>
          <w:spacing w:val="-10"/>
          <w:w w:val="97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~j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是位元運算子。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3"/>
        </w:tabs>
        <w:kinsoku w:val="0"/>
        <w:overflowPunct w:val="0"/>
        <w:spacing w:line="360" w:lineRule="exact"/>
        <w:ind w:left="1873" w:hanging="339"/>
        <w:contextualSpacing w:val="0"/>
        <w:rPr>
          <w:rFonts w:asciiTheme="minorEastAsia" w:hAnsiTheme="minorEastAsia"/>
          <w:color w:val="231F20"/>
          <w:spacing w:val="-10"/>
          <w:w w:val="107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w w:val="107"/>
          <w:sz w:val="20"/>
          <w:szCs w:val="20"/>
        </w:rPr>
        <w:t>(c)c</w:t>
      </w:r>
      <w:r w:rsidRPr="0070218B">
        <w:rPr>
          <w:rFonts w:asciiTheme="minorEastAsia" w:hAnsiTheme="minorEastAsia"/>
          <w:color w:val="231F20"/>
          <w:spacing w:val="1"/>
          <w:w w:val="10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5"/>
          <w:w w:val="107"/>
          <w:sz w:val="20"/>
          <w:szCs w:val="20"/>
        </w:rPr>
        <w:t>語言以「非</w:t>
      </w:r>
      <w:r w:rsidRPr="0070218B">
        <w:rPr>
          <w:rFonts w:asciiTheme="minorEastAsia" w:hAnsiTheme="minorEastAsia"/>
          <w:color w:val="231F20"/>
          <w:spacing w:val="-5"/>
          <w:w w:val="10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107"/>
          <w:sz w:val="20"/>
          <w:szCs w:val="20"/>
        </w:rPr>
        <w:t>0j</w:t>
      </w:r>
      <w:r w:rsidRPr="0070218B">
        <w:rPr>
          <w:rFonts w:asciiTheme="minorEastAsia" w:hAnsiTheme="minorEastAsia" w:hint="eastAsia"/>
          <w:color w:val="231F20"/>
          <w:spacing w:val="-5"/>
          <w:w w:val="107"/>
          <w:sz w:val="20"/>
          <w:szCs w:val="20"/>
        </w:rPr>
        <w:t>值表示</w:t>
      </w:r>
      <w:r w:rsidRPr="0070218B">
        <w:rPr>
          <w:rFonts w:asciiTheme="minorEastAsia" w:hAnsiTheme="minorEastAsia"/>
          <w:color w:val="231F20"/>
          <w:spacing w:val="-5"/>
          <w:w w:val="10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107"/>
          <w:sz w:val="20"/>
          <w:szCs w:val="20"/>
        </w:rPr>
        <w:t>true</w:t>
      </w:r>
      <w:r w:rsidRPr="0070218B">
        <w:rPr>
          <w:rFonts w:asciiTheme="minorEastAsia" w:hAnsiTheme="minorEastAsia" w:hint="eastAsia"/>
          <w:color w:val="231F20"/>
          <w:spacing w:val="-2"/>
          <w:w w:val="107"/>
          <w:sz w:val="20"/>
          <w:szCs w:val="20"/>
        </w:rPr>
        <w:t>，故條件式</w:t>
      </w:r>
      <w:r w:rsidRPr="0070218B">
        <w:rPr>
          <w:rFonts w:asciiTheme="minorEastAsia" w:hAnsiTheme="minorEastAsia"/>
          <w:color w:val="231F20"/>
          <w:spacing w:val="-2"/>
          <w:w w:val="107"/>
          <w:sz w:val="20"/>
          <w:szCs w:val="20"/>
        </w:rPr>
        <w:t>(2</w:t>
      </w:r>
      <w:r w:rsidRPr="0070218B">
        <w:rPr>
          <w:rFonts w:asciiTheme="minorEastAsia" w:hAnsiTheme="minorEastAsia"/>
          <w:color w:val="231F20"/>
          <w:spacing w:val="-1"/>
          <w:w w:val="10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w w:val="107"/>
          <w:sz w:val="20"/>
          <w:szCs w:val="20"/>
        </w:rPr>
        <w:t>＆＆</w:t>
      </w:r>
      <w:r w:rsidRPr="0070218B">
        <w:rPr>
          <w:rFonts w:asciiTheme="minorEastAsia" w:hAnsiTheme="minorEastAsia"/>
          <w:color w:val="231F20"/>
          <w:spacing w:val="-1"/>
          <w:w w:val="10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107"/>
          <w:sz w:val="20"/>
          <w:szCs w:val="20"/>
        </w:rPr>
        <w:t>5)</w:t>
      </w:r>
      <w:r w:rsidRPr="0070218B">
        <w:rPr>
          <w:rFonts w:asciiTheme="minorEastAsia" w:hAnsiTheme="minorEastAsia" w:hint="eastAsia"/>
          <w:color w:val="231F20"/>
          <w:spacing w:val="-7"/>
          <w:w w:val="107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7"/>
          <w:w w:val="10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107"/>
          <w:sz w:val="20"/>
          <w:szCs w:val="20"/>
        </w:rPr>
        <w:t>true</w:t>
      </w:r>
      <w:r w:rsidRPr="0070218B">
        <w:rPr>
          <w:rFonts w:asciiTheme="minorEastAsia" w:hAnsiTheme="minorEastAsia" w:hint="eastAsia"/>
          <w:color w:val="231F20"/>
          <w:spacing w:val="-2"/>
          <w:w w:val="107"/>
          <w:sz w:val="20"/>
          <w:szCs w:val="20"/>
        </w:rPr>
        <w:t>，回傳值為「</w:t>
      </w:r>
      <w:r w:rsidRPr="0070218B">
        <w:rPr>
          <w:rFonts w:asciiTheme="minorEastAsia" w:hAnsiTheme="minorEastAsia"/>
          <w:color w:val="231F20"/>
          <w:spacing w:val="-1"/>
          <w:w w:val="3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-101"/>
          <w:w w:val="217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-10"/>
          <w:w w:val="107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++xj</w:t>
      </w:r>
      <w:r w:rsidRPr="0070218B">
        <w:rPr>
          <w:rFonts w:asciiTheme="minorEastAsia" w:hAnsiTheme="minorEastAsia" w:hint="eastAsia"/>
          <w:color w:val="231F20"/>
          <w:spacing w:val="1"/>
          <w:sz w:val="20"/>
          <w:szCs w:val="20"/>
        </w:rPr>
        <w:t>為前置運算，會先將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3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7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3"/>
          <w:sz w:val="20"/>
          <w:szCs w:val="20"/>
        </w:rPr>
        <w:t>，再輸出</w:t>
      </w:r>
      <w:r w:rsidRPr="0070218B">
        <w:rPr>
          <w:rFonts w:asciiTheme="minorEastAsia" w:hAnsiTheme="minorEastAsia"/>
          <w:color w:val="231F20"/>
          <w:spacing w:val="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x++j</w:t>
      </w:r>
      <w:r w:rsidRPr="0070218B">
        <w:rPr>
          <w:rFonts w:asciiTheme="minorEastAsia" w:hAnsiTheme="minorEastAsia" w:hint="eastAsia"/>
          <w:color w:val="231F20"/>
          <w:spacing w:val="2"/>
          <w:sz w:val="20"/>
          <w:szCs w:val="20"/>
        </w:rPr>
        <w:t>為後置運算，會先輸出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，再將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42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3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1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1"/>
        </w:tabs>
        <w:kinsoku w:val="0"/>
        <w:overflowPunct w:val="0"/>
        <w:spacing w:line="360" w:lineRule="exact"/>
        <w:ind w:left="1871" w:hanging="337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sizeof()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會輸出資料型態所需的記憶體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間，因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float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資料型態的大小為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4Byte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，故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sizeof(float)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會輸出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「＆、</w:t>
      </w:r>
      <w:r w:rsidRPr="0070218B">
        <w:rPr>
          <w:rFonts w:asciiTheme="minorEastAsia" w:hAnsiTheme="minorEastAsia" w:hint="eastAsia"/>
          <w:color w:val="231F20"/>
          <w:w w:val="65"/>
          <w:sz w:val="20"/>
          <w:szCs w:val="20"/>
        </w:rPr>
        <w:t>廿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、＾</w:t>
      </w:r>
      <w:r w:rsidRPr="0070218B">
        <w:rPr>
          <w:rFonts w:asciiTheme="minorEastAsia" w:hAnsiTheme="minorEastAsia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-14"/>
          <w:sz w:val="20"/>
          <w:szCs w:val="20"/>
        </w:rPr>
        <w:t>為位元運算子，「</w:t>
      </w:r>
      <w:r w:rsidRPr="0070218B">
        <w:rPr>
          <w:rFonts w:asciiTheme="minorEastAsia" w:hAnsiTheme="minorEastAsia"/>
          <w:color w:val="231F20"/>
          <w:sz w:val="20"/>
          <w:szCs w:val="20"/>
        </w:rPr>
        <w:t>+j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為算術運算子，</w:t>
      </w:r>
    </w:p>
    <w:p w:rsidR="000E3DAD" w:rsidRPr="0070218B" w:rsidRDefault="000E3DAD" w:rsidP="000E3DAD">
      <w:pPr>
        <w:pStyle w:val="a9"/>
        <w:numPr>
          <w:ilvl w:val="1"/>
          <w:numId w:val="180"/>
        </w:numPr>
        <w:tabs>
          <w:tab w:val="left" w:pos="2151"/>
        </w:tabs>
        <w:kinsoku w:val="0"/>
        <w:overflowPunct w:val="0"/>
        <w:spacing w:before="59"/>
        <w:ind w:left="2151" w:hanging="277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11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＆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=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>2</w:t>
      </w:r>
    </w:p>
    <w:p w:rsidR="000E3DAD" w:rsidRPr="0070218B" w:rsidRDefault="000E3DAD" w:rsidP="000E3DAD">
      <w:pPr>
        <w:pStyle w:val="a9"/>
        <w:numPr>
          <w:ilvl w:val="1"/>
          <w:numId w:val="180"/>
        </w:numPr>
        <w:tabs>
          <w:tab w:val="left" w:pos="2138"/>
        </w:tabs>
        <w:kinsoku w:val="0"/>
        <w:overflowPunct w:val="0"/>
        <w:spacing w:before="130"/>
        <w:ind w:left="2138" w:hanging="264"/>
        <w:contextualSpacing w:val="0"/>
        <w:rPr>
          <w:rFonts w:asciiTheme="minorEastAsia" w:hAnsiTheme="minorEastAsia"/>
          <w:color w:val="231F20"/>
          <w:spacing w:val="-5"/>
          <w:w w:val="95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w w:val="95"/>
          <w:sz w:val="20"/>
          <w:szCs w:val="20"/>
        </w:rPr>
        <w:t>11</w:t>
      </w:r>
      <w:r w:rsidRPr="0070218B">
        <w:rPr>
          <w:rFonts w:asciiTheme="minorEastAsia" w:hAnsiTheme="minorEastAsia"/>
          <w:color w:val="231F20"/>
          <w:spacing w:val="-8"/>
          <w:w w:val="95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w w:val="55"/>
          <w:sz w:val="20"/>
          <w:szCs w:val="20"/>
        </w:rPr>
        <w:t>廿</w:t>
      </w:r>
      <w:r w:rsidRPr="0070218B">
        <w:rPr>
          <w:rFonts w:asciiTheme="minorEastAsia" w:hAnsiTheme="minorEastAsia"/>
          <w:color w:val="231F20"/>
          <w:spacing w:val="-8"/>
          <w:w w:val="9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95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-6"/>
          <w:w w:val="95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5"/>
          <w:w w:val="95"/>
          <w:sz w:val="20"/>
          <w:szCs w:val="20"/>
        </w:rPr>
        <w:t>15</w:t>
      </w:r>
    </w:p>
    <w:p w:rsidR="000E3DAD" w:rsidRPr="0070218B" w:rsidRDefault="000E3DAD" w:rsidP="000E3DAD">
      <w:pPr>
        <w:pStyle w:val="ae"/>
        <w:kinsoku w:val="0"/>
        <w:overflowPunct w:val="0"/>
        <w:spacing w:before="130"/>
        <w:ind w:left="1874"/>
        <w:rPr>
          <w:rFonts w:asciiTheme="minorEastAsia" w:hAnsiTheme="minorEastAsia"/>
          <w:color w:val="231F20"/>
          <w:spacing w:val="-7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(c)11</w:t>
      </w:r>
      <w:r w:rsidRPr="0070218B">
        <w:rPr>
          <w:rFonts w:asciiTheme="minorEastAsia" w:hAnsiTheme="minorEastAsia"/>
          <w:color w:val="231F20"/>
          <w:spacing w:val="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+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=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>17</w:t>
      </w:r>
    </w:p>
    <w:p w:rsidR="000E3DAD" w:rsidRPr="0070218B" w:rsidRDefault="000E3DAD" w:rsidP="000E3DAD">
      <w:pPr>
        <w:pStyle w:val="ae"/>
        <w:kinsoku w:val="0"/>
        <w:overflowPunct w:val="0"/>
        <w:spacing w:before="130"/>
        <w:ind w:left="1874"/>
        <w:rPr>
          <w:rFonts w:asciiTheme="minorEastAsia" w:hAnsiTheme="minorEastAsia"/>
          <w:color w:val="231F20"/>
          <w:spacing w:val="-12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12"/>
          <w:sz w:val="20"/>
          <w:szCs w:val="20"/>
        </w:rPr>
        <w:t>(D)11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2"/>
          <w:sz w:val="20"/>
          <w:szCs w:val="20"/>
        </w:rPr>
        <w:t>＾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12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12"/>
          <w:sz w:val="20"/>
          <w:szCs w:val="20"/>
        </w:rPr>
        <w:t>=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12"/>
          <w:sz w:val="20"/>
          <w:szCs w:val="20"/>
        </w:rPr>
        <w:t>13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before="67"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&lt;&lt;j</w:t>
      </w:r>
      <w:r w:rsidRPr="0070218B">
        <w:rPr>
          <w:rFonts w:asciiTheme="minorEastAsia" w:hAnsiTheme="minorEastAsia" w:hint="eastAsia"/>
          <w:color w:val="231F20"/>
          <w:spacing w:val="-2"/>
          <w:w w:val="125"/>
          <w:sz w:val="20"/>
          <w:szCs w:val="20"/>
        </w:rPr>
        <w:t>為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移位運算子，左移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i/>
          <w:iCs/>
          <w:color w:val="231F20"/>
          <w:spacing w:val="-2"/>
          <w:sz w:val="20"/>
          <w:szCs w:val="20"/>
        </w:rPr>
        <w:t>n</w:t>
      </w:r>
      <w:r w:rsidRPr="0070218B">
        <w:rPr>
          <w:rFonts w:asciiTheme="minorEastAsia" w:hAnsiTheme="minorEastAsia"/>
          <w:i/>
          <w:iCs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位元，結果與數學運算乘上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2</w:t>
      </w:r>
      <w:r w:rsidRPr="0070218B">
        <w:rPr>
          <w:rFonts w:asciiTheme="minorEastAsia" w:hAnsiTheme="minorEastAsia"/>
          <w:i/>
          <w:iCs/>
          <w:color w:val="231F20"/>
          <w:spacing w:val="-2"/>
          <w:sz w:val="20"/>
          <w:szCs w:val="20"/>
          <w:vertAlign w:val="superscript"/>
        </w:rPr>
        <w:t>n</w:t>
      </w:r>
      <w:r w:rsidRPr="0070218B">
        <w:rPr>
          <w:rFonts w:asciiTheme="minorEastAsia" w:hAnsiTheme="minorEastAsia"/>
          <w:i/>
          <w:iCs/>
          <w:color w:val="231F20"/>
          <w:spacing w:val="-1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相同，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a&lt;&lt;2&lt;&lt;2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  <w:vertAlign w:val="superscript"/>
        </w:rPr>
        <w:t>2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  <w:vertAlign w:val="superscript"/>
        </w:rPr>
        <w:t>2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16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80"/>
        </w:numPr>
        <w:tabs>
          <w:tab w:val="left" w:pos="1872"/>
        </w:tabs>
        <w:kinsoku w:val="0"/>
        <w:overflowPunct w:val="0"/>
        <w:spacing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&gt;&gt;j</w:t>
      </w:r>
      <w:r w:rsidRPr="0070218B">
        <w:rPr>
          <w:rFonts w:asciiTheme="minorEastAsia" w:hAnsiTheme="minorEastAsia" w:hint="eastAsia"/>
          <w:color w:val="231F20"/>
          <w:w w:val="125"/>
          <w:sz w:val="20"/>
          <w:szCs w:val="20"/>
        </w:rPr>
        <w:t>為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移位運算子，右移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i/>
          <w:iCs/>
          <w:color w:val="231F20"/>
          <w:sz w:val="20"/>
          <w:szCs w:val="20"/>
        </w:rPr>
        <w:t>n</w:t>
      </w:r>
      <w:r w:rsidRPr="0070218B">
        <w:rPr>
          <w:rFonts w:asciiTheme="minorEastAsia" w:hAnsiTheme="minorEastAsia"/>
          <w:i/>
          <w:iCs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"/>
          <w:sz w:val="20"/>
          <w:szCs w:val="20"/>
        </w:rPr>
        <w:t>位元，結果與數學運算除以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i/>
          <w:iCs/>
          <w:color w:val="231F20"/>
          <w:sz w:val="20"/>
          <w:szCs w:val="20"/>
          <w:vertAlign w:val="superscript"/>
        </w:rPr>
        <w:t>n</w:t>
      </w:r>
      <w:r w:rsidRPr="0070218B">
        <w:rPr>
          <w:rFonts w:asciiTheme="minorEastAsia" w:hAnsiTheme="minorEastAsia"/>
          <w:i/>
          <w:iCs/>
          <w:color w:val="231F20"/>
          <w:spacing w:val="-16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相同，</w:t>
      </w:r>
      <w:r w:rsidRPr="0070218B">
        <w:rPr>
          <w:rFonts w:asciiTheme="minorEastAsia" w:hAnsiTheme="minorEastAsia"/>
          <w:color w:val="231F20"/>
          <w:sz w:val="20"/>
          <w:szCs w:val="20"/>
        </w:rPr>
        <w:t>a&gt;&gt;2&gt;&gt;2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z w:val="20"/>
          <w:szCs w:val="20"/>
        </w:rPr>
        <w:t>32I2</w:t>
      </w:r>
      <w:r w:rsidRPr="0070218B">
        <w:rPr>
          <w:rFonts w:asciiTheme="minorEastAsia" w:hAnsiTheme="minorEastAsia"/>
          <w:color w:val="231F20"/>
          <w:sz w:val="20"/>
          <w:szCs w:val="20"/>
          <w:vertAlign w:val="superscript"/>
        </w:rPr>
        <w:t>2</w:t>
      </w:r>
      <w:r w:rsidRPr="0070218B">
        <w:rPr>
          <w:rFonts w:asciiTheme="minorEastAsia" w:hAnsiTheme="minorEastAsia"/>
          <w:color w:val="231F20"/>
          <w:sz w:val="20"/>
          <w:szCs w:val="20"/>
        </w:rPr>
        <w:t>I2</w:t>
      </w:r>
      <w:r w:rsidRPr="0070218B">
        <w:rPr>
          <w:rFonts w:asciiTheme="minorEastAsia" w:hAnsiTheme="minorEastAsia"/>
          <w:color w:val="231F20"/>
          <w:sz w:val="20"/>
          <w:szCs w:val="20"/>
          <w:vertAlign w:val="superscript"/>
        </w:rPr>
        <w:t>2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234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6"/>
        </w:tabs>
        <w:kinsoku w:val="0"/>
        <w:overflowPunct w:val="0"/>
        <w:ind w:left="346" w:right="374" w:hanging="34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346"/>
        </w:tabs>
        <w:kinsoku w:val="0"/>
        <w:overflowPunct w:val="0"/>
        <w:ind w:left="346" w:right="374" w:hanging="34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49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0" allowOverlap="1" wp14:anchorId="75311CD1" wp14:editId="782B7A01">
                <wp:simplePos x="0" y="0"/>
                <wp:positionH relativeFrom="page">
                  <wp:posOffset>717550</wp:posOffset>
                </wp:positionH>
                <wp:positionV relativeFrom="paragraph">
                  <wp:posOffset>277495</wp:posOffset>
                </wp:positionV>
                <wp:extent cx="6120765" cy="335915"/>
                <wp:effectExtent l="0" t="0" r="0" b="0"/>
                <wp:wrapTopAndBottom/>
                <wp:docPr id="1127808756" name="Group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335915"/>
                          <a:chOff x="1130" y="437"/>
                          <a:chExt cx="9639" cy="529"/>
                        </a:xfrm>
                      </wpg:grpSpPr>
                      <pic:pic xmlns:pic="http://schemas.openxmlformats.org/drawingml/2006/picture">
                        <pic:nvPicPr>
                          <pic:cNvPr id="1336880479" name="Picture 1390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437"/>
                            <a:ext cx="964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6068097" name="Text Box 1391"/>
                        <wps:cNvSpPr txBox="1">
                          <a:spLocks/>
                        </wps:cNvSpPr>
                        <wps:spPr bwMode="auto">
                          <a:xfrm>
                            <a:off x="1480" y="466"/>
                            <a:ext cx="62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500" w:lineRule="exact"/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6"/>
                                  <w:szCs w:val="36"/>
                                </w:rPr>
                                <w:t>3-</w:t>
                              </w: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pacing w:val="-1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6652338" name="Text Box 1392"/>
                        <wps:cNvSpPr txBox="1">
                          <a:spLocks/>
                        </wps:cNvSpPr>
                        <wps:spPr bwMode="auto">
                          <a:xfrm>
                            <a:off x="2682" y="548"/>
                            <a:ext cx="1942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32" w:lineRule="exact"/>
                                <w:rPr>
                                  <w:rFonts w:ascii="Hiragino Mincho ProN W3" w:eastAsia="Hiragino Mincho ProN W3" w:cs="Hiragino Mincho ProN W3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231F20"/>
                                  <w:spacing w:val="-4"/>
                                  <w:sz w:val="32"/>
                                  <w:szCs w:val="32"/>
                                </w:rPr>
                                <w:t>資料型態轉換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11CD1" id="Group 1389" o:spid="_x0000_s1039" style="position:absolute;margin-left:56.5pt;margin-top:21.85pt;width:481.95pt;height:26.45pt;z-index:251687936;mso-wrap-distance-left:0;mso-wrap-distance-right:0;mso-position-horizontal-relative:page" coordorigin="1130,437" coordsize="9639,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" o:allowincell="f">
                <v:shape id="Picture 1390" o:spid="_x0000_s1040" type="#_x0000_t75" style="position:absolute;left:1130;top:437;width:9640;height: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">
                  <v:imagedata r:id="rId10" o:title=""/>
                  <v:path arrowok="t"/>
                  <o:lock v:ext="edit" aspectratio="f"/>
                </v:shape>
                <v:shape id="Text Box 1391" o:spid="_x0000_s1041" type="#_x0000_t202" style="position:absolute;left:1480;top:466;width:621;height: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500" w:lineRule="exact"/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36"/>
                            <w:szCs w:val="36"/>
                          </w:rPr>
                          <w:t>3-</w:t>
                        </w:r>
                        <w:r>
                          <w:rPr>
                            <w:rFonts w:ascii="Arial Black" w:hAnsi="Arial Black" w:cs="Arial Black"/>
                            <w:color w:val="FFFFFF"/>
                            <w:spacing w:val="-10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1392" o:spid="_x0000_s1042" type="#_x0000_t202" style="position:absolute;left:2682;top:548;width:1942;height: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32" w:lineRule="exact"/>
                          <w:rPr>
                            <w:rFonts w:ascii="Hiragino Mincho ProN W3" w:eastAsia="Hiragino Mincho ProN W3" w:cs="Hiragino Mincho ProN W3"/>
                            <w:color w:val="231F20"/>
                            <w:spacing w:val="-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231F20"/>
                            <w:spacing w:val="-4"/>
                            <w:sz w:val="32"/>
                            <w:szCs w:val="32"/>
                          </w:rPr>
                          <w:t>資料型態轉換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9"/>
        <w:numPr>
          <w:ilvl w:val="0"/>
          <w:numId w:val="179"/>
        </w:numPr>
        <w:tabs>
          <w:tab w:val="left" w:pos="1488"/>
        </w:tabs>
        <w:kinsoku w:val="0"/>
        <w:overflowPunct w:val="0"/>
        <w:spacing w:before="227" w:line="206" w:lineRule="auto"/>
        <w:ind w:right="714"/>
        <w:contextualSpacing w:val="0"/>
        <w:rPr>
          <w:rFonts w:asciiTheme="minorEastAsia" w:hAnsiTheme="minorEastAsia"/>
          <w:color w:val="231F20"/>
          <w:spacing w:val="6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5"/>
          <w:sz w:val="23"/>
          <w:szCs w:val="23"/>
        </w:rPr>
        <w:t>當運算式中的運算元為不同資料型態的變數時，需進行資料型態轉換，資料型態轉換後，</w:t>
      </w: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可能會造成資料不正確。</w:t>
      </w:r>
    </w:p>
    <w:p w:rsidR="000E3DAD" w:rsidRPr="0070218B" w:rsidRDefault="000E3DAD" w:rsidP="000E3DAD">
      <w:pPr>
        <w:pStyle w:val="a9"/>
        <w:numPr>
          <w:ilvl w:val="0"/>
          <w:numId w:val="179"/>
        </w:numPr>
        <w:tabs>
          <w:tab w:val="left" w:pos="1486"/>
        </w:tabs>
        <w:kinsoku w:val="0"/>
        <w:overflowPunct w:val="0"/>
        <w:spacing w:before="49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自動轉換資料型態，由編譯器自動處理，</w:t>
      </w:r>
    </w:p>
    <w:p w:rsidR="000E3DAD" w:rsidRPr="0070218B" w:rsidRDefault="000E3DAD" w:rsidP="000E3DAD">
      <w:pPr>
        <w:pStyle w:val="a9"/>
        <w:numPr>
          <w:ilvl w:val="0"/>
          <w:numId w:val="168"/>
        </w:numPr>
        <w:tabs>
          <w:tab w:val="left" w:pos="1843"/>
        </w:tabs>
        <w:kinsoku w:val="0"/>
        <w:overflowPunct w:val="0"/>
        <w:spacing w:before="73" w:line="206" w:lineRule="auto"/>
        <w:ind w:right="715"/>
        <w:contextualSpacing w:val="0"/>
        <w:rPr>
          <w:rFonts w:asciiTheme="minorEastAsia" w:hAnsiTheme="minorEastAsia"/>
          <w:color w:val="231F20"/>
          <w:spacing w:val="6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算術運算子的資料型態轉換：當運算元的資料型態不同時，資料型態較小的運算元，其</w:t>
      </w: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值會先被轉成較大的資料型態，再進行運算，確保資料不會失眞。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10"/>
          <w:szCs w:val="10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2563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79"/>
                <w:w w:val="15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3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15"/>
                <w:sz w:val="18"/>
                <w:szCs w:val="18"/>
              </w:rPr>
              <w:t>a=5;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9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7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Lantinghei SC"/>
                <w:color w:val="231F20"/>
                <w:spacing w:val="-7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4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8</w:t>
            </w:r>
            <w:r w:rsidRPr="0070218B">
              <w:rPr>
                <w:rFonts w:asciiTheme="minorEastAsia" w:hAnsiTheme="minorEastAsia" w:cs="Arial"/>
                <w:color w:val="231F20"/>
                <w:spacing w:val="1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2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2537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50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56"/>
                <w:w w:val="16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6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"/>
                <w:w w:val="16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b=2;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6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5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8"/>
                <w:w w:val="115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Lantinghei SC"/>
                <w:color w:val="231F20"/>
                <w:spacing w:val="-8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5"/>
                <w:w w:val="115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5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19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26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71"/>
              <w:ind w:left="124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3.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2535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4.</w:t>
            </w:r>
            <w:r w:rsidRPr="0070218B">
              <w:rPr>
                <w:rFonts w:asciiTheme="minorEastAsia" w:hAnsiTheme="minorEastAsia" w:cs="Arial"/>
                <w:color w:val="231F20"/>
                <w:spacing w:val="21"/>
                <w:w w:val="135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printf("%f",</w:t>
            </w:r>
            <w:r w:rsidRPr="0070218B">
              <w:rPr>
                <w:rFonts w:asciiTheme="minorEastAsia" w:hAnsiTheme="minorEastAsia" w:cs="Arial"/>
                <w:color w:val="231F20"/>
                <w:spacing w:val="41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5"/>
                <w:sz w:val="18"/>
                <w:szCs w:val="18"/>
              </w:rPr>
              <w:t>a/b);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7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的恒先轉成</w:t>
            </w:r>
            <w:r w:rsidRPr="0070218B">
              <w:rPr>
                <w:rFonts w:asciiTheme="minorEastAsia" w:hAnsiTheme="minorEastAsia" w:cs="Lantinghei SC"/>
                <w:color w:val="231F20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型態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(2.0)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1"/>
                <w:w w:val="105"/>
                <w:sz w:val="18"/>
                <w:szCs w:val="18"/>
              </w:rPr>
              <w:t>再執行</w:t>
            </w:r>
            <w:r w:rsidRPr="0070218B">
              <w:rPr>
                <w:rFonts w:asciiTheme="minorEastAsia" w:hAnsiTheme="minorEastAsia" w:cs="Lantinghei SC"/>
                <w:color w:val="231F20"/>
                <w:spacing w:val="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a/b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結果為</w:t>
            </w:r>
            <w:r w:rsidRPr="0070218B">
              <w:rPr>
                <w:rFonts w:asciiTheme="minorEastAsia" w:hAnsiTheme="minorEastAsia" w:cs="Lantinghei SC"/>
                <w:color w:val="231F20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Arial"/>
                <w:color w:val="231F20"/>
                <w:spacing w:val="7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  <w:t>*/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spacing w:before="3"/>
        <w:rPr>
          <w:rFonts w:asciiTheme="minorEastAsia" w:cs="Wawati SC"/>
          <w:sz w:val="3"/>
          <w:szCs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0" allowOverlap="1" wp14:anchorId="36F470C6" wp14:editId="5A9731DF">
                <wp:simplePos x="0" y="0"/>
                <wp:positionH relativeFrom="page">
                  <wp:posOffset>3225165</wp:posOffset>
                </wp:positionH>
                <wp:positionV relativeFrom="paragraph">
                  <wp:posOffset>52070</wp:posOffset>
                </wp:positionV>
                <wp:extent cx="1097915" cy="1269365"/>
                <wp:effectExtent l="0" t="0" r="0" b="0"/>
                <wp:wrapTopAndBottom/>
                <wp:docPr id="2052608178" name="Group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7915" cy="1269365"/>
                          <a:chOff x="5079" y="82"/>
                          <a:chExt cx="1729" cy="1999"/>
                        </a:xfrm>
                      </wpg:grpSpPr>
                      <pic:pic xmlns:pic="http://schemas.openxmlformats.org/drawingml/2006/picture">
                        <pic:nvPicPr>
                          <pic:cNvPr id="437277550" name="Picture 1394"/>
                          <pic:cNvPicPr>
                            <a:picLocks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0" y="82"/>
                            <a:ext cx="1720" cy="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1408019" name="Text Box 1395"/>
                        <wps:cNvSpPr txBox="1">
                          <a:spLocks/>
                        </wps:cNvSpPr>
                        <wps:spPr bwMode="auto">
                          <a:xfrm>
                            <a:off x="5080" y="82"/>
                            <a:ext cx="1729" cy="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30"/>
                                <w:ind w:left="45"/>
                                <w:rPr>
                                  <w:rFonts w:ascii="Arial" w:hAnsi="Arial" w:cs="Arial"/>
                                  <w:color w:val="E42137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E42137"/>
                                  <w:spacing w:val="-2"/>
                                  <w:sz w:val="20"/>
                                  <w:szCs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470C6" id="Group 1393" o:spid="_x0000_s1043" style="position:absolute;margin-left:253.95pt;margin-top:4.1pt;width:86.45pt;height:99.95pt;z-index:251688960;mso-wrap-distance-left:0;mso-wrap-distance-right:0;mso-position-horizontal-relative:page" coordorigin="5079,82" coordsize="1729,19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" o:allowincell="f">
                <v:shape id="Picture 1394" o:spid="_x0000_s1044" type="#_x0000_t75" style="position:absolute;left:5080;top:82;width:1720;height:20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">
                  <v:imagedata r:id="rId52" o:title=""/>
                  <v:path arrowok="t"/>
                  <o:lock v:ext="edit" aspectratio="f"/>
                </v:shape>
                <v:shape id="Text Box 1395" o:spid="_x0000_s1045" type="#_x0000_t202" style="position:absolute;left:5080;top:82;width:1729;height:19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30"/>
                          <w:ind w:left="45"/>
                          <w:rPr>
                            <w:rFonts w:ascii="Arial" w:hAnsi="Arial" w:cs="Arial"/>
                            <w:color w:val="E42137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E42137"/>
                            <w:spacing w:val="-2"/>
                            <w:sz w:val="20"/>
                            <w:szCs w:val="20"/>
                          </w:rPr>
                          <w:t>double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9"/>
        <w:numPr>
          <w:ilvl w:val="0"/>
          <w:numId w:val="168"/>
        </w:numPr>
        <w:tabs>
          <w:tab w:val="left" w:pos="1843"/>
        </w:tabs>
        <w:kinsoku w:val="0"/>
        <w:overflowPunct w:val="0"/>
        <w:spacing w:before="130" w:line="206" w:lineRule="auto"/>
        <w:ind w:right="597"/>
        <w:contextualSpacing w:val="0"/>
        <w:rPr>
          <w:rFonts w:asciiTheme="minorEastAsia" w:hAnsiTheme="minorEastAsia"/>
          <w:color w:val="231F20"/>
          <w:spacing w:val="6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指定運算子「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-40"/>
          <w:w w:val="333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3"/>
          <w:sz w:val="23"/>
          <w:szCs w:val="23"/>
        </w:rPr>
        <w:t>的資料型態轉換</w:t>
      </w:r>
      <w:r w:rsidRPr="0070218B">
        <w:rPr>
          <w:rFonts w:asciiTheme="minorEastAsia" w:hAnsiTheme="minorEastAsia" w:hint="eastAsia"/>
          <w:color w:val="231F20"/>
          <w:spacing w:val="-64"/>
          <w:sz w:val="23"/>
          <w:szCs w:val="23"/>
        </w:rPr>
        <w:t>：「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spacing w:val="-40"/>
          <w:w w:val="333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右邊的值會被轉成左邊變數的資料型態，當「</w:t>
      </w:r>
      <w:r w:rsidRPr="0070218B">
        <w:rPr>
          <w:rFonts w:asciiTheme="minorEastAsia" w:hAnsiTheme="minorEastAsia"/>
          <w:color w:val="231F20"/>
          <w:spacing w:val="3"/>
          <w:sz w:val="23"/>
          <w:szCs w:val="23"/>
        </w:rPr>
        <w:t>=</w:t>
      </w:r>
      <w:r w:rsidRPr="0070218B">
        <w:rPr>
          <w:rFonts w:asciiTheme="minorEastAsia" w:hAnsiTheme="minorEastAsia"/>
          <w:color w:val="231F20"/>
          <w:w w:val="333"/>
          <w:sz w:val="23"/>
          <w:szCs w:val="23"/>
        </w:rPr>
        <w:t>j</w:t>
      </w:r>
      <w:r w:rsidRPr="0070218B">
        <w:rPr>
          <w:rFonts w:asciiTheme="minorEastAsia" w:hAnsiTheme="minorEastAsia" w:hint="eastAsia"/>
          <w:color w:val="231F20"/>
          <w:spacing w:val="6"/>
          <w:sz w:val="23"/>
          <w:szCs w:val="23"/>
        </w:rPr>
        <w:t>左邊的資料型態較小時，可能會造成資料失眞。</w:t>
      </w:r>
    </w:p>
    <w:p w:rsidR="000E3DAD" w:rsidRPr="0070218B" w:rsidRDefault="000E3DAD" w:rsidP="000E3DAD">
      <w:pPr>
        <w:pStyle w:val="ae"/>
        <w:kinsoku w:val="0"/>
        <w:overflowPunct w:val="0"/>
        <w:spacing w:before="10"/>
        <w:rPr>
          <w:rFonts w:asciiTheme="minorEastAsia" w:cs="Wawati SC"/>
          <w:sz w:val="7"/>
          <w:szCs w:val="7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62"/>
                <w:w w:val="15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3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a=5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0"/>
                <w:sz w:val="18"/>
                <w:szCs w:val="18"/>
              </w:rPr>
              <w:t>; /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*</w:t>
            </w:r>
            <w:r w:rsidRPr="0070218B">
              <w:rPr>
                <w:rFonts w:asciiTheme="minorEastAsia" w:hAnsiTheme="minorEastAsia" w:cs="Arial"/>
                <w:color w:val="231F20"/>
                <w:spacing w:val="3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4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8</w:t>
            </w:r>
            <w:r w:rsidRPr="0070218B">
              <w:rPr>
                <w:rFonts w:asciiTheme="minorEastAsia" w:hAnsiTheme="minorEastAsia" w:cs="Arial"/>
                <w:color w:val="231F20"/>
                <w:spacing w:val="3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3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1588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24"/>
                <w:w w:val="14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4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b=2;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4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1588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3.</w:t>
            </w:r>
            <w:r w:rsidRPr="0070218B">
              <w:rPr>
                <w:rFonts w:asciiTheme="minorEastAsia" w:hAnsiTheme="minorEastAsia" w:cs="Arial"/>
                <w:color w:val="231F20"/>
                <w:spacing w:val="24"/>
                <w:w w:val="14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4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c=0;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6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c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5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5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4"/>
                <w:w w:val="115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1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71"/>
              <w:ind w:left="124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4.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1611"/>
              </w:tabs>
              <w:kinsoku w:val="0"/>
              <w:overflowPunct w:val="0"/>
              <w:spacing w:before="25"/>
              <w:ind w:left="124"/>
              <w:rPr>
                <w:rFonts w:asciiTheme="minorEastAsia" w:hAnsiTheme="minorEastAsia" w:cs="Arial"/>
                <w:color w:val="231F20"/>
                <w:spacing w:val="-10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5.</w:t>
            </w:r>
            <w:r w:rsidRPr="0070218B">
              <w:rPr>
                <w:rFonts w:asciiTheme="minorEastAsia" w:hAnsiTheme="minorEastAsia" w:cs="Arial"/>
                <w:color w:val="231F20"/>
                <w:spacing w:val="35"/>
                <w:w w:val="115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0"/>
                <w:sz w:val="18"/>
                <w:szCs w:val="18"/>
              </w:rPr>
              <w:t>c=a/b;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56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14"/>
                <w:w w:val="105"/>
                <w:sz w:val="18"/>
                <w:szCs w:val="18"/>
              </w:rPr>
              <w:t>先進行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a/b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w w:val="105"/>
                <w:sz w:val="18"/>
                <w:szCs w:val="18"/>
              </w:rPr>
              <w:t>得到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w w:val="105"/>
                <w:sz w:val="18"/>
                <w:szCs w:val="18"/>
              </w:rPr>
              <w:t>型態的恒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11"/>
                <w:w w:val="105"/>
                <w:sz w:val="18"/>
                <w:szCs w:val="18"/>
              </w:rPr>
              <w:t>但指定給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c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時，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1"/>
                <w:w w:val="105"/>
                <w:sz w:val="18"/>
                <w:szCs w:val="18"/>
              </w:rPr>
              <w:t>會被轉成</w:t>
            </w:r>
            <w:r w:rsidRPr="0070218B">
              <w:rPr>
                <w:rFonts w:asciiTheme="minorEastAsia" w:hAnsiTheme="minorEastAsia" w:cs="Lantinghei SC"/>
                <w:color w:val="231F20"/>
                <w:spacing w:val="-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22"/>
                <w:w w:val="105"/>
                <w:sz w:val="18"/>
                <w:szCs w:val="18"/>
              </w:rPr>
              <w:t>結果</w:t>
            </w:r>
            <w:r w:rsidRPr="0070218B">
              <w:rPr>
                <w:rFonts w:asciiTheme="minorEastAsia" w:hAnsiTheme="minorEastAsia" w:cs="Arial"/>
                <w:color w:val="231F20"/>
                <w:spacing w:val="-10"/>
                <w:w w:val="105"/>
                <w:sz w:val="18"/>
                <w:szCs w:val="18"/>
              </w:rPr>
              <w:t>c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2" w:line="315" w:lineRule="exact"/>
              <w:ind w:left="1918"/>
              <w:rPr>
                <w:rFonts w:asciiTheme="minorEastAsia" w:hAnsiTheme="minorEastAsia" w:cs="Arial"/>
                <w:smallCaps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sz w:val="18"/>
                <w:szCs w:val="18"/>
              </w:rPr>
              <w:t>的恒為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spacing w:val="4"/>
                <w:sz w:val="18"/>
                <w:szCs w:val="18"/>
              </w:rPr>
              <w:t>，產生資料失真</w:t>
            </w:r>
            <w:r w:rsidRPr="0070218B">
              <w:rPr>
                <w:rFonts w:asciiTheme="minorEastAsia" w:hAnsiTheme="minorEastAsia" w:cs="Lantinghei SC"/>
                <w:smallCaps/>
                <w:color w:val="231F20"/>
                <w:spacing w:val="4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smallCaps/>
                <w:color w:val="231F20"/>
                <w:spacing w:val="-5"/>
                <w:sz w:val="18"/>
                <w:szCs w:val="18"/>
              </w:rPr>
              <w:t>*/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spacing w:before="11"/>
        <w:rPr>
          <w:rFonts w:asciiTheme="minorEastAsia" w:cs="Wawati SC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0" allowOverlap="1" wp14:anchorId="75611EF6" wp14:editId="29EDB33D">
                <wp:simplePos x="0" y="0"/>
                <wp:positionH relativeFrom="page">
                  <wp:posOffset>3129915</wp:posOffset>
                </wp:positionH>
                <wp:positionV relativeFrom="paragraph">
                  <wp:posOffset>149225</wp:posOffset>
                </wp:positionV>
                <wp:extent cx="1290320" cy="2214245"/>
                <wp:effectExtent l="0" t="0" r="0" b="0"/>
                <wp:wrapTopAndBottom/>
                <wp:docPr id="1489303003" name="Group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0320" cy="2214245"/>
                          <a:chOff x="4929" y="235"/>
                          <a:chExt cx="2032" cy="3487"/>
                        </a:xfrm>
                      </wpg:grpSpPr>
                      <pic:pic xmlns:pic="http://schemas.openxmlformats.org/drawingml/2006/picture">
                        <pic:nvPicPr>
                          <pic:cNvPr id="137909026" name="Picture 1397"/>
                          <pic:cNvPicPr>
                            <a:picLocks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3" y="236"/>
                            <a:ext cx="3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4749723" name="Picture 1398"/>
                          <pic:cNvPicPr>
                            <a:picLocks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0" y="236"/>
                            <a:ext cx="3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7759406" name="Picture 1399"/>
                          <pic:cNvPicPr>
                            <a:picLocks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2" y="236"/>
                            <a:ext cx="1720" cy="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413428" name="Picture 1400"/>
                          <pic:cNvPicPr>
                            <a:picLocks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7" y="630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3198129" name="Freeform 1401"/>
                        <wps:cNvSpPr>
                          <a:spLocks/>
                        </wps:cNvSpPr>
                        <wps:spPr bwMode="auto">
                          <a:xfrm>
                            <a:off x="5628" y="3709"/>
                            <a:ext cx="173" cy="13"/>
                          </a:xfrm>
                          <a:custGeom>
                            <a:avLst/>
                            <a:gdLst>
                              <a:gd name="T0" fmla="*/ 172 w 173"/>
                              <a:gd name="T1" fmla="*/ 0 h 13"/>
                              <a:gd name="T2" fmla="*/ 0 w 173"/>
                              <a:gd name="T3" fmla="*/ 0 h 13"/>
                              <a:gd name="T4" fmla="*/ 0 w 173"/>
                              <a:gd name="T5" fmla="*/ 12 h 13"/>
                              <a:gd name="T6" fmla="*/ 172 w 173"/>
                              <a:gd name="T7" fmla="*/ 12 h 13"/>
                              <a:gd name="T8" fmla="*/ 172 w 173"/>
                              <a:gd name="T9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3" h="13">
                                <a:moveTo>
                                  <a:pt x="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72" y="1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EEA4C" id="Group 1396" o:spid="_x0000_s1026" style="position:absolute;margin-left:246.45pt;margin-top:11.75pt;width:101.6pt;height:174.35pt;z-index:251689984;mso-wrap-distance-left:0;mso-wrap-distance-right:0;mso-position-horizontal-relative:page" coordorigin="4929,235" coordsize="2032,34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" o:allowincell="f">
                <v:shape id="Picture 1397" o:spid="_x0000_s1027" type="#_x0000_t75" style="position:absolute;left:6153;top:236;width:32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">
                  <v:imagedata r:id="rId57" o:title=""/>
                  <v:path arrowok="t"/>
                  <o:lock v:ext="edit" aspectratio="f"/>
                </v:shape>
                <v:shape id="Picture 1398" o:spid="_x0000_s1028" type="#_x0000_t75" style="position:absolute;left:4930;top:236;width:32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">
                  <v:imagedata r:id="rId58" o:title=""/>
                  <v:path arrowok="t"/>
                  <o:lock v:ext="edit" aspectratio="f"/>
                </v:shape>
                <v:shape id="Picture 1399" o:spid="_x0000_s1029" type="#_x0000_t75" style="position:absolute;left:5242;top:236;width:1720;height:34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">
                  <v:imagedata r:id="rId59" o:title=""/>
                  <v:path arrowok="t"/>
                  <o:lock v:ext="edit" aspectratio="f"/>
                </v:shape>
                <v:shape id="Picture 1400" o:spid="_x0000_s1030" type="#_x0000_t75" style="position:absolute;left:5187;top:630;width:12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">
                  <v:imagedata r:id="rId60" o:title=""/>
                  <v:path arrowok="t"/>
                  <o:lock v:ext="edit" aspectratio="f"/>
                </v:shape>
                <v:shape id="Freeform 1401" o:spid="_x0000_s1031" style="position:absolute;left:5628;top:3709;width:173;height:13;visibility:visible;mso-wrap-style:square;v-text-anchor:top" coordsize="173,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" path="m172,l,,,12r172,l172,xe" fillcolor="#231f20" stroked="f">
                  <v:path arrowok="t" o:connecttype="custom" o:connectlocs="172,0;0,0;0,12;172,12;172,0" o:connectangles="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0" allowOverlap="1" wp14:anchorId="1F01E5FB" wp14:editId="26E09837">
                <wp:simplePos x="0" y="0"/>
                <wp:positionH relativeFrom="page">
                  <wp:posOffset>3524250</wp:posOffset>
                </wp:positionH>
                <wp:positionV relativeFrom="paragraph">
                  <wp:posOffset>2435860</wp:posOffset>
                </wp:positionV>
                <wp:extent cx="203200" cy="114300"/>
                <wp:effectExtent l="0" t="0" r="0" b="0"/>
                <wp:wrapTopAndBottom/>
                <wp:docPr id="842212295" name="Rectangl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A68C80" wp14:editId="0C68D2E2">
                                  <wp:extent cx="203835" cy="114300"/>
                                  <wp:effectExtent l="0" t="0" r="0" b="0"/>
                                  <wp:docPr id="163" name="圖片 44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1E5FB" id="Rectangle 1402" o:spid="_x0000_s1046" style="position:absolute;margin-left:277.5pt;margin-top:191.8pt;width:16pt;height:9pt;z-index: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18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CA68C80" wp14:editId="0C68D2E2">
                            <wp:extent cx="203835" cy="114300"/>
                            <wp:effectExtent l="0" t="0" r="0" b="0"/>
                            <wp:docPr id="163" name="圖片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spacing w:before="17"/>
        <w:rPr>
          <w:rFonts w:asciiTheme="minorEastAsia" w:cs="Wawati SC"/>
          <w:sz w:val="4"/>
          <w:szCs w:val="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246"/>
        <w:rPr>
          <w:rFonts w:asciiTheme="minorEastAsia" w:cs="Wawati SC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36"/>
        <w:rPr>
          <w:rFonts w:asciiTheme="minorEastAsia" w:cs="Lantinghei SC"/>
        </w:rPr>
      </w:pPr>
    </w:p>
    <w:p w:rsidR="000E3DAD" w:rsidRPr="0070218B" w:rsidRDefault="000E3DAD" w:rsidP="000E3DAD">
      <w:pPr>
        <w:pStyle w:val="a9"/>
        <w:numPr>
          <w:ilvl w:val="0"/>
          <w:numId w:val="179"/>
        </w:numPr>
        <w:tabs>
          <w:tab w:val="left" w:pos="1486"/>
        </w:tabs>
        <w:kinsoku w:val="0"/>
        <w:overflowPunct w:val="0"/>
        <w:spacing w:line="415" w:lineRule="exact"/>
        <w:ind w:left="1486" w:hanging="35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在某些情況下，資料型態不會自動轉換，但會造成資料失眞，</w:t>
      </w:r>
    </w:p>
    <w:p w:rsidR="000E3DAD" w:rsidRPr="0070218B" w:rsidRDefault="000E3DAD" w:rsidP="000E3DAD">
      <w:pPr>
        <w:pStyle w:val="ae"/>
        <w:kinsoku w:val="0"/>
        <w:overflowPunct w:val="0"/>
        <w:spacing w:line="226" w:lineRule="exact"/>
        <w:ind w:left="2632"/>
        <w:rPr>
          <w:rFonts w:asciiTheme="minorEastAsia" w:hAnsiTheme="minorEastAsia" w:cs="Arial"/>
          <w:color w:val="E42137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pacing w:val="-2"/>
          <w:sz w:val="20"/>
          <w:szCs w:val="20"/>
        </w:rPr>
        <w:t>example</w:t>
      </w: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2451"/>
              </w:tabs>
              <w:kinsoku w:val="0"/>
              <w:overflowPunct w:val="0"/>
              <w:spacing w:before="12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24"/>
                <w:w w:val="14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4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a=5;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4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2451"/>
              </w:tabs>
              <w:kinsoku w:val="0"/>
              <w:overflowPunct w:val="0"/>
              <w:spacing w:before="12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24"/>
                <w:w w:val="14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4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b=2;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4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58"/>
              <w:ind w:left="124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3.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2"/>
              <w:ind w:left="124"/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4.</w:t>
            </w:r>
            <w:r w:rsidRPr="0070218B">
              <w:rPr>
                <w:rFonts w:asciiTheme="minorEastAsia" w:hAnsiTheme="minorEastAsia" w:cs="Arial"/>
                <w:color w:val="231F20"/>
                <w:spacing w:val="4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printf("%f",</w:t>
            </w:r>
            <w:r w:rsidRPr="0070218B">
              <w:rPr>
                <w:rFonts w:asciiTheme="minorEastAsia" w:hAnsiTheme="minorEastAsia" w:cs="Arial"/>
                <w:color w:val="231F20"/>
                <w:spacing w:val="7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a/b);</w:t>
            </w:r>
            <w:r w:rsidRPr="0070218B">
              <w:rPr>
                <w:rFonts w:asciiTheme="minorEastAsia" w:hAnsiTheme="minorEastAsia" w:cs="Arial"/>
                <w:color w:val="231F20"/>
                <w:spacing w:val="35"/>
                <w:w w:val="115"/>
                <w:sz w:val="18"/>
                <w:szCs w:val="18"/>
              </w:rPr>
              <w:t xml:space="preserve"> /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 xml:space="preserve">*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22"/>
                <w:w w:val="115"/>
                <w:sz w:val="18"/>
                <w:szCs w:val="18"/>
              </w:rPr>
              <w:t>因為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8"/>
                <w:w w:val="115"/>
                <w:sz w:val="18"/>
                <w:szCs w:val="18"/>
              </w:rPr>
              <w:t>和</w:t>
            </w:r>
            <w:r w:rsidRPr="0070218B">
              <w:rPr>
                <w:rFonts w:asciiTheme="minorEastAsia" w:hAnsiTheme="minorEastAsia" w:cs="Lantinghei SC"/>
                <w:color w:val="231F20"/>
                <w:spacing w:val="-8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5"/>
                <w:w w:val="115"/>
                <w:sz w:val="18"/>
                <w:szCs w:val="18"/>
              </w:rPr>
              <w:t>都是</w:t>
            </w:r>
            <w:r w:rsidRPr="0070218B">
              <w:rPr>
                <w:rFonts w:asciiTheme="minorEastAsia" w:hAnsiTheme="minorEastAsia" w:cs="Lantinghei SC"/>
                <w:color w:val="231F20"/>
                <w:spacing w:val="-5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4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5"/>
                <w:w w:val="115"/>
                <w:sz w:val="18"/>
                <w:szCs w:val="18"/>
              </w:rPr>
              <w:t>因此</w:t>
            </w:r>
            <w:r w:rsidRPr="0070218B">
              <w:rPr>
                <w:rFonts w:asciiTheme="minorEastAsia" w:hAnsiTheme="minorEastAsia" w:cs="Lantinghei SC"/>
                <w:color w:val="231F20"/>
                <w:spacing w:val="-5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a/b</w:t>
            </w:r>
            <w:r w:rsidRPr="0070218B">
              <w:rPr>
                <w:rFonts w:asciiTheme="minorEastAsia" w:hAnsiTheme="minorEastAsia" w:cs="Arial"/>
                <w:color w:val="231F20"/>
                <w:spacing w:val="-15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15"/>
                <w:sz w:val="18"/>
                <w:szCs w:val="18"/>
              </w:rPr>
              <w:t>的結果將會是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1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5"/>
                <w:sz w:val="18"/>
                <w:szCs w:val="18"/>
              </w:rPr>
              <w:t>而不是預期的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Arial"/>
                <w:color w:val="231F20"/>
                <w:spacing w:val="18"/>
                <w:w w:val="11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5"/>
                <w:sz w:val="18"/>
                <w:szCs w:val="18"/>
              </w:rPr>
              <w:t>*/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spacing w:line="189" w:lineRule="exact"/>
        <w:ind w:right="3975"/>
        <w:jc w:val="center"/>
        <w:rPr>
          <w:rFonts w:asciiTheme="minorEastAsia" w:hAnsiTheme="minorEastAsia" w:cs="Arial"/>
          <w:color w:val="E42137"/>
          <w:spacing w:val="-4"/>
          <w:sz w:val="20"/>
          <w:szCs w:val="20"/>
        </w:rPr>
      </w:pPr>
      <w:r w:rsidRPr="0070218B">
        <w:rPr>
          <w:rFonts w:asciiTheme="minorEastAsia" w:hAnsiTheme="minorEastAsia" w:cs="Arial"/>
          <w:color w:val="E42137"/>
          <w:sz w:val="20"/>
          <w:szCs w:val="20"/>
        </w:rPr>
        <w:t>int / int --</w:t>
      </w:r>
      <w:r w:rsidRPr="0070218B">
        <w:rPr>
          <w:rFonts w:asciiTheme="minorEastAsia" w:hAnsiTheme="minorEastAsia" w:cs="Arial"/>
          <w:color w:val="E42137"/>
          <w:spacing w:val="-4"/>
          <w:sz w:val="20"/>
          <w:szCs w:val="20"/>
        </w:rPr>
        <w:t>&gt;int</w:t>
      </w:r>
    </w:p>
    <w:p w:rsidR="000E3DAD" w:rsidRPr="0070218B" w:rsidRDefault="000E3DAD" w:rsidP="000E3DAD">
      <w:pPr>
        <w:pStyle w:val="a9"/>
        <w:numPr>
          <w:ilvl w:val="0"/>
          <w:numId w:val="179"/>
        </w:numPr>
        <w:tabs>
          <w:tab w:val="left" w:pos="1490"/>
        </w:tabs>
        <w:kinsoku w:val="0"/>
        <w:overflowPunct w:val="0"/>
        <w:spacing w:before="28" w:line="206" w:lineRule="auto"/>
        <w:ind w:left="1490" w:right="708" w:hanging="360"/>
        <w:contextualSpacing w:val="0"/>
        <w:rPr>
          <w:rFonts w:asciiTheme="minorEastAsia" w:hAnsiTheme="minorEastAsia"/>
          <w:color w:val="48484A"/>
          <w:spacing w:val="-2"/>
          <w:sz w:val="23"/>
          <w:szCs w:val="23"/>
        </w:rPr>
      </w:pPr>
      <w:r w:rsidRPr="0070218B">
        <w:rPr>
          <w:rFonts w:asciiTheme="minorEastAsia" w:hAnsiTheme="minorEastAsia" w:hint="eastAsia"/>
          <w:color w:val="48484A"/>
          <w:spacing w:val="-2"/>
          <w:sz w:val="23"/>
          <w:szCs w:val="23"/>
        </w:rPr>
        <w:t>為避免上述情況造成資料失眞，需使用</w:t>
      </w:r>
      <w:r w:rsidRPr="0070218B">
        <w:rPr>
          <w:rFonts w:asciiTheme="minorEastAsia" w:hAnsiTheme="minorEastAsia" w:cs="Hiragino Mincho ProN W6" w:hint="eastAsia"/>
          <w:b/>
          <w:bCs/>
          <w:color w:val="00AEEF"/>
          <w:spacing w:val="-2"/>
          <w:sz w:val="23"/>
          <w:szCs w:val="23"/>
        </w:rPr>
        <w:t>型態轉換運算子</w:t>
      </w:r>
      <w:r w:rsidRPr="0070218B">
        <w:rPr>
          <w:rFonts w:asciiTheme="minorEastAsia" w:hAnsiTheme="minorEastAsia"/>
          <w:b/>
          <w:bCs/>
          <w:color w:val="00AEEF"/>
          <w:spacing w:val="-2"/>
          <w:sz w:val="23"/>
          <w:szCs w:val="23"/>
        </w:rPr>
        <w:t>(cast type)</w:t>
      </w:r>
      <w:r w:rsidRPr="0070218B">
        <w:rPr>
          <w:rFonts w:asciiTheme="minorEastAsia" w:hAnsiTheme="minorEastAsia" w:hint="eastAsia"/>
          <w:color w:val="48484A"/>
          <w:spacing w:val="-2"/>
          <w:sz w:val="23"/>
          <w:szCs w:val="23"/>
        </w:rPr>
        <w:t>，將變數的值或運算式的結果強制轉換其資料型態，語法如下，</w:t>
      </w:r>
    </w:p>
    <w:p w:rsidR="000E3DAD" w:rsidRPr="0070218B" w:rsidRDefault="000E3DAD" w:rsidP="000E3DAD">
      <w:pPr>
        <w:pStyle w:val="ae"/>
        <w:kinsoku w:val="0"/>
        <w:overflowPunct w:val="0"/>
        <w:spacing w:before="18"/>
        <w:ind w:right="3960"/>
        <w:jc w:val="center"/>
        <w:rPr>
          <w:rFonts w:asciiTheme="minorEastAsia" w:cs="Arial"/>
          <w:color w:val="00AEEF"/>
          <w:spacing w:val="-10"/>
          <w:w w:val="65"/>
          <w:sz w:val="22"/>
          <w:szCs w:val="22"/>
        </w:rPr>
      </w:pPr>
      <w:r w:rsidRPr="0070218B">
        <w:rPr>
          <w:rFonts w:asciiTheme="minorEastAsia" w:hAnsiTheme="minorEastAsia" w:cs="Arial" w:hint="eastAsia"/>
          <w:color w:val="00AEEF"/>
          <w:w w:val="65"/>
          <w:sz w:val="22"/>
          <w:szCs w:val="22"/>
        </w:rPr>
        <w:t>（</w:t>
      </w:r>
      <w:r w:rsidRPr="0070218B">
        <w:rPr>
          <w:rFonts w:asciiTheme="minorEastAsia" w:hAnsiTheme="minorEastAsia" w:cs="Lantinghei SC" w:hint="eastAsia"/>
          <w:color w:val="00AEEF"/>
          <w:w w:val="90"/>
          <w:sz w:val="22"/>
          <w:szCs w:val="22"/>
        </w:rPr>
        <w:t>資料型態</w:t>
      </w:r>
      <w:r w:rsidRPr="0070218B">
        <w:rPr>
          <w:rFonts w:asciiTheme="minorEastAsia" w:hAnsiTheme="minorEastAsia" w:cs="Arial" w:hint="eastAsia"/>
          <w:color w:val="00AEEF"/>
          <w:w w:val="65"/>
          <w:sz w:val="22"/>
          <w:szCs w:val="22"/>
        </w:rPr>
        <w:t>）</w:t>
      </w:r>
      <w:r w:rsidRPr="0070218B">
        <w:rPr>
          <w:rFonts w:asciiTheme="minorEastAsia" w:hAnsiTheme="minorEastAsia" w:cs="Lantinghei SC" w:hint="eastAsia"/>
          <w:color w:val="00AEEF"/>
          <w:w w:val="90"/>
          <w:sz w:val="22"/>
          <w:szCs w:val="22"/>
        </w:rPr>
        <w:t>變數或運算式</w:t>
      </w:r>
      <w:r w:rsidRPr="0070218B">
        <w:rPr>
          <w:rFonts w:asciiTheme="minorEastAsia" w:hAnsiTheme="minorEastAsia" w:cs="Arial" w:hint="eastAsia"/>
          <w:color w:val="00AEEF"/>
          <w:spacing w:val="-10"/>
          <w:w w:val="65"/>
          <w:sz w:val="22"/>
          <w:szCs w:val="22"/>
        </w:rPr>
        <w:t>；</w:t>
      </w:r>
    </w:p>
    <w:p w:rsidR="000E3DAD" w:rsidRPr="0070218B" w:rsidRDefault="000E3DAD" w:rsidP="000E3DAD">
      <w:pPr>
        <w:pStyle w:val="ae"/>
        <w:kinsoku w:val="0"/>
        <w:overflowPunct w:val="0"/>
        <w:spacing w:before="4"/>
        <w:rPr>
          <w:rFonts w:asciiTheme="minorEastAsia" w:cs="Arial"/>
          <w:sz w:val="16"/>
          <w:szCs w:val="16"/>
        </w:rPr>
      </w:pPr>
    </w:p>
    <w:tbl>
      <w:tblPr>
        <w:tblW w:w="0" w:type="auto"/>
        <w:tblInd w:w="14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3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4270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1.</w:t>
            </w:r>
            <w:r w:rsidRPr="0070218B">
              <w:rPr>
                <w:rFonts w:asciiTheme="minorEastAsia" w:hAnsiTheme="minorEastAsia" w:cs="Arial"/>
                <w:color w:val="231F20"/>
                <w:spacing w:val="24"/>
                <w:w w:val="14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4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a=5;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4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4270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20"/>
                <w:sz w:val="18"/>
                <w:szCs w:val="18"/>
              </w:rPr>
              <w:t>2.</w:t>
            </w:r>
            <w:r w:rsidRPr="0070218B">
              <w:rPr>
                <w:rFonts w:asciiTheme="minorEastAsia" w:hAnsiTheme="minorEastAsia" w:cs="Arial"/>
                <w:color w:val="231F20"/>
                <w:spacing w:val="24"/>
                <w:w w:val="14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4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46"/>
                <w:w w:val="14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4"/>
                <w:w w:val="120"/>
                <w:sz w:val="18"/>
                <w:szCs w:val="18"/>
              </w:rPr>
              <w:t>b=2;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44"/>
                <w:w w:val="110"/>
                <w:sz w:val="18"/>
                <w:szCs w:val="18"/>
              </w:rPr>
              <w:t>為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int</w:t>
            </w:r>
            <w:r w:rsidRPr="0070218B">
              <w:rPr>
                <w:rFonts w:asciiTheme="minorEastAsia" w:hAnsiTheme="minorEastAsia" w:cs="Arial"/>
                <w:color w:val="231F20"/>
                <w:spacing w:val="-12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10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10"/>
                <w:sz w:val="18"/>
                <w:szCs w:val="18"/>
              </w:rPr>
              <w:t>大小為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4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10"/>
                <w:sz w:val="18"/>
                <w:szCs w:val="18"/>
              </w:rPr>
              <w:t>Byte</w:t>
            </w:r>
            <w:r w:rsidRPr="0070218B">
              <w:rPr>
                <w:rFonts w:asciiTheme="minorEastAsia" w:hAnsiTheme="minorEastAsia" w:cs="Arial"/>
                <w:color w:val="231F20"/>
                <w:spacing w:val="44"/>
                <w:w w:val="11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10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71"/>
              <w:ind w:left="124"/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13C3B24" wp14:editId="4EB5A0A7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-51435</wp:posOffset>
                      </wp:positionV>
                      <wp:extent cx="4723765" cy="1692910"/>
                      <wp:effectExtent l="0" t="0" r="0" b="0"/>
                      <wp:wrapNone/>
                      <wp:docPr id="1103902564" name="Group 1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23765" cy="1692910"/>
                                <a:chOff x="1596" y="-81"/>
                                <a:chExt cx="7439" cy="2666"/>
                              </a:xfrm>
                            </wpg:grpSpPr>
                            <wpg:grpSp>
                              <wpg:cNvPr id="1319206656" name="Group 14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06" y="-71"/>
                                  <a:ext cx="7419" cy="2646"/>
                                  <a:chOff x="1606" y="-71"/>
                                  <a:chExt cx="7419" cy="2646"/>
                                </a:xfrm>
                              </wpg:grpSpPr>
                              <wps:wsp>
                                <wps:cNvPr id="1854345850" name="Freeform 14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34 w 7419"/>
                                      <a:gd name="T1" fmla="*/ 2401 h 2646"/>
                                      <a:gd name="T2" fmla="*/ 41 w 7419"/>
                                      <a:gd name="T3" fmla="*/ 2437 h 2646"/>
                                      <a:gd name="T4" fmla="*/ 57 w 7419"/>
                                      <a:gd name="T5" fmla="*/ 2490 h 2646"/>
                                      <a:gd name="T6" fmla="*/ 80 w 7419"/>
                                      <a:gd name="T7" fmla="*/ 2535 h 2646"/>
                                      <a:gd name="T8" fmla="*/ 104 w 7419"/>
                                      <a:gd name="T9" fmla="*/ 2548 h 2646"/>
                                      <a:gd name="T10" fmla="*/ 137 w 7419"/>
                                      <a:gd name="T11" fmla="*/ 2516 h 2646"/>
                                      <a:gd name="T12" fmla="*/ 156 w 7419"/>
                                      <a:gd name="T13" fmla="*/ 2469 h 2646"/>
                                      <a:gd name="T14" fmla="*/ 165 w 7419"/>
                                      <a:gd name="T15" fmla="*/ 2418 h 2646"/>
                                      <a:gd name="T16" fmla="*/ 167 w 7419"/>
                                      <a:gd name="T17" fmla="*/ 2373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34" y="2401"/>
                                        </a:moveTo>
                                        <a:lnTo>
                                          <a:pt x="41" y="2437"/>
                                        </a:lnTo>
                                        <a:lnTo>
                                          <a:pt x="57" y="2490"/>
                                        </a:lnTo>
                                        <a:lnTo>
                                          <a:pt x="80" y="2535"/>
                                        </a:lnTo>
                                        <a:lnTo>
                                          <a:pt x="104" y="2548"/>
                                        </a:lnTo>
                                        <a:lnTo>
                                          <a:pt x="137" y="2516"/>
                                        </a:lnTo>
                                        <a:lnTo>
                                          <a:pt x="156" y="2469"/>
                                        </a:lnTo>
                                        <a:lnTo>
                                          <a:pt x="165" y="2418"/>
                                        </a:lnTo>
                                        <a:lnTo>
                                          <a:pt x="167" y="23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0298384" name="Freeform 14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6 w 7419"/>
                                      <a:gd name="T1" fmla="*/ 1975 h 2646"/>
                                      <a:gd name="T2" fmla="*/ 9 w 7419"/>
                                      <a:gd name="T3" fmla="*/ 2022 h 2646"/>
                                      <a:gd name="T4" fmla="*/ 18 w 7419"/>
                                      <a:gd name="T5" fmla="*/ 2067 h 2646"/>
                                      <a:gd name="T6" fmla="*/ 31 w 7419"/>
                                      <a:gd name="T7" fmla="*/ 2110 h 2646"/>
                                      <a:gd name="T8" fmla="*/ 48 w 7419"/>
                                      <a:gd name="T9" fmla="*/ 2150 h 2646"/>
                                      <a:gd name="T10" fmla="*/ 72 w 7419"/>
                                      <a:gd name="T11" fmla="*/ 2169 h 2646"/>
                                      <a:gd name="T12" fmla="*/ 97 w 7419"/>
                                      <a:gd name="T13" fmla="*/ 2157 h 2646"/>
                                      <a:gd name="T14" fmla="*/ 117 w 7419"/>
                                      <a:gd name="T15" fmla="*/ 2129 h 2646"/>
                                      <a:gd name="T16" fmla="*/ 125 w 7419"/>
                                      <a:gd name="T17" fmla="*/ 2101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6" y="1975"/>
                                        </a:moveTo>
                                        <a:lnTo>
                                          <a:pt x="9" y="2022"/>
                                        </a:lnTo>
                                        <a:lnTo>
                                          <a:pt x="18" y="2067"/>
                                        </a:lnTo>
                                        <a:lnTo>
                                          <a:pt x="31" y="2110"/>
                                        </a:lnTo>
                                        <a:lnTo>
                                          <a:pt x="48" y="2150"/>
                                        </a:lnTo>
                                        <a:lnTo>
                                          <a:pt x="72" y="2169"/>
                                        </a:lnTo>
                                        <a:lnTo>
                                          <a:pt x="97" y="2157"/>
                                        </a:lnTo>
                                        <a:lnTo>
                                          <a:pt x="117" y="2129"/>
                                        </a:lnTo>
                                        <a:lnTo>
                                          <a:pt x="125" y="210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891614" name="Freeform 14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0 w 7419"/>
                                      <a:gd name="T1" fmla="*/ 1347 h 2646"/>
                                      <a:gd name="T2" fmla="*/ 26 w 7419"/>
                                      <a:gd name="T3" fmla="*/ 1378 h 2646"/>
                                      <a:gd name="T4" fmla="*/ 50 w 7419"/>
                                      <a:gd name="T5" fmla="*/ 1412 h 2646"/>
                                      <a:gd name="T6" fmla="*/ 73 w 7419"/>
                                      <a:gd name="T7" fmla="*/ 1444 h 2646"/>
                                      <a:gd name="T8" fmla="*/ 97 w 7419"/>
                                      <a:gd name="T9" fmla="*/ 1473 h 2646"/>
                                      <a:gd name="T10" fmla="*/ 110 w 7419"/>
                                      <a:gd name="T11" fmla="*/ 1456 h 2646"/>
                                      <a:gd name="T12" fmla="*/ 134 w 7419"/>
                                      <a:gd name="T13" fmla="*/ 1413 h 2646"/>
                                      <a:gd name="T14" fmla="*/ 157 w 7419"/>
                                      <a:gd name="T15" fmla="*/ 1369 h 2646"/>
                                      <a:gd name="T16" fmla="*/ 167 w 7419"/>
                                      <a:gd name="T17" fmla="*/ 1347 h 2646"/>
                                      <a:gd name="T18" fmla="*/ 188 w 7419"/>
                                      <a:gd name="T19" fmla="*/ 1294 h 2646"/>
                                      <a:gd name="T20" fmla="*/ 211 w 7419"/>
                                      <a:gd name="T21" fmla="*/ 1237 h 2646"/>
                                      <a:gd name="T22" fmla="*/ 229 w 7419"/>
                                      <a:gd name="T23" fmla="*/ 1179 h 2646"/>
                                      <a:gd name="T24" fmla="*/ 237 w 7419"/>
                                      <a:gd name="T25" fmla="*/ 1124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0" y="1347"/>
                                        </a:moveTo>
                                        <a:lnTo>
                                          <a:pt x="26" y="1378"/>
                                        </a:lnTo>
                                        <a:lnTo>
                                          <a:pt x="50" y="1412"/>
                                        </a:lnTo>
                                        <a:lnTo>
                                          <a:pt x="73" y="1444"/>
                                        </a:lnTo>
                                        <a:lnTo>
                                          <a:pt x="97" y="1473"/>
                                        </a:lnTo>
                                        <a:lnTo>
                                          <a:pt x="110" y="1456"/>
                                        </a:lnTo>
                                        <a:lnTo>
                                          <a:pt x="134" y="1413"/>
                                        </a:lnTo>
                                        <a:lnTo>
                                          <a:pt x="157" y="1369"/>
                                        </a:lnTo>
                                        <a:lnTo>
                                          <a:pt x="167" y="1347"/>
                                        </a:lnTo>
                                        <a:lnTo>
                                          <a:pt x="188" y="1294"/>
                                        </a:lnTo>
                                        <a:lnTo>
                                          <a:pt x="211" y="1237"/>
                                        </a:lnTo>
                                        <a:lnTo>
                                          <a:pt x="229" y="1179"/>
                                        </a:lnTo>
                                        <a:lnTo>
                                          <a:pt x="237" y="112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135115" name="Freeform 14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27 w 7419"/>
                                      <a:gd name="T1" fmla="*/ 537 h 2646"/>
                                      <a:gd name="T2" fmla="*/ 35 w 7419"/>
                                      <a:gd name="T3" fmla="*/ 587 h 2646"/>
                                      <a:gd name="T4" fmla="*/ 58 w 7419"/>
                                      <a:gd name="T5" fmla="*/ 656 h 2646"/>
                                      <a:gd name="T6" fmla="*/ 95 w 7419"/>
                                      <a:gd name="T7" fmla="*/ 712 h 2646"/>
                                      <a:gd name="T8" fmla="*/ 146 w 7419"/>
                                      <a:gd name="T9" fmla="*/ 719 h 2646"/>
                                      <a:gd name="T10" fmla="*/ 171 w 7419"/>
                                      <a:gd name="T11" fmla="*/ 695 h 2646"/>
                                      <a:gd name="T12" fmla="*/ 187 w 7419"/>
                                      <a:gd name="T13" fmla="*/ 659 h 2646"/>
                                      <a:gd name="T14" fmla="*/ 198 w 7419"/>
                                      <a:gd name="T15" fmla="*/ 620 h 2646"/>
                                      <a:gd name="T16" fmla="*/ 209 w 7419"/>
                                      <a:gd name="T17" fmla="*/ 586 h 2646"/>
                                      <a:gd name="T18" fmla="*/ 240 w 7419"/>
                                      <a:gd name="T19" fmla="*/ 510 h 2646"/>
                                      <a:gd name="T20" fmla="*/ 271 w 7419"/>
                                      <a:gd name="T21" fmla="*/ 432 h 2646"/>
                                      <a:gd name="T22" fmla="*/ 304 w 7419"/>
                                      <a:gd name="T23" fmla="*/ 354 h 2646"/>
                                      <a:gd name="T24" fmla="*/ 339 w 7419"/>
                                      <a:gd name="T25" fmla="*/ 278 h 2646"/>
                                      <a:gd name="T26" fmla="*/ 377 w 7419"/>
                                      <a:gd name="T27" fmla="*/ 203 h 2646"/>
                                      <a:gd name="T28" fmla="*/ 418 w 7419"/>
                                      <a:gd name="T29" fmla="*/ 132 h 2646"/>
                                      <a:gd name="T30" fmla="*/ 438 w 7419"/>
                                      <a:gd name="T31" fmla="*/ 92 h 2646"/>
                                      <a:gd name="T32" fmla="*/ 458 w 7419"/>
                                      <a:gd name="T33" fmla="*/ 48 h 2646"/>
                                      <a:gd name="T34" fmla="*/ 482 w 7419"/>
                                      <a:gd name="T35" fmla="*/ 14 h 2646"/>
                                      <a:gd name="T36" fmla="*/ 516 w 7419"/>
                                      <a:gd name="T37" fmla="*/ 0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27" y="537"/>
                                        </a:moveTo>
                                        <a:lnTo>
                                          <a:pt x="35" y="587"/>
                                        </a:lnTo>
                                        <a:lnTo>
                                          <a:pt x="58" y="656"/>
                                        </a:lnTo>
                                        <a:lnTo>
                                          <a:pt x="95" y="712"/>
                                        </a:lnTo>
                                        <a:lnTo>
                                          <a:pt x="146" y="719"/>
                                        </a:lnTo>
                                        <a:lnTo>
                                          <a:pt x="171" y="695"/>
                                        </a:lnTo>
                                        <a:lnTo>
                                          <a:pt x="187" y="659"/>
                                        </a:lnTo>
                                        <a:lnTo>
                                          <a:pt x="198" y="620"/>
                                        </a:lnTo>
                                        <a:lnTo>
                                          <a:pt x="209" y="586"/>
                                        </a:lnTo>
                                        <a:lnTo>
                                          <a:pt x="240" y="510"/>
                                        </a:lnTo>
                                        <a:lnTo>
                                          <a:pt x="271" y="432"/>
                                        </a:lnTo>
                                        <a:lnTo>
                                          <a:pt x="304" y="354"/>
                                        </a:lnTo>
                                        <a:lnTo>
                                          <a:pt x="339" y="278"/>
                                        </a:lnTo>
                                        <a:lnTo>
                                          <a:pt x="377" y="203"/>
                                        </a:lnTo>
                                        <a:lnTo>
                                          <a:pt x="418" y="132"/>
                                        </a:lnTo>
                                        <a:lnTo>
                                          <a:pt x="438" y="92"/>
                                        </a:lnTo>
                                        <a:lnTo>
                                          <a:pt x="458" y="48"/>
                                        </a:lnTo>
                                        <a:lnTo>
                                          <a:pt x="482" y="14"/>
                                        </a:lnTo>
                                        <a:lnTo>
                                          <a:pt x="51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8889706" name="Freeform 14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3937 w 7419"/>
                                      <a:gd name="T1" fmla="*/ 1158 h 2646"/>
                                      <a:gd name="T2" fmla="*/ 4012 w 7419"/>
                                      <a:gd name="T3" fmla="*/ 1176 h 2646"/>
                                      <a:gd name="T4" fmla="*/ 4097 w 7419"/>
                                      <a:gd name="T5" fmla="*/ 1184 h 2646"/>
                                      <a:gd name="T6" fmla="*/ 4183 w 7419"/>
                                      <a:gd name="T7" fmla="*/ 1176 h 2646"/>
                                      <a:gd name="T8" fmla="*/ 4261 w 7419"/>
                                      <a:gd name="T9" fmla="*/ 1150 h 2646"/>
                                      <a:gd name="T10" fmla="*/ 4321 w 7419"/>
                                      <a:gd name="T11" fmla="*/ 1103 h 2646"/>
                                      <a:gd name="T12" fmla="*/ 4343 w 7419"/>
                                      <a:gd name="T13" fmla="*/ 1067 h 2646"/>
                                      <a:gd name="T14" fmla="*/ 4360 w 7419"/>
                                      <a:gd name="T15" fmla="*/ 1026 h 2646"/>
                                      <a:gd name="T16" fmla="*/ 4377 w 7419"/>
                                      <a:gd name="T17" fmla="*/ 987 h 2646"/>
                                      <a:gd name="T18" fmla="*/ 4398 w 7419"/>
                                      <a:gd name="T19" fmla="*/ 956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3937" y="1158"/>
                                        </a:moveTo>
                                        <a:lnTo>
                                          <a:pt x="4012" y="1176"/>
                                        </a:lnTo>
                                        <a:lnTo>
                                          <a:pt x="4097" y="1184"/>
                                        </a:lnTo>
                                        <a:lnTo>
                                          <a:pt x="4183" y="1176"/>
                                        </a:lnTo>
                                        <a:lnTo>
                                          <a:pt x="4261" y="1150"/>
                                        </a:lnTo>
                                        <a:lnTo>
                                          <a:pt x="4321" y="1103"/>
                                        </a:lnTo>
                                        <a:lnTo>
                                          <a:pt x="4343" y="1067"/>
                                        </a:lnTo>
                                        <a:lnTo>
                                          <a:pt x="4360" y="1026"/>
                                        </a:lnTo>
                                        <a:lnTo>
                                          <a:pt x="4377" y="987"/>
                                        </a:lnTo>
                                        <a:lnTo>
                                          <a:pt x="4398" y="95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836231" name="Freeform 14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4035 w 7419"/>
                                      <a:gd name="T1" fmla="*/ 1822 h 2646"/>
                                      <a:gd name="T2" fmla="*/ 4115 w 7419"/>
                                      <a:gd name="T3" fmla="*/ 1823 h 2646"/>
                                      <a:gd name="T4" fmla="*/ 4196 w 7419"/>
                                      <a:gd name="T5" fmla="*/ 1825 h 2646"/>
                                      <a:gd name="T6" fmla="*/ 4278 w 7419"/>
                                      <a:gd name="T7" fmla="*/ 1829 h 2646"/>
                                      <a:gd name="T8" fmla="*/ 4360 w 7419"/>
                                      <a:gd name="T9" fmla="*/ 1832 h 2646"/>
                                      <a:gd name="T10" fmla="*/ 4442 w 7419"/>
                                      <a:gd name="T11" fmla="*/ 1835 h 2646"/>
                                      <a:gd name="T12" fmla="*/ 4524 w 7419"/>
                                      <a:gd name="T13" fmla="*/ 1836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4035" y="1822"/>
                                        </a:moveTo>
                                        <a:lnTo>
                                          <a:pt x="4115" y="1823"/>
                                        </a:lnTo>
                                        <a:lnTo>
                                          <a:pt x="4196" y="1825"/>
                                        </a:lnTo>
                                        <a:lnTo>
                                          <a:pt x="4278" y="1829"/>
                                        </a:lnTo>
                                        <a:lnTo>
                                          <a:pt x="4360" y="1832"/>
                                        </a:lnTo>
                                        <a:lnTo>
                                          <a:pt x="4442" y="1835"/>
                                        </a:lnTo>
                                        <a:lnTo>
                                          <a:pt x="4524" y="183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1470761" name="Freeform 14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6458 w 7419"/>
                                      <a:gd name="T1" fmla="*/ 2199 h 2646"/>
                                      <a:gd name="T2" fmla="*/ 6543 w 7419"/>
                                      <a:gd name="T3" fmla="*/ 2199 h 2646"/>
                                      <a:gd name="T4" fmla="*/ 6628 w 7419"/>
                                      <a:gd name="T5" fmla="*/ 2201 h 2646"/>
                                      <a:gd name="T6" fmla="*/ 6713 w 7419"/>
                                      <a:gd name="T7" fmla="*/ 2202 h 2646"/>
                                      <a:gd name="T8" fmla="*/ 6798 w 7419"/>
                                      <a:gd name="T9" fmla="*/ 2204 h 2646"/>
                                      <a:gd name="T10" fmla="*/ 6883 w 7419"/>
                                      <a:gd name="T11" fmla="*/ 2205 h 2646"/>
                                      <a:gd name="T12" fmla="*/ 6967 w 7419"/>
                                      <a:gd name="T13" fmla="*/ 2206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6458" y="2199"/>
                                        </a:moveTo>
                                        <a:lnTo>
                                          <a:pt x="6543" y="2199"/>
                                        </a:lnTo>
                                        <a:lnTo>
                                          <a:pt x="6628" y="2201"/>
                                        </a:lnTo>
                                        <a:lnTo>
                                          <a:pt x="6713" y="2202"/>
                                        </a:lnTo>
                                        <a:lnTo>
                                          <a:pt x="6798" y="2204"/>
                                        </a:lnTo>
                                        <a:lnTo>
                                          <a:pt x="6883" y="2205"/>
                                        </a:lnTo>
                                        <a:lnTo>
                                          <a:pt x="6967" y="220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95608572" name="Freeform 14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6" y="-71"/>
                                    <a:ext cx="7419" cy="2646"/>
                                  </a:xfrm>
                                  <a:custGeom>
                                    <a:avLst/>
                                    <a:gdLst>
                                      <a:gd name="T0" fmla="*/ 7128 w 7419"/>
                                      <a:gd name="T1" fmla="*/ 2590 h 2646"/>
                                      <a:gd name="T2" fmla="*/ 7051 w 7419"/>
                                      <a:gd name="T3" fmla="*/ 2592 h 2646"/>
                                      <a:gd name="T4" fmla="*/ 6974 w 7419"/>
                                      <a:gd name="T5" fmla="*/ 2595 h 2646"/>
                                      <a:gd name="T6" fmla="*/ 6899 w 7419"/>
                                      <a:gd name="T7" fmla="*/ 2590 h 2646"/>
                                      <a:gd name="T8" fmla="*/ 6832 w 7419"/>
                                      <a:gd name="T9" fmla="*/ 2572 h 2646"/>
                                      <a:gd name="T10" fmla="*/ 6774 w 7419"/>
                                      <a:gd name="T11" fmla="*/ 2532 h 2646"/>
                                      <a:gd name="T12" fmla="*/ 6730 w 7419"/>
                                      <a:gd name="T13" fmla="*/ 2464 h 2646"/>
                                      <a:gd name="T14" fmla="*/ 6720 w 7419"/>
                                      <a:gd name="T15" fmla="*/ 2437 h 2646"/>
                                      <a:gd name="T16" fmla="*/ 6708 w 7419"/>
                                      <a:gd name="T17" fmla="*/ 2393 h 2646"/>
                                      <a:gd name="T18" fmla="*/ 6702 w 7419"/>
                                      <a:gd name="T19" fmla="*/ 2347 h 2646"/>
                                      <a:gd name="T20" fmla="*/ 6709 w 7419"/>
                                      <a:gd name="T21" fmla="*/ 2317 h 2646"/>
                                      <a:gd name="T22" fmla="*/ 6747 w 7419"/>
                                      <a:gd name="T23" fmla="*/ 2308 h 2646"/>
                                      <a:gd name="T24" fmla="*/ 6811 w 7419"/>
                                      <a:gd name="T25" fmla="*/ 2309 h 2646"/>
                                      <a:gd name="T26" fmla="*/ 6876 w 7419"/>
                                      <a:gd name="T27" fmla="*/ 2314 h 2646"/>
                                      <a:gd name="T28" fmla="*/ 6918 w 7419"/>
                                      <a:gd name="T29" fmla="*/ 2317 h 2646"/>
                                      <a:gd name="T30" fmla="*/ 6995 w 7419"/>
                                      <a:gd name="T31" fmla="*/ 2314 h 2646"/>
                                      <a:gd name="T32" fmla="*/ 7074 w 7419"/>
                                      <a:gd name="T33" fmla="*/ 2305 h 2646"/>
                                      <a:gd name="T34" fmla="*/ 7154 w 7419"/>
                                      <a:gd name="T35" fmla="*/ 2298 h 2646"/>
                                      <a:gd name="T36" fmla="*/ 7233 w 7419"/>
                                      <a:gd name="T37" fmla="*/ 2295 h 2646"/>
                                      <a:gd name="T38" fmla="*/ 7309 w 7419"/>
                                      <a:gd name="T39" fmla="*/ 2304 h 2646"/>
                                      <a:gd name="T40" fmla="*/ 7325 w 7419"/>
                                      <a:gd name="T41" fmla="*/ 2311 h 2646"/>
                                      <a:gd name="T42" fmla="*/ 7335 w 7419"/>
                                      <a:gd name="T43" fmla="*/ 2321 h 2646"/>
                                      <a:gd name="T44" fmla="*/ 7342 w 7419"/>
                                      <a:gd name="T45" fmla="*/ 2331 h 2646"/>
                                      <a:gd name="T46" fmla="*/ 7351 w 7419"/>
                                      <a:gd name="T47" fmla="*/ 2338 h 2646"/>
                                      <a:gd name="T48" fmla="*/ 7370 w 7419"/>
                                      <a:gd name="T49" fmla="*/ 2342 h 2646"/>
                                      <a:gd name="T50" fmla="*/ 7386 w 7419"/>
                                      <a:gd name="T51" fmla="*/ 2343 h 2646"/>
                                      <a:gd name="T52" fmla="*/ 7401 w 7419"/>
                                      <a:gd name="T53" fmla="*/ 2345 h 2646"/>
                                      <a:gd name="T54" fmla="*/ 7414 w 7419"/>
                                      <a:gd name="T55" fmla="*/ 2352 h 2646"/>
                                      <a:gd name="T56" fmla="*/ 7418 w 7419"/>
                                      <a:gd name="T57" fmla="*/ 2372 h 2646"/>
                                      <a:gd name="T58" fmla="*/ 7411 w 7419"/>
                                      <a:gd name="T59" fmla="*/ 2401 h 2646"/>
                                      <a:gd name="T60" fmla="*/ 7401 w 7419"/>
                                      <a:gd name="T61" fmla="*/ 2430 h 2646"/>
                                      <a:gd name="T62" fmla="*/ 7393 w 7419"/>
                                      <a:gd name="T63" fmla="*/ 2450 h 2646"/>
                                      <a:gd name="T64" fmla="*/ 7391 w 7419"/>
                                      <a:gd name="T65" fmla="*/ 2475 h 2646"/>
                                      <a:gd name="T66" fmla="*/ 7390 w 7419"/>
                                      <a:gd name="T67" fmla="*/ 2512 h 2646"/>
                                      <a:gd name="T68" fmla="*/ 7387 w 7419"/>
                                      <a:gd name="T69" fmla="*/ 2547 h 2646"/>
                                      <a:gd name="T70" fmla="*/ 7379 w 7419"/>
                                      <a:gd name="T71" fmla="*/ 2569 h 2646"/>
                                      <a:gd name="T72" fmla="*/ 7326 w 7419"/>
                                      <a:gd name="T73" fmla="*/ 2603 h 2646"/>
                                      <a:gd name="T74" fmla="*/ 7254 w 7419"/>
                                      <a:gd name="T75" fmla="*/ 2627 h 2646"/>
                                      <a:gd name="T76" fmla="*/ 7178 w 7419"/>
                                      <a:gd name="T77" fmla="*/ 2641 h 2646"/>
                                      <a:gd name="T78" fmla="*/ 7114 w 7419"/>
                                      <a:gd name="T79" fmla="*/ 2646 h 26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</a:cxnLst>
                                    <a:rect l="0" t="0" r="r" b="b"/>
                                    <a:pathLst>
                                      <a:path w="7419" h="2646">
                                        <a:moveTo>
                                          <a:pt x="7128" y="2590"/>
                                        </a:moveTo>
                                        <a:lnTo>
                                          <a:pt x="7051" y="2592"/>
                                        </a:lnTo>
                                        <a:lnTo>
                                          <a:pt x="6974" y="2595"/>
                                        </a:lnTo>
                                        <a:lnTo>
                                          <a:pt x="6899" y="2590"/>
                                        </a:lnTo>
                                        <a:lnTo>
                                          <a:pt x="6832" y="2572"/>
                                        </a:lnTo>
                                        <a:lnTo>
                                          <a:pt x="6774" y="2532"/>
                                        </a:lnTo>
                                        <a:lnTo>
                                          <a:pt x="6730" y="2464"/>
                                        </a:lnTo>
                                        <a:lnTo>
                                          <a:pt x="6720" y="2437"/>
                                        </a:lnTo>
                                        <a:lnTo>
                                          <a:pt x="6708" y="2393"/>
                                        </a:lnTo>
                                        <a:lnTo>
                                          <a:pt x="6702" y="2347"/>
                                        </a:lnTo>
                                        <a:lnTo>
                                          <a:pt x="6709" y="2317"/>
                                        </a:lnTo>
                                        <a:lnTo>
                                          <a:pt x="6747" y="2308"/>
                                        </a:lnTo>
                                        <a:lnTo>
                                          <a:pt x="6811" y="2309"/>
                                        </a:lnTo>
                                        <a:lnTo>
                                          <a:pt x="6876" y="2314"/>
                                        </a:lnTo>
                                        <a:lnTo>
                                          <a:pt x="6918" y="2317"/>
                                        </a:lnTo>
                                        <a:lnTo>
                                          <a:pt x="6995" y="2314"/>
                                        </a:lnTo>
                                        <a:lnTo>
                                          <a:pt x="7074" y="2305"/>
                                        </a:lnTo>
                                        <a:lnTo>
                                          <a:pt x="7154" y="2298"/>
                                        </a:lnTo>
                                        <a:lnTo>
                                          <a:pt x="7233" y="2295"/>
                                        </a:lnTo>
                                        <a:lnTo>
                                          <a:pt x="7309" y="2304"/>
                                        </a:lnTo>
                                        <a:lnTo>
                                          <a:pt x="7325" y="2311"/>
                                        </a:lnTo>
                                        <a:lnTo>
                                          <a:pt x="7335" y="2321"/>
                                        </a:lnTo>
                                        <a:lnTo>
                                          <a:pt x="7342" y="2331"/>
                                        </a:lnTo>
                                        <a:lnTo>
                                          <a:pt x="7351" y="2338"/>
                                        </a:lnTo>
                                        <a:lnTo>
                                          <a:pt x="7370" y="2342"/>
                                        </a:lnTo>
                                        <a:lnTo>
                                          <a:pt x="7386" y="2343"/>
                                        </a:lnTo>
                                        <a:lnTo>
                                          <a:pt x="7401" y="2345"/>
                                        </a:lnTo>
                                        <a:lnTo>
                                          <a:pt x="7414" y="2352"/>
                                        </a:lnTo>
                                        <a:lnTo>
                                          <a:pt x="7418" y="2372"/>
                                        </a:lnTo>
                                        <a:lnTo>
                                          <a:pt x="7411" y="2401"/>
                                        </a:lnTo>
                                        <a:lnTo>
                                          <a:pt x="7401" y="2430"/>
                                        </a:lnTo>
                                        <a:lnTo>
                                          <a:pt x="7393" y="2450"/>
                                        </a:lnTo>
                                        <a:lnTo>
                                          <a:pt x="7391" y="2475"/>
                                        </a:lnTo>
                                        <a:lnTo>
                                          <a:pt x="7390" y="2512"/>
                                        </a:lnTo>
                                        <a:lnTo>
                                          <a:pt x="7387" y="2547"/>
                                        </a:lnTo>
                                        <a:lnTo>
                                          <a:pt x="7379" y="2569"/>
                                        </a:lnTo>
                                        <a:lnTo>
                                          <a:pt x="7326" y="2603"/>
                                        </a:lnTo>
                                        <a:lnTo>
                                          <a:pt x="7254" y="2627"/>
                                        </a:lnTo>
                                        <a:lnTo>
                                          <a:pt x="7178" y="2641"/>
                                        </a:lnTo>
                                        <a:lnTo>
                                          <a:pt x="7114" y="264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DB3324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6F48F" id="Group 1403" o:spid="_x0000_s1026" style="position:absolute;margin-left:79.8pt;margin-top:-4.05pt;width:371.95pt;height:133.3pt;z-index:251692032" coordorigin="1596,-81" coordsize="7439,26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">
                      <v:group id="Group 1404" o:spid="_x0000_s1027" style="position:absolute;left:1606;top:-71;width:7419;height:2646" coordorigin="1606,-71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">
                        <v:shape id="Freeform 1405" o:spid="_x0000_s1028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" path="m34,2401r7,36l57,2490r23,45l104,2548r33,-32l156,2469r9,-51l167,2373e" filled="f" strokecolor="#db3324" strokeweight="1pt">
                          <v:path arrowok="t" o:connecttype="custom" o:connectlocs="34,2401;41,2437;57,2490;80,2535;104,2548;137,2516;156,2469;165,2418;167,2373" o:connectangles="0,0,0,0,0,0,0,0,0"/>
                        </v:shape>
                        <v:shape id="Freeform 1406" o:spid="_x0000_s1029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" path="m6,1975r3,47l18,2067r13,43l48,2150r24,19l97,2157r20,-28l125,2101e" filled="f" strokecolor="#db3324" strokeweight="1pt">
                          <v:path arrowok="t" o:connecttype="custom" o:connectlocs="6,1975;9,2022;18,2067;31,2110;48,2150;72,2169;97,2157;117,2129;125,2101" o:connectangles="0,0,0,0,0,0,0,0,0"/>
                        </v:shape>
                        <v:shape id="Freeform 1407" o:spid="_x0000_s1030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" path="m,1347r26,31l50,1412r23,32l97,1473r13,-17l134,1413r23,-44l167,1347r21,-53l211,1237r18,-58l237,1124e" filled="f" strokecolor="#db3324" strokeweight="1pt">
                          <v:path arrowok="t" o:connecttype="custom" o:connectlocs="0,1347;26,1378;50,1412;73,1444;97,1473;110,1456;134,1413;157,1369;167,1347;188,1294;211,1237;229,1179;237,1124" o:connectangles="0,0,0,0,0,0,0,0,0,0,0,0,0"/>
                        </v:shape>
                        <v:shape id="Freeform 1408" o:spid="_x0000_s1031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" path="m27,537r8,50l58,656r37,56l146,719r25,-24l187,659r11,-39l209,586r31,-76l271,432r33,-78l339,278r38,-75l418,132,438,92,458,48,482,14,516,e" filled="f" strokecolor="#db3324" strokeweight="1pt">
                          <v:path arrowok="t" o:connecttype="custom" o:connectlocs="27,537;35,587;58,656;95,712;146,719;171,695;187,659;198,620;209,586;240,510;271,432;304,354;339,278;377,203;418,132;438,92;458,48;482,14;516,0" o:connectangles="0,0,0,0,0,0,0,0,0,0,0,0,0,0,0,0,0,0,0"/>
                        </v:shape>
                        <v:shape id="Freeform 1409" o:spid="_x0000_s1032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" path="m3937,1158r75,18l4097,1184r86,-8l4261,1150r60,-47l4343,1067r17,-41l4377,987r21,-31e" filled="f" strokecolor="#db3324" strokeweight="1pt">
                          <v:path arrowok="t" o:connecttype="custom" o:connectlocs="3937,1158;4012,1176;4097,1184;4183,1176;4261,1150;4321,1103;4343,1067;4360,1026;4377,987;4398,956" o:connectangles="0,0,0,0,0,0,0,0,0,0"/>
                        </v:shape>
                        <v:shape id="Freeform 1410" o:spid="_x0000_s1033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" path="m4035,1822r80,1l4196,1825r82,4l4360,1832r82,3l4524,1836e" filled="f" strokecolor="#db3324" strokeweight="1pt">
                          <v:path arrowok="t" o:connecttype="custom" o:connectlocs="4035,1822;4115,1823;4196,1825;4278,1829;4360,1832;4442,1835;4524,1836" o:connectangles="0,0,0,0,0,0,0"/>
                        </v:shape>
                        <v:shape id="Freeform 1411" o:spid="_x0000_s1034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" path="m6458,2199r85,l6628,2201r85,1l6798,2204r85,1l6967,2206e" filled="f" strokecolor="#db3324" strokeweight="1pt">
                          <v:path arrowok="t" o:connecttype="custom" o:connectlocs="6458,2199;6543,2199;6628,2201;6713,2202;6798,2204;6883,2205;6967,2206" o:connectangles="0,0,0,0,0,0,0"/>
                        </v:shape>
                        <v:shape id="Freeform 1412" o:spid="_x0000_s1035" style="position:absolute;left:1606;top:-71;width:7419;height:2646;visibility:visible;mso-wrap-style:square;v-text-anchor:top" coordsize="7419,2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" path="m7128,2590r-77,2l6974,2595r-75,-5l6832,2572r-58,-40l6730,2464r-10,-27l6708,2393r-6,-46l6709,2317r38,-9l6811,2309r65,5l6918,2317r77,-3l7074,2305r80,-7l7233,2295r76,9l7325,2311r10,10l7342,2331r9,7l7370,2342r16,1l7401,2345r13,7l7418,2372r-7,29l7401,2430r-8,20l7391,2475r-1,37l7387,2547r-8,22l7326,2603r-72,24l7178,2641r-64,5e" filled="f" strokecolor="#db3324" strokeweight="1pt">
                          <v:path arrowok="t" o:connecttype="custom" o:connectlocs="7128,2590;7051,2592;6974,2595;6899,2590;6832,2572;6774,2532;6730,2464;6720,2437;6708,2393;6702,2347;6709,2317;6747,2308;6811,2309;6876,2314;6918,2317;6995,2314;7074,2305;7154,2298;7233,2295;7309,2304;7325,2311;7335,2321;7342,2331;7351,2338;7370,2342;7386,2343;7401,2345;7414,2352;7418,2372;7411,2401;7401,2430;7393,2450;7391,2475;7390,2512;7387,2547;7379,2569;7326,2603;7254,2627;7178,2641;7114,2646" o:connectangles="0,0,0,0,0,0,0,0,0,0,0,0,0,0,0,0,0,0,0,0,0,0,0,0,0,0,0,0,0,0,0,0,0,0,0,0,0,0,0,0"/>
                        </v:shape>
                      </v:group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30"/>
                <w:sz w:val="18"/>
                <w:szCs w:val="18"/>
              </w:rPr>
              <w:t>3.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4297"/>
              </w:tabs>
              <w:kinsoku w:val="0"/>
              <w:overflowPunct w:val="0"/>
              <w:spacing w:before="25"/>
              <w:ind w:left="124"/>
              <w:rPr>
                <w:rFonts w:asciiTheme="minorEastAsia" w:hAnsiTheme="minorEastAsia" w:cs="Arial"/>
                <w:color w:val="231F20"/>
                <w:spacing w:val="-2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4.</w:t>
            </w:r>
            <w:r w:rsidRPr="0070218B">
              <w:rPr>
                <w:rFonts w:asciiTheme="minorEastAsia" w:hAnsiTheme="minorEastAsia" w:cs="Arial"/>
                <w:color w:val="231F20"/>
                <w:spacing w:val="39"/>
                <w:w w:val="13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printf("%f",</w:t>
            </w:r>
            <w:r w:rsidRPr="0070218B">
              <w:rPr>
                <w:rFonts w:asciiTheme="minorEastAsia" w:hAnsiTheme="minorEastAsia" w:cs="Arial"/>
                <w:color w:val="231F20"/>
                <w:spacing w:val="30"/>
                <w:w w:val="130"/>
                <w:sz w:val="18"/>
                <w:szCs w:val="18"/>
              </w:rPr>
              <w:t xml:space="preserve"> (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0"/>
                <w:sz w:val="18"/>
                <w:szCs w:val="18"/>
              </w:rPr>
              <w:t>double)a/b);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7"/>
                <w:w w:val="105"/>
                <w:sz w:val="18"/>
                <w:szCs w:val="18"/>
              </w:rPr>
              <w:t>將</w:t>
            </w:r>
            <w:r w:rsidRPr="0070218B">
              <w:rPr>
                <w:rFonts w:asciiTheme="minorEastAsia" w:hAnsiTheme="minorEastAsia" w:cs="Lantinghei SC"/>
                <w:color w:val="231F20"/>
                <w:spacing w:val="-7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05"/>
                <w:sz w:val="18"/>
                <w:szCs w:val="18"/>
              </w:rPr>
              <w:t>強制轉換為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則自動轉換為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05"/>
                <w:sz w:val="18"/>
                <w:szCs w:val="18"/>
              </w:rPr>
              <w:t>double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2" w:line="315" w:lineRule="exact"/>
              <w:ind w:left="4474"/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z w:val="18"/>
                <w:szCs w:val="18"/>
              </w:rPr>
              <w:t>型態，結果為</w:t>
            </w:r>
            <w:r w:rsidRPr="0070218B">
              <w:rPr>
                <w:rFonts w:asciiTheme="minorEastAsia" w:hAnsiTheme="minorEastAsia" w:cs="Lantinghei SC"/>
                <w:color w:val="231F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Arial"/>
                <w:color w:val="231F20"/>
                <w:spacing w:val="79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4271"/>
              </w:tabs>
              <w:kinsoku w:val="0"/>
              <w:overflowPunct w:val="0"/>
              <w:spacing w:before="25"/>
              <w:ind w:left="124"/>
              <w:rPr>
                <w:rFonts w:asciiTheme="minorEastAsia" w:hAnsiTheme="minorEastAsia" w:cs="Arial"/>
                <w:color w:val="231F20"/>
                <w:spacing w:val="-2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5.</w:t>
            </w:r>
            <w:r w:rsidRPr="0070218B">
              <w:rPr>
                <w:rFonts w:asciiTheme="minorEastAsia" w:hAnsiTheme="minorEastAsia" w:cs="Arial"/>
                <w:color w:val="231F20"/>
                <w:spacing w:val="39"/>
                <w:w w:val="13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printf("%f",</w:t>
            </w:r>
            <w:r w:rsidRPr="0070218B">
              <w:rPr>
                <w:rFonts w:asciiTheme="minorEastAsia" w:hAnsiTheme="minorEastAsia" w:cs="Arial"/>
                <w:color w:val="231F20"/>
                <w:spacing w:val="63"/>
                <w:w w:val="13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0"/>
                <w:sz w:val="18"/>
                <w:szCs w:val="18"/>
              </w:rPr>
              <w:t>a/(double)b);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7"/>
                <w:w w:val="105"/>
                <w:sz w:val="18"/>
                <w:szCs w:val="18"/>
              </w:rPr>
              <w:t>將</w:t>
            </w:r>
            <w:r w:rsidRPr="0070218B">
              <w:rPr>
                <w:rFonts w:asciiTheme="minorEastAsia" w:hAnsiTheme="minorEastAsia" w:cs="Lantinghei SC"/>
                <w:color w:val="231F20"/>
                <w:spacing w:val="-7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05"/>
                <w:sz w:val="18"/>
                <w:szCs w:val="18"/>
              </w:rPr>
              <w:t>強制轉換為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則自動轉換為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05"/>
                <w:sz w:val="18"/>
                <w:szCs w:val="18"/>
              </w:rPr>
              <w:t>double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32" w:line="315" w:lineRule="exact"/>
              <w:ind w:left="4550"/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</w:pPr>
            <w:r w:rsidRPr="0070218B">
              <w:rPr>
                <w:rFonts w:asciiTheme="minorEastAsia" w:hAnsiTheme="minorEastAsia" w:cs="Lantinghei SC" w:hint="eastAsia"/>
                <w:color w:val="231F20"/>
                <w:sz w:val="18"/>
                <w:szCs w:val="18"/>
              </w:rPr>
              <w:t>型態，結果為</w:t>
            </w:r>
            <w:r w:rsidRPr="0070218B">
              <w:rPr>
                <w:rFonts w:asciiTheme="minorEastAsia" w:hAnsiTheme="minorEastAsia" w:cs="Lantinghei SC"/>
                <w:color w:val="231F20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Arial"/>
                <w:color w:val="231F20"/>
                <w:spacing w:val="79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D2EDF2"/>
          </w:tcPr>
          <w:p w:rsidR="000E3DAD" w:rsidRPr="0070218B" w:rsidRDefault="000E3DAD" w:rsidP="00236DB1">
            <w:pPr>
              <w:pStyle w:val="TableParagraph"/>
              <w:tabs>
                <w:tab w:val="left" w:pos="4271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</w:pPr>
            <w:r w:rsidRPr="0070218B">
              <w:rPr>
                <w:rFonts w:asciiTheme="minorEastAsia" w:hAnsiTheme="minorEastAsia" w:cs="Arial"/>
                <w:color w:val="231F20"/>
                <w:w w:val="115"/>
                <w:sz w:val="18"/>
                <w:szCs w:val="18"/>
              </w:rPr>
              <w:t>6.</w:t>
            </w:r>
            <w:r w:rsidRPr="0070218B">
              <w:rPr>
                <w:rFonts w:asciiTheme="minorEastAsia" w:hAnsiTheme="minorEastAsia" w:cs="Arial"/>
                <w:color w:val="231F20"/>
                <w:spacing w:val="30"/>
                <w:w w:val="135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35"/>
                <w:sz w:val="18"/>
                <w:szCs w:val="18"/>
              </w:rPr>
              <w:t>printf("%f",</w:t>
            </w:r>
            <w:r w:rsidRPr="0070218B">
              <w:rPr>
                <w:rFonts w:asciiTheme="minorEastAsia" w:hAnsiTheme="minorEastAsia" w:cs="Arial"/>
                <w:color w:val="231F20"/>
                <w:spacing w:val="54"/>
                <w:w w:val="13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15"/>
                <w:sz w:val="18"/>
                <w:szCs w:val="18"/>
              </w:rPr>
              <w:t>(double)a/(double)b);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4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5"/>
                <w:w w:val="105"/>
                <w:sz w:val="18"/>
                <w:szCs w:val="18"/>
              </w:rPr>
              <w:t>將</w:t>
            </w:r>
            <w:r w:rsidRPr="0070218B">
              <w:rPr>
                <w:rFonts w:asciiTheme="minorEastAsia" w:hAnsiTheme="minorEastAsia" w:cs="Lantinghei SC"/>
                <w:color w:val="231F20"/>
                <w:spacing w:val="-5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5"/>
                <w:w w:val="105"/>
                <w:sz w:val="18"/>
                <w:szCs w:val="18"/>
              </w:rPr>
              <w:t>和</w:t>
            </w:r>
            <w:r w:rsidRPr="0070218B">
              <w:rPr>
                <w:rFonts w:asciiTheme="minorEastAsia" w:hAnsiTheme="minorEastAsia" w:cs="Lantinghei SC"/>
                <w:color w:val="231F20"/>
                <w:spacing w:val="-5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b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都強制轉換為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11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3"/>
                <w:w w:val="105"/>
                <w:sz w:val="18"/>
                <w:szCs w:val="18"/>
              </w:rPr>
              <w:t>結果為</w:t>
            </w:r>
            <w:r w:rsidRPr="0070218B">
              <w:rPr>
                <w:rFonts w:asciiTheme="minorEastAsia" w:hAnsiTheme="minorEastAsia" w:cs="Lantinghei SC"/>
                <w:color w:val="231F20"/>
                <w:spacing w:val="-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2.5</w:t>
            </w:r>
            <w:r w:rsidRPr="0070218B">
              <w:rPr>
                <w:rFonts w:asciiTheme="minorEastAsia" w:hAnsiTheme="minorEastAsia" w:cs="Arial"/>
                <w:color w:val="231F20"/>
                <w:spacing w:val="4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  <w:t>*/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103" w:type="dxa"/>
            <w:tcBorders>
              <w:top w:val="none" w:sz="6" w:space="0" w:color="auto"/>
              <w:left w:val="single" w:sz="12" w:space="0" w:color="00AEEF"/>
              <w:bottom w:val="none" w:sz="6" w:space="0" w:color="auto"/>
              <w:right w:val="none" w:sz="6" w:space="0" w:color="auto"/>
            </w:tcBorders>
            <w:shd w:val="clear" w:color="auto" w:fill="E7F5F7"/>
          </w:tcPr>
          <w:p w:rsidR="000E3DAD" w:rsidRPr="0070218B" w:rsidRDefault="000E3DAD" w:rsidP="00236DB1">
            <w:pPr>
              <w:pStyle w:val="TableParagraph"/>
              <w:tabs>
                <w:tab w:val="left" w:pos="4300"/>
              </w:tabs>
              <w:kinsoku w:val="0"/>
              <w:overflowPunct w:val="0"/>
              <w:spacing w:before="25" w:line="315" w:lineRule="exact"/>
              <w:ind w:left="124"/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28E118EF" wp14:editId="5E8662BD">
                      <wp:simplePos x="0" y="0"/>
                      <wp:positionH relativeFrom="column">
                        <wp:posOffset>5393690</wp:posOffset>
                      </wp:positionH>
                      <wp:positionV relativeFrom="paragraph">
                        <wp:posOffset>41910</wp:posOffset>
                      </wp:positionV>
                      <wp:extent cx="189230" cy="150495"/>
                      <wp:effectExtent l="0" t="0" r="0" b="0"/>
                      <wp:wrapNone/>
                      <wp:docPr id="284915414" name="Group 1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50495"/>
                                <a:chOff x="8494" y="66"/>
                                <a:chExt cx="298" cy="237"/>
                              </a:xfrm>
                            </wpg:grpSpPr>
                            <wps:wsp>
                              <wps:cNvPr id="1920417542" name="Freeform 14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4" y="66"/>
                                  <a:ext cx="298" cy="237"/>
                                </a:xfrm>
                                <a:custGeom>
                                  <a:avLst/>
                                  <a:gdLst>
                                    <a:gd name="T0" fmla="*/ 297 w 298"/>
                                    <a:gd name="T1" fmla="*/ 0 h 237"/>
                                    <a:gd name="T2" fmla="*/ 0 w 298"/>
                                    <a:gd name="T3" fmla="*/ 0 h 237"/>
                                    <a:gd name="T4" fmla="*/ 0 w 298"/>
                                    <a:gd name="T5" fmla="*/ 236 h 237"/>
                                    <a:gd name="T6" fmla="*/ 297 w 298"/>
                                    <a:gd name="T7" fmla="*/ 236 h 237"/>
                                    <a:gd name="T8" fmla="*/ 297 w 298"/>
                                    <a:gd name="T9" fmla="*/ 0 h 2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98" h="237">
                                      <a:moveTo>
                                        <a:pt x="2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297" y="236"/>
                                      </a:lnTo>
                                      <a:lnTo>
                                        <a:pt x="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485">
                                    <a:alpha val="8098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DECCF4" id="Group 1413" o:spid="_x0000_s1026" style="position:absolute;margin-left:424.7pt;margin-top:3.3pt;width:14.9pt;height:11.85pt;z-index:-251623424" coordorigin="8494,66" coordsize="298,2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">
                      <v:shape id="Freeform 1414" o:spid="_x0000_s1027" style="position:absolute;left:8494;top:66;width:298;height:237;visibility:visible;mso-wrap-style:square;v-text-anchor:top" coordsize="298,2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" path="m297,l,,,236r297,l297,xe" fillcolor="#fbf485" stroked="f">
                        <v:fill opacity="53199f"/>
                        <v:path arrowok="t" o:connecttype="custom" o:connectlocs="297,0;0,0;0,236;297,236;297,0" o:connectangles="0,0,0,0,0"/>
                      </v:shape>
                    </v:group>
                  </w:pict>
                </mc:Fallback>
              </mc:AlternateConten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7.</w:t>
            </w:r>
            <w:r w:rsidRPr="0070218B">
              <w:rPr>
                <w:rFonts w:asciiTheme="minorEastAsia" w:hAnsiTheme="minorEastAsia" w:cs="Arial"/>
                <w:color w:val="231F20"/>
                <w:spacing w:val="39"/>
                <w:w w:val="130"/>
                <w:sz w:val="18"/>
                <w:szCs w:val="18"/>
              </w:rPr>
              <w:t xml:space="preserve">  </w:t>
            </w:r>
            <w:r w:rsidRPr="0070218B">
              <w:rPr>
                <w:rFonts w:asciiTheme="minorEastAsia" w:hAnsiTheme="minorEastAsia" w:cs="Arial"/>
                <w:color w:val="231F20"/>
                <w:w w:val="130"/>
                <w:sz w:val="18"/>
                <w:szCs w:val="18"/>
              </w:rPr>
              <w:t>printf("%f",</w:t>
            </w:r>
            <w:r w:rsidRPr="0070218B">
              <w:rPr>
                <w:rFonts w:asciiTheme="minorEastAsia" w:hAnsiTheme="minorEastAsia" w:cs="Arial"/>
                <w:color w:val="231F20"/>
                <w:spacing w:val="30"/>
                <w:w w:val="130"/>
                <w:sz w:val="18"/>
                <w:szCs w:val="18"/>
              </w:rPr>
              <w:t xml:space="preserve"> (</w:t>
            </w:r>
            <w:r w:rsidRPr="0070218B">
              <w:rPr>
                <w:rFonts w:asciiTheme="minorEastAsia" w:hAnsiTheme="minorEastAsia" w:cs="Arial"/>
                <w:color w:val="231F20"/>
                <w:spacing w:val="-2"/>
                <w:w w:val="130"/>
                <w:sz w:val="18"/>
                <w:szCs w:val="18"/>
              </w:rPr>
              <w:t>double)(a/b));</w:t>
            </w:r>
            <w:r w:rsidRPr="0070218B">
              <w:rPr>
                <w:rFonts w:asciiTheme="minorEastAsia" w:cs="Arial"/>
                <w:color w:val="231F20"/>
                <w:sz w:val="18"/>
                <w:szCs w:val="18"/>
              </w:rPr>
              <w:tab/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/*</w:t>
            </w:r>
            <w:r w:rsidRPr="0070218B">
              <w:rPr>
                <w:rFonts w:asciiTheme="minorEastAsia" w:hAnsiTheme="minorEastAsia" w:cs="Arial"/>
                <w:color w:val="231F20"/>
                <w:spacing w:val="3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a/b</w:t>
            </w:r>
            <w:r w:rsidRPr="0070218B">
              <w:rPr>
                <w:rFonts w:asciiTheme="minorEastAsia" w:hAnsiTheme="minorEastAsia" w:cs="Arial"/>
                <w:color w:val="231F20"/>
                <w:spacing w:val="-10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的結果為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</w:t>
            </w:r>
            <w:r w:rsidRPr="0070218B">
              <w:rPr>
                <w:rFonts w:asciiTheme="minorEastAsia" w:hAnsiTheme="minorEastAsia" w:cs="Lantinghei SC" w:hint="eastAsia"/>
                <w:smallCaps/>
                <w:color w:val="231F20"/>
                <w:w w:val="105"/>
                <w:sz w:val="18"/>
                <w:szCs w:val="18"/>
              </w:rPr>
              <w:t>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再轉型為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double</w:t>
            </w:r>
            <w:r w:rsidRPr="0070218B">
              <w:rPr>
                <w:rFonts w:asciiTheme="minorEastAsia" w:hAnsiTheme="minorEastAsia" w:cs="Arial"/>
                <w:color w:val="231F20"/>
                <w:spacing w:val="-8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Lantinghei SC" w:hint="eastAsia"/>
                <w:color w:val="231F20"/>
                <w:w w:val="105"/>
                <w:sz w:val="18"/>
                <w:szCs w:val="18"/>
              </w:rPr>
              <w:t>型態，</w:t>
            </w:r>
            <w:r w:rsidRPr="0070218B">
              <w:rPr>
                <w:rFonts w:asciiTheme="minorEastAsia" w:hAnsiTheme="minorEastAsia" w:cs="Lantinghei SC" w:hint="eastAsia"/>
                <w:color w:val="231F20"/>
                <w:spacing w:val="-2"/>
                <w:w w:val="105"/>
                <w:sz w:val="18"/>
                <w:szCs w:val="18"/>
              </w:rPr>
              <w:t>結果為</w:t>
            </w:r>
            <w:r w:rsidRPr="0070218B">
              <w:rPr>
                <w:rFonts w:asciiTheme="minorEastAsia" w:hAnsiTheme="minorEastAsia" w:cs="Lantinghei SC"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w w:val="105"/>
                <w:sz w:val="18"/>
                <w:szCs w:val="18"/>
              </w:rPr>
              <w:t>2.0</w:t>
            </w:r>
            <w:r w:rsidRPr="0070218B">
              <w:rPr>
                <w:rFonts w:asciiTheme="minorEastAsia" w:hAnsiTheme="minorEastAsia" w:cs="Arial"/>
                <w:color w:val="231F20"/>
                <w:spacing w:val="33"/>
                <w:w w:val="105"/>
                <w:sz w:val="18"/>
                <w:szCs w:val="18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231F20"/>
                <w:spacing w:val="-5"/>
                <w:w w:val="105"/>
                <w:sz w:val="18"/>
                <w:szCs w:val="18"/>
              </w:rPr>
              <w:t>*/</w:t>
            </w: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39"/>
        <w:rPr>
          <w:rFonts w:asciiTheme="minorEastAsia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0" allowOverlap="1" wp14:anchorId="6486C54C" wp14:editId="214BF03E">
                <wp:simplePos x="0" y="0"/>
                <wp:positionH relativeFrom="page">
                  <wp:posOffset>722630</wp:posOffset>
                </wp:positionH>
                <wp:positionV relativeFrom="paragraph">
                  <wp:posOffset>186690</wp:posOffset>
                </wp:positionV>
                <wp:extent cx="6101080" cy="260350"/>
                <wp:effectExtent l="0" t="0" r="0" b="0"/>
                <wp:wrapTopAndBottom/>
                <wp:docPr id="400112561" name="Group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60350"/>
                          <a:chOff x="1138" y="294"/>
                          <a:chExt cx="9608" cy="410"/>
                        </a:xfrm>
                      </wpg:grpSpPr>
                      <wps:wsp>
                        <wps:cNvPr id="342871839" name="Freeform 1416"/>
                        <wps:cNvSpPr>
                          <a:spLocks/>
                        </wps:cNvSpPr>
                        <wps:spPr bwMode="auto">
                          <a:xfrm>
                            <a:off x="1138" y="498"/>
                            <a:ext cx="9608" cy="1"/>
                          </a:xfrm>
                          <a:custGeom>
                            <a:avLst/>
                            <a:gdLst>
                              <a:gd name="T0" fmla="*/ 0 w 9608"/>
                              <a:gd name="T1" fmla="*/ 0 h 1"/>
                              <a:gd name="T2" fmla="*/ 9567 w 960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8" h="1">
                                <a:moveTo>
                                  <a:pt x="0" y="0"/>
                                </a:moveTo>
                                <a:lnTo>
                                  <a:pt x="9567" y="0"/>
                                </a:lnTo>
                              </a:path>
                            </a:pathLst>
                          </a:custGeom>
                          <a:noFill/>
                          <a:ln w="10243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592298" name="Freeform 1417"/>
                        <wps:cNvSpPr>
                          <a:spLocks/>
                        </wps:cNvSpPr>
                        <wps:spPr bwMode="auto">
                          <a:xfrm>
                            <a:off x="1410" y="302"/>
                            <a:ext cx="1424" cy="394"/>
                          </a:xfrm>
                          <a:custGeom>
                            <a:avLst/>
                            <a:gdLst>
                              <a:gd name="T0" fmla="*/ 1367 w 1424"/>
                              <a:gd name="T1" fmla="*/ 0 h 394"/>
                              <a:gd name="T2" fmla="*/ 56 w 1424"/>
                              <a:gd name="T3" fmla="*/ 0 h 394"/>
                              <a:gd name="T4" fmla="*/ 34 w 1424"/>
                              <a:gd name="T5" fmla="*/ 4 h 394"/>
                              <a:gd name="T6" fmla="*/ 16 w 1424"/>
                              <a:gd name="T7" fmla="*/ 16 h 394"/>
                              <a:gd name="T8" fmla="*/ 4 w 1424"/>
                              <a:gd name="T9" fmla="*/ 34 h 394"/>
                              <a:gd name="T10" fmla="*/ 0 w 1424"/>
                              <a:gd name="T11" fmla="*/ 56 h 394"/>
                              <a:gd name="T12" fmla="*/ 0 w 1424"/>
                              <a:gd name="T13" fmla="*/ 337 h 394"/>
                              <a:gd name="T14" fmla="*/ 4 w 1424"/>
                              <a:gd name="T15" fmla="*/ 359 h 394"/>
                              <a:gd name="T16" fmla="*/ 16 w 1424"/>
                              <a:gd name="T17" fmla="*/ 376 h 394"/>
                              <a:gd name="T18" fmla="*/ 34 w 1424"/>
                              <a:gd name="T19" fmla="*/ 389 h 394"/>
                              <a:gd name="T20" fmla="*/ 56 w 1424"/>
                              <a:gd name="T21" fmla="*/ 393 h 394"/>
                              <a:gd name="T22" fmla="*/ 1367 w 1424"/>
                              <a:gd name="T23" fmla="*/ 393 h 394"/>
                              <a:gd name="T24" fmla="*/ 1389 w 1424"/>
                              <a:gd name="T25" fmla="*/ 389 h 394"/>
                              <a:gd name="T26" fmla="*/ 1407 w 1424"/>
                              <a:gd name="T27" fmla="*/ 376 h 394"/>
                              <a:gd name="T28" fmla="*/ 1419 w 1424"/>
                              <a:gd name="T29" fmla="*/ 359 h 394"/>
                              <a:gd name="T30" fmla="*/ 1423 w 1424"/>
                              <a:gd name="T31" fmla="*/ 337 h 394"/>
                              <a:gd name="T32" fmla="*/ 1423 w 1424"/>
                              <a:gd name="T33" fmla="*/ 56 h 394"/>
                              <a:gd name="T34" fmla="*/ 1419 w 1424"/>
                              <a:gd name="T35" fmla="*/ 34 h 394"/>
                              <a:gd name="T36" fmla="*/ 1407 w 1424"/>
                              <a:gd name="T37" fmla="*/ 16 h 394"/>
                              <a:gd name="T38" fmla="*/ 1389 w 1424"/>
                              <a:gd name="T39" fmla="*/ 4 h 394"/>
                              <a:gd name="T40" fmla="*/ 1367 w 1424"/>
                              <a:gd name="T41" fmla="*/ 0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1367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7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601990" name="Freeform 1418"/>
                        <wps:cNvSpPr>
                          <a:spLocks/>
                        </wps:cNvSpPr>
                        <wps:spPr bwMode="auto">
                          <a:xfrm>
                            <a:off x="1410" y="302"/>
                            <a:ext cx="1424" cy="394"/>
                          </a:xfrm>
                          <a:custGeom>
                            <a:avLst/>
                            <a:gdLst>
                              <a:gd name="T0" fmla="*/ 0 w 1424"/>
                              <a:gd name="T1" fmla="*/ 337 h 394"/>
                              <a:gd name="T2" fmla="*/ 4 w 1424"/>
                              <a:gd name="T3" fmla="*/ 359 h 394"/>
                              <a:gd name="T4" fmla="*/ 16 w 1424"/>
                              <a:gd name="T5" fmla="*/ 376 h 394"/>
                              <a:gd name="T6" fmla="*/ 34 w 1424"/>
                              <a:gd name="T7" fmla="*/ 389 h 394"/>
                              <a:gd name="T8" fmla="*/ 56 w 1424"/>
                              <a:gd name="T9" fmla="*/ 393 h 394"/>
                              <a:gd name="T10" fmla="*/ 1366 w 1424"/>
                              <a:gd name="T11" fmla="*/ 393 h 394"/>
                              <a:gd name="T12" fmla="*/ 1389 w 1424"/>
                              <a:gd name="T13" fmla="*/ 389 h 394"/>
                              <a:gd name="T14" fmla="*/ 1407 w 1424"/>
                              <a:gd name="T15" fmla="*/ 376 h 394"/>
                              <a:gd name="T16" fmla="*/ 1419 w 1424"/>
                              <a:gd name="T17" fmla="*/ 359 h 394"/>
                              <a:gd name="T18" fmla="*/ 1423 w 1424"/>
                              <a:gd name="T19" fmla="*/ 337 h 394"/>
                              <a:gd name="T20" fmla="*/ 1423 w 1424"/>
                              <a:gd name="T21" fmla="*/ 56 h 394"/>
                              <a:gd name="T22" fmla="*/ 1419 w 1424"/>
                              <a:gd name="T23" fmla="*/ 34 h 394"/>
                              <a:gd name="T24" fmla="*/ 1407 w 1424"/>
                              <a:gd name="T25" fmla="*/ 16 h 394"/>
                              <a:gd name="T26" fmla="*/ 1389 w 1424"/>
                              <a:gd name="T27" fmla="*/ 4 h 394"/>
                              <a:gd name="T28" fmla="*/ 1366 w 1424"/>
                              <a:gd name="T29" fmla="*/ 0 h 394"/>
                              <a:gd name="T30" fmla="*/ 56 w 1424"/>
                              <a:gd name="T31" fmla="*/ 0 h 394"/>
                              <a:gd name="T32" fmla="*/ 34 w 1424"/>
                              <a:gd name="T33" fmla="*/ 4 h 394"/>
                              <a:gd name="T34" fmla="*/ 16 w 1424"/>
                              <a:gd name="T35" fmla="*/ 16 h 394"/>
                              <a:gd name="T36" fmla="*/ 4 w 1424"/>
                              <a:gd name="T37" fmla="*/ 34 h 394"/>
                              <a:gd name="T38" fmla="*/ 0 w 1424"/>
                              <a:gd name="T39" fmla="*/ 56 h 394"/>
                              <a:gd name="T40" fmla="*/ 0 w 1424"/>
                              <a:gd name="T41" fmla="*/ 337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24" h="394">
                                <a:moveTo>
                                  <a:pt x="0" y="337"/>
                                </a:moveTo>
                                <a:lnTo>
                                  <a:pt x="4" y="359"/>
                                </a:lnTo>
                                <a:lnTo>
                                  <a:pt x="16" y="376"/>
                                </a:lnTo>
                                <a:lnTo>
                                  <a:pt x="34" y="389"/>
                                </a:lnTo>
                                <a:lnTo>
                                  <a:pt x="56" y="393"/>
                                </a:lnTo>
                                <a:lnTo>
                                  <a:pt x="1366" y="393"/>
                                </a:lnTo>
                                <a:lnTo>
                                  <a:pt x="1389" y="389"/>
                                </a:lnTo>
                                <a:lnTo>
                                  <a:pt x="1407" y="376"/>
                                </a:lnTo>
                                <a:lnTo>
                                  <a:pt x="1419" y="359"/>
                                </a:lnTo>
                                <a:lnTo>
                                  <a:pt x="1423" y="337"/>
                                </a:lnTo>
                                <a:lnTo>
                                  <a:pt x="1423" y="56"/>
                                </a:lnTo>
                                <a:lnTo>
                                  <a:pt x="1419" y="34"/>
                                </a:lnTo>
                                <a:lnTo>
                                  <a:pt x="1407" y="16"/>
                                </a:lnTo>
                                <a:lnTo>
                                  <a:pt x="1389" y="4"/>
                                </a:lnTo>
                                <a:lnTo>
                                  <a:pt x="1366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249">
                            <a:solidFill>
                              <a:srgbClr val="0092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962889" name="Freeform 1419"/>
                        <wps:cNvSpPr>
                          <a:spLocks/>
                        </wps:cNvSpPr>
                        <wps:spPr bwMode="auto">
                          <a:xfrm>
                            <a:off x="1499" y="456"/>
                            <a:ext cx="86" cy="85"/>
                          </a:xfrm>
                          <a:custGeom>
                            <a:avLst/>
                            <a:gdLst>
                              <a:gd name="T0" fmla="*/ 42 w 86"/>
                              <a:gd name="T1" fmla="*/ 0 h 85"/>
                              <a:gd name="T2" fmla="*/ 25 w 86"/>
                              <a:gd name="T3" fmla="*/ 3 h 85"/>
                              <a:gd name="T4" fmla="*/ 12 w 86"/>
                              <a:gd name="T5" fmla="*/ 12 h 85"/>
                              <a:gd name="T6" fmla="*/ 3 w 86"/>
                              <a:gd name="T7" fmla="*/ 25 h 85"/>
                              <a:gd name="T8" fmla="*/ 0 w 86"/>
                              <a:gd name="T9" fmla="*/ 42 h 85"/>
                              <a:gd name="T10" fmla="*/ 3 w 86"/>
                              <a:gd name="T11" fmla="*/ 58 h 85"/>
                              <a:gd name="T12" fmla="*/ 12 w 86"/>
                              <a:gd name="T13" fmla="*/ 71 h 85"/>
                              <a:gd name="T14" fmla="*/ 25 w 86"/>
                              <a:gd name="T15" fmla="*/ 80 h 85"/>
                              <a:gd name="T16" fmla="*/ 42 w 86"/>
                              <a:gd name="T17" fmla="*/ 84 h 85"/>
                              <a:gd name="T18" fmla="*/ 59 w 86"/>
                              <a:gd name="T19" fmla="*/ 80 h 85"/>
                              <a:gd name="T20" fmla="*/ 72 w 86"/>
                              <a:gd name="T21" fmla="*/ 71 h 85"/>
                              <a:gd name="T22" fmla="*/ 81 w 86"/>
                              <a:gd name="T23" fmla="*/ 58 h 85"/>
                              <a:gd name="T24" fmla="*/ 85 w 86"/>
                              <a:gd name="T25" fmla="*/ 42 h 85"/>
                              <a:gd name="T26" fmla="*/ 81 w 86"/>
                              <a:gd name="T27" fmla="*/ 25 h 85"/>
                              <a:gd name="T28" fmla="*/ 72 w 86"/>
                              <a:gd name="T29" fmla="*/ 12 h 85"/>
                              <a:gd name="T30" fmla="*/ 59 w 86"/>
                              <a:gd name="T31" fmla="*/ 3 h 85"/>
                              <a:gd name="T32" fmla="*/ 42 w 86"/>
                              <a:gd name="T3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42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4"/>
                                </a:lnTo>
                                <a:lnTo>
                                  <a:pt x="59" y="80"/>
                                </a:lnTo>
                                <a:lnTo>
                                  <a:pt x="72" y="71"/>
                                </a:lnTo>
                                <a:lnTo>
                                  <a:pt x="81" y="58"/>
                                </a:lnTo>
                                <a:lnTo>
                                  <a:pt x="85" y="42"/>
                                </a:lnTo>
                                <a:lnTo>
                                  <a:pt x="81" y="25"/>
                                </a:lnTo>
                                <a:lnTo>
                                  <a:pt x="72" y="12"/>
                                </a:lnTo>
                                <a:lnTo>
                                  <a:pt x="59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8169089" name="Picture 1420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" y="388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5700735" name="Picture 1421"/>
                          <pic:cNvPicPr>
                            <a:picLocks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0" y="392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1595575" name="Picture 1422"/>
                          <pic:cNvPicPr>
                            <a:picLocks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387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4648753" name="Picture 1423"/>
                          <pic:cNvPicPr>
                            <a:picLocks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394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A3C1" id="Group 1415" o:spid="_x0000_s1026" style="position:absolute;margin-left:56.9pt;margin-top:14.7pt;width:480.4pt;height:20.5pt;z-index:251694080;mso-wrap-distance-left:0;mso-wrap-distance-right:0;mso-position-horizontal-relative:page" coordorigin="1138,294" coordsize="9608,4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" o:allowincell="f">
                <v:shape id="Freeform 1416" o:spid="_x0000_s1027" style="position:absolute;left:1138;top:498;width:9608;height:1;visibility:visible;mso-wrap-style:square;v-text-anchor:top" coordsize="9608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" path="m,l9567,e" filled="f" strokecolor="#0092c8" strokeweight=".28453mm">
                  <v:path arrowok="t" o:connecttype="custom" o:connectlocs="0,0;9567,0" o:connectangles="0,0"/>
                </v:shape>
                <v:shape id="Freeform 1417" o:spid="_x0000_s1028" style="position:absolute;left:1410;top:302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" path="m1367,l56,,34,4,16,16,4,34,,56,,337r4,22l16,376r18,13l56,393r1311,l1389,389r18,-13l1419,359r4,-22l1423,56r-4,-22l1407,16,1389,4,1367,xe" stroked="f">
                  <v:path arrowok="t" o:connecttype="custom" o:connectlocs="1367,0;56,0;34,4;16,16;4,34;0,56;0,337;4,359;16,376;34,389;56,393;1367,393;1389,389;1407,376;1419,359;1423,337;1423,56;1419,34;1407,16;1389,4;1367,0" o:connectangles="0,0,0,0,0,0,0,0,0,0,0,0,0,0,0,0,0,0,0,0,0"/>
                </v:shape>
                <v:shape id="Freeform 1418" o:spid="_x0000_s1029" style="position:absolute;left:1410;top:302;width:1424;height:394;visibility:visible;mso-wrap-style:square;v-text-anchor:top" coordsize="1424,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" path="m,337r4,22l16,376r18,13l56,393r1310,l1389,389r18,-13l1419,359r4,-22l1423,56r-4,-22l1407,16,1389,4,1366,,56,,34,4,16,16,4,34,,56,,337xe" filled="f" strokecolor="#0092c8" strokeweight=".28469mm">
                  <v:path arrowok="t" o:connecttype="custom" o:connectlocs="0,337;4,359;16,376;34,389;56,393;1366,393;1389,389;1407,376;1419,359;1423,337;1423,56;1419,34;1407,16;1389,4;1366,0;56,0;34,4;16,16;4,34;0,56;0,337" o:connectangles="0,0,0,0,0,0,0,0,0,0,0,0,0,0,0,0,0,0,0,0,0"/>
                </v:shape>
                <v:shape id="Freeform 1419" o:spid="_x0000_s1030" style="position:absolute;left:1499;top:456;width:86;height:85;visibility:visible;mso-wrap-style:square;v-text-anchor:top" coordsize="86,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" path="m42,l25,3,12,12,3,25,,42,3,58r9,13l25,80r17,4l59,80,72,71,81,58,85,42,81,25,72,12,59,3,42,xe" fillcolor="#231f20" stroked="f">
                  <v:path arrowok="t" o:connecttype="custom" o:connectlocs="42,0;25,3;12,12;3,25;0,42;3,58;12,71;25,80;42,84;59,80;72,71;81,58;85,42;81,25;72,12;59,3;42,0" o:connectangles="0,0,0,0,0,0,0,0,0,0,0,0,0,0,0,0,0"/>
                </v:shape>
                <v:shape id="Picture 1420" o:spid="_x0000_s1031" type="#_x0000_t75" style="position:absolute;left:1669;top:388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">
                  <v:imagedata r:id="rId37" o:title=""/>
                  <v:path arrowok="t"/>
                  <o:lock v:ext="edit" aspectratio="f"/>
                </v:shape>
                <v:shape id="Picture 1421" o:spid="_x0000_s1032" type="#_x0000_t75" style="position:absolute;left:1930;top:392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">
                  <v:imagedata r:id="rId65" o:title=""/>
                  <v:path arrowok="t"/>
                  <o:lock v:ext="edit" aspectratio="f"/>
                </v:shape>
                <v:shape id="Picture 1422" o:spid="_x0000_s1033" type="#_x0000_t75" style="position:absolute;left:2195;top:387;width:240;height: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">
                  <v:imagedata r:id="rId66" o:title=""/>
                  <v:path arrowok="t"/>
                  <o:lock v:ext="edit" aspectratio="f"/>
                </v:shape>
                <v:shape id="Picture 1423" o:spid="_x0000_s1034" type="#_x0000_t75" style="position:absolute;left:2462;top:394;width:22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">
                  <v:imagedata r:id="rId67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spacing w:before="67"/>
        <w:rPr>
          <w:rFonts w:asciiTheme="minorEastAsia" w:cs="Arial"/>
          <w:sz w:val="22"/>
          <w:szCs w:val="22"/>
        </w:rPr>
      </w:pPr>
    </w:p>
    <w:p w:rsidR="000E3DAD" w:rsidRPr="0070218B" w:rsidRDefault="000E3DAD" w:rsidP="000E3DAD">
      <w:pPr>
        <w:pStyle w:val="ae"/>
        <w:tabs>
          <w:tab w:val="left" w:pos="2138"/>
          <w:tab w:val="left" w:pos="4993"/>
          <w:tab w:val="left" w:pos="6212"/>
          <w:tab w:val="left" w:pos="7210"/>
          <w:tab w:val="left" w:pos="8021"/>
        </w:tabs>
        <w:kinsoku w:val="0"/>
        <w:overflowPunct w:val="0"/>
        <w:spacing w:line="206" w:lineRule="auto"/>
        <w:ind w:left="2138" w:right="596" w:hanging="1008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a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>b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>c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 xml:space="preserve">d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四個變數的資料型別分別為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double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>float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>int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>char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，則運算式「</w:t>
      </w:r>
      <w:r w:rsidRPr="0070218B">
        <w:rPr>
          <w:rFonts w:asciiTheme="minorEastAsia" w:hAnsiTheme="minorEastAsia"/>
          <w:color w:val="231F20"/>
          <w:spacing w:val="-2"/>
        </w:rPr>
        <w:t>a</w:t>
      </w:r>
      <w:r w:rsidRPr="0070218B">
        <w:rPr>
          <w:rFonts w:asciiTheme="minorEastAsia" w:hAnsiTheme="minorEastAsia" w:hint="eastAsia"/>
          <w:color w:val="231F20"/>
          <w:spacing w:val="-2"/>
        </w:rPr>
        <w:t>＊</w:t>
      </w:r>
      <w:r w:rsidRPr="0070218B">
        <w:rPr>
          <w:rFonts w:asciiTheme="minorEastAsia" w:hAnsiTheme="minorEastAsia"/>
          <w:color w:val="231F20"/>
          <w:spacing w:val="-2"/>
        </w:rPr>
        <w:t>d-</w:t>
      </w:r>
      <w:r w:rsidRPr="0070218B">
        <w:rPr>
          <w:rFonts w:asciiTheme="minorEastAsia" w:hAnsiTheme="minorEastAsia"/>
          <w:color w:val="231F20"/>
          <w:spacing w:val="-2"/>
          <w:w w:val="135"/>
        </w:rPr>
        <w:t>bIc</w:t>
      </w:r>
      <w:r w:rsidRPr="0070218B">
        <w:rPr>
          <w:rFonts w:asciiTheme="minorEastAsia" w:hAnsiTheme="minorEastAsia" w:cs="Wawati SC"/>
          <w:color w:val="231F20"/>
          <w:spacing w:val="-2"/>
          <w:w w:val="135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執行後的資料型態為何？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(A)double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(B)float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(c)int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(D)char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18"/>
        <w:rPr>
          <w:rFonts w:asciiTheme="minorEastAsia" w:cs="Wawati SC"/>
          <w:sz w:val="5"/>
          <w:szCs w:val="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4343"/>
        <w:gridCol w:w="872"/>
        <w:gridCol w:w="675"/>
        <w:gridCol w:w="857"/>
        <w:gridCol w:w="851"/>
      </w:tblGrid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7"/>
              <w:ind w:right="8"/>
              <w:jc w:val="center"/>
              <w:rPr>
                <w:rFonts w:asciiTheme="minorEastAsia" w:hAnsiTheme="minorEastAsia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</w:t>
            </w:r>
            <w:r w:rsidRPr="0070218B">
              <w:rPr>
                <w:rFonts w:asciiTheme="minorEastAsia" w:hAnsiTheme="minorEastAsia"/>
                <w:color w:val="231F20"/>
                <w:spacing w:val="18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BA549F"/>
                <w:sz w:val="23"/>
                <w:szCs w:val="23"/>
              </w:rPr>
              <w:t>B</w:t>
            </w:r>
            <w:r w:rsidRPr="0070218B">
              <w:rPr>
                <w:rFonts w:asciiTheme="minorEastAsia" w:hAnsiTheme="minorEastAsia"/>
                <w:color w:val="BA549F"/>
                <w:spacing w:val="15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3"/>
                <w:szCs w:val="23"/>
              </w:rPr>
              <w:t>)</w:t>
            </w: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tabs>
                <w:tab w:val="left" w:pos="491"/>
              </w:tabs>
              <w:kinsoku w:val="0"/>
              <w:overflowPunct w:val="0"/>
              <w:spacing w:line="359" w:lineRule="exact"/>
              <w:ind w:left="58"/>
              <w:rPr>
                <w:rFonts w:asciiTheme="minorEastAsia" w:cs="Wawati SC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3"/>
                <w:szCs w:val="23"/>
              </w:rPr>
              <w:t>2.</w:t>
            </w:r>
            <w:r w:rsidRPr="0070218B">
              <w:rPr>
                <w:rFonts w:asciiTheme="minorEastAsia"/>
                <w:color w:val="231F20"/>
                <w:sz w:val="23"/>
                <w:szCs w:val="23"/>
              </w:rPr>
              <w:tab/>
            </w:r>
            <w:r w:rsidRPr="0070218B">
              <w:rPr>
                <w:rFonts w:asciiTheme="minorEastAsia" w:hAnsiTheme="minorEastAsia" w:cs="Wawati SC" w:hint="eastAsia"/>
                <w:color w:val="231F20"/>
                <w:sz w:val="23"/>
                <w:szCs w:val="23"/>
              </w:rPr>
              <w:t>下列程式片段執行後，</w:t>
            </w: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c</w:t>
            </w:r>
            <w:r w:rsidRPr="0070218B">
              <w:rPr>
                <w:rFonts w:asciiTheme="minorEastAsia" w:hAnsiTheme="minorEastAsia"/>
                <w:color w:val="231F20"/>
                <w:spacing w:val="79"/>
                <w:w w:val="150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3"/>
                <w:szCs w:val="23"/>
              </w:rPr>
              <w:t>的值為何？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58"/>
              <w:ind w:left="492"/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w w:val="135"/>
                <w:sz w:val="20"/>
                <w:szCs w:val="20"/>
              </w:rPr>
              <w:t>int</w:t>
            </w:r>
            <w:r w:rsidRPr="0070218B">
              <w:rPr>
                <w:rFonts w:asciiTheme="minorEastAsia" w:hAnsiTheme="minorEastAsia" w:cs="Arial"/>
                <w:color w:val="00AEEF"/>
                <w:spacing w:val="11"/>
                <w:w w:val="13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w w:val="125"/>
                <w:sz w:val="20"/>
                <w:szCs w:val="20"/>
              </w:rPr>
              <w:t>a=5,</w:t>
            </w:r>
            <w:r w:rsidRPr="0070218B">
              <w:rPr>
                <w:rFonts w:asciiTheme="minorEastAsia" w:hAnsiTheme="minorEastAsia" w:cs="Arial"/>
                <w:color w:val="00AEEF"/>
                <w:spacing w:val="17"/>
                <w:w w:val="12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w w:val="125"/>
                <w:sz w:val="20"/>
                <w:szCs w:val="20"/>
              </w:rPr>
              <w:t>b=2,</w:t>
            </w:r>
            <w:r w:rsidRPr="0070218B">
              <w:rPr>
                <w:rFonts w:asciiTheme="minorEastAsia" w:hAnsiTheme="minorEastAsia" w:cs="Arial"/>
                <w:color w:val="00AEEF"/>
                <w:spacing w:val="18"/>
                <w:w w:val="12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  <w:t>c=0;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30"/>
              <w:ind w:left="492"/>
              <w:rPr>
                <w:rFonts w:asciiTheme="minorEastAsia" w:hAnsiTheme="minorEastAsia" w:cs="Arial"/>
                <w:color w:val="00AEEF"/>
                <w:spacing w:val="-2"/>
                <w:w w:val="120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spacing w:val="-2"/>
                <w:w w:val="120"/>
                <w:sz w:val="20"/>
                <w:szCs w:val="20"/>
              </w:rPr>
              <w:t>c=a/b;</w:t>
            </w:r>
          </w:p>
        </w:tc>
        <w:tc>
          <w:tcPr>
            <w:tcW w:w="8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7"/>
              <w:ind w:left="1" w:right="1"/>
              <w:jc w:val="center"/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  <w:t>(A)2.5</w:t>
            </w:r>
          </w:p>
        </w:tc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7"/>
              <w:ind w:right="1"/>
              <w:jc w:val="center"/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  <w:t>(B)2</w:t>
            </w:r>
          </w:p>
        </w:tc>
        <w:tc>
          <w:tcPr>
            <w:tcW w:w="8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7"/>
              <w:ind w:left="1" w:right="1"/>
              <w:jc w:val="center"/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  <w:t>(c)2.0</w:t>
            </w:r>
          </w:p>
        </w:tc>
        <w:tc>
          <w:tcPr>
            <w:tcW w:w="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59" w:lineRule="exact"/>
              <w:ind w:left="66" w:right="1"/>
              <w:jc w:val="center"/>
              <w:rPr>
                <w:rFonts w:asciiTheme="minorEastAsia" w:cs="Wawati SC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(D)0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3"/>
                <w:szCs w:val="23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2" w:right="8"/>
              <w:jc w:val="center"/>
              <w:rPr>
                <w:rFonts w:asciiTheme="minorEastAsia" w:hAnsiTheme="minorEastAsia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</w:t>
            </w:r>
            <w:r w:rsidRPr="0070218B">
              <w:rPr>
                <w:rFonts w:asciiTheme="minorEastAsia" w:hAnsiTheme="minorEastAsia"/>
                <w:color w:val="231F20"/>
                <w:spacing w:val="18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BA549F"/>
                <w:sz w:val="23"/>
                <w:szCs w:val="23"/>
              </w:rPr>
              <w:t>B</w:t>
            </w:r>
            <w:r w:rsidRPr="0070218B">
              <w:rPr>
                <w:rFonts w:asciiTheme="minorEastAsia" w:hAnsiTheme="minorEastAsia"/>
                <w:color w:val="BA549F"/>
                <w:spacing w:val="15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3"/>
                <w:szCs w:val="23"/>
              </w:rPr>
              <w:t>)</w:t>
            </w: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tabs>
                <w:tab w:val="left" w:pos="492"/>
              </w:tabs>
              <w:kinsoku w:val="0"/>
              <w:overflowPunct w:val="0"/>
              <w:spacing w:before="12"/>
              <w:ind w:left="59"/>
              <w:rPr>
                <w:rFonts w:asciiTheme="minorEastAsia" w:cs="Wawati SC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3"/>
                <w:szCs w:val="23"/>
              </w:rPr>
              <w:t>3.</w:t>
            </w:r>
            <w:r w:rsidRPr="0070218B">
              <w:rPr>
                <w:rFonts w:asciiTheme="minorEastAsia"/>
                <w:color w:val="231F20"/>
                <w:sz w:val="23"/>
                <w:szCs w:val="23"/>
              </w:rPr>
              <w:tab/>
            </w:r>
            <w:r w:rsidRPr="0070218B">
              <w:rPr>
                <w:rFonts w:asciiTheme="minorEastAsia" w:hAnsiTheme="minorEastAsia" w:cs="Wawati SC" w:hint="eastAsia"/>
                <w:color w:val="231F20"/>
                <w:sz w:val="23"/>
                <w:szCs w:val="23"/>
              </w:rPr>
              <w:t>下列程式片段執行後，</w:t>
            </w: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c</w:t>
            </w:r>
            <w:r w:rsidRPr="0070218B">
              <w:rPr>
                <w:rFonts w:asciiTheme="minorEastAsia" w:hAnsiTheme="minorEastAsia"/>
                <w:color w:val="231F20"/>
                <w:spacing w:val="79"/>
                <w:w w:val="150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3"/>
                <w:szCs w:val="23"/>
              </w:rPr>
              <w:t>的值為何？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58"/>
              <w:ind w:left="492"/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w w:val="135"/>
                <w:sz w:val="20"/>
                <w:szCs w:val="20"/>
              </w:rPr>
              <w:t>int</w:t>
            </w:r>
            <w:r w:rsidRPr="0070218B">
              <w:rPr>
                <w:rFonts w:asciiTheme="minorEastAsia" w:hAnsiTheme="minorEastAsia" w:cs="Arial"/>
                <w:color w:val="00AEEF"/>
                <w:spacing w:val="11"/>
                <w:w w:val="13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w w:val="125"/>
                <w:sz w:val="20"/>
                <w:szCs w:val="20"/>
              </w:rPr>
              <w:t>a=5,</w:t>
            </w:r>
            <w:r w:rsidRPr="0070218B">
              <w:rPr>
                <w:rFonts w:asciiTheme="minorEastAsia" w:hAnsiTheme="minorEastAsia" w:cs="Arial"/>
                <w:color w:val="00AEEF"/>
                <w:spacing w:val="17"/>
                <w:w w:val="12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w w:val="125"/>
                <w:sz w:val="20"/>
                <w:szCs w:val="20"/>
              </w:rPr>
              <w:t>b=2,</w:t>
            </w:r>
            <w:r w:rsidRPr="0070218B">
              <w:rPr>
                <w:rFonts w:asciiTheme="minorEastAsia" w:hAnsiTheme="minorEastAsia" w:cs="Arial"/>
                <w:color w:val="00AEEF"/>
                <w:spacing w:val="18"/>
                <w:w w:val="12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  <w:t>c=0;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30"/>
              <w:ind w:left="492"/>
              <w:rPr>
                <w:rFonts w:asciiTheme="minorEastAsia" w:hAnsiTheme="minorEastAsia" w:cs="Arial"/>
                <w:color w:val="00AEEF"/>
                <w:spacing w:val="-2"/>
                <w:w w:val="140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spacing w:val="-2"/>
                <w:w w:val="140"/>
                <w:sz w:val="20"/>
                <w:szCs w:val="20"/>
              </w:rPr>
              <w:t>c=(float)(a/b);</w:t>
            </w:r>
          </w:p>
        </w:tc>
        <w:tc>
          <w:tcPr>
            <w:tcW w:w="8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1"/>
              <w:jc w:val="center"/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  <w:t>(A)2.5</w:t>
            </w:r>
          </w:p>
        </w:tc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1" w:right="1"/>
              <w:jc w:val="center"/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  <w:t>(B)2</w:t>
            </w:r>
          </w:p>
        </w:tc>
        <w:tc>
          <w:tcPr>
            <w:tcW w:w="8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right="1"/>
              <w:jc w:val="center"/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  <w:t>(c)2.0</w:t>
            </w:r>
          </w:p>
        </w:tc>
        <w:tc>
          <w:tcPr>
            <w:tcW w:w="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2"/>
              <w:ind w:left="66"/>
              <w:jc w:val="center"/>
              <w:rPr>
                <w:rFonts w:asciiTheme="minorEastAsia" w:cs="Wawati SC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(D)0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3"/>
                <w:szCs w:val="23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9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2" w:right="8"/>
              <w:jc w:val="center"/>
              <w:rPr>
                <w:rFonts w:asciiTheme="minorEastAsia" w:hAnsiTheme="minorEastAsia"/>
                <w:color w:val="231F20"/>
                <w:spacing w:val="-10"/>
                <w:w w:val="12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w w:val="120"/>
                <w:sz w:val="23"/>
                <w:szCs w:val="23"/>
              </w:rPr>
              <w:t>(</w:t>
            </w:r>
            <w:r w:rsidRPr="0070218B">
              <w:rPr>
                <w:rFonts w:asciiTheme="minorEastAsia" w:hAnsiTheme="minorEastAsia"/>
                <w:color w:val="231F20"/>
                <w:spacing w:val="3"/>
                <w:w w:val="130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BA549F"/>
                <w:w w:val="130"/>
                <w:sz w:val="23"/>
                <w:szCs w:val="23"/>
              </w:rPr>
              <w:t xml:space="preserve">c </w:t>
            </w:r>
            <w:r w:rsidRPr="0070218B">
              <w:rPr>
                <w:rFonts w:asciiTheme="minorEastAsia" w:hAnsiTheme="minorEastAsia"/>
                <w:color w:val="231F20"/>
                <w:spacing w:val="-10"/>
                <w:w w:val="120"/>
                <w:sz w:val="23"/>
                <w:szCs w:val="23"/>
              </w:rPr>
              <w:t>)</w:t>
            </w: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tabs>
                <w:tab w:val="left" w:pos="492"/>
              </w:tabs>
              <w:kinsoku w:val="0"/>
              <w:overflowPunct w:val="0"/>
              <w:spacing w:before="12"/>
              <w:ind w:left="59"/>
              <w:rPr>
                <w:rFonts w:asciiTheme="minorEastAsia" w:cs="Wawati SC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3"/>
                <w:szCs w:val="23"/>
              </w:rPr>
              <w:t>4.</w:t>
            </w:r>
            <w:r w:rsidRPr="0070218B">
              <w:rPr>
                <w:rFonts w:asciiTheme="minorEastAsia"/>
                <w:color w:val="231F20"/>
                <w:sz w:val="23"/>
                <w:szCs w:val="23"/>
              </w:rPr>
              <w:tab/>
            </w:r>
            <w:r w:rsidRPr="0070218B">
              <w:rPr>
                <w:rFonts w:asciiTheme="minorEastAsia" w:hAnsiTheme="minorEastAsia" w:cs="Wawati SC" w:hint="eastAsia"/>
                <w:color w:val="231F20"/>
                <w:sz w:val="23"/>
                <w:szCs w:val="23"/>
              </w:rPr>
              <w:t>下列程式片段執行後，</w:t>
            </w: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c</w:t>
            </w:r>
            <w:r w:rsidRPr="0070218B">
              <w:rPr>
                <w:rFonts w:asciiTheme="minorEastAsia" w:hAnsiTheme="minorEastAsia"/>
                <w:color w:val="231F20"/>
                <w:spacing w:val="79"/>
                <w:w w:val="150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3"/>
                <w:szCs w:val="23"/>
              </w:rPr>
              <w:t>的值為何？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58"/>
              <w:ind w:left="492"/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w w:val="135"/>
                <w:sz w:val="20"/>
                <w:szCs w:val="20"/>
              </w:rPr>
              <w:t>int</w:t>
            </w:r>
            <w:r w:rsidRPr="0070218B">
              <w:rPr>
                <w:rFonts w:asciiTheme="minorEastAsia" w:hAnsiTheme="minorEastAsia" w:cs="Arial"/>
                <w:color w:val="00AEEF"/>
                <w:spacing w:val="28"/>
                <w:w w:val="13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w w:val="125"/>
                <w:sz w:val="20"/>
                <w:szCs w:val="20"/>
              </w:rPr>
              <w:t>a=5,</w:t>
            </w:r>
            <w:r w:rsidRPr="0070218B">
              <w:rPr>
                <w:rFonts w:asciiTheme="minorEastAsia" w:hAnsiTheme="minorEastAsia" w:cs="Arial"/>
                <w:color w:val="00AEEF"/>
                <w:spacing w:val="33"/>
                <w:w w:val="12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  <w:t>b=2;</w:t>
            </w:r>
          </w:p>
          <w:p w:rsidR="000E3DAD" w:rsidRPr="0070218B" w:rsidRDefault="000E3DAD" w:rsidP="00236DB1">
            <w:pPr>
              <w:pStyle w:val="TableParagraph"/>
              <w:kinsoku w:val="0"/>
              <w:overflowPunct w:val="0"/>
              <w:spacing w:line="360" w:lineRule="atLeast"/>
              <w:ind w:left="492" w:right="2196"/>
              <w:rPr>
                <w:rFonts w:asciiTheme="minorEastAsia" w:hAnsiTheme="minorEastAsia" w:cs="Arial"/>
                <w:color w:val="00AEEF"/>
                <w:spacing w:val="-2"/>
                <w:w w:val="135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w w:val="140"/>
                <w:sz w:val="20"/>
                <w:szCs w:val="20"/>
              </w:rPr>
              <w:t xml:space="preserve">float c=0; </w:t>
            </w:r>
            <w:r w:rsidRPr="0070218B">
              <w:rPr>
                <w:rFonts w:asciiTheme="minorEastAsia" w:hAnsiTheme="minorEastAsia" w:cs="Arial"/>
                <w:color w:val="00AEEF"/>
                <w:spacing w:val="-2"/>
                <w:w w:val="135"/>
                <w:sz w:val="20"/>
                <w:szCs w:val="20"/>
              </w:rPr>
              <w:t>c=(float)(a/b);</w:t>
            </w:r>
          </w:p>
        </w:tc>
        <w:tc>
          <w:tcPr>
            <w:tcW w:w="8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1"/>
              <w:jc w:val="center"/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  <w:t>(A)2.5</w:t>
            </w:r>
          </w:p>
        </w:tc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1" w:right="1"/>
              <w:jc w:val="center"/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  <w:t>(B)2</w:t>
            </w:r>
          </w:p>
        </w:tc>
        <w:tc>
          <w:tcPr>
            <w:tcW w:w="8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right="1"/>
              <w:jc w:val="center"/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  <w:t>(c)2.0</w:t>
            </w:r>
          </w:p>
        </w:tc>
        <w:tc>
          <w:tcPr>
            <w:tcW w:w="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2"/>
              <w:ind w:left="66"/>
              <w:jc w:val="center"/>
              <w:rPr>
                <w:rFonts w:asciiTheme="minorEastAsia" w:cs="Wawati SC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(D)0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3"/>
                <w:szCs w:val="23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2" w:right="8"/>
              <w:jc w:val="center"/>
              <w:rPr>
                <w:rFonts w:asciiTheme="minorEastAsia" w:hAnsiTheme="minorEastAsia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</w:t>
            </w:r>
            <w:r w:rsidRPr="0070218B">
              <w:rPr>
                <w:rFonts w:asciiTheme="minorEastAsia" w:hAnsiTheme="minorEastAsia"/>
                <w:color w:val="231F20"/>
                <w:spacing w:val="11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BA549F"/>
                <w:sz w:val="23"/>
                <w:szCs w:val="23"/>
              </w:rPr>
              <w:t>A</w:t>
            </w:r>
            <w:r w:rsidRPr="0070218B">
              <w:rPr>
                <w:rFonts w:asciiTheme="minorEastAsia" w:hAnsiTheme="minorEastAsia"/>
                <w:color w:val="BA549F"/>
                <w:spacing w:val="10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/>
                <w:color w:val="231F20"/>
                <w:spacing w:val="-10"/>
                <w:sz w:val="23"/>
                <w:szCs w:val="23"/>
              </w:rPr>
              <w:t>)</w:t>
            </w: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tabs>
                <w:tab w:val="left" w:pos="492"/>
              </w:tabs>
              <w:kinsoku w:val="0"/>
              <w:overflowPunct w:val="0"/>
              <w:spacing w:before="12" w:line="392" w:lineRule="exact"/>
              <w:ind w:left="59"/>
              <w:rPr>
                <w:rFonts w:asciiTheme="minorEastAsia" w:cs="Wawati SC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5"/>
                <w:sz w:val="23"/>
                <w:szCs w:val="23"/>
              </w:rPr>
              <w:t>5.</w:t>
            </w:r>
            <w:r w:rsidRPr="0070218B">
              <w:rPr>
                <w:rFonts w:asciiTheme="minorEastAsia"/>
                <w:color w:val="231F20"/>
                <w:sz w:val="23"/>
                <w:szCs w:val="23"/>
              </w:rPr>
              <w:tab/>
            </w:r>
            <w:r w:rsidRPr="0070218B">
              <w:rPr>
                <w:rFonts w:asciiTheme="minorEastAsia" w:hAnsiTheme="minorEastAsia" w:cs="Wawati SC" w:hint="eastAsia"/>
                <w:color w:val="231F20"/>
                <w:sz w:val="23"/>
                <w:szCs w:val="23"/>
              </w:rPr>
              <w:t>下列程式片段執行後，</w:t>
            </w: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c</w:t>
            </w:r>
            <w:r w:rsidRPr="0070218B">
              <w:rPr>
                <w:rFonts w:asciiTheme="minorEastAsia" w:hAnsiTheme="minorEastAsia"/>
                <w:color w:val="231F20"/>
                <w:spacing w:val="79"/>
                <w:w w:val="150"/>
                <w:sz w:val="23"/>
                <w:szCs w:val="23"/>
              </w:rPr>
              <w:t xml:space="preserve"> 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2"/>
                <w:sz w:val="23"/>
                <w:szCs w:val="23"/>
              </w:rPr>
              <w:t>的值為何？</w:t>
            </w:r>
          </w:p>
        </w:tc>
        <w:tc>
          <w:tcPr>
            <w:tcW w:w="8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1"/>
              <w:jc w:val="center"/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sz w:val="23"/>
                <w:szCs w:val="23"/>
              </w:rPr>
              <w:t>(A)2.5</w:t>
            </w:r>
          </w:p>
        </w:tc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left="1" w:right="1"/>
              <w:jc w:val="center"/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4"/>
                <w:sz w:val="23"/>
                <w:szCs w:val="23"/>
              </w:rPr>
              <w:t>(B)2</w:t>
            </w:r>
          </w:p>
        </w:tc>
        <w:tc>
          <w:tcPr>
            <w:tcW w:w="8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90"/>
              <w:ind w:right="1"/>
              <w:jc w:val="center"/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pacing w:val="-2"/>
                <w:w w:val="110"/>
                <w:sz w:val="23"/>
                <w:szCs w:val="23"/>
              </w:rPr>
              <w:t>(c)2.0</w:t>
            </w:r>
          </w:p>
        </w:tc>
        <w:tc>
          <w:tcPr>
            <w:tcW w:w="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12" w:line="392" w:lineRule="exact"/>
              <w:ind w:left="66"/>
              <w:jc w:val="center"/>
              <w:rPr>
                <w:rFonts w:asciiTheme="minorEastAsia" w:cs="Wawati SC"/>
                <w:color w:val="231F20"/>
                <w:spacing w:val="-10"/>
                <w:sz w:val="23"/>
                <w:szCs w:val="23"/>
              </w:rPr>
            </w:pPr>
            <w:r w:rsidRPr="0070218B">
              <w:rPr>
                <w:rFonts w:asciiTheme="minorEastAsia" w:hAnsiTheme="minorEastAsia"/>
                <w:color w:val="231F20"/>
                <w:sz w:val="23"/>
                <w:szCs w:val="23"/>
              </w:rPr>
              <w:t>(D)0</w:t>
            </w:r>
            <w:r w:rsidRPr="0070218B">
              <w:rPr>
                <w:rFonts w:asciiTheme="minorEastAsia" w:hAnsiTheme="minorEastAsia" w:cs="Wawati SC" w:hint="eastAsia"/>
                <w:color w:val="231F20"/>
                <w:spacing w:val="-10"/>
                <w:sz w:val="23"/>
                <w:szCs w:val="23"/>
              </w:rPr>
              <w:t>。</w:t>
            </w: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4"/>
              <w:ind w:left="492"/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w w:val="135"/>
                <w:sz w:val="20"/>
                <w:szCs w:val="20"/>
              </w:rPr>
              <w:t>int</w:t>
            </w:r>
            <w:r w:rsidRPr="0070218B">
              <w:rPr>
                <w:rFonts w:asciiTheme="minorEastAsia" w:hAnsiTheme="minorEastAsia" w:cs="Arial"/>
                <w:color w:val="00AEEF"/>
                <w:spacing w:val="28"/>
                <w:w w:val="13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w w:val="125"/>
                <w:sz w:val="20"/>
                <w:szCs w:val="20"/>
              </w:rPr>
              <w:t>a=5,</w:t>
            </w:r>
            <w:r w:rsidRPr="0070218B">
              <w:rPr>
                <w:rFonts w:asciiTheme="minorEastAsia" w:hAnsiTheme="minorEastAsia" w:cs="Arial"/>
                <w:color w:val="00AEEF"/>
                <w:spacing w:val="33"/>
                <w:w w:val="125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spacing w:val="-4"/>
                <w:w w:val="125"/>
                <w:sz w:val="20"/>
                <w:szCs w:val="20"/>
              </w:rPr>
              <w:t>b=2;</w:t>
            </w:r>
          </w:p>
        </w:tc>
        <w:tc>
          <w:tcPr>
            <w:tcW w:w="3255" w:type="dxa"/>
            <w:gridSpan w:val="4"/>
            <w:vMerge w:val="restar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/>
                <w:sz w:val="20"/>
                <w:szCs w:val="20"/>
              </w:rPr>
            </w:pP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3"/>
              <w:ind w:left="492"/>
              <w:rPr>
                <w:rFonts w:asciiTheme="minorEastAsia" w:hAnsiTheme="minorEastAsia" w:cs="Arial"/>
                <w:color w:val="00AEEF"/>
                <w:spacing w:val="-4"/>
                <w:w w:val="140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w w:val="140"/>
                <w:sz w:val="20"/>
                <w:szCs w:val="20"/>
              </w:rPr>
              <w:t>float</w:t>
            </w:r>
            <w:r w:rsidRPr="0070218B">
              <w:rPr>
                <w:rFonts w:asciiTheme="minorEastAsia" w:hAnsiTheme="minorEastAsia" w:cs="Arial"/>
                <w:color w:val="00AEEF"/>
                <w:spacing w:val="49"/>
                <w:w w:val="140"/>
                <w:sz w:val="20"/>
                <w:szCs w:val="20"/>
              </w:rPr>
              <w:t xml:space="preserve"> </w:t>
            </w:r>
            <w:r w:rsidRPr="0070218B">
              <w:rPr>
                <w:rFonts w:asciiTheme="minorEastAsia" w:hAnsiTheme="minorEastAsia" w:cs="Arial"/>
                <w:color w:val="00AEEF"/>
                <w:spacing w:val="-4"/>
                <w:w w:val="140"/>
                <w:sz w:val="20"/>
                <w:szCs w:val="20"/>
              </w:rPr>
              <w:t>c=0;</w:t>
            </w:r>
          </w:p>
        </w:tc>
        <w:tc>
          <w:tcPr>
            <w:tcW w:w="3255" w:type="dxa"/>
            <w:gridSpan w:val="4"/>
            <w:vMerge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ae"/>
              <w:kinsoku w:val="0"/>
              <w:overflowPunct w:val="0"/>
              <w:spacing w:before="18"/>
              <w:rPr>
                <w:rFonts w:asciiTheme="minorEastAsia" w:cs="Wawati SC"/>
                <w:sz w:val="2"/>
                <w:szCs w:val="2"/>
              </w:rPr>
            </w:pPr>
          </w:p>
        </w:tc>
      </w:tr>
      <w:tr w:rsidR="000E3DAD" w:rsidRPr="0070218B" w:rsidTr="0023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rPr>
                <w:rFonts w:asciiTheme="minorEastAsia"/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TableParagraph"/>
              <w:kinsoku w:val="0"/>
              <w:overflowPunct w:val="0"/>
              <w:spacing w:before="63" w:line="228" w:lineRule="exact"/>
              <w:ind w:left="492"/>
              <w:rPr>
                <w:rFonts w:asciiTheme="minorEastAsia" w:hAnsiTheme="minorEastAsia" w:cs="Arial"/>
                <w:color w:val="00AEEF"/>
                <w:spacing w:val="-2"/>
                <w:w w:val="140"/>
                <w:sz w:val="20"/>
                <w:szCs w:val="20"/>
              </w:rPr>
            </w:pPr>
            <w:r w:rsidRPr="0070218B">
              <w:rPr>
                <w:rFonts w:asciiTheme="minorEastAsia" w:hAnsiTheme="minorEastAsia" w:cs="Arial"/>
                <w:color w:val="00AEEF"/>
                <w:spacing w:val="-2"/>
                <w:w w:val="140"/>
                <w:sz w:val="20"/>
                <w:szCs w:val="20"/>
              </w:rPr>
              <w:t>c=(float)a/(float)b;</w:t>
            </w:r>
          </w:p>
        </w:tc>
        <w:tc>
          <w:tcPr>
            <w:tcW w:w="3255" w:type="dxa"/>
            <w:gridSpan w:val="4"/>
            <w:vMerge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E3DAD" w:rsidRPr="0070218B" w:rsidRDefault="000E3DAD" w:rsidP="00236DB1">
            <w:pPr>
              <w:pStyle w:val="ae"/>
              <w:kinsoku w:val="0"/>
              <w:overflowPunct w:val="0"/>
              <w:spacing w:before="18"/>
              <w:rPr>
                <w:rFonts w:asciiTheme="minorEastAsia" w:cs="Wawati SC"/>
                <w:sz w:val="2"/>
                <w:szCs w:val="2"/>
              </w:rPr>
            </w:pPr>
          </w:p>
        </w:tc>
      </w:tr>
    </w:tbl>
    <w:p w:rsidR="000E3DAD" w:rsidRPr="0070218B" w:rsidRDefault="000E3DAD" w:rsidP="000E3DAD">
      <w:pPr>
        <w:pStyle w:val="ae"/>
        <w:kinsoku w:val="0"/>
        <w:overflowPunct w:val="0"/>
        <w:spacing w:before="371"/>
        <w:rPr>
          <w:rFonts w:asciiTheme="minorEastAsia" w:cs="Wawati SC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61"/>
        </w:tabs>
        <w:kinsoku w:val="0"/>
        <w:overflowPunct w:val="0"/>
        <w:spacing w:before="1"/>
        <w:ind w:left="461" w:right="374" w:hanging="461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61"/>
        </w:tabs>
        <w:kinsoku w:val="0"/>
        <w:overflowPunct w:val="0"/>
        <w:spacing w:before="1"/>
        <w:ind w:left="461" w:right="374" w:hanging="461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tabs>
          <w:tab w:val="left" w:pos="2138"/>
          <w:tab w:val="left" w:pos="7139"/>
          <w:tab w:val="left" w:pos="7319"/>
          <w:tab w:val="left" w:pos="7828"/>
          <w:tab w:val="left" w:pos="8008"/>
          <w:tab w:val="left" w:pos="8503"/>
          <w:tab w:val="left" w:pos="8683"/>
          <w:tab w:val="left" w:pos="9478"/>
          <w:tab w:val="left" w:pos="9658"/>
        </w:tabs>
        <w:kinsoku w:val="0"/>
        <w:overflowPunct w:val="0"/>
        <w:spacing w:before="1" w:line="256" w:lineRule="auto"/>
        <w:ind w:left="1130" w:right="957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6.</w:t>
      </w:r>
      <w:r w:rsidRPr="0070218B">
        <w:rPr>
          <w:rFonts w:asciiTheme="minorEastAsia" w:hAnsiTheme="minorEastAsia"/>
          <w:color w:val="231F20"/>
        </w:rPr>
        <w:tab/>
        <w:t>c++</w:t>
      </w:r>
      <w:r w:rsidRPr="0070218B">
        <w:rPr>
          <w:rFonts w:asciiTheme="minorEastAsia" w:hAnsiTheme="minorEastAsia" w:cs="Wawati SC" w:hint="eastAsia"/>
          <w:color w:val="231F20"/>
        </w:rPr>
        <w:t>的程式碼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1+7I4+7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 xml:space="preserve">4 </w:t>
      </w:r>
      <w:r w:rsidRPr="0070218B">
        <w:rPr>
          <w:rFonts w:asciiTheme="minorEastAsia" w:hAnsiTheme="minorEastAsia" w:cs="Wawati SC" w:hint="eastAsia"/>
          <w:color w:val="231F20"/>
        </w:rPr>
        <w:t>執行後的結果為何？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(c)5.75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(D)5.0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  <w:r w:rsidRPr="0070218B">
        <w:rPr>
          <w:rFonts w:asciiTheme="minorEastAsia" w:hAnsiTheme="minorEastAsia" w:cs="Wawati SC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7.</w:t>
      </w:r>
      <w:r w:rsidRPr="0070218B">
        <w:rPr>
          <w:rFonts w:asciiTheme="minorEastAsia" w:hAnsiTheme="minorEastAsia"/>
          <w:color w:val="231F20"/>
        </w:rPr>
        <w:tab/>
        <w:t>c++</w:t>
      </w:r>
      <w:r w:rsidRPr="0070218B">
        <w:rPr>
          <w:rFonts w:asciiTheme="minorEastAsia" w:hAnsiTheme="minorEastAsia" w:cs="Wawati SC" w:hint="eastAsia"/>
          <w:color w:val="231F20"/>
        </w:rPr>
        <w:t>的程式碼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1+7.0I4+7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 xml:space="preserve">4 </w:t>
      </w:r>
      <w:r w:rsidRPr="0070218B">
        <w:rPr>
          <w:rFonts w:asciiTheme="minorEastAsia" w:hAnsiTheme="minorEastAsia" w:cs="Wawati SC" w:hint="eastAsia"/>
          <w:color w:val="231F20"/>
        </w:rPr>
        <w:t>執行後的結果為何？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(c)5.75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(D)5.0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8.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下列關於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語言的資料型態轉換描述何者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</w:rPr>
        <w:t>？</w:t>
      </w:r>
    </w:p>
    <w:p w:rsidR="000E3DAD" w:rsidRPr="0070218B" w:rsidRDefault="000E3DAD" w:rsidP="000E3DAD">
      <w:pPr>
        <w:pStyle w:val="ae"/>
        <w:kinsoku w:val="0"/>
        <w:overflowPunct w:val="0"/>
        <w:spacing w:line="306" w:lineRule="exact"/>
        <w:ind w:left="2138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可以使用型態運算子強制轉換資料型態</w:t>
      </w:r>
    </w:p>
    <w:p w:rsidR="000E3DAD" w:rsidRPr="0070218B" w:rsidRDefault="000E3DAD" w:rsidP="000E3DAD">
      <w:pPr>
        <w:pStyle w:val="ae"/>
        <w:kinsoku w:val="0"/>
        <w:overflowPunct w:val="0"/>
        <w:spacing w:before="11" w:line="206" w:lineRule="auto"/>
        <w:ind w:left="2138" w:right="2594" w:hanging="1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不同資料型態的運算元做運算時，會自動轉成相同的資料型態</w:t>
      </w:r>
      <w:r w:rsidRPr="0070218B">
        <w:rPr>
          <w:rFonts w:asciiTheme="minorEastAsia" w:hAnsiTheme="minorEastAsia" w:cs="Wawati SC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浮點數與整數資料型態彼此間不可轉換</w:t>
      </w:r>
    </w:p>
    <w:p w:rsidR="000E3DAD" w:rsidRPr="0070218B" w:rsidRDefault="000E3DAD" w:rsidP="000E3DAD">
      <w:pPr>
        <w:pStyle w:val="ae"/>
        <w:kinsoku w:val="0"/>
        <w:overflowPunct w:val="0"/>
        <w:spacing w:line="378" w:lineRule="exact"/>
        <w:ind w:left="2138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資料型態較小的會被轉成資料型態較大的。</w:t>
      </w:r>
    </w:p>
    <w:p w:rsidR="000E3DAD" w:rsidRPr="0070218B" w:rsidRDefault="000E3DAD" w:rsidP="000E3DAD">
      <w:pPr>
        <w:pStyle w:val="ae"/>
        <w:tabs>
          <w:tab w:val="left" w:pos="2138"/>
        </w:tabs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3"/>
        </w:rPr>
        <w:t>有一整數變數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，執行程式碼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a=3.14</w:t>
      </w:r>
      <w:r w:rsidRPr="0070218B">
        <w:rPr>
          <w:rFonts w:asciiTheme="minorEastAsia" w:hAnsiTheme="minorEastAsia"/>
          <w:color w:val="231F20"/>
          <w:spacing w:val="3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後，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/>
          <w:color w:val="231F20"/>
          <w:spacing w:val="3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3124"/>
          <w:tab w:val="left" w:pos="3800"/>
          <w:tab w:val="left" w:pos="4775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(A)3.14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(c)3.00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(D)314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7"/>
        <w:rPr>
          <w:rFonts w:asciiTheme="minorEastAsia" w:cs="Wawati SC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0" allowOverlap="1" wp14:anchorId="794C491F" wp14:editId="7E9E18DA">
                <wp:simplePos x="0" y="0"/>
                <wp:positionH relativeFrom="page">
                  <wp:posOffset>753110</wp:posOffset>
                </wp:positionH>
                <wp:positionV relativeFrom="paragraph">
                  <wp:posOffset>146685</wp:posOffset>
                </wp:positionV>
                <wp:extent cx="6125210" cy="2301240"/>
                <wp:effectExtent l="0" t="0" r="0" b="0"/>
                <wp:wrapTopAndBottom/>
                <wp:docPr id="1642292813" name="Group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2301240"/>
                          <a:chOff x="1186" y="231"/>
                          <a:chExt cx="9646" cy="3624"/>
                        </a:xfrm>
                      </wpg:grpSpPr>
                      <wpg:grpSp>
                        <wpg:cNvPr id="617473884" name="Group 1425"/>
                        <wpg:cNvGrpSpPr>
                          <a:grpSpLocks/>
                        </wpg:cNvGrpSpPr>
                        <wpg:grpSpPr bwMode="auto">
                          <a:xfrm>
                            <a:off x="1186" y="569"/>
                            <a:ext cx="1766" cy="360"/>
                            <a:chOff x="1186" y="569"/>
                            <a:chExt cx="1766" cy="360"/>
                          </a:xfrm>
                        </wpg:grpSpPr>
                        <wps:wsp>
                          <wps:cNvPr id="846507054" name="Freeform 1426"/>
                          <wps:cNvSpPr>
                            <a:spLocks/>
                          </wps:cNvSpPr>
                          <wps:spPr bwMode="auto">
                            <a:xfrm>
                              <a:off x="1186" y="569"/>
                              <a:ext cx="1766" cy="360"/>
                            </a:xfrm>
                            <a:custGeom>
                              <a:avLst/>
                              <a:gdLst>
                                <a:gd name="T0" fmla="*/ 832 w 1766"/>
                                <a:gd name="T1" fmla="*/ 0 h 360"/>
                                <a:gd name="T2" fmla="*/ 72 w 1766"/>
                                <a:gd name="T3" fmla="*/ 0 h 360"/>
                                <a:gd name="T4" fmla="*/ 0 w 1766"/>
                                <a:gd name="T5" fmla="*/ 0 h 360"/>
                                <a:gd name="T6" fmla="*/ 0 w 1766"/>
                                <a:gd name="T7" fmla="*/ 360 h 360"/>
                                <a:gd name="T8" fmla="*/ 72 w 1766"/>
                                <a:gd name="T9" fmla="*/ 360 h 360"/>
                                <a:gd name="T10" fmla="*/ 832 w 1766"/>
                                <a:gd name="T11" fmla="*/ 360 h 360"/>
                                <a:gd name="T12" fmla="*/ 832 w 1766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66" h="360">
                                  <a:moveTo>
                                    <a:pt x="832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290670" name="Freeform 1427"/>
                          <wps:cNvSpPr>
                            <a:spLocks/>
                          </wps:cNvSpPr>
                          <wps:spPr bwMode="auto">
                            <a:xfrm>
                              <a:off x="1186" y="569"/>
                              <a:ext cx="1766" cy="360"/>
                            </a:xfrm>
                            <a:custGeom>
                              <a:avLst/>
                              <a:gdLst>
                                <a:gd name="T0" fmla="*/ 1765 w 1766"/>
                                <a:gd name="T1" fmla="*/ 0 h 360"/>
                                <a:gd name="T2" fmla="*/ 1708 w 1766"/>
                                <a:gd name="T3" fmla="*/ 0 h 360"/>
                                <a:gd name="T4" fmla="*/ 946 w 1766"/>
                                <a:gd name="T5" fmla="*/ 0 h 360"/>
                                <a:gd name="T6" fmla="*/ 889 w 1766"/>
                                <a:gd name="T7" fmla="*/ 0 h 360"/>
                                <a:gd name="T8" fmla="*/ 874 w 1766"/>
                                <a:gd name="T9" fmla="*/ 0 h 360"/>
                                <a:gd name="T10" fmla="*/ 832 w 1766"/>
                                <a:gd name="T11" fmla="*/ 0 h 360"/>
                                <a:gd name="T12" fmla="*/ 832 w 1766"/>
                                <a:gd name="T13" fmla="*/ 360 h 360"/>
                                <a:gd name="T14" fmla="*/ 874 w 1766"/>
                                <a:gd name="T15" fmla="*/ 360 h 360"/>
                                <a:gd name="T16" fmla="*/ 889 w 1766"/>
                                <a:gd name="T17" fmla="*/ 360 h 360"/>
                                <a:gd name="T18" fmla="*/ 946 w 1766"/>
                                <a:gd name="T19" fmla="*/ 360 h 360"/>
                                <a:gd name="T20" fmla="*/ 1708 w 1766"/>
                                <a:gd name="T21" fmla="*/ 360 h 360"/>
                                <a:gd name="T22" fmla="*/ 1765 w 1766"/>
                                <a:gd name="T23" fmla="*/ 360 h 360"/>
                                <a:gd name="T24" fmla="*/ 1765 w 1766"/>
                                <a:gd name="T25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766" h="360">
                                  <a:moveTo>
                                    <a:pt x="1765" y="0"/>
                                  </a:moveTo>
                                  <a:lnTo>
                                    <a:pt x="1708" y="0"/>
                                  </a:lnTo>
                                  <a:lnTo>
                                    <a:pt x="946" y="0"/>
                                  </a:lnTo>
                                  <a:lnTo>
                                    <a:pt x="88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832" y="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74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946" y="360"/>
                                  </a:lnTo>
                                  <a:lnTo>
                                    <a:pt x="1708" y="360"/>
                                  </a:lnTo>
                                  <a:lnTo>
                                    <a:pt x="1765" y="360"/>
                                  </a:lnTo>
                                  <a:lnTo>
                                    <a:pt x="1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37123015" name="Picture 1428"/>
                          <pic:cNvPicPr>
                            <a:picLocks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1" y="69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68222734" name="Group 1429"/>
                        <wpg:cNvGrpSpPr>
                          <a:grpSpLocks/>
                        </wpg:cNvGrpSpPr>
                        <wpg:grpSpPr bwMode="auto">
                          <a:xfrm>
                            <a:off x="2937" y="569"/>
                            <a:ext cx="891" cy="360"/>
                            <a:chOff x="2937" y="569"/>
                            <a:chExt cx="891" cy="360"/>
                          </a:xfrm>
                        </wpg:grpSpPr>
                        <wps:wsp>
                          <wps:cNvPr id="885622512" name="Freeform 1430"/>
                          <wps:cNvSpPr>
                            <a:spLocks/>
                          </wps:cNvSpPr>
                          <wps:spPr bwMode="auto">
                            <a:xfrm>
                              <a:off x="2937" y="569"/>
                              <a:ext cx="891" cy="360"/>
                            </a:xfrm>
                            <a:custGeom>
                              <a:avLst/>
                              <a:gdLst>
                                <a:gd name="T0" fmla="*/ 832 w 891"/>
                                <a:gd name="T1" fmla="*/ 0 h 360"/>
                                <a:gd name="T2" fmla="*/ 72 w 891"/>
                                <a:gd name="T3" fmla="*/ 0 h 360"/>
                                <a:gd name="T4" fmla="*/ 0 w 891"/>
                                <a:gd name="T5" fmla="*/ 0 h 360"/>
                                <a:gd name="T6" fmla="*/ 0 w 891"/>
                                <a:gd name="T7" fmla="*/ 360 h 360"/>
                                <a:gd name="T8" fmla="*/ 72 w 891"/>
                                <a:gd name="T9" fmla="*/ 360 h 360"/>
                                <a:gd name="T10" fmla="*/ 832 w 891"/>
                                <a:gd name="T11" fmla="*/ 360 h 360"/>
                                <a:gd name="T12" fmla="*/ 832 w 891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1" h="360">
                                  <a:moveTo>
                                    <a:pt x="832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3393201" name="Freeform 1431"/>
                          <wps:cNvSpPr>
                            <a:spLocks/>
                          </wps:cNvSpPr>
                          <wps:spPr bwMode="auto">
                            <a:xfrm>
                              <a:off x="2937" y="569"/>
                              <a:ext cx="891" cy="360"/>
                            </a:xfrm>
                            <a:custGeom>
                              <a:avLst/>
                              <a:gdLst>
                                <a:gd name="T0" fmla="*/ 890 w 891"/>
                                <a:gd name="T1" fmla="*/ 0 h 360"/>
                                <a:gd name="T2" fmla="*/ 832 w 891"/>
                                <a:gd name="T3" fmla="*/ 0 h 360"/>
                                <a:gd name="T4" fmla="*/ 832 w 891"/>
                                <a:gd name="T5" fmla="*/ 360 h 360"/>
                                <a:gd name="T6" fmla="*/ 890 w 891"/>
                                <a:gd name="T7" fmla="*/ 360 h 360"/>
                                <a:gd name="T8" fmla="*/ 890 w 891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1" h="360">
                                  <a:moveTo>
                                    <a:pt x="890" y="0"/>
                                  </a:moveTo>
                                  <a:lnTo>
                                    <a:pt x="832" y="0"/>
                                  </a:lnTo>
                                  <a:lnTo>
                                    <a:pt x="832" y="360"/>
                                  </a:lnTo>
                                  <a:lnTo>
                                    <a:pt x="890" y="360"/>
                                  </a:lnTo>
                                  <a:lnTo>
                                    <a:pt x="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55947500" name="Picture 1432"/>
                          <pic:cNvPicPr>
                            <a:picLocks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4" y="69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0143856" name="Freeform 1433"/>
                        <wps:cNvSpPr>
                          <a:spLocks/>
                        </wps:cNvSpPr>
                        <wps:spPr bwMode="auto">
                          <a:xfrm>
                            <a:off x="3813" y="569"/>
                            <a:ext cx="891" cy="360"/>
                          </a:xfrm>
                          <a:custGeom>
                            <a:avLst/>
                            <a:gdLst>
                              <a:gd name="T0" fmla="*/ 890 w 891"/>
                              <a:gd name="T1" fmla="*/ 0 h 360"/>
                              <a:gd name="T2" fmla="*/ 832 w 891"/>
                              <a:gd name="T3" fmla="*/ 0 h 360"/>
                              <a:gd name="T4" fmla="*/ 70 w 891"/>
                              <a:gd name="T5" fmla="*/ 0 h 360"/>
                              <a:gd name="T6" fmla="*/ 0 w 891"/>
                              <a:gd name="T7" fmla="*/ 0 h 360"/>
                              <a:gd name="T8" fmla="*/ 0 w 891"/>
                              <a:gd name="T9" fmla="*/ 360 h 360"/>
                              <a:gd name="T10" fmla="*/ 70 w 891"/>
                              <a:gd name="T11" fmla="*/ 360 h 360"/>
                              <a:gd name="T12" fmla="*/ 832 w 891"/>
                              <a:gd name="T13" fmla="*/ 360 h 360"/>
                              <a:gd name="T14" fmla="*/ 890 w 891"/>
                              <a:gd name="T15" fmla="*/ 360 h 360"/>
                              <a:gd name="T16" fmla="*/ 890 w 891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1" h="360">
                                <a:moveTo>
                                  <a:pt x="890" y="0"/>
                                </a:move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90" y="360"/>
                                </a:lnTo>
                                <a:lnTo>
                                  <a:pt x="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303162" name="Picture 1434"/>
                          <pic:cNvPicPr>
                            <a:picLocks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69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757642632" name="Group 1435"/>
                        <wpg:cNvGrpSpPr>
                          <a:grpSpLocks/>
                        </wpg:cNvGrpSpPr>
                        <wpg:grpSpPr bwMode="auto">
                          <a:xfrm>
                            <a:off x="4689" y="569"/>
                            <a:ext cx="890" cy="360"/>
                            <a:chOff x="4689" y="569"/>
                            <a:chExt cx="890" cy="360"/>
                          </a:xfrm>
                        </wpg:grpSpPr>
                        <wps:wsp>
                          <wps:cNvPr id="844119487" name="Freeform 1436"/>
                          <wps:cNvSpPr>
                            <a:spLocks/>
                          </wps:cNvSpPr>
                          <wps:spPr bwMode="auto">
                            <a:xfrm>
                              <a:off x="4689" y="569"/>
                              <a:ext cx="890" cy="360"/>
                            </a:xfrm>
                            <a:custGeom>
                              <a:avLst/>
                              <a:gdLst>
                                <a:gd name="T0" fmla="*/ 831 w 890"/>
                                <a:gd name="T1" fmla="*/ 0 h 360"/>
                                <a:gd name="T2" fmla="*/ 70 w 890"/>
                                <a:gd name="T3" fmla="*/ 0 h 360"/>
                                <a:gd name="T4" fmla="*/ 0 w 890"/>
                                <a:gd name="T5" fmla="*/ 0 h 360"/>
                                <a:gd name="T6" fmla="*/ 0 w 890"/>
                                <a:gd name="T7" fmla="*/ 360 h 360"/>
                                <a:gd name="T8" fmla="*/ 70 w 890"/>
                                <a:gd name="T9" fmla="*/ 360 h 360"/>
                                <a:gd name="T10" fmla="*/ 831 w 890"/>
                                <a:gd name="T11" fmla="*/ 360 h 360"/>
                                <a:gd name="T12" fmla="*/ 831 w 890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31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0" y="36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339179" name="Freeform 1437"/>
                          <wps:cNvSpPr>
                            <a:spLocks/>
                          </wps:cNvSpPr>
                          <wps:spPr bwMode="auto">
                            <a:xfrm>
                              <a:off x="4689" y="569"/>
                              <a:ext cx="890" cy="360"/>
                            </a:xfrm>
                            <a:custGeom>
                              <a:avLst/>
                              <a:gdLst>
                                <a:gd name="T0" fmla="*/ 889 w 890"/>
                                <a:gd name="T1" fmla="*/ 0 h 360"/>
                                <a:gd name="T2" fmla="*/ 831 w 890"/>
                                <a:gd name="T3" fmla="*/ 0 h 360"/>
                                <a:gd name="T4" fmla="*/ 831 w 890"/>
                                <a:gd name="T5" fmla="*/ 360 h 360"/>
                                <a:gd name="T6" fmla="*/ 889 w 890"/>
                                <a:gd name="T7" fmla="*/ 360 h 360"/>
                                <a:gd name="T8" fmla="*/ 889 w 890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0" h="360">
                                  <a:moveTo>
                                    <a:pt x="889" y="0"/>
                                  </a:moveTo>
                                  <a:lnTo>
                                    <a:pt x="831" y="0"/>
                                  </a:lnTo>
                                  <a:lnTo>
                                    <a:pt x="831" y="360"/>
                                  </a:lnTo>
                                  <a:lnTo>
                                    <a:pt x="889" y="360"/>
                                  </a:lnTo>
                                  <a:lnTo>
                                    <a:pt x="8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73566412" name="Picture 1438"/>
                          <pic:cNvPicPr>
                            <a:picLocks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3" y="69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0669046" name="Freeform 1439"/>
                        <wps:cNvSpPr>
                          <a:spLocks/>
                        </wps:cNvSpPr>
                        <wps:spPr bwMode="auto">
                          <a:xfrm>
                            <a:off x="5564" y="569"/>
                            <a:ext cx="3516" cy="360"/>
                          </a:xfrm>
                          <a:custGeom>
                            <a:avLst/>
                            <a:gdLst>
                              <a:gd name="T0" fmla="*/ 3516 w 3516"/>
                              <a:gd name="T1" fmla="*/ 0 h 360"/>
                              <a:gd name="T2" fmla="*/ 3458 w 3516"/>
                              <a:gd name="T3" fmla="*/ 0 h 360"/>
                              <a:gd name="T4" fmla="*/ 2697 w 3516"/>
                              <a:gd name="T5" fmla="*/ 0 h 360"/>
                              <a:gd name="T6" fmla="*/ 2641 w 3516"/>
                              <a:gd name="T7" fmla="*/ 0 h 360"/>
                              <a:gd name="T8" fmla="*/ 2626 w 3516"/>
                              <a:gd name="T9" fmla="*/ 0 h 360"/>
                              <a:gd name="T10" fmla="*/ 2583 w 3516"/>
                              <a:gd name="T11" fmla="*/ 0 h 360"/>
                              <a:gd name="T12" fmla="*/ 1821 w 3516"/>
                              <a:gd name="T13" fmla="*/ 0 h 360"/>
                              <a:gd name="T14" fmla="*/ 1765 w 3516"/>
                              <a:gd name="T15" fmla="*/ 0 h 360"/>
                              <a:gd name="T16" fmla="*/ 1750 w 3516"/>
                              <a:gd name="T17" fmla="*/ 0 h 360"/>
                              <a:gd name="T18" fmla="*/ 1707 w 3516"/>
                              <a:gd name="T19" fmla="*/ 0 h 360"/>
                              <a:gd name="T20" fmla="*/ 946 w 3516"/>
                              <a:gd name="T21" fmla="*/ 0 h 360"/>
                              <a:gd name="T22" fmla="*/ 890 w 3516"/>
                              <a:gd name="T23" fmla="*/ 0 h 360"/>
                              <a:gd name="T24" fmla="*/ 875 w 3516"/>
                              <a:gd name="T25" fmla="*/ 0 h 360"/>
                              <a:gd name="T26" fmla="*/ 832 w 3516"/>
                              <a:gd name="T27" fmla="*/ 0 h 360"/>
                              <a:gd name="T28" fmla="*/ 70 w 3516"/>
                              <a:gd name="T29" fmla="*/ 0 h 360"/>
                              <a:gd name="T30" fmla="*/ 0 w 3516"/>
                              <a:gd name="T31" fmla="*/ 0 h 360"/>
                              <a:gd name="T32" fmla="*/ 0 w 3516"/>
                              <a:gd name="T33" fmla="*/ 360 h 360"/>
                              <a:gd name="T34" fmla="*/ 70 w 3516"/>
                              <a:gd name="T35" fmla="*/ 360 h 360"/>
                              <a:gd name="T36" fmla="*/ 832 w 3516"/>
                              <a:gd name="T37" fmla="*/ 360 h 360"/>
                              <a:gd name="T38" fmla="*/ 875 w 3516"/>
                              <a:gd name="T39" fmla="*/ 360 h 360"/>
                              <a:gd name="T40" fmla="*/ 890 w 3516"/>
                              <a:gd name="T41" fmla="*/ 360 h 360"/>
                              <a:gd name="T42" fmla="*/ 946 w 3516"/>
                              <a:gd name="T43" fmla="*/ 360 h 360"/>
                              <a:gd name="T44" fmla="*/ 1707 w 3516"/>
                              <a:gd name="T45" fmla="*/ 360 h 360"/>
                              <a:gd name="T46" fmla="*/ 1750 w 3516"/>
                              <a:gd name="T47" fmla="*/ 360 h 360"/>
                              <a:gd name="T48" fmla="*/ 1765 w 3516"/>
                              <a:gd name="T49" fmla="*/ 360 h 360"/>
                              <a:gd name="T50" fmla="*/ 1821 w 3516"/>
                              <a:gd name="T51" fmla="*/ 360 h 360"/>
                              <a:gd name="T52" fmla="*/ 2583 w 3516"/>
                              <a:gd name="T53" fmla="*/ 360 h 360"/>
                              <a:gd name="T54" fmla="*/ 2626 w 3516"/>
                              <a:gd name="T55" fmla="*/ 360 h 360"/>
                              <a:gd name="T56" fmla="*/ 2641 w 3516"/>
                              <a:gd name="T57" fmla="*/ 360 h 360"/>
                              <a:gd name="T58" fmla="*/ 2697 w 3516"/>
                              <a:gd name="T59" fmla="*/ 360 h 360"/>
                              <a:gd name="T60" fmla="*/ 3458 w 3516"/>
                              <a:gd name="T61" fmla="*/ 360 h 360"/>
                              <a:gd name="T62" fmla="*/ 3516 w 3516"/>
                              <a:gd name="T63" fmla="*/ 360 h 360"/>
                              <a:gd name="T64" fmla="*/ 3516 w 3516"/>
                              <a:gd name="T65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516" h="360">
                                <a:moveTo>
                                  <a:pt x="3516" y="0"/>
                                </a:moveTo>
                                <a:lnTo>
                                  <a:pt x="3458" y="0"/>
                                </a:lnTo>
                                <a:lnTo>
                                  <a:pt x="2697" y="0"/>
                                </a:lnTo>
                                <a:lnTo>
                                  <a:pt x="2641" y="0"/>
                                </a:lnTo>
                                <a:lnTo>
                                  <a:pt x="2626" y="0"/>
                                </a:lnTo>
                                <a:lnTo>
                                  <a:pt x="2583" y="0"/>
                                </a:lnTo>
                                <a:lnTo>
                                  <a:pt x="1821" y="0"/>
                                </a:lnTo>
                                <a:lnTo>
                                  <a:pt x="1765" y="0"/>
                                </a:lnTo>
                                <a:lnTo>
                                  <a:pt x="1750" y="0"/>
                                </a:lnTo>
                                <a:lnTo>
                                  <a:pt x="1707" y="0"/>
                                </a:lnTo>
                                <a:lnTo>
                                  <a:pt x="946" y="0"/>
                                </a:lnTo>
                                <a:lnTo>
                                  <a:pt x="890" y="0"/>
                                </a:lnTo>
                                <a:lnTo>
                                  <a:pt x="875" y="0"/>
                                </a:lnTo>
                                <a:lnTo>
                                  <a:pt x="832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832" y="360"/>
                                </a:lnTo>
                                <a:lnTo>
                                  <a:pt x="875" y="360"/>
                                </a:lnTo>
                                <a:lnTo>
                                  <a:pt x="890" y="360"/>
                                </a:lnTo>
                                <a:lnTo>
                                  <a:pt x="946" y="360"/>
                                </a:lnTo>
                                <a:lnTo>
                                  <a:pt x="1707" y="360"/>
                                </a:lnTo>
                                <a:lnTo>
                                  <a:pt x="1750" y="360"/>
                                </a:lnTo>
                                <a:lnTo>
                                  <a:pt x="1765" y="360"/>
                                </a:lnTo>
                                <a:lnTo>
                                  <a:pt x="1821" y="360"/>
                                </a:lnTo>
                                <a:lnTo>
                                  <a:pt x="2583" y="360"/>
                                </a:lnTo>
                                <a:lnTo>
                                  <a:pt x="2626" y="360"/>
                                </a:lnTo>
                                <a:lnTo>
                                  <a:pt x="2641" y="360"/>
                                </a:lnTo>
                                <a:lnTo>
                                  <a:pt x="2697" y="360"/>
                                </a:lnTo>
                                <a:lnTo>
                                  <a:pt x="3458" y="360"/>
                                </a:lnTo>
                                <a:lnTo>
                                  <a:pt x="3516" y="360"/>
                                </a:lnTo>
                                <a:lnTo>
                                  <a:pt x="3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2816786" name="Picture 1440"/>
                          <pic:cNvPicPr>
                            <a:picLocks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7" y="69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3427384" name="Freeform 1441"/>
                        <wps:cNvSpPr>
                          <a:spLocks/>
                        </wps:cNvSpPr>
                        <wps:spPr bwMode="auto">
                          <a:xfrm>
                            <a:off x="1186" y="569"/>
                            <a:ext cx="9646" cy="720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720"/>
                              <a:gd name="T2" fmla="*/ 9589 w 9646"/>
                              <a:gd name="T3" fmla="*/ 0 h 720"/>
                              <a:gd name="T4" fmla="*/ 9589 w 9646"/>
                              <a:gd name="T5" fmla="*/ 0 h 720"/>
                              <a:gd name="T6" fmla="*/ 8827 w 9646"/>
                              <a:gd name="T7" fmla="*/ 0 h 720"/>
                              <a:gd name="T8" fmla="*/ 8769 w 9646"/>
                              <a:gd name="T9" fmla="*/ 0 h 720"/>
                              <a:gd name="T10" fmla="*/ 8755 w 9646"/>
                              <a:gd name="T11" fmla="*/ 0 h 720"/>
                              <a:gd name="T12" fmla="*/ 8713 w 9646"/>
                              <a:gd name="T13" fmla="*/ 0 h 720"/>
                              <a:gd name="T14" fmla="*/ 7951 w 9646"/>
                              <a:gd name="T15" fmla="*/ 0 h 720"/>
                              <a:gd name="T16" fmla="*/ 7879 w 9646"/>
                              <a:gd name="T17" fmla="*/ 0 h 720"/>
                              <a:gd name="T18" fmla="*/ 7879 w 9646"/>
                              <a:gd name="T19" fmla="*/ 360 h 720"/>
                              <a:gd name="T20" fmla="*/ 72 w 9646"/>
                              <a:gd name="T21" fmla="*/ 360 h 720"/>
                              <a:gd name="T22" fmla="*/ 0 w 9646"/>
                              <a:gd name="T23" fmla="*/ 360 h 720"/>
                              <a:gd name="T24" fmla="*/ 0 w 9646"/>
                              <a:gd name="T25" fmla="*/ 720 h 720"/>
                              <a:gd name="T26" fmla="*/ 72 w 9646"/>
                              <a:gd name="T27" fmla="*/ 720 h 720"/>
                              <a:gd name="T28" fmla="*/ 9588 w 9646"/>
                              <a:gd name="T29" fmla="*/ 720 h 720"/>
                              <a:gd name="T30" fmla="*/ 9645 w 9646"/>
                              <a:gd name="T31" fmla="*/ 720 h 720"/>
                              <a:gd name="T32" fmla="*/ 9645 w 9646"/>
                              <a:gd name="T33" fmla="*/ 360 h 720"/>
                              <a:gd name="T34" fmla="*/ 9645 w 9646"/>
                              <a:gd name="T35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646" h="720">
                                <a:moveTo>
                                  <a:pt x="9645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0"/>
                                </a:lnTo>
                                <a:lnTo>
                                  <a:pt x="8827" y="0"/>
                                </a:lnTo>
                                <a:lnTo>
                                  <a:pt x="8769" y="0"/>
                                </a:lnTo>
                                <a:lnTo>
                                  <a:pt x="8755" y="0"/>
                                </a:lnTo>
                                <a:lnTo>
                                  <a:pt x="8713" y="0"/>
                                </a:lnTo>
                                <a:lnTo>
                                  <a:pt x="7951" y="0"/>
                                </a:lnTo>
                                <a:lnTo>
                                  <a:pt x="7879" y="0"/>
                                </a:lnTo>
                                <a:lnTo>
                                  <a:pt x="7879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lnTo>
                                  <a:pt x="72" y="720"/>
                                </a:lnTo>
                                <a:lnTo>
                                  <a:pt x="9588" y="720"/>
                                </a:lnTo>
                                <a:lnTo>
                                  <a:pt x="9645" y="720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474743" name="Freeform 1442"/>
                        <wps:cNvSpPr>
                          <a:spLocks/>
                        </wps:cNvSpPr>
                        <wps:spPr bwMode="auto">
                          <a:xfrm>
                            <a:off x="1260" y="975"/>
                            <a:ext cx="546" cy="311"/>
                          </a:xfrm>
                          <a:custGeom>
                            <a:avLst/>
                            <a:gdLst>
                              <a:gd name="T0" fmla="*/ 533 w 546"/>
                              <a:gd name="T1" fmla="*/ 0 h 311"/>
                              <a:gd name="T2" fmla="*/ 13 w 546"/>
                              <a:gd name="T3" fmla="*/ 0 h 311"/>
                              <a:gd name="T4" fmla="*/ 0 w 546"/>
                              <a:gd name="T5" fmla="*/ 14 h 311"/>
                              <a:gd name="T6" fmla="*/ 0 w 546"/>
                              <a:gd name="T7" fmla="*/ 301 h 311"/>
                              <a:gd name="T8" fmla="*/ 9 w 546"/>
                              <a:gd name="T9" fmla="*/ 310 h 311"/>
                              <a:gd name="T10" fmla="*/ 532 w 546"/>
                              <a:gd name="T11" fmla="*/ 310 h 311"/>
                              <a:gd name="T12" fmla="*/ 545 w 546"/>
                              <a:gd name="T13" fmla="*/ 296 h 311"/>
                              <a:gd name="T14" fmla="*/ 545 w 546"/>
                              <a:gd name="T15" fmla="*/ 12 h 311"/>
                              <a:gd name="T16" fmla="*/ 533 w 546"/>
                              <a:gd name="T1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53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01"/>
                                </a:lnTo>
                                <a:lnTo>
                                  <a:pt x="9" y="310"/>
                                </a:lnTo>
                                <a:lnTo>
                                  <a:pt x="532" y="310"/>
                                </a:lnTo>
                                <a:lnTo>
                                  <a:pt x="545" y="296"/>
                                </a:lnTo>
                                <a:lnTo>
                                  <a:pt x="545" y="1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939913" name="Freeform 1443"/>
                        <wps:cNvSpPr>
                          <a:spLocks/>
                        </wps:cNvSpPr>
                        <wps:spPr bwMode="auto">
                          <a:xfrm>
                            <a:off x="1260" y="975"/>
                            <a:ext cx="546" cy="311"/>
                          </a:xfrm>
                          <a:custGeom>
                            <a:avLst/>
                            <a:gdLst>
                              <a:gd name="T0" fmla="*/ 0 w 546"/>
                              <a:gd name="T1" fmla="*/ 14 h 311"/>
                              <a:gd name="T2" fmla="*/ 13 w 546"/>
                              <a:gd name="T3" fmla="*/ 0 h 311"/>
                              <a:gd name="T4" fmla="*/ 533 w 546"/>
                              <a:gd name="T5" fmla="*/ 0 h 311"/>
                              <a:gd name="T6" fmla="*/ 545 w 546"/>
                              <a:gd name="T7" fmla="*/ 12 h 311"/>
                              <a:gd name="T8" fmla="*/ 545 w 546"/>
                              <a:gd name="T9" fmla="*/ 296 h 311"/>
                              <a:gd name="T10" fmla="*/ 532 w 546"/>
                              <a:gd name="T11" fmla="*/ 310 h 311"/>
                              <a:gd name="T12" fmla="*/ 9 w 546"/>
                              <a:gd name="T13" fmla="*/ 310 h 311"/>
                              <a:gd name="T14" fmla="*/ 0 w 546"/>
                              <a:gd name="T15" fmla="*/ 301 h 311"/>
                              <a:gd name="T16" fmla="*/ 0 w 546"/>
                              <a:gd name="T17" fmla="*/ 14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6" h="311">
                                <a:moveTo>
                                  <a:pt x="0" y="14"/>
                                </a:moveTo>
                                <a:lnTo>
                                  <a:pt x="13" y="0"/>
                                </a:lnTo>
                                <a:lnTo>
                                  <a:pt x="533" y="0"/>
                                </a:lnTo>
                                <a:lnTo>
                                  <a:pt x="545" y="12"/>
                                </a:lnTo>
                                <a:lnTo>
                                  <a:pt x="545" y="296"/>
                                </a:lnTo>
                                <a:lnTo>
                                  <a:pt x="532" y="310"/>
                                </a:lnTo>
                                <a:lnTo>
                                  <a:pt x="9" y="310"/>
                                </a:lnTo>
                                <a:lnTo>
                                  <a:pt x="0" y="301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9">
                            <a:solidFill>
                              <a:srgbClr val="00AE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4144491" name="Picture 1444"/>
                          <pic:cNvPicPr>
                            <a:picLocks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1026"/>
                            <a:ext cx="4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5432006" name="Freeform 1445"/>
                        <wps:cNvSpPr>
                          <a:spLocks/>
                        </wps:cNvSpPr>
                        <wps:spPr bwMode="auto">
                          <a:xfrm>
                            <a:off x="1186" y="1289"/>
                            <a:ext cx="9646" cy="2566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2566"/>
                              <a:gd name="T2" fmla="*/ 9588 w 9646"/>
                              <a:gd name="T3" fmla="*/ 0 h 2566"/>
                              <a:gd name="T4" fmla="*/ 9588 w 9646"/>
                              <a:gd name="T5" fmla="*/ 2160 h 2566"/>
                              <a:gd name="T6" fmla="*/ 9588 w 9646"/>
                              <a:gd name="T7" fmla="*/ 2160 h 2566"/>
                              <a:gd name="T8" fmla="*/ 72 w 9646"/>
                              <a:gd name="T9" fmla="*/ 2160 h 2566"/>
                              <a:gd name="T10" fmla="*/ 72 w 9646"/>
                              <a:gd name="T11" fmla="*/ 2160 h 2566"/>
                              <a:gd name="T12" fmla="*/ 9588 w 9646"/>
                              <a:gd name="T13" fmla="*/ 2160 h 2566"/>
                              <a:gd name="T14" fmla="*/ 9588 w 9646"/>
                              <a:gd name="T15" fmla="*/ 0 h 2566"/>
                              <a:gd name="T16" fmla="*/ 72 w 9646"/>
                              <a:gd name="T17" fmla="*/ 0 h 2566"/>
                              <a:gd name="T18" fmla="*/ 0 w 9646"/>
                              <a:gd name="T19" fmla="*/ 0 h 2566"/>
                              <a:gd name="T20" fmla="*/ 0 w 9646"/>
                              <a:gd name="T21" fmla="*/ 2565 h 2566"/>
                              <a:gd name="T22" fmla="*/ 72 w 9646"/>
                              <a:gd name="T23" fmla="*/ 2565 h 2566"/>
                              <a:gd name="T24" fmla="*/ 72 w 9646"/>
                              <a:gd name="T25" fmla="*/ 2565 h 2566"/>
                              <a:gd name="T26" fmla="*/ 9588 w 9646"/>
                              <a:gd name="T27" fmla="*/ 2565 h 2566"/>
                              <a:gd name="T28" fmla="*/ 9588 w 9646"/>
                              <a:gd name="T29" fmla="*/ 2565 h 2566"/>
                              <a:gd name="T30" fmla="*/ 9645 w 9646"/>
                              <a:gd name="T31" fmla="*/ 2565 h 2566"/>
                              <a:gd name="T32" fmla="*/ 9645 w 9646"/>
                              <a:gd name="T33" fmla="*/ 0 h 2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46" h="2566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9588" y="2160"/>
                                </a:lnTo>
                                <a:lnTo>
                                  <a:pt x="9588" y="2160"/>
                                </a:lnTo>
                                <a:lnTo>
                                  <a:pt x="72" y="2160"/>
                                </a:lnTo>
                                <a:lnTo>
                                  <a:pt x="72" y="2160"/>
                                </a:lnTo>
                                <a:lnTo>
                                  <a:pt x="9588" y="2160"/>
                                </a:ln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5"/>
                                </a:lnTo>
                                <a:lnTo>
                                  <a:pt x="72" y="2565"/>
                                </a:lnTo>
                                <a:lnTo>
                                  <a:pt x="72" y="2565"/>
                                </a:lnTo>
                                <a:lnTo>
                                  <a:pt x="9588" y="2565"/>
                                </a:lnTo>
                                <a:lnTo>
                                  <a:pt x="9588" y="2565"/>
                                </a:lnTo>
                                <a:lnTo>
                                  <a:pt x="9645" y="2565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5631" name="Freeform 1446"/>
                        <wps:cNvSpPr>
                          <a:spLocks/>
                        </wps:cNvSpPr>
                        <wps:spPr bwMode="auto">
                          <a:xfrm>
                            <a:off x="1201" y="231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320182" name="Picture 1447"/>
                          <pic:cNvPicPr>
                            <a:picLocks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290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5739363" name="Picture 1448"/>
                          <pic:cNvPicPr>
                            <a:picLocks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342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7562795" name="Text Box 1449"/>
                        <wps:cNvSpPr txBox="1">
                          <a:spLocks/>
                        </wps:cNvSpPr>
                        <wps:spPr bwMode="auto">
                          <a:xfrm>
                            <a:off x="1549" y="606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1264564" name="Text Box 1450"/>
                        <wps:cNvSpPr txBox="1">
                          <a:spLocks/>
                        </wps:cNvSpPr>
                        <wps:spPr bwMode="auto">
                          <a:xfrm>
                            <a:off x="2437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4754410" name="Text Box 1451"/>
                        <wps:cNvSpPr txBox="1">
                          <a:spLocks/>
                        </wps:cNvSpPr>
                        <wps:spPr bwMode="auto">
                          <a:xfrm>
                            <a:off x="3312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3.(B)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924295" name="Text Box 1452"/>
                        <wps:cNvSpPr txBox="1">
                          <a:spLocks/>
                        </wps:cNvSpPr>
                        <wps:spPr bwMode="auto">
                          <a:xfrm>
                            <a:off x="4188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  <w:t>4.(c)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2983778" name="Text Box 1453"/>
                        <wps:cNvSpPr txBox="1">
                          <a:spLocks/>
                        </wps:cNvSpPr>
                        <wps:spPr bwMode="auto">
                          <a:xfrm>
                            <a:off x="5051" y="606"/>
                            <a:ext cx="49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5.(A)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591027" name="Text Box 1454"/>
                        <wps:cNvSpPr txBox="1">
                          <a:spLocks/>
                        </wps:cNvSpPr>
                        <wps:spPr bwMode="auto">
                          <a:xfrm>
                            <a:off x="5939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6.(B)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71667" name="Text Box 1455"/>
                        <wps:cNvSpPr txBox="1">
                          <a:spLocks/>
                        </wps:cNvSpPr>
                        <wps:spPr bwMode="auto">
                          <a:xfrm>
                            <a:off x="6814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  <w:t>7.(c)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7911207" name="Text Box 1456"/>
                        <wps:cNvSpPr txBox="1">
                          <a:spLocks/>
                        </wps:cNvSpPr>
                        <wps:spPr bwMode="auto">
                          <a:xfrm>
                            <a:off x="7690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2"/>
                                  <w:szCs w:val="22"/>
                                </w:rPr>
                                <w:t>8.(c)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1702936" name="Text Box 1457"/>
                        <wps:cNvSpPr txBox="1">
                          <a:spLocks/>
                        </wps:cNvSpPr>
                        <wps:spPr bwMode="auto">
                          <a:xfrm>
                            <a:off x="8564" y="606"/>
                            <a:ext cx="47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9.(B)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51268" name="Text Box 1458"/>
                        <wps:cNvSpPr txBox="1">
                          <a:spLocks/>
                        </wps:cNvSpPr>
                        <wps:spPr bwMode="auto">
                          <a:xfrm>
                            <a:off x="1535" y="1344"/>
                            <a:ext cx="9262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numPr>
                                  <w:ilvl w:val="0"/>
                                  <w:numId w:val="178"/>
                                </w:numPr>
                                <w:tabs>
                                  <w:tab w:val="left" w:pos="338"/>
                                </w:tabs>
                                <w:kinsoku w:val="0"/>
                                <w:overflowPunct w:val="0"/>
                                <w:spacing w:line="310" w:lineRule="exact"/>
                                <w:ind w:left="338" w:hanging="338"/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變數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皆為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型態，故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aIb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視為整數相除，結果為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（小數點後無條件捨去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8"/>
                                  <w:sz w:val="20"/>
                                  <w:szCs w:val="20"/>
                                </w:rPr>
                                <w:t>，再將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指定給變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60" w:lineRule="exact"/>
                                <w:ind w:left="339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數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numPr>
                                  <w:ilvl w:val="0"/>
                                  <w:numId w:val="178"/>
                                </w:numPr>
                                <w:tabs>
                                  <w:tab w:val="left" w:pos="339"/>
                                </w:tabs>
                                <w:kinsoku w:val="0"/>
                                <w:overflowPunct w:val="0"/>
                                <w:spacing w:line="237" w:lineRule="auto"/>
                                <w:ind w:right="18"/>
                                <w:rPr>
                                  <w:rFonts w:ascii="Wawati SC" w:eastAsia="Wawati SC" w:cs="Wawati SC"/>
                                  <w:color w:val="231F2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aIb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整數相除的結果為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，型態轉換成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7"/>
                                  <w:sz w:val="20"/>
                                  <w:szCs w:val="20"/>
                                </w:rPr>
                                <w:t>後為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2.0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，但指定給變數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時，因為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為整數型態，又自動轉型為整數值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numPr>
                                  <w:ilvl w:val="0"/>
                                  <w:numId w:val="178"/>
                                </w:numPr>
                                <w:tabs>
                                  <w:tab w:val="left" w:pos="338"/>
                                </w:tabs>
                                <w:kinsoku w:val="0"/>
                                <w:overflowPunct w:val="0"/>
                                <w:spacing w:line="359" w:lineRule="exact"/>
                                <w:ind w:left="338" w:hanging="338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aIb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整數相除的結果為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，型態轉換成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後為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2.0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，變數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型態，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2.0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numPr>
                                  <w:ilvl w:val="0"/>
                                  <w:numId w:val="178"/>
                                </w:numPr>
                                <w:tabs>
                                  <w:tab w:val="left" w:pos="338"/>
                                </w:tabs>
                                <w:kinsoku w:val="0"/>
                                <w:overflowPunct w:val="0"/>
                                <w:spacing w:line="356" w:lineRule="exact"/>
                                <w:ind w:left="338" w:hanging="338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先轉型成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aIb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的值為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2.5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09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9.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3.14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會自動轉型為整數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（小數點後捨去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4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，再指定給整數變數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Ţ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217938" name="Text Box 1459"/>
                        <wps:cNvSpPr txBox="1">
                          <a:spLocks/>
                        </wps:cNvSpPr>
                        <wps:spPr bwMode="auto">
                          <a:xfrm>
                            <a:off x="1994" y="297"/>
                            <a:ext cx="140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206" w:lineRule="exact"/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打</w:t>
                              </w:r>
                              <w:r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表示有詳解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C491F" id="Group 1424" o:spid="_x0000_s1047" style="position:absolute;margin-left:59.3pt;margin-top:11.55pt;width:482.3pt;height:181.2pt;z-index:251695104;mso-wrap-distance-left:0;mso-wrap-distance-right:0;mso-position-horizontal-relative:page" coordorigin="1186,231" coordsize="9646,36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" o:allowincell="f">
                <v:group id="Group 1425" o:spid="_x0000_s1048" style="position:absolute;left:1186;top:569;width:1766;height:360" coordorigin="1186,569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">
                  <v:shape id="Freeform 1426" o:spid="_x0000_s1049" style="position:absolute;left:1186;top:569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" path="m832,l72,,,,,360r72,l832,360,832,xe" fillcolor="#e7e8e9" stroked="f">
                    <v:path arrowok="t" o:connecttype="custom" o:connectlocs="832,0;72,0;0,0;0,360;72,360;832,360;832,0" o:connectangles="0,0,0,0,0,0,0"/>
                  </v:shape>
                  <v:shape id="Freeform 1427" o:spid="_x0000_s1050" style="position:absolute;left:1186;top:569;width:1766;height:360;visibility:visible;mso-wrap-style:square;v-text-anchor:top" coordsize="176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" path="m1765,r-57,l946,,889,,874,,832,r,360l874,360r15,l946,360r762,l1765,360,1765,xe" fillcolor="#e7e8e9" stroked="f">
                    <v:path arrowok="t" o:connecttype="custom" o:connectlocs="1765,0;1708,0;946,0;889,0;874,0;832,0;832,360;874,360;889,360;946,360;1708,360;1765,360;1765,0" o:connectangles="0,0,0,0,0,0,0,0,0,0,0,0,0"/>
                  </v:shape>
                </v:group>
                <v:shape id="Picture 1428" o:spid="_x0000_s1051" type="#_x0000_t75" style="position:absolute;left:2291;top:693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">
                  <v:imagedata r:id="rId71" o:title=""/>
                  <v:path arrowok="t"/>
                  <o:lock v:ext="edit" aspectratio="f"/>
                </v:shape>
                <v:group id="Group 1429" o:spid="_x0000_s1052" style="position:absolute;left:2937;top:569;width:891;height:360" coordorigin="2937,569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">
                  <v:shape id="Freeform 1430" o:spid="_x0000_s1053" style="position:absolute;left:2937;top:569;width:891;height:360;visibility:visible;mso-wrap-style:square;v-text-anchor:top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" path="m832,l72,,,,,360r72,l832,360,832,xe" fillcolor="#e7e8e9" stroked="f">
                    <v:path arrowok="t" o:connecttype="custom" o:connectlocs="832,0;72,0;0,0;0,360;72,360;832,360;832,0" o:connectangles="0,0,0,0,0,0,0"/>
                  </v:shape>
                  <v:shape id="Freeform 1431" o:spid="_x0000_s1054" style="position:absolute;left:2937;top:569;width:891;height:360;visibility:visible;mso-wrap-style:square;v-text-anchor:top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" path="m890,l832,r,360l890,360,890,xe" fillcolor="#e7e8e9" stroked="f">
                    <v:path arrowok="t" o:connecttype="custom" o:connectlocs="890,0;832,0;832,360;890,360;890,0" o:connectangles="0,0,0,0,0"/>
                  </v:shape>
                </v:group>
                <v:shape id="Picture 1432" o:spid="_x0000_s1055" type="#_x0000_t75" style="position:absolute;left:3164;top:693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">
                  <v:imagedata r:id="rId72" o:title=""/>
                  <v:path arrowok="t"/>
                  <o:lock v:ext="edit" aspectratio="f"/>
                </v:shape>
                <v:shape id="Freeform 1433" o:spid="_x0000_s1056" style="position:absolute;left:3813;top:569;width:891;height:360;visibility:visible;mso-wrap-style:square;v-text-anchor:top" coordsize="891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" path="m890,l832,,70,,,,,360r70,l832,360r58,l890,xe" fillcolor="#e7e8e9" stroked="f">
                  <v:path arrowok="t" o:connecttype="custom" o:connectlocs="890,0;832,0;70,0;0,0;0,360;70,360;832,360;890,360;890,0" o:connectangles="0,0,0,0,0,0,0,0,0"/>
                </v:shape>
                <v:shape id="Picture 1434" o:spid="_x0000_s1057" type="#_x0000_t75" style="position:absolute;left:4040;top:693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">
                  <v:imagedata r:id="rId72" o:title=""/>
                  <v:path arrowok="t"/>
                  <o:lock v:ext="edit" aspectratio="f"/>
                </v:shape>
                <v:group id="Group 1435" o:spid="_x0000_s1058" style="position:absolute;left:4689;top:569;width:890;height:360" coordorigin="4689,569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">
                  <v:shape id="Freeform 1436" o:spid="_x0000_s1059" style="position:absolute;left:4689;top:569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" path="m831,l70,,,,,360r70,l831,360,831,xe" fillcolor="#e7e8e9" stroked="f">
                    <v:path arrowok="t" o:connecttype="custom" o:connectlocs="831,0;70,0;0,0;0,360;70,360;831,360;831,0" o:connectangles="0,0,0,0,0,0,0"/>
                  </v:shape>
                  <v:shape id="Freeform 1437" o:spid="_x0000_s1060" style="position:absolute;left:4689;top:569;width:890;height:360;visibility:visible;mso-wrap-style:square;v-text-anchor:top" coordsize="89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" path="m889,l831,r,360l889,360,889,xe" fillcolor="#e7e8e9" stroked="f">
                    <v:path arrowok="t" o:connecttype="custom" o:connectlocs="889,0;831,0;831,360;889,360;889,0" o:connectangles="0,0,0,0,0"/>
                  </v:shape>
                </v:group>
                <v:shape id="Picture 1438" o:spid="_x0000_s1061" type="#_x0000_t75" style="position:absolute;left:4903;top:693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">
                  <v:imagedata r:id="rId72" o:title=""/>
                  <v:path arrowok="t"/>
                  <o:lock v:ext="edit" aspectratio="f"/>
                </v:shape>
                <v:shape id="Freeform 1439" o:spid="_x0000_s1062" style="position:absolute;left:5564;top:569;width:3516;height:360;visibility:visible;mso-wrap-style:square;v-text-anchor:top" coordsize="3516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" path="m3516,r-58,l2697,r-56,l2626,r-43,l1821,r-56,l1750,r-43,l946,,890,,875,,832,,70,,,,,360r70,l832,360r43,l890,360r56,l1707,360r43,l1765,360r56,l2583,360r43,l2641,360r56,l3458,360r58,l3516,xe" fillcolor="#e7e8e9" stroked="f">
                  <v:path arrowok="t" o:connecttype="custom" o:connectlocs="3516,0;3458,0;2697,0;2641,0;2626,0;2583,0;1821,0;1765,0;1750,0;1707,0;946,0;890,0;875,0;832,0;70,0;0,0;0,360;70,360;832,360;875,360;890,360;946,360;1707,360;1750,360;1765,360;1821,360;2583,360;2626,360;2641,360;2697,360;3458,360;3516,360;3516,0" o:connectangles="0,0,0,0,0,0,0,0,0,0,0,0,0,0,0,0,0,0,0,0,0,0,0,0,0,0,0,0,0,0,0,0,0"/>
                </v:shape>
                <v:shape id="Picture 1440" o:spid="_x0000_s1063" type="#_x0000_t75" style="position:absolute;left:8417;top:693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">
                  <v:imagedata r:id="rId71" o:title=""/>
                  <v:path arrowok="t"/>
                  <o:lock v:ext="edit" aspectratio="f"/>
                </v:shape>
                <v:shape id="Freeform 1441" o:spid="_x0000_s1064" style="position:absolute;left:1186;top:569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" path="m9645,r-56,l9589,,8827,r-58,l8755,r-42,l7951,r-72,l7879,360,72,360,,360,,720r72,l9588,720r57,l9645,360,9645,xe" fillcolor="#e7e8e9" stroked="f">
                  <v:path arrowok="t" o:connecttype="custom" o:connectlocs="9645,0;9589,0;9589,0;8827,0;8769,0;8755,0;8713,0;7951,0;7879,0;7879,360;72,360;0,360;0,720;72,720;9588,720;9645,720;9645,360;9645,0" o:connectangles="0,0,0,0,0,0,0,0,0,0,0,0,0,0,0,0,0,0"/>
                </v:shape>
                <v:shape id="Freeform 1442" o:spid="_x0000_s1065" style="position:absolute;left:1260;top:975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" path="m533,l13,,,14,,301r9,9l532,310r13,-14l545,12,533,xe" fillcolor="#d4effc" stroked="f">
                  <v:path arrowok="t" o:connecttype="custom" o:connectlocs="533,0;13,0;0,14;0,301;9,310;532,310;545,296;545,12;533,0" o:connectangles="0,0,0,0,0,0,0,0,0"/>
                </v:shape>
                <v:shape id="Freeform 1443" o:spid="_x0000_s1066" style="position:absolute;left:1260;top:975;width:546;height:311;visibility:visible;mso-wrap-style:square;v-text-anchor:top" coordsize="546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" path="m,14l13,,533,r12,12l545,296r-13,14l9,310,,301,,14xe" filled="f" strokecolor="#00aeef" strokeweight=".07053mm">
                  <v:path arrowok="t" o:connecttype="custom" o:connectlocs="0,14;13,0;533,0;545,12;545,296;532,310;9,310;0,301;0,14" o:connectangles="0,0,0,0,0,0,0,0,0"/>
                </v:shape>
                <v:shape id="Picture 1444" o:spid="_x0000_s1067" type="#_x0000_t75" style="position:absolute;left:1306;top:1026;width:46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">
                  <v:imagedata r:id="rId73" o:title=""/>
                  <v:path arrowok="t"/>
                  <o:lock v:ext="edit" aspectratio="f"/>
                </v:shape>
                <v:shape id="Freeform 1445" o:spid="_x0000_s1068" style="position:absolute;left:1186;top:1289;width:9646;height:2566;visibility:visible;mso-wrap-style:square;v-text-anchor:top" coordsize="9646,2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" path="m9645,r-57,l9588,2160r,l72,2160r,l9588,2160,9588,,72,,,,,2565r72,l72,2565r9516,l9588,2565r57,l9645,xe" fillcolor="#e7e8e9" stroked="f">
                  <v:path arrowok="t" o:connecttype="custom" o:connectlocs="9645,0;9588,0;9588,2160;9588,2160;72,2160;72,2160;9588,2160;9588,0;72,0;0,0;0,2565;72,2565;72,2565;9588,2565;9588,2565;9645,2565;9645,0" o:connectangles="0,0,0,0,0,0,0,0,0,0,0,0,0,0,0,0,0"/>
                </v:shape>
                <v:shape id="Freeform 1446" o:spid="_x0000_s1069" style="position:absolute;left:1201;top:231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1447" o:spid="_x0000_s1070" type="#_x0000_t75" style="position:absolute;left:1324;top:290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">
                  <v:imagedata r:id="rId74" o:title=""/>
                  <v:path arrowok="t"/>
                  <o:lock v:ext="edit" aspectratio="f"/>
                </v:shape>
                <v:shape id="Picture 1448" o:spid="_x0000_s1071" type="#_x0000_t75" style="position:absolute;left:2202;top:342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">
                  <v:imagedata r:id="rId75" o:title=""/>
                  <v:path arrowok="t"/>
                  <o:lock v:ext="edit" aspectratio="f"/>
                </v:shape>
                <v:shape id="Text Box 1449" o:spid="_x0000_s1072" type="#_x0000_t202" style="position:absolute;left:1549;top:606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1.(A)</w:t>
                        </w:r>
                      </w:p>
                    </w:txbxContent>
                  </v:textbox>
                </v:shape>
                <v:shape id="Text Box 1450" o:spid="_x0000_s1073" type="#_x0000_t202" style="position:absolute;left:2437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2.(B)</w:t>
                        </w:r>
                      </w:p>
                    </w:txbxContent>
                  </v:textbox>
                </v:shape>
                <v:shape id="Text Box 1451" o:spid="_x0000_s1074" type="#_x0000_t202" style="position:absolute;left:3312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3.(B)</w:t>
                        </w:r>
                      </w:p>
                    </w:txbxContent>
                  </v:textbox>
                </v:shape>
                <v:shape id="Text Box 1452" o:spid="_x0000_s1075" type="#_x0000_t202" style="position:absolute;left:4188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  <w:t>4.(c)</w:t>
                        </w:r>
                      </w:p>
                    </w:txbxContent>
                  </v:textbox>
                </v:shape>
                <v:shape id="Text Box 1453" o:spid="_x0000_s1076" type="#_x0000_t202" style="position:absolute;left:5051;top:606;width:49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5.(A)</w:t>
                        </w:r>
                      </w:p>
                    </w:txbxContent>
                  </v:textbox>
                </v:shape>
                <v:shape id="Text Box 1454" o:spid="_x0000_s1077" type="#_x0000_t202" style="position:absolute;left:5939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6.(B)</w:t>
                        </w:r>
                      </w:p>
                    </w:txbxContent>
                  </v:textbox>
                </v:shape>
                <v:shape id="Text Box 1455" o:spid="_x0000_s1078" type="#_x0000_t202" style="position:absolute;left:6814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  <w:t>7.(c)</w:t>
                        </w:r>
                      </w:p>
                    </w:txbxContent>
                  </v:textbox>
                </v:shape>
                <v:shape id="Text Box 1456" o:spid="_x0000_s1079" type="#_x0000_t202" style="position:absolute;left:7690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0"/>
                            <w:sz w:val="22"/>
                            <w:szCs w:val="22"/>
                          </w:rPr>
                          <w:t>8.(c)</w:t>
                        </w:r>
                      </w:p>
                    </w:txbxContent>
                  </v:textbox>
                </v:shape>
                <v:shape id="Text Box 1457" o:spid="_x0000_s1080" type="#_x0000_t202" style="position:absolute;left:8564;top:606;width:479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9.(B)</w:t>
                        </w:r>
                      </w:p>
                    </w:txbxContent>
                  </v:textbox>
                </v:shape>
                <v:shape id="Text Box 1458" o:spid="_x0000_s1081" type="#_x0000_t202" style="position:absolute;left:1535;top:1344;width:9262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numPr>
                            <w:ilvl w:val="0"/>
                            <w:numId w:val="178"/>
                          </w:numPr>
                          <w:tabs>
                            <w:tab w:val="left" w:pos="338"/>
                          </w:tabs>
                          <w:kinsoku w:val="0"/>
                          <w:overflowPunct w:val="0"/>
                          <w:spacing w:line="310" w:lineRule="exact"/>
                          <w:ind w:left="338" w:hanging="338"/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6"/>
                            <w:sz w:val="20"/>
                            <w:szCs w:val="20"/>
                          </w:rPr>
                          <w:t>變數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eastAsia="Wawati SC"/>
                            <w:color w:val="231F2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6"/>
                            <w:sz w:val="20"/>
                            <w:szCs w:val="20"/>
                          </w:rPr>
                          <w:t>皆為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eastAsia="Wawati SC"/>
                            <w:color w:val="231F20"/>
                            <w:spacing w:val="-1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型態，故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aIb</w:t>
                        </w:r>
                        <w:r>
                          <w:rPr>
                            <w:rFonts w:eastAsia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視為整數相除，結果為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（小數點後無條件捨去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8"/>
                            <w:sz w:val="20"/>
                            <w:szCs w:val="20"/>
                          </w:rPr>
                          <w:t>，再將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eastAsia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指定給變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60" w:lineRule="exact"/>
                          <w:ind w:left="339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數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  <w:p w:rsidR="000E3DAD" w:rsidRDefault="000E3DAD" w:rsidP="000E3DAD">
                        <w:pPr>
                          <w:pStyle w:val="ae"/>
                          <w:numPr>
                            <w:ilvl w:val="0"/>
                            <w:numId w:val="178"/>
                          </w:numPr>
                          <w:tabs>
                            <w:tab w:val="left" w:pos="339"/>
                          </w:tabs>
                          <w:kinsoku w:val="0"/>
                          <w:overflowPunct w:val="0"/>
                          <w:spacing w:line="237" w:lineRule="auto"/>
                          <w:ind w:right="18"/>
                          <w:rPr>
                            <w:rFonts w:ascii="Wawati SC" w:eastAsia="Wawati SC" w:cs="Wawati SC"/>
                            <w:color w:val="231F2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</w:rPr>
                          <w:t>aIb</w:t>
                        </w:r>
                        <w:r>
                          <w:rPr>
                            <w:color w:val="231F20"/>
                            <w:spacing w:val="-1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整數相除的結果為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"/>
                            <w:sz w:val="20"/>
                            <w:szCs w:val="20"/>
                          </w:rPr>
                          <w:t>，型態轉換成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eastAsia="Wawati SC"/>
                            <w:color w:val="231F20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7"/>
                            <w:sz w:val="20"/>
                            <w:szCs w:val="20"/>
                          </w:rPr>
                          <w:t>後為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2.0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，但指定給變數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6"/>
                            <w:sz w:val="20"/>
                            <w:szCs w:val="20"/>
                          </w:rPr>
                          <w:t>時，因為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為整數型態，又自動轉型為整數值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。</w:t>
                        </w:r>
                      </w:p>
                      <w:p w:rsidR="000E3DAD" w:rsidRDefault="000E3DAD" w:rsidP="000E3DAD">
                        <w:pPr>
                          <w:pStyle w:val="ae"/>
                          <w:numPr>
                            <w:ilvl w:val="0"/>
                            <w:numId w:val="178"/>
                          </w:numPr>
                          <w:tabs>
                            <w:tab w:val="left" w:pos="338"/>
                          </w:tabs>
                          <w:kinsoku w:val="0"/>
                          <w:overflowPunct w:val="0"/>
                          <w:spacing w:line="359" w:lineRule="exact"/>
                          <w:ind w:left="338" w:hanging="338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aIb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整數相除的結果為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，型態轉換成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eastAsia="Wawati SC"/>
                            <w:color w:val="231F20"/>
                            <w:spacing w:val="-1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6"/>
                            <w:sz w:val="20"/>
                            <w:szCs w:val="20"/>
                          </w:rPr>
                          <w:t>後為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2.0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"/>
                            <w:sz w:val="20"/>
                            <w:szCs w:val="20"/>
                          </w:rPr>
                          <w:t>，變數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eastAsia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eastAsia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型態，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2.0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  <w:p w:rsidR="000E3DAD" w:rsidRDefault="000E3DAD" w:rsidP="000E3DAD">
                        <w:pPr>
                          <w:pStyle w:val="ae"/>
                          <w:numPr>
                            <w:ilvl w:val="0"/>
                            <w:numId w:val="178"/>
                          </w:numPr>
                          <w:tabs>
                            <w:tab w:val="left" w:pos="338"/>
                          </w:tabs>
                          <w:kinsoku w:val="0"/>
                          <w:overflowPunct w:val="0"/>
                          <w:spacing w:line="356" w:lineRule="exact"/>
                          <w:ind w:left="338" w:hanging="338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eastAsia="Wawati SC"/>
                            <w:color w:val="231F20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先轉型成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aIb</w:t>
                        </w:r>
                        <w:r>
                          <w:rPr>
                            <w:rFonts w:eastAsia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"/>
                            <w:sz w:val="20"/>
                            <w:szCs w:val="20"/>
                          </w:rPr>
                          <w:t>的值為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2.5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09" w:lineRule="exact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</w:rPr>
                          <w:t>9.</w:t>
                        </w:r>
                        <w:r>
                          <w:rPr>
                            <w:color w:val="231F20"/>
                            <w:spacing w:val="32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</w:rPr>
                          <w:t>3.14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6"/>
                            <w:sz w:val="20"/>
                            <w:szCs w:val="20"/>
                          </w:rPr>
                          <w:t>會自動轉型為整數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（小數點後捨去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4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2"/>
                            <w:sz w:val="20"/>
                            <w:szCs w:val="20"/>
                          </w:rPr>
                          <w:t>，再指定給整數變數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>Ţ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v:shape id="Text Box 1459" o:spid="_x0000_s1082" type="#_x0000_t202" style="position:absolute;left:1994;top:297;width:140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206" w:lineRule="exact"/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打</w:t>
                        </w:r>
                        <w:r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表示有詳解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51"/>
        <w:rPr>
          <w:rFonts w:asciiTheme="minorEastAsia" w:cs="Wawati S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0" allowOverlap="1" wp14:anchorId="122C674C" wp14:editId="4C838B13">
                <wp:simplePos x="0" y="0"/>
                <wp:positionH relativeFrom="page">
                  <wp:posOffset>717550</wp:posOffset>
                </wp:positionH>
                <wp:positionV relativeFrom="paragraph">
                  <wp:posOffset>278765</wp:posOffset>
                </wp:positionV>
                <wp:extent cx="360045" cy="359410"/>
                <wp:effectExtent l="0" t="0" r="0" b="0"/>
                <wp:wrapTopAndBottom/>
                <wp:docPr id="1703238976" name="Freeform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359410"/>
                        </a:xfrm>
                        <a:custGeom>
                          <a:avLst/>
                          <a:gdLst>
                            <a:gd name="T0" fmla="*/ 179705 w 567"/>
                            <a:gd name="T1" fmla="*/ 0 h 566"/>
                            <a:gd name="T2" fmla="*/ 132080 w 567"/>
                            <a:gd name="T3" fmla="*/ 6350 h 566"/>
                            <a:gd name="T4" fmla="*/ 88900 w 567"/>
                            <a:gd name="T5" fmla="*/ 24130 h 566"/>
                            <a:gd name="T6" fmla="*/ 52070 w 567"/>
                            <a:gd name="T7" fmla="*/ 52070 h 566"/>
                            <a:gd name="T8" fmla="*/ 24130 w 567"/>
                            <a:gd name="T9" fmla="*/ 88900 h 566"/>
                            <a:gd name="T10" fmla="*/ 6350 w 567"/>
                            <a:gd name="T11" fmla="*/ 131445 h 566"/>
                            <a:gd name="T12" fmla="*/ 0 w 567"/>
                            <a:gd name="T13" fmla="*/ 179070 h 566"/>
                            <a:gd name="T14" fmla="*/ 6350 w 567"/>
                            <a:gd name="T15" fmla="*/ 226695 h 566"/>
                            <a:gd name="T16" fmla="*/ 24130 w 567"/>
                            <a:gd name="T17" fmla="*/ 269875 h 566"/>
                            <a:gd name="T18" fmla="*/ 52705 w 567"/>
                            <a:gd name="T19" fmla="*/ 306070 h 566"/>
                            <a:gd name="T20" fmla="*/ 88900 w 567"/>
                            <a:gd name="T21" fmla="*/ 334010 h 566"/>
                            <a:gd name="T22" fmla="*/ 132080 w 567"/>
                            <a:gd name="T23" fmla="*/ 352425 h 566"/>
                            <a:gd name="T24" fmla="*/ 179705 w 567"/>
                            <a:gd name="T25" fmla="*/ 358775 h 566"/>
                            <a:gd name="T26" fmla="*/ 227330 w 567"/>
                            <a:gd name="T27" fmla="*/ 352425 h 566"/>
                            <a:gd name="T28" fmla="*/ 270510 w 567"/>
                            <a:gd name="T29" fmla="*/ 334010 h 566"/>
                            <a:gd name="T30" fmla="*/ 306705 w 567"/>
                            <a:gd name="T31" fmla="*/ 306070 h 566"/>
                            <a:gd name="T32" fmla="*/ 335280 w 567"/>
                            <a:gd name="T33" fmla="*/ 269875 h 566"/>
                            <a:gd name="T34" fmla="*/ 353060 w 567"/>
                            <a:gd name="T35" fmla="*/ 226695 h 566"/>
                            <a:gd name="T36" fmla="*/ 359410 w 567"/>
                            <a:gd name="T37" fmla="*/ 179070 h 566"/>
                            <a:gd name="T38" fmla="*/ 353060 w 567"/>
                            <a:gd name="T39" fmla="*/ 131445 h 566"/>
                            <a:gd name="T40" fmla="*/ 335280 w 567"/>
                            <a:gd name="T41" fmla="*/ 88900 h 566"/>
                            <a:gd name="T42" fmla="*/ 306705 w 567"/>
                            <a:gd name="T43" fmla="*/ 52070 h 566"/>
                            <a:gd name="T44" fmla="*/ 270510 w 567"/>
                            <a:gd name="T45" fmla="*/ 24130 h 566"/>
                            <a:gd name="T46" fmla="*/ 227330 w 567"/>
                            <a:gd name="T47" fmla="*/ 6350 h 566"/>
                            <a:gd name="T48" fmla="*/ 179705 w 567"/>
                            <a:gd name="T49" fmla="*/ 0 h 56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567" h="566">
                              <a:moveTo>
                                <a:pt x="283" y="0"/>
                              </a:moveTo>
                              <a:lnTo>
                                <a:pt x="208" y="10"/>
                              </a:lnTo>
                              <a:lnTo>
                                <a:pt x="140" y="38"/>
                              </a:lnTo>
                              <a:lnTo>
                                <a:pt x="82" y="82"/>
                              </a:lnTo>
                              <a:lnTo>
                                <a:pt x="38" y="140"/>
                              </a:lnTo>
                              <a:lnTo>
                                <a:pt x="10" y="207"/>
                              </a:lnTo>
                              <a:lnTo>
                                <a:pt x="0" y="282"/>
                              </a:lnTo>
                              <a:lnTo>
                                <a:pt x="10" y="357"/>
                              </a:lnTo>
                              <a:lnTo>
                                <a:pt x="38" y="425"/>
                              </a:lnTo>
                              <a:lnTo>
                                <a:pt x="83" y="482"/>
                              </a:lnTo>
                              <a:lnTo>
                                <a:pt x="140" y="526"/>
                              </a:lnTo>
                              <a:lnTo>
                                <a:pt x="208" y="555"/>
                              </a:lnTo>
                              <a:lnTo>
                                <a:pt x="283" y="565"/>
                              </a:lnTo>
                              <a:lnTo>
                                <a:pt x="358" y="555"/>
                              </a:lnTo>
                              <a:lnTo>
                                <a:pt x="426" y="526"/>
                              </a:lnTo>
                              <a:lnTo>
                                <a:pt x="483" y="482"/>
                              </a:lnTo>
                              <a:lnTo>
                                <a:pt x="528" y="425"/>
                              </a:lnTo>
                              <a:lnTo>
                                <a:pt x="556" y="357"/>
                              </a:lnTo>
                              <a:lnTo>
                                <a:pt x="566" y="282"/>
                              </a:lnTo>
                              <a:lnTo>
                                <a:pt x="556" y="207"/>
                              </a:lnTo>
                              <a:lnTo>
                                <a:pt x="528" y="140"/>
                              </a:lnTo>
                              <a:lnTo>
                                <a:pt x="483" y="82"/>
                              </a:lnTo>
                              <a:lnTo>
                                <a:pt x="426" y="38"/>
                              </a:lnTo>
                              <a:lnTo>
                                <a:pt x="358" y="10"/>
                              </a:lnTo>
                              <a:lnTo>
                                <a:pt x="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D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B87A" id="Freeform 1460" o:spid="_x0000_s1026" style="position:absolute;margin-left:56.5pt;margin-top:21.95pt;width:28.35pt;height:28.3pt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7,5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" o:allowincell="f" path="m283,l208,10,140,38,82,82,38,140,10,207,,282r10,75l38,425r45,57l140,526r68,29l283,565r75,-10l426,526r57,-44l528,425r28,-68l566,282,556,207,528,140,483,82,426,38,358,10,283,xe" fillcolor="#8ed8f8" stroked="f">
                <v:path arrowok="t" o:connecttype="custom" o:connectlocs="114112675,0;83870800,4032250;56451500,15322550;33064450,33064450;15322550,56451500;4032250,83467575;0,113709450;4032250,143951325;15322550,171370625;33467675,194354450;56451500,212096350;83870800,223789875;114112675,227822125;144354550,223789875;171773850,212096350;194757675,194354450;212902800,171370625;224193100,143951325;228225350,113709450;224193100,83467575;212902800,56451500;194757675,33064450;171773850,15322550;144354550,4032250;114112675,0" o:connectangles="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0" allowOverlap="1" wp14:anchorId="6D7B4824" wp14:editId="2D8B9107">
                <wp:simplePos x="0" y="0"/>
                <wp:positionH relativeFrom="page">
                  <wp:posOffset>1185545</wp:posOffset>
                </wp:positionH>
                <wp:positionV relativeFrom="paragraph">
                  <wp:posOffset>279400</wp:posOffset>
                </wp:positionV>
                <wp:extent cx="5156200" cy="355600"/>
                <wp:effectExtent l="0" t="0" r="0" b="0"/>
                <wp:wrapTopAndBottom/>
                <wp:docPr id="881950981" name="Rectangle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6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6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169420" wp14:editId="6D3D4FFC">
                                  <wp:extent cx="5160010" cy="351155"/>
                                  <wp:effectExtent l="0" t="0" r="0" b="0"/>
                                  <wp:docPr id="165" name="圖片 44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0010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B4824" id="Rectangle 1461" o:spid="_x0000_s1083" style="position:absolute;margin-left:93.35pt;margin-top:22pt;width:406pt;height:28pt;z-index:251697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56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169420" wp14:editId="6D3D4FFC">
                            <wp:extent cx="5160010" cy="351155"/>
                            <wp:effectExtent l="0" t="0" r="0" b="0"/>
                            <wp:docPr id="165" name="圖片 4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0010" cy="35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0" allowOverlap="1" wp14:anchorId="5E478E6F" wp14:editId="7A3030CE">
                <wp:simplePos x="0" y="0"/>
                <wp:positionH relativeFrom="page">
                  <wp:posOffset>6476365</wp:posOffset>
                </wp:positionH>
                <wp:positionV relativeFrom="paragraph">
                  <wp:posOffset>278765</wp:posOffset>
                </wp:positionV>
                <wp:extent cx="360045" cy="359410"/>
                <wp:effectExtent l="0" t="0" r="0" b="0"/>
                <wp:wrapTopAndBottom/>
                <wp:docPr id="285255450" name="Freeform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359410"/>
                        </a:xfrm>
                        <a:custGeom>
                          <a:avLst/>
                          <a:gdLst>
                            <a:gd name="T0" fmla="*/ 179705 w 567"/>
                            <a:gd name="T1" fmla="*/ 0 h 566"/>
                            <a:gd name="T2" fmla="*/ 132080 w 567"/>
                            <a:gd name="T3" fmla="*/ 6350 h 566"/>
                            <a:gd name="T4" fmla="*/ 88900 w 567"/>
                            <a:gd name="T5" fmla="*/ 24130 h 566"/>
                            <a:gd name="T6" fmla="*/ 52705 w 567"/>
                            <a:gd name="T7" fmla="*/ 52070 h 566"/>
                            <a:gd name="T8" fmla="*/ 24130 w 567"/>
                            <a:gd name="T9" fmla="*/ 88900 h 566"/>
                            <a:gd name="T10" fmla="*/ 6350 w 567"/>
                            <a:gd name="T11" fmla="*/ 131445 h 566"/>
                            <a:gd name="T12" fmla="*/ 0 w 567"/>
                            <a:gd name="T13" fmla="*/ 179070 h 566"/>
                            <a:gd name="T14" fmla="*/ 6350 w 567"/>
                            <a:gd name="T15" fmla="*/ 226695 h 566"/>
                            <a:gd name="T16" fmla="*/ 24130 w 567"/>
                            <a:gd name="T17" fmla="*/ 269875 h 566"/>
                            <a:gd name="T18" fmla="*/ 52705 w 567"/>
                            <a:gd name="T19" fmla="*/ 306070 h 566"/>
                            <a:gd name="T20" fmla="*/ 88900 w 567"/>
                            <a:gd name="T21" fmla="*/ 334010 h 566"/>
                            <a:gd name="T22" fmla="*/ 132080 w 567"/>
                            <a:gd name="T23" fmla="*/ 352425 h 566"/>
                            <a:gd name="T24" fmla="*/ 179705 w 567"/>
                            <a:gd name="T25" fmla="*/ 358775 h 566"/>
                            <a:gd name="T26" fmla="*/ 227330 w 567"/>
                            <a:gd name="T27" fmla="*/ 352425 h 566"/>
                            <a:gd name="T28" fmla="*/ 270510 w 567"/>
                            <a:gd name="T29" fmla="*/ 334010 h 566"/>
                            <a:gd name="T30" fmla="*/ 306705 w 567"/>
                            <a:gd name="T31" fmla="*/ 306070 h 566"/>
                            <a:gd name="T32" fmla="*/ 335280 w 567"/>
                            <a:gd name="T33" fmla="*/ 269875 h 566"/>
                            <a:gd name="T34" fmla="*/ 353060 w 567"/>
                            <a:gd name="T35" fmla="*/ 226695 h 566"/>
                            <a:gd name="T36" fmla="*/ 359410 w 567"/>
                            <a:gd name="T37" fmla="*/ 179070 h 566"/>
                            <a:gd name="T38" fmla="*/ 353060 w 567"/>
                            <a:gd name="T39" fmla="*/ 131445 h 566"/>
                            <a:gd name="T40" fmla="*/ 335280 w 567"/>
                            <a:gd name="T41" fmla="*/ 88900 h 566"/>
                            <a:gd name="T42" fmla="*/ 306705 w 567"/>
                            <a:gd name="T43" fmla="*/ 52070 h 566"/>
                            <a:gd name="T44" fmla="*/ 270510 w 567"/>
                            <a:gd name="T45" fmla="*/ 24130 h 566"/>
                            <a:gd name="T46" fmla="*/ 227330 w 567"/>
                            <a:gd name="T47" fmla="*/ 6350 h 566"/>
                            <a:gd name="T48" fmla="*/ 179705 w 567"/>
                            <a:gd name="T49" fmla="*/ 0 h 56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567" h="566">
                              <a:moveTo>
                                <a:pt x="283" y="0"/>
                              </a:moveTo>
                              <a:lnTo>
                                <a:pt x="208" y="10"/>
                              </a:lnTo>
                              <a:lnTo>
                                <a:pt x="140" y="38"/>
                              </a:lnTo>
                              <a:lnTo>
                                <a:pt x="83" y="82"/>
                              </a:lnTo>
                              <a:lnTo>
                                <a:pt x="38" y="140"/>
                              </a:lnTo>
                              <a:lnTo>
                                <a:pt x="10" y="207"/>
                              </a:lnTo>
                              <a:lnTo>
                                <a:pt x="0" y="282"/>
                              </a:lnTo>
                              <a:lnTo>
                                <a:pt x="10" y="357"/>
                              </a:lnTo>
                              <a:lnTo>
                                <a:pt x="38" y="425"/>
                              </a:lnTo>
                              <a:lnTo>
                                <a:pt x="83" y="482"/>
                              </a:lnTo>
                              <a:lnTo>
                                <a:pt x="140" y="526"/>
                              </a:lnTo>
                              <a:lnTo>
                                <a:pt x="208" y="555"/>
                              </a:lnTo>
                              <a:lnTo>
                                <a:pt x="283" y="565"/>
                              </a:lnTo>
                              <a:lnTo>
                                <a:pt x="358" y="555"/>
                              </a:lnTo>
                              <a:lnTo>
                                <a:pt x="426" y="526"/>
                              </a:lnTo>
                              <a:lnTo>
                                <a:pt x="483" y="482"/>
                              </a:lnTo>
                              <a:lnTo>
                                <a:pt x="528" y="425"/>
                              </a:lnTo>
                              <a:lnTo>
                                <a:pt x="556" y="357"/>
                              </a:lnTo>
                              <a:lnTo>
                                <a:pt x="566" y="282"/>
                              </a:lnTo>
                              <a:lnTo>
                                <a:pt x="556" y="207"/>
                              </a:lnTo>
                              <a:lnTo>
                                <a:pt x="528" y="140"/>
                              </a:lnTo>
                              <a:lnTo>
                                <a:pt x="483" y="82"/>
                              </a:lnTo>
                              <a:lnTo>
                                <a:pt x="426" y="38"/>
                              </a:lnTo>
                              <a:lnTo>
                                <a:pt x="358" y="10"/>
                              </a:lnTo>
                              <a:lnTo>
                                <a:pt x="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D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E4E3" id="Freeform 1462" o:spid="_x0000_s1026" style="position:absolute;margin-left:509.95pt;margin-top:21.95pt;width:28.35pt;height:28.3pt;z-index:251698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7,5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" o:allowincell="f" path="m283,l208,10,140,38,83,82,38,140,10,207,,282r10,75l38,425r45,57l140,526r68,29l283,565r75,-10l426,526r57,-44l528,425r28,-68l566,282,556,207,528,140,483,82,426,38,358,10,283,xe" fillcolor="#8ed8f8" stroked="f">
                <v:path arrowok="t" o:connecttype="custom" o:connectlocs="114112675,0;83870800,4032250;56451500,15322550;33467675,33064450;15322550,56451500;4032250,83467575;0,113709450;4032250,143951325;15322550,171370625;33467675,194354450;56451500,212096350;83870800,223789875;114112675,227822125;144354550,223789875;171773850,212096350;194757675,194354450;212902800,171370625;224193100,143951325;228225350,113709450;224193100,83467575;212902800,56451500;194757675,33064450;171773850,15322550;144354550,4032250;114112675,0" o:connectangles="0,0,0,0,0,0,0,0,0,0,0,0,0,0,0,0,0,0,0,0,0,0,0,0,0"/>
                <w10:wrap type="topAndBottom" anchorx="page"/>
              </v:shape>
            </w:pict>
          </mc:Fallback>
        </mc:AlternateConten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168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右側程式碼執行後，輸出結果為何？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(D)6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7880"/>
        <w:jc w:val="both"/>
        <w:rPr>
          <w:rFonts w:asciiTheme="minorEastAsia" w:hAnsiTheme="minorEastAsia" w:cs="Arial"/>
          <w:color w:val="00AEEF"/>
          <w:w w:val="14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4"/>
          <w:w w:val="14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-17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  <w:t>a=2,</w:t>
      </w:r>
      <w:r w:rsidRPr="0070218B">
        <w:rPr>
          <w:rFonts w:asciiTheme="minorEastAsia" w:hAnsiTheme="minorEastAsia" w:cs="Arial"/>
          <w:color w:val="00AEEF"/>
          <w:spacing w:val="-14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  <w:t xml:space="preserve">b=3; </w:t>
      </w:r>
      <w:r w:rsidRPr="0070218B">
        <w:rPr>
          <w:rFonts w:asciiTheme="minorEastAsia" w:hAnsiTheme="minorEastAsia" w:cs="Arial"/>
          <w:color w:val="00AEEF"/>
          <w:spacing w:val="-2"/>
          <w:w w:val="14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-19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c=4,</w:t>
      </w:r>
      <w:r w:rsidRPr="0070218B">
        <w:rPr>
          <w:rFonts w:asciiTheme="minorEastAsia" w:hAnsiTheme="minorEastAsia" w:cs="Arial"/>
          <w:color w:val="00AEEF"/>
          <w:spacing w:val="-16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 xml:space="preserve">d=5; </w:t>
      </w: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>int val;</w:t>
      </w:r>
    </w:p>
    <w:p w:rsidR="000E3DAD" w:rsidRPr="0070218B" w:rsidRDefault="000E3DAD" w:rsidP="000E3DAD">
      <w:pPr>
        <w:pStyle w:val="ae"/>
        <w:kinsoku w:val="0"/>
        <w:overflowPunct w:val="0"/>
        <w:spacing w:before="1" w:line="350" w:lineRule="auto"/>
        <w:ind w:left="2166" w:right="6890"/>
        <w:jc w:val="both"/>
        <w:rPr>
          <w:rFonts w:asciiTheme="minorEastAsia" w:hAnsiTheme="minorEastAsia" w:cs="Arial"/>
          <w:color w:val="00AEEF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val</w:t>
      </w:r>
      <w:r w:rsidRPr="0070218B">
        <w:rPr>
          <w:rFonts w:asciiTheme="minorEastAsia" w:hAnsiTheme="minorEastAsia" w:cs="Arial"/>
          <w:color w:val="00AEEF"/>
          <w:spacing w:val="-3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 xml:space="preserve">=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b/a</w:t>
      </w:r>
      <w:r w:rsidRPr="0070218B">
        <w:rPr>
          <w:rFonts w:asciiTheme="minorEastAsia" w:hAnsiTheme="minorEastAsia" w:cs="Arial"/>
          <w:color w:val="00AEEF"/>
          <w:spacing w:val="-3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 xml:space="preserve">+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c/b</w:t>
      </w:r>
      <w:r w:rsidRPr="0070218B">
        <w:rPr>
          <w:rFonts w:asciiTheme="minorEastAsia" w:hAnsiTheme="minorEastAsia" w:cs="Arial"/>
          <w:color w:val="00AEEF"/>
          <w:spacing w:val="-3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 xml:space="preserve">+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d/b; printf("%d\n", val);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33" w:lineRule="exact"/>
        <w:ind w:left="1022"/>
        <w:rPr>
          <w:rFonts w:asciiTheme="minorEastAsia" w:cs="Wawati SC"/>
          <w:color w:val="231F20"/>
          <w:spacing w:val="-2"/>
          <w:w w:val="95"/>
        </w:rPr>
      </w:pPr>
      <w:r w:rsidRPr="0070218B">
        <w:rPr>
          <w:rFonts w:asciiTheme="minorEastAsia" w:hAnsiTheme="minorEastAsia"/>
          <w:color w:val="231F20"/>
          <w:spacing w:val="12"/>
        </w:rPr>
        <w:t xml:space="preserve">( </w:t>
      </w:r>
      <w:r w:rsidRPr="0070218B">
        <w:rPr>
          <w:rFonts w:asciiTheme="minorEastAsia" w:hAnsiTheme="minorEastAsia"/>
          <w:color w:val="BA549F"/>
        </w:rPr>
        <w:t>cD</w:t>
      </w:r>
      <w:r w:rsidRPr="0070218B">
        <w:rPr>
          <w:rFonts w:asciiTheme="minorEastAsia" w:hAnsiTheme="minorEastAsia"/>
          <w:color w:val="BA549F"/>
          <w:spacing w:val="24"/>
        </w:rPr>
        <w:t xml:space="preserve"> </w:t>
      </w:r>
      <w:r w:rsidRPr="0070218B">
        <w:rPr>
          <w:rFonts w:asciiTheme="minorEastAsia" w:hAnsiTheme="minorEastAsia"/>
          <w:color w:val="231F20"/>
          <w:spacing w:val="18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w w:val="95"/>
        </w:rPr>
        <w:t>若</w:t>
      </w:r>
      <w:r w:rsidRPr="0070218B">
        <w:rPr>
          <w:rFonts w:asciiTheme="minorEastAsia" w:hAnsiTheme="minorEastAsia" w:cs="Wawati SC"/>
          <w:color w:val="231F20"/>
          <w:spacing w:val="49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a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b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c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d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e</w:t>
      </w:r>
      <w:r w:rsidRPr="0070218B">
        <w:rPr>
          <w:rFonts w:asciiTheme="minorEastAsia" w:hAnsiTheme="minorEastAsia"/>
          <w:color w:val="231F20"/>
          <w:spacing w:val="6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5"/>
        </w:rPr>
        <w:t>均為整數變數，下列哪個算式計算結果與</w:t>
      </w:r>
      <w:r w:rsidRPr="0070218B">
        <w:rPr>
          <w:rFonts w:asciiTheme="minorEastAsia" w:hAnsiTheme="minorEastAsia" w:cs="Wawati SC"/>
          <w:color w:val="231F20"/>
          <w:spacing w:val="51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a+b</w:t>
      </w:r>
      <w:r w:rsidRPr="0070218B">
        <w:rPr>
          <w:rFonts w:asciiTheme="minorEastAsia" w:hAnsiTheme="minorEastAsia" w:hint="eastAsia"/>
          <w:color w:val="231F20"/>
          <w:w w:val="95"/>
        </w:rPr>
        <w:t>＊</w:t>
      </w:r>
      <w:r w:rsidRPr="0070218B">
        <w:rPr>
          <w:rFonts w:asciiTheme="minorEastAsia" w:hAnsiTheme="minorEastAsia"/>
          <w:color w:val="231F20"/>
          <w:w w:val="95"/>
        </w:rPr>
        <w:t>c-e</w:t>
      </w:r>
      <w:r w:rsidRPr="0070218B">
        <w:rPr>
          <w:rFonts w:asciiTheme="minorEastAsia" w:hAnsiTheme="minorEastAsia"/>
          <w:color w:val="231F20"/>
          <w:spacing w:val="6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w w:val="95"/>
        </w:rPr>
        <w:t>計算結果相同？</w:t>
      </w:r>
    </w:p>
    <w:p w:rsidR="000E3DAD" w:rsidRPr="0070218B" w:rsidRDefault="000E3DAD" w:rsidP="000E3DAD">
      <w:pPr>
        <w:pStyle w:val="ae"/>
        <w:tabs>
          <w:tab w:val="left" w:pos="2165"/>
          <w:tab w:val="left" w:pos="3988"/>
          <w:tab w:val="left" w:pos="5799"/>
          <w:tab w:val="left" w:pos="7609"/>
        </w:tabs>
        <w:kinsoku w:val="0"/>
        <w:overflowPunct w:val="0"/>
        <w:spacing w:before="11" w:line="206" w:lineRule="auto"/>
        <w:ind w:left="1130" w:right="2051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  <w:spacing w:val="-2"/>
        </w:rPr>
        <w:t>(A)(((a+b)</w:t>
      </w:r>
      <w:r w:rsidRPr="0070218B">
        <w:rPr>
          <w:rFonts w:asciiTheme="minorEastAsia" w:hAnsiTheme="minorEastAsia" w:hint="eastAsia"/>
          <w:color w:val="231F20"/>
          <w:spacing w:val="-2"/>
        </w:rPr>
        <w:t>＊</w:t>
      </w:r>
      <w:r w:rsidRPr="0070218B">
        <w:rPr>
          <w:rFonts w:asciiTheme="minorEastAsia" w:hAnsiTheme="minorEastAsia"/>
          <w:color w:val="231F20"/>
          <w:spacing w:val="-2"/>
        </w:rPr>
        <w:t>c)-e)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(B)((a+b)</w:t>
      </w:r>
      <w:r w:rsidRPr="0070218B">
        <w:rPr>
          <w:rFonts w:asciiTheme="minorEastAsia" w:hAnsiTheme="minorEastAsia" w:hint="eastAsia"/>
          <w:color w:val="231F20"/>
          <w:spacing w:val="-2"/>
        </w:rPr>
        <w:t>＊</w:t>
      </w:r>
      <w:r w:rsidRPr="0070218B">
        <w:rPr>
          <w:rFonts w:asciiTheme="minorEastAsia" w:hAnsiTheme="minorEastAsia"/>
          <w:color w:val="231F20"/>
          <w:spacing w:val="-2"/>
        </w:rPr>
        <w:t>(c-e))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(c)((a+(b</w:t>
      </w:r>
      <w:r w:rsidRPr="0070218B">
        <w:rPr>
          <w:rFonts w:asciiTheme="minorEastAsia" w:hAnsiTheme="minorEastAsia" w:hint="eastAsia"/>
          <w:color w:val="231F20"/>
          <w:spacing w:val="-2"/>
        </w:rPr>
        <w:t>＊</w:t>
      </w:r>
      <w:r w:rsidRPr="0070218B">
        <w:rPr>
          <w:rFonts w:asciiTheme="minorEastAsia" w:hAnsiTheme="minorEastAsia"/>
          <w:color w:val="231F20"/>
          <w:spacing w:val="-2"/>
        </w:rPr>
        <w:t>c))-e)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(D)(a+((b</w:t>
      </w:r>
      <w:r w:rsidRPr="0070218B">
        <w:rPr>
          <w:rFonts w:asciiTheme="minorEastAsia" w:hAnsiTheme="minorEastAsia" w:hint="eastAsia"/>
          <w:color w:val="231F20"/>
          <w:spacing w:val="-4"/>
        </w:rPr>
        <w:t>＊</w:t>
      </w:r>
      <w:r w:rsidRPr="0070218B">
        <w:rPr>
          <w:rFonts w:asciiTheme="minorEastAsia" w:hAnsiTheme="minorEastAsia"/>
          <w:color w:val="231F20"/>
          <w:spacing w:val="-4"/>
        </w:rPr>
        <w:t>c)-e))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。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3.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以下那一個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</w:rPr>
        <w:t>語言運算子有最高的優先等級？</w:t>
      </w:r>
    </w:p>
    <w:p w:rsidR="000E3DAD" w:rsidRPr="0070218B" w:rsidRDefault="000E3DAD" w:rsidP="000E3DAD">
      <w:pPr>
        <w:pStyle w:val="ae"/>
        <w:tabs>
          <w:tab w:val="left" w:pos="3473"/>
          <w:tab w:val="left" w:pos="4835"/>
          <w:tab w:val="left" w:pos="5589"/>
        </w:tabs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(A)unary</w:t>
      </w:r>
      <w:r w:rsidRPr="0070218B">
        <w:rPr>
          <w:rFonts w:asciiTheme="minorEastAsia" w:hAnsiTheme="minorEastAsia"/>
          <w:color w:val="231F20"/>
          <w:spacing w:val="8"/>
        </w:rPr>
        <w:t xml:space="preserve"> +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(B)binary</w:t>
      </w:r>
      <w:r w:rsidRPr="0070218B">
        <w:rPr>
          <w:rFonts w:asciiTheme="minorEastAsia" w:hAnsiTheme="minorEastAsia"/>
          <w:color w:val="231F20"/>
          <w:spacing w:val="10"/>
        </w:rPr>
        <w:t xml:space="preserve"> +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</w:t>
      </w:r>
      <w:r w:rsidRPr="0070218B">
        <w:rPr>
          <w:rFonts w:asciiTheme="minorEastAsia" w:hAnsiTheme="minorEastAsia" w:hint="eastAsia"/>
          <w:color w:val="231F20"/>
          <w:spacing w:val="-4"/>
        </w:rPr>
        <w:t>％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5"/>
        </w:rPr>
        <w:t>(D)</w:t>
      </w:r>
      <w:r w:rsidRPr="0070218B">
        <w:rPr>
          <w:rFonts w:asciiTheme="minorEastAsia" w:hAnsiTheme="minorEastAsia" w:hint="eastAsia"/>
          <w:color w:val="231F20"/>
          <w:w w:val="85"/>
        </w:rPr>
        <w:t>＊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9"/>
        </w:rPr>
        <w:t>針對以下</w:t>
      </w:r>
      <w:r w:rsidRPr="0070218B">
        <w:rPr>
          <w:rFonts w:asciiTheme="minorEastAsia" w:hAnsiTheme="minorEastAsia" w:cs="Wawati SC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程式片段，執行後</w:t>
      </w:r>
      <w:r w:rsidRPr="0070218B">
        <w:rPr>
          <w:rFonts w:asciiTheme="minorEastAsia" w:hAnsiTheme="minorEastAsia" w:cs="Wawati SC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6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值是以下那一個？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4"/>
        <w:ind w:left="2166"/>
        <w:jc w:val="both"/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77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  <w:t>a=0,b=0,c=0;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2166"/>
        <w:jc w:val="both"/>
        <w:rPr>
          <w:rFonts w:asciiTheme="minorEastAsia" w:hAnsiTheme="minorEastAsia" w:cs="Arial"/>
          <w:color w:val="00AEEF"/>
          <w:spacing w:val="-5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38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x=(a+b+c==-3*-</w:t>
      </w:r>
      <w:r w:rsidRPr="0070218B">
        <w:rPr>
          <w:rFonts w:asciiTheme="minorEastAsia" w:hAnsiTheme="minorEastAsia" w:cs="Arial"/>
          <w:color w:val="00AEEF"/>
          <w:spacing w:val="-5"/>
          <w:w w:val="115"/>
          <w:sz w:val="20"/>
          <w:szCs w:val="20"/>
        </w:rPr>
        <w:t>b);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34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46"/>
        <w:rPr>
          <w:rFonts w:asciiTheme="minorEastAsia" w:cs="Lantinghei SC"/>
        </w:rPr>
      </w:pP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6"/>
        </w:rPr>
        <w:t>針對以下</w:t>
      </w:r>
      <w:r w:rsidRPr="0070218B">
        <w:rPr>
          <w:rFonts w:asciiTheme="minorEastAsia" w:hAnsiTheme="minorEastAsia" w:cs="Wawati SC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程式片段，執行後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5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值是以下那一個？</w:t>
      </w:r>
    </w:p>
    <w:p w:rsidR="000E3DAD" w:rsidRPr="0070218B" w:rsidRDefault="000E3DAD" w:rsidP="000E3DAD">
      <w:pPr>
        <w:pStyle w:val="ae"/>
        <w:tabs>
          <w:tab w:val="left" w:pos="3152"/>
          <w:tab w:val="left" w:pos="4008"/>
          <w:tab w:val="left" w:pos="4684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(A)8.04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(B)5.5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7550"/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x=19;</w:t>
      </w:r>
      <w:r w:rsidRPr="0070218B">
        <w:rPr>
          <w:rFonts w:asciiTheme="minorEastAsia" w:hAnsiTheme="minorEastAsia" w:cs="Arial"/>
          <w:color w:val="00AEEF"/>
          <w:spacing w:val="8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double</w:t>
      </w:r>
      <w:r w:rsidRPr="0070218B">
        <w:rPr>
          <w:rFonts w:asciiTheme="minorEastAsia" w:hAnsiTheme="minorEastAsia" w:cs="Arial"/>
          <w:color w:val="00AEEF"/>
          <w:spacing w:val="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 xml:space="preserve">y,z=13.0; </w:t>
      </w:r>
      <w:r w:rsidRPr="0070218B"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  <w:t>y=x/z;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x=5.5*y;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6.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下列程式執行後的輸出結果為何？</w:t>
      </w:r>
    </w:p>
    <w:p w:rsidR="000E3DAD" w:rsidRPr="0070218B" w:rsidRDefault="000E3DAD" w:rsidP="000E3DAD">
      <w:pPr>
        <w:pStyle w:val="ae"/>
        <w:tabs>
          <w:tab w:val="left" w:pos="3091"/>
          <w:tab w:val="left" w:pos="4004"/>
          <w:tab w:val="left" w:pos="4918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(A)230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(B)231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(C)240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(D)241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7213"/>
        <w:rPr>
          <w:rFonts w:asciiTheme="minorEastAsia" w:hAnsiTheme="minorEastAsia" w:cs="Arial"/>
          <w:color w:val="00AEEF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#include</w:t>
      </w:r>
      <w:r w:rsidRPr="0070218B">
        <w:rPr>
          <w:rFonts w:asciiTheme="minorEastAsia" w:hAnsiTheme="minorEastAsia" w:cs="Arial"/>
          <w:color w:val="00AEEF"/>
          <w:spacing w:val="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 xml:space="preserve">&lt;stdio.h&gt; 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int main()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{</w:t>
      </w:r>
    </w:p>
    <w:p w:rsidR="000E3DAD" w:rsidRPr="0070218B" w:rsidRDefault="000E3DAD" w:rsidP="000E3DAD">
      <w:pPr>
        <w:pStyle w:val="ae"/>
        <w:kinsoku w:val="0"/>
        <w:overflowPunct w:val="0"/>
        <w:spacing w:before="106" w:line="350" w:lineRule="auto"/>
        <w:ind w:left="2566" w:right="6596"/>
        <w:rPr>
          <w:rFonts w:asciiTheme="minorEastAsia" w:hAnsiTheme="minorEastAsia" w:cs="Arial"/>
          <w:color w:val="00AEEF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a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 23;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printf("%d",</w:t>
      </w:r>
      <w:r w:rsidRPr="0070218B">
        <w:rPr>
          <w:rFonts w:asciiTheme="minorEastAsia" w:hAnsiTheme="minorEastAsia" w:cs="Arial"/>
          <w:color w:val="00AEEF"/>
          <w:spacing w:val="3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++a*10);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7.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下列哪一個運算式的結果與另外三個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不同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0E3DAD" w:rsidRPr="0070218B" w:rsidRDefault="000E3DAD" w:rsidP="000E3DAD">
      <w:pPr>
        <w:pStyle w:val="ae"/>
        <w:tabs>
          <w:tab w:val="left" w:pos="3278"/>
          <w:tab w:val="left" w:pos="4034"/>
          <w:tab w:val="left" w:pos="5063"/>
        </w:tabs>
        <w:kinsoku w:val="0"/>
        <w:overflowPunct w:val="0"/>
        <w:spacing w:before="11" w:line="206" w:lineRule="auto"/>
        <w:ind w:left="2165" w:right="2846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>(&amp;, !, ^,</w:t>
      </w:r>
      <w:r w:rsidRPr="0070218B">
        <w:rPr>
          <w:rFonts w:asciiTheme="minorEastAsia" w:hAnsiTheme="minorEastAsia"/>
          <w:color w:val="231F20"/>
          <w:spacing w:val="7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和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|</w:t>
      </w:r>
      <w:r w:rsidRPr="0070218B">
        <w:rPr>
          <w:rFonts w:asciiTheme="minorEastAsia" w:hAnsiTheme="minorEastAsia"/>
          <w:color w:val="231F20"/>
          <w:spacing w:val="7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分別代表位元的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AND, NOT, XOR</w:t>
      </w:r>
      <w:r w:rsidRPr="0070218B">
        <w:rPr>
          <w:rFonts w:asciiTheme="minorEastAsia" w:hAnsiTheme="minorEastAsia"/>
          <w:color w:val="231F20"/>
          <w:spacing w:val="7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和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OR </w:t>
      </w:r>
      <w:r w:rsidRPr="0070218B">
        <w:rPr>
          <w:rFonts w:asciiTheme="minorEastAsia" w:hAnsiTheme="minorEastAsia" w:cs="Wawati SC" w:hint="eastAsia"/>
          <w:color w:val="231F20"/>
        </w:rPr>
        <w:t>運算。</w:t>
      </w:r>
      <w:r w:rsidRPr="0070218B">
        <w:rPr>
          <w:rFonts w:asciiTheme="minorEastAsia" w:hAnsiTheme="minorEastAsia"/>
          <w:color w:val="231F20"/>
        </w:rPr>
        <w:t>) (A)1 &amp; 0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(B)!1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(C)1 ^ 1</w:t>
      </w:r>
      <w:r w:rsidRPr="0070218B">
        <w:rPr>
          <w:rFonts w:asciiTheme="minorEastAsia" w:hAnsiTheme="minorEastAsia"/>
          <w:color w:val="231F20"/>
        </w:rPr>
        <w:tab/>
        <w:t>(D)1 | 0</w:t>
      </w:r>
      <w:r w:rsidRPr="0070218B">
        <w:rPr>
          <w:rFonts w:asciiTheme="minorEastAsia" w:hAnsiTheme="minorEastAsia" w:cs="Wawati SC" w:hint="eastAsia"/>
          <w:color w:val="231F20"/>
        </w:rPr>
        <w:t>。</w:t>
      </w:r>
    </w:p>
    <w:p w:rsidR="000E3DAD" w:rsidRPr="0070218B" w:rsidRDefault="000E3DAD" w:rsidP="000E3DAD">
      <w:pPr>
        <w:pStyle w:val="ae"/>
        <w:tabs>
          <w:tab w:val="left" w:pos="2165"/>
          <w:tab w:val="left" w:pos="3245"/>
          <w:tab w:val="left" w:pos="4129"/>
          <w:tab w:val="left" w:pos="5183"/>
        </w:tabs>
        <w:kinsoku w:val="0"/>
        <w:overflowPunct w:val="0"/>
        <w:spacing w:line="206" w:lineRule="auto"/>
        <w:ind w:left="2166" w:right="2622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8.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若執行邏輯運算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1011 </w:t>
      </w:r>
      <w:r w:rsidRPr="0070218B">
        <w:rPr>
          <w:rFonts w:asciiTheme="minorEastAsia" w:hAnsiTheme="minorEastAsia" w:cs="Wawati SC" w:hint="eastAsia"/>
          <w:color w:val="231F20"/>
        </w:rPr>
        <w:t>與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0101 </w:t>
      </w:r>
      <w:r w:rsidRPr="0070218B">
        <w:rPr>
          <w:rFonts w:asciiTheme="minorEastAsia" w:hAnsiTheme="minorEastAsia" w:cs="Wawati SC" w:hint="eastAsia"/>
          <w:color w:val="231F20"/>
        </w:rPr>
        <w:t>的結果為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1110</w:t>
      </w:r>
      <w:r w:rsidRPr="0070218B">
        <w:rPr>
          <w:rFonts w:asciiTheme="minorEastAsia" w:hAnsiTheme="minorEastAsia" w:cs="Wawati SC" w:hint="eastAsia"/>
          <w:color w:val="231F20"/>
        </w:rPr>
        <w:t>，則此運算子應為：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(A)AND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(B)OR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(C)XOR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(D)NOR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tabs>
          <w:tab w:val="left" w:pos="2165"/>
          <w:tab w:val="left" w:pos="3150"/>
          <w:tab w:val="left" w:pos="4124"/>
          <w:tab w:val="left" w:pos="5396"/>
        </w:tabs>
        <w:kinsoku w:val="0"/>
        <w:overflowPunct w:val="0"/>
        <w:spacing w:line="206" w:lineRule="auto"/>
        <w:ind w:left="2165" w:right="2394" w:hanging="1036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9.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一個二進位數字往左移</w:t>
      </w:r>
      <w:r w:rsidRPr="0070218B">
        <w:rPr>
          <w:rFonts w:asciiTheme="minorEastAsia" w:hAnsiTheme="minorEastAsia"/>
          <w:color w:val="231F20"/>
        </w:rPr>
        <w:t>(left shift)</w:t>
      </w:r>
      <w:r w:rsidRPr="0070218B">
        <w:rPr>
          <w:rFonts w:asciiTheme="minorEastAsia" w:hAnsiTheme="minorEastAsia" w:cs="Wawati SC" w:hint="eastAsia"/>
          <w:color w:val="231F20"/>
        </w:rPr>
        <w:t>二位元後，其值為原來的多少倍？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(A)4 </w:t>
      </w:r>
      <w:r w:rsidRPr="0070218B">
        <w:rPr>
          <w:rFonts w:asciiTheme="minorEastAsia" w:hAnsiTheme="minorEastAsia" w:cs="Wawati SC" w:hint="eastAsia"/>
          <w:color w:val="231F20"/>
        </w:rPr>
        <w:t>倍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 xml:space="preserve">(B)2 </w:t>
      </w:r>
      <w:r w:rsidRPr="0070218B">
        <w:rPr>
          <w:rFonts w:asciiTheme="minorEastAsia" w:hAnsiTheme="minorEastAsia" w:cs="Wawati SC" w:hint="eastAsia"/>
          <w:color w:val="231F20"/>
        </w:rPr>
        <w:t>倍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 xml:space="preserve">(C)0.25 </w:t>
      </w:r>
      <w:r w:rsidRPr="0070218B">
        <w:rPr>
          <w:rFonts w:asciiTheme="minorEastAsia" w:hAnsiTheme="minorEastAsia" w:cs="Wawati SC" w:hint="eastAsia"/>
          <w:color w:val="231F20"/>
        </w:rPr>
        <w:t>倍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 xml:space="preserve">(D)0.5 </w:t>
      </w:r>
      <w:r w:rsidRPr="0070218B">
        <w:rPr>
          <w:rFonts w:asciiTheme="minorEastAsia" w:hAnsiTheme="minorEastAsia" w:cs="Wawati SC" w:hint="eastAsia"/>
          <w:color w:val="231F20"/>
        </w:rPr>
        <w:t>倍。</w:t>
      </w:r>
    </w:p>
    <w:p w:rsidR="000E3DAD" w:rsidRPr="0070218B" w:rsidRDefault="000E3DAD" w:rsidP="000E3DAD">
      <w:pPr>
        <w:pStyle w:val="ae"/>
        <w:tabs>
          <w:tab w:val="left" w:pos="3053"/>
          <w:tab w:val="left" w:pos="3809"/>
          <w:tab w:val="left" w:pos="4484"/>
        </w:tabs>
        <w:kinsoku w:val="0"/>
        <w:overflowPunct w:val="0"/>
        <w:spacing w:line="206" w:lineRule="auto"/>
        <w:ind w:left="2166" w:right="4562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10.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執行下列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C </w:t>
      </w:r>
      <w:r w:rsidRPr="0070218B">
        <w:rPr>
          <w:rFonts w:asciiTheme="minorEastAsia" w:hAnsiTheme="minorEastAsia" w:cs="Wawati SC" w:hint="eastAsia"/>
          <w:color w:val="231F20"/>
        </w:rPr>
        <w:t>語言函式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dec(3)</w:t>
      </w:r>
      <w:r w:rsidRPr="0070218B">
        <w:rPr>
          <w:rFonts w:asciiTheme="minorEastAsia" w:hAnsiTheme="minorEastAsia" w:cs="Wawati SC" w:hint="eastAsia"/>
          <w:color w:val="231F20"/>
        </w:rPr>
        <w:t>，回傳之值為何？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(A)-12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(B)-6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(D)12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8" w:line="350" w:lineRule="auto"/>
        <w:ind w:left="2614" w:right="7653" w:hanging="449"/>
        <w:rPr>
          <w:rFonts w:asciiTheme="minorEastAsia" w:hAnsiTheme="minorEastAsia" w:cs="Arial"/>
          <w:color w:val="00AEEF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dec(int a){ 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a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-= a*a; return a;</w:t>
      </w:r>
    </w:p>
    <w:p w:rsidR="000E3DAD" w:rsidRPr="0070218B" w:rsidRDefault="000E3DAD" w:rsidP="000E3DAD">
      <w:pPr>
        <w:pStyle w:val="ae"/>
        <w:kinsoku w:val="0"/>
        <w:overflowPunct w:val="0"/>
        <w:spacing w:before="15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tabs>
          <w:tab w:val="left" w:pos="2963"/>
          <w:tab w:val="left" w:pos="3758"/>
          <w:tab w:val="left" w:pos="4434"/>
        </w:tabs>
        <w:kinsoku w:val="0"/>
        <w:overflowPunct w:val="0"/>
        <w:spacing w:before="90" w:line="206" w:lineRule="auto"/>
        <w:ind w:left="2166" w:right="3986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11.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執行下列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語言函式</w:t>
      </w:r>
      <w:r w:rsidRPr="0070218B">
        <w:rPr>
          <w:rFonts w:asciiTheme="minorEastAsia" w:hAnsiTheme="minorEastAsia" w:cs="Wawati SC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xypp(5, 6)</w:t>
      </w:r>
      <w:r w:rsidRPr="0070218B">
        <w:rPr>
          <w:rFonts w:asciiTheme="minorEastAsia" w:hAnsiTheme="minorEastAsia" w:cs="Wawati SC" w:hint="eastAsia"/>
          <w:color w:val="231F20"/>
        </w:rPr>
        <w:t>，回傳之值為何？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(A)11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(B)10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(D)8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7" w:line="350" w:lineRule="auto"/>
        <w:ind w:left="2600" w:right="6142" w:hanging="435"/>
        <w:rPr>
          <w:rFonts w:asciiTheme="minorEastAsia" w:hAnsiTheme="minorEastAsia" w:cs="Arial"/>
          <w:color w:val="00AEEF"/>
          <w:spacing w:val="-2"/>
          <w:w w:val="14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 xml:space="preserve">int xypp(int x, </w:t>
      </w:r>
      <w:r w:rsidRPr="0070218B">
        <w:rPr>
          <w:rFonts w:asciiTheme="minorEastAsia" w:hAnsiTheme="minorEastAsia" w:cs="Arial"/>
          <w:color w:val="00AEEF"/>
          <w:w w:val="150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 xml:space="preserve">y) { </w:t>
      </w:r>
      <w:r w:rsidRPr="0070218B">
        <w:rPr>
          <w:rFonts w:asciiTheme="minorEastAsia" w:hAnsiTheme="minorEastAsia" w:cs="Arial"/>
          <w:color w:val="00AEEF"/>
          <w:spacing w:val="-2"/>
          <w:w w:val="145"/>
          <w:sz w:val="20"/>
          <w:szCs w:val="20"/>
        </w:rPr>
        <w:t>return</w:t>
      </w:r>
      <w:r w:rsidRPr="0070218B">
        <w:rPr>
          <w:rFonts w:asciiTheme="minorEastAsia" w:hAnsiTheme="minorEastAsia" w:cs="Arial"/>
          <w:color w:val="00AEEF"/>
          <w:spacing w:val="-12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45"/>
          <w:sz w:val="20"/>
          <w:szCs w:val="20"/>
        </w:rPr>
        <w:t>((x--)+(--y));</w:t>
      </w:r>
    </w:p>
    <w:p w:rsidR="000E3DAD" w:rsidRPr="0070218B" w:rsidRDefault="000E3DAD" w:rsidP="000E3DAD">
      <w:pPr>
        <w:pStyle w:val="ae"/>
        <w:kinsoku w:val="0"/>
        <w:overflowPunct w:val="0"/>
        <w:spacing w:before="15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spacing w:before="61" w:line="216" w:lineRule="auto"/>
        <w:ind w:left="2166" w:right="715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3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22"/>
        </w:rPr>
        <w:t xml:space="preserve"> </w:t>
      </w:r>
      <w:r w:rsidRPr="0070218B">
        <w:rPr>
          <w:rFonts w:asciiTheme="minorEastAsia" w:hAnsiTheme="minorEastAsia"/>
          <w:color w:val="231F20"/>
          <w:spacing w:val="36"/>
        </w:rPr>
        <w:t xml:space="preserve">) </w:t>
      </w:r>
      <w:r w:rsidRPr="0070218B">
        <w:rPr>
          <w:rFonts w:asciiTheme="minorEastAsia" w:hAnsiTheme="minorEastAsia"/>
          <w:color w:val="231F20"/>
        </w:rPr>
        <w:t>12.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若變數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的資料型態為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double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，想要將它強制轉為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並存到型態為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變澷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中，請選出正確的敘述？</w:t>
      </w:r>
    </w:p>
    <w:p w:rsidR="000E3DAD" w:rsidRPr="0070218B" w:rsidRDefault="000E3DAD" w:rsidP="000E3DAD">
      <w:pPr>
        <w:pStyle w:val="ae"/>
        <w:tabs>
          <w:tab w:val="left" w:pos="3860"/>
          <w:tab w:val="left" w:pos="5333"/>
          <w:tab w:val="left" w:pos="6969"/>
        </w:tabs>
        <w:kinsoku w:val="0"/>
        <w:overflowPunct w:val="0"/>
        <w:spacing w:line="345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(A)c=double</w:t>
      </w:r>
      <w:r w:rsidRPr="0070218B">
        <w:rPr>
          <w:rFonts w:asciiTheme="minorEastAsia" w:hAnsiTheme="minorEastAsia"/>
          <w:color w:val="231F20"/>
          <w:spacing w:val="37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a;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(B)c=float</w:t>
      </w:r>
      <w:r w:rsidRPr="0070218B">
        <w:rPr>
          <w:rFonts w:asciiTheme="minorEastAsia" w:hAnsiTheme="minorEastAsia"/>
          <w:color w:val="231F20"/>
          <w:spacing w:val="36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a;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(C)c=(float</w:t>
      </w:r>
      <w:r w:rsidRPr="0070218B">
        <w:rPr>
          <w:rFonts w:asciiTheme="minorEastAsia" w:hAnsiTheme="minorEastAsia"/>
          <w:color w:val="231F20"/>
          <w:spacing w:val="19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a;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(D)c=float</w:t>
      </w:r>
      <w:r w:rsidRPr="0070218B">
        <w:rPr>
          <w:rFonts w:asciiTheme="minorEastAsia" w:hAnsiTheme="minorEastAsia"/>
          <w:color w:val="231F20"/>
          <w:spacing w:val="23"/>
        </w:rPr>
        <w:t xml:space="preserve"> (</w:t>
      </w:r>
      <w:r w:rsidRPr="0070218B">
        <w:rPr>
          <w:rFonts w:asciiTheme="minorEastAsia" w:hAnsiTheme="minorEastAsia"/>
          <w:color w:val="231F20"/>
        </w:rPr>
        <w:t>a);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878"/>
          <w:tab w:val="left" w:pos="3933"/>
          <w:tab w:val="left" w:pos="4987"/>
          <w:tab w:val="left" w:pos="5871"/>
        </w:tabs>
        <w:kinsoku w:val="0"/>
        <w:overflowPunct w:val="0"/>
        <w:spacing w:before="12" w:line="206" w:lineRule="auto"/>
        <w:ind w:left="2166" w:right="709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2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7"/>
        </w:rPr>
        <w:t xml:space="preserve"> </w:t>
      </w:r>
      <w:r w:rsidRPr="0070218B">
        <w:rPr>
          <w:rFonts w:asciiTheme="minorEastAsia" w:hAnsiTheme="minorEastAsia"/>
          <w:color w:val="231F20"/>
        </w:rPr>
        <w:t>13.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若邏輯運算</w:t>
      </w:r>
      <w:r w:rsidRPr="0070218B">
        <w:rPr>
          <w:rFonts w:asciiTheme="minorEastAsia" w:hAnsiTheme="minorEastAsia"/>
          <w:color w:val="231F20"/>
        </w:rPr>
        <w:t xml:space="preserve">(logic operation)11110110 </w:t>
      </w:r>
      <w:r w:rsidRPr="0070218B">
        <w:rPr>
          <w:rFonts w:asciiTheme="minorEastAsia" w:hAnsiTheme="minorEastAsia" w:cs="Wawati SC" w:hint="eastAsia"/>
          <w:color w:val="231F20"/>
        </w:rPr>
        <w:t>與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11111010 </w:t>
      </w:r>
      <w:r w:rsidRPr="0070218B">
        <w:rPr>
          <w:rFonts w:asciiTheme="minorEastAsia" w:hAnsiTheme="minorEastAsia" w:cs="Wawati SC" w:hint="eastAsia"/>
          <w:color w:val="231F20"/>
        </w:rPr>
        <w:t>的結果為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00001100</w:t>
      </w:r>
      <w:r w:rsidRPr="0070218B">
        <w:rPr>
          <w:rFonts w:asciiTheme="minorEastAsia" w:hAnsiTheme="minorEastAsia" w:cs="Wawati SC" w:hint="eastAsia"/>
          <w:color w:val="231F20"/>
        </w:rPr>
        <w:t>，則運算子應為</w:t>
      </w:r>
      <w:r w:rsidRPr="0070218B">
        <w:rPr>
          <w:rFonts w:asciiTheme="minorEastAsia" w:hAnsiTheme="minorEastAsia" w:cs="Wawati SC" w:hint="eastAsia"/>
          <w:color w:val="231F20"/>
          <w:spacing w:val="-6"/>
        </w:rPr>
        <w:t>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(A)NOT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(B)XOR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(C)OR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(D)AND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48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13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23"/>
        </w:rPr>
        <w:t xml:space="preserve"> </w:t>
      </w:r>
      <w:r w:rsidRPr="0070218B">
        <w:rPr>
          <w:rFonts w:asciiTheme="minorEastAsia" w:hAnsiTheme="minorEastAsia"/>
          <w:color w:val="231F20"/>
          <w:spacing w:val="38"/>
        </w:rPr>
        <w:t xml:space="preserve">) </w:t>
      </w:r>
      <w:r w:rsidRPr="0070218B">
        <w:rPr>
          <w:rFonts w:asciiTheme="minorEastAsia" w:hAnsiTheme="minorEastAsia"/>
          <w:color w:val="231F20"/>
        </w:rPr>
        <w:t>14</w:t>
      </w:r>
      <w:r w:rsidRPr="0070218B">
        <w:rPr>
          <w:rFonts w:asciiTheme="minorEastAsia" w:hAnsiTheme="minorEastAsia"/>
          <w:color w:val="231F20"/>
          <w:spacing w:val="2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已知運算式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x=3*4</w:t>
      </w:r>
      <w:r w:rsidRPr="0070218B">
        <w:rPr>
          <w:rFonts w:asciiTheme="minorEastAsia" w:hAnsiTheme="minorEastAsia"/>
          <w:color w:val="231F20"/>
          <w:spacing w:val="10"/>
        </w:rPr>
        <w:t xml:space="preserve"> &gt; </w:t>
      </w:r>
      <w:r w:rsidRPr="0070218B">
        <w:rPr>
          <w:rFonts w:asciiTheme="minorEastAsia" w:hAnsiTheme="minorEastAsia"/>
          <w:color w:val="231F20"/>
        </w:rPr>
        <w:t>2*5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的值為？</w:t>
      </w:r>
    </w:p>
    <w:p w:rsidR="000E3DAD" w:rsidRPr="0070218B" w:rsidRDefault="000E3DAD" w:rsidP="000E3DAD">
      <w:pPr>
        <w:pStyle w:val="ae"/>
        <w:tabs>
          <w:tab w:val="left" w:pos="2853"/>
          <w:tab w:val="left" w:pos="3528"/>
          <w:tab w:val="left" w:pos="4322"/>
        </w:tabs>
        <w:kinsoku w:val="0"/>
        <w:overflowPunct w:val="0"/>
        <w:spacing w:line="360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(C)10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129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7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15</w:t>
      </w:r>
      <w:r w:rsidRPr="0070218B">
        <w:rPr>
          <w:rFonts w:asciiTheme="minorEastAsia" w:hAnsiTheme="minorEastAsia"/>
          <w:color w:val="231F20"/>
          <w:spacing w:val="3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在下列選項中，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不正確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的指定語法是？</w:t>
      </w:r>
    </w:p>
    <w:p w:rsidR="000E3DAD" w:rsidRPr="0070218B" w:rsidRDefault="000E3DAD" w:rsidP="000E3DAD">
      <w:pPr>
        <w:pStyle w:val="ae"/>
        <w:tabs>
          <w:tab w:val="left" w:pos="3137"/>
          <w:tab w:val="left" w:pos="4995"/>
          <w:tab w:val="left" w:pos="6142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2"/>
        </w:rPr>
        <w:t>(A)t++;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(B)n1=n2=n3=0;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(C)k=i=j;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(D)a=b+c=1;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86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11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22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2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16</w:t>
      </w:r>
      <w:r w:rsidRPr="0070218B">
        <w:rPr>
          <w:rFonts w:asciiTheme="minorEastAsia" w:hAnsiTheme="minorEastAsia"/>
          <w:color w:val="231F20"/>
          <w:spacing w:val="25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下列簡寫何者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不正確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line="360" w:lineRule="exact"/>
        <w:ind w:left="2166"/>
        <w:rPr>
          <w:rFonts w:asciiTheme="minorEastAsia"/>
          <w:color w:val="231F20"/>
          <w:spacing w:val="-4"/>
        </w:rPr>
      </w:pPr>
      <w:r w:rsidRPr="0070218B">
        <w:rPr>
          <w:rFonts w:asciiTheme="minorEastAsia" w:hAnsiTheme="minorEastAsia"/>
          <w:color w:val="231F20"/>
          <w:spacing w:val="-2"/>
        </w:rPr>
        <w:t>(A)a--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2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相當於</w:t>
      </w:r>
      <w:r w:rsidRPr="0070218B">
        <w:rPr>
          <w:rFonts w:asciiTheme="minorEastAsia" w:hAnsiTheme="minorEastAsia" w:cs="Wawati SC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a=a+1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(B)a+=3</w:t>
      </w:r>
      <w:r w:rsidRPr="0070218B">
        <w:rPr>
          <w:rFonts w:asciiTheme="minorEastAsia" w:hAnsiTheme="minorEastAsia" w:hint="eastAsia"/>
          <w:color w:val="231F20"/>
          <w:spacing w:val="-4"/>
        </w:rPr>
        <w:t>，</w:t>
      </w:r>
      <w:r w:rsidRPr="0070218B">
        <w:rPr>
          <w:rFonts w:asciiTheme="minorEastAsia" w:hAnsiTheme="minorEastAsia"/>
          <w:color w:val="231F20"/>
          <w:spacing w:val="3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相當於</w:t>
      </w:r>
      <w:r w:rsidRPr="0070218B">
        <w:rPr>
          <w:rFonts w:asciiTheme="minorEastAsia" w:hAnsiTheme="minorEastAsia" w:cs="Wawati SC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a=a+3</w:t>
      </w:r>
      <w:r w:rsidRPr="0070218B">
        <w:rPr>
          <w:rFonts w:asciiTheme="minorEastAsia" w:hAnsiTheme="minorEastAsia" w:hint="eastAsia"/>
          <w:color w:val="231F20"/>
          <w:spacing w:val="-4"/>
        </w:rPr>
        <w:t>，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11" w:line="206" w:lineRule="auto"/>
        <w:ind w:left="1130" w:right="2188" w:firstLine="1035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>(c)b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>=c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相當於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b=b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90"/>
        </w:rPr>
        <w:t>(D)a</w:t>
      </w:r>
      <w:r w:rsidRPr="0070218B">
        <w:rPr>
          <w:rFonts w:asciiTheme="minorEastAsia" w:hAnsiTheme="minorEastAsia" w:hint="eastAsia"/>
          <w:color w:val="231F20"/>
          <w:w w:val="90"/>
        </w:rPr>
        <w:t>％</w:t>
      </w:r>
      <w:r w:rsidRPr="0070218B">
        <w:rPr>
          <w:rFonts w:asciiTheme="minorEastAsia" w:hAnsiTheme="minorEastAsia"/>
          <w:color w:val="231F20"/>
          <w:w w:val="90"/>
        </w:rPr>
        <w:t>=b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spacing w:val="2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0"/>
        </w:rPr>
        <w:t>相當於</w:t>
      </w:r>
      <w:r w:rsidRPr="0070218B">
        <w:rPr>
          <w:rFonts w:asciiTheme="minorEastAsia" w:hAnsiTheme="minorEastAsia" w:cs="Wawati SC"/>
          <w:color w:val="231F20"/>
          <w:spacing w:val="15"/>
          <w:w w:val="90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a=a</w:t>
      </w:r>
      <w:r w:rsidRPr="0070218B">
        <w:rPr>
          <w:rFonts w:asciiTheme="minorEastAsia" w:hAnsiTheme="minorEastAsia" w:hint="eastAsia"/>
          <w:color w:val="231F20"/>
          <w:w w:val="90"/>
        </w:rPr>
        <w:t>％</w:t>
      </w:r>
      <w:r w:rsidRPr="0070218B">
        <w:rPr>
          <w:rFonts w:asciiTheme="minorEastAsia" w:hAnsiTheme="minorEastAsia"/>
          <w:color w:val="231F20"/>
          <w:w w:val="90"/>
        </w:rPr>
        <w:t>b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/>
          <w:color w:val="231F20"/>
          <w:w w:val="90"/>
        </w:rPr>
        <w:t xml:space="preserve"> </w:t>
      </w: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/>
          <w:color w:val="231F20"/>
        </w:rPr>
        <w:t>17.</w:t>
      </w:r>
      <w:r w:rsidRPr="0070218B">
        <w:rPr>
          <w:rFonts w:asciiTheme="minorEastAsia" w:hAnsiTheme="minorEastAsia"/>
          <w:color w:val="231F20"/>
          <w:spacing w:val="80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下列哪一個敘述句執行結果會輸出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2 </w:t>
      </w:r>
      <w:r w:rsidRPr="0070218B">
        <w:rPr>
          <w:rFonts w:asciiTheme="minorEastAsia" w:hAnsiTheme="minorEastAsia" w:cs="Wawati SC" w:hint="eastAsia"/>
          <w:color w:val="231F20"/>
        </w:rPr>
        <w:t>在螢幕上？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48"/>
        <w:ind w:left="2166"/>
        <w:rPr>
          <w:rFonts w:asciiTheme="minorEastAsia"/>
          <w:color w:val="231F20"/>
          <w:spacing w:val="-2"/>
          <w:w w:val="90"/>
        </w:rPr>
      </w:pPr>
      <w:r w:rsidRPr="0070218B">
        <w:rPr>
          <w:rFonts w:asciiTheme="minorEastAsia" w:hAnsiTheme="minorEastAsia"/>
          <w:color w:val="231F20"/>
          <w:spacing w:val="-2"/>
          <w:w w:val="95"/>
        </w:rPr>
        <w:t>(A)printf("</w:t>
      </w:r>
      <w:r w:rsidRPr="0070218B">
        <w:rPr>
          <w:rFonts w:asciiTheme="minorEastAsia" w:hAnsiTheme="minorEastAsia" w:hint="eastAsia"/>
          <w:color w:val="231F20"/>
          <w:spacing w:val="-2"/>
          <w:w w:val="95"/>
        </w:rPr>
        <w:t>％</w:t>
      </w:r>
      <w:r w:rsidRPr="0070218B">
        <w:rPr>
          <w:rFonts w:asciiTheme="minorEastAsia" w:hAnsiTheme="minorEastAsia"/>
          <w:color w:val="231F20"/>
          <w:spacing w:val="-2"/>
          <w:w w:val="95"/>
        </w:rPr>
        <w:t>d</w:t>
      </w:r>
      <w:r w:rsidRPr="0070218B">
        <w:rPr>
          <w:rFonts w:asciiTheme="minorEastAsia" w:hAnsiTheme="minorEastAsia" w:hint="eastAsia"/>
          <w:color w:val="231F20"/>
          <w:spacing w:val="-2"/>
          <w:w w:val="95"/>
        </w:rPr>
        <w:t>＼</w:t>
      </w:r>
      <w:r w:rsidRPr="0070218B">
        <w:rPr>
          <w:rFonts w:asciiTheme="minorEastAsia" w:hAnsiTheme="minorEastAsia"/>
          <w:color w:val="231F20"/>
          <w:spacing w:val="-2"/>
          <w:w w:val="95"/>
        </w:rPr>
        <w:t>n"</w:t>
      </w:r>
      <w:r w:rsidRPr="0070218B">
        <w:rPr>
          <w:rFonts w:asciiTheme="minorEastAsia" w:hAnsiTheme="minorEastAsia" w:hint="eastAsia"/>
          <w:color w:val="231F20"/>
          <w:spacing w:val="-2"/>
          <w:w w:val="95"/>
        </w:rPr>
        <w:t>，</w:t>
      </w:r>
      <w:r w:rsidRPr="0070218B">
        <w:rPr>
          <w:rFonts w:asciiTheme="minorEastAsia" w:hAnsiTheme="minorEastAsia"/>
          <w:color w:val="231F20"/>
          <w:spacing w:val="-2"/>
          <w:w w:val="95"/>
        </w:rPr>
        <w:t>5I2)</w:t>
      </w:r>
      <w:r w:rsidRPr="0070218B">
        <w:rPr>
          <w:rFonts w:asciiTheme="minorEastAsia" w:hAnsiTheme="minorEastAsia" w:hint="eastAsia"/>
          <w:color w:val="231F20"/>
          <w:spacing w:val="-2"/>
          <w:w w:val="95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  <w:w w:val="90"/>
        </w:rPr>
        <w:t>(B)printf("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％</w:t>
      </w:r>
      <w:r w:rsidRPr="0070218B">
        <w:rPr>
          <w:rFonts w:asciiTheme="minorEastAsia" w:hAnsiTheme="minorEastAsia"/>
          <w:color w:val="231F20"/>
          <w:spacing w:val="-2"/>
          <w:w w:val="90"/>
        </w:rPr>
        <w:t>f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＼</w:t>
      </w:r>
      <w:r w:rsidRPr="0070218B">
        <w:rPr>
          <w:rFonts w:asciiTheme="minorEastAsia" w:hAnsiTheme="minorEastAsia"/>
          <w:color w:val="231F20"/>
          <w:spacing w:val="-2"/>
          <w:w w:val="90"/>
        </w:rPr>
        <w:t>n"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，</w:t>
      </w:r>
      <w:r w:rsidRPr="0070218B">
        <w:rPr>
          <w:rFonts w:asciiTheme="minorEastAsia" w:hAnsiTheme="minorEastAsia"/>
          <w:color w:val="231F20"/>
          <w:spacing w:val="-2"/>
          <w:w w:val="90"/>
        </w:rPr>
        <w:t>5I2)</w:t>
      </w:r>
      <w:r w:rsidRPr="0070218B">
        <w:rPr>
          <w:rFonts w:asciiTheme="minorEastAsia" w:hAnsiTheme="minorEastAsia" w:hint="eastAsia"/>
          <w:color w:val="231F20"/>
          <w:spacing w:val="-2"/>
          <w:w w:val="90"/>
        </w:rPr>
        <w:t>，</w:t>
      </w:r>
    </w:p>
    <w:p w:rsidR="000E3DAD" w:rsidRPr="0070218B" w:rsidRDefault="000E3DAD" w:rsidP="000E3DAD">
      <w:pPr>
        <w:pStyle w:val="ae"/>
        <w:tabs>
          <w:tab w:val="left" w:pos="5497"/>
          <w:tab w:val="left" w:pos="6186"/>
          <w:tab w:val="left" w:pos="6650"/>
          <w:tab w:val="left" w:pos="6861"/>
          <w:tab w:val="left" w:pos="7537"/>
        </w:tabs>
        <w:kinsoku w:val="0"/>
        <w:overflowPunct w:val="0"/>
        <w:spacing w:before="95" w:line="247" w:lineRule="auto"/>
        <w:ind w:left="1130" w:right="2529" w:firstLine="1035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-2"/>
        </w:rPr>
        <w:t>(c)printf("</w:t>
      </w:r>
      <w:r w:rsidRPr="0070218B">
        <w:rPr>
          <w:rFonts w:asciiTheme="minorEastAsia" w:hAnsiTheme="minorEastAsia" w:hint="eastAsia"/>
          <w:color w:val="231F20"/>
          <w:spacing w:val="-2"/>
        </w:rPr>
        <w:t>％</w:t>
      </w:r>
      <w:r w:rsidRPr="0070218B">
        <w:rPr>
          <w:rFonts w:asciiTheme="minorEastAsia" w:hAnsiTheme="minorEastAsia"/>
          <w:color w:val="231F20"/>
          <w:spacing w:val="-2"/>
        </w:rPr>
        <w:t>d</w:t>
      </w:r>
      <w:r w:rsidRPr="0070218B">
        <w:rPr>
          <w:rFonts w:asciiTheme="minorEastAsia" w:hAnsiTheme="minorEastAsia" w:hint="eastAsia"/>
          <w:color w:val="231F20"/>
          <w:spacing w:val="-2"/>
        </w:rPr>
        <w:t>＼</w:t>
      </w:r>
      <w:r w:rsidRPr="0070218B">
        <w:rPr>
          <w:rFonts w:asciiTheme="minorEastAsia" w:hAnsiTheme="minorEastAsia"/>
          <w:color w:val="231F20"/>
          <w:spacing w:val="-2"/>
        </w:rPr>
        <w:t>n"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>5.0I2)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  <w:w w:val="85"/>
        </w:rPr>
        <w:t>(D)printf("</w:t>
      </w:r>
      <w:r w:rsidRPr="0070218B">
        <w:rPr>
          <w:rFonts w:asciiTheme="minorEastAsia" w:hAnsiTheme="minorEastAsia" w:hint="eastAsia"/>
          <w:color w:val="231F20"/>
          <w:spacing w:val="-4"/>
          <w:w w:val="85"/>
        </w:rPr>
        <w:t>％</w:t>
      </w:r>
      <w:r w:rsidRPr="0070218B">
        <w:rPr>
          <w:rFonts w:asciiTheme="minorEastAsia" w:hAnsiTheme="minorEastAsia"/>
          <w:color w:val="231F20"/>
          <w:spacing w:val="-4"/>
          <w:w w:val="85"/>
        </w:rPr>
        <w:t>f</w:t>
      </w:r>
      <w:r w:rsidRPr="0070218B">
        <w:rPr>
          <w:rFonts w:asciiTheme="minorEastAsia" w:hAnsiTheme="minorEastAsia" w:hint="eastAsia"/>
          <w:color w:val="231F20"/>
          <w:spacing w:val="-4"/>
          <w:w w:val="85"/>
        </w:rPr>
        <w:t>＼</w:t>
      </w:r>
      <w:r w:rsidRPr="0070218B">
        <w:rPr>
          <w:rFonts w:asciiTheme="minorEastAsia" w:hAnsiTheme="minorEastAsia"/>
          <w:color w:val="231F20"/>
          <w:spacing w:val="-4"/>
          <w:w w:val="85"/>
        </w:rPr>
        <w:t>n"</w:t>
      </w:r>
      <w:r w:rsidRPr="0070218B">
        <w:rPr>
          <w:rFonts w:asciiTheme="minorEastAsia" w:hAnsiTheme="minorEastAsia" w:hint="eastAsia"/>
          <w:color w:val="231F20"/>
          <w:spacing w:val="-4"/>
          <w:w w:val="85"/>
        </w:rPr>
        <w:t>，</w:t>
      </w:r>
      <w:r w:rsidRPr="0070218B">
        <w:rPr>
          <w:rFonts w:asciiTheme="minorEastAsia" w:hAnsiTheme="minorEastAsia"/>
          <w:color w:val="231F20"/>
          <w:spacing w:val="-4"/>
          <w:w w:val="85"/>
        </w:rPr>
        <w:t>5.0I2)</w:t>
      </w:r>
      <w:r w:rsidRPr="0070218B">
        <w:rPr>
          <w:rFonts w:asciiTheme="minorEastAsia" w:hAnsiTheme="minorEastAsia" w:hint="eastAsia"/>
          <w:color w:val="231F20"/>
          <w:spacing w:val="-4"/>
          <w:w w:val="85"/>
        </w:rPr>
        <w:t>，</w:t>
      </w:r>
      <w:r w:rsidRPr="0070218B">
        <w:rPr>
          <w:rFonts w:asciiTheme="minorEastAsia" w:hAnsiTheme="minorEastAsia"/>
          <w:color w:val="231F20"/>
          <w:spacing w:val="-4"/>
          <w:w w:val="85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18.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下列敘述句執行後結果為何？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(A)7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(B)8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(D)10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21"/>
        <w:ind w:left="2166"/>
        <w:rPr>
          <w:rFonts w:asciiTheme="minorEastAsia" w:hAnsiTheme="minorEastAsia" w:cs="Arial"/>
          <w:color w:val="00AEEF"/>
          <w:spacing w:val="-5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printf("%d\n",7+3*6/5-</w:t>
      </w:r>
      <w:r w:rsidRPr="0070218B">
        <w:rPr>
          <w:rFonts w:asciiTheme="minorEastAsia" w:hAnsiTheme="minorEastAsia" w:cs="Arial"/>
          <w:color w:val="00AEEF"/>
          <w:spacing w:val="-5"/>
          <w:w w:val="130"/>
          <w:sz w:val="20"/>
          <w:szCs w:val="20"/>
        </w:rPr>
        <w:t>1);</w:t>
      </w:r>
    </w:p>
    <w:p w:rsidR="000E3DAD" w:rsidRPr="0070218B" w:rsidRDefault="000E3DAD" w:rsidP="000E3DAD">
      <w:pPr>
        <w:pStyle w:val="ae"/>
        <w:kinsoku w:val="0"/>
        <w:overflowPunct w:val="0"/>
        <w:spacing w:before="49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18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34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19</w:t>
      </w:r>
      <w:r w:rsidRPr="0070218B">
        <w:rPr>
          <w:rFonts w:asciiTheme="minorEastAsia" w:hAnsiTheme="minorEastAsia"/>
          <w:color w:val="231F20"/>
          <w:spacing w:val="3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下列哪一個運算式的執行結果與其它三個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不同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30"/>
        <w:ind w:left="2166"/>
        <w:rPr>
          <w:rFonts w:asciiTheme="minorEastAsia" w:hAnsiTheme="minorEastAsia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(A)NOT(</w:t>
      </w:r>
      <w:r w:rsidRPr="0070218B">
        <w:rPr>
          <w:rFonts w:asciiTheme="minorEastAsia" w:hAnsiTheme="minorEastAsia"/>
          <w:color w:val="231F20"/>
          <w:spacing w:val="22"/>
        </w:rPr>
        <w:t xml:space="preserve"> </w:t>
      </w:r>
      <w:r w:rsidRPr="0070218B">
        <w:rPr>
          <w:rFonts w:asciiTheme="minorEastAsia" w:hAnsiTheme="minorEastAsia"/>
          <w:color w:val="231F20"/>
        </w:rPr>
        <w:t>16&gt;15</w:t>
      </w:r>
      <w:r w:rsidRPr="0070218B">
        <w:rPr>
          <w:rFonts w:asciiTheme="minorEastAsia" w:hAnsiTheme="minorEastAsia"/>
          <w:color w:val="231F20"/>
          <w:spacing w:val="2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(B)(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/>
          <w:color w:val="231F20"/>
        </w:rPr>
        <w:t>12&lt;=11</w:t>
      </w:r>
      <w:r w:rsidRPr="0070218B">
        <w:rPr>
          <w:rFonts w:asciiTheme="minorEastAsia" w:hAnsiTheme="minorEastAsia"/>
          <w:color w:val="231F20"/>
          <w:spacing w:val="20"/>
        </w:rPr>
        <w:t xml:space="preserve"> </w:t>
      </w:r>
      <w:r w:rsidRPr="0070218B">
        <w:rPr>
          <w:rFonts w:asciiTheme="minorEastAsia" w:hAnsiTheme="minorEastAsia"/>
          <w:color w:val="231F20"/>
        </w:rPr>
        <w:t>)OR(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/>
          <w:color w:val="231F20"/>
        </w:rPr>
        <w:t>150&gt;100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)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7"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/>
          <w:color w:val="231F20"/>
          <w:spacing w:val="19"/>
        </w:rPr>
        <w:t xml:space="preserve">( </w:t>
      </w:r>
      <w:r w:rsidRPr="0070218B">
        <w:rPr>
          <w:rFonts w:asciiTheme="minorEastAsia" w:hAnsiTheme="minorEastAsia"/>
          <w:color w:val="231F20"/>
        </w:rPr>
        <w:t>12&lt;=11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)XOR(120&gt;100</w:t>
      </w:r>
      <w:r w:rsidRPr="0070218B">
        <w:rPr>
          <w:rFonts w:asciiTheme="minorEastAsia" w:hAnsiTheme="minorEastAsia"/>
          <w:color w:val="231F20"/>
          <w:spacing w:val="15"/>
        </w:rPr>
        <w:t xml:space="preserve"> 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/>
          <w:color w:val="231F20"/>
          <w:spacing w:val="10"/>
        </w:rPr>
        <w:t xml:space="preserve">( </w:t>
      </w:r>
      <w:r w:rsidRPr="0070218B">
        <w:rPr>
          <w:rFonts w:asciiTheme="minorEastAsia" w:hAnsiTheme="minorEastAsia"/>
          <w:color w:val="231F20"/>
        </w:rPr>
        <w:t>16&gt;15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/>
          <w:color w:val="231F20"/>
        </w:rPr>
        <w:t>)AND</w:t>
      </w:r>
      <w:r w:rsidRPr="0070218B">
        <w:rPr>
          <w:rFonts w:asciiTheme="minorEastAsia" w:hAnsiTheme="minorEastAsia"/>
          <w:color w:val="231F20"/>
          <w:spacing w:val="10"/>
        </w:rPr>
        <w:t xml:space="preserve">( </w:t>
      </w:r>
      <w:r w:rsidRPr="0070218B">
        <w:rPr>
          <w:rFonts w:asciiTheme="minorEastAsia" w:hAnsiTheme="minorEastAsia"/>
          <w:color w:val="231F20"/>
        </w:rPr>
        <w:t>150&gt;100</w:t>
      </w:r>
      <w:r w:rsidRPr="0070218B">
        <w:rPr>
          <w:rFonts w:asciiTheme="minorEastAsia" w:hAnsiTheme="minorEastAsia"/>
          <w:color w:val="231F20"/>
          <w:spacing w:val="10"/>
        </w:rPr>
        <w:t xml:space="preserve"> )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22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1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4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20</w:t>
      </w:r>
      <w:r w:rsidRPr="0070218B">
        <w:rPr>
          <w:rFonts w:asciiTheme="minorEastAsia" w:hAnsiTheme="minorEastAsia"/>
          <w:color w:val="231F20"/>
          <w:spacing w:val="35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假設邏輯運算中，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代表眞、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代表假，則邏輯式子</w:t>
      </w:r>
      <w:r w:rsidRPr="0070218B">
        <w:rPr>
          <w:rFonts w:asciiTheme="minorEastAsia" w:hAnsiTheme="minorEastAsia"/>
          <w:color w:val="231F20"/>
        </w:rPr>
        <w:t>!(8&gt;12)</w:t>
      </w:r>
      <w:r w:rsidRPr="0070218B">
        <w:rPr>
          <w:rFonts w:asciiTheme="minorEastAsia" w:hAnsiTheme="minorEastAsia" w:hint="eastAsia"/>
          <w:color w:val="231F20"/>
        </w:rPr>
        <w:t>＆＆</w:t>
      </w:r>
      <w:r w:rsidRPr="0070218B">
        <w:rPr>
          <w:rFonts w:asciiTheme="minorEastAsia" w:hAnsiTheme="minorEastAsia"/>
          <w:color w:val="231F20"/>
        </w:rPr>
        <w:t>6&lt;4+5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的結果為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458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(c)0+1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無法確定。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31"/>
        </w:rPr>
        <w:t xml:space="preserve">) </w:t>
      </w:r>
      <w:r w:rsidRPr="0070218B">
        <w:rPr>
          <w:rFonts w:asciiTheme="minorEastAsia" w:hAnsiTheme="minorEastAsia"/>
          <w:color w:val="231F20"/>
        </w:rPr>
        <w:t>21</w:t>
      </w:r>
      <w:r w:rsidRPr="0070218B">
        <w:rPr>
          <w:rFonts w:asciiTheme="minorEastAsia" w:hAnsiTheme="minorEastAsia"/>
          <w:color w:val="231F20"/>
          <w:spacing w:val="1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27"/>
        </w:rPr>
        <w:t>若</w:t>
      </w:r>
      <w:r w:rsidRPr="0070218B">
        <w:rPr>
          <w:rFonts w:asciiTheme="minorEastAsia" w:hAnsiTheme="minorEastAsia" w:cs="Wawati SC"/>
          <w:color w:val="231F20"/>
          <w:spacing w:val="27"/>
        </w:rPr>
        <w:t xml:space="preserve"> </w:t>
      </w:r>
      <w:r w:rsidRPr="0070218B">
        <w:rPr>
          <w:rFonts w:asciiTheme="minorEastAsia" w:hAnsiTheme="minorEastAsia"/>
          <w:color w:val="231F20"/>
        </w:rPr>
        <w:t>A = 1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70"/>
        </w:rPr>
        <w:t>，</w:t>
      </w:r>
      <w:r w:rsidRPr="0070218B">
        <w:rPr>
          <w:rFonts w:asciiTheme="minorEastAsia" w:hAnsiTheme="minorEastAsia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/>
          <w:color w:val="231F20"/>
          <w:spacing w:val="5"/>
        </w:rPr>
        <w:t xml:space="preserve"> = </w:t>
      </w:r>
      <w:r w:rsidRPr="0070218B">
        <w:rPr>
          <w:rFonts w:asciiTheme="minorEastAsia"/>
          <w:color w:val="231F20"/>
        </w:rPr>
        <w:t>0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70"/>
        </w:rPr>
        <w:t>，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</w:rPr>
        <w:t>c=1</w:t>
      </w:r>
      <w:r w:rsidRPr="0070218B">
        <w:rPr>
          <w:rFonts w:asciiTheme="minorEastAsia" w:hAnsiTheme="minorEastAsia" w:cs="Wawati SC" w:hint="eastAsia"/>
          <w:color w:val="231F20"/>
        </w:rPr>
        <w:t>，則下列邏輯運算的結果何者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不為眞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</w:p>
    <w:p w:rsidR="000E3DAD" w:rsidRPr="0070218B" w:rsidRDefault="000E3DAD" w:rsidP="000E3DAD">
      <w:pPr>
        <w:pStyle w:val="ae"/>
        <w:tabs>
          <w:tab w:val="left" w:pos="4090"/>
          <w:tab w:val="left" w:pos="6271"/>
          <w:tab w:val="left" w:pos="8570"/>
        </w:tabs>
        <w:kinsoku w:val="0"/>
        <w:overflowPunct w:val="0"/>
        <w:spacing w:line="351" w:lineRule="exact"/>
        <w:ind w:left="2166"/>
        <w:rPr>
          <w:rFonts w:asciiTheme="minorEastAsia" w:cs="Wawati SC"/>
          <w:color w:val="231F20"/>
          <w:spacing w:val="-10"/>
          <w:w w:val="105"/>
        </w:rPr>
      </w:pPr>
      <w:r w:rsidRPr="0070218B">
        <w:rPr>
          <w:rFonts w:asciiTheme="minorEastAsia" w:hAnsiTheme="minorEastAsia"/>
          <w:color w:val="231F20"/>
          <w:w w:val="95"/>
        </w:rPr>
        <w:t>(A)A</w:t>
      </w:r>
      <w:r w:rsidRPr="0070218B">
        <w:rPr>
          <w:rFonts w:asciiTheme="minorEastAsia" w:hAnsiTheme="minorEastAsia"/>
          <w:color w:val="231F20"/>
          <w:spacing w:val="-12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&lt;</w:t>
      </w:r>
      <w:r w:rsidRPr="0070218B">
        <w:rPr>
          <w:rFonts w:asciiTheme="minorEastAsia" w:hAnsiTheme="minorEastAsia"/>
          <w:color w:val="231F20"/>
          <w:spacing w:val="-5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B</w:t>
      </w:r>
      <w:r w:rsidRPr="0070218B">
        <w:rPr>
          <w:rFonts w:asciiTheme="minorEastAsia" w:hAnsiTheme="minorEastAsia"/>
          <w:color w:val="231F20"/>
          <w:spacing w:val="-3"/>
          <w:w w:val="95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65"/>
        </w:rPr>
        <w:t>廿廿</w:t>
      </w:r>
      <w:r w:rsidRPr="0070218B">
        <w:rPr>
          <w:rFonts w:asciiTheme="minorEastAsia" w:hAnsiTheme="minorEastAsia"/>
          <w:color w:val="231F20"/>
          <w:spacing w:val="-3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c</w:t>
      </w:r>
      <w:r w:rsidRPr="0070218B">
        <w:rPr>
          <w:rFonts w:asciiTheme="minorEastAsia" w:hAnsiTheme="minorEastAsia"/>
          <w:color w:val="231F20"/>
          <w:spacing w:val="-3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&lt;</w:t>
      </w:r>
      <w:r w:rsidRPr="0070218B">
        <w:rPr>
          <w:rFonts w:asciiTheme="minorEastAsia" w:hAnsiTheme="minorEastAsia"/>
          <w:color w:val="231F20"/>
          <w:spacing w:val="-3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95"/>
        </w:rPr>
        <w:t>B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(B)A</w:t>
      </w:r>
      <w:r w:rsidRPr="0070218B">
        <w:rPr>
          <w:rFonts w:asciiTheme="minorEastAsia" w:hAnsiTheme="minorEastAsia"/>
          <w:color w:val="231F20"/>
          <w:spacing w:val="-11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&gt; B</w:t>
      </w:r>
      <w:r w:rsidRPr="0070218B">
        <w:rPr>
          <w:rFonts w:asciiTheme="minorEastAsia" w:hAnsiTheme="minorEastAsia"/>
          <w:color w:val="231F20"/>
          <w:spacing w:val="1"/>
          <w:w w:val="105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105"/>
        </w:rPr>
        <w:t>＆＆</w:t>
      </w:r>
      <w:r w:rsidRPr="0070218B">
        <w:rPr>
          <w:rFonts w:asciiTheme="minorEastAsia" w:hAnsiTheme="minorEastAsia"/>
          <w:color w:val="231F20"/>
          <w:spacing w:val="1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c</w:t>
      </w:r>
      <w:r w:rsidRPr="0070218B">
        <w:rPr>
          <w:rFonts w:asciiTheme="minorEastAsia" w:hAnsiTheme="minorEastAsia"/>
          <w:color w:val="231F20"/>
          <w:spacing w:val="3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&gt;</w:t>
      </w:r>
      <w:r w:rsidRPr="0070218B">
        <w:rPr>
          <w:rFonts w:asciiTheme="minorEastAsia" w:hAnsiTheme="minorEastAsia"/>
          <w:color w:val="231F20"/>
          <w:spacing w:val="1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105"/>
        </w:rPr>
        <w:t>B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10"/>
        </w:rPr>
        <w:t>(c)(B</w:t>
      </w:r>
      <w:r w:rsidRPr="0070218B">
        <w:rPr>
          <w:rFonts w:asciiTheme="minorEastAsia" w:hAnsiTheme="minorEastAsia"/>
          <w:color w:val="231F20"/>
          <w:spacing w:val="-2"/>
          <w:w w:val="110"/>
        </w:rPr>
        <w:t xml:space="preserve"> </w:t>
      </w:r>
      <w:r w:rsidRPr="0070218B">
        <w:rPr>
          <w:rFonts w:asciiTheme="minorEastAsia"/>
          <w:color w:val="231F20"/>
          <w:w w:val="110"/>
        </w:rPr>
        <w:t>-</w:t>
      </w:r>
      <w:r w:rsidRPr="0070218B">
        <w:rPr>
          <w:rFonts w:asciiTheme="minorEastAsia" w:hAnsiTheme="minorEastAsia"/>
          <w:color w:val="231F20"/>
          <w:spacing w:val="-2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c)</w:t>
      </w:r>
      <w:r w:rsidRPr="0070218B">
        <w:rPr>
          <w:rFonts w:asciiTheme="minorEastAsia" w:hAnsiTheme="minorEastAsia"/>
          <w:color w:val="231F20"/>
          <w:spacing w:val="-1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w w:val="110"/>
        </w:rPr>
        <w:t>== (B</w:t>
      </w:r>
      <w:r w:rsidRPr="0070218B">
        <w:rPr>
          <w:rFonts w:asciiTheme="minorEastAsia" w:hAnsiTheme="minorEastAsia"/>
          <w:color w:val="231F20"/>
          <w:spacing w:val="-2"/>
          <w:w w:val="110"/>
        </w:rPr>
        <w:t xml:space="preserve"> </w:t>
      </w:r>
      <w:r w:rsidRPr="0070218B">
        <w:rPr>
          <w:rFonts w:asciiTheme="minorEastAsia"/>
          <w:color w:val="231F20"/>
          <w:w w:val="110"/>
        </w:rPr>
        <w:t>-</w:t>
      </w:r>
      <w:r w:rsidRPr="0070218B">
        <w:rPr>
          <w:rFonts w:asciiTheme="minorEastAsia" w:hAnsiTheme="minorEastAsia"/>
          <w:color w:val="231F20"/>
          <w:spacing w:val="-13"/>
          <w:w w:val="110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  <w:w w:val="110"/>
        </w:rPr>
        <w:t>A)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05"/>
        </w:rPr>
        <w:t>(D)(A</w:t>
      </w:r>
      <w:r w:rsidRPr="0070218B">
        <w:rPr>
          <w:rFonts w:asciiTheme="minorEastAsia" w:hAnsiTheme="minorEastAsia"/>
          <w:color w:val="231F20"/>
          <w:spacing w:val="-9"/>
          <w:w w:val="105"/>
        </w:rPr>
        <w:t xml:space="preserve"> </w:t>
      </w:r>
      <w:r w:rsidRPr="0070218B">
        <w:rPr>
          <w:rFonts w:asciiTheme="minorEastAsia"/>
          <w:color w:val="231F20"/>
          <w:w w:val="105"/>
        </w:rPr>
        <w:t>-</w:t>
      </w:r>
      <w:r w:rsidRPr="0070218B">
        <w:rPr>
          <w:rFonts w:asciiTheme="minorEastAsia" w:hAnsiTheme="minorEastAsia"/>
          <w:color w:val="231F20"/>
          <w:spacing w:val="3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B)</w:t>
      </w:r>
      <w:r w:rsidRPr="0070218B">
        <w:rPr>
          <w:rFonts w:asciiTheme="minorEastAsia" w:hAnsiTheme="minorEastAsia"/>
          <w:color w:val="231F20"/>
          <w:spacing w:val="3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!=</w:t>
      </w:r>
      <w:r w:rsidRPr="0070218B">
        <w:rPr>
          <w:rFonts w:asciiTheme="minorEastAsia" w:hAnsiTheme="minorEastAsia"/>
          <w:color w:val="231F20"/>
          <w:spacing w:val="3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(B</w:t>
      </w:r>
      <w:r w:rsidRPr="0070218B">
        <w:rPr>
          <w:rFonts w:asciiTheme="minorEastAsia" w:hAnsiTheme="minorEastAsia"/>
          <w:color w:val="231F20"/>
          <w:spacing w:val="4"/>
          <w:w w:val="105"/>
        </w:rPr>
        <w:t xml:space="preserve"> </w:t>
      </w:r>
      <w:r w:rsidRPr="0070218B">
        <w:rPr>
          <w:rFonts w:asciiTheme="minorEastAsia"/>
          <w:color w:val="231F20"/>
          <w:w w:val="105"/>
        </w:rPr>
        <w:t>-</w:t>
      </w:r>
      <w:r w:rsidRPr="0070218B">
        <w:rPr>
          <w:rFonts w:asciiTheme="minorEastAsia" w:hAnsiTheme="minorEastAsia"/>
          <w:color w:val="231F20"/>
          <w:spacing w:val="4"/>
          <w:w w:val="105"/>
        </w:rPr>
        <w:t xml:space="preserve"> </w:t>
      </w:r>
      <w:r w:rsidRPr="0070218B">
        <w:rPr>
          <w:rFonts w:asciiTheme="minorEastAsia" w:hAnsiTheme="minorEastAsia"/>
          <w:color w:val="231F20"/>
          <w:w w:val="105"/>
        </w:rPr>
        <w:t>c)</w:t>
      </w:r>
      <w:r w:rsidRPr="0070218B">
        <w:rPr>
          <w:rFonts w:asciiTheme="minorEastAsia" w:hAnsiTheme="minorEastAsia" w:cs="Wawati SC" w:hint="eastAsia"/>
          <w:color w:val="231F20"/>
          <w:spacing w:val="-10"/>
          <w:w w:val="105"/>
        </w:rPr>
        <w:t>。</w:t>
      </w:r>
    </w:p>
    <w:p w:rsidR="000E3DAD" w:rsidRPr="0070218B" w:rsidRDefault="000E3DAD" w:rsidP="000E3DAD">
      <w:pPr>
        <w:pStyle w:val="ae"/>
        <w:tabs>
          <w:tab w:val="left" w:pos="3210"/>
          <w:tab w:val="left" w:pos="4482"/>
          <w:tab w:val="left" w:pos="5514"/>
          <w:tab w:val="left" w:pos="7148"/>
          <w:tab w:val="left" w:pos="8518"/>
          <w:tab w:val="left" w:pos="9873"/>
        </w:tabs>
        <w:kinsoku w:val="0"/>
        <w:overflowPunct w:val="0"/>
        <w:spacing w:before="5" w:line="204" w:lineRule="auto"/>
        <w:ind w:left="2166" w:right="709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B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  <w:shd w:val="clear" w:color="auto" w:fill="FBF59B"/>
        </w:rPr>
        <w:t xml:space="preserve">22. 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有關下列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shd w:val="clear" w:color="auto" w:fill="FBF59B"/>
        </w:rPr>
        <w:t>c++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程式輸出，哪些錯誤？</w:t>
      </w:r>
      <w:r w:rsidRPr="0070218B">
        <w:rPr>
          <w:rFonts w:asciiTheme="minorEastAsia" w:hAnsiTheme="minorEastAsia" w:cs="Lantinghei SC"/>
          <w:color w:val="231F20"/>
          <w:shd w:val="clear" w:color="auto" w:fill="FBF59B"/>
        </w:rPr>
        <w:t>(D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c1=255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窋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uc1=255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心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c1</w:t>
      </w:r>
      <w:r w:rsidRPr="0070218B">
        <w:rPr>
          <w:rFonts w:asciiTheme="minorEastAsia" w:hAnsiTheme="minorEastAsia" w:cs="Wawati SC"/>
          <w:color w:val="231F20"/>
        </w:rPr>
        <w:t>=-</w:t>
      </w:r>
      <w:r w:rsidRPr="0070218B">
        <w:rPr>
          <w:rFonts w:asciiTheme="minorEastAsia" w:hAnsiTheme="minorEastAsia"/>
          <w:color w:val="231F20"/>
        </w:rPr>
        <w:t>255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Lantinghei SC"/>
          <w:color w:val="231F20"/>
          <w:spacing w:val="-8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uc1=0 </w:t>
      </w: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cs="Lantinghei SC"/>
          <w:color w:val="231F20"/>
          <w:spacing w:val="-2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窋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cs="Lantinghei SC"/>
          <w:color w:val="231F20"/>
          <w:spacing w:val="-2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心叩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心叩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窋心叩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63" w:line="350" w:lineRule="auto"/>
        <w:ind w:left="2166" w:right="7844"/>
        <w:rPr>
          <w:rFonts w:asciiTheme="minorEastAsia" w:hAnsiTheme="minorEastAsia" w:cs="Arial"/>
          <w:color w:val="00AEEF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  <w:t>void</w:t>
      </w:r>
      <w:r w:rsidRPr="0070218B">
        <w:rPr>
          <w:rFonts w:asciiTheme="minorEastAsia" w:hAnsiTheme="minorEastAsia" w:cs="Arial"/>
          <w:color w:val="00AEEF"/>
          <w:spacing w:val="1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  <w:t xml:space="preserve">main(){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char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c1;</w:t>
      </w:r>
    </w:p>
    <w:p w:rsidR="000E3DAD" w:rsidRPr="0070218B" w:rsidRDefault="000E3DAD" w:rsidP="000E3DAD">
      <w:pPr>
        <w:pStyle w:val="ae"/>
        <w:kinsoku w:val="0"/>
        <w:overflowPunct w:val="0"/>
        <w:spacing w:line="350" w:lineRule="auto"/>
        <w:ind w:left="2166" w:right="7084"/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unsigned</w:t>
      </w:r>
      <w:r w:rsidRPr="0070218B">
        <w:rPr>
          <w:rFonts w:asciiTheme="minorEastAsia" w:hAnsiTheme="minorEastAsia" w:cs="Arial"/>
          <w:color w:val="00AEEF"/>
          <w:spacing w:val="6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char</w:t>
      </w:r>
      <w:r w:rsidRPr="0070218B">
        <w:rPr>
          <w:rFonts w:asciiTheme="minorEastAsia" w:hAnsiTheme="minorEastAsia" w:cs="Arial"/>
          <w:color w:val="00AEEF"/>
          <w:spacing w:val="7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 xml:space="preserve">uc1; </w:t>
      </w:r>
      <w:r w:rsidRPr="0070218B"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  <w:t>c1=255;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uc1=255;</w:t>
      </w:r>
    </w:p>
    <w:p w:rsidR="000E3DAD" w:rsidRPr="0070218B" w:rsidRDefault="000E3DAD" w:rsidP="000E3DAD">
      <w:pPr>
        <w:pStyle w:val="ae"/>
        <w:kinsoku w:val="0"/>
        <w:overflowPunct w:val="0"/>
        <w:spacing w:before="91" w:line="350" w:lineRule="auto"/>
        <w:ind w:left="2574" w:right="5682" w:hanging="409"/>
        <w:rPr>
          <w:rFonts w:asciiTheme="minorEastAsia" w:hAnsiTheme="minorEastAsia" w:cs="Arial"/>
          <w:color w:val="00AEEF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"c1="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(int)c1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 ",uc1="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(unsigned</w:t>
      </w:r>
      <w:r w:rsidRPr="0070218B">
        <w:rPr>
          <w:rFonts w:asciiTheme="minorEastAsia" w:hAnsiTheme="minorEastAsia" w:cs="Arial"/>
          <w:color w:val="00AEEF"/>
          <w:spacing w:val="39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int)uc1;</w:t>
      </w:r>
    </w:p>
    <w:p w:rsidR="000E3DAD" w:rsidRPr="0070218B" w:rsidRDefault="000E3DAD" w:rsidP="000E3DAD">
      <w:pPr>
        <w:pStyle w:val="ae"/>
        <w:kinsoku w:val="0"/>
        <w:overflowPunct w:val="0"/>
        <w:spacing w:before="15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tabs>
          <w:tab w:val="left" w:pos="3448"/>
          <w:tab w:val="left" w:pos="4718"/>
          <w:tab w:val="left" w:pos="5750"/>
          <w:tab w:val="left" w:pos="6219"/>
          <w:tab w:val="left" w:pos="7352"/>
          <w:tab w:val="left" w:pos="8602"/>
          <w:tab w:val="left" w:pos="9616"/>
        </w:tabs>
        <w:kinsoku w:val="0"/>
        <w:overflowPunct w:val="0"/>
        <w:spacing w:before="75" w:line="204" w:lineRule="auto"/>
        <w:ind w:left="2166" w:right="727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A </w:t>
      </w:r>
      <w:r w:rsidRPr="0070218B">
        <w:rPr>
          <w:rFonts w:asciiTheme="minorEastAsia" w:hAnsiTheme="minorEastAsia"/>
          <w:color w:val="231F20"/>
        </w:rPr>
        <w:t xml:space="preserve">) </w:t>
      </w:r>
      <w:r w:rsidRPr="0070218B">
        <w:rPr>
          <w:rFonts w:asciiTheme="minorEastAsia" w:hAnsiTheme="minorEastAsia"/>
          <w:color w:val="231F20"/>
          <w:shd w:val="clear" w:color="auto" w:fill="FBF59B"/>
        </w:rPr>
        <w:t xml:space="preserve"> 23. 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有關下列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  <w:shd w:val="clear" w:color="auto" w:fill="FBF59B"/>
        </w:rPr>
        <w:t>c++</w:t>
      </w:r>
      <w:r w:rsidRPr="0070218B">
        <w:rPr>
          <w:rFonts w:asciiTheme="minorEastAsia" w:hAnsiTheme="minorEastAsia" w:cs="Wawati SC" w:hint="eastAsia"/>
          <w:color w:val="231F20"/>
          <w:shd w:val="clear" w:color="auto" w:fill="FBF59B"/>
        </w:rPr>
        <w:t>程式輸出，哪些錯誤？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Lantinghei SC"/>
          <w:color w:val="231F20"/>
        </w:rPr>
        <w:t xml:space="preserve">(D </w:t>
      </w:r>
      <w:r w:rsidRPr="0070218B">
        <w:rPr>
          <w:rFonts w:asciiTheme="minorEastAsia" w:hAnsiTheme="minorEastAsia"/>
          <w:color w:val="231F20"/>
        </w:rPr>
        <w:t>c1=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窋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uc1=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心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c1=0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c1=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 xml:space="preserve">128 </w:t>
      </w: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cs="Lantinghei SC"/>
          <w:color w:val="231F20"/>
          <w:spacing w:val="-2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窋心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cs="Lantinghei SC"/>
          <w:color w:val="231F20"/>
          <w:spacing w:val="-2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心叩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心叩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窋心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63" w:line="350" w:lineRule="auto"/>
        <w:ind w:left="2166" w:right="7084"/>
        <w:rPr>
          <w:rFonts w:asciiTheme="minorEastAsia" w:hAnsiTheme="minorEastAsia" w:cs="Arial"/>
          <w:color w:val="00AEEF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#include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 xml:space="preserve">&lt;iostream&gt;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using</w:t>
      </w:r>
      <w:r w:rsidRPr="0070218B">
        <w:rPr>
          <w:rFonts w:asciiTheme="minorEastAsia" w:hAnsiTheme="minorEastAsia" w:cs="Arial"/>
          <w:color w:val="00AEEF"/>
          <w:spacing w:val="1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namespace</w:t>
      </w:r>
      <w:r w:rsidRPr="0070218B">
        <w:rPr>
          <w:rFonts w:asciiTheme="minorEastAsia" w:hAnsiTheme="minorEastAsia" w:cs="Arial"/>
          <w:color w:val="00AEEF"/>
          <w:spacing w:val="1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 xml:space="preserve">std;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void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main()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{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2574"/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char</w:t>
      </w:r>
      <w:r w:rsidRPr="0070218B">
        <w:rPr>
          <w:rFonts w:asciiTheme="minorEastAsia" w:hAnsiTheme="minorEastAsia" w:cs="Arial"/>
          <w:color w:val="00AEEF"/>
          <w:spacing w:val="14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  <w:t>c1;</w:t>
      </w:r>
    </w:p>
    <w:p w:rsidR="000E3DAD" w:rsidRPr="0070218B" w:rsidRDefault="000E3DAD" w:rsidP="000E3DAD">
      <w:pPr>
        <w:pStyle w:val="ae"/>
        <w:kinsoku w:val="0"/>
        <w:overflowPunct w:val="0"/>
        <w:spacing w:before="106" w:line="350" w:lineRule="auto"/>
        <w:ind w:left="2574" w:right="6270"/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unsigned</w:t>
      </w:r>
      <w:r w:rsidRPr="0070218B">
        <w:rPr>
          <w:rFonts w:asciiTheme="minorEastAsia" w:hAnsiTheme="minorEastAsia" w:cs="Arial"/>
          <w:color w:val="00AEEF"/>
          <w:spacing w:val="6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char</w:t>
      </w:r>
      <w:r w:rsidRPr="0070218B">
        <w:rPr>
          <w:rFonts w:asciiTheme="minorEastAsia" w:hAnsiTheme="minorEastAsia" w:cs="Arial"/>
          <w:color w:val="00AEEF"/>
          <w:spacing w:val="7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 xml:space="preserve">uc1; </w:t>
      </w:r>
      <w:r w:rsidRPr="0070218B"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  <w:t>c1=127;</w:t>
      </w:r>
    </w:p>
    <w:p w:rsidR="000E3DAD" w:rsidRPr="0070218B" w:rsidRDefault="000E3DAD" w:rsidP="000E3DAD">
      <w:pPr>
        <w:pStyle w:val="ae"/>
        <w:kinsoku w:val="0"/>
        <w:overflowPunct w:val="0"/>
        <w:spacing w:line="350" w:lineRule="auto"/>
        <w:ind w:left="2574" w:right="7550"/>
        <w:rPr>
          <w:rFonts w:asciiTheme="minorEastAsia" w:hAnsiTheme="minorEastAsia" w:cs="Arial"/>
          <w:color w:val="00AEEF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  <w:t xml:space="preserve">uc1=127;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c1++;</w:t>
      </w:r>
      <w:r w:rsidRPr="0070218B">
        <w:rPr>
          <w:rFonts w:asciiTheme="minorEastAsia" w:hAnsiTheme="minorEastAsia" w:cs="Arial"/>
          <w:color w:val="00AEEF"/>
          <w:spacing w:val="9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uc1++;</w:t>
      </w:r>
    </w:p>
    <w:p w:rsidR="000E3DAD" w:rsidRPr="0070218B" w:rsidRDefault="000E3DAD" w:rsidP="000E3DAD">
      <w:pPr>
        <w:pStyle w:val="ae"/>
        <w:kinsoku w:val="0"/>
        <w:overflowPunct w:val="0"/>
        <w:spacing w:line="350" w:lineRule="auto"/>
        <w:ind w:left="3054" w:right="5207" w:hanging="481"/>
        <w:rPr>
          <w:rFonts w:asciiTheme="minorEastAsia" w:hAnsiTheme="minorEastAsia" w:cs="Arial"/>
          <w:color w:val="00AEEF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"c1="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(int)c1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 ",uc1="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(unsigned</w:t>
      </w:r>
      <w:r w:rsidRPr="0070218B">
        <w:rPr>
          <w:rFonts w:asciiTheme="minorEastAsia" w:hAnsiTheme="minorEastAsia" w:cs="Arial"/>
          <w:color w:val="00AEEF"/>
          <w:spacing w:val="39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int)uc1;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03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25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tabs>
          <w:tab w:val="left" w:pos="3209"/>
          <w:tab w:val="left" w:pos="4241"/>
          <w:tab w:val="left" w:pos="5275"/>
          <w:tab w:val="left" w:pos="6119"/>
          <w:tab w:val="left" w:pos="7252"/>
          <w:tab w:val="left" w:pos="8385"/>
          <w:tab w:val="left" w:pos="9637"/>
        </w:tabs>
        <w:kinsoku w:val="0"/>
        <w:overflowPunct w:val="0"/>
        <w:spacing w:before="1" w:line="204" w:lineRule="auto"/>
        <w:ind w:left="2166" w:right="708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 xml:space="preserve">c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24.</w:t>
      </w:r>
      <w:r w:rsidRPr="0070218B">
        <w:rPr>
          <w:rFonts w:asciiTheme="minorEastAsia" w:hAnsiTheme="minorEastAsia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有關下列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</w:rPr>
        <w:t>程式輸出，哪些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錯誤</w:t>
      </w:r>
      <w:r w:rsidRPr="0070218B">
        <w:rPr>
          <w:rFonts w:asciiTheme="minorEastAsia" w:hAnsiTheme="minorEastAsia" w:cs="Wawati SC" w:hint="eastAsia"/>
          <w:color w:val="231F2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Lantinghei SC"/>
          <w:color w:val="231F20"/>
        </w:rPr>
        <w:t xml:space="preserve">(D </w:t>
      </w:r>
      <w:r w:rsidRPr="0070218B">
        <w:rPr>
          <w:rFonts w:asciiTheme="minorEastAsia" w:hAnsiTheme="minorEastAsia"/>
          <w:color w:val="231F20"/>
        </w:rPr>
        <w:t>c1=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窋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c2=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心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c2=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>32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Lantinghe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c1=</w:t>
      </w:r>
      <w:r w:rsidRPr="0070218B">
        <w:rPr>
          <w:rFonts w:asciiTheme="minorEastAsia" w:cs="Wawati SC"/>
          <w:color w:val="231F20"/>
        </w:rPr>
        <w:t>-</w:t>
      </w:r>
      <w:r w:rsidRPr="0070218B">
        <w:rPr>
          <w:rFonts w:asciiTheme="minorEastAsia" w:hAnsiTheme="minorEastAsia"/>
          <w:color w:val="231F20"/>
        </w:rPr>
        <w:t xml:space="preserve">128 </w:t>
      </w:r>
      <w:r w:rsidRPr="0070218B">
        <w:rPr>
          <w:rFonts w:asciiTheme="minorEastAsia" w:hAnsiTheme="minorEastAsia"/>
          <w:color w:val="231F20"/>
          <w:spacing w:val="-2"/>
        </w:rPr>
        <w:t>(A)</w:t>
      </w:r>
      <w:r w:rsidRPr="0070218B">
        <w:rPr>
          <w:rFonts w:asciiTheme="minorEastAsia" w:hAnsiTheme="minorEastAsia" w:cs="Lantinghei SC"/>
          <w:color w:val="231F20"/>
          <w:spacing w:val="-2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窋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心叩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</w:t>
      </w:r>
      <w:r w:rsidRPr="0070218B">
        <w:rPr>
          <w:rFonts w:asciiTheme="minorEastAsia" w:hAnsiTheme="minorEastAsia" w:cs="Lantinghei SC"/>
          <w:color w:val="231F20"/>
          <w:spacing w:val="-2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心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(D)</w:t>
      </w:r>
      <w:r w:rsidRPr="0070218B">
        <w:rPr>
          <w:rFonts w:asciiTheme="minorEastAsia" w:hAnsiTheme="minorEastAsia" w:cs="Lantinghei SC" w:hint="eastAsia"/>
          <w:color w:val="231F20"/>
          <w:spacing w:val="-2"/>
        </w:rPr>
        <w:t>窋叩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63" w:line="350" w:lineRule="auto"/>
        <w:ind w:left="2166" w:right="7084"/>
        <w:rPr>
          <w:rFonts w:asciiTheme="minorEastAsia" w:hAnsiTheme="minorEastAsia" w:cs="Arial"/>
          <w:color w:val="00AEEF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#include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 xml:space="preserve">&lt;iostream&gt;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using</w:t>
      </w:r>
      <w:r w:rsidRPr="0070218B">
        <w:rPr>
          <w:rFonts w:asciiTheme="minorEastAsia" w:hAnsiTheme="minorEastAsia" w:cs="Arial"/>
          <w:color w:val="00AEEF"/>
          <w:spacing w:val="1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namespace</w:t>
      </w:r>
      <w:r w:rsidRPr="0070218B">
        <w:rPr>
          <w:rFonts w:asciiTheme="minorEastAsia" w:hAnsiTheme="minorEastAsia" w:cs="Arial"/>
          <w:color w:val="00AEEF"/>
          <w:spacing w:val="1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 xml:space="preserve">std;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void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main()</w:t>
      </w:r>
    </w:p>
    <w:p w:rsidR="000E3DAD" w:rsidRPr="0070218B" w:rsidRDefault="000E3DAD" w:rsidP="000E3DAD">
      <w:pPr>
        <w:pStyle w:val="ae"/>
        <w:kinsoku w:val="0"/>
        <w:overflowPunct w:val="0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{</w:t>
      </w:r>
    </w:p>
    <w:p w:rsidR="000E3DAD" w:rsidRPr="0070218B" w:rsidRDefault="000E3DAD" w:rsidP="000E3DAD">
      <w:pPr>
        <w:pStyle w:val="ae"/>
        <w:kinsoku w:val="0"/>
        <w:overflowPunct w:val="0"/>
        <w:spacing w:before="106" w:line="350" w:lineRule="auto"/>
        <w:ind w:left="2574" w:right="7583"/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char</w:t>
      </w:r>
      <w:r w:rsidRPr="0070218B">
        <w:rPr>
          <w:rFonts w:asciiTheme="minorEastAsia" w:hAnsiTheme="minorEastAsia" w:cs="Arial"/>
          <w:color w:val="00AEEF"/>
          <w:spacing w:val="36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c1,</w:t>
      </w:r>
      <w:r w:rsidRPr="0070218B">
        <w:rPr>
          <w:rFonts w:asciiTheme="minorEastAsia" w:hAnsiTheme="minorEastAsia" w:cs="Arial"/>
          <w:color w:val="00AEEF"/>
          <w:spacing w:val="3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 xml:space="preserve">c2;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c1=1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 xml:space="preserve">7; </w:t>
      </w:r>
      <w:r w:rsidRPr="0070218B">
        <w:rPr>
          <w:rFonts w:asciiTheme="minorEastAsia" w:hAnsiTheme="minorEastAsia" w:cs="Arial"/>
          <w:color w:val="00AEEF"/>
          <w:spacing w:val="-2"/>
          <w:w w:val="115"/>
          <w:sz w:val="20"/>
          <w:szCs w:val="20"/>
        </w:rPr>
        <w:t>c2=-1; c2&gt;&gt;=5;</w:t>
      </w:r>
    </w:p>
    <w:p w:rsidR="000E3DAD" w:rsidRPr="0070218B" w:rsidRDefault="000E3DAD" w:rsidP="000E3DAD">
      <w:pPr>
        <w:pStyle w:val="ae"/>
        <w:kinsoku w:val="0"/>
        <w:overflowPunct w:val="0"/>
        <w:spacing w:before="107"/>
        <w:rPr>
          <w:rFonts w:asciiTheme="minorEastAsia" w:cs="Arial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line="350" w:lineRule="auto"/>
        <w:ind w:left="3054" w:right="5430" w:hanging="481"/>
        <w:rPr>
          <w:rFonts w:asciiTheme="minorEastAsia" w:hAnsiTheme="minorEastAsia" w:cs="Arial"/>
          <w:color w:val="00AEEF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22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23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"c1="</w:t>
      </w:r>
      <w:r w:rsidRPr="0070218B">
        <w:rPr>
          <w:rFonts w:asciiTheme="minorEastAsia" w:hAnsiTheme="minorEastAsia" w:cs="Arial"/>
          <w:color w:val="00AEEF"/>
          <w:spacing w:val="23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 (int)c1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 ",c2="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 (int)c2;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spacing w:before="49" w:line="384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25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49"/>
        </w:rPr>
        <w:t xml:space="preserve"> </w:t>
      </w:r>
      <w:r w:rsidRPr="0070218B">
        <w:rPr>
          <w:rFonts w:asciiTheme="minorEastAsia" w:hAnsiTheme="minorEastAsia"/>
          <w:color w:val="231F20"/>
          <w:spacing w:val="19"/>
        </w:rPr>
        <w:t xml:space="preserve">)  </w:t>
      </w:r>
      <w:r w:rsidRPr="0070218B">
        <w:rPr>
          <w:rFonts w:asciiTheme="minorEastAsia" w:hAnsiTheme="minorEastAsia"/>
          <w:color w:val="231F20"/>
        </w:rPr>
        <w:t>25</w:t>
      </w:r>
      <w:r w:rsidRPr="0070218B">
        <w:rPr>
          <w:rFonts w:asciiTheme="minorEastAsia" w:hAnsiTheme="minorEastAsia"/>
          <w:color w:val="231F20"/>
          <w:spacing w:val="41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有關下列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程式執行完畢後各變數的值，哪些敘述正確？</w:t>
      </w:r>
    </w:p>
    <w:p w:rsidR="000E3DAD" w:rsidRPr="0070218B" w:rsidRDefault="000E3DAD" w:rsidP="000E3DAD">
      <w:pPr>
        <w:pStyle w:val="ae"/>
        <w:tabs>
          <w:tab w:val="left" w:pos="3020"/>
          <w:tab w:val="left" w:pos="3927"/>
          <w:tab w:val="left" w:pos="4784"/>
        </w:tabs>
        <w:kinsoku w:val="0"/>
        <w:overflowPunct w:val="0"/>
        <w:spacing w:line="351" w:lineRule="exact"/>
        <w:ind w:left="2166"/>
        <w:rPr>
          <w:rFonts w:asciiTheme="minorEastAsia" w:hAnsiTheme="minorEastAsia"/>
          <w:color w:val="231F20"/>
          <w:spacing w:val="-5"/>
        </w:rPr>
      </w:pPr>
      <w:r w:rsidRPr="0070218B">
        <w:rPr>
          <w:rFonts w:asciiTheme="minorEastAsia" w:hAnsiTheme="minorEastAsia" w:cs="Lantinghei SC"/>
          <w:color w:val="231F20"/>
          <w:w w:val="90"/>
        </w:rPr>
        <w:t>(D</w:t>
      </w:r>
      <w:r w:rsidRPr="0070218B">
        <w:rPr>
          <w:rFonts w:asciiTheme="minorEastAsia" w:hAnsiTheme="minorEastAsia" w:cs="Lantinghei SC"/>
          <w:color w:val="231F20"/>
          <w:spacing w:val="-2"/>
          <w:w w:val="90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i=2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窋</w:t>
      </w:r>
      <w:r w:rsidRPr="0070218B">
        <w:rPr>
          <w:rFonts w:asciiTheme="minorEastAsia" w:hAnsiTheme="minorEastAsia" w:cs="Lantinghe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k=3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  <w:w w:val="90"/>
        </w:rPr>
        <w:t>心</w:t>
      </w:r>
      <w:r w:rsidRPr="0070218B">
        <w:rPr>
          <w:rFonts w:asciiTheme="minorEastAsia" w:hAnsiTheme="minorEastAsia" w:cs="Lantinghei SC"/>
          <w:color w:val="231F20"/>
          <w:spacing w:val="-6"/>
          <w:w w:val="90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90"/>
        </w:rPr>
        <w:t>」</w:t>
      </w:r>
      <w:r w:rsidRPr="0070218B">
        <w:rPr>
          <w:rFonts w:asciiTheme="minorEastAsia" w:hAnsiTheme="minorEastAsia"/>
          <w:color w:val="231F20"/>
          <w:spacing w:val="-5"/>
          <w:w w:val="90"/>
        </w:rPr>
        <w:t>=2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Lantinghe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k=2</w:t>
      </w:r>
    </w:p>
    <w:p w:rsidR="000E3DAD" w:rsidRPr="0070218B" w:rsidRDefault="000E3DAD" w:rsidP="000E3DAD">
      <w:pPr>
        <w:pStyle w:val="ae"/>
        <w:tabs>
          <w:tab w:val="left" w:pos="3210"/>
          <w:tab w:val="left" w:pos="4242"/>
          <w:tab w:val="left" w:pos="5275"/>
        </w:tabs>
        <w:kinsoku w:val="0"/>
        <w:overflowPunct w:val="0"/>
        <w:spacing w:line="393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w w:val="90"/>
        </w:rPr>
        <w:t>(A)</w:t>
      </w:r>
      <w:r w:rsidRPr="0070218B">
        <w:rPr>
          <w:rFonts w:asciiTheme="minorEastAsia" w:hAnsiTheme="minorEastAsia" w:cs="Lantinghei SC"/>
          <w:color w:val="231F20"/>
          <w:w w:val="90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10"/>
        </w:rPr>
        <w:t>窋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Lantinghei SC" w:hint="eastAsia"/>
          <w:color w:val="231F20"/>
        </w:rPr>
        <w:t>心</w:t>
      </w:r>
      <w:r w:rsidRPr="0070218B">
        <w:rPr>
          <w:rFonts w:asciiTheme="minorEastAsia" w:hAnsiTheme="minorEastAsia" w:cs="Lantinghei SC" w:hint="eastAsia"/>
          <w:color w:val="231F20"/>
          <w:spacing w:val="-10"/>
        </w:rPr>
        <w:t>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-10"/>
        </w:rPr>
        <w:t>叩</w:t>
      </w:r>
      <w:r w:rsidRPr="0070218B">
        <w:rPr>
          <w:rFonts w:asciiTheme="minorEastAsia" w:cs="Lantinghei SC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Lantinghei SC" w:hint="eastAsia"/>
          <w:color w:val="231F20"/>
        </w:rPr>
        <w:t>窋心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46" w:line="350" w:lineRule="auto"/>
        <w:ind w:left="2166" w:right="7084"/>
        <w:rPr>
          <w:rFonts w:asciiTheme="minorEastAsia" w:hAnsiTheme="minorEastAsia" w:cs="Arial"/>
          <w:color w:val="00AEEF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#include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 xml:space="preserve">&lt;iostream&gt;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using</w:t>
      </w:r>
      <w:r w:rsidRPr="0070218B">
        <w:rPr>
          <w:rFonts w:asciiTheme="minorEastAsia" w:hAnsiTheme="minorEastAsia" w:cs="Arial"/>
          <w:color w:val="00AEEF"/>
          <w:spacing w:val="1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namespace</w:t>
      </w:r>
      <w:r w:rsidRPr="0070218B">
        <w:rPr>
          <w:rFonts w:asciiTheme="minorEastAsia" w:hAnsiTheme="minorEastAsia" w:cs="Arial"/>
          <w:color w:val="00AEEF"/>
          <w:spacing w:val="1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 xml:space="preserve">std;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void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main()</w:t>
      </w:r>
    </w:p>
    <w:p w:rsidR="000E3DAD" w:rsidRPr="0070218B" w:rsidRDefault="000E3DAD" w:rsidP="000E3DAD">
      <w:pPr>
        <w:pStyle w:val="ae"/>
        <w:kinsoku w:val="0"/>
        <w:overflowPunct w:val="0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{</w:t>
      </w:r>
    </w:p>
    <w:p w:rsidR="000E3DAD" w:rsidRPr="0070218B" w:rsidRDefault="000E3DAD" w:rsidP="000E3DAD">
      <w:pPr>
        <w:pStyle w:val="ae"/>
        <w:kinsoku w:val="0"/>
        <w:overflowPunct w:val="0"/>
        <w:spacing w:before="107" w:line="350" w:lineRule="auto"/>
        <w:ind w:left="2574" w:right="7550"/>
        <w:rPr>
          <w:rFonts w:asciiTheme="minorEastAsia" w:hAnsiTheme="minorEastAsia" w:cs="Arial"/>
          <w:color w:val="00AEEF"/>
          <w:spacing w:val="-4"/>
          <w:w w:val="15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70"/>
          <w:sz w:val="20"/>
          <w:szCs w:val="20"/>
        </w:rPr>
        <w:t xml:space="preserve">int i,j,k; </w:t>
      </w:r>
      <w:r w:rsidRPr="0070218B">
        <w:rPr>
          <w:rFonts w:asciiTheme="minorEastAsia" w:hAnsiTheme="minorEastAsia" w:cs="Arial"/>
          <w:color w:val="00AEEF"/>
          <w:spacing w:val="-4"/>
          <w:w w:val="155"/>
          <w:sz w:val="20"/>
          <w:szCs w:val="20"/>
        </w:rPr>
        <w:t>i=1;</w:t>
      </w:r>
    </w:p>
    <w:p w:rsidR="000E3DAD" w:rsidRPr="0070218B" w:rsidRDefault="000E3DAD" w:rsidP="000E3DAD">
      <w:pPr>
        <w:pStyle w:val="ae"/>
        <w:kinsoku w:val="0"/>
        <w:overflowPunct w:val="0"/>
        <w:spacing w:line="350" w:lineRule="auto"/>
        <w:ind w:left="2574" w:right="8234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  <w:t xml:space="preserve">j=++i;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k=i++;</w:t>
      </w:r>
    </w:p>
    <w:p w:rsidR="000E3DAD" w:rsidRPr="0070218B" w:rsidRDefault="000E3DAD" w:rsidP="000E3DAD">
      <w:pPr>
        <w:pStyle w:val="ae"/>
        <w:kinsoku w:val="0"/>
        <w:overflowPunct w:val="0"/>
        <w:ind w:left="2574"/>
        <w:rPr>
          <w:rFonts w:asciiTheme="minorEastAsia" w:hAnsiTheme="minorEastAsia" w:cs="Arial"/>
          <w:color w:val="00AEEF"/>
          <w:spacing w:val="-5"/>
          <w:w w:val="14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6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2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>"i="</w:t>
      </w:r>
      <w:r w:rsidRPr="0070218B">
        <w:rPr>
          <w:rFonts w:asciiTheme="minorEastAsia" w:hAnsiTheme="minorEastAsia" w:cs="Arial"/>
          <w:color w:val="00AEEF"/>
          <w:spacing w:val="4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-38"/>
          <w:w w:val="2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220"/>
          <w:sz w:val="20"/>
          <w:szCs w:val="20"/>
        </w:rPr>
        <w:t>i</w:t>
      </w:r>
      <w:r w:rsidRPr="0070218B">
        <w:rPr>
          <w:rFonts w:asciiTheme="minorEastAsia" w:hAnsiTheme="minorEastAsia" w:cs="Arial"/>
          <w:color w:val="00AEEF"/>
          <w:spacing w:val="-30"/>
          <w:w w:val="2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3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>",j="</w:t>
      </w:r>
      <w:r w:rsidRPr="0070218B">
        <w:rPr>
          <w:rFonts w:asciiTheme="minorEastAsia" w:hAnsiTheme="minorEastAsia" w:cs="Arial"/>
          <w:color w:val="00AEEF"/>
          <w:spacing w:val="3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-37"/>
          <w:w w:val="2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220"/>
          <w:sz w:val="20"/>
          <w:szCs w:val="20"/>
        </w:rPr>
        <w:t>j</w:t>
      </w:r>
      <w:r w:rsidRPr="0070218B">
        <w:rPr>
          <w:rFonts w:asciiTheme="minorEastAsia" w:hAnsiTheme="minorEastAsia" w:cs="Arial"/>
          <w:color w:val="00AEEF"/>
          <w:spacing w:val="-31"/>
          <w:w w:val="2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4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>",k="</w:t>
      </w:r>
      <w:r w:rsidRPr="0070218B">
        <w:rPr>
          <w:rFonts w:asciiTheme="minorEastAsia" w:hAnsiTheme="minorEastAsia" w:cs="Arial"/>
          <w:color w:val="00AEEF"/>
          <w:spacing w:val="5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3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45"/>
          <w:sz w:val="20"/>
          <w:szCs w:val="20"/>
        </w:rPr>
        <w:t>k;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spacing w:before="50" w:line="380" w:lineRule="exact"/>
        <w:ind w:left="1130"/>
        <w:jc w:val="both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29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55"/>
        </w:rPr>
        <w:t xml:space="preserve"> </w:t>
      </w:r>
      <w:r w:rsidRPr="0070218B">
        <w:rPr>
          <w:rFonts w:asciiTheme="minorEastAsia" w:hAnsiTheme="minorEastAsia"/>
          <w:color w:val="231F20"/>
          <w:spacing w:val="21"/>
        </w:rPr>
        <w:t xml:space="preserve">)  </w:t>
      </w:r>
      <w:r w:rsidRPr="0070218B">
        <w:rPr>
          <w:rFonts w:asciiTheme="minorEastAsia" w:hAnsiTheme="minorEastAsia"/>
          <w:color w:val="231F20"/>
        </w:rPr>
        <w:t>26</w:t>
      </w:r>
      <w:r w:rsidRPr="0070218B">
        <w:rPr>
          <w:rFonts w:asciiTheme="minorEastAsia" w:hAnsiTheme="minorEastAsia"/>
          <w:color w:val="231F20"/>
          <w:spacing w:val="46"/>
        </w:rPr>
        <w:t xml:space="preserve">. 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4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語言程式中，</w:t>
      </w:r>
      <w:r w:rsidRPr="0070218B">
        <w:rPr>
          <w:rFonts w:asciiTheme="minorEastAsia" w:hAnsiTheme="minorEastAsia"/>
          <w:color w:val="231F20"/>
        </w:rPr>
        <w:t>a=13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b=6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num=0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，下列敘述何者正確？</w:t>
      </w:r>
    </w:p>
    <w:p w:rsidR="000E3DAD" w:rsidRPr="0070218B" w:rsidRDefault="000E3DAD" w:rsidP="000E3DAD">
      <w:pPr>
        <w:pStyle w:val="ae"/>
        <w:kinsoku w:val="0"/>
        <w:overflowPunct w:val="0"/>
        <w:spacing w:before="4" w:line="204" w:lineRule="auto"/>
        <w:ind w:left="2166" w:right="4175"/>
        <w:jc w:val="both"/>
        <w:rPr>
          <w:rFonts w:asciiTheme="minorEastAsia" w:hAnsiTheme="minorEastAsia"/>
          <w:color w:val="231F20"/>
        </w:rPr>
      </w:pP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Wawati SC" w:hint="eastAsia"/>
          <w:color w:val="231F20"/>
        </w:rPr>
        <w:t>執行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num=(++a)+(++b)</w:t>
      </w:r>
      <w:r w:rsidRPr="0070218B">
        <w:rPr>
          <w:rFonts w:asciiTheme="minorEastAsia" w:hAnsiTheme="minorEastAsia" w:cs="Wawati SC" w:hint="eastAsia"/>
          <w:color w:val="231F20"/>
        </w:rPr>
        <w:t>後，</w:t>
      </w:r>
      <w:r w:rsidRPr="0070218B">
        <w:rPr>
          <w:rFonts w:asciiTheme="minorEastAsia" w:hAnsiTheme="minorEastAsia"/>
          <w:color w:val="231F20"/>
        </w:rPr>
        <w:t>num=21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a=14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b=7</w:t>
      </w:r>
      <w:r w:rsidRPr="0070218B">
        <w:rPr>
          <w:rFonts w:asciiTheme="minorEastAsia" w:hAnsiTheme="minorEastAsia" w:cs="Lantinghei SC" w:hint="eastAsia"/>
          <w:color w:val="231F20"/>
        </w:rPr>
        <w:t>窋</w:t>
      </w:r>
      <w:r w:rsidRPr="0070218B">
        <w:rPr>
          <w:rFonts w:asciiTheme="minorEastAsia" w:hAnsiTheme="minorEastAsia" w:cs="Wawati SC" w:hint="eastAsia"/>
          <w:color w:val="231F20"/>
        </w:rPr>
        <w:t>執行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num=(a++)+(b++)</w:t>
      </w:r>
      <w:r w:rsidRPr="0070218B">
        <w:rPr>
          <w:rFonts w:asciiTheme="minorEastAsia" w:hAnsiTheme="minorEastAsia" w:cs="Wawati SC" w:hint="eastAsia"/>
          <w:color w:val="231F20"/>
        </w:rPr>
        <w:t>後，</w:t>
      </w:r>
      <w:r w:rsidRPr="0070218B">
        <w:rPr>
          <w:rFonts w:asciiTheme="minorEastAsia" w:hAnsiTheme="minorEastAsia"/>
          <w:color w:val="231F20"/>
        </w:rPr>
        <w:t>num=21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a=14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b=7</w:t>
      </w:r>
      <w:r w:rsidRPr="0070218B">
        <w:rPr>
          <w:rFonts w:asciiTheme="minorEastAsia" w:hAnsiTheme="minorEastAsia" w:cs="Lantinghei SC" w:hint="eastAsia"/>
          <w:color w:val="231F20"/>
        </w:rPr>
        <w:t>心</w:t>
      </w:r>
      <w:r w:rsidRPr="0070218B">
        <w:rPr>
          <w:rFonts w:asciiTheme="minorEastAsia" w:hAnsiTheme="minorEastAsia" w:cs="Wawati SC" w:hint="eastAsia"/>
          <w:color w:val="231F20"/>
        </w:rPr>
        <w:t>執行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a+=a+(b++)</w:t>
      </w:r>
      <w:r w:rsidRPr="0070218B">
        <w:rPr>
          <w:rFonts w:asciiTheme="minorEastAsia" w:hAnsiTheme="minorEastAsia" w:cs="Wawati SC" w:hint="eastAsia"/>
          <w:color w:val="231F20"/>
        </w:rPr>
        <w:t>後，</w:t>
      </w:r>
      <w:r w:rsidRPr="0070218B">
        <w:rPr>
          <w:rFonts w:asciiTheme="minorEastAsia" w:hAnsiTheme="minorEastAsia"/>
          <w:color w:val="231F20"/>
        </w:rPr>
        <w:t>num=0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a=32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b=7</w:t>
      </w:r>
    </w:p>
    <w:p w:rsidR="000E3DAD" w:rsidRPr="0070218B" w:rsidRDefault="000E3DAD" w:rsidP="000E3DAD">
      <w:pPr>
        <w:pStyle w:val="ae"/>
        <w:kinsoku w:val="0"/>
        <w:overflowPunct w:val="0"/>
        <w:spacing w:line="204" w:lineRule="auto"/>
        <w:ind w:left="2166" w:right="5164" w:hanging="1"/>
        <w:jc w:val="both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執行</w:t>
      </w:r>
      <w:r w:rsidRPr="0070218B">
        <w:rPr>
          <w:rFonts w:asciiTheme="minorEastAsia" w:hAnsiTheme="minorEastAsia" w:cs="Wawati SC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 w:hAnsiTheme="minorEastAsia"/>
          <w:color w:val="231F20"/>
        </w:rPr>
        <w:t>=b--</w:t>
      </w:r>
      <w:r w:rsidRPr="0070218B">
        <w:rPr>
          <w:rFonts w:asciiTheme="minorEastAsia" w:hAnsiTheme="minorEastAsia" w:cs="Wawati SC" w:hint="eastAsia"/>
          <w:color w:val="231F20"/>
        </w:rPr>
        <w:t>後，</w:t>
      </w:r>
      <w:r w:rsidRPr="0070218B">
        <w:rPr>
          <w:rFonts w:asciiTheme="minorEastAsia" w:hAnsiTheme="minorEastAsia"/>
          <w:color w:val="231F20"/>
        </w:rPr>
        <w:t>num=0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a=65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b=5</w:t>
      </w:r>
      <w:r w:rsidRPr="0070218B">
        <w:rPr>
          <w:rFonts w:asciiTheme="minorEastAsia" w:hAnsiTheme="minorEastAsia" w:cs="Wawati SC" w:hint="eastAsia"/>
          <w:color w:val="231F20"/>
        </w:rPr>
        <w:t>。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43"/>
        </w:rPr>
        <w:t>窋</w:t>
      </w:r>
      <w:r w:rsidRPr="0070218B">
        <w:rPr>
          <w:rFonts w:asciiTheme="minorEastAsia" w:hAnsiTheme="minorEastAsia" w:cs="Lantinghei SC"/>
          <w:color w:val="231F20"/>
          <w:spacing w:val="43"/>
        </w:rPr>
        <w:t xml:space="preserve">  </w:t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Lantinghei SC" w:hint="eastAsia"/>
          <w:color w:val="231F20"/>
          <w:spacing w:val="33"/>
        </w:rPr>
        <w:t>心叩</w:t>
      </w:r>
      <w:r w:rsidRPr="0070218B">
        <w:rPr>
          <w:rFonts w:asciiTheme="minorEastAsia" w:hAnsiTheme="minorEastAsia" w:cs="Lantinghei SC"/>
          <w:color w:val="231F20"/>
          <w:spacing w:val="33"/>
        </w:rPr>
        <w:t xml:space="preserve">  </w:t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44"/>
        </w:rPr>
        <w:t>心</w:t>
      </w:r>
      <w:r w:rsidRPr="0070218B">
        <w:rPr>
          <w:rFonts w:asciiTheme="minorEastAsia" w:hAnsiTheme="minorEastAsia" w:cs="Lantinghei SC"/>
          <w:color w:val="231F20"/>
          <w:spacing w:val="44"/>
        </w:rPr>
        <w:t xml:space="preserve">  </w:t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Lantinghei SC" w:hint="eastAsia"/>
          <w:color w:val="231F20"/>
        </w:rPr>
        <w:t>窋叩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51" w:lineRule="exact"/>
        <w:ind w:left="1130"/>
        <w:jc w:val="both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9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37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9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27.</w:t>
      </w:r>
      <w:r w:rsidRPr="0070218B">
        <w:rPr>
          <w:rFonts w:asciiTheme="minorEastAsia" w:hAnsiTheme="minorEastAsia"/>
          <w:color w:val="231F20"/>
          <w:spacing w:val="46"/>
          <w:w w:val="120"/>
        </w:rPr>
        <w:t xml:space="preserve"> 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19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語言程式中，</w:t>
      </w:r>
      <w:r w:rsidRPr="0070218B">
        <w:rPr>
          <w:rFonts w:asciiTheme="minorEastAsia" w:hAnsiTheme="minorEastAsia"/>
          <w:color w:val="231F20"/>
        </w:rPr>
        <w:t>x=0x26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y=0xe2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，下列敘述何者正確？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line="354" w:lineRule="exact"/>
        <w:ind w:left="2166"/>
        <w:jc w:val="both"/>
        <w:rPr>
          <w:rFonts w:asciiTheme="minorEastAsia" w:hAnsiTheme="minorEastAsia"/>
          <w:color w:val="231F20"/>
          <w:spacing w:val="-2"/>
          <w:w w:val="90"/>
        </w:rPr>
      </w:pPr>
      <w:r w:rsidRPr="0070218B">
        <w:rPr>
          <w:rFonts w:asciiTheme="minorEastAsia" w:hAnsiTheme="minorEastAsia" w:cs="Lantinghei SC"/>
          <w:color w:val="231F20"/>
          <w:w w:val="95"/>
        </w:rPr>
        <w:t>(D</w:t>
      </w:r>
      <w:r w:rsidRPr="0070218B">
        <w:rPr>
          <w:rFonts w:asciiTheme="minorEastAsia" w:hAnsiTheme="minorEastAsia" w:cs="Wawati SC" w:hint="eastAsia"/>
          <w:color w:val="231F20"/>
          <w:w w:val="95"/>
        </w:rPr>
        <w:t>執行</w:t>
      </w:r>
      <w:r w:rsidRPr="0070218B">
        <w:rPr>
          <w:rFonts w:asciiTheme="minorEastAsia" w:hAnsiTheme="minorEastAsia" w:cs="Wawati SC"/>
          <w:color w:val="231F20"/>
          <w:spacing w:val="29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z=x</w:t>
      </w:r>
      <w:r w:rsidRPr="0070218B">
        <w:rPr>
          <w:rFonts w:asciiTheme="minorEastAsia" w:hAnsiTheme="minorEastAsia" w:hint="eastAsia"/>
          <w:color w:val="231F20"/>
          <w:w w:val="95"/>
        </w:rPr>
        <w:t>＆</w:t>
      </w:r>
      <w:r w:rsidRPr="0070218B">
        <w:rPr>
          <w:rFonts w:asciiTheme="minorEastAsia" w:hAnsiTheme="minorEastAsia"/>
          <w:color w:val="231F20"/>
          <w:w w:val="95"/>
        </w:rPr>
        <w:t>y</w:t>
      </w:r>
      <w:r w:rsidRPr="0070218B">
        <w:rPr>
          <w:rFonts w:asciiTheme="minorEastAsia" w:hAnsiTheme="minorEastAsia"/>
          <w:color w:val="231F20"/>
          <w:spacing w:val="4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5"/>
        </w:rPr>
        <w:t>後</w:t>
      </w:r>
      <w:r w:rsidRPr="0070218B">
        <w:rPr>
          <w:rFonts w:asciiTheme="minorEastAsia" w:hAnsiTheme="minorEastAsia" w:cs="Wawati SC" w:hint="eastAsia"/>
          <w:color w:val="231F20"/>
          <w:spacing w:val="-2"/>
          <w:w w:val="95"/>
        </w:rPr>
        <w:t>，</w:t>
      </w:r>
      <w:r w:rsidRPr="0070218B">
        <w:rPr>
          <w:rFonts w:asciiTheme="minorEastAsia" w:hAnsiTheme="minorEastAsia"/>
          <w:color w:val="231F20"/>
          <w:spacing w:val="-2"/>
          <w:w w:val="95"/>
        </w:rPr>
        <w:t>z=0x22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  <w:w w:val="90"/>
        </w:rPr>
        <w:t>窋</w:t>
      </w:r>
      <w:r w:rsidRPr="0070218B">
        <w:rPr>
          <w:rFonts w:asciiTheme="minorEastAsia" w:hAnsiTheme="minorEastAsia" w:cs="Wawati SC" w:hint="eastAsia"/>
          <w:color w:val="231F20"/>
          <w:w w:val="90"/>
        </w:rPr>
        <w:t>執行</w:t>
      </w:r>
      <w:r w:rsidRPr="0070218B">
        <w:rPr>
          <w:rFonts w:asciiTheme="minorEastAsia" w:hAnsiTheme="minorEastAsia" w:cs="Wawati SC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z=x</w:t>
      </w:r>
      <w:r w:rsidRPr="0070218B">
        <w:rPr>
          <w:rFonts w:asciiTheme="minorEastAsia" w:hAnsiTheme="minorEastAsia" w:hint="eastAsia"/>
          <w:color w:val="231F20"/>
          <w:w w:val="90"/>
        </w:rPr>
        <w:t>廿</w:t>
      </w:r>
      <w:r w:rsidRPr="0070218B">
        <w:rPr>
          <w:rFonts w:asciiTheme="minorEastAsia" w:hAnsiTheme="minorEastAsia"/>
          <w:color w:val="231F20"/>
          <w:w w:val="90"/>
        </w:rPr>
        <w:t>y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0"/>
        </w:rPr>
        <w:t>後</w:t>
      </w:r>
      <w:r w:rsidRPr="0070218B">
        <w:rPr>
          <w:rFonts w:asciiTheme="minorEastAsia" w:hAnsiTheme="minorEastAsia" w:cs="Wawati SC" w:hint="eastAsia"/>
          <w:color w:val="231F20"/>
          <w:spacing w:val="-2"/>
          <w:w w:val="90"/>
        </w:rPr>
        <w:t>，</w:t>
      </w:r>
      <w:r w:rsidRPr="0070218B">
        <w:rPr>
          <w:rFonts w:asciiTheme="minorEastAsia" w:hAnsiTheme="minorEastAsia"/>
          <w:color w:val="231F20"/>
          <w:spacing w:val="-2"/>
          <w:w w:val="90"/>
        </w:rPr>
        <w:t>z=0x66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line="360" w:lineRule="exact"/>
        <w:ind w:left="2166"/>
        <w:jc w:val="both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 w:cs="Lantinghei SC" w:hint="eastAsia"/>
          <w:color w:val="231F20"/>
        </w:rPr>
        <w:t>心</w:t>
      </w:r>
      <w:r w:rsidRPr="0070218B">
        <w:rPr>
          <w:rFonts w:asciiTheme="minorEastAsia" w:hAnsiTheme="minorEastAsia" w:cs="Wawati SC" w:hint="eastAsia"/>
          <w:color w:val="231F20"/>
        </w:rPr>
        <w:t>執行</w:t>
      </w:r>
      <w:r w:rsidRPr="0070218B">
        <w:rPr>
          <w:rFonts w:asciiTheme="minorEastAsia" w:hAnsiTheme="minorEastAsia" w:cs="Wawati SC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z=x&lt;&lt;3</w:t>
      </w:r>
      <w:r w:rsidRPr="0070218B">
        <w:rPr>
          <w:rFonts w:asciiTheme="minorEastAsia" w:hAnsiTheme="minorEastAsia"/>
          <w:color w:val="231F20"/>
          <w:spacing w:val="2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後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</w:t>
      </w:r>
      <w:r w:rsidRPr="0070218B">
        <w:rPr>
          <w:rFonts w:asciiTheme="minorEastAsia" w:hAnsiTheme="minorEastAsia"/>
          <w:color w:val="231F20"/>
          <w:spacing w:val="-2"/>
        </w:rPr>
        <w:t>z=0x30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Wawati SC" w:hint="eastAsia"/>
          <w:color w:val="231F20"/>
        </w:rPr>
        <w:t>執行</w:t>
      </w:r>
      <w:r w:rsidRPr="0070218B">
        <w:rPr>
          <w:rFonts w:asciiTheme="minorEastAsia" w:hAnsiTheme="minorEastAsia" w:cs="Wawati SC"/>
          <w:color w:val="231F20"/>
          <w:spacing w:val="23"/>
        </w:rPr>
        <w:t xml:space="preserve"> </w:t>
      </w:r>
      <w:r w:rsidRPr="0070218B">
        <w:rPr>
          <w:rFonts w:asciiTheme="minorEastAsia" w:hAnsiTheme="minorEastAsia"/>
          <w:color w:val="231F20"/>
        </w:rPr>
        <w:t>z=y&gt;&gt;2</w:t>
      </w:r>
      <w:r w:rsidRPr="0070218B">
        <w:rPr>
          <w:rFonts w:asciiTheme="minorEastAsia" w:hAnsiTheme="minorEastAsia"/>
          <w:color w:val="231F20"/>
          <w:spacing w:val="3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後，</w:t>
      </w:r>
      <w:r w:rsidRPr="0070218B">
        <w:rPr>
          <w:rFonts w:asciiTheme="minorEastAsia" w:hAnsiTheme="minorEastAsia"/>
          <w:color w:val="231F20"/>
        </w:rPr>
        <w:t>z=0x38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93" w:lineRule="exact"/>
        <w:ind w:left="2166"/>
        <w:jc w:val="both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31"/>
        </w:rPr>
        <w:t>心叩</w:t>
      </w:r>
      <w:r w:rsidRPr="0070218B">
        <w:rPr>
          <w:rFonts w:asciiTheme="minorEastAsia" w:hAnsiTheme="minorEastAsia" w:cs="Lantinghei SC"/>
          <w:color w:val="231F20"/>
          <w:spacing w:val="31"/>
        </w:rPr>
        <w:t xml:space="preserve">  </w:t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Lantinghei SC" w:hint="eastAsia"/>
          <w:color w:val="231F20"/>
          <w:spacing w:val="32"/>
        </w:rPr>
        <w:t>窋叩</w:t>
      </w:r>
      <w:r w:rsidRPr="0070218B">
        <w:rPr>
          <w:rFonts w:asciiTheme="minorEastAsia" w:hAnsiTheme="minorEastAsia" w:cs="Lantinghei SC"/>
          <w:color w:val="231F20"/>
          <w:spacing w:val="32"/>
        </w:rPr>
        <w:t xml:space="preserve">  </w:t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Lantinghei SC" w:hint="eastAsia"/>
          <w:color w:val="231F20"/>
          <w:spacing w:val="25"/>
        </w:rPr>
        <w:t>窋心叩</w:t>
      </w:r>
      <w:r w:rsidRPr="0070218B">
        <w:rPr>
          <w:rFonts w:asciiTheme="minorEastAsia" w:hAnsiTheme="minorEastAsia" w:cs="Lantinghei SC"/>
          <w:color w:val="231F20"/>
          <w:spacing w:val="25"/>
        </w:rPr>
        <w:t xml:space="preserve">  </w:t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Lantinghei SC"/>
          <w:color w:val="231F20"/>
        </w:rPr>
        <w:t>(D</w:t>
      </w:r>
      <w:r w:rsidRPr="0070218B">
        <w:rPr>
          <w:rFonts w:asciiTheme="minorEastAsia" w:hAnsiTheme="minorEastAsia" w:cs="Lantinghei SC" w:hint="eastAsia"/>
          <w:color w:val="231F20"/>
        </w:rPr>
        <w:t>叩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7" w:line="389" w:lineRule="exact"/>
        <w:ind w:left="1130"/>
        <w:jc w:val="both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28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28</w:t>
      </w:r>
      <w:r w:rsidRPr="0070218B">
        <w:rPr>
          <w:rFonts w:asciiTheme="minorEastAsia" w:hAnsiTheme="minorEastAsia"/>
          <w:color w:val="231F20"/>
          <w:spacing w:val="19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請問下列程式執行後的結果為何？</w:t>
      </w:r>
    </w:p>
    <w:p w:rsidR="000E3DAD" w:rsidRPr="0070218B" w:rsidRDefault="000E3DAD" w:rsidP="000E3DAD">
      <w:pPr>
        <w:pStyle w:val="ae"/>
        <w:kinsoku w:val="0"/>
        <w:overflowPunct w:val="0"/>
        <w:spacing w:line="389" w:lineRule="exact"/>
        <w:ind w:left="2138"/>
        <w:jc w:val="both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(A)16</w:t>
      </w:r>
      <w:r w:rsidRPr="0070218B">
        <w:rPr>
          <w:rFonts w:asciiTheme="minorEastAsia" w:hAnsiTheme="minorEastAsia"/>
          <w:color w:val="231F20"/>
          <w:spacing w:val="52"/>
          <w:w w:val="150"/>
        </w:rPr>
        <w:t xml:space="preserve">  </w:t>
      </w:r>
      <w:r w:rsidRPr="0070218B">
        <w:rPr>
          <w:rFonts w:asciiTheme="minorEastAsia" w:hAnsiTheme="minorEastAsia"/>
          <w:color w:val="231F20"/>
        </w:rPr>
        <w:t>(B)48</w:t>
      </w:r>
      <w:r w:rsidRPr="0070218B">
        <w:rPr>
          <w:rFonts w:asciiTheme="minorEastAsia" w:hAnsiTheme="minorEastAsia"/>
          <w:color w:val="231F20"/>
          <w:spacing w:val="53"/>
          <w:w w:val="150"/>
        </w:rPr>
        <w:t xml:space="preserve">  </w:t>
      </w:r>
      <w:r w:rsidRPr="0070218B">
        <w:rPr>
          <w:rFonts w:asciiTheme="minorEastAsia" w:hAnsiTheme="minorEastAsia"/>
          <w:color w:val="231F20"/>
        </w:rPr>
        <w:t>(c)128</w:t>
      </w:r>
      <w:r w:rsidRPr="0070218B">
        <w:rPr>
          <w:rFonts w:asciiTheme="minorEastAsia" w:hAnsiTheme="minorEastAsia"/>
          <w:color w:val="231F20"/>
          <w:spacing w:val="52"/>
          <w:w w:val="150"/>
        </w:rPr>
        <w:t xml:space="preserve">  </w:t>
      </w:r>
      <w:r w:rsidRPr="0070218B">
        <w:rPr>
          <w:rFonts w:asciiTheme="minorEastAsia" w:hAnsiTheme="minorEastAsia"/>
          <w:color w:val="231F20"/>
        </w:rPr>
        <w:t>(D)163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88"/>
        <w:ind w:left="2166"/>
        <w:jc w:val="both"/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77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  <w:t>a=2;</w:t>
      </w:r>
    </w:p>
    <w:p w:rsidR="000E3DAD" w:rsidRPr="0070218B" w:rsidRDefault="000E3DAD" w:rsidP="000E3DAD">
      <w:pPr>
        <w:pStyle w:val="ae"/>
        <w:kinsoku w:val="0"/>
        <w:overflowPunct w:val="0"/>
        <w:spacing w:before="70"/>
        <w:ind w:left="2166"/>
        <w:jc w:val="both"/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36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37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(a&lt;&lt;3)</w:t>
      </w:r>
      <w:r w:rsidRPr="0070218B">
        <w:rPr>
          <w:rFonts w:asciiTheme="minorEastAsia" w:hAnsiTheme="minorEastAsia" w:cs="Arial"/>
          <w:color w:val="00AEEF"/>
          <w:spacing w:val="36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37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  <w:t>3;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75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9"/>
        </w:tabs>
        <w:kinsoku w:val="0"/>
        <w:overflowPunct w:val="0"/>
        <w:ind w:left="479" w:right="374" w:hanging="479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9"/>
        </w:tabs>
        <w:kinsoku w:val="0"/>
        <w:overflowPunct w:val="0"/>
        <w:ind w:left="479" w:right="374" w:hanging="479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91"/>
        <w:rPr>
          <w:rFonts w:asciiTheme="minorEastAsia" w:cs="Lantinghei S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0" allowOverlap="1" wp14:anchorId="25CD520A" wp14:editId="50D0FF35">
                <wp:simplePos x="0" y="0"/>
                <wp:positionH relativeFrom="page">
                  <wp:posOffset>716915</wp:posOffset>
                </wp:positionH>
                <wp:positionV relativeFrom="paragraph">
                  <wp:posOffset>304800</wp:posOffset>
                </wp:positionV>
                <wp:extent cx="546100" cy="215900"/>
                <wp:effectExtent l="0" t="0" r="0" b="0"/>
                <wp:wrapTopAndBottom/>
                <wp:docPr id="806413449" name="Rectangl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DAD" w:rsidRDefault="000E3DAD" w:rsidP="000E3DA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7021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A84064" wp14:editId="56BB1FFB">
                                  <wp:extent cx="539115" cy="212090"/>
                                  <wp:effectExtent l="0" t="0" r="0" b="0"/>
                                  <wp:docPr id="167" name="圖片 44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3DAD" w:rsidRDefault="000E3DAD" w:rsidP="000E3D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D520A" id="Rectangle 1463" o:spid="_x0000_s1084" style="position:absolute;margin-left:56.45pt;margin-top:24pt;width:43pt;height:17pt;z-index:251699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" o:allowincell="f" filled="f" stroked="f">
                <v:path arrowok="t"/>
                <v:textbox inset="0,0,0,0">
                  <w:txbxContent>
                    <w:p w:rsidR="000E3DAD" w:rsidRDefault="000E3DAD" w:rsidP="000E3DAD">
                      <w:pPr>
                        <w:widowControl/>
                        <w:autoSpaceDE/>
                        <w:autoSpaceDN/>
                        <w:adjustRightInd/>
                        <w:spacing w:line="340" w:lineRule="atLeast"/>
                        <w:rPr>
                          <w:sz w:val="24"/>
                          <w:szCs w:val="24"/>
                        </w:rPr>
                      </w:pPr>
                      <w:r w:rsidRPr="007021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9A84064" wp14:editId="56BB1FFB">
                            <wp:extent cx="539115" cy="212090"/>
                            <wp:effectExtent l="0" t="0" r="0" b="0"/>
                            <wp:docPr id="167" name="圖片 4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3DAD" w:rsidRDefault="000E3DAD" w:rsidP="000E3D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spacing w:before="118" w:line="206" w:lineRule="auto"/>
        <w:ind w:left="1844" w:right="704" w:hanging="714"/>
        <w:jc w:val="both"/>
        <w:rPr>
          <w:rFonts w:asciiTheme="minorEastAsia" w:cs="Wawati SC"/>
          <w:color w:val="231F20"/>
          <w:spacing w:val="6"/>
        </w:rPr>
      </w:pPr>
      <w:r w:rsidRPr="0070218B">
        <w:rPr>
          <w:rFonts w:asciiTheme="minorEastAsia" w:hAnsiTheme="minorEastAsia" w:cs="Wawati SC" w:hint="eastAsia"/>
          <w:color w:val="231F20"/>
          <w:spacing w:val="-13"/>
        </w:rPr>
        <w:t>題組：「玩很</w:t>
      </w:r>
      <w:r w:rsidRPr="0070218B">
        <w:rPr>
          <w:rFonts w:asciiTheme="minorEastAsia" w:hAnsiTheme="minorEastAsia" w:cs="Wawati SC" w:hint="eastAsia"/>
          <w:color w:val="231F20"/>
          <w:spacing w:val="7"/>
          <w:w w:val="121"/>
        </w:rPr>
        <w:t>大</w:t>
      </w:r>
      <w:r w:rsidRPr="0070218B">
        <w:rPr>
          <w:rFonts w:asciiTheme="minorEastAsia" w:hAnsiTheme="minorEastAsia" w:cs="Wawati SC"/>
          <w:color w:val="231F20"/>
          <w:spacing w:val="7"/>
          <w:w w:val="121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7"/>
          <w:w w:val="121"/>
        </w:rPr>
        <w:t>是一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個非常熱門的戶外闖關遊戲節目，這一次剛好在某科技大學資工系和現</w:t>
      </w:r>
      <w:r w:rsidRPr="0070218B">
        <w:rPr>
          <w:rFonts w:asciiTheme="minorEastAsia" w:hAnsiTheme="minorEastAsia" w:cs="Wawati SC" w:hint="eastAsia"/>
          <w:color w:val="231F20"/>
          <w:spacing w:val="10"/>
          <w:w w:val="110"/>
        </w:rPr>
        <w:t>場的大學</w:t>
      </w:r>
      <w:r w:rsidRPr="0070218B">
        <w:rPr>
          <w:rFonts w:asciiTheme="minorEastAsia" w:hAnsiTheme="minorEastAsia" w:cs="Wawati SC"/>
          <w:color w:val="231F20"/>
          <w:spacing w:val="10"/>
          <w:w w:val="1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0"/>
          <w:w w:val="110"/>
        </w:rPr>
        <w:t>一同</w:t>
      </w:r>
      <w:r w:rsidRPr="0070218B">
        <w:rPr>
          <w:rFonts w:asciiTheme="minorEastAsia" w:hAnsiTheme="minorEastAsia" w:cs="Wawati SC" w:hint="eastAsia"/>
          <w:color w:val="231F20"/>
          <w:spacing w:val="10"/>
        </w:rPr>
        <w:t>進行關卡，</w:t>
      </w:r>
      <w:r w:rsidRPr="0070218B">
        <w:rPr>
          <w:rFonts w:asciiTheme="minorEastAsia" w:hAnsiTheme="minorEastAsia" w:cs="Wawati SC" w:hint="eastAsia"/>
          <w:color w:val="231F20"/>
          <w:spacing w:val="10"/>
          <w:u w:val="single"/>
        </w:rPr>
        <w:t>玲玲</w:t>
      </w:r>
      <w:r w:rsidRPr="0070218B">
        <w:rPr>
          <w:rFonts w:asciiTheme="minorEastAsia" w:hAnsiTheme="minorEastAsia" w:cs="Wawati SC" w:hint="eastAsia"/>
          <w:color w:val="231F20"/>
          <w:spacing w:val="10"/>
        </w:rPr>
        <w:t>很高興可以被製作單位選中，和藝人瘋仔同家闖關，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關卡規則是在限時</w:t>
      </w:r>
      <w:r w:rsidRPr="0070218B">
        <w:rPr>
          <w:rFonts w:asciiTheme="minorEastAsia" w:hAnsiTheme="minorEastAsia" w:cs="Wawati SC"/>
          <w:color w:val="231F20"/>
          <w:spacing w:val="-14"/>
        </w:rPr>
        <w:t xml:space="preserve">  </w:t>
      </w: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/>
          <w:color w:val="231F20"/>
          <w:spacing w:val="4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5"/>
        </w:rPr>
        <w:t>分鐘內，組合出正確的程式運算式與運算結果，若不幸答錯就會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遭受處罰，最終以答對最多題數的家伍獲勝。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84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「</w:t>
      </w:r>
      <w:r w:rsidRPr="0070218B">
        <w:rPr>
          <w:rFonts w:asciiTheme="minorEastAsia" w:hAnsiTheme="minorEastAsia"/>
          <w:color w:val="231F20"/>
          <w:spacing w:val="-3"/>
          <w:w w:val="86"/>
        </w:rPr>
        <w:t>m</w:t>
      </w:r>
      <w:r w:rsidRPr="0070218B">
        <w:rPr>
          <w:rFonts w:asciiTheme="minorEastAsia" w:hAnsiTheme="minorEastAsia"/>
          <w:color w:val="231F20"/>
          <w:spacing w:val="-1"/>
          <w:w w:val="86"/>
        </w:rPr>
        <w:t>=</w:t>
      </w:r>
      <w:r w:rsidRPr="0070218B">
        <w:rPr>
          <w:rFonts w:asciiTheme="minorEastAsia" w:hAnsiTheme="minorEastAsia"/>
          <w:color w:val="231F20"/>
          <w:spacing w:val="-1"/>
          <w:w w:val="68"/>
        </w:rPr>
        <w:t>5I3+3</w:t>
      </w:r>
      <w:r w:rsidRPr="0070218B">
        <w:rPr>
          <w:rFonts w:asciiTheme="minorEastAsia" w:hAnsiTheme="minorEastAsia" w:hint="eastAsia"/>
          <w:color w:val="231F20"/>
          <w:w w:val="68"/>
        </w:rPr>
        <w:t>，</w:t>
      </w:r>
      <w:r w:rsidRPr="0070218B">
        <w:rPr>
          <w:rFonts w:asciiTheme="minorEastAsia" w:hAnsiTheme="minorEastAsia" w:cs="Wawati SC"/>
          <w:color w:val="231F20"/>
          <w:spacing w:val="3"/>
          <w:w w:val="319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請問該運算式執行後，</w:t>
      </w:r>
      <w:r w:rsidRPr="0070218B">
        <w:rPr>
          <w:rFonts w:asciiTheme="minorEastAsia" w:hAnsiTheme="minorEastAsia"/>
          <w:color w:val="231F20"/>
        </w:rPr>
        <w:t>m</w:t>
      </w:r>
      <w:r w:rsidRPr="0070218B">
        <w:rPr>
          <w:rFonts w:asciiTheme="minorEastAsia" w:hAnsiTheme="minorEastAsia"/>
          <w:color w:val="231F20"/>
          <w:spacing w:val="66"/>
        </w:rPr>
        <w:t xml:space="preserve">  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946"/>
          <w:tab w:val="left" w:pos="4622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(B)4.666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(D)0.833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「</w:t>
      </w:r>
      <w:r w:rsidRPr="0070218B">
        <w:rPr>
          <w:rFonts w:asciiTheme="minorEastAsia" w:hAnsiTheme="minorEastAsia"/>
          <w:color w:val="231F20"/>
        </w:rPr>
        <w:t>m=7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>3+2</w:t>
      </w:r>
      <w:r w:rsidRPr="0070218B">
        <w:rPr>
          <w:rFonts w:asciiTheme="minorEastAsia" w:hAnsiTheme="minorEastAsia" w:hint="eastAsia"/>
          <w:color w:val="231F20"/>
        </w:rPr>
        <w:t>＊</w:t>
      </w:r>
      <w:r w:rsidRPr="0070218B">
        <w:rPr>
          <w:rFonts w:asciiTheme="minorEastAsia"/>
          <w:color w:val="231F20"/>
        </w:rPr>
        <w:t>-</w:t>
      </w:r>
      <w:r w:rsidRPr="0070218B">
        <w:rPr>
          <w:rFonts w:asciiTheme="minorEastAsia" w:hAnsiTheme="minorEastAsia"/>
          <w:color w:val="231F20"/>
          <w:spacing w:val="-2"/>
          <w:w w:val="49"/>
        </w:rPr>
        <w:t>3</w:t>
      </w:r>
      <w:r w:rsidRPr="0070218B">
        <w:rPr>
          <w:rFonts w:asciiTheme="minorEastAsia" w:hAnsiTheme="minorEastAsia" w:hint="eastAsia"/>
          <w:color w:val="231F20"/>
          <w:spacing w:val="-1"/>
          <w:w w:val="49"/>
        </w:rPr>
        <w:t>，</w:t>
      </w:r>
      <w:r w:rsidRPr="0070218B">
        <w:rPr>
          <w:rFonts w:asciiTheme="minorEastAsia" w:hAnsiTheme="minorEastAsia" w:cs="Wawati SC"/>
          <w:color w:val="231F20"/>
          <w:spacing w:val="2"/>
          <w:w w:val="305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請問該運算式執行後，</w:t>
      </w:r>
      <w:r w:rsidRPr="0070218B">
        <w:rPr>
          <w:rFonts w:asciiTheme="minorEastAsia" w:hAnsiTheme="minorEastAsia"/>
          <w:color w:val="231F20"/>
        </w:rPr>
        <w:t>m</w:t>
      </w:r>
      <w:r w:rsidRPr="0070218B">
        <w:rPr>
          <w:rFonts w:asciiTheme="minorEastAsia" w:hAnsiTheme="minorEastAsia"/>
          <w:color w:val="231F20"/>
          <w:spacing w:val="50"/>
        </w:rPr>
        <w:t xml:space="preserve"> 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934"/>
          <w:tab w:val="left" w:pos="3690"/>
          <w:tab w:val="left" w:pos="4446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(A)-</w:t>
      </w:r>
      <w:r w:rsidRPr="0070218B">
        <w:rPr>
          <w:rFonts w:asciiTheme="minorEastAsia" w:hAnsiTheme="minorEastAsia"/>
          <w:color w:val="231F20"/>
          <w:spacing w:val="-10"/>
        </w:rPr>
        <w:t>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(B)-</w:t>
      </w:r>
      <w:r w:rsidRPr="0070218B">
        <w:rPr>
          <w:rFonts w:asciiTheme="minorEastAsia" w:hAnsiTheme="minorEastAsia"/>
          <w:color w:val="231F20"/>
          <w:spacing w:val="-10"/>
        </w:rPr>
        <w:t>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(c)-</w:t>
      </w:r>
      <w:r w:rsidRPr="0070218B">
        <w:rPr>
          <w:rFonts w:asciiTheme="minorEastAsia" w:hAnsiTheme="minorEastAsia"/>
          <w:color w:val="231F20"/>
          <w:spacing w:val="-10"/>
        </w:rPr>
        <w:t>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(D)-12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166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3.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「</w:t>
      </w:r>
      <w:r w:rsidRPr="0070218B">
        <w:rPr>
          <w:rFonts w:asciiTheme="minorEastAsia" w:hAnsiTheme="minorEastAsia"/>
          <w:color w:val="231F20"/>
        </w:rPr>
        <w:t>a=3</w:t>
      </w:r>
      <w:r w:rsidRPr="0070218B">
        <w:rPr>
          <w:rFonts w:asciiTheme="minorEastAsia" w:hAnsiTheme="minorEastAsia" w:hint="eastAsia"/>
          <w:color w:val="231F20"/>
          <w:spacing w:val="10"/>
        </w:rPr>
        <w:t>，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b=4</w:t>
      </w:r>
      <w:r w:rsidRPr="0070218B">
        <w:rPr>
          <w:rFonts w:asciiTheme="minorEastAsia" w:hAnsiTheme="minorEastAsia" w:hint="eastAsia"/>
          <w:color w:val="231F20"/>
          <w:spacing w:val="11"/>
        </w:rPr>
        <w:t>，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m=++a-b--</w:t>
      </w:r>
      <w:r w:rsidRPr="0070218B">
        <w:rPr>
          <w:rFonts w:asciiTheme="minorEastAsia" w:hAnsiTheme="minorEastAsia" w:cs="Wawati SC"/>
          <w:color w:val="231F20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請問該運算式執行後，</w:t>
      </w:r>
      <w:r w:rsidRPr="0070218B">
        <w:rPr>
          <w:rFonts w:asciiTheme="minorEastAsia" w:hAnsiTheme="minorEastAsia"/>
          <w:color w:val="231F20"/>
        </w:rPr>
        <w:t>m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934"/>
          <w:tab w:val="left" w:pos="3609"/>
          <w:tab w:val="left" w:pos="4284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(A)-</w:t>
      </w:r>
      <w:r w:rsidRPr="0070218B">
        <w:rPr>
          <w:rFonts w:asciiTheme="minorEastAsia" w:hAnsiTheme="minorEastAsia"/>
          <w:color w:val="231F20"/>
          <w:spacing w:val="-10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166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「</w:t>
      </w:r>
      <w:r w:rsidRPr="0070218B">
        <w:rPr>
          <w:rFonts w:asciiTheme="minorEastAsia" w:hAnsiTheme="minorEastAsia"/>
          <w:color w:val="231F20"/>
        </w:rPr>
        <w:t>a=3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 xml:space="preserve"> b=8</w:t>
      </w:r>
      <w:r w:rsidRPr="0070218B">
        <w:rPr>
          <w:rFonts w:asciiTheme="minorEastAsia" w:hAnsiTheme="minorEastAsia" w:hint="eastAsia"/>
          <w:color w:val="231F20"/>
          <w:spacing w:val="1"/>
        </w:rPr>
        <w:t>，</w:t>
      </w:r>
      <w:r w:rsidRPr="0070218B">
        <w:rPr>
          <w:rFonts w:asciiTheme="minorEastAsia" w:hAnsiTheme="minorEastAsia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b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>=a</w:t>
      </w:r>
      <w:r w:rsidRPr="0070218B">
        <w:rPr>
          <w:rFonts w:asciiTheme="minorEastAsia" w:hAnsiTheme="minorEastAsia" w:hint="eastAsia"/>
          <w:color w:val="231F20"/>
          <w:spacing w:val="1"/>
        </w:rPr>
        <w:t>，</w:t>
      </w:r>
      <w:r w:rsidRPr="0070218B">
        <w:rPr>
          <w:rFonts w:asciiTheme="minorEastAsia" w:hAnsiTheme="minorEastAsia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  <w:spacing w:val="-1"/>
          <w:w w:val="72"/>
        </w:rPr>
        <w:t>a+=</w:t>
      </w:r>
      <w:r w:rsidRPr="0070218B">
        <w:rPr>
          <w:rFonts w:asciiTheme="minorEastAsia" w:hAnsiTheme="minorEastAsia"/>
          <w:color w:val="231F20"/>
          <w:w w:val="72"/>
        </w:rPr>
        <w:t>b</w:t>
      </w:r>
      <w:r w:rsidRPr="0070218B">
        <w:rPr>
          <w:rFonts w:asciiTheme="minorEastAsia" w:hAnsiTheme="minorEastAsia" w:hint="eastAsia"/>
          <w:color w:val="231F20"/>
          <w:spacing w:val="-2"/>
          <w:w w:val="7"/>
        </w:rPr>
        <w:t>，</w:t>
      </w:r>
      <w:r w:rsidRPr="0070218B">
        <w:rPr>
          <w:rFonts w:asciiTheme="minorEastAsia" w:hAnsiTheme="minorEastAsia" w:cs="Wawati SC"/>
          <w:color w:val="231F20"/>
          <w:spacing w:val="3"/>
          <w:w w:val="305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請問該運算式執行後，</w:t>
      </w:r>
      <w:r w:rsidRPr="0070218B">
        <w:rPr>
          <w:rFonts w:asciiTheme="minorEastAsia" w:hAnsiTheme="minorEastAsia"/>
          <w:color w:val="231F20"/>
        </w:rPr>
        <w:t xml:space="preserve">a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166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「</w:t>
      </w:r>
      <w:r w:rsidRPr="0070218B">
        <w:rPr>
          <w:rFonts w:asciiTheme="minorEastAsia" w:hAnsiTheme="minorEastAsia"/>
          <w:color w:val="231F20"/>
        </w:rPr>
        <w:t>k=-</w:t>
      </w:r>
      <w:r w:rsidRPr="0070218B">
        <w:rPr>
          <w:rFonts w:asciiTheme="minorEastAsia" w:hAnsiTheme="minorEastAsia"/>
          <w:color w:val="231F20"/>
          <w:w w:val="86"/>
        </w:rPr>
        <w:t>3</w:t>
      </w:r>
      <w:r w:rsidRPr="0070218B">
        <w:rPr>
          <w:rFonts w:asciiTheme="minorEastAsia" w:hAnsiTheme="minorEastAsia"/>
          <w:color w:val="231F20"/>
          <w:spacing w:val="-1"/>
          <w:w w:val="86"/>
        </w:rPr>
        <w:t>+(1</w:t>
      </w:r>
      <w:r w:rsidRPr="0070218B">
        <w:rPr>
          <w:rFonts w:asciiTheme="minorEastAsia" w:hAnsiTheme="minorEastAsia"/>
          <w:color w:val="231F20"/>
          <w:w w:val="86"/>
        </w:rPr>
        <w:t>2</w:t>
      </w:r>
      <w:r w:rsidRPr="0070218B">
        <w:rPr>
          <w:rFonts w:asciiTheme="minorEastAsia" w:hAnsiTheme="minorEastAsia" w:hint="eastAsia"/>
          <w:color w:val="231F20"/>
          <w:spacing w:val="-1"/>
          <w:w w:val="86"/>
        </w:rPr>
        <w:t>％</w:t>
      </w:r>
      <w:r w:rsidRPr="0070218B">
        <w:rPr>
          <w:rFonts w:asciiTheme="minorEastAsia" w:hAnsiTheme="minorEastAsia"/>
          <w:color w:val="231F20"/>
          <w:spacing w:val="-1"/>
          <w:w w:val="86"/>
        </w:rPr>
        <w:t>7)I</w:t>
      </w:r>
      <w:r w:rsidRPr="0070218B">
        <w:rPr>
          <w:rFonts w:asciiTheme="minorEastAsia" w:hAnsiTheme="minorEastAsia"/>
          <w:color w:val="231F20"/>
          <w:w w:val="86"/>
        </w:rPr>
        <w:t>4</w:t>
      </w:r>
      <w:r w:rsidRPr="0070218B">
        <w:rPr>
          <w:rFonts w:asciiTheme="minorEastAsia" w:hAnsiTheme="minorEastAsia" w:hint="eastAsia"/>
          <w:color w:val="231F20"/>
          <w:spacing w:val="-2"/>
          <w:w w:val="21"/>
        </w:rPr>
        <w:t>，</w:t>
      </w:r>
      <w:r w:rsidRPr="0070218B">
        <w:rPr>
          <w:rFonts w:asciiTheme="minorEastAsia" w:hAnsiTheme="minorEastAsia" w:cs="Wawati SC"/>
          <w:color w:val="231F20"/>
          <w:spacing w:val="3"/>
          <w:w w:val="319"/>
        </w:rPr>
        <w:t>j</w:t>
      </w:r>
      <w:r w:rsidRPr="0070218B">
        <w:rPr>
          <w:rFonts w:asciiTheme="minorEastAsia" w:hAnsiTheme="minorEastAsia" w:cs="Wawati SC" w:hint="eastAsia"/>
          <w:color w:val="231F20"/>
        </w:rPr>
        <w:t>請問該運算式執行後，</w:t>
      </w:r>
      <w:r w:rsidRPr="0070218B">
        <w:rPr>
          <w:rFonts w:asciiTheme="minorEastAsia" w:hAnsiTheme="minorEastAsia"/>
          <w:color w:val="231F20"/>
        </w:rPr>
        <w:t>k</w:t>
      </w:r>
      <w:r w:rsidRPr="0070218B">
        <w:rPr>
          <w:rFonts w:asciiTheme="minorEastAsia" w:hAnsiTheme="minorEastAsia"/>
          <w:color w:val="231F20"/>
          <w:spacing w:val="58"/>
          <w:w w:val="150"/>
        </w:rPr>
        <w:t xml:space="preserve">  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934"/>
          <w:tab w:val="left" w:pos="3690"/>
          <w:tab w:val="left" w:pos="4365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(A)-</w:t>
      </w:r>
      <w:r w:rsidRPr="0070218B">
        <w:rPr>
          <w:rFonts w:asciiTheme="minorEastAsia" w:hAnsiTheme="minorEastAsia"/>
          <w:color w:val="231F20"/>
          <w:spacing w:val="-10"/>
        </w:rPr>
        <w:t>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(B)-</w:t>
      </w:r>
      <w:r w:rsidRPr="0070218B">
        <w:rPr>
          <w:rFonts w:asciiTheme="minorEastAsia" w:hAnsiTheme="minorEastAsia"/>
          <w:color w:val="231F20"/>
          <w:spacing w:val="-10"/>
        </w:rPr>
        <w:t>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(D)-1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414" w:line="206" w:lineRule="auto"/>
        <w:ind w:left="1844" w:right="716" w:hanging="714"/>
        <w:jc w:val="both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 w:cs="Wawati SC" w:hint="eastAsia"/>
          <w:color w:val="231F20"/>
        </w:rPr>
        <w:t>題組：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小健</w:t>
      </w:r>
      <w:r w:rsidRPr="0070218B">
        <w:rPr>
          <w:rFonts w:asciiTheme="minorEastAsia" w:hAnsiTheme="minorEastAsia" w:cs="Wawati SC" w:hint="eastAsia"/>
          <w:color w:val="231F20"/>
          <w:spacing w:val="2"/>
        </w:rPr>
        <w:t>在基本電學課堂上，學到歐姆定理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I=VIR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，他想撰寫一支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</w:rPr>
        <w:t>語言程式，可以讓同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學輸入不同的電壓和電阻，由程式計算電流值，程式片段如下：</w:t>
      </w:r>
    </w:p>
    <w:p w:rsidR="000E3DAD" w:rsidRPr="0070218B" w:rsidRDefault="000E3DAD" w:rsidP="000E3DAD">
      <w:pPr>
        <w:pStyle w:val="ae"/>
        <w:kinsoku w:val="0"/>
        <w:overflowPunct w:val="0"/>
        <w:spacing w:before="133"/>
        <w:ind w:left="1843"/>
        <w:rPr>
          <w:rFonts w:asciiTheme="minorEastAsia" w:hAnsiTheme="minorEastAsia" w:cs="Arial"/>
          <w:color w:val="00AEEF"/>
          <w:spacing w:val="-5"/>
          <w:w w:val="17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10</w:t>
      </w:r>
      <w:r w:rsidRPr="0070218B">
        <w:rPr>
          <w:rFonts w:asciiTheme="minorEastAsia" w:hAnsiTheme="minorEastAsia" w:cs="Arial"/>
          <w:color w:val="00AEEF"/>
          <w:spacing w:val="74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17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V,</w:t>
      </w:r>
      <w:r w:rsidRPr="0070218B">
        <w:rPr>
          <w:rFonts w:asciiTheme="minorEastAsia" w:hAnsiTheme="minorEastAsia" w:cs="Arial"/>
          <w:color w:val="00AEEF"/>
          <w:spacing w:val="30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R,</w:t>
      </w:r>
      <w:r w:rsidRPr="0070218B">
        <w:rPr>
          <w:rFonts w:asciiTheme="minorEastAsia" w:hAnsiTheme="minorEastAsia" w:cs="Arial"/>
          <w:color w:val="00AEEF"/>
          <w:spacing w:val="1"/>
          <w:w w:val="17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75"/>
          <w:sz w:val="20"/>
          <w:szCs w:val="20"/>
        </w:rPr>
        <w:t>I;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1843"/>
        <w:rPr>
          <w:rFonts w:asciiTheme="minorEastAsia" w:hAnsiTheme="minorEastAsia" w:cs="Arial"/>
          <w:color w:val="00AEEF"/>
          <w:spacing w:val="-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5"/>
          <w:sz w:val="20"/>
          <w:szCs w:val="20"/>
        </w:rPr>
        <w:t>20</w:t>
      </w:r>
    </w:p>
    <w:p w:rsidR="000E3DAD" w:rsidRPr="0070218B" w:rsidRDefault="000E3DAD" w:rsidP="000E3DAD">
      <w:pPr>
        <w:pStyle w:val="ae"/>
        <w:kinsoku w:val="0"/>
        <w:overflowPunct w:val="0"/>
        <w:spacing w:before="36"/>
        <w:ind w:left="1843"/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30</w:t>
      </w:r>
      <w:r w:rsidRPr="0070218B">
        <w:rPr>
          <w:rFonts w:asciiTheme="minorEastAsia" w:hAnsiTheme="minorEastAsia" w:cs="Arial"/>
          <w:color w:val="00AEEF"/>
          <w:spacing w:val="62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4"/>
          <w:w w:val="110"/>
          <w:sz w:val="20"/>
          <w:szCs w:val="20"/>
        </w:rPr>
        <w:t xml:space="preserve"> &lt;&lt;</w:t>
      </w:r>
      <w:r w:rsidRPr="0070218B">
        <w:rPr>
          <w:rFonts w:asciiTheme="minorEastAsia" w:hAnsiTheme="minorEastAsia" w:cs="Arial"/>
          <w:color w:val="00AEEF"/>
          <w:spacing w:val="5"/>
          <w:w w:val="120"/>
          <w:sz w:val="20"/>
          <w:szCs w:val="20"/>
        </w:rPr>
        <w:t xml:space="preserve"> "</w:t>
      </w:r>
      <w:r w:rsidRPr="0070218B">
        <w:rPr>
          <w:rFonts w:asciiTheme="minorEastAsia" w:hAnsiTheme="minorEastAsia" w:cs="Wawati SC" w:hint="eastAsia"/>
          <w:color w:val="00AEEF"/>
          <w:spacing w:val="-2"/>
          <w:w w:val="110"/>
          <w:sz w:val="20"/>
          <w:szCs w:val="20"/>
        </w:rPr>
        <w:t>請輸入電壓值</w:t>
      </w:r>
      <w:r w:rsidRPr="0070218B">
        <w:rPr>
          <w:rFonts w:asciiTheme="minorEastAsia" w:hAnsiTheme="minorEastAsia" w:cs="Wawati SC" w:hint="eastAsia"/>
          <w:color w:val="00AEEF"/>
          <w:spacing w:val="-5"/>
          <w:w w:val="120"/>
          <w:sz w:val="20"/>
          <w:szCs w:val="20"/>
        </w:rPr>
        <w:t>：</w:t>
      </w:r>
      <w:r w:rsidRPr="0070218B"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  <w:t>";</w:t>
      </w:r>
    </w:p>
    <w:p w:rsidR="000E3DAD" w:rsidRPr="0070218B" w:rsidRDefault="000E3DAD" w:rsidP="000E3DAD">
      <w:pPr>
        <w:pStyle w:val="ae"/>
        <w:kinsoku w:val="0"/>
        <w:overflowPunct w:val="0"/>
        <w:spacing w:before="42"/>
        <w:ind w:left="1843"/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40</w:t>
      </w:r>
      <w:r w:rsidRPr="0070218B">
        <w:rPr>
          <w:rFonts w:asciiTheme="minorEastAsia" w:hAnsiTheme="minorEastAsia" w:cs="Arial"/>
          <w:color w:val="00AEEF"/>
          <w:spacing w:val="22"/>
          <w:w w:val="110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cin</w:t>
      </w:r>
      <w:r w:rsidRPr="0070218B">
        <w:rPr>
          <w:rFonts w:asciiTheme="minorEastAsia" w:hAnsiTheme="minorEastAsia" w:cs="Arial"/>
          <w:color w:val="00AEEF"/>
          <w:spacing w:val="4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&gt;&gt;</w:t>
      </w:r>
      <w:r w:rsidRPr="0070218B">
        <w:rPr>
          <w:rFonts w:asciiTheme="minorEastAsia" w:hAnsiTheme="minorEastAsia" w:cs="Arial"/>
          <w:color w:val="00AEEF"/>
          <w:spacing w:val="43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  <w:t>V;</w:t>
      </w:r>
    </w:p>
    <w:p w:rsidR="000E3DAD" w:rsidRPr="0070218B" w:rsidRDefault="000E3DAD" w:rsidP="000E3DAD">
      <w:pPr>
        <w:pStyle w:val="ae"/>
        <w:kinsoku w:val="0"/>
        <w:overflowPunct w:val="0"/>
        <w:spacing w:before="36"/>
        <w:ind w:left="1843"/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50</w:t>
      </w:r>
      <w:r w:rsidRPr="0070218B">
        <w:rPr>
          <w:rFonts w:asciiTheme="minorEastAsia" w:hAnsiTheme="minorEastAsia" w:cs="Arial"/>
          <w:color w:val="00AEEF"/>
          <w:spacing w:val="62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4"/>
          <w:w w:val="110"/>
          <w:sz w:val="20"/>
          <w:szCs w:val="20"/>
        </w:rPr>
        <w:t xml:space="preserve"> &lt;&lt;</w:t>
      </w:r>
      <w:r w:rsidRPr="0070218B">
        <w:rPr>
          <w:rFonts w:asciiTheme="minorEastAsia" w:hAnsiTheme="minorEastAsia" w:cs="Arial"/>
          <w:color w:val="00AEEF"/>
          <w:spacing w:val="5"/>
          <w:w w:val="120"/>
          <w:sz w:val="20"/>
          <w:szCs w:val="20"/>
        </w:rPr>
        <w:t xml:space="preserve"> "</w:t>
      </w:r>
      <w:r w:rsidRPr="0070218B">
        <w:rPr>
          <w:rFonts w:asciiTheme="minorEastAsia" w:hAnsiTheme="minorEastAsia" w:cs="Wawati SC" w:hint="eastAsia"/>
          <w:color w:val="00AEEF"/>
          <w:spacing w:val="-2"/>
          <w:w w:val="110"/>
          <w:sz w:val="20"/>
          <w:szCs w:val="20"/>
        </w:rPr>
        <w:t>請輸入電阻值</w:t>
      </w:r>
      <w:r w:rsidRPr="0070218B">
        <w:rPr>
          <w:rFonts w:asciiTheme="minorEastAsia" w:hAnsiTheme="minorEastAsia" w:cs="Wawati SC" w:hint="eastAsia"/>
          <w:color w:val="00AEEF"/>
          <w:spacing w:val="-5"/>
          <w:w w:val="120"/>
          <w:sz w:val="20"/>
          <w:szCs w:val="20"/>
        </w:rPr>
        <w:t>：</w:t>
      </w:r>
      <w:r w:rsidRPr="0070218B"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  <w:t>";</w:t>
      </w:r>
    </w:p>
    <w:p w:rsidR="000E3DAD" w:rsidRPr="0070218B" w:rsidRDefault="000E3DAD" w:rsidP="000E3DAD">
      <w:pPr>
        <w:pStyle w:val="ae"/>
        <w:kinsoku w:val="0"/>
        <w:overflowPunct w:val="0"/>
        <w:spacing w:before="42"/>
        <w:ind w:left="1843" w:right="8248"/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60</w:t>
      </w:r>
      <w:r w:rsidRPr="0070218B">
        <w:rPr>
          <w:rFonts w:asciiTheme="minorEastAsia" w:hAnsiTheme="minorEastAsia" w:cs="Arial"/>
          <w:color w:val="00AEEF"/>
          <w:spacing w:val="22"/>
          <w:w w:val="110"/>
          <w:sz w:val="20"/>
          <w:szCs w:val="20"/>
        </w:rPr>
        <w:t xml:space="preserve"> 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cin</w:t>
      </w:r>
      <w:r w:rsidRPr="0070218B">
        <w:rPr>
          <w:rFonts w:asciiTheme="minorEastAsia" w:hAnsiTheme="minorEastAsia" w:cs="Arial"/>
          <w:color w:val="00AEEF"/>
          <w:spacing w:val="44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&gt;&gt;</w:t>
      </w:r>
      <w:r w:rsidRPr="0070218B">
        <w:rPr>
          <w:rFonts w:asciiTheme="minorEastAsia" w:hAnsiTheme="minorEastAsia" w:cs="Arial"/>
          <w:color w:val="00AEEF"/>
          <w:spacing w:val="43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10"/>
          <w:sz w:val="20"/>
          <w:szCs w:val="20"/>
        </w:rPr>
        <w:t>R;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1843" w:right="8248"/>
        <w:rPr>
          <w:rFonts w:asciiTheme="minorEastAsia" w:hAnsiTheme="minorEastAsia" w:cs="Arial"/>
          <w:color w:val="00AEEF"/>
          <w:spacing w:val="-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5"/>
          <w:sz w:val="20"/>
          <w:szCs w:val="20"/>
        </w:rPr>
        <w:t>70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1843"/>
        <w:rPr>
          <w:rFonts w:asciiTheme="minorEastAsia" w:hAnsiTheme="minorEastAsia" w:cs="Arial"/>
          <w:color w:val="00AEEF"/>
          <w:spacing w:val="-4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80</w:t>
      </w:r>
      <w:r w:rsidRPr="0070218B">
        <w:rPr>
          <w:rFonts w:asciiTheme="minorEastAsia" w:hAnsiTheme="minorEastAsia" w:cs="Arial"/>
          <w:color w:val="00AEEF"/>
          <w:spacing w:val="58"/>
          <w:w w:val="17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70"/>
          <w:sz w:val="20"/>
          <w:szCs w:val="20"/>
        </w:rPr>
        <w:t>I</w:t>
      </w:r>
      <w:r w:rsidRPr="0070218B">
        <w:rPr>
          <w:rFonts w:asciiTheme="minorEastAsia" w:hAnsiTheme="minorEastAsia" w:cs="Arial"/>
          <w:color w:val="00AEEF"/>
          <w:spacing w:val="3"/>
          <w:w w:val="17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32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15"/>
          <w:sz w:val="20"/>
          <w:szCs w:val="20"/>
        </w:rPr>
        <w:t>V/R;</w:t>
      </w:r>
    </w:p>
    <w:p w:rsidR="000E3DAD" w:rsidRPr="0070218B" w:rsidRDefault="000E3DAD" w:rsidP="000E3DAD">
      <w:pPr>
        <w:pStyle w:val="ae"/>
        <w:kinsoku w:val="0"/>
        <w:overflowPunct w:val="0"/>
        <w:spacing w:before="36"/>
        <w:ind w:left="1843"/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90</w:t>
      </w:r>
      <w:r w:rsidRPr="0070218B">
        <w:rPr>
          <w:rFonts w:asciiTheme="minorEastAsia" w:hAnsiTheme="minorEastAsia" w:cs="Arial"/>
          <w:color w:val="00AEEF"/>
          <w:spacing w:val="77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cout</w:t>
      </w:r>
      <w:r w:rsidRPr="0070218B">
        <w:rPr>
          <w:rFonts w:asciiTheme="minorEastAsia" w:hAnsiTheme="minorEastAsia" w:cs="Arial"/>
          <w:color w:val="00AEEF"/>
          <w:spacing w:val="8"/>
          <w:w w:val="110"/>
          <w:sz w:val="20"/>
          <w:szCs w:val="20"/>
        </w:rPr>
        <w:t xml:space="preserve"> &lt;&lt;</w:t>
      </w:r>
      <w:r w:rsidRPr="0070218B">
        <w:rPr>
          <w:rFonts w:asciiTheme="minorEastAsia" w:hAnsiTheme="minorEastAsia" w:cs="Arial"/>
          <w:color w:val="00AEEF"/>
          <w:spacing w:val="13"/>
          <w:w w:val="110"/>
          <w:sz w:val="20"/>
          <w:szCs w:val="20"/>
        </w:rPr>
        <w:t xml:space="preserve"> "</w:t>
      </w:r>
      <w:r w:rsidRPr="0070218B">
        <w:rPr>
          <w:rFonts w:asciiTheme="minorEastAsia" w:hAnsiTheme="minorEastAsia" w:cs="Wawati SC" w:hint="eastAsia"/>
          <w:color w:val="00AEEF"/>
          <w:w w:val="110"/>
          <w:sz w:val="20"/>
          <w:szCs w:val="20"/>
        </w:rPr>
        <w:t>計算完成，電流為：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"</w:t>
      </w:r>
      <w:r w:rsidRPr="0070218B">
        <w:rPr>
          <w:rFonts w:asciiTheme="minorEastAsia" w:hAnsiTheme="minorEastAsia" w:cs="Arial"/>
          <w:color w:val="00AEEF"/>
          <w:spacing w:val="8"/>
          <w:w w:val="110"/>
          <w:sz w:val="20"/>
          <w:szCs w:val="20"/>
        </w:rPr>
        <w:t xml:space="preserve"> &lt;&lt;</w:t>
      </w:r>
      <w:r w:rsidRPr="0070218B">
        <w:rPr>
          <w:rFonts w:asciiTheme="minorEastAsia" w:hAnsiTheme="minorEastAsia" w:cs="Arial"/>
          <w:color w:val="00AEEF"/>
          <w:spacing w:val="26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I</w:t>
      </w:r>
      <w:r w:rsidRPr="0070218B">
        <w:rPr>
          <w:rFonts w:asciiTheme="minorEastAsia" w:hAnsiTheme="minorEastAsia" w:cs="Arial"/>
          <w:color w:val="00AEEF"/>
          <w:spacing w:val="8"/>
          <w:w w:val="110"/>
          <w:sz w:val="20"/>
          <w:szCs w:val="20"/>
        </w:rPr>
        <w:t xml:space="preserve"> &lt;&lt;</w:t>
      </w:r>
      <w:r w:rsidRPr="0070218B">
        <w:rPr>
          <w:rFonts w:asciiTheme="minorEastAsia" w:hAnsiTheme="minorEastAsia" w:cs="Arial"/>
          <w:color w:val="00AEEF"/>
          <w:spacing w:val="13"/>
          <w:w w:val="110"/>
          <w:sz w:val="20"/>
          <w:szCs w:val="20"/>
        </w:rPr>
        <w:t xml:space="preserve"> "</w:t>
      </w:r>
      <w:r w:rsidRPr="0070218B">
        <w:rPr>
          <w:rFonts w:asciiTheme="minorEastAsia" w:hAnsiTheme="minorEastAsia" w:cs="Wawati SC" w:hint="eastAsia"/>
          <w:color w:val="00AEEF"/>
          <w:w w:val="110"/>
          <w:sz w:val="20"/>
          <w:szCs w:val="20"/>
        </w:rPr>
        <w:t>安培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"</w:t>
      </w:r>
      <w:r w:rsidRPr="0070218B">
        <w:rPr>
          <w:rFonts w:asciiTheme="minorEastAsia" w:hAnsiTheme="minorEastAsia" w:cs="Arial"/>
          <w:color w:val="00AEEF"/>
          <w:spacing w:val="8"/>
          <w:w w:val="110"/>
          <w:sz w:val="20"/>
          <w:szCs w:val="20"/>
        </w:rPr>
        <w:t xml:space="preserve"> &lt;&lt;</w:t>
      </w:r>
      <w:r w:rsidRPr="0070218B">
        <w:rPr>
          <w:rFonts w:asciiTheme="minorEastAsia" w:hAnsiTheme="minorEastAsia" w:cs="Arial"/>
          <w:color w:val="00AEEF"/>
          <w:spacing w:val="27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endl;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212" w:line="206" w:lineRule="auto"/>
        <w:ind w:left="2166" w:right="658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  <w:w w:val="120"/>
        </w:rPr>
        <w:t xml:space="preserve">c </w:t>
      </w:r>
      <w:r w:rsidRPr="0070218B">
        <w:rPr>
          <w:rFonts w:asciiTheme="minorEastAsia" w:hAnsiTheme="minorEastAsia"/>
          <w:color w:val="231F20"/>
          <w:spacing w:val="20"/>
        </w:rPr>
        <w:t xml:space="preserve">) </w:t>
      </w:r>
      <w:r w:rsidRPr="0070218B">
        <w:rPr>
          <w:rFonts w:asciiTheme="minorEastAsia" w:hAnsiTheme="minorEastAsia"/>
          <w:color w:val="231F20"/>
        </w:rPr>
        <w:t>6.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u w:val="single"/>
        </w:rPr>
        <w:t>小君</w:t>
      </w:r>
      <w:r w:rsidRPr="0070218B">
        <w:rPr>
          <w:rFonts w:asciiTheme="minorEastAsia" w:hAnsiTheme="minorEastAsia" w:cs="Wawati SC" w:hint="eastAsia"/>
          <w:color w:val="231F20"/>
        </w:rPr>
        <w:t>執行該程式，輸入電壓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5V</w:t>
      </w:r>
      <w:r w:rsidRPr="0070218B">
        <w:rPr>
          <w:rFonts w:asciiTheme="minorEastAsia" w:hAnsiTheme="minorEastAsia" w:cs="Wawati SC" w:hint="eastAsia"/>
          <w:color w:val="231F20"/>
        </w:rPr>
        <w:t>，電阻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2Q</w:t>
      </w:r>
      <w:r w:rsidRPr="0070218B">
        <w:rPr>
          <w:rFonts w:asciiTheme="minorEastAsia" w:hAnsiTheme="minorEastAsia" w:cs="Wawati SC" w:hint="eastAsia"/>
          <w:color w:val="231F20"/>
        </w:rPr>
        <w:t>，計算出來的電流值卻是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2A</w:t>
      </w:r>
      <w:r w:rsidRPr="0070218B">
        <w:rPr>
          <w:rFonts w:asciiTheme="minorEastAsia" w:hAnsiTheme="minorEastAsia" w:cs="Wawati SC" w:hint="eastAsia"/>
          <w:color w:val="231F20"/>
        </w:rPr>
        <w:t>，不是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2.5A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請問可能的原因為何？</w:t>
      </w:r>
    </w:p>
    <w:p w:rsidR="000E3DAD" w:rsidRPr="0070218B" w:rsidRDefault="000E3DAD" w:rsidP="000E3DAD">
      <w:pPr>
        <w:pStyle w:val="a9"/>
        <w:numPr>
          <w:ilvl w:val="0"/>
          <w:numId w:val="2"/>
        </w:numPr>
        <w:tabs>
          <w:tab w:val="left" w:pos="2494"/>
        </w:tabs>
        <w:kinsoku w:val="0"/>
        <w:overflowPunct w:val="0"/>
        <w:spacing w:line="348" w:lineRule="exact"/>
        <w:ind w:left="2494" w:hanging="328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電腦主機上沒有放一包綠色乖乖</w:t>
      </w:r>
    </w:p>
    <w:p w:rsidR="000E3DAD" w:rsidRPr="0070218B" w:rsidRDefault="000E3DAD" w:rsidP="000E3DAD">
      <w:pPr>
        <w:pStyle w:val="a9"/>
        <w:numPr>
          <w:ilvl w:val="0"/>
          <w:numId w:val="2"/>
        </w:numPr>
        <w:tabs>
          <w:tab w:val="left" w:pos="2482"/>
        </w:tabs>
        <w:kinsoku w:val="0"/>
        <w:overflowPunct w:val="0"/>
        <w:spacing w:line="360" w:lineRule="exact"/>
        <w:ind w:left="2482" w:hanging="316"/>
        <w:contextualSpacing w:val="0"/>
        <w:rPr>
          <w:rFonts w:asciiTheme="minorEastAsia" w:hAnsiTheme="minorEastAsia"/>
          <w:color w:val="231F20"/>
          <w:spacing w:val="-1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cout</w:t>
      </w:r>
      <w:r w:rsidRPr="0070218B">
        <w:rPr>
          <w:rFonts w:asciiTheme="minorEastAsia" w:hAnsiTheme="minorEastAsia"/>
          <w:color w:val="231F20"/>
          <w:spacing w:val="41"/>
          <w:sz w:val="23"/>
          <w:szCs w:val="23"/>
        </w:rPr>
        <w:t xml:space="preserve">  </w:t>
      </w:r>
      <w:r w:rsidRPr="0070218B">
        <w:rPr>
          <w:rFonts w:asciiTheme="minorEastAsia" w:hAnsiTheme="minorEastAsia" w:hint="eastAsia"/>
          <w:color w:val="231F20"/>
          <w:spacing w:val="-1"/>
          <w:sz w:val="23"/>
          <w:szCs w:val="23"/>
        </w:rPr>
        <w:t>物件會自動將變數的小數點後捨去再輸出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</w:rPr>
        <w:t>(c)V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和</w:t>
      </w:r>
      <w:r w:rsidRPr="0070218B">
        <w:rPr>
          <w:rFonts w:asciiTheme="minorEastAsia" w:hAnsiTheme="minorEastAsia" w:cs="Wawati SC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</w:rPr>
        <w:t>R</w:t>
      </w:r>
      <w:r w:rsidRPr="0070218B">
        <w:rPr>
          <w:rFonts w:asciiTheme="minorEastAsia" w:hAnsiTheme="minorEastAsia"/>
          <w:color w:val="231F20"/>
          <w:spacing w:val="2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都是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型態，</w:t>
      </w:r>
      <w:r w:rsidRPr="0070218B">
        <w:rPr>
          <w:rFonts w:asciiTheme="minorEastAsia" w:hAnsiTheme="minorEastAsia"/>
          <w:color w:val="231F20"/>
        </w:rPr>
        <w:t>VIR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"/>
        </w:rPr>
        <w:t>後依舊是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型態，小數點後被捨棄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</w:rPr>
        <w:t>(D)VIR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1"/>
        </w:rPr>
        <w:t>的結果原本是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2.5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，因為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I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6"/>
        </w:rPr>
        <w:t>為</w:t>
      </w:r>
      <w:r w:rsidRPr="0070218B">
        <w:rPr>
          <w:rFonts w:asciiTheme="minorEastAsia" w:hAnsiTheme="minorEastAsia" w:cs="Wawati SC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型態，故被編譯器自動轉型成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型態了。</w:t>
      </w:r>
    </w:p>
    <w:p w:rsidR="000E3DAD" w:rsidRPr="0070218B" w:rsidRDefault="000E3DAD" w:rsidP="000E3DAD">
      <w:pPr>
        <w:pStyle w:val="ae"/>
        <w:tabs>
          <w:tab w:val="left" w:pos="2166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6"/>
          <w:w w:val="130"/>
        </w:rPr>
        <w:t xml:space="preserve"> </w:t>
      </w:r>
      <w:r w:rsidRPr="0070218B">
        <w:rPr>
          <w:rFonts w:asciiTheme="minorEastAsia" w:hAnsiTheme="minorEastAsia"/>
          <w:color w:val="BA549F"/>
          <w:w w:val="130"/>
        </w:rPr>
        <w:t>c</w:t>
      </w:r>
      <w:r w:rsidRPr="0070218B">
        <w:rPr>
          <w:rFonts w:asciiTheme="minorEastAsia" w:hAnsiTheme="minorEastAsia"/>
          <w:color w:val="BA549F"/>
          <w:spacing w:val="3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spacing w:val="34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7.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下列哪一個選項，無法修正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小君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遇到的問題？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2166"/>
        <w:jc w:val="both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</w:rPr>
        <w:t>(A)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將變數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V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I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R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都宣告成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資料型態</w:t>
      </w:r>
    </w:p>
    <w:p w:rsidR="000E3DAD" w:rsidRPr="0070218B" w:rsidRDefault="000E3DAD" w:rsidP="000E3DAD">
      <w:pPr>
        <w:pStyle w:val="ae"/>
        <w:kinsoku w:val="0"/>
        <w:overflowPunct w:val="0"/>
        <w:spacing w:before="11" w:line="206" w:lineRule="auto"/>
        <w:ind w:left="2166" w:right="4739"/>
        <w:jc w:val="both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 w:cs="Wawati SC" w:hint="eastAsia"/>
          <w:color w:val="231F20"/>
        </w:rPr>
        <w:t>只將變數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V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I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改宣告成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資料型態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(c)</w:t>
      </w:r>
      <w:r w:rsidRPr="0070218B">
        <w:rPr>
          <w:rFonts w:asciiTheme="minorEastAsia" w:hAnsiTheme="minorEastAsia" w:cs="Wawati SC" w:hint="eastAsia"/>
          <w:color w:val="231F20"/>
        </w:rPr>
        <w:t>只將變數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V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 xml:space="preserve">R </w:t>
      </w:r>
      <w:r w:rsidRPr="0070218B">
        <w:rPr>
          <w:rFonts w:asciiTheme="minorEastAsia" w:hAnsiTheme="minorEastAsia" w:cs="Wawati SC" w:hint="eastAsia"/>
          <w:color w:val="231F20"/>
        </w:rPr>
        <w:t>改宣告成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 xml:space="preserve">float </w:t>
      </w:r>
      <w:r w:rsidRPr="0070218B">
        <w:rPr>
          <w:rFonts w:asciiTheme="minorEastAsia" w:hAnsiTheme="minorEastAsia" w:cs="Wawati SC" w:hint="eastAsia"/>
          <w:color w:val="231F20"/>
        </w:rPr>
        <w:t>資料型態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(D)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只將變數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I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R</w:t>
      </w:r>
      <w:r w:rsidRPr="0070218B">
        <w:rPr>
          <w:rFonts w:asciiTheme="minorEastAsia" w:hAnsiTheme="minorEastAsia"/>
          <w:color w:val="231F20"/>
          <w:spacing w:val="3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改宣告成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資料型態。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212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41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1" w:line="206" w:lineRule="auto"/>
        <w:ind w:left="2166" w:right="659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D </w:t>
      </w:r>
      <w:r w:rsidRPr="0070218B">
        <w:rPr>
          <w:rFonts w:asciiTheme="minorEastAsia" w:hAnsiTheme="minorEastAsia"/>
          <w:color w:val="231F20"/>
          <w:spacing w:val="20"/>
        </w:rPr>
        <w:t xml:space="preserve">) </w:t>
      </w:r>
      <w:r w:rsidRPr="0070218B">
        <w:rPr>
          <w:rFonts w:asciiTheme="minorEastAsia" w:hAnsiTheme="minorEastAsia"/>
          <w:color w:val="231F20"/>
        </w:rPr>
        <w:t>8.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若</w:t>
      </w:r>
      <w:r w:rsidRPr="0070218B">
        <w:rPr>
          <w:rFonts w:asciiTheme="minorEastAsia" w:hAnsiTheme="minorEastAsia" w:cs="Wawati SC" w:hint="eastAsia"/>
          <w:color w:val="231F20"/>
          <w:u w:val="single"/>
        </w:rPr>
        <w:t>小健</w:t>
      </w:r>
      <w:r w:rsidRPr="0070218B">
        <w:rPr>
          <w:rFonts w:asciiTheme="minorEastAsia" w:hAnsiTheme="minorEastAsia" w:cs="Wawati SC" w:hint="eastAsia"/>
          <w:color w:val="231F20"/>
          <w:spacing w:val="-7"/>
        </w:rPr>
        <w:t>將第</w:t>
      </w:r>
      <w:r w:rsidRPr="0070218B">
        <w:rPr>
          <w:rFonts w:asciiTheme="minorEastAsia" w:hAnsiTheme="minorEastAsia" w:cs="Wawati SC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-1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7"/>
        </w:rPr>
        <w:t>行改成「</w:t>
      </w:r>
      <w:r w:rsidRPr="0070218B">
        <w:rPr>
          <w:rFonts w:asciiTheme="minorEastAsia" w:hAnsiTheme="minorEastAsia"/>
          <w:color w:val="231F20"/>
        </w:rPr>
        <w:t>int</w:t>
      </w:r>
      <w:r w:rsidRPr="0070218B">
        <w:rPr>
          <w:rFonts w:asciiTheme="minorEastAsia" w:hAnsiTheme="minorEastAsia"/>
          <w:color w:val="231F20"/>
          <w:spacing w:val="-14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V</w:t>
      </w:r>
      <w:r w:rsidRPr="0070218B">
        <w:rPr>
          <w:rFonts w:asciiTheme="minorEastAsia" w:hAnsiTheme="minorEastAsia" w:hint="eastAsia"/>
          <w:color w:val="231F20"/>
          <w:spacing w:val="-4"/>
          <w:w w:val="95"/>
        </w:rPr>
        <w:t>，</w:t>
      </w:r>
      <w:r w:rsidRPr="0070218B">
        <w:rPr>
          <w:rFonts w:asciiTheme="minorEastAsia" w:hAnsiTheme="minorEastAsia"/>
          <w:color w:val="231F20"/>
          <w:spacing w:val="-4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R</w:t>
      </w:r>
      <w:r w:rsidRPr="0070218B">
        <w:rPr>
          <w:rFonts w:asciiTheme="minorEastAsia" w:hAnsiTheme="minorEastAsia" w:hint="eastAsia"/>
          <w:color w:val="231F20"/>
          <w:spacing w:val="-4"/>
          <w:w w:val="95"/>
        </w:rPr>
        <w:t>，</w:t>
      </w:r>
      <w:r w:rsidRPr="0070218B">
        <w:rPr>
          <w:rFonts w:asciiTheme="minorEastAsia" w:hAnsiTheme="minorEastAsia"/>
          <w:color w:val="231F20"/>
          <w:spacing w:val="-4"/>
          <w:w w:val="95"/>
        </w:rPr>
        <w:t xml:space="preserve"> </w:t>
      </w:r>
      <w:r w:rsidRPr="0070218B">
        <w:rPr>
          <w:rFonts w:asciiTheme="minorEastAsia" w:hAnsiTheme="minorEastAsia"/>
          <w:color w:val="231F20"/>
        </w:rPr>
        <w:t>float</w:t>
      </w:r>
      <w:r w:rsidRPr="0070218B">
        <w:rPr>
          <w:rFonts w:asciiTheme="minorEastAsia" w:hAnsiTheme="minorEastAsia"/>
          <w:color w:val="231F20"/>
          <w:spacing w:val="-10"/>
        </w:rPr>
        <w:t xml:space="preserve"> </w:t>
      </w:r>
      <w:r w:rsidRPr="0070218B">
        <w:rPr>
          <w:rFonts w:asciiTheme="minorEastAsia" w:hAnsiTheme="minorEastAsia"/>
          <w:color w:val="231F20"/>
          <w:spacing w:val="22"/>
          <w:w w:val="69"/>
        </w:rPr>
        <w:t>I</w:t>
      </w:r>
      <w:r w:rsidRPr="0070218B">
        <w:rPr>
          <w:rFonts w:asciiTheme="minorEastAsia" w:hAnsiTheme="minorEastAsia" w:hint="eastAsia"/>
          <w:color w:val="231F20"/>
          <w:spacing w:val="21"/>
          <w:w w:val="4"/>
        </w:rPr>
        <w:t>，</w:t>
      </w:r>
      <w:r w:rsidRPr="0070218B">
        <w:rPr>
          <w:rFonts w:asciiTheme="minorEastAsia" w:hAnsiTheme="minorEastAsia" w:cs="Wawati SC"/>
          <w:color w:val="231F20"/>
          <w:spacing w:val="-45"/>
          <w:w w:val="302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後，則將第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80</w:t>
      </w:r>
      <w:r w:rsidRPr="0070218B">
        <w:rPr>
          <w:rFonts w:asciiTheme="minorEastAsia" w:hAnsiTheme="minorEastAsia"/>
          <w:color w:val="231F20"/>
          <w:spacing w:val="-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</w:rPr>
        <w:t>行修改為下列哪一個選項時，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無法解決</w:t>
      </w:r>
      <w:r w:rsidRPr="0070218B">
        <w:rPr>
          <w:rFonts w:asciiTheme="minorEastAsia" w:hAnsiTheme="minorEastAsia" w:cs="Wawati SC" w:hint="eastAsia"/>
          <w:color w:val="231F20"/>
          <w:spacing w:val="-2"/>
          <w:u w:val="single"/>
        </w:rPr>
        <w:t>小君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遇到的問題？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47"/>
        <w:ind w:left="2166"/>
        <w:rPr>
          <w:rFonts w:asci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(A)I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VI(float)R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I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(float)VIR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7"/>
        <w:ind w:left="2165"/>
        <w:rPr>
          <w:rFonts w:asciiTheme="minorEastAsia" w:cs="Wawati SC"/>
          <w:color w:val="231F20"/>
          <w:spacing w:val="-10"/>
          <w:w w:val="90"/>
        </w:rPr>
      </w:pPr>
      <w:r w:rsidRPr="0070218B">
        <w:rPr>
          <w:rFonts w:asciiTheme="minorEastAsia" w:hAnsiTheme="minorEastAsia"/>
          <w:color w:val="231F20"/>
        </w:rPr>
        <w:t>(c)I</w:t>
      </w:r>
      <w:r w:rsidRPr="0070218B">
        <w:rPr>
          <w:rFonts w:asciiTheme="minorEastAsia" w:hAnsiTheme="minorEastAsia"/>
          <w:color w:val="231F20"/>
          <w:spacing w:val="24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</w:rPr>
        <w:t>(float)VI(float)R</w:t>
      </w:r>
      <w:r w:rsidRPr="0070218B">
        <w:rPr>
          <w:rFonts w:asciiTheme="minorEastAsia" w:hAnsiTheme="minorEastAsia" w:hint="eastAsia"/>
          <w:color w:val="231F20"/>
          <w:spacing w:val="-2"/>
        </w:rPr>
        <w:t>，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90"/>
        </w:rPr>
        <w:t>(D)I</w:t>
      </w:r>
      <w:r w:rsidRPr="0070218B">
        <w:rPr>
          <w:rFonts w:asciiTheme="minorEastAsia" w:hAnsiTheme="minorEastAsia"/>
          <w:color w:val="231F20"/>
          <w:spacing w:val="41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=</w:t>
      </w:r>
      <w:r w:rsidRPr="0070218B">
        <w:rPr>
          <w:rFonts w:asciiTheme="minorEastAsia" w:hAnsiTheme="minorEastAsia"/>
          <w:color w:val="231F20"/>
          <w:spacing w:val="42"/>
        </w:rPr>
        <w:t xml:space="preserve"> </w:t>
      </w:r>
      <w:r w:rsidRPr="0070218B">
        <w:rPr>
          <w:rFonts w:asciiTheme="minorEastAsia" w:hAnsiTheme="minorEastAsia"/>
          <w:color w:val="231F20"/>
          <w:w w:val="90"/>
        </w:rPr>
        <w:t>(float)(VIR)</w:t>
      </w:r>
      <w:r w:rsidRPr="0070218B">
        <w:rPr>
          <w:rFonts w:asciiTheme="minorEastAsia" w:hAnsiTheme="minorEastAsia" w:hint="eastAsia"/>
          <w:color w:val="231F20"/>
          <w:w w:val="90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-10"/>
          <w:w w:val="9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"/>
        <w:rPr>
          <w:rFonts w:asciiTheme="minorEastAsia" w:cs="Wawat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ind w:left="1201"/>
        <w:rPr>
          <w:rFonts w:asciiTheme="minorEastAsia" w:cs="Lantinghei SC"/>
          <w:color w:val="231F2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CDB6938" wp14:editId="086088CD">
                <wp:simplePos x="0" y="0"/>
                <wp:positionH relativeFrom="page">
                  <wp:posOffset>715645</wp:posOffset>
                </wp:positionH>
                <wp:positionV relativeFrom="paragraph">
                  <wp:posOffset>200660</wp:posOffset>
                </wp:positionV>
                <wp:extent cx="6201410" cy="1198245"/>
                <wp:effectExtent l="0" t="0" r="0" b="0"/>
                <wp:wrapNone/>
                <wp:docPr id="443692592" name="Text Box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01410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93"/>
                              <w:gridCol w:w="981"/>
                              <w:gridCol w:w="969"/>
                              <w:gridCol w:w="957"/>
                              <w:gridCol w:w="963"/>
                              <w:gridCol w:w="963"/>
                              <w:gridCol w:w="963"/>
                              <w:gridCol w:w="1933"/>
                              <w:gridCol w:w="824"/>
                            </w:tblGrid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8"/>
                              </w:trPr>
                              <w:tc>
                                <w:tcPr>
                                  <w:tcW w:w="1093" w:type="dxa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170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1.(A)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left="10" w:right="173"/>
                                    <w:jc w:val="center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6448A0" wp14:editId="4042F0E0">
                                        <wp:extent cx="89535" cy="89535"/>
                                        <wp:effectExtent l="0" t="0" r="0" b="0"/>
                                        <wp:docPr id="188" name="圖片 44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8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2.(cD)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single" w:sz="24" w:space="0" w:color="0092C8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40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1F978A" wp14:editId="4E0584FD">
                                        <wp:extent cx="89535" cy="89535"/>
                                        <wp:effectExtent l="0" t="0" r="0" b="0"/>
                                        <wp:docPr id="189" name="圖片 44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9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3.(A)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189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CBC16A" wp14:editId="57C7E1BD">
                                        <wp:extent cx="89535" cy="89535"/>
                                        <wp:effectExtent l="0" t="0" r="0" b="0"/>
                                        <wp:docPr id="190" name="圖片 44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0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4.(B)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2BEE85" wp14:editId="726A3C81">
                                        <wp:extent cx="89535" cy="89535"/>
                                        <wp:effectExtent l="0" t="0" r="0" b="0"/>
                                        <wp:docPr id="191" name="圖片 44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1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5.(c)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189"/>
                                    <w:jc w:val="right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A0190C" wp14:editId="48EDC8AF">
                                        <wp:extent cx="89535" cy="89535"/>
                                        <wp:effectExtent l="0" t="0" r="0" b="0"/>
                                        <wp:docPr id="192" name="圖片 44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6.(c)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38CDFE" wp14:editId="4F43831B">
                                        <wp:extent cx="89535" cy="89535"/>
                                        <wp:effectExtent l="0" t="0" r="0" b="0"/>
                                        <wp:docPr id="193" name="圖片 44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3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7.(D)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tabs>
                                      <w:tab w:val="left" w:pos="1067"/>
                                    </w:tabs>
                                    <w:kinsoku w:val="0"/>
                                    <w:overflowPunct w:val="0"/>
                                    <w:spacing w:before="50"/>
                                    <w:ind w:left="115"/>
                                    <w:jc w:val="center"/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22"/>
                                      <w:szCs w:val="22"/>
                                    </w:rPr>
                                    <w:t>8.(c)</w:t>
                                  </w:r>
                                  <w:r>
                                    <w:rPr>
                                      <w:color w:val="231F2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22"/>
                                      <w:szCs w:val="22"/>
                                    </w:rPr>
                                    <w:t>9.(A)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0"/>
                                    <w:ind w:right="55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0989FC" wp14:editId="44FF66F5">
                                        <wp:extent cx="89535" cy="89535"/>
                                        <wp:effectExtent l="0" t="0" r="0" b="0"/>
                                        <wp:docPr id="194" name="圖片 44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4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10.(B)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5"/>
                              </w:trPr>
                              <w:tc>
                                <w:tcPr>
                                  <w:tcW w:w="109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70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1D99C0" wp14:editId="2BA01EF0">
                                        <wp:extent cx="89535" cy="89535"/>
                                        <wp:effectExtent l="0" t="0" r="0" b="0"/>
                                        <wp:docPr id="195" name="圖片 43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5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11.(B)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left="192" w:right="163"/>
                                    <w:jc w:val="center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12.(c)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left="6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13.(B)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CF9BE7" wp14:editId="0F9CC809">
                                        <wp:extent cx="89535" cy="89535"/>
                                        <wp:effectExtent l="0" t="0" r="0" b="0"/>
                                        <wp:docPr id="196" name="圖片 43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6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14.(B)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B2AFF4" wp14:editId="3E14DD56">
                                        <wp:extent cx="89535" cy="89535"/>
                                        <wp:effectExtent l="0" t="0" r="0" b="0"/>
                                        <wp:docPr id="197" name="圖片 43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7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15.(D)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89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16.(A)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7C00D6" wp14:editId="4D38EE5A">
                                        <wp:extent cx="89535" cy="89535"/>
                                        <wp:effectExtent l="0" t="0" r="0" b="0"/>
                                        <wp:docPr id="198" name="圖片 43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8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17.(A)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tabs>
                                      <w:tab w:val="left" w:pos="809"/>
                                    </w:tabs>
                                    <w:kinsoku w:val="0"/>
                                    <w:overflowPunct w:val="0"/>
                                    <w:spacing w:before="51"/>
                                    <w:ind w:left="5"/>
                                    <w:jc w:val="center"/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22"/>
                                      <w:szCs w:val="22"/>
                                    </w:rPr>
                                    <w:t>18.(c)</w:t>
                                  </w:r>
                                  <w:r>
                                    <w:rPr>
                                      <w:color w:val="231F2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color w:val="231F20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1C1CE005" wp14:editId="1ACAD3D2">
                                        <wp:extent cx="89535" cy="89535"/>
                                        <wp:effectExtent l="0" t="0" r="0" b="0"/>
                                        <wp:docPr id="199" name="圖片 43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9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22"/>
                                      <w:szCs w:val="22"/>
                                    </w:rPr>
                                    <w:t>19.(A)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1"/>
                                    <w:ind w:right="55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2CD503" wp14:editId="3CF4B6FF">
                                        <wp:extent cx="89535" cy="89535"/>
                                        <wp:effectExtent l="0" t="0" r="0" b="0"/>
                                        <wp:docPr id="200" name="圖片 4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0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20.(B)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7"/>
                              </w:trPr>
                              <w:tc>
                                <w:tcPr>
                                  <w:tcW w:w="2074" w:type="dxa"/>
                                  <w:gridSpan w:val="2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tabs>
                                      <w:tab w:val="left" w:pos="1166"/>
                                    </w:tabs>
                                    <w:kinsoku w:val="0"/>
                                    <w:overflowPunct w:val="0"/>
                                    <w:spacing w:before="15"/>
                                    <w:ind w:left="339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21.(A)</w:t>
                                  </w:r>
                                  <w:r>
                                    <w:rPr>
                                      <w:color w:val="231F2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color w:val="231F20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131D257D" wp14:editId="6033DF82">
                                        <wp:extent cx="89535" cy="89535"/>
                                        <wp:effectExtent l="0" t="0" r="0" b="0"/>
                                        <wp:docPr id="201" name="圖片 43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1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22.(B)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left="6" w:right="156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1279C9" wp14:editId="7CD6DBA6">
                                        <wp:extent cx="89535" cy="89535"/>
                                        <wp:effectExtent l="0" t="0" r="0" b="0"/>
                                        <wp:docPr id="202" name="圖片 43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23.(A)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B56205" wp14:editId="1E7E3741">
                                        <wp:extent cx="89535" cy="89535"/>
                                        <wp:effectExtent l="0" t="0" r="0" b="0"/>
                                        <wp:docPr id="203" name="圖片 43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3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24.(c)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1A7F7E" wp14:editId="7299FE87">
                                        <wp:extent cx="89535" cy="89535"/>
                                        <wp:effectExtent l="0" t="0" r="0" b="0"/>
                                        <wp:docPr id="204" name="圖片 43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4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25.(B)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C687B1" wp14:editId="13505484">
                                        <wp:extent cx="89535" cy="89535"/>
                                        <wp:effectExtent l="0" t="0" r="0" b="0"/>
                                        <wp:docPr id="205" name="圖片 42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5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22"/>
                                      <w:szCs w:val="22"/>
                                    </w:rPr>
                                    <w:t>26.(c)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C6FCCF" wp14:editId="6BDD5528">
                                        <wp:extent cx="89535" cy="89535"/>
                                        <wp:effectExtent l="0" t="0" r="0" b="0"/>
                                        <wp:docPr id="206" name="圖片 42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6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27.(D)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5"/>
                                    <w:ind w:left="43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18D612" wp14:editId="44D931A7">
                                        <wp:extent cx="89535" cy="89535"/>
                                        <wp:effectExtent l="0" t="0" r="0" b="0"/>
                                        <wp:docPr id="207" name="圖片 42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7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" cy="89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28.(D)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7"/>
                              </w:trPr>
                              <w:tc>
                                <w:tcPr>
                                  <w:tcW w:w="2074" w:type="dxa"/>
                                  <w:gridSpan w:val="2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tabs>
                                      <w:tab w:val="left" w:pos="1424"/>
                                    </w:tabs>
                                    <w:kinsoku w:val="0"/>
                                    <w:overflowPunct w:val="0"/>
                                    <w:ind w:left="450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1.(A)</w:t>
                                  </w:r>
                                  <w:r>
                                    <w:rPr>
                                      <w:color w:val="231F2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2.(B)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267" w:right="150"/>
                                    <w:jc w:val="center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3.(B)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189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4.(A)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5.(A)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189"/>
                                    <w:jc w:val="right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6.(c)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188"/>
                                    <w:jc w:val="right"/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22"/>
                                      <w:szCs w:val="22"/>
                                    </w:rPr>
                                    <w:t>7.(c)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1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301"/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2"/>
                                      <w:szCs w:val="22"/>
                                    </w:rPr>
                                    <w:t>8.(D)</w:t>
                                  </w:r>
                                </w:p>
                              </w:tc>
                            </w:tr>
                          </w:tbl>
                          <w:p w:rsidR="000E3DAD" w:rsidRDefault="000E3DAD" w:rsidP="000E3DAD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B6938" id="Text Box 1464" o:spid="_x0000_s1085" type="#_x0000_t202" style="position:absolute;left:0;text-align:left;margin-left:56.35pt;margin-top:15.8pt;width:488.3pt;height:94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93"/>
                        <w:gridCol w:w="981"/>
                        <w:gridCol w:w="969"/>
                        <w:gridCol w:w="957"/>
                        <w:gridCol w:w="963"/>
                        <w:gridCol w:w="963"/>
                        <w:gridCol w:w="963"/>
                        <w:gridCol w:w="1933"/>
                        <w:gridCol w:w="824"/>
                      </w:tblGrid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8"/>
                        </w:trPr>
                        <w:tc>
                          <w:tcPr>
                            <w:tcW w:w="1093" w:type="dxa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170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1.(A)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left="10" w:right="173"/>
                              <w:jc w:val="center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448A0" wp14:editId="4042F0E0">
                                  <wp:extent cx="89535" cy="89535"/>
                                  <wp:effectExtent l="0" t="0" r="0" b="0"/>
                                  <wp:docPr id="188" name="圖片 44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2.(cD)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single" w:sz="24" w:space="0" w:color="0092C8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40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F978A" wp14:editId="4E0584FD">
                                  <wp:extent cx="89535" cy="89535"/>
                                  <wp:effectExtent l="0" t="0" r="0" b="0"/>
                                  <wp:docPr id="189" name="圖片 44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3.(A)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189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BC16A" wp14:editId="57C7E1BD">
                                  <wp:extent cx="89535" cy="89535"/>
                                  <wp:effectExtent l="0" t="0" r="0" b="0"/>
                                  <wp:docPr id="190" name="圖片 44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4.(B)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188"/>
                              <w:jc w:val="right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BEE85" wp14:editId="726A3C81">
                                  <wp:extent cx="89535" cy="89535"/>
                                  <wp:effectExtent l="0" t="0" r="0" b="0"/>
                                  <wp:docPr id="191" name="圖片 44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5.(c)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189"/>
                              <w:jc w:val="right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A0190C" wp14:editId="48EDC8AF">
                                  <wp:extent cx="89535" cy="89535"/>
                                  <wp:effectExtent l="0" t="0" r="0" b="0"/>
                                  <wp:docPr id="192" name="圖片 44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6.(c)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8CDFE" wp14:editId="4F43831B">
                                  <wp:extent cx="89535" cy="89535"/>
                                  <wp:effectExtent l="0" t="0" r="0" b="0"/>
                                  <wp:docPr id="193" name="圖片 4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7.(D)</w:t>
                            </w:r>
                          </w:p>
                        </w:tc>
                        <w:tc>
                          <w:tcPr>
                            <w:tcW w:w="193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tabs>
                                <w:tab w:val="left" w:pos="1067"/>
                              </w:tabs>
                              <w:kinsoku w:val="0"/>
                              <w:overflowPunct w:val="0"/>
                              <w:spacing w:before="50"/>
                              <w:ind w:left="115"/>
                              <w:jc w:val="center"/>
                              <w:rPr>
                                <w:color w:val="231F2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>8.(c)</w:t>
                            </w:r>
                            <w:r>
                              <w:rPr>
                                <w:color w:val="231F2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>9.(A)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0"/>
                              <w:ind w:right="55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989FC" wp14:editId="44FF66F5">
                                  <wp:extent cx="89535" cy="89535"/>
                                  <wp:effectExtent l="0" t="0" r="0" b="0"/>
                                  <wp:docPr id="194" name="圖片 4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10.(B)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5"/>
                        </w:trPr>
                        <w:tc>
                          <w:tcPr>
                            <w:tcW w:w="109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70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D99C0" wp14:editId="2BA01EF0">
                                  <wp:extent cx="89535" cy="89535"/>
                                  <wp:effectExtent l="0" t="0" r="0" b="0"/>
                                  <wp:docPr id="195" name="圖片 4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11.(B)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left="192" w:right="163"/>
                              <w:jc w:val="center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12.(c)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left="6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13.(B)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CF9BE7" wp14:editId="0F9CC809">
                                  <wp:extent cx="89535" cy="89535"/>
                                  <wp:effectExtent l="0" t="0" r="0" b="0"/>
                                  <wp:docPr id="196" name="圖片 4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14.(B)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2AFF4" wp14:editId="3E14DD56">
                                  <wp:extent cx="89535" cy="89535"/>
                                  <wp:effectExtent l="0" t="0" r="0" b="0"/>
                                  <wp:docPr id="197" name="圖片 4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15.(D)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89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16.(A)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C00D6" wp14:editId="4D38EE5A">
                                  <wp:extent cx="89535" cy="89535"/>
                                  <wp:effectExtent l="0" t="0" r="0" b="0"/>
                                  <wp:docPr id="198" name="圖片 4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17.(A)</w:t>
                            </w:r>
                          </w:p>
                        </w:tc>
                        <w:tc>
                          <w:tcPr>
                            <w:tcW w:w="193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tabs>
                                <w:tab w:val="left" w:pos="809"/>
                              </w:tabs>
                              <w:kinsoku w:val="0"/>
                              <w:overflowPunct w:val="0"/>
                              <w:spacing w:before="51"/>
                              <w:ind w:left="5"/>
                              <w:jc w:val="center"/>
                              <w:rPr>
                                <w:color w:val="231F2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>18.(c)</w:t>
                            </w:r>
                            <w:r>
                              <w:rPr>
                                <w:color w:val="231F2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231F2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1CE005" wp14:editId="1ACAD3D2">
                                  <wp:extent cx="89535" cy="89535"/>
                                  <wp:effectExtent l="0" t="0" r="0" b="0"/>
                                  <wp:docPr id="199" name="圖片 4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>19.(A)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1"/>
                              <w:ind w:right="55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CD503" wp14:editId="3CF4B6FF">
                                  <wp:extent cx="89535" cy="89535"/>
                                  <wp:effectExtent l="0" t="0" r="0" b="0"/>
                                  <wp:docPr id="200" name="圖片 4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20.(B)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7"/>
                        </w:trPr>
                        <w:tc>
                          <w:tcPr>
                            <w:tcW w:w="2074" w:type="dxa"/>
                            <w:gridSpan w:val="2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tabs>
                                <w:tab w:val="left" w:pos="1166"/>
                              </w:tabs>
                              <w:kinsoku w:val="0"/>
                              <w:overflowPunct w:val="0"/>
                              <w:spacing w:before="15"/>
                              <w:ind w:left="339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21.(A)</w:t>
                            </w:r>
                            <w:r>
                              <w:rPr>
                                <w:color w:val="231F2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231F2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1D257D" wp14:editId="6033DF82">
                                  <wp:extent cx="89535" cy="89535"/>
                                  <wp:effectExtent l="0" t="0" r="0" b="0"/>
                                  <wp:docPr id="201" name="圖片 4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22.(B)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left="6" w:right="156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279C9" wp14:editId="7CD6DBA6">
                                  <wp:extent cx="89535" cy="89535"/>
                                  <wp:effectExtent l="0" t="0" r="0" b="0"/>
                                  <wp:docPr id="202" name="圖片 4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23.(A)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56205" wp14:editId="1E7E3741">
                                  <wp:extent cx="89535" cy="89535"/>
                                  <wp:effectExtent l="0" t="0" r="0" b="0"/>
                                  <wp:docPr id="203" name="圖片 4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24.(c)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A7F7E" wp14:editId="7299FE87">
                                  <wp:extent cx="89535" cy="89535"/>
                                  <wp:effectExtent l="0" t="0" r="0" b="0"/>
                                  <wp:docPr id="204" name="圖片 4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25.(B)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687B1" wp14:editId="13505484">
                                  <wp:extent cx="89535" cy="89535"/>
                                  <wp:effectExtent l="0" t="0" r="0" b="0"/>
                                  <wp:docPr id="205" name="圖片 4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26.(c)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6FCCF" wp14:editId="6BDD5528">
                                  <wp:extent cx="89535" cy="89535"/>
                                  <wp:effectExtent l="0" t="0" r="0" b="0"/>
                                  <wp:docPr id="206" name="圖片 4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27.(D)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5"/>
                              <w:ind w:left="43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8D612" wp14:editId="44D931A7">
                                  <wp:extent cx="89535" cy="89535"/>
                                  <wp:effectExtent l="0" t="0" r="0" b="0"/>
                                  <wp:docPr id="207" name="圖片 4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28.(D)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7"/>
                        </w:trPr>
                        <w:tc>
                          <w:tcPr>
                            <w:tcW w:w="2074" w:type="dxa"/>
                            <w:gridSpan w:val="2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tabs>
                                <w:tab w:val="left" w:pos="1424"/>
                              </w:tabs>
                              <w:kinsoku w:val="0"/>
                              <w:overflowPunct w:val="0"/>
                              <w:ind w:left="450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1.(A)</w:t>
                            </w:r>
                            <w:r>
                              <w:rPr>
                                <w:color w:val="231F2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2.(B)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ind w:left="267" w:right="150"/>
                              <w:jc w:val="center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3.(B)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ind w:right="189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4.(A)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ind w:right="188"/>
                              <w:jc w:val="right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5.(A)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ind w:right="189"/>
                              <w:jc w:val="right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6.(c)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ind w:right="188"/>
                              <w:jc w:val="right"/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2"/>
                                <w:szCs w:val="22"/>
                              </w:rPr>
                              <w:t>7.(c)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11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ind w:left="301"/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2"/>
                                <w:szCs w:val="22"/>
                              </w:rPr>
                              <w:t>8.(D)</w:t>
                            </w:r>
                          </w:p>
                        </w:tc>
                      </w:tr>
                    </w:tbl>
                    <w:p w:rsidR="000E3DAD" w:rsidRDefault="000E3DAD" w:rsidP="000E3DAD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0218B">
        <w:rPr>
          <w:rFonts w:asciiTheme="minorEastAsia" w:hint="eastAsia"/>
          <w:noProof/>
          <w:position w:val="-9"/>
          <w:sz w:val="24"/>
          <w:szCs w:val="24"/>
        </w:rPr>
        <w:drawing>
          <wp:inline distT="0" distB="0" distL="0" distR="0" wp14:anchorId="7A6CD2E5" wp14:editId="3BE3A4C3">
            <wp:extent cx="465455" cy="212090"/>
            <wp:effectExtent l="0" t="0" r="0" b="0"/>
            <wp:docPr id="208" name="圖片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18B">
        <w:rPr>
          <w:rFonts w:asciiTheme="minorEastAsia" w:hAnsiTheme="minorEastAsia"/>
          <w:spacing w:val="40"/>
          <w:sz w:val="20"/>
          <w:szCs w:val="20"/>
        </w:rPr>
        <w:t xml:space="preserve"> </w:t>
      </w:r>
      <w:r w:rsidRPr="0070218B">
        <w:rPr>
          <w:rFonts w:asciiTheme="minorEastAsia" w:hAnsiTheme="minorEastAsia" w:cs="Lantinghei SC" w:hint="eastAsia"/>
          <w:color w:val="231F20"/>
          <w:sz w:val="20"/>
          <w:szCs w:val="20"/>
        </w:rPr>
        <w:t>打</w:t>
      </w:r>
      <w:r w:rsidRPr="0070218B">
        <w:rPr>
          <w:rFonts w:asciiTheme="minorEastAsia" w:cs="Lantinghei SC" w:hint="eastAsia"/>
          <w:noProof/>
          <w:color w:val="231F20"/>
          <w:spacing w:val="7"/>
          <w:sz w:val="20"/>
          <w:szCs w:val="20"/>
        </w:rPr>
        <w:drawing>
          <wp:inline distT="0" distB="0" distL="0" distR="0" wp14:anchorId="27349333" wp14:editId="26FFD482">
            <wp:extent cx="89535" cy="89535"/>
            <wp:effectExtent l="0" t="0" r="0" b="0"/>
            <wp:docPr id="209" name="圖片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18B">
        <w:rPr>
          <w:rFonts w:asciiTheme="minorEastAsia" w:hAnsiTheme="minorEastAsia" w:cs="Lantinghei SC" w:hint="eastAsia"/>
          <w:color w:val="231F20"/>
          <w:sz w:val="20"/>
          <w:szCs w:val="20"/>
        </w:rPr>
        <w:t>表示有詳解</w:t>
      </w:r>
    </w:p>
    <w:p w:rsidR="000E3DAD" w:rsidRPr="0070218B" w:rsidRDefault="000E3DAD" w:rsidP="000E3DAD">
      <w:pPr>
        <w:pStyle w:val="ae"/>
        <w:kinsoku w:val="0"/>
        <w:overflowPunct w:val="0"/>
        <w:spacing w:before="3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line="780" w:lineRule="atLeast"/>
        <w:ind w:left="1258" w:right="9226"/>
        <w:rPr>
          <w:rFonts w:asciiTheme="minorEastAsia" w:hAnsiTheme="minorEastAsia" w:cs="Hiragino Mincho ProN W3"/>
          <w:color w:val="00AEEF"/>
          <w:spacing w:val="-10"/>
          <w:w w:val="135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F8855EB" wp14:editId="6C54F847">
                <wp:simplePos x="0" y="0"/>
                <wp:positionH relativeFrom="page">
                  <wp:posOffset>5079365</wp:posOffset>
                </wp:positionH>
                <wp:positionV relativeFrom="paragraph">
                  <wp:posOffset>22225</wp:posOffset>
                </wp:positionV>
                <wp:extent cx="539115" cy="228600"/>
                <wp:effectExtent l="0" t="0" r="0" b="0"/>
                <wp:wrapNone/>
                <wp:docPr id="1027759417" name="Freeform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115" cy="228600"/>
                        </a:xfrm>
                        <a:custGeom>
                          <a:avLst/>
                          <a:gdLst>
                            <a:gd name="T0" fmla="*/ 538480 w 849"/>
                            <a:gd name="T1" fmla="*/ 0 h 360"/>
                            <a:gd name="T2" fmla="*/ 0 w 849"/>
                            <a:gd name="T3" fmla="*/ 0 h 360"/>
                            <a:gd name="T4" fmla="*/ 0 w 849"/>
                            <a:gd name="T5" fmla="*/ 228600 h 360"/>
                            <a:gd name="T6" fmla="*/ 538480 w 849"/>
                            <a:gd name="T7" fmla="*/ 228600 h 360"/>
                            <a:gd name="T8" fmla="*/ 538480 w 849"/>
                            <a:gd name="T9" fmla="*/ 0 h 36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49" h="360">
                              <a:moveTo>
                                <a:pt x="848" y="0"/>
                              </a:moveTo>
                              <a:lnTo>
                                <a:pt x="0" y="0"/>
                              </a:lnTo>
                              <a:lnTo>
                                <a:pt x="0" y="360"/>
                              </a:lnTo>
                              <a:lnTo>
                                <a:pt x="848" y="360"/>
                              </a:lnTo>
                              <a:lnTo>
                                <a:pt x="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3AFA" id="Freeform 1465" o:spid="_x0000_s1026" style="position:absolute;margin-left:399.95pt;margin-top:1.75pt;width:42.4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" o:allowincell="f" path="m848,l,,,360r848,l848,xe" fillcolor="#e7e8e9" stroked="f">
                <v:path arrowok="t" o:connecttype="custom" o:connectlocs="341934800,0;0,0;0,145161000;341934800,145161000;34193480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0" allowOverlap="1" wp14:anchorId="12C5A8D1" wp14:editId="43EA187E">
                <wp:simplePos x="0" y="0"/>
                <wp:positionH relativeFrom="page">
                  <wp:posOffset>753110</wp:posOffset>
                </wp:positionH>
                <wp:positionV relativeFrom="paragraph">
                  <wp:posOffset>749935</wp:posOffset>
                </wp:positionV>
                <wp:extent cx="6125210" cy="6495415"/>
                <wp:effectExtent l="0" t="0" r="0" b="0"/>
                <wp:wrapNone/>
                <wp:docPr id="782288424" name="Group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6495415"/>
                          <a:chOff x="1186" y="1181"/>
                          <a:chExt cx="9646" cy="10229"/>
                        </a:xfrm>
                      </wpg:grpSpPr>
                      <wps:wsp>
                        <wps:cNvPr id="761582919" name="Freeform 1467"/>
                        <wps:cNvSpPr>
                          <a:spLocks/>
                        </wps:cNvSpPr>
                        <wps:spPr bwMode="auto">
                          <a:xfrm>
                            <a:off x="1186" y="1181"/>
                            <a:ext cx="9646" cy="10229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10229"/>
                              <a:gd name="T2" fmla="*/ 9588 w 9646"/>
                              <a:gd name="T3" fmla="*/ 0 h 10229"/>
                              <a:gd name="T4" fmla="*/ 9588 w 9646"/>
                              <a:gd name="T5" fmla="*/ 2547 h 10229"/>
                              <a:gd name="T6" fmla="*/ 9588 w 9646"/>
                              <a:gd name="T7" fmla="*/ 2547 h 10229"/>
                              <a:gd name="T8" fmla="*/ 9588 w 9646"/>
                              <a:gd name="T9" fmla="*/ 2866 h 10229"/>
                              <a:gd name="T10" fmla="*/ 9588 w 9646"/>
                              <a:gd name="T11" fmla="*/ 2866 h 10229"/>
                              <a:gd name="T12" fmla="*/ 9588 w 9646"/>
                              <a:gd name="T13" fmla="*/ 3826 h 10229"/>
                              <a:gd name="T14" fmla="*/ 9588 w 9646"/>
                              <a:gd name="T15" fmla="*/ 3826 h 10229"/>
                              <a:gd name="T16" fmla="*/ 9588 w 9646"/>
                              <a:gd name="T17" fmla="*/ 4786 h 10229"/>
                              <a:gd name="T18" fmla="*/ 9588 w 9646"/>
                              <a:gd name="T19" fmla="*/ 4786 h 10229"/>
                              <a:gd name="T20" fmla="*/ 9588 w 9646"/>
                              <a:gd name="T21" fmla="*/ 5746 h 10229"/>
                              <a:gd name="T22" fmla="*/ 9588 w 9646"/>
                              <a:gd name="T23" fmla="*/ 5746 h 10229"/>
                              <a:gd name="T24" fmla="*/ 9588 w 9646"/>
                              <a:gd name="T25" fmla="*/ 9906 h 10229"/>
                              <a:gd name="T26" fmla="*/ 9588 w 9646"/>
                              <a:gd name="T27" fmla="*/ 9907 h 10229"/>
                              <a:gd name="T28" fmla="*/ 72 w 9646"/>
                              <a:gd name="T29" fmla="*/ 9907 h 10229"/>
                              <a:gd name="T30" fmla="*/ 72 w 9646"/>
                              <a:gd name="T31" fmla="*/ 9907 h 10229"/>
                              <a:gd name="T32" fmla="*/ 7623 w 9646"/>
                              <a:gd name="T33" fmla="*/ 9907 h 10229"/>
                              <a:gd name="T34" fmla="*/ 7623 w 9646"/>
                              <a:gd name="T35" fmla="*/ 9906 h 10229"/>
                              <a:gd name="T36" fmla="*/ 9588 w 9646"/>
                              <a:gd name="T37" fmla="*/ 9906 h 10229"/>
                              <a:gd name="T38" fmla="*/ 9588 w 9646"/>
                              <a:gd name="T39" fmla="*/ 5746 h 10229"/>
                              <a:gd name="T40" fmla="*/ 72 w 9646"/>
                              <a:gd name="T41" fmla="*/ 5746 h 10229"/>
                              <a:gd name="T42" fmla="*/ 72 w 9646"/>
                              <a:gd name="T43" fmla="*/ 5746 h 10229"/>
                              <a:gd name="T44" fmla="*/ 9588 w 9646"/>
                              <a:gd name="T45" fmla="*/ 5746 h 10229"/>
                              <a:gd name="T46" fmla="*/ 9588 w 9646"/>
                              <a:gd name="T47" fmla="*/ 4786 h 10229"/>
                              <a:gd name="T48" fmla="*/ 72 w 9646"/>
                              <a:gd name="T49" fmla="*/ 4786 h 10229"/>
                              <a:gd name="T50" fmla="*/ 72 w 9646"/>
                              <a:gd name="T51" fmla="*/ 4786 h 10229"/>
                              <a:gd name="T52" fmla="*/ 9588 w 9646"/>
                              <a:gd name="T53" fmla="*/ 4786 h 10229"/>
                              <a:gd name="T54" fmla="*/ 9588 w 9646"/>
                              <a:gd name="T55" fmla="*/ 3826 h 10229"/>
                              <a:gd name="T56" fmla="*/ 72 w 9646"/>
                              <a:gd name="T57" fmla="*/ 3826 h 10229"/>
                              <a:gd name="T58" fmla="*/ 72 w 9646"/>
                              <a:gd name="T59" fmla="*/ 3826 h 10229"/>
                              <a:gd name="T60" fmla="*/ 9588 w 9646"/>
                              <a:gd name="T61" fmla="*/ 3826 h 10229"/>
                              <a:gd name="T62" fmla="*/ 9588 w 9646"/>
                              <a:gd name="T63" fmla="*/ 2866 h 10229"/>
                              <a:gd name="T64" fmla="*/ 72 w 9646"/>
                              <a:gd name="T65" fmla="*/ 2866 h 10229"/>
                              <a:gd name="T66" fmla="*/ 72 w 9646"/>
                              <a:gd name="T67" fmla="*/ 2866 h 10229"/>
                              <a:gd name="T68" fmla="*/ 9588 w 9646"/>
                              <a:gd name="T69" fmla="*/ 2866 h 10229"/>
                              <a:gd name="T70" fmla="*/ 9588 w 9646"/>
                              <a:gd name="T71" fmla="*/ 2547 h 10229"/>
                              <a:gd name="T72" fmla="*/ 72 w 9646"/>
                              <a:gd name="T73" fmla="*/ 2547 h 10229"/>
                              <a:gd name="T74" fmla="*/ 72 w 9646"/>
                              <a:gd name="T75" fmla="*/ 2547 h 10229"/>
                              <a:gd name="T76" fmla="*/ 9588 w 9646"/>
                              <a:gd name="T77" fmla="*/ 2547 h 10229"/>
                              <a:gd name="T78" fmla="*/ 9588 w 9646"/>
                              <a:gd name="T79" fmla="*/ 0 h 10229"/>
                              <a:gd name="T80" fmla="*/ 72 w 9646"/>
                              <a:gd name="T81" fmla="*/ 0 h 10229"/>
                              <a:gd name="T82" fmla="*/ 0 w 9646"/>
                              <a:gd name="T83" fmla="*/ 0 h 10229"/>
                              <a:gd name="T84" fmla="*/ 0 w 9646"/>
                              <a:gd name="T85" fmla="*/ 427 h 10229"/>
                              <a:gd name="T86" fmla="*/ 0 w 9646"/>
                              <a:gd name="T87" fmla="*/ 10227 h 10229"/>
                              <a:gd name="T88" fmla="*/ 72 w 9646"/>
                              <a:gd name="T89" fmla="*/ 10227 h 10229"/>
                              <a:gd name="T90" fmla="*/ 9588 w 9646"/>
                              <a:gd name="T91" fmla="*/ 10227 h 10229"/>
                              <a:gd name="T92" fmla="*/ 9588 w 9646"/>
                              <a:gd name="T93" fmla="*/ 10228 h 10229"/>
                              <a:gd name="T94" fmla="*/ 9645 w 9646"/>
                              <a:gd name="T95" fmla="*/ 10228 h 10229"/>
                              <a:gd name="T96" fmla="*/ 9645 w 9646"/>
                              <a:gd name="T97" fmla="*/ 9906 h 10229"/>
                              <a:gd name="T98" fmla="*/ 9645 w 9646"/>
                              <a:gd name="T99" fmla="*/ 7666 h 10229"/>
                              <a:gd name="T100" fmla="*/ 9645 w 9646"/>
                              <a:gd name="T101" fmla="*/ 427 h 10229"/>
                              <a:gd name="T102" fmla="*/ 9645 w 9646"/>
                              <a:gd name="T103" fmla="*/ 426 h 10229"/>
                              <a:gd name="T104" fmla="*/ 9645 w 9646"/>
                              <a:gd name="T105" fmla="*/ 0 h 10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646" h="10229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9588" y="2547"/>
                                </a:lnTo>
                                <a:lnTo>
                                  <a:pt x="9588" y="2547"/>
                                </a:lnTo>
                                <a:lnTo>
                                  <a:pt x="9588" y="2866"/>
                                </a:lnTo>
                                <a:lnTo>
                                  <a:pt x="9588" y="2866"/>
                                </a:lnTo>
                                <a:lnTo>
                                  <a:pt x="9588" y="3826"/>
                                </a:lnTo>
                                <a:lnTo>
                                  <a:pt x="9588" y="3826"/>
                                </a:lnTo>
                                <a:lnTo>
                                  <a:pt x="9588" y="4786"/>
                                </a:lnTo>
                                <a:lnTo>
                                  <a:pt x="9588" y="4786"/>
                                </a:lnTo>
                                <a:lnTo>
                                  <a:pt x="9588" y="5746"/>
                                </a:lnTo>
                                <a:lnTo>
                                  <a:pt x="9588" y="5746"/>
                                </a:lnTo>
                                <a:lnTo>
                                  <a:pt x="9588" y="9906"/>
                                </a:lnTo>
                                <a:lnTo>
                                  <a:pt x="9588" y="9907"/>
                                </a:lnTo>
                                <a:lnTo>
                                  <a:pt x="72" y="9907"/>
                                </a:lnTo>
                                <a:lnTo>
                                  <a:pt x="72" y="9907"/>
                                </a:lnTo>
                                <a:lnTo>
                                  <a:pt x="7623" y="9907"/>
                                </a:lnTo>
                                <a:lnTo>
                                  <a:pt x="7623" y="9906"/>
                                </a:lnTo>
                                <a:lnTo>
                                  <a:pt x="9588" y="9906"/>
                                </a:lnTo>
                                <a:lnTo>
                                  <a:pt x="9588" y="5746"/>
                                </a:lnTo>
                                <a:lnTo>
                                  <a:pt x="72" y="5746"/>
                                </a:lnTo>
                                <a:lnTo>
                                  <a:pt x="72" y="5746"/>
                                </a:lnTo>
                                <a:lnTo>
                                  <a:pt x="9588" y="5746"/>
                                </a:lnTo>
                                <a:lnTo>
                                  <a:pt x="9588" y="4786"/>
                                </a:lnTo>
                                <a:lnTo>
                                  <a:pt x="72" y="4786"/>
                                </a:lnTo>
                                <a:lnTo>
                                  <a:pt x="72" y="4786"/>
                                </a:lnTo>
                                <a:lnTo>
                                  <a:pt x="9588" y="4786"/>
                                </a:lnTo>
                                <a:lnTo>
                                  <a:pt x="9588" y="3826"/>
                                </a:lnTo>
                                <a:lnTo>
                                  <a:pt x="72" y="3826"/>
                                </a:lnTo>
                                <a:lnTo>
                                  <a:pt x="72" y="3826"/>
                                </a:lnTo>
                                <a:lnTo>
                                  <a:pt x="9588" y="3826"/>
                                </a:lnTo>
                                <a:lnTo>
                                  <a:pt x="9588" y="2866"/>
                                </a:lnTo>
                                <a:lnTo>
                                  <a:pt x="72" y="2866"/>
                                </a:lnTo>
                                <a:lnTo>
                                  <a:pt x="72" y="2866"/>
                                </a:lnTo>
                                <a:lnTo>
                                  <a:pt x="9588" y="2866"/>
                                </a:lnTo>
                                <a:lnTo>
                                  <a:pt x="9588" y="2547"/>
                                </a:lnTo>
                                <a:lnTo>
                                  <a:pt x="72" y="2547"/>
                                </a:lnTo>
                                <a:lnTo>
                                  <a:pt x="72" y="2547"/>
                                </a:lnTo>
                                <a:lnTo>
                                  <a:pt x="9588" y="2547"/>
                                </a:ln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7"/>
                                </a:lnTo>
                                <a:lnTo>
                                  <a:pt x="0" y="10227"/>
                                </a:lnTo>
                                <a:lnTo>
                                  <a:pt x="72" y="10227"/>
                                </a:lnTo>
                                <a:lnTo>
                                  <a:pt x="9588" y="10227"/>
                                </a:lnTo>
                                <a:lnTo>
                                  <a:pt x="9588" y="10228"/>
                                </a:lnTo>
                                <a:lnTo>
                                  <a:pt x="9645" y="10228"/>
                                </a:lnTo>
                                <a:lnTo>
                                  <a:pt x="9645" y="9906"/>
                                </a:lnTo>
                                <a:lnTo>
                                  <a:pt x="9645" y="7666"/>
                                </a:lnTo>
                                <a:lnTo>
                                  <a:pt x="9645" y="427"/>
                                </a:lnTo>
                                <a:lnTo>
                                  <a:pt x="9645" y="426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173052" name="Picture 1468"/>
                          <pic:cNvPicPr>
                            <a:picLocks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0" y="9258"/>
                            <a:ext cx="1740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8679719" name="Freeform 1469"/>
                        <wps:cNvSpPr>
                          <a:spLocks/>
                        </wps:cNvSpPr>
                        <wps:spPr bwMode="auto">
                          <a:xfrm>
                            <a:off x="9760" y="9009"/>
                            <a:ext cx="440" cy="69"/>
                          </a:xfrm>
                          <a:custGeom>
                            <a:avLst/>
                            <a:gdLst>
                              <a:gd name="T0" fmla="*/ 0 w 440"/>
                              <a:gd name="T1" fmla="*/ 48 h 69"/>
                              <a:gd name="T2" fmla="*/ 49 w 440"/>
                              <a:gd name="T3" fmla="*/ 27 h 69"/>
                              <a:gd name="T4" fmla="*/ 99 w 440"/>
                              <a:gd name="T5" fmla="*/ 12 h 69"/>
                              <a:gd name="T6" fmla="*/ 149 w 440"/>
                              <a:gd name="T7" fmla="*/ 3 h 69"/>
                              <a:gd name="T8" fmla="*/ 201 w 440"/>
                              <a:gd name="T9" fmla="*/ 0 h 69"/>
                              <a:gd name="T10" fmla="*/ 262 w 440"/>
                              <a:gd name="T11" fmla="*/ 4 h 69"/>
                              <a:gd name="T12" fmla="*/ 322 w 440"/>
                              <a:gd name="T13" fmla="*/ 17 h 69"/>
                              <a:gd name="T14" fmla="*/ 381 w 440"/>
                              <a:gd name="T15" fmla="*/ 39 h 69"/>
                              <a:gd name="T16" fmla="*/ 439 w 440"/>
                              <a:gd name="T17" fmla="*/ 68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40" h="69">
                                <a:moveTo>
                                  <a:pt x="0" y="48"/>
                                </a:moveTo>
                                <a:lnTo>
                                  <a:pt x="49" y="27"/>
                                </a:lnTo>
                                <a:lnTo>
                                  <a:pt x="99" y="12"/>
                                </a:lnTo>
                                <a:lnTo>
                                  <a:pt x="149" y="3"/>
                                </a:lnTo>
                                <a:lnTo>
                                  <a:pt x="201" y="0"/>
                                </a:lnTo>
                                <a:lnTo>
                                  <a:pt x="262" y="4"/>
                                </a:lnTo>
                                <a:lnTo>
                                  <a:pt x="322" y="17"/>
                                </a:lnTo>
                                <a:lnTo>
                                  <a:pt x="381" y="39"/>
                                </a:lnTo>
                                <a:lnTo>
                                  <a:pt x="439" y="68"/>
                                </a:lnTo>
                              </a:path>
                            </a:pathLst>
                          </a:custGeom>
                          <a:noFill/>
                          <a:ln w="10814">
                            <a:solidFill>
                              <a:srgbClr val="00AE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15535054" name="Group 1470"/>
                        <wpg:cNvGrpSpPr>
                          <a:grpSpLocks/>
                        </wpg:cNvGrpSpPr>
                        <wpg:grpSpPr bwMode="auto">
                          <a:xfrm>
                            <a:off x="9658" y="9010"/>
                            <a:ext cx="641" cy="138"/>
                            <a:chOff x="9658" y="9010"/>
                            <a:chExt cx="641" cy="138"/>
                          </a:xfrm>
                        </wpg:grpSpPr>
                        <wps:wsp>
                          <wps:cNvPr id="33222915" name="Freeform 1471"/>
                          <wps:cNvSpPr>
                            <a:spLocks/>
                          </wps:cNvSpPr>
                          <wps:spPr bwMode="auto">
                            <a:xfrm>
                              <a:off x="9658" y="9010"/>
                              <a:ext cx="641" cy="138"/>
                            </a:xfrm>
                            <a:custGeom>
                              <a:avLst/>
                              <a:gdLst>
                                <a:gd name="T0" fmla="*/ 146 w 641"/>
                                <a:gd name="T1" fmla="*/ 67 h 138"/>
                                <a:gd name="T2" fmla="*/ 105 w 641"/>
                                <a:gd name="T3" fmla="*/ 0 h 138"/>
                                <a:gd name="T4" fmla="*/ 0 w 641"/>
                                <a:gd name="T5" fmla="*/ 110 h 138"/>
                                <a:gd name="T6" fmla="*/ 146 w 641"/>
                                <a:gd name="T7" fmla="*/ 6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41" h="138">
                                  <a:moveTo>
                                    <a:pt x="146" y="67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146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165474" name="Freeform 1472"/>
                          <wps:cNvSpPr>
                            <a:spLocks/>
                          </wps:cNvSpPr>
                          <wps:spPr bwMode="auto">
                            <a:xfrm>
                              <a:off x="9658" y="9010"/>
                              <a:ext cx="641" cy="138"/>
                            </a:xfrm>
                            <a:custGeom>
                              <a:avLst/>
                              <a:gdLst>
                                <a:gd name="T0" fmla="*/ 640 w 641"/>
                                <a:gd name="T1" fmla="*/ 137 h 138"/>
                                <a:gd name="T2" fmla="*/ 542 w 641"/>
                                <a:gd name="T3" fmla="*/ 20 h 138"/>
                                <a:gd name="T4" fmla="*/ 497 w 641"/>
                                <a:gd name="T5" fmla="*/ 84 h 138"/>
                                <a:gd name="T6" fmla="*/ 640 w 641"/>
                                <a:gd name="T7" fmla="*/ 137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41" h="138">
                                  <a:moveTo>
                                    <a:pt x="640" y="137"/>
                                  </a:moveTo>
                                  <a:lnTo>
                                    <a:pt x="542" y="20"/>
                                  </a:lnTo>
                                  <a:lnTo>
                                    <a:pt x="497" y="84"/>
                                  </a:lnTo>
                                  <a:lnTo>
                                    <a:pt x="640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41641" id="Group 1466" o:spid="_x0000_s1026" style="position:absolute;margin-left:59.3pt;margin-top:59.05pt;width:482.3pt;height:511.45pt;z-index:-251614208;mso-position-horizontal-relative:page" coordorigin="1186,1181" coordsize="9646,102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" o:allowincell="f">
                <v:shape id="Freeform 1467" o:spid="_x0000_s1027" style="position:absolute;left:1186;top:1181;width:9646;height:10229;visibility:visible;mso-wrap-style:square;v-text-anchor:top" coordsize="9646,10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" path="m9645,r-57,l9588,2547r,l9588,2866r,l9588,3826r,l9588,4786r,l9588,5746r,l9588,9906r,1l72,9907r,l7623,9907r,-1l9588,9906r,-4160l72,5746r,l9588,5746r,-960l72,4786r,l9588,4786r,-960l72,3826r,l9588,3826r,-960l72,2866r,l9588,2866r,-319l72,2547r,l9588,2547,9588,,72,,,,,427r,9800l72,10227r9516,l9588,10228r57,l9645,9906r,-2240l9645,427r,-1l9645,xe" fillcolor="#e7e8e9" stroked="f">
                  <v:path arrowok="t" o:connecttype="custom" o:connectlocs="9645,0;9588,0;9588,2547;9588,2547;9588,2866;9588,2866;9588,3826;9588,3826;9588,4786;9588,4786;9588,5746;9588,5746;9588,9906;9588,9907;72,9907;72,9907;7623,9907;7623,9906;9588,9906;9588,5746;72,5746;72,5746;9588,5746;9588,4786;72,4786;72,4786;9588,4786;9588,3826;72,3826;72,3826;9588,3826;9588,2866;72,2866;72,2866;9588,2866;9588,2547;72,2547;72,2547;9588,2547;9588,0;72,0;0,0;0,427;0,10227;72,10227;9588,10227;9588,10228;9645,10228;9645,9906;9645,7666;9645,427;9645,426;9645,0" o:connectangles="0,0,0,0,0,0,0,0,0,0,0,0,0,0,0,0,0,0,0,0,0,0,0,0,0,0,0,0,0,0,0,0,0,0,0,0,0,0,0,0,0,0,0,0,0,0,0,0,0,0,0,0,0"/>
                </v:shape>
                <v:shape id="Picture 1468" o:spid="_x0000_s1028" type="#_x0000_t75" style="position:absolute;left:8990;top:9258;width:1740;height:1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">
                  <v:imagedata r:id="rId81" o:title=""/>
                  <v:path arrowok="t"/>
                  <o:lock v:ext="edit" aspectratio="f"/>
                </v:shape>
                <v:shape id="Freeform 1469" o:spid="_x0000_s1029" style="position:absolute;left:9760;top:9009;width:440;height:69;visibility:visible;mso-wrap-style:square;v-text-anchor:top" coordsize="440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" path="m,48l49,27,99,12,149,3,201,r61,4l322,17r59,22l439,68e" filled="f" strokecolor="#00aeef" strokeweight=".30039mm">
                  <v:path arrowok="t" o:connecttype="custom" o:connectlocs="0,48;49,27;99,12;149,3;201,0;262,4;322,17;381,39;439,68" o:connectangles="0,0,0,0,0,0,0,0,0"/>
                </v:shape>
                <v:group id="Group 1470" o:spid="_x0000_s1030" style="position:absolute;left:9658;top:9010;width:641;height:138" coordorigin="9658,9010" coordsize="641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">
                  <v:shape id="Freeform 1471" o:spid="_x0000_s1031" style="position:absolute;left:9658;top:9010;width:641;height:138;visibility:visible;mso-wrap-style:square;v-text-anchor:top" coordsize="641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" path="m146,67l105,,,110,146,67xe" fillcolor="#00aeef" stroked="f">
                    <v:path arrowok="t" o:connecttype="custom" o:connectlocs="146,67;105,0;0,110;146,67" o:connectangles="0,0,0,0"/>
                  </v:shape>
                  <v:shape id="Freeform 1472" o:spid="_x0000_s1032" style="position:absolute;left:9658;top:9010;width:641;height:138;visibility:visible;mso-wrap-style:square;v-text-anchor:top" coordsize="641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" path="m640,137l542,20,497,84r143,53xe" fillcolor="#00aeef" stroked="f">
                    <v:path arrowok="t" o:connecttype="custom" o:connectlocs="640,137;542,20;497,84;640,137" o:connectangles="0,0,0,0"/>
                  </v:shape>
                </v:group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 w:cs="Hiragino Mincho ProN W3" w:hint="eastAsia"/>
          <w:color w:val="00AEEF"/>
          <w:spacing w:val="-4"/>
          <w:w w:val="120"/>
          <w:sz w:val="24"/>
          <w:szCs w:val="24"/>
        </w:rPr>
        <w:t>·素簣題</w:t>
      </w:r>
      <w:r w:rsidRPr="0070218B">
        <w:rPr>
          <w:rFonts w:asciiTheme="minorEastAsia" w:hAnsiTheme="minorEastAsia" w:cs="Hiragino Mincho ProN W3"/>
          <w:color w:val="00AEEF"/>
          <w:spacing w:val="-4"/>
          <w:w w:val="120"/>
          <w:sz w:val="24"/>
          <w:szCs w:val="24"/>
        </w:rPr>
        <w:t xml:space="preserve"> </w:t>
      </w:r>
      <w:r w:rsidRPr="0070218B">
        <w:rPr>
          <w:rFonts w:asciiTheme="minorEastAsia" w:hAnsiTheme="minorEastAsia" w:cs="Hiragino Mincho ProN W3"/>
          <w:color w:val="00AEEF"/>
          <w:w w:val="135"/>
          <w:sz w:val="24"/>
          <w:szCs w:val="24"/>
        </w:rPr>
        <w:t>I</w:t>
      </w:r>
      <w:r w:rsidRPr="0070218B">
        <w:rPr>
          <w:rFonts w:asciiTheme="minorEastAsia" w:hAnsiTheme="minorEastAsia" w:cs="Hiragino Mincho ProN W3" w:hint="eastAsia"/>
          <w:color w:val="00AEEF"/>
          <w:w w:val="135"/>
          <w:sz w:val="24"/>
          <w:szCs w:val="24"/>
        </w:rPr>
        <w:t>解斬</w:t>
      </w:r>
      <w:r w:rsidRPr="0070218B">
        <w:rPr>
          <w:rFonts w:asciiTheme="minorEastAsia" w:hAnsiTheme="minorEastAsia" w:cs="Hiragino Mincho ProN W3"/>
          <w:color w:val="00AEEF"/>
          <w:spacing w:val="-10"/>
          <w:w w:val="135"/>
          <w:sz w:val="24"/>
          <w:szCs w:val="24"/>
        </w:rPr>
        <w:t>I</w:t>
      </w:r>
    </w:p>
    <w:p w:rsidR="000E3DAD" w:rsidRPr="0070218B" w:rsidRDefault="000E3DAD" w:rsidP="000E3DAD">
      <w:pPr>
        <w:pStyle w:val="a9"/>
        <w:numPr>
          <w:ilvl w:val="0"/>
          <w:numId w:val="177"/>
        </w:numPr>
        <w:tabs>
          <w:tab w:val="left" w:pos="1872"/>
        </w:tabs>
        <w:kinsoku w:val="0"/>
        <w:overflowPunct w:val="0"/>
        <w:spacing w:before="51"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運算子「</w:t>
      </w:r>
      <w:r w:rsidRPr="0070218B">
        <w:rPr>
          <w:rFonts w:asciiTheme="minorEastAsia" w:hAnsiTheme="minorEastAsia"/>
          <w:color w:val="231F20"/>
          <w:sz w:val="20"/>
          <w:szCs w:val="20"/>
        </w:rPr>
        <w:t>+j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和「</w:t>
      </w:r>
      <w:r w:rsidRPr="0070218B">
        <w:rPr>
          <w:rFonts w:asciiTheme="minorEastAsia" w:hAnsiTheme="minorEastAsia"/>
          <w:color w:val="231F20"/>
          <w:sz w:val="20"/>
          <w:szCs w:val="20"/>
        </w:rPr>
        <w:t>-j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的優先權相同，選項</w:t>
      </w:r>
      <w:r w:rsidRPr="0070218B">
        <w:rPr>
          <w:rFonts w:asciiTheme="minorEastAsia" w:hAnsiTheme="minorEastAsia"/>
          <w:color w:val="231F20"/>
          <w:sz w:val="20"/>
          <w:szCs w:val="20"/>
        </w:rPr>
        <w:t>(c)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和</w:t>
      </w:r>
      <w:r w:rsidRPr="0070218B">
        <w:rPr>
          <w:rFonts w:asciiTheme="minorEastAsia" w:hAnsiTheme="minorEastAsia"/>
          <w:color w:val="231F20"/>
          <w:sz w:val="20"/>
          <w:szCs w:val="20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的結果相同。</w:t>
      </w:r>
    </w:p>
    <w:p w:rsidR="000E3DAD" w:rsidRPr="0070218B" w:rsidRDefault="000E3DAD" w:rsidP="000E3DAD">
      <w:pPr>
        <w:pStyle w:val="a9"/>
        <w:numPr>
          <w:ilvl w:val="0"/>
          <w:numId w:val="177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3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正負號的優先權高於加法運算。</w:t>
      </w:r>
    </w:p>
    <w:p w:rsidR="000E3DAD" w:rsidRPr="0070218B" w:rsidRDefault="000E3DAD" w:rsidP="000E3DAD">
      <w:pPr>
        <w:pStyle w:val="a9"/>
        <w:numPr>
          <w:ilvl w:val="0"/>
          <w:numId w:val="177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(a+b+c==-3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-b)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為條件運算式，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a+b+c</w:t>
      </w:r>
      <w:r w:rsidRPr="0070218B">
        <w:rPr>
          <w:rFonts w:asciiTheme="minorEastAsia" w:hAnsiTheme="minorEastAsia"/>
          <w:color w:val="231F20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0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-3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-b</w:t>
      </w:r>
      <w:r w:rsidRPr="0070218B">
        <w:rPr>
          <w:rFonts w:asciiTheme="minorEastAsia" w:hAnsiTheme="minorEastAsia"/>
          <w:color w:val="231F20"/>
          <w:spacing w:val="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0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，條件成立故結果為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true(1)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7"/>
        </w:numPr>
        <w:tabs>
          <w:tab w:val="left" w:pos="1874"/>
        </w:tabs>
        <w:kinsoku w:val="0"/>
        <w:overflowPunct w:val="0"/>
        <w:spacing w:before="1" w:line="237" w:lineRule="auto"/>
        <w:ind w:right="701"/>
        <w:contextualSpacing w:val="0"/>
        <w:jc w:val="both"/>
        <w:rPr>
          <w:rFonts w:asciiTheme="minorEastAsia" w:hAnsiTheme="minorEastAsia"/>
          <w:color w:val="231F2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第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3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行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的值先轉成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double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型態後</w:t>
      </w:r>
      <w:r w:rsidRPr="0070218B">
        <w:rPr>
          <w:rFonts w:asciiTheme="minorEastAsia" w:hAnsiTheme="minorEastAsia"/>
          <w:color w:val="231F20"/>
          <w:sz w:val="20"/>
          <w:szCs w:val="20"/>
        </w:rPr>
        <w:t>(19.0)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再執行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xIz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，使得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y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的值為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1.46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，第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</w:t>
      </w:r>
      <w:r w:rsidRPr="0070218B">
        <w:rPr>
          <w:rFonts w:asciiTheme="minorEastAsia" w:hAnsiTheme="minorEastAsia"/>
          <w:color w:val="231F20"/>
          <w:spacing w:val="-12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行因為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int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型態，所以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5.5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y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的結果</w:t>
      </w:r>
      <w:r w:rsidRPr="0070218B">
        <w:rPr>
          <w:rFonts w:asciiTheme="minorEastAsia" w:hAnsiTheme="minorEastAsia"/>
          <w:color w:val="231F20"/>
          <w:sz w:val="20"/>
          <w:szCs w:val="20"/>
        </w:rPr>
        <w:t>(8.03)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會被轉成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int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型態</w:t>
      </w:r>
      <w:r w:rsidRPr="0070218B">
        <w:rPr>
          <w:rFonts w:asciiTheme="minorEastAsia" w:hAnsiTheme="minorEastAsia"/>
          <w:color w:val="231F20"/>
          <w:sz w:val="20"/>
          <w:szCs w:val="20"/>
        </w:rPr>
        <w:t>(8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，小數點後捨去</w:t>
      </w:r>
      <w:r w:rsidRPr="0070218B">
        <w:rPr>
          <w:rFonts w:asciiTheme="minorEastAsia" w:hAnsiTheme="minorEastAsia"/>
          <w:color w:val="231F20"/>
          <w:sz w:val="20"/>
          <w:szCs w:val="20"/>
        </w:rPr>
        <w:t>)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，再指定給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x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7"/>
        </w:numPr>
        <w:tabs>
          <w:tab w:val="left" w:pos="1874"/>
        </w:tabs>
        <w:kinsoku w:val="0"/>
        <w:overflowPunct w:val="0"/>
        <w:spacing w:before="5" w:line="261" w:lineRule="auto"/>
        <w:ind w:right="798"/>
        <w:contextualSpacing w:val="0"/>
        <w:rPr>
          <w:rFonts w:asciiTheme="minorEastAsia" w:hAnsiTheme="minorEastAsia"/>
          <w:color w:val="231F20"/>
          <w:spacing w:val="-6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程式碼「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printf("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％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d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"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++a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10)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會先將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a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10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7"/>
          <w:sz w:val="20"/>
          <w:szCs w:val="20"/>
        </w:rPr>
        <w:t>輸出，再將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a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1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-1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，與下面兩行程式碼的執行結果相同</w:t>
      </w:r>
      <w:r w:rsidRPr="0070218B">
        <w:rPr>
          <w:rFonts w:asciiTheme="minorEastAsia" w:hAnsiTheme="minorEastAsia" w:hint="eastAsia"/>
          <w:color w:val="231F20"/>
          <w:spacing w:val="-162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printf("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％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d"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a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>10)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68"/>
        <w:ind w:left="1874"/>
        <w:rPr>
          <w:rFonts w:asciiTheme="minorEastAsia"/>
          <w:color w:val="231F20"/>
          <w:spacing w:val="-2"/>
          <w:w w:val="95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w w:val="95"/>
          <w:sz w:val="20"/>
          <w:szCs w:val="20"/>
        </w:rPr>
        <w:t>a=a+1</w:t>
      </w:r>
      <w:r w:rsidRPr="0070218B">
        <w:rPr>
          <w:rFonts w:asciiTheme="minorEastAsia" w:hAnsiTheme="minorEastAsia" w:hint="eastAsia"/>
          <w:color w:val="231F20"/>
          <w:spacing w:val="-2"/>
          <w:w w:val="95"/>
          <w:sz w:val="20"/>
          <w:szCs w:val="20"/>
        </w:rPr>
        <w:t>，</w:t>
      </w:r>
    </w:p>
    <w:p w:rsidR="000E3DAD" w:rsidRPr="0070218B" w:rsidRDefault="000E3DAD" w:rsidP="000E3DAD">
      <w:pPr>
        <w:pStyle w:val="a9"/>
        <w:numPr>
          <w:ilvl w:val="0"/>
          <w:numId w:val="177"/>
        </w:numPr>
        <w:tabs>
          <w:tab w:val="left" w:pos="1872"/>
        </w:tabs>
        <w:kinsoku w:val="0"/>
        <w:overflowPunct w:val="0"/>
        <w:spacing w:before="14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(A)0</w:t>
      </w:r>
      <w:r w:rsidRPr="0070218B">
        <w:rPr>
          <w:rFonts w:asciiTheme="minorEastAsia" w:hAnsiTheme="minorEastAsia"/>
          <w:color w:val="231F20"/>
          <w:spacing w:val="55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(B)0</w:t>
      </w:r>
      <w:r w:rsidRPr="0070218B">
        <w:rPr>
          <w:rFonts w:asciiTheme="minorEastAsia" w:hAnsiTheme="minorEastAsia"/>
          <w:color w:val="231F20"/>
          <w:spacing w:val="55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(c)0</w:t>
      </w:r>
      <w:r w:rsidRPr="0070218B">
        <w:rPr>
          <w:rFonts w:asciiTheme="minorEastAsia" w:hAnsiTheme="minorEastAsia"/>
          <w:color w:val="231F20"/>
          <w:spacing w:val="37"/>
          <w:sz w:val="20"/>
          <w:szCs w:val="20"/>
        </w:rPr>
        <w:t xml:space="preserve">  (</w:t>
      </w:r>
      <w:r w:rsidRPr="0070218B">
        <w:rPr>
          <w:rFonts w:asciiTheme="minorEastAsia" w:hAnsiTheme="minorEastAsia"/>
          <w:color w:val="231F20"/>
          <w:sz w:val="20"/>
          <w:szCs w:val="20"/>
        </w:rPr>
        <w:t>D)1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32"/>
        <w:ind w:left="1534"/>
        <w:rPr>
          <w:rFonts w:asciiTheme="minorEastAsia" w:hAnsiTheme="minorEastAsia"/>
          <w:color w:val="231F20"/>
          <w:spacing w:val="-5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10.</w:t>
      </w:r>
      <w:r w:rsidRPr="0070218B">
        <w:rPr>
          <w:rFonts w:asciiTheme="minorEastAsia" w:hAnsiTheme="minorEastAsia"/>
          <w:color w:val="231F20"/>
          <w:spacing w:val="1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a=a-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>a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>a</w:t>
      </w:r>
    </w:p>
    <w:p w:rsidR="000E3DAD" w:rsidRPr="0070218B" w:rsidRDefault="000E3DAD" w:rsidP="000E3DAD">
      <w:pPr>
        <w:pStyle w:val="ae"/>
        <w:kinsoku w:val="0"/>
        <w:overflowPunct w:val="0"/>
        <w:spacing w:before="44" w:line="211" w:lineRule="auto"/>
        <w:ind w:left="1874" w:right="700" w:hanging="340"/>
        <w:jc w:val="both"/>
        <w:rPr>
          <w:rFonts w:asciiTheme="minorEastAsia" w:cs="Wawati SC"/>
          <w:color w:val="231F20"/>
          <w:spacing w:val="-6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11.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  <w:sz w:val="20"/>
          <w:szCs w:val="20"/>
        </w:rPr>
        <w:t>程式的執行結果與下列程式碼相同，此題與第</w:t>
      </w:r>
      <w:r w:rsidRPr="0070218B">
        <w:rPr>
          <w:rFonts w:asciiTheme="minorEastAsia" w:hAnsiTheme="minorEastAsia" w:cs="Wawati SC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  <w:sz w:val="20"/>
          <w:szCs w:val="20"/>
        </w:rPr>
        <w:t>章函式相關，在函式內只要遇到指令</w:t>
      </w:r>
      <w:r w:rsidRPr="0070218B">
        <w:rPr>
          <w:rFonts w:asciiTheme="minorEastAsia" w:hAnsiTheme="minorEastAsia" w:cs="Wawati SC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return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，函式就會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直接結束並將回傳值回傳，所以寫在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return</w:t>
      </w:r>
      <w:r w:rsidRPr="0070218B">
        <w:rPr>
          <w:rFonts w:asciiTheme="minorEastAsia" w:hAnsiTheme="minorEastAsia"/>
          <w:color w:val="231F20"/>
          <w:spacing w:val="-11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sz w:val="20"/>
          <w:szCs w:val="20"/>
        </w:rPr>
        <w:t>之後的程式碼並不會被執行，同學可以先做記號，待研讀完</w:t>
      </w:r>
      <w:r w:rsidRPr="0070218B">
        <w:rPr>
          <w:rFonts w:asciiTheme="minorEastAsia" w:hAnsiTheme="minorEastAsia" w:cs="Wawati SC" w:hint="eastAsia"/>
          <w:color w:val="231F20"/>
          <w:spacing w:val="4"/>
          <w:sz w:val="20"/>
          <w:szCs w:val="20"/>
        </w:rPr>
        <w:t>第</w:t>
      </w:r>
      <w:r w:rsidRPr="0070218B">
        <w:rPr>
          <w:rFonts w:asciiTheme="minorEastAsia" w:hAnsiTheme="minorEastAsia" w:cs="Wawati SC"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6</w:t>
      </w:r>
      <w:r w:rsidRPr="0070218B">
        <w:rPr>
          <w:rFonts w:asciiTheme="minorEastAsia" w:hAnsiTheme="minorEastAsia"/>
          <w:color w:val="231F20"/>
          <w:spacing w:val="27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章後再回來看這一題，必定會有豁然開朗的感覺。昔有晉朝陶淵明〈桃花源記〉，今有臺人陳老師</w:t>
      </w:r>
    </w:p>
    <w:p w:rsidR="000E3DAD" w:rsidRPr="0070218B" w:rsidRDefault="000E3DAD" w:rsidP="000E3DAD">
      <w:pPr>
        <w:pStyle w:val="ae"/>
        <w:kinsoku w:val="0"/>
        <w:overflowPunct w:val="0"/>
        <w:spacing w:line="333" w:lineRule="exact"/>
        <w:ind w:left="1874"/>
        <w:rPr>
          <w:rFonts w:asciiTheme="minorEastAsia" w:hAns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cs="Wawati SC" w:hint="eastAsia"/>
          <w:color w:val="231F20"/>
          <w:spacing w:val="-15"/>
          <w:sz w:val="20"/>
          <w:szCs w:val="20"/>
        </w:rPr>
        <w:t>〈考統測記〉：「初極難，看不懂，復讀三五章，豁然開朗。</w:t>
      </w:r>
      <w:r w:rsidRPr="0070218B">
        <w:rPr>
          <w:rFonts w:asciiTheme="minorEastAsia" w:hAnsiTheme="minorEastAsia" w:cs="Wawati SC"/>
          <w:color w:val="231F20"/>
          <w:spacing w:val="-10"/>
          <w:sz w:val="20"/>
          <w:szCs w:val="20"/>
        </w:rPr>
        <w:t>j</w:t>
      </w:r>
    </w:p>
    <w:p w:rsidR="000E3DAD" w:rsidRPr="0070218B" w:rsidRDefault="000E3DAD" w:rsidP="000E3DAD">
      <w:pPr>
        <w:pStyle w:val="ae"/>
        <w:kinsoku w:val="0"/>
        <w:overflowPunct w:val="0"/>
        <w:spacing w:before="33" w:line="333" w:lineRule="auto"/>
        <w:ind w:left="2138" w:right="7889" w:hanging="264"/>
        <w:rPr>
          <w:rFonts w:asciiTheme="minorEastAsia" w:hAnsiTheme="minorEastAsia"/>
          <w:color w:val="231F20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int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xypp(int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x</w:t>
      </w: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int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y){ </w:t>
      </w:r>
      <w:r w:rsidRPr="0070218B">
        <w:rPr>
          <w:rFonts w:asciiTheme="minorEastAsia" w:hAnsiTheme="minorEastAsia"/>
          <w:color w:val="231F20"/>
          <w:sz w:val="20"/>
          <w:szCs w:val="20"/>
        </w:rPr>
        <w:t>y=y-1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IIy=5</w:t>
      </w:r>
    </w:p>
    <w:p w:rsidR="000E3DAD" w:rsidRPr="0070218B" w:rsidRDefault="000E3DAD" w:rsidP="000E3DAD">
      <w:pPr>
        <w:pStyle w:val="ae"/>
        <w:kinsoku w:val="0"/>
        <w:overflowPunct w:val="0"/>
        <w:spacing w:line="267" w:lineRule="exact"/>
        <w:ind w:left="2138"/>
        <w:rPr>
          <w:rFonts w:asciiTheme="minorEastAsia" w:hAnsiTheme="minorEastAsia"/>
          <w:color w:val="231F20"/>
          <w:spacing w:val="-8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return</w:t>
      </w:r>
      <w:r w:rsidRPr="0070218B">
        <w:rPr>
          <w:rFonts w:asciiTheme="minorEastAsia" w:hAnsiTheme="minorEastAsia"/>
          <w:color w:val="231F20"/>
          <w:spacing w:val="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(x+y)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II</w:t>
      </w:r>
      <w:r w:rsidRPr="0070218B">
        <w:rPr>
          <w:rFonts w:asciiTheme="minorEastAsia" w:hAnsiTheme="minorEastAsia" w:cs="Wawati SC" w:hint="eastAsia"/>
          <w:color w:val="231F20"/>
          <w:spacing w:val="-9"/>
          <w:sz w:val="20"/>
          <w:szCs w:val="20"/>
        </w:rPr>
        <w:t>函式結束，回傳</w:t>
      </w:r>
      <w:r w:rsidRPr="0070218B">
        <w:rPr>
          <w:rFonts w:asciiTheme="minorEastAsia" w:hAnsiTheme="minorEastAsia" w:cs="Wawati SC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>x+y=5+5=10</w:t>
      </w:r>
    </w:p>
    <w:p w:rsidR="000E3DAD" w:rsidRPr="0070218B" w:rsidRDefault="000E3DAD" w:rsidP="000E3DAD">
      <w:pPr>
        <w:pStyle w:val="ae"/>
        <w:kinsoku w:val="0"/>
        <w:overflowPunct w:val="0"/>
        <w:spacing w:line="342" w:lineRule="exact"/>
        <w:ind w:left="2138"/>
        <w:rPr>
          <w:rFonts w:asciiTheme="minorEastAsia" w:cs="Wawati SC"/>
          <w:color w:val="231F20"/>
          <w:spacing w:val="-4"/>
          <w:w w:val="90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w w:val="90"/>
          <w:sz w:val="20"/>
          <w:szCs w:val="20"/>
        </w:rPr>
        <w:t>x=x-1</w:t>
      </w:r>
      <w:r w:rsidRPr="0070218B">
        <w:rPr>
          <w:rFonts w:asciiTheme="minorEastAsia" w:hAnsiTheme="minorEastAsia" w:hint="eastAsia"/>
          <w:color w:val="231F20"/>
          <w:spacing w:val="-2"/>
          <w:w w:val="9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90"/>
          <w:sz w:val="20"/>
          <w:szCs w:val="20"/>
        </w:rPr>
        <w:t>II</w:t>
      </w:r>
      <w:r w:rsidRPr="0070218B">
        <w:rPr>
          <w:rFonts w:asciiTheme="minorEastAsia" w:hAnsiTheme="minorEastAsia" w:cs="Wawati SC" w:hint="eastAsia"/>
          <w:color w:val="231F20"/>
          <w:spacing w:val="-4"/>
          <w:w w:val="90"/>
          <w:sz w:val="20"/>
          <w:szCs w:val="20"/>
        </w:rPr>
        <w:t>不會執行</w:t>
      </w:r>
    </w:p>
    <w:p w:rsidR="000E3DAD" w:rsidRPr="0070218B" w:rsidRDefault="000E3DAD" w:rsidP="000E3DAD">
      <w:pPr>
        <w:pStyle w:val="ae"/>
        <w:kinsoku w:val="0"/>
        <w:overflowPunct w:val="0"/>
        <w:spacing w:before="32"/>
        <w:ind w:left="1874"/>
        <w:rPr>
          <w:rFonts w:asci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/>
          <w:color w:val="231F20"/>
          <w:spacing w:val="-10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spacing w:before="13" w:line="342" w:lineRule="exact"/>
        <w:ind w:left="1534"/>
        <w:rPr>
          <w:rFonts w:asci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14</w:t>
      </w:r>
      <w:r w:rsidRPr="0070218B">
        <w:rPr>
          <w:rFonts w:asciiTheme="minorEastAsia" w:hAnsiTheme="minorEastAsia"/>
          <w:color w:val="231F20"/>
          <w:spacing w:val="24"/>
          <w:sz w:val="20"/>
          <w:szCs w:val="20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3"/>
          <w:sz w:val="20"/>
          <w:szCs w:val="20"/>
        </w:rPr>
        <w:t>條件運算的結果為</w:t>
      </w:r>
      <w:r w:rsidRPr="0070218B">
        <w:rPr>
          <w:rFonts w:asciiTheme="minorEastAsia" w:hAnsiTheme="minorEastAsia" w:cs="Wawati SC"/>
          <w:color w:val="231F20"/>
          <w:spacing w:val="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，回傳「</w:t>
      </w:r>
      <w:r w:rsidRPr="0070218B">
        <w:rPr>
          <w:rFonts w:asciiTheme="minorEastAsia" w:hAnsiTheme="minorEastAsia"/>
          <w:color w:val="231F20"/>
          <w:spacing w:val="-51"/>
          <w:sz w:val="20"/>
          <w:szCs w:val="20"/>
        </w:rPr>
        <w:t>1</w:t>
      </w:r>
      <w:r w:rsidRPr="0070218B">
        <w:rPr>
          <w:rFonts w:asciiTheme="minorEastAsia" w:hAnsiTheme="minorEastAsia" w:cs="Wawati SC"/>
          <w:color w:val="231F20"/>
          <w:spacing w:val="-51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320" w:lineRule="exact"/>
        <w:ind w:left="1534"/>
        <w:rPr>
          <w:rFonts w:asciiTheme="minorEastAsia" w:cs="Wawati SC"/>
          <w:color w:val="231F20"/>
          <w:spacing w:val="-1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15</w:t>
      </w:r>
      <w:r w:rsidRPr="0070218B">
        <w:rPr>
          <w:rFonts w:asciiTheme="minorEastAsia" w:hAnsiTheme="minorEastAsia"/>
          <w:color w:val="231F20"/>
          <w:spacing w:val="38"/>
          <w:sz w:val="20"/>
          <w:szCs w:val="20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=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-1"/>
          <w:sz w:val="20"/>
          <w:szCs w:val="20"/>
        </w:rPr>
        <w:t>運算子的左邊，不可以是運算式。</w:t>
      </w:r>
    </w:p>
    <w:p w:rsidR="000E3DAD" w:rsidRPr="0070218B" w:rsidRDefault="000E3DAD" w:rsidP="000E3DAD">
      <w:pPr>
        <w:pStyle w:val="ae"/>
        <w:kinsoku w:val="0"/>
        <w:overflowPunct w:val="0"/>
        <w:spacing w:line="320" w:lineRule="exact"/>
        <w:ind w:left="1534"/>
        <w:rPr>
          <w:rFonts w:asci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17</w:t>
      </w:r>
      <w:r w:rsidRPr="0070218B">
        <w:rPr>
          <w:rFonts w:asciiTheme="minorEastAsia" w:hAnsiTheme="minorEastAsia"/>
          <w:color w:val="231F20"/>
          <w:spacing w:val="14"/>
          <w:sz w:val="20"/>
          <w:szCs w:val="20"/>
        </w:rPr>
        <w:t>. (</w:t>
      </w:r>
      <w:r w:rsidRPr="0070218B">
        <w:rPr>
          <w:rFonts w:asciiTheme="minorEastAsia" w:hAnsiTheme="minorEastAsia"/>
          <w:color w:val="231F20"/>
          <w:sz w:val="20"/>
          <w:szCs w:val="20"/>
        </w:rPr>
        <w:t>A)2</w:t>
      </w:r>
      <w:r w:rsidRPr="0070218B">
        <w:rPr>
          <w:rFonts w:asciiTheme="minorEastAsia" w:hAnsiTheme="minorEastAsia"/>
          <w:color w:val="231F20"/>
          <w:spacing w:val="54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(B)0.0</w:t>
      </w:r>
      <w:r w:rsidRPr="0070218B">
        <w:rPr>
          <w:rFonts w:asciiTheme="minorEastAsia" w:hAnsiTheme="minorEastAsia"/>
          <w:color w:val="231F20"/>
          <w:spacing w:val="54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(c)0</w:t>
      </w:r>
      <w:r w:rsidRPr="0070218B">
        <w:rPr>
          <w:rFonts w:asciiTheme="minorEastAsia" w:hAnsiTheme="minorEastAsia"/>
          <w:color w:val="231F20"/>
          <w:spacing w:val="36"/>
          <w:sz w:val="20"/>
          <w:szCs w:val="20"/>
        </w:rPr>
        <w:t xml:space="preserve">  (</w:t>
      </w:r>
      <w:r w:rsidRPr="0070218B">
        <w:rPr>
          <w:rFonts w:asciiTheme="minorEastAsia" w:hAnsiTheme="minorEastAsia"/>
          <w:color w:val="231F20"/>
          <w:sz w:val="20"/>
          <w:szCs w:val="20"/>
        </w:rPr>
        <w:t>D)2.5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3"/>
        </w:tabs>
        <w:kinsoku w:val="0"/>
        <w:overflowPunct w:val="0"/>
        <w:spacing w:line="320" w:lineRule="exact"/>
        <w:ind w:left="1873" w:hanging="339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(A)false</w:t>
      </w:r>
      <w:r w:rsidRPr="0070218B">
        <w:rPr>
          <w:rFonts w:asciiTheme="minorEastAsia" w:hAnsiTheme="minorEastAsia"/>
          <w:color w:val="231F20"/>
          <w:spacing w:val="55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(B)true</w:t>
      </w:r>
      <w:r w:rsidRPr="0070218B">
        <w:rPr>
          <w:rFonts w:asciiTheme="minorEastAsia" w:hAnsiTheme="minorEastAsia"/>
          <w:color w:val="231F20"/>
          <w:spacing w:val="55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(c)true</w:t>
      </w:r>
      <w:r w:rsidRPr="0070218B">
        <w:rPr>
          <w:rFonts w:asciiTheme="minorEastAsia" w:hAnsiTheme="minorEastAsia"/>
          <w:color w:val="231F20"/>
          <w:spacing w:val="55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(D)true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2"/>
        </w:tabs>
        <w:kinsoku w:val="0"/>
        <w:overflowPunct w:val="0"/>
        <w:spacing w:line="32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w w:val="105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4"/>
          <w:w w:val="105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pacing w:val="-4"/>
          <w:w w:val="105"/>
          <w:sz w:val="20"/>
          <w:szCs w:val="20"/>
        </w:rPr>
        <w:t>!j</w:t>
      </w:r>
      <w:r w:rsidRPr="0070218B">
        <w:rPr>
          <w:rFonts w:asciiTheme="minorEastAsia" w:hAnsiTheme="minorEastAsia" w:hint="eastAsia"/>
          <w:color w:val="231F20"/>
          <w:spacing w:val="-4"/>
          <w:w w:val="130"/>
          <w:sz w:val="20"/>
          <w:szCs w:val="20"/>
        </w:rPr>
        <w:t>的</w:t>
      </w:r>
      <w:r w:rsidRPr="0070218B">
        <w:rPr>
          <w:rFonts w:asciiTheme="minorEastAsia" w:hAnsiTheme="minorEastAsia" w:hint="eastAsia"/>
          <w:color w:val="231F20"/>
          <w:spacing w:val="-4"/>
          <w:w w:val="105"/>
          <w:sz w:val="20"/>
          <w:szCs w:val="20"/>
        </w:rPr>
        <w:t>優先權高於「</w:t>
      </w:r>
      <w:r w:rsidRPr="0070218B">
        <w:rPr>
          <w:rFonts w:asciiTheme="minorEastAsia" w:hAnsiTheme="minorEastAsia" w:hint="eastAsia"/>
          <w:color w:val="231F20"/>
          <w:spacing w:val="20"/>
          <w:w w:val="71"/>
          <w:sz w:val="20"/>
          <w:szCs w:val="20"/>
        </w:rPr>
        <w:t>＆＆</w:t>
      </w:r>
      <w:r w:rsidRPr="0070218B">
        <w:rPr>
          <w:rFonts w:asciiTheme="minorEastAsia" w:hAnsiTheme="minorEastAsia"/>
          <w:color w:val="231F20"/>
          <w:spacing w:val="-79"/>
          <w:w w:val="305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22"/>
          <w:w w:val="71"/>
          <w:sz w:val="20"/>
          <w:szCs w:val="20"/>
        </w:rPr>
        <w:t>，</w:t>
      </w:r>
      <w:r w:rsidRPr="0070218B">
        <w:rPr>
          <w:rFonts w:asciiTheme="minorEastAsia" w:hAnsiTheme="minorEastAsia" w:hint="eastAsia"/>
          <w:color w:val="231F20"/>
          <w:spacing w:val="-4"/>
          <w:w w:val="105"/>
          <w:sz w:val="20"/>
          <w:szCs w:val="20"/>
        </w:rPr>
        <w:t>故運算式的順序為</w:t>
      </w:r>
      <w:r w:rsidRPr="0070218B">
        <w:rPr>
          <w:rFonts w:asciiTheme="minorEastAsia" w:hAnsiTheme="minorEastAsia"/>
          <w:color w:val="231F20"/>
          <w:spacing w:val="-4"/>
          <w:w w:val="105"/>
          <w:sz w:val="20"/>
          <w:szCs w:val="20"/>
        </w:rPr>
        <w:t>(!(8&gt;12))</w:t>
      </w:r>
      <w:r w:rsidRPr="0070218B">
        <w:rPr>
          <w:rFonts w:asciiTheme="minorEastAsia" w:hAnsiTheme="minorEastAsia" w:hint="eastAsia"/>
          <w:color w:val="231F20"/>
          <w:spacing w:val="-4"/>
          <w:w w:val="105"/>
          <w:sz w:val="20"/>
          <w:szCs w:val="20"/>
        </w:rPr>
        <w:t>＆＆</w:t>
      </w:r>
      <w:r w:rsidRPr="0070218B">
        <w:rPr>
          <w:rFonts w:asciiTheme="minorEastAsia" w:hAnsiTheme="minorEastAsia"/>
          <w:color w:val="231F20"/>
          <w:spacing w:val="-4"/>
          <w:w w:val="105"/>
          <w:sz w:val="20"/>
          <w:szCs w:val="20"/>
        </w:rPr>
        <w:t>(6&lt;(4+5))</w:t>
      </w:r>
      <w:r w:rsidRPr="0070218B">
        <w:rPr>
          <w:rFonts w:asciiTheme="minorEastAsia" w:hAnsiTheme="minorEastAsia" w:hint="eastAsia"/>
          <w:color w:val="231F20"/>
          <w:spacing w:val="-10"/>
          <w:w w:val="105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4"/>
        </w:tabs>
        <w:kinsoku w:val="0"/>
        <w:overflowPunct w:val="0"/>
        <w:spacing w:before="9" w:line="211" w:lineRule="auto"/>
        <w:ind w:right="2617"/>
        <w:contextualSpacing w:val="0"/>
        <w:jc w:val="both"/>
        <w:rPr>
          <w:rFonts w:asciiTheme="minorEastAsia" w:hAnsiTheme="minorEastAsia"/>
          <w:color w:val="231F2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c1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char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型態，資料範圍為</w:t>
      </w:r>
      <w:r w:rsidRPr="0070218B">
        <w:rPr>
          <w:rFonts w:asciiTheme="minorEastAsia" w:hAnsiTheme="minorEastAsia"/>
          <w:color w:val="231F20"/>
          <w:sz w:val="20"/>
          <w:szCs w:val="20"/>
        </w:rPr>
        <w:t>-128 ~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127</w:t>
      </w:r>
      <w:r w:rsidRPr="0070218B">
        <w:rPr>
          <w:rFonts w:asciiTheme="minorEastAsia" w:hAnsiTheme="minorEastAsia" w:hint="eastAsia"/>
          <w:color w:val="231F20"/>
          <w:spacing w:val="1"/>
          <w:sz w:val="20"/>
          <w:szCs w:val="20"/>
        </w:rPr>
        <w:t>，當指定的值超出範圍，即發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0"/>
          <w:szCs w:val="20"/>
        </w:rPr>
        <w:t>溢位，一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般當</w:t>
      </w:r>
      <w:r w:rsidRPr="0070218B">
        <w:rPr>
          <w:rFonts w:asciiTheme="minorEastAsia" w:hAnsiTheme="minorEastAsia" w:hint="eastAsia"/>
          <w:color w:val="231F20"/>
          <w:spacing w:val="1"/>
          <w:w w:val="120"/>
          <w:sz w:val="20"/>
          <w:szCs w:val="20"/>
        </w:rPr>
        <w:t>發</w:t>
      </w:r>
      <w:r w:rsidRPr="0070218B">
        <w:rPr>
          <w:rFonts w:asciiTheme="minorEastAsia" w:hAnsiTheme="minorEastAsia"/>
          <w:color w:val="231F20"/>
          <w:spacing w:val="1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溢位時，變數值會以環狀的型式變化，例如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c1=128</w:t>
      </w:r>
      <w:r w:rsidRPr="0070218B">
        <w:rPr>
          <w:rFonts w:asciiTheme="minorEastAsia" w:hAnsiTheme="minorEastAsia" w:hint="eastAsia"/>
          <w:color w:val="231F20"/>
          <w:spacing w:val="-7"/>
          <w:sz w:val="20"/>
          <w:szCs w:val="20"/>
        </w:rPr>
        <w:t>，則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c1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會變成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-128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若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c1=129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，則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c1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會變成</w:t>
      </w:r>
      <w:r w:rsidRPr="0070218B">
        <w:rPr>
          <w:rFonts w:asciiTheme="minorEastAsia" w:hAnsiTheme="minorEastAsia"/>
          <w:color w:val="231F20"/>
          <w:sz w:val="20"/>
          <w:szCs w:val="20"/>
        </w:rPr>
        <w:t>-127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，以此類推，當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c1=255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c1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會變成</w:t>
      </w:r>
      <w:r w:rsidRPr="0070218B">
        <w:rPr>
          <w:rFonts w:asciiTheme="minorEastAsia" w:hAnsiTheme="minorEastAsia"/>
          <w:color w:val="231F20"/>
          <w:sz w:val="20"/>
          <w:szCs w:val="20"/>
        </w:rPr>
        <w:t>-1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。而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uc1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為無號變數，資料範圍為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0 ~ 255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，在此程式中不會發</w:t>
      </w:r>
      <w:r w:rsidRPr="0070218B">
        <w:rPr>
          <w:rFonts w:asciiTheme="minorEastAsia" w:hAnsiTheme="minorEastAsia"/>
          <w:color w:val="231F20"/>
          <w:spacing w:val="80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溢位。</w:t>
      </w: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2"/>
        </w:tabs>
        <w:kinsoku w:val="0"/>
        <w:overflowPunct w:val="0"/>
        <w:spacing w:line="331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8"/>
          <w:sz w:val="20"/>
          <w:szCs w:val="20"/>
        </w:rPr>
        <w:t>執行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c1++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後會造成溢位，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c1</w:t>
      </w:r>
      <w:r w:rsidRPr="0070218B">
        <w:rPr>
          <w:rFonts w:asciiTheme="minorEastAsia" w:hAnsiTheme="minorEastAsia"/>
          <w:color w:val="231F20"/>
          <w:spacing w:val="-11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變成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-128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，執行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uc1++</w:t>
      </w:r>
      <w:r w:rsidRPr="0070218B">
        <w:rPr>
          <w:rFonts w:asciiTheme="minorEastAsia" w:hAnsiTheme="minorEastAsia" w:hint="eastAsia"/>
          <w:color w:val="231F20"/>
          <w:spacing w:val="5"/>
          <w:sz w:val="20"/>
          <w:szCs w:val="20"/>
        </w:rPr>
        <w:t>則不會產</w:t>
      </w:r>
      <w:r w:rsidRPr="0070218B">
        <w:rPr>
          <w:rFonts w:asciiTheme="minorEastAsia" w:hAnsiTheme="minorEastAsia"/>
          <w:color w:val="231F20"/>
          <w:spacing w:val="5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5"/>
          <w:sz w:val="20"/>
          <w:szCs w:val="20"/>
        </w:rPr>
        <w:t>溢位，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uc1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128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67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9"/>
        </w:tabs>
        <w:kinsoku w:val="0"/>
        <w:overflowPunct w:val="0"/>
        <w:spacing w:before="1"/>
        <w:ind w:left="479" w:right="374" w:hanging="479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9"/>
        </w:tabs>
        <w:kinsoku w:val="0"/>
        <w:overflowPunct w:val="0"/>
        <w:spacing w:before="1"/>
        <w:ind w:left="479" w:right="374" w:hanging="479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3"/>
        </w:tabs>
        <w:kinsoku w:val="0"/>
        <w:overflowPunct w:val="0"/>
        <w:spacing w:line="342" w:lineRule="exact"/>
        <w:ind w:left="1873" w:hanging="339"/>
        <w:contextualSpacing w:val="0"/>
        <w:rPr>
          <w:rFonts w:asciiTheme="minorEastAsia" w:hAnsiTheme="minorEastAsia"/>
          <w:color w:val="231F20"/>
          <w:spacing w:val="-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06BA66F4" wp14:editId="380C5590">
                <wp:simplePos x="0" y="0"/>
                <wp:positionH relativeFrom="page">
                  <wp:posOffset>753110</wp:posOffset>
                </wp:positionH>
                <wp:positionV relativeFrom="paragraph">
                  <wp:posOffset>-6350</wp:posOffset>
                </wp:positionV>
                <wp:extent cx="6125210" cy="4180205"/>
                <wp:effectExtent l="0" t="0" r="0" b="0"/>
                <wp:wrapNone/>
                <wp:docPr id="1915702181" name="Freeform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5210" cy="4180205"/>
                        </a:xfrm>
                        <a:custGeom>
                          <a:avLst/>
                          <a:gdLst>
                            <a:gd name="T0" fmla="*/ 6124575 w 9646"/>
                            <a:gd name="T1" fmla="*/ 0 h 6583"/>
                            <a:gd name="T2" fmla="*/ 6088380 w 9646"/>
                            <a:gd name="T3" fmla="*/ 0 h 6583"/>
                            <a:gd name="T4" fmla="*/ 6088380 w 9646"/>
                            <a:gd name="T5" fmla="*/ 1219200 h 6583"/>
                            <a:gd name="T6" fmla="*/ 6088380 w 9646"/>
                            <a:gd name="T7" fmla="*/ 1219200 h 6583"/>
                            <a:gd name="T8" fmla="*/ 3422650 w 9646"/>
                            <a:gd name="T9" fmla="*/ 1219200 h 6583"/>
                            <a:gd name="T10" fmla="*/ 3422650 w 9646"/>
                            <a:gd name="T11" fmla="*/ 1219200 h 6583"/>
                            <a:gd name="T12" fmla="*/ 6088380 w 9646"/>
                            <a:gd name="T13" fmla="*/ 1219200 h 6583"/>
                            <a:gd name="T14" fmla="*/ 6088380 w 9646"/>
                            <a:gd name="T15" fmla="*/ 0 h 6583"/>
                            <a:gd name="T16" fmla="*/ 6088380 w 9646"/>
                            <a:gd name="T17" fmla="*/ 0 h 6583"/>
                            <a:gd name="T18" fmla="*/ 3353435 w 9646"/>
                            <a:gd name="T19" fmla="*/ 0 h 6583"/>
                            <a:gd name="T20" fmla="*/ 3353435 w 9646"/>
                            <a:gd name="T21" fmla="*/ 1219200 h 6583"/>
                            <a:gd name="T22" fmla="*/ 3353435 w 9646"/>
                            <a:gd name="T23" fmla="*/ 1828800 h 6583"/>
                            <a:gd name="T24" fmla="*/ 3353435 w 9646"/>
                            <a:gd name="T25" fmla="*/ 2234565 h 6583"/>
                            <a:gd name="T26" fmla="*/ 3353435 w 9646"/>
                            <a:gd name="T27" fmla="*/ 2234565 h 6583"/>
                            <a:gd name="T28" fmla="*/ 3353435 w 9646"/>
                            <a:gd name="T29" fmla="*/ 2031365 h 6583"/>
                            <a:gd name="T30" fmla="*/ 3353435 w 9646"/>
                            <a:gd name="T31" fmla="*/ 1828800 h 6583"/>
                            <a:gd name="T32" fmla="*/ 3353435 w 9646"/>
                            <a:gd name="T33" fmla="*/ 1624965 h 6583"/>
                            <a:gd name="T34" fmla="*/ 3353435 w 9646"/>
                            <a:gd name="T35" fmla="*/ 1421765 h 6583"/>
                            <a:gd name="T36" fmla="*/ 3353435 w 9646"/>
                            <a:gd name="T37" fmla="*/ 1219200 h 6583"/>
                            <a:gd name="T38" fmla="*/ 3353435 w 9646"/>
                            <a:gd name="T39" fmla="*/ 1219200 h 6583"/>
                            <a:gd name="T40" fmla="*/ 3353435 w 9646"/>
                            <a:gd name="T41" fmla="*/ 0 h 6583"/>
                            <a:gd name="T42" fmla="*/ 45720 w 9646"/>
                            <a:gd name="T43" fmla="*/ 0 h 6583"/>
                            <a:gd name="T44" fmla="*/ 0 w 9646"/>
                            <a:gd name="T45" fmla="*/ 0 h 6583"/>
                            <a:gd name="T46" fmla="*/ 0 w 9646"/>
                            <a:gd name="T47" fmla="*/ 4180205 h 6583"/>
                            <a:gd name="T48" fmla="*/ 45720 w 9646"/>
                            <a:gd name="T49" fmla="*/ 4180205 h 6583"/>
                            <a:gd name="T50" fmla="*/ 45720 w 9646"/>
                            <a:gd name="T51" fmla="*/ 4180205 h 6583"/>
                            <a:gd name="T52" fmla="*/ 6088380 w 9646"/>
                            <a:gd name="T53" fmla="*/ 4180205 h 6583"/>
                            <a:gd name="T54" fmla="*/ 6088380 w 9646"/>
                            <a:gd name="T55" fmla="*/ 4179570 h 6583"/>
                            <a:gd name="T56" fmla="*/ 6124575 w 9646"/>
                            <a:gd name="T57" fmla="*/ 4179570 h 6583"/>
                            <a:gd name="T58" fmla="*/ 6124575 w 9646"/>
                            <a:gd name="T59" fmla="*/ 2235200 h 6583"/>
                            <a:gd name="T60" fmla="*/ 6124575 w 9646"/>
                            <a:gd name="T61" fmla="*/ 1219200 h 6583"/>
                            <a:gd name="T62" fmla="*/ 6124575 w 9646"/>
                            <a:gd name="T63" fmla="*/ 0 h 6583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9646" h="6583">
                              <a:moveTo>
                                <a:pt x="9645" y="0"/>
                              </a:moveTo>
                              <a:lnTo>
                                <a:pt x="9588" y="0"/>
                              </a:lnTo>
                              <a:lnTo>
                                <a:pt x="9588" y="1920"/>
                              </a:lnTo>
                              <a:lnTo>
                                <a:pt x="5390" y="1920"/>
                              </a:lnTo>
                              <a:lnTo>
                                <a:pt x="9588" y="1920"/>
                              </a:lnTo>
                              <a:lnTo>
                                <a:pt x="9588" y="0"/>
                              </a:lnTo>
                              <a:lnTo>
                                <a:pt x="5281" y="0"/>
                              </a:lnTo>
                              <a:lnTo>
                                <a:pt x="5281" y="1920"/>
                              </a:lnTo>
                              <a:lnTo>
                                <a:pt x="5281" y="2880"/>
                              </a:lnTo>
                              <a:lnTo>
                                <a:pt x="5281" y="3519"/>
                              </a:lnTo>
                              <a:lnTo>
                                <a:pt x="5281" y="3199"/>
                              </a:lnTo>
                              <a:lnTo>
                                <a:pt x="5281" y="2880"/>
                              </a:lnTo>
                              <a:lnTo>
                                <a:pt x="5281" y="2559"/>
                              </a:lnTo>
                              <a:lnTo>
                                <a:pt x="5281" y="2239"/>
                              </a:lnTo>
                              <a:lnTo>
                                <a:pt x="5281" y="1920"/>
                              </a:lnTo>
                              <a:lnTo>
                                <a:pt x="5281" y="0"/>
                              </a:lnTo>
                              <a:lnTo>
                                <a:pt x="72" y="0"/>
                              </a:lnTo>
                              <a:lnTo>
                                <a:pt x="0" y="0"/>
                              </a:lnTo>
                              <a:lnTo>
                                <a:pt x="0" y="6583"/>
                              </a:lnTo>
                              <a:lnTo>
                                <a:pt x="72" y="6583"/>
                              </a:lnTo>
                              <a:lnTo>
                                <a:pt x="9588" y="6583"/>
                              </a:lnTo>
                              <a:lnTo>
                                <a:pt x="9588" y="6582"/>
                              </a:lnTo>
                              <a:lnTo>
                                <a:pt x="9645" y="6582"/>
                              </a:lnTo>
                              <a:lnTo>
                                <a:pt x="9645" y="3520"/>
                              </a:lnTo>
                              <a:lnTo>
                                <a:pt x="9645" y="1920"/>
                              </a:lnTo>
                              <a:lnTo>
                                <a:pt x="9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05F96" id="Freeform 1473" o:spid="_x0000_s1026" style="position:absolute;margin-left:59.3pt;margin-top:-.5pt;width:482.3pt;height:329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6,6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" o:allowincell="f" path="m9645,r-57,l9588,1920r-4198,l9588,1920,9588,,5281,r,1920l5281,2880r,639l5281,3199r,-319l5281,2559r,-320l5281,1920,5281,,72,,,,,6583r72,l9588,6583r,-1l9645,6582r,-3062l9645,1920,9645,xe" fillcolor="#e7e8e9" stroked="f">
                <v:path arrowok="t" o:connecttype="custom" o:connectlocs="2147483646,0;2147483646,0;2147483646,774192000;2147483646,774192000;2147483646,774192000;2147483646,774192000;2147483646,774192000;2147483646,0;2147483646,0;2129431225,0;2129431225,774192000;2129431225,1161288000;2129431225,1418948775;2129431225,1418948775;2129431225,1289916775;2129431225,1161288000;2129431225,1031852775;2129431225,902820775;2129431225,774192000;2129431225,774192000;2129431225,0;29032200,0;0,0;0,2147483646;29032200,2147483646;29032200,2147483646;2147483646,2147483646;2147483646,2147483646;2147483646,2147483646;2147483646,1419352000;2147483646,774192000;2147483646,0" o:connectangles="0,0,0,0,0,0,0,0,0,0,0,0,0,0,0,0,0,0,0,0,0,0,0,0,0,0,0,0,0,0,0,0"/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c1=1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，以二進制表示為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00000001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，左移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7</w:t>
      </w:r>
      <w:r w:rsidRPr="0070218B">
        <w:rPr>
          <w:rFonts w:asciiTheme="minorEastAsia" w:hAnsiTheme="minorEastAsia"/>
          <w:color w:val="231F20"/>
          <w:spacing w:val="1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個位元後為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10000000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，因最高位元為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1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，表示其為負數，取</w:t>
      </w:r>
    </w:p>
    <w:p w:rsidR="000E3DAD" w:rsidRPr="0070218B" w:rsidRDefault="000E3DAD" w:rsidP="000E3DAD">
      <w:pPr>
        <w:pStyle w:val="ae"/>
        <w:kinsoku w:val="0"/>
        <w:overflowPunct w:val="0"/>
        <w:spacing w:line="320" w:lineRule="exact"/>
        <w:ind w:left="1874"/>
        <w:rPr>
          <w:rFonts w:asci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2's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  <w:sz w:val="20"/>
          <w:szCs w:val="20"/>
        </w:rPr>
        <w:t>補數為</w:t>
      </w:r>
      <w:r w:rsidRPr="0070218B">
        <w:rPr>
          <w:rFonts w:asciiTheme="minorEastAsia" w:hAnsiTheme="minorEastAsia" w:cs="Wawati SC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10000000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，負數大小為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128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，故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c1=-128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9" w:line="211" w:lineRule="auto"/>
        <w:ind w:left="1874" w:right="652"/>
        <w:rPr>
          <w:rFonts w:asciiTheme="minorEastAsia" w:cs="Wawati SC"/>
          <w:color w:val="231F20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c2=-1</w:t>
      </w:r>
      <w:r w:rsidRPr="0070218B">
        <w:rPr>
          <w:rFonts w:asciiTheme="minorEastAsia" w:hAnsiTheme="minorEastAsia" w:cs="Wawati SC" w:hint="eastAsia"/>
          <w:color w:val="231F20"/>
          <w:spacing w:val="-4"/>
          <w:sz w:val="20"/>
          <w:szCs w:val="20"/>
        </w:rPr>
        <w:t>，以二進制表示為</w:t>
      </w:r>
      <w:r w:rsidRPr="0070218B">
        <w:rPr>
          <w:rFonts w:asciiTheme="minorEastAsia" w:hAnsiTheme="minorEastAsia" w:cs="Wawati SC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11111111(00000001</w:t>
      </w:r>
      <w:r w:rsidRPr="0070218B">
        <w:rPr>
          <w:rFonts w:asciiTheme="minorEastAsia" w:hAnsiTheme="minorEastAsia"/>
          <w:color w:val="231F20"/>
          <w:spacing w:val="-11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的</w:t>
      </w:r>
      <w:r w:rsidRPr="0070218B">
        <w:rPr>
          <w:rFonts w:asciiTheme="minorEastAsia" w:hAnsiTheme="minorEastAsia" w:cs="Wawati SC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2's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sz w:val="20"/>
          <w:szCs w:val="20"/>
        </w:rPr>
        <w:t>補數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)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，右移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5</w:t>
      </w:r>
      <w:r w:rsidRPr="0070218B">
        <w:rPr>
          <w:rFonts w:asciiTheme="minorEastAsia" w:hAnsiTheme="minorEastAsia"/>
          <w:color w:val="231F20"/>
          <w:spacing w:val="-11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  <w:sz w:val="20"/>
          <w:szCs w:val="20"/>
        </w:rPr>
        <w:t>個位元後為</w:t>
      </w:r>
      <w:r w:rsidRPr="0070218B">
        <w:rPr>
          <w:rFonts w:asciiTheme="minorEastAsia" w:hAnsiTheme="minorEastAsia" w:cs="Wawati SC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11111111(</w:t>
      </w:r>
      <w:r w:rsidRPr="0070218B">
        <w:rPr>
          <w:rFonts w:asciiTheme="minorEastAsia" w:hAnsiTheme="minorEastAsia" w:cs="Wawati SC" w:hint="eastAsia"/>
          <w:color w:val="231F20"/>
          <w:spacing w:val="-4"/>
          <w:sz w:val="20"/>
          <w:szCs w:val="20"/>
        </w:rPr>
        <w:t>原最高位元為</w:t>
      </w:r>
      <w:r w:rsidRPr="0070218B">
        <w:rPr>
          <w:rFonts w:asciiTheme="minorEastAsia" w:hAnsiTheme="minorEastAsia" w:cs="Wawati SC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</w:t>
      </w:r>
      <w:r w:rsidRPr="0070218B">
        <w:rPr>
          <w:rFonts w:asciiTheme="minorEastAsia" w:hAnsiTheme="minorEastAsia" w:cs="Wawati SC" w:hint="eastAsia"/>
          <w:color w:val="231F20"/>
          <w:spacing w:val="-2"/>
          <w:sz w:val="20"/>
          <w:szCs w:val="20"/>
        </w:rPr>
        <w:t>，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故仍補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1)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，取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2's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補數為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00000001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，負數大小為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，故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c2=-1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2"/>
        </w:tabs>
        <w:kinsoku w:val="0"/>
        <w:overflowPunct w:val="0"/>
        <w:spacing w:line="311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w w:val="90"/>
          <w:sz w:val="20"/>
          <w:szCs w:val="20"/>
        </w:rPr>
      </w:pPr>
      <w:r w:rsidRPr="0070218B">
        <w:rPr>
          <w:rFonts w:asciiTheme="minorEastAsia" w:hAnsiTheme="minorEastAsia"/>
          <w:color w:val="231F20"/>
          <w:w w:val="90"/>
          <w:sz w:val="20"/>
          <w:szCs w:val="20"/>
        </w:rPr>
        <w:t>i=3</w:t>
      </w:r>
      <w:r w:rsidRPr="0070218B">
        <w:rPr>
          <w:rFonts w:asciiTheme="minorEastAsia" w:hAnsiTheme="minorEastAsia" w:hint="eastAsia"/>
          <w:color w:val="231F20"/>
          <w:w w:val="90"/>
          <w:sz w:val="20"/>
          <w:szCs w:val="20"/>
        </w:rPr>
        <w:t>，」</w:t>
      </w:r>
      <w:r w:rsidRPr="0070218B">
        <w:rPr>
          <w:rFonts w:asciiTheme="minorEastAsia" w:hAnsiTheme="minorEastAsia"/>
          <w:color w:val="231F20"/>
          <w:w w:val="90"/>
          <w:sz w:val="20"/>
          <w:szCs w:val="20"/>
        </w:rPr>
        <w:t>=2</w:t>
      </w:r>
      <w:r w:rsidRPr="0070218B">
        <w:rPr>
          <w:rFonts w:asciiTheme="minorEastAsia" w:hAnsiTheme="minorEastAsia" w:hint="eastAsia"/>
          <w:color w:val="231F20"/>
          <w:w w:val="9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w w:val="90"/>
          <w:sz w:val="20"/>
          <w:szCs w:val="20"/>
        </w:rPr>
        <w:t>k=2</w:t>
      </w:r>
      <w:r w:rsidRPr="0070218B">
        <w:rPr>
          <w:rFonts w:asciiTheme="minorEastAsia" w:hAnsiTheme="minorEastAsia" w:hint="eastAsia"/>
          <w:color w:val="231F20"/>
          <w:spacing w:val="-10"/>
          <w:w w:val="9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2"/>
        </w:tabs>
        <w:kinsoku w:val="0"/>
        <w:overflowPunct w:val="0"/>
        <w:spacing w:line="342" w:lineRule="exact"/>
        <w:ind w:left="1872" w:hanging="338"/>
        <w:contextualSpacing w:val="0"/>
        <w:rPr>
          <w:rFonts w:asciiTheme="minorEastAsia" w:hAnsiTheme="minorEastAsia"/>
          <w:color w:val="231F20"/>
          <w:spacing w:val="-3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運算結果與以下程式碼相同，</w:t>
      </w: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2"/>
        </w:tabs>
        <w:kinsoku w:val="0"/>
        <w:overflowPunct w:val="0"/>
        <w:spacing w:line="342" w:lineRule="exact"/>
        <w:ind w:left="1872" w:hanging="338"/>
        <w:contextualSpacing w:val="0"/>
        <w:rPr>
          <w:rFonts w:asciiTheme="minorEastAsia" w:hAnsiTheme="minorEastAsia"/>
          <w:color w:val="231F20"/>
          <w:spacing w:val="-3"/>
          <w:sz w:val="20"/>
          <w:szCs w:val="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9"/>
        <w:numPr>
          <w:ilvl w:val="1"/>
          <w:numId w:val="175"/>
        </w:numPr>
        <w:tabs>
          <w:tab w:val="left" w:pos="2328"/>
        </w:tabs>
        <w:kinsoku w:val="0"/>
        <w:overflowPunct w:val="0"/>
        <w:spacing w:before="32"/>
        <w:ind w:left="2328" w:hanging="346"/>
        <w:contextualSpacing w:val="0"/>
        <w:rPr>
          <w:rFonts w:asciiTheme="minorEastAsia" w:hAnsiTheme="minorEastAsia"/>
          <w:color w:val="231F20"/>
          <w:spacing w:val="-2"/>
          <w:w w:val="95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w w:val="95"/>
          <w:sz w:val="20"/>
          <w:szCs w:val="20"/>
        </w:rPr>
        <w:t>a=a+1</w:t>
      </w:r>
      <w:r w:rsidRPr="0070218B">
        <w:rPr>
          <w:rFonts w:asciiTheme="minorEastAsia" w:hAnsiTheme="minorEastAsia" w:hint="eastAsia"/>
          <w:color w:val="231F20"/>
          <w:spacing w:val="-2"/>
          <w:w w:val="95"/>
          <w:sz w:val="20"/>
          <w:szCs w:val="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89" w:line="333" w:lineRule="auto"/>
        <w:ind w:left="2329" w:right="-3"/>
        <w:rPr>
          <w:rFonts w:asciiTheme="minorEastAsia"/>
          <w:color w:val="231F20"/>
          <w:spacing w:val="-2"/>
          <w:w w:val="85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b=b+1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w w:val="85"/>
          <w:sz w:val="20"/>
          <w:szCs w:val="20"/>
        </w:rPr>
        <w:t>num=a+b</w:t>
      </w:r>
      <w:r w:rsidRPr="0070218B">
        <w:rPr>
          <w:rFonts w:asciiTheme="minorEastAsia" w:hAnsiTheme="minorEastAsia" w:hint="eastAsia"/>
          <w:color w:val="231F20"/>
          <w:spacing w:val="-2"/>
          <w:w w:val="85"/>
          <w:sz w:val="20"/>
          <w:szCs w:val="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line="333" w:lineRule="auto"/>
        <w:ind w:left="2329" w:right="-3" w:hanging="347"/>
        <w:rPr>
          <w:rFonts w:asci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w w:val="90"/>
          <w:sz w:val="20"/>
          <w:szCs w:val="20"/>
        </w:rPr>
        <w:t>(c)</w:t>
      </w:r>
      <w:r w:rsidRPr="0070218B">
        <w:rPr>
          <w:rFonts w:asciiTheme="minorEastAsia" w:hAnsiTheme="minorEastAsia"/>
          <w:color w:val="231F20"/>
          <w:spacing w:val="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w w:val="90"/>
          <w:sz w:val="20"/>
          <w:szCs w:val="20"/>
        </w:rPr>
        <w:t>a=a+a+b</w:t>
      </w:r>
      <w:r w:rsidRPr="0070218B">
        <w:rPr>
          <w:rFonts w:asciiTheme="minorEastAsia" w:hAnsiTheme="minorEastAsia" w:hint="eastAsia"/>
          <w:color w:val="231F20"/>
          <w:w w:val="9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w w:val="9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b=b+1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</w:p>
    <w:p w:rsidR="000E3DAD" w:rsidRPr="0070218B" w:rsidRDefault="000E3DAD" w:rsidP="000E3DAD">
      <w:pPr>
        <w:pStyle w:val="a9"/>
        <w:numPr>
          <w:ilvl w:val="1"/>
          <w:numId w:val="175"/>
        </w:numPr>
        <w:tabs>
          <w:tab w:val="left" w:pos="1918"/>
        </w:tabs>
        <w:kinsoku w:val="0"/>
        <w:overflowPunct w:val="0"/>
        <w:spacing w:before="32" w:line="333" w:lineRule="auto"/>
        <w:ind w:left="1918" w:right="5538" w:hanging="347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</w:rPr>
        <w:br w:type="column"/>
      </w:r>
      <w:r w:rsidRPr="0070218B">
        <w:rPr>
          <w:rFonts w:asciiTheme="minorEastAsia" w:hAnsiTheme="minorEastAsia"/>
          <w:color w:val="231F20"/>
          <w:spacing w:val="-2"/>
          <w:w w:val="85"/>
          <w:sz w:val="20"/>
          <w:szCs w:val="20"/>
        </w:rPr>
        <w:t>num=a+b</w:t>
      </w:r>
      <w:r w:rsidRPr="0070218B">
        <w:rPr>
          <w:rFonts w:asciiTheme="minorEastAsia" w:hAnsiTheme="minorEastAsia" w:hint="eastAsia"/>
          <w:color w:val="231F20"/>
          <w:spacing w:val="-2"/>
          <w:w w:val="85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2"/>
          <w:w w:val="8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a=a+1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b=b+1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1571"/>
        <w:rPr>
          <w:rFonts w:asci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(D)</w:t>
      </w:r>
      <w:r w:rsidRPr="0070218B">
        <w:rPr>
          <w:rFonts w:asciiTheme="minorEastAsia" w:hAnsiTheme="minorEastAsia"/>
          <w:color w:val="231F20"/>
          <w:spacing w:val="1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a=a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＊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b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89"/>
        <w:ind w:left="1918"/>
        <w:rPr>
          <w:rFonts w:asciiTheme="minorEastAsia"/>
          <w:color w:val="231F20"/>
          <w:spacing w:val="-5"/>
          <w:w w:val="95"/>
          <w:sz w:val="20"/>
          <w:szCs w:val="20"/>
        </w:rPr>
      </w:pPr>
      <w:r w:rsidRPr="0070218B">
        <w:rPr>
          <w:rFonts w:asciiTheme="minorEastAsia" w:hAnsiTheme="minorEastAsia"/>
          <w:color w:val="231F20"/>
          <w:w w:val="95"/>
          <w:sz w:val="20"/>
          <w:szCs w:val="20"/>
        </w:rPr>
        <w:t>b=b-</w:t>
      </w:r>
      <w:r w:rsidRPr="0070218B">
        <w:rPr>
          <w:rFonts w:asciiTheme="minorEastAsia" w:hAnsiTheme="minorEastAsia"/>
          <w:color w:val="231F20"/>
          <w:spacing w:val="-5"/>
          <w:w w:val="95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5"/>
          <w:w w:val="95"/>
          <w:sz w:val="20"/>
          <w:szCs w:val="20"/>
        </w:rPr>
        <w:t>，</w:t>
      </w:r>
    </w:p>
    <w:p w:rsidR="000E3DAD" w:rsidRPr="0070218B" w:rsidRDefault="000E3DAD" w:rsidP="000E3DAD">
      <w:pPr>
        <w:pStyle w:val="ae"/>
        <w:kinsoku w:val="0"/>
        <w:overflowPunct w:val="0"/>
        <w:spacing w:before="89"/>
        <w:ind w:left="1918"/>
        <w:rPr>
          <w:rFonts w:asciiTheme="minorEastAsia"/>
          <w:color w:val="231F20"/>
          <w:spacing w:val="-5"/>
          <w:w w:val="95"/>
          <w:sz w:val="20"/>
          <w:szCs w:val="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num="2" w:space="720" w:equalWidth="0">
            <w:col w:w="3155" w:space="40"/>
            <w:col w:w="8290"/>
          </w:cols>
          <w:noEndnote/>
        </w:sectPr>
      </w:pP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2"/>
        </w:tabs>
        <w:kinsoku w:val="0"/>
        <w:overflowPunct w:val="0"/>
        <w:spacing w:line="282" w:lineRule="exact"/>
        <w:ind w:left="1872" w:hanging="338"/>
        <w:contextualSpacing w:val="0"/>
        <w:rPr>
          <w:rFonts w:asciiTheme="minorEastAsia" w:hAnsiTheme="minorEastAsia"/>
          <w:color w:val="231F20"/>
          <w:spacing w:val="-5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0x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開頭表示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16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進制，以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進制表示，假設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和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y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皆為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int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型別</w:t>
      </w:r>
      <w:r w:rsidRPr="0070218B">
        <w:rPr>
          <w:rFonts w:asciiTheme="minorEastAsia" w:hAnsiTheme="minorEastAsia"/>
          <w:color w:val="231F20"/>
          <w:sz w:val="20"/>
          <w:szCs w:val="20"/>
        </w:rPr>
        <w:t>(32Bit)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，則</w:t>
      </w:r>
    </w:p>
    <w:p w:rsidR="000E3DAD" w:rsidRPr="0070218B" w:rsidRDefault="000E3DAD" w:rsidP="000E3DAD">
      <w:pPr>
        <w:pStyle w:val="ae"/>
        <w:kinsoku w:val="0"/>
        <w:overflowPunct w:val="0"/>
        <w:spacing w:before="58"/>
        <w:ind w:left="1874"/>
        <w:rPr>
          <w:rFonts w:asciiTheme="minorEastAsia" w:hAnsiTheme="minorEastAsia"/>
          <w:color w:val="231F20"/>
          <w:spacing w:val="-2"/>
          <w:sz w:val="20"/>
          <w:szCs w:val="20"/>
          <w:vertAlign w:val="subscript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=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00100110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  <w:vertAlign w:val="subscript"/>
        </w:rPr>
        <w:t>2</w:t>
      </w:r>
    </w:p>
    <w:p w:rsidR="000E3DAD" w:rsidRPr="0070218B" w:rsidRDefault="000E3DAD" w:rsidP="000E3DAD">
      <w:pPr>
        <w:pStyle w:val="ae"/>
        <w:kinsoku w:val="0"/>
        <w:overflowPunct w:val="0"/>
        <w:spacing w:before="130"/>
        <w:ind w:left="1874"/>
        <w:rPr>
          <w:rFonts w:asciiTheme="minorEastAsia" w:hAnsiTheme="minorEastAsia"/>
          <w:color w:val="231F20"/>
          <w:spacing w:val="-2"/>
          <w:sz w:val="20"/>
          <w:szCs w:val="20"/>
          <w:vertAlign w:val="subscript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y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=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11100010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  <w:vertAlign w:val="subscript"/>
        </w:rPr>
        <w:t>2</w:t>
      </w:r>
    </w:p>
    <w:p w:rsidR="000E3DAD" w:rsidRPr="0070218B" w:rsidRDefault="000E3DAD" w:rsidP="000E3DAD">
      <w:pPr>
        <w:pStyle w:val="ae"/>
        <w:kinsoku w:val="0"/>
        <w:overflowPunct w:val="0"/>
        <w:spacing w:before="59" w:line="362" w:lineRule="exact"/>
        <w:ind w:left="1874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Wawati SC" w:hint="eastAsia"/>
          <w:color w:val="231F20"/>
          <w:spacing w:val="12"/>
          <w:sz w:val="20"/>
          <w:szCs w:val="20"/>
        </w:rPr>
        <w:t>荛</w:t>
      </w:r>
      <w:r w:rsidRPr="0070218B">
        <w:rPr>
          <w:rFonts w:asciiTheme="minorEastAsia" w:hAnsiTheme="minorEastAsia" w:cs="Wawati SC"/>
          <w:color w:val="231F20"/>
          <w:spacing w:val="1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＆</w:t>
      </w:r>
      <w:r w:rsidRPr="0070218B">
        <w:rPr>
          <w:rFonts w:asciiTheme="minorEastAsia" w:hAnsiTheme="minorEastAsia"/>
          <w:color w:val="231F20"/>
          <w:sz w:val="20"/>
          <w:szCs w:val="20"/>
        </w:rPr>
        <w:t>y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  <w:sz w:val="20"/>
          <w:szCs w:val="20"/>
        </w:rPr>
        <w:t>的結果為</w:t>
      </w:r>
      <w:r w:rsidRPr="0070218B">
        <w:rPr>
          <w:rFonts w:asciiTheme="minorEastAsia" w:hAnsiTheme="minorEastAsia" w:cs="Wawati SC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00100010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0x0022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874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Wawati SC" w:hint="eastAsia"/>
          <w:color w:val="231F20"/>
          <w:spacing w:val="8"/>
          <w:sz w:val="20"/>
          <w:szCs w:val="20"/>
        </w:rPr>
        <w:t>荜</w:t>
      </w:r>
      <w:r w:rsidRPr="0070218B">
        <w:rPr>
          <w:rFonts w:asciiTheme="minorEastAsia" w:hAnsiTheme="minorEastAsia" w:cs="Wawati SC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x</w:t>
      </w:r>
      <w:r w:rsidRPr="0070218B">
        <w:rPr>
          <w:rFonts w:asciiTheme="minorEastAsia" w:hAnsiTheme="minorEastAsia" w:hint="eastAsia"/>
          <w:color w:val="231F20"/>
          <w:spacing w:val="-2"/>
          <w:w w:val="65"/>
          <w:sz w:val="20"/>
          <w:szCs w:val="20"/>
        </w:rPr>
        <w:t>廿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y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5"/>
          <w:sz w:val="20"/>
          <w:szCs w:val="20"/>
        </w:rPr>
        <w:t>的結果為</w:t>
      </w:r>
      <w:r w:rsidRPr="0070218B">
        <w:rPr>
          <w:rFonts w:asciiTheme="minorEastAsia" w:hAnsiTheme="minorEastAsia" w:cs="Wawati SC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pacing w:val="-2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pacing w:val="-2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pacing w:val="-2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11100110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0x00e6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874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Wawati SC" w:hint="eastAsia"/>
          <w:color w:val="231F20"/>
          <w:spacing w:val="10"/>
          <w:sz w:val="20"/>
          <w:szCs w:val="20"/>
        </w:rPr>
        <w:t>荝</w:t>
      </w:r>
      <w:r w:rsidRPr="0070218B">
        <w:rPr>
          <w:rFonts w:asciiTheme="minorEastAsia" w:hAnsiTheme="minorEastAsia" w:cs="Wawati SC"/>
          <w:color w:val="231F20"/>
          <w:spacing w:val="1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左移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3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個位元，結果為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00000001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00110000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0x0130</w:t>
      </w:r>
    </w:p>
    <w:p w:rsidR="000E3DAD" w:rsidRPr="0070218B" w:rsidRDefault="000E3DAD" w:rsidP="000E3DAD">
      <w:pPr>
        <w:pStyle w:val="ae"/>
        <w:kinsoku w:val="0"/>
        <w:overflowPunct w:val="0"/>
        <w:spacing w:line="362" w:lineRule="exact"/>
        <w:ind w:left="1874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Wawati SC" w:hint="eastAsia"/>
          <w:color w:val="231F20"/>
          <w:spacing w:val="9"/>
          <w:sz w:val="20"/>
          <w:szCs w:val="20"/>
        </w:rPr>
        <w:t>荞</w:t>
      </w:r>
      <w:r w:rsidRPr="0070218B">
        <w:rPr>
          <w:rFonts w:asciiTheme="minorEastAsia" w:hAnsiTheme="minorEastAsia" w:cs="Wawati SC"/>
          <w:color w:val="231F20"/>
          <w:spacing w:val="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y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右移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個位元，結果為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/>
          <w:color w:val="231F20"/>
          <w:sz w:val="20"/>
          <w:szCs w:val="20"/>
        </w:rPr>
        <w:t>00000000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00111000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0x0038</w:t>
      </w:r>
    </w:p>
    <w:p w:rsidR="000E3DAD" w:rsidRPr="0070218B" w:rsidRDefault="000E3DAD" w:rsidP="000E3DAD">
      <w:pPr>
        <w:pStyle w:val="a9"/>
        <w:numPr>
          <w:ilvl w:val="0"/>
          <w:numId w:val="175"/>
        </w:numPr>
        <w:tabs>
          <w:tab w:val="left" w:pos="1872"/>
        </w:tabs>
        <w:kinsoku w:val="0"/>
        <w:overflowPunct w:val="0"/>
        <w:spacing w:before="5"/>
        <w:ind w:left="1872" w:hanging="338"/>
        <w:contextualSpacing w:val="0"/>
        <w:rPr>
          <w:rFonts w:asciiTheme="minorEastAsia" w:hAnsiTheme="minorEastAsia"/>
          <w:color w:val="231F20"/>
          <w:spacing w:val="-1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&lt;&lt;j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在運算式中為左移運算子，「</w:t>
      </w:r>
      <w:r w:rsidRPr="0070218B">
        <w:rPr>
          <w:rFonts w:asciiTheme="minorEastAsia" w:hAnsiTheme="minorEastAsia"/>
          <w:color w:val="231F20"/>
          <w:sz w:val="20"/>
          <w:szCs w:val="20"/>
        </w:rPr>
        <w:t>&lt;&lt;j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與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 </w:t>
      </w:r>
      <w:r w:rsidRPr="0070218B">
        <w:rPr>
          <w:rFonts w:asciiTheme="minorEastAsia" w:hAnsiTheme="minorEastAsia"/>
          <w:color w:val="231F20"/>
          <w:sz w:val="20"/>
          <w:szCs w:val="20"/>
        </w:rPr>
        <w:t>cout</w:t>
      </w:r>
      <w:r w:rsidRPr="0070218B">
        <w:rPr>
          <w:rFonts w:asciiTheme="minorEastAsia" w:hAnsiTheme="minorEastAsia"/>
          <w:color w:val="231F20"/>
          <w:spacing w:val="38"/>
          <w:sz w:val="20"/>
          <w:szCs w:val="20"/>
        </w:rPr>
        <w:t xml:space="preserve">  </w:t>
      </w:r>
      <w:r w:rsidRPr="0070218B">
        <w:rPr>
          <w:rFonts w:asciiTheme="minorEastAsia" w:hAnsiTheme="minorEastAsia" w:hint="eastAsia"/>
          <w:color w:val="231F20"/>
          <w:spacing w:val="-1"/>
          <w:sz w:val="20"/>
          <w:szCs w:val="20"/>
        </w:rPr>
        <w:t>物件搭配時，為串接輸出。</w:t>
      </w:r>
    </w:p>
    <w:p w:rsidR="000E3DAD" w:rsidRPr="0070218B" w:rsidRDefault="000E3DAD" w:rsidP="000E3DAD">
      <w:pPr>
        <w:pStyle w:val="ae"/>
        <w:kinsoku w:val="0"/>
        <w:overflowPunct w:val="0"/>
        <w:spacing w:before="25"/>
        <w:rPr>
          <w:rFonts w:asciiTheme="minorEastAsia" w:cs="Wawati SC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0" allowOverlap="1" wp14:anchorId="4C3B549F" wp14:editId="1B2A3367">
                <wp:simplePos x="0" y="0"/>
                <wp:positionH relativeFrom="page">
                  <wp:posOffset>717550</wp:posOffset>
                </wp:positionH>
                <wp:positionV relativeFrom="paragraph">
                  <wp:posOffset>262255</wp:posOffset>
                </wp:positionV>
                <wp:extent cx="6119495" cy="393700"/>
                <wp:effectExtent l="0" t="0" r="0" b="0"/>
                <wp:wrapTopAndBottom/>
                <wp:docPr id="2042703925" name="Group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393700"/>
                          <a:chOff x="1130" y="413"/>
                          <a:chExt cx="9637" cy="620"/>
                        </a:xfrm>
                      </wpg:grpSpPr>
                      <wpg:grpSp>
                        <wpg:cNvPr id="1741870365" name="Group 1475"/>
                        <wpg:cNvGrpSpPr>
                          <a:grpSpLocks/>
                        </wpg:cNvGrpSpPr>
                        <wpg:grpSpPr bwMode="auto">
                          <a:xfrm>
                            <a:off x="1130" y="556"/>
                            <a:ext cx="9637" cy="336"/>
                            <a:chOff x="1130" y="556"/>
                            <a:chExt cx="9637" cy="336"/>
                          </a:xfrm>
                        </wpg:grpSpPr>
                        <wps:wsp>
                          <wps:cNvPr id="562140318" name="Freeform 1476"/>
                          <wps:cNvSpPr>
                            <a:spLocks/>
                          </wps:cNvSpPr>
                          <wps:spPr bwMode="auto">
                            <a:xfrm>
                              <a:off x="1130" y="556"/>
                              <a:ext cx="9637" cy="336"/>
                            </a:xfrm>
                            <a:custGeom>
                              <a:avLst/>
                              <a:gdLst>
                                <a:gd name="T0" fmla="*/ 9608 w 9637"/>
                                <a:gd name="T1" fmla="*/ 260 h 336"/>
                                <a:gd name="T2" fmla="*/ 28 w 9637"/>
                                <a:gd name="T3" fmla="*/ 260 h 336"/>
                                <a:gd name="T4" fmla="*/ 54 w 9637"/>
                                <a:gd name="T5" fmla="*/ 291 h 336"/>
                                <a:gd name="T6" fmla="*/ 87 w 9637"/>
                                <a:gd name="T7" fmla="*/ 314 h 336"/>
                                <a:gd name="T8" fmla="*/ 126 w 9637"/>
                                <a:gd name="T9" fmla="*/ 330 h 336"/>
                                <a:gd name="T10" fmla="*/ 168 w 9637"/>
                                <a:gd name="T11" fmla="*/ 335 h 336"/>
                                <a:gd name="T12" fmla="*/ 9467 w 9637"/>
                                <a:gd name="T13" fmla="*/ 335 h 336"/>
                                <a:gd name="T14" fmla="*/ 9509 w 9637"/>
                                <a:gd name="T15" fmla="*/ 330 h 336"/>
                                <a:gd name="T16" fmla="*/ 9548 w 9637"/>
                                <a:gd name="T17" fmla="*/ 314 h 336"/>
                                <a:gd name="T18" fmla="*/ 9581 w 9637"/>
                                <a:gd name="T19" fmla="*/ 291 h 336"/>
                                <a:gd name="T20" fmla="*/ 9608 w 9637"/>
                                <a:gd name="T21" fmla="*/ 260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637" h="336">
                                  <a:moveTo>
                                    <a:pt x="9608" y="260"/>
                                  </a:moveTo>
                                  <a:lnTo>
                                    <a:pt x="28" y="260"/>
                                  </a:lnTo>
                                  <a:lnTo>
                                    <a:pt x="54" y="291"/>
                                  </a:lnTo>
                                  <a:lnTo>
                                    <a:pt x="87" y="314"/>
                                  </a:lnTo>
                                  <a:lnTo>
                                    <a:pt x="126" y="330"/>
                                  </a:lnTo>
                                  <a:lnTo>
                                    <a:pt x="168" y="335"/>
                                  </a:lnTo>
                                  <a:lnTo>
                                    <a:pt x="9467" y="335"/>
                                  </a:lnTo>
                                  <a:lnTo>
                                    <a:pt x="9509" y="330"/>
                                  </a:lnTo>
                                  <a:lnTo>
                                    <a:pt x="9548" y="314"/>
                                  </a:lnTo>
                                  <a:lnTo>
                                    <a:pt x="9581" y="291"/>
                                  </a:lnTo>
                                  <a:lnTo>
                                    <a:pt x="9608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EA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058535" name="Freeform 1477"/>
                          <wps:cNvSpPr>
                            <a:spLocks/>
                          </wps:cNvSpPr>
                          <wps:spPr bwMode="auto">
                            <a:xfrm>
                              <a:off x="1130" y="556"/>
                              <a:ext cx="9637" cy="336"/>
                            </a:xfrm>
                            <a:custGeom>
                              <a:avLst/>
                              <a:gdLst>
                                <a:gd name="T0" fmla="*/ 9636 w 9637"/>
                                <a:gd name="T1" fmla="*/ 167 h 336"/>
                                <a:gd name="T2" fmla="*/ 9622 w 9637"/>
                                <a:gd name="T3" fmla="*/ 102 h 336"/>
                                <a:gd name="T4" fmla="*/ 9586 w 9637"/>
                                <a:gd name="T5" fmla="*/ 49 h 336"/>
                                <a:gd name="T6" fmla="*/ 9533 w 9637"/>
                                <a:gd name="T7" fmla="*/ 13 h 336"/>
                                <a:gd name="T8" fmla="*/ 9467 w 9637"/>
                                <a:gd name="T9" fmla="*/ 0 h 336"/>
                                <a:gd name="T10" fmla="*/ 168 w 9637"/>
                                <a:gd name="T11" fmla="*/ 0 h 336"/>
                                <a:gd name="T12" fmla="*/ 103 w 9637"/>
                                <a:gd name="T13" fmla="*/ 13 h 336"/>
                                <a:gd name="T14" fmla="*/ 49 w 9637"/>
                                <a:gd name="T15" fmla="*/ 49 h 336"/>
                                <a:gd name="T16" fmla="*/ 13 w 9637"/>
                                <a:gd name="T17" fmla="*/ 102 h 336"/>
                                <a:gd name="T18" fmla="*/ 0 w 9637"/>
                                <a:gd name="T19" fmla="*/ 167 h 336"/>
                                <a:gd name="T20" fmla="*/ 0 w 9637"/>
                                <a:gd name="T21" fmla="*/ 183 h 336"/>
                                <a:gd name="T22" fmla="*/ 2 w 9637"/>
                                <a:gd name="T23" fmla="*/ 198 h 336"/>
                                <a:gd name="T24" fmla="*/ 6 w 9637"/>
                                <a:gd name="T25" fmla="*/ 212 h 336"/>
                                <a:gd name="T26" fmla="*/ 10 w 9637"/>
                                <a:gd name="T27" fmla="*/ 226 h 336"/>
                                <a:gd name="T28" fmla="*/ 9625 w 9637"/>
                                <a:gd name="T29" fmla="*/ 226 h 336"/>
                                <a:gd name="T30" fmla="*/ 9629 w 9637"/>
                                <a:gd name="T31" fmla="*/ 212 h 336"/>
                                <a:gd name="T32" fmla="*/ 9633 w 9637"/>
                                <a:gd name="T33" fmla="*/ 198 h 336"/>
                                <a:gd name="T34" fmla="*/ 9635 w 9637"/>
                                <a:gd name="T35" fmla="*/ 183 h 336"/>
                                <a:gd name="T36" fmla="*/ 9636 w 9637"/>
                                <a:gd name="T37" fmla="*/ 167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637" h="336">
                                  <a:moveTo>
                                    <a:pt x="9636" y="167"/>
                                  </a:moveTo>
                                  <a:lnTo>
                                    <a:pt x="9622" y="102"/>
                                  </a:lnTo>
                                  <a:lnTo>
                                    <a:pt x="9586" y="49"/>
                                  </a:lnTo>
                                  <a:lnTo>
                                    <a:pt x="9533" y="13"/>
                                  </a:lnTo>
                                  <a:lnTo>
                                    <a:pt x="9467" y="0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103" y="13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13" y="102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6" y="212"/>
                                  </a:lnTo>
                                  <a:lnTo>
                                    <a:pt x="10" y="226"/>
                                  </a:lnTo>
                                  <a:lnTo>
                                    <a:pt x="9625" y="226"/>
                                  </a:lnTo>
                                  <a:lnTo>
                                    <a:pt x="9629" y="212"/>
                                  </a:lnTo>
                                  <a:lnTo>
                                    <a:pt x="9633" y="198"/>
                                  </a:lnTo>
                                  <a:lnTo>
                                    <a:pt x="9635" y="183"/>
                                  </a:lnTo>
                                  <a:lnTo>
                                    <a:pt x="9636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EA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4156471" name="Freeform 1478"/>
                        <wps:cNvSpPr>
                          <a:spLocks/>
                        </wps:cNvSpPr>
                        <wps:spPr bwMode="auto">
                          <a:xfrm>
                            <a:off x="4531" y="413"/>
                            <a:ext cx="624" cy="620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20"/>
                              <a:gd name="T2" fmla="*/ 240 w 624"/>
                              <a:gd name="T3" fmla="*/ 8 h 620"/>
                              <a:gd name="T4" fmla="*/ 174 w 624"/>
                              <a:gd name="T5" fmla="*/ 31 h 620"/>
                              <a:gd name="T6" fmla="*/ 116 w 624"/>
                              <a:gd name="T7" fmla="*/ 68 h 620"/>
                              <a:gd name="T8" fmla="*/ 68 w 624"/>
                              <a:gd name="T9" fmla="*/ 116 h 620"/>
                              <a:gd name="T10" fmla="*/ 31 w 624"/>
                              <a:gd name="T11" fmla="*/ 173 h 620"/>
                              <a:gd name="T12" fmla="*/ 8 w 624"/>
                              <a:gd name="T13" fmla="*/ 238 h 620"/>
                              <a:gd name="T14" fmla="*/ 0 w 624"/>
                              <a:gd name="T15" fmla="*/ 309 h 620"/>
                              <a:gd name="T16" fmla="*/ 8 w 624"/>
                              <a:gd name="T17" fmla="*/ 380 h 620"/>
                              <a:gd name="T18" fmla="*/ 31 w 624"/>
                              <a:gd name="T19" fmla="*/ 446 h 620"/>
                              <a:gd name="T20" fmla="*/ 68 w 624"/>
                              <a:gd name="T21" fmla="*/ 503 h 620"/>
                              <a:gd name="T22" fmla="*/ 116 w 624"/>
                              <a:gd name="T23" fmla="*/ 551 h 620"/>
                              <a:gd name="T24" fmla="*/ 174 w 624"/>
                              <a:gd name="T25" fmla="*/ 588 h 620"/>
                              <a:gd name="T26" fmla="*/ 240 w 624"/>
                              <a:gd name="T27" fmla="*/ 611 h 620"/>
                              <a:gd name="T28" fmla="*/ 311 w 624"/>
                              <a:gd name="T29" fmla="*/ 619 h 620"/>
                              <a:gd name="T30" fmla="*/ 383 w 624"/>
                              <a:gd name="T31" fmla="*/ 611 h 620"/>
                              <a:gd name="T32" fmla="*/ 448 w 624"/>
                              <a:gd name="T33" fmla="*/ 588 h 620"/>
                              <a:gd name="T34" fmla="*/ 506 w 624"/>
                              <a:gd name="T35" fmla="*/ 551 h 620"/>
                              <a:gd name="T36" fmla="*/ 555 w 624"/>
                              <a:gd name="T37" fmla="*/ 503 h 620"/>
                              <a:gd name="T38" fmla="*/ 591 w 624"/>
                              <a:gd name="T39" fmla="*/ 446 h 620"/>
                              <a:gd name="T40" fmla="*/ 615 w 624"/>
                              <a:gd name="T41" fmla="*/ 380 h 620"/>
                              <a:gd name="T42" fmla="*/ 623 w 624"/>
                              <a:gd name="T43" fmla="*/ 309 h 620"/>
                              <a:gd name="T44" fmla="*/ 615 w 624"/>
                              <a:gd name="T45" fmla="*/ 238 h 620"/>
                              <a:gd name="T46" fmla="*/ 591 w 624"/>
                              <a:gd name="T47" fmla="*/ 173 h 620"/>
                              <a:gd name="T48" fmla="*/ 555 w 624"/>
                              <a:gd name="T49" fmla="*/ 116 h 620"/>
                              <a:gd name="T50" fmla="*/ 506 w 624"/>
                              <a:gd name="T51" fmla="*/ 68 h 620"/>
                              <a:gd name="T52" fmla="*/ 448 w 624"/>
                              <a:gd name="T53" fmla="*/ 31 h 620"/>
                              <a:gd name="T54" fmla="*/ 383 w 624"/>
                              <a:gd name="T55" fmla="*/ 8 h 620"/>
                              <a:gd name="T56" fmla="*/ 311 w 624"/>
                              <a:gd name="T57" fmla="*/ 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20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8"/>
                                </a:lnTo>
                                <a:lnTo>
                                  <a:pt x="68" y="116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6"/>
                                </a:lnTo>
                                <a:lnTo>
                                  <a:pt x="68" y="503"/>
                                </a:lnTo>
                                <a:lnTo>
                                  <a:pt x="116" y="551"/>
                                </a:lnTo>
                                <a:lnTo>
                                  <a:pt x="174" y="588"/>
                                </a:lnTo>
                                <a:lnTo>
                                  <a:pt x="240" y="611"/>
                                </a:lnTo>
                                <a:lnTo>
                                  <a:pt x="311" y="619"/>
                                </a:lnTo>
                                <a:lnTo>
                                  <a:pt x="383" y="611"/>
                                </a:lnTo>
                                <a:lnTo>
                                  <a:pt x="448" y="588"/>
                                </a:lnTo>
                                <a:lnTo>
                                  <a:pt x="506" y="551"/>
                                </a:lnTo>
                                <a:lnTo>
                                  <a:pt x="555" y="503"/>
                                </a:lnTo>
                                <a:lnTo>
                                  <a:pt x="591" y="446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6"/>
                                </a:lnTo>
                                <a:lnTo>
                                  <a:pt x="506" y="68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5908813" name="Group 1479"/>
                        <wpg:cNvGrpSpPr>
                          <a:grpSpLocks/>
                        </wpg:cNvGrpSpPr>
                        <wpg:grpSpPr bwMode="auto">
                          <a:xfrm>
                            <a:off x="4633" y="531"/>
                            <a:ext cx="420" cy="384"/>
                            <a:chOff x="4633" y="531"/>
                            <a:chExt cx="420" cy="384"/>
                          </a:xfrm>
                        </wpg:grpSpPr>
                        <wps:wsp>
                          <wps:cNvPr id="1138715213" name="Freeform 1480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406 w 420"/>
                                <a:gd name="T1" fmla="*/ 0 h 384"/>
                                <a:gd name="T2" fmla="*/ 37 w 420"/>
                                <a:gd name="T3" fmla="*/ 0 h 384"/>
                                <a:gd name="T4" fmla="*/ 33 w 420"/>
                                <a:gd name="T5" fmla="*/ 3 h 384"/>
                                <a:gd name="T6" fmla="*/ 33 w 420"/>
                                <a:gd name="T7" fmla="*/ 205 h 384"/>
                                <a:gd name="T8" fmla="*/ 33 w 420"/>
                                <a:gd name="T9" fmla="*/ 212 h 384"/>
                                <a:gd name="T10" fmla="*/ 33 w 420"/>
                                <a:gd name="T11" fmla="*/ 221 h 384"/>
                                <a:gd name="T12" fmla="*/ 33 w 420"/>
                                <a:gd name="T13" fmla="*/ 228 h 384"/>
                                <a:gd name="T14" fmla="*/ 32 w 420"/>
                                <a:gd name="T15" fmla="*/ 246 h 384"/>
                                <a:gd name="T16" fmla="*/ 32 w 420"/>
                                <a:gd name="T17" fmla="*/ 249 h 384"/>
                                <a:gd name="T18" fmla="*/ 30 w 420"/>
                                <a:gd name="T19" fmla="*/ 269 h 384"/>
                                <a:gd name="T20" fmla="*/ 27 w 420"/>
                                <a:gd name="T21" fmla="*/ 288 h 384"/>
                                <a:gd name="T22" fmla="*/ 23 w 420"/>
                                <a:gd name="T23" fmla="*/ 307 h 384"/>
                                <a:gd name="T24" fmla="*/ 17 w 420"/>
                                <a:gd name="T25" fmla="*/ 327 h 384"/>
                                <a:gd name="T26" fmla="*/ 9 w 420"/>
                                <a:gd name="T27" fmla="*/ 347 h 384"/>
                                <a:gd name="T28" fmla="*/ 0 w 420"/>
                                <a:gd name="T29" fmla="*/ 368 h 384"/>
                                <a:gd name="T30" fmla="*/ 40 w 420"/>
                                <a:gd name="T31" fmla="*/ 383 h 384"/>
                                <a:gd name="T32" fmla="*/ 55 w 420"/>
                                <a:gd name="T33" fmla="*/ 350 h 384"/>
                                <a:gd name="T34" fmla="*/ 65 w 420"/>
                                <a:gd name="T35" fmla="*/ 312 h 384"/>
                                <a:gd name="T36" fmla="*/ 72 w 420"/>
                                <a:gd name="T37" fmla="*/ 270 h 384"/>
                                <a:gd name="T38" fmla="*/ 75 w 420"/>
                                <a:gd name="T39" fmla="*/ 228 h 384"/>
                                <a:gd name="T40" fmla="*/ 75 w 420"/>
                                <a:gd name="T41" fmla="*/ 226 h 384"/>
                                <a:gd name="T42" fmla="*/ 76 w 420"/>
                                <a:gd name="T43" fmla="*/ 225 h 384"/>
                                <a:gd name="T44" fmla="*/ 121 w 420"/>
                                <a:gd name="T45" fmla="*/ 225 h 384"/>
                                <a:gd name="T46" fmla="*/ 122 w 420"/>
                                <a:gd name="T47" fmla="*/ 224 h 384"/>
                                <a:gd name="T48" fmla="*/ 128 w 420"/>
                                <a:gd name="T49" fmla="*/ 215 h 384"/>
                                <a:gd name="T50" fmla="*/ 76 w 420"/>
                                <a:gd name="T51" fmla="*/ 215 h 384"/>
                                <a:gd name="T52" fmla="*/ 76 w 420"/>
                                <a:gd name="T53" fmla="*/ 215 h 384"/>
                                <a:gd name="T54" fmla="*/ 76 w 420"/>
                                <a:gd name="T55" fmla="*/ 42 h 384"/>
                                <a:gd name="T56" fmla="*/ 78 w 420"/>
                                <a:gd name="T57" fmla="*/ 40 h 384"/>
                                <a:gd name="T58" fmla="*/ 406 w 420"/>
                                <a:gd name="T59" fmla="*/ 40 h 384"/>
                                <a:gd name="T60" fmla="*/ 406 w 420"/>
                                <a:gd name="T61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406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3" y="205"/>
                                  </a:lnTo>
                                  <a:lnTo>
                                    <a:pt x="33" y="212"/>
                                  </a:lnTo>
                                  <a:lnTo>
                                    <a:pt x="33" y="221"/>
                                  </a:lnTo>
                                  <a:lnTo>
                                    <a:pt x="33" y="228"/>
                                  </a:lnTo>
                                  <a:lnTo>
                                    <a:pt x="32" y="246"/>
                                  </a:lnTo>
                                  <a:lnTo>
                                    <a:pt x="32" y="249"/>
                                  </a:lnTo>
                                  <a:lnTo>
                                    <a:pt x="30" y="269"/>
                                  </a:lnTo>
                                  <a:lnTo>
                                    <a:pt x="27" y="288"/>
                                  </a:lnTo>
                                  <a:lnTo>
                                    <a:pt x="23" y="307"/>
                                  </a:lnTo>
                                  <a:lnTo>
                                    <a:pt x="17" y="327"/>
                                  </a:lnTo>
                                  <a:lnTo>
                                    <a:pt x="9" y="347"/>
                                  </a:lnTo>
                                  <a:lnTo>
                                    <a:pt x="0" y="368"/>
                                  </a:lnTo>
                                  <a:lnTo>
                                    <a:pt x="40" y="383"/>
                                  </a:lnTo>
                                  <a:lnTo>
                                    <a:pt x="55" y="350"/>
                                  </a:lnTo>
                                  <a:lnTo>
                                    <a:pt x="65" y="312"/>
                                  </a:lnTo>
                                  <a:lnTo>
                                    <a:pt x="72" y="270"/>
                                  </a:lnTo>
                                  <a:lnTo>
                                    <a:pt x="75" y="228"/>
                                  </a:lnTo>
                                  <a:lnTo>
                                    <a:pt x="75" y="226"/>
                                  </a:lnTo>
                                  <a:lnTo>
                                    <a:pt x="76" y="225"/>
                                  </a:lnTo>
                                  <a:lnTo>
                                    <a:pt x="121" y="225"/>
                                  </a:lnTo>
                                  <a:lnTo>
                                    <a:pt x="122" y="224"/>
                                  </a:lnTo>
                                  <a:lnTo>
                                    <a:pt x="128" y="215"/>
                                  </a:lnTo>
                                  <a:lnTo>
                                    <a:pt x="76" y="215"/>
                                  </a:lnTo>
                                  <a:lnTo>
                                    <a:pt x="76" y="215"/>
                                  </a:lnTo>
                                  <a:lnTo>
                                    <a:pt x="76" y="42"/>
                                  </a:lnTo>
                                  <a:lnTo>
                                    <a:pt x="78" y="40"/>
                                  </a:lnTo>
                                  <a:lnTo>
                                    <a:pt x="406" y="40"/>
                                  </a:lnTo>
                                  <a:lnTo>
                                    <a:pt x="4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372898" name="Freeform 1481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407 w 420"/>
                                <a:gd name="T1" fmla="*/ 343 h 384"/>
                                <a:gd name="T2" fmla="*/ 66 w 420"/>
                                <a:gd name="T3" fmla="*/ 343 h 384"/>
                                <a:gd name="T4" fmla="*/ 66 w 420"/>
                                <a:gd name="T5" fmla="*/ 383 h 384"/>
                                <a:gd name="T6" fmla="*/ 407 w 420"/>
                                <a:gd name="T7" fmla="*/ 383 h 384"/>
                                <a:gd name="T8" fmla="*/ 407 w 420"/>
                                <a:gd name="T9" fmla="*/ 343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407" y="343"/>
                                  </a:moveTo>
                                  <a:lnTo>
                                    <a:pt x="66" y="343"/>
                                  </a:lnTo>
                                  <a:lnTo>
                                    <a:pt x="66" y="383"/>
                                  </a:lnTo>
                                  <a:lnTo>
                                    <a:pt x="407" y="383"/>
                                  </a:lnTo>
                                  <a:lnTo>
                                    <a:pt x="407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8323040" name="Freeform 1482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162 w 420"/>
                                <a:gd name="T1" fmla="*/ 284 h 384"/>
                                <a:gd name="T2" fmla="*/ 119 w 420"/>
                                <a:gd name="T3" fmla="*/ 284 h 384"/>
                                <a:gd name="T4" fmla="*/ 119 w 420"/>
                                <a:gd name="T5" fmla="*/ 343 h 384"/>
                                <a:gd name="T6" fmla="*/ 162 w 420"/>
                                <a:gd name="T7" fmla="*/ 343 h 384"/>
                                <a:gd name="T8" fmla="*/ 162 w 420"/>
                                <a:gd name="T9" fmla="*/ 28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62" y="284"/>
                                  </a:moveTo>
                                  <a:lnTo>
                                    <a:pt x="119" y="284"/>
                                  </a:lnTo>
                                  <a:lnTo>
                                    <a:pt x="119" y="343"/>
                                  </a:lnTo>
                                  <a:lnTo>
                                    <a:pt x="162" y="343"/>
                                  </a:lnTo>
                                  <a:lnTo>
                                    <a:pt x="162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432803" name="Freeform 1483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263 w 420"/>
                                <a:gd name="T1" fmla="*/ 257 h 384"/>
                                <a:gd name="T2" fmla="*/ 221 w 420"/>
                                <a:gd name="T3" fmla="*/ 257 h 384"/>
                                <a:gd name="T4" fmla="*/ 221 w 420"/>
                                <a:gd name="T5" fmla="*/ 343 h 384"/>
                                <a:gd name="T6" fmla="*/ 263 w 420"/>
                                <a:gd name="T7" fmla="*/ 343 h 384"/>
                                <a:gd name="T8" fmla="*/ 263 w 420"/>
                                <a:gd name="T9" fmla="*/ 324 h 384"/>
                                <a:gd name="T10" fmla="*/ 376 w 420"/>
                                <a:gd name="T11" fmla="*/ 324 h 384"/>
                                <a:gd name="T12" fmla="*/ 376 w 420"/>
                                <a:gd name="T13" fmla="*/ 283 h 384"/>
                                <a:gd name="T14" fmla="*/ 263 w 420"/>
                                <a:gd name="T15" fmla="*/ 283 h 384"/>
                                <a:gd name="T16" fmla="*/ 263 w 420"/>
                                <a:gd name="T17" fmla="*/ 257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63" y="257"/>
                                  </a:moveTo>
                                  <a:lnTo>
                                    <a:pt x="221" y="257"/>
                                  </a:lnTo>
                                  <a:lnTo>
                                    <a:pt x="221" y="343"/>
                                  </a:lnTo>
                                  <a:lnTo>
                                    <a:pt x="263" y="343"/>
                                  </a:lnTo>
                                  <a:lnTo>
                                    <a:pt x="263" y="324"/>
                                  </a:lnTo>
                                  <a:lnTo>
                                    <a:pt x="376" y="324"/>
                                  </a:lnTo>
                                  <a:lnTo>
                                    <a:pt x="376" y="283"/>
                                  </a:lnTo>
                                  <a:lnTo>
                                    <a:pt x="263" y="283"/>
                                  </a:lnTo>
                                  <a:lnTo>
                                    <a:pt x="263" y="2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1398319" name="Freeform 1484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178 w 420"/>
                                <a:gd name="T1" fmla="*/ 202 h 384"/>
                                <a:gd name="T2" fmla="*/ 137 w 420"/>
                                <a:gd name="T3" fmla="*/ 202 h 384"/>
                                <a:gd name="T4" fmla="*/ 137 w 420"/>
                                <a:gd name="T5" fmla="*/ 262 h 384"/>
                                <a:gd name="T6" fmla="*/ 178 w 420"/>
                                <a:gd name="T7" fmla="*/ 262 h 384"/>
                                <a:gd name="T8" fmla="*/ 178 w 420"/>
                                <a:gd name="T9" fmla="*/ 202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78" y="202"/>
                                  </a:moveTo>
                                  <a:lnTo>
                                    <a:pt x="137" y="202"/>
                                  </a:lnTo>
                                  <a:lnTo>
                                    <a:pt x="137" y="262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78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258201" name="Freeform 1485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335 w 420"/>
                                <a:gd name="T1" fmla="*/ 199 h 384"/>
                                <a:gd name="T2" fmla="*/ 294 w 420"/>
                                <a:gd name="T3" fmla="*/ 199 h 384"/>
                                <a:gd name="T4" fmla="*/ 294 w 420"/>
                                <a:gd name="T5" fmla="*/ 260 h 384"/>
                                <a:gd name="T6" fmla="*/ 335 w 420"/>
                                <a:gd name="T7" fmla="*/ 260 h 384"/>
                                <a:gd name="T8" fmla="*/ 335 w 420"/>
                                <a:gd name="T9" fmla="*/ 199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35" y="199"/>
                                  </a:moveTo>
                                  <a:lnTo>
                                    <a:pt x="294" y="199"/>
                                  </a:lnTo>
                                  <a:lnTo>
                                    <a:pt x="294" y="260"/>
                                  </a:lnTo>
                                  <a:lnTo>
                                    <a:pt x="335" y="260"/>
                                  </a:lnTo>
                                  <a:lnTo>
                                    <a:pt x="335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572447" name="Freeform 1486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390 w 420"/>
                                <a:gd name="T1" fmla="*/ 199 h 384"/>
                                <a:gd name="T2" fmla="*/ 335 w 420"/>
                                <a:gd name="T3" fmla="*/ 199 h 384"/>
                                <a:gd name="T4" fmla="*/ 347 w 420"/>
                                <a:gd name="T5" fmla="*/ 212 h 384"/>
                                <a:gd name="T6" fmla="*/ 359 w 420"/>
                                <a:gd name="T7" fmla="*/ 225 h 384"/>
                                <a:gd name="T8" fmla="*/ 371 w 420"/>
                                <a:gd name="T9" fmla="*/ 237 h 384"/>
                                <a:gd name="T10" fmla="*/ 384 w 420"/>
                                <a:gd name="T11" fmla="*/ 248 h 384"/>
                                <a:gd name="T12" fmla="*/ 419 w 420"/>
                                <a:gd name="T13" fmla="*/ 222 h 384"/>
                                <a:gd name="T14" fmla="*/ 393 w 420"/>
                                <a:gd name="T15" fmla="*/ 202 h 384"/>
                                <a:gd name="T16" fmla="*/ 390 w 420"/>
                                <a:gd name="T17" fmla="*/ 199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90" y="199"/>
                                  </a:moveTo>
                                  <a:lnTo>
                                    <a:pt x="335" y="199"/>
                                  </a:lnTo>
                                  <a:lnTo>
                                    <a:pt x="347" y="212"/>
                                  </a:lnTo>
                                  <a:lnTo>
                                    <a:pt x="359" y="225"/>
                                  </a:lnTo>
                                  <a:lnTo>
                                    <a:pt x="371" y="237"/>
                                  </a:lnTo>
                                  <a:lnTo>
                                    <a:pt x="384" y="248"/>
                                  </a:lnTo>
                                  <a:lnTo>
                                    <a:pt x="419" y="222"/>
                                  </a:lnTo>
                                  <a:lnTo>
                                    <a:pt x="393" y="202"/>
                                  </a:lnTo>
                                  <a:lnTo>
                                    <a:pt x="390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0970250" name="Freeform 1487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342 w 420"/>
                                <a:gd name="T1" fmla="*/ 148 h 384"/>
                                <a:gd name="T2" fmla="*/ 287 w 420"/>
                                <a:gd name="T3" fmla="*/ 148 h 384"/>
                                <a:gd name="T4" fmla="*/ 271 w 420"/>
                                <a:gd name="T5" fmla="*/ 168 h 384"/>
                                <a:gd name="T6" fmla="*/ 254 w 420"/>
                                <a:gd name="T7" fmla="*/ 187 h 384"/>
                                <a:gd name="T8" fmla="*/ 235 w 420"/>
                                <a:gd name="T9" fmla="*/ 205 h 384"/>
                                <a:gd name="T10" fmla="*/ 214 w 420"/>
                                <a:gd name="T11" fmla="*/ 221 h 384"/>
                                <a:gd name="T12" fmla="*/ 249 w 420"/>
                                <a:gd name="T13" fmla="*/ 246 h 384"/>
                                <a:gd name="T14" fmla="*/ 258 w 420"/>
                                <a:gd name="T15" fmla="*/ 238 h 384"/>
                                <a:gd name="T16" fmla="*/ 268 w 420"/>
                                <a:gd name="T17" fmla="*/ 228 h 384"/>
                                <a:gd name="T18" fmla="*/ 279 w 420"/>
                                <a:gd name="T19" fmla="*/ 216 h 384"/>
                                <a:gd name="T20" fmla="*/ 291 w 420"/>
                                <a:gd name="T21" fmla="*/ 203 h 384"/>
                                <a:gd name="T22" fmla="*/ 294 w 420"/>
                                <a:gd name="T23" fmla="*/ 199 h 384"/>
                                <a:gd name="T24" fmla="*/ 390 w 420"/>
                                <a:gd name="T25" fmla="*/ 199 h 384"/>
                                <a:gd name="T26" fmla="*/ 372 w 420"/>
                                <a:gd name="T27" fmla="*/ 183 h 384"/>
                                <a:gd name="T28" fmla="*/ 355 w 420"/>
                                <a:gd name="T29" fmla="*/ 165 h 384"/>
                                <a:gd name="T30" fmla="*/ 342 w 420"/>
                                <a:gd name="T31" fmla="*/ 148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42" y="148"/>
                                  </a:moveTo>
                                  <a:lnTo>
                                    <a:pt x="287" y="148"/>
                                  </a:lnTo>
                                  <a:lnTo>
                                    <a:pt x="271" y="168"/>
                                  </a:lnTo>
                                  <a:lnTo>
                                    <a:pt x="254" y="187"/>
                                  </a:lnTo>
                                  <a:lnTo>
                                    <a:pt x="235" y="205"/>
                                  </a:lnTo>
                                  <a:lnTo>
                                    <a:pt x="214" y="221"/>
                                  </a:lnTo>
                                  <a:lnTo>
                                    <a:pt x="249" y="246"/>
                                  </a:lnTo>
                                  <a:lnTo>
                                    <a:pt x="258" y="23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79" y="216"/>
                                  </a:lnTo>
                                  <a:lnTo>
                                    <a:pt x="291" y="203"/>
                                  </a:lnTo>
                                  <a:lnTo>
                                    <a:pt x="294" y="199"/>
                                  </a:lnTo>
                                  <a:lnTo>
                                    <a:pt x="390" y="199"/>
                                  </a:lnTo>
                                  <a:lnTo>
                                    <a:pt x="372" y="183"/>
                                  </a:lnTo>
                                  <a:lnTo>
                                    <a:pt x="355" y="165"/>
                                  </a:lnTo>
                                  <a:lnTo>
                                    <a:pt x="342" y="1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231163" name="Freeform 1488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121 w 420"/>
                                <a:gd name="T1" fmla="*/ 225 h 384"/>
                                <a:gd name="T2" fmla="*/ 76 w 420"/>
                                <a:gd name="T3" fmla="*/ 225 h 384"/>
                                <a:gd name="T4" fmla="*/ 107 w 420"/>
                                <a:gd name="T5" fmla="*/ 242 h 384"/>
                                <a:gd name="T6" fmla="*/ 114 w 420"/>
                                <a:gd name="T7" fmla="*/ 233 h 384"/>
                                <a:gd name="T8" fmla="*/ 121 w 420"/>
                                <a:gd name="T9" fmla="*/ 225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21" y="225"/>
                                  </a:moveTo>
                                  <a:lnTo>
                                    <a:pt x="76" y="225"/>
                                  </a:lnTo>
                                  <a:lnTo>
                                    <a:pt x="107" y="242"/>
                                  </a:lnTo>
                                  <a:lnTo>
                                    <a:pt x="114" y="233"/>
                                  </a:lnTo>
                                  <a:lnTo>
                                    <a:pt x="121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516336" name="Freeform 1489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234 w 420"/>
                                <a:gd name="T1" fmla="*/ 191 h 384"/>
                                <a:gd name="T2" fmla="*/ 178 w 420"/>
                                <a:gd name="T3" fmla="*/ 191 h 384"/>
                                <a:gd name="T4" fmla="*/ 186 w 420"/>
                                <a:gd name="T5" fmla="*/ 199 h 384"/>
                                <a:gd name="T6" fmla="*/ 194 w 420"/>
                                <a:gd name="T7" fmla="*/ 206 h 384"/>
                                <a:gd name="T8" fmla="*/ 201 w 420"/>
                                <a:gd name="T9" fmla="*/ 214 h 384"/>
                                <a:gd name="T10" fmla="*/ 208 w 420"/>
                                <a:gd name="T11" fmla="*/ 221 h 384"/>
                                <a:gd name="T12" fmla="*/ 234 w 420"/>
                                <a:gd name="T13" fmla="*/ 191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34" y="191"/>
                                  </a:moveTo>
                                  <a:lnTo>
                                    <a:pt x="178" y="191"/>
                                  </a:lnTo>
                                  <a:lnTo>
                                    <a:pt x="186" y="199"/>
                                  </a:lnTo>
                                  <a:lnTo>
                                    <a:pt x="194" y="206"/>
                                  </a:lnTo>
                                  <a:lnTo>
                                    <a:pt x="201" y="214"/>
                                  </a:lnTo>
                                  <a:lnTo>
                                    <a:pt x="208" y="221"/>
                                  </a:lnTo>
                                  <a:lnTo>
                                    <a:pt x="23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0685276" name="Freeform 1490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190 w 420"/>
                                <a:gd name="T1" fmla="*/ 151 h 384"/>
                                <a:gd name="T2" fmla="*/ 125 w 420"/>
                                <a:gd name="T3" fmla="*/ 151 h 384"/>
                                <a:gd name="T4" fmla="*/ 116 w 420"/>
                                <a:gd name="T5" fmla="*/ 166 h 384"/>
                                <a:gd name="T6" fmla="*/ 104 w 420"/>
                                <a:gd name="T7" fmla="*/ 182 h 384"/>
                                <a:gd name="T8" fmla="*/ 91 w 420"/>
                                <a:gd name="T9" fmla="*/ 198 h 384"/>
                                <a:gd name="T10" fmla="*/ 76 w 420"/>
                                <a:gd name="T11" fmla="*/ 215 h 384"/>
                                <a:gd name="T12" fmla="*/ 128 w 420"/>
                                <a:gd name="T13" fmla="*/ 215 h 384"/>
                                <a:gd name="T14" fmla="*/ 129 w 420"/>
                                <a:gd name="T15" fmla="*/ 214 h 384"/>
                                <a:gd name="T16" fmla="*/ 137 w 420"/>
                                <a:gd name="T17" fmla="*/ 202 h 384"/>
                                <a:gd name="T18" fmla="*/ 178 w 420"/>
                                <a:gd name="T19" fmla="*/ 202 h 384"/>
                                <a:gd name="T20" fmla="*/ 178 w 420"/>
                                <a:gd name="T21" fmla="*/ 191 h 384"/>
                                <a:gd name="T22" fmla="*/ 234 w 420"/>
                                <a:gd name="T23" fmla="*/ 191 h 384"/>
                                <a:gd name="T24" fmla="*/ 236 w 420"/>
                                <a:gd name="T25" fmla="*/ 189 h 384"/>
                                <a:gd name="T26" fmla="*/ 225 w 420"/>
                                <a:gd name="T27" fmla="*/ 179 h 384"/>
                                <a:gd name="T28" fmla="*/ 213 w 420"/>
                                <a:gd name="T29" fmla="*/ 169 h 384"/>
                                <a:gd name="T30" fmla="*/ 202 w 420"/>
                                <a:gd name="T31" fmla="*/ 160 h 384"/>
                                <a:gd name="T32" fmla="*/ 190 w 420"/>
                                <a:gd name="T33" fmla="*/ 151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90" y="151"/>
                                  </a:moveTo>
                                  <a:lnTo>
                                    <a:pt x="125" y="151"/>
                                  </a:lnTo>
                                  <a:lnTo>
                                    <a:pt x="116" y="166"/>
                                  </a:lnTo>
                                  <a:lnTo>
                                    <a:pt x="104" y="182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6" y="215"/>
                                  </a:lnTo>
                                  <a:lnTo>
                                    <a:pt x="128" y="215"/>
                                  </a:lnTo>
                                  <a:lnTo>
                                    <a:pt x="129" y="214"/>
                                  </a:lnTo>
                                  <a:lnTo>
                                    <a:pt x="137" y="202"/>
                                  </a:lnTo>
                                  <a:lnTo>
                                    <a:pt x="178" y="202"/>
                                  </a:lnTo>
                                  <a:lnTo>
                                    <a:pt x="178" y="191"/>
                                  </a:lnTo>
                                  <a:lnTo>
                                    <a:pt x="234" y="191"/>
                                  </a:lnTo>
                                  <a:lnTo>
                                    <a:pt x="236" y="189"/>
                                  </a:lnTo>
                                  <a:lnTo>
                                    <a:pt x="225" y="179"/>
                                  </a:lnTo>
                                  <a:lnTo>
                                    <a:pt x="213" y="169"/>
                                  </a:lnTo>
                                  <a:lnTo>
                                    <a:pt x="202" y="160"/>
                                  </a:lnTo>
                                  <a:lnTo>
                                    <a:pt x="190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8363561" name="Freeform 1491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226 w 420"/>
                                <a:gd name="T1" fmla="*/ 111 h 384"/>
                                <a:gd name="T2" fmla="*/ 87 w 420"/>
                                <a:gd name="T3" fmla="*/ 111 h 384"/>
                                <a:gd name="T4" fmla="*/ 87 w 420"/>
                                <a:gd name="T5" fmla="*/ 151 h 384"/>
                                <a:gd name="T6" fmla="*/ 226 w 420"/>
                                <a:gd name="T7" fmla="*/ 151 h 384"/>
                                <a:gd name="T8" fmla="*/ 226 w 420"/>
                                <a:gd name="T9" fmla="*/ 111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26" y="111"/>
                                  </a:moveTo>
                                  <a:lnTo>
                                    <a:pt x="87" y="111"/>
                                  </a:lnTo>
                                  <a:lnTo>
                                    <a:pt x="87" y="151"/>
                                  </a:lnTo>
                                  <a:lnTo>
                                    <a:pt x="226" y="151"/>
                                  </a:lnTo>
                                  <a:lnTo>
                                    <a:pt x="226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8388880" name="Freeform 1492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400 w 420"/>
                                <a:gd name="T1" fmla="*/ 107 h 384"/>
                                <a:gd name="T2" fmla="*/ 240 w 420"/>
                                <a:gd name="T3" fmla="*/ 107 h 384"/>
                                <a:gd name="T4" fmla="*/ 240 w 420"/>
                                <a:gd name="T5" fmla="*/ 148 h 384"/>
                                <a:gd name="T6" fmla="*/ 400 w 420"/>
                                <a:gd name="T7" fmla="*/ 148 h 384"/>
                                <a:gd name="T8" fmla="*/ 400 w 420"/>
                                <a:gd name="T9" fmla="*/ 107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400" y="107"/>
                                  </a:moveTo>
                                  <a:lnTo>
                                    <a:pt x="240" y="107"/>
                                  </a:lnTo>
                                  <a:lnTo>
                                    <a:pt x="240" y="148"/>
                                  </a:lnTo>
                                  <a:lnTo>
                                    <a:pt x="400" y="148"/>
                                  </a:lnTo>
                                  <a:lnTo>
                                    <a:pt x="400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225164" name="Freeform 1493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178 w 420"/>
                                <a:gd name="T1" fmla="*/ 93 h 384"/>
                                <a:gd name="T2" fmla="*/ 137 w 420"/>
                                <a:gd name="T3" fmla="*/ 93 h 384"/>
                                <a:gd name="T4" fmla="*/ 137 w 420"/>
                                <a:gd name="T5" fmla="*/ 111 h 384"/>
                                <a:gd name="T6" fmla="*/ 178 w 420"/>
                                <a:gd name="T7" fmla="*/ 111 h 384"/>
                                <a:gd name="T8" fmla="*/ 178 w 420"/>
                                <a:gd name="T9" fmla="*/ 93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178" y="93"/>
                                  </a:moveTo>
                                  <a:lnTo>
                                    <a:pt x="137" y="93"/>
                                  </a:lnTo>
                                  <a:lnTo>
                                    <a:pt x="137" y="111"/>
                                  </a:lnTo>
                                  <a:lnTo>
                                    <a:pt x="178" y="111"/>
                                  </a:lnTo>
                                  <a:lnTo>
                                    <a:pt x="178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252617" name="Freeform 1494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335 w 420"/>
                                <a:gd name="T1" fmla="*/ 91 h 384"/>
                                <a:gd name="T2" fmla="*/ 294 w 420"/>
                                <a:gd name="T3" fmla="*/ 91 h 384"/>
                                <a:gd name="T4" fmla="*/ 294 w 420"/>
                                <a:gd name="T5" fmla="*/ 107 h 384"/>
                                <a:gd name="T6" fmla="*/ 335 w 420"/>
                                <a:gd name="T7" fmla="*/ 107 h 384"/>
                                <a:gd name="T8" fmla="*/ 335 w 420"/>
                                <a:gd name="T9" fmla="*/ 91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35" y="91"/>
                                  </a:moveTo>
                                  <a:lnTo>
                                    <a:pt x="294" y="91"/>
                                  </a:lnTo>
                                  <a:lnTo>
                                    <a:pt x="294" y="107"/>
                                  </a:lnTo>
                                  <a:lnTo>
                                    <a:pt x="335" y="107"/>
                                  </a:lnTo>
                                  <a:lnTo>
                                    <a:pt x="335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544448" name="Freeform 1495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213 w 420"/>
                                <a:gd name="T1" fmla="*/ 42 h 384"/>
                                <a:gd name="T2" fmla="*/ 188 w 420"/>
                                <a:gd name="T3" fmla="*/ 46 h 384"/>
                                <a:gd name="T4" fmla="*/ 160 w 420"/>
                                <a:gd name="T5" fmla="*/ 50 h 384"/>
                                <a:gd name="T6" fmla="*/ 127 w 420"/>
                                <a:gd name="T7" fmla="*/ 53 h 384"/>
                                <a:gd name="T8" fmla="*/ 90 w 420"/>
                                <a:gd name="T9" fmla="*/ 54 h 384"/>
                                <a:gd name="T10" fmla="*/ 96 w 420"/>
                                <a:gd name="T11" fmla="*/ 91 h 384"/>
                                <a:gd name="T12" fmla="*/ 96 w 420"/>
                                <a:gd name="T13" fmla="*/ 91 h 384"/>
                                <a:gd name="T14" fmla="*/ 96 w 420"/>
                                <a:gd name="T15" fmla="*/ 92 h 384"/>
                                <a:gd name="T16" fmla="*/ 96 w 420"/>
                                <a:gd name="T17" fmla="*/ 93 h 384"/>
                                <a:gd name="T18" fmla="*/ 96 w 420"/>
                                <a:gd name="T19" fmla="*/ 94 h 384"/>
                                <a:gd name="T20" fmla="*/ 96 w 420"/>
                                <a:gd name="T21" fmla="*/ 95 h 384"/>
                                <a:gd name="T22" fmla="*/ 105 w 420"/>
                                <a:gd name="T23" fmla="*/ 94 h 384"/>
                                <a:gd name="T24" fmla="*/ 115 w 420"/>
                                <a:gd name="T25" fmla="*/ 94 h 384"/>
                                <a:gd name="T26" fmla="*/ 126 w 420"/>
                                <a:gd name="T27" fmla="*/ 93 h 384"/>
                                <a:gd name="T28" fmla="*/ 137 w 420"/>
                                <a:gd name="T29" fmla="*/ 93 h 384"/>
                                <a:gd name="T30" fmla="*/ 178 w 420"/>
                                <a:gd name="T31" fmla="*/ 93 h 384"/>
                                <a:gd name="T32" fmla="*/ 178 w 420"/>
                                <a:gd name="T33" fmla="*/ 89 h 384"/>
                                <a:gd name="T34" fmla="*/ 190 w 420"/>
                                <a:gd name="T35" fmla="*/ 87 h 384"/>
                                <a:gd name="T36" fmla="*/ 201 w 420"/>
                                <a:gd name="T37" fmla="*/ 85 h 384"/>
                                <a:gd name="T38" fmla="*/ 211 w 420"/>
                                <a:gd name="T39" fmla="*/ 83 h 384"/>
                                <a:gd name="T40" fmla="*/ 219 w 420"/>
                                <a:gd name="T41" fmla="*/ 82 h 384"/>
                                <a:gd name="T42" fmla="*/ 219 w 420"/>
                                <a:gd name="T43" fmla="*/ 80 h 384"/>
                                <a:gd name="T44" fmla="*/ 213 w 420"/>
                                <a:gd name="T45" fmla="*/ 42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213" y="42"/>
                                  </a:moveTo>
                                  <a:lnTo>
                                    <a:pt x="188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27" y="53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96" y="93"/>
                                  </a:lnTo>
                                  <a:lnTo>
                                    <a:pt x="96" y="94"/>
                                  </a:lnTo>
                                  <a:lnTo>
                                    <a:pt x="96" y="95"/>
                                  </a:lnTo>
                                  <a:lnTo>
                                    <a:pt x="105" y="94"/>
                                  </a:lnTo>
                                  <a:lnTo>
                                    <a:pt x="115" y="94"/>
                                  </a:lnTo>
                                  <a:lnTo>
                                    <a:pt x="126" y="93"/>
                                  </a:lnTo>
                                  <a:lnTo>
                                    <a:pt x="137" y="93"/>
                                  </a:lnTo>
                                  <a:lnTo>
                                    <a:pt x="178" y="93"/>
                                  </a:lnTo>
                                  <a:lnTo>
                                    <a:pt x="178" y="89"/>
                                  </a:lnTo>
                                  <a:lnTo>
                                    <a:pt x="190" y="87"/>
                                  </a:lnTo>
                                  <a:lnTo>
                                    <a:pt x="201" y="85"/>
                                  </a:lnTo>
                                  <a:lnTo>
                                    <a:pt x="211" y="83"/>
                                  </a:lnTo>
                                  <a:lnTo>
                                    <a:pt x="219" y="82"/>
                                  </a:lnTo>
                                  <a:lnTo>
                                    <a:pt x="219" y="80"/>
                                  </a:lnTo>
                                  <a:lnTo>
                                    <a:pt x="213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5935988" name="Freeform 1496"/>
                          <wps:cNvSpPr>
                            <a:spLocks/>
                          </wps:cNvSpPr>
                          <wps:spPr bwMode="auto">
                            <a:xfrm>
                              <a:off x="4633" y="531"/>
                              <a:ext cx="420" cy="384"/>
                            </a:xfrm>
                            <a:custGeom>
                              <a:avLst/>
                              <a:gdLst>
                                <a:gd name="T0" fmla="*/ 374 w 420"/>
                                <a:gd name="T1" fmla="*/ 40 h 384"/>
                                <a:gd name="T2" fmla="*/ 348 w 420"/>
                                <a:gd name="T3" fmla="*/ 45 h 384"/>
                                <a:gd name="T4" fmla="*/ 318 w 420"/>
                                <a:gd name="T5" fmla="*/ 48 h 384"/>
                                <a:gd name="T6" fmla="*/ 283 w 420"/>
                                <a:gd name="T7" fmla="*/ 51 h 384"/>
                                <a:gd name="T8" fmla="*/ 241 w 420"/>
                                <a:gd name="T9" fmla="*/ 53 h 384"/>
                                <a:gd name="T10" fmla="*/ 245 w 420"/>
                                <a:gd name="T11" fmla="*/ 53 h 384"/>
                                <a:gd name="T12" fmla="*/ 251 w 420"/>
                                <a:gd name="T13" fmla="*/ 91 h 384"/>
                                <a:gd name="T14" fmla="*/ 251 w 420"/>
                                <a:gd name="T15" fmla="*/ 91 h 384"/>
                                <a:gd name="T16" fmla="*/ 251 w 420"/>
                                <a:gd name="T17" fmla="*/ 93 h 384"/>
                                <a:gd name="T18" fmla="*/ 271 w 420"/>
                                <a:gd name="T19" fmla="*/ 92 h 384"/>
                                <a:gd name="T20" fmla="*/ 294 w 420"/>
                                <a:gd name="T21" fmla="*/ 91 h 384"/>
                                <a:gd name="T22" fmla="*/ 335 w 420"/>
                                <a:gd name="T23" fmla="*/ 91 h 384"/>
                                <a:gd name="T24" fmla="*/ 335 w 420"/>
                                <a:gd name="T25" fmla="*/ 87 h 384"/>
                                <a:gd name="T26" fmla="*/ 349 w 420"/>
                                <a:gd name="T27" fmla="*/ 85 h 384"/>
                                <a:gd name="T28" fmla="*/ 362 w 420"/>
                                <a:gd name="T29" fmla="*/ 83 h 384"/>
                                <a:gd name="T30" fmla="*/ 372 w 420"/>
                                <a:gd name="T31" fmla="*/ 82 h 384"/>
                                <a:gd name="T32" fmla="*/ 381 w 420"/>
                                <a:gd name="T33" fmla="*/ 80 h 384"/>
                                <a:gd name="T34" fmla="*/ 374 w 420"/>
                                <a:gd name="T35" fmla="*/ 4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20" h="384">
                                  <a:moveTo>
                                    <a:pt x="374" y="40"/>
                                  </a:moveTo>
                                  <a:lnTo>
                                    <a:pt x="348" y="45"/>
                                  </a:lnTo>
                                  <a:lnTo>
                                    <a:pt x="318" y="48"/>
                                  </a:lnTo>
                                  <a:lnTo>
                                    <a:pt x="283" y="51"/>
                                  </a:lnTo>
                                  <a:lnTo>
                                    <a:pt x="241" y="53"/>
                                  </a:lnTo>
                                  <a:lnTo>
                                    <a:pt x="245" y="53"/>
                                  </a:lnTo>
                                  <a:lnTo>
                                    <a:pt x="251" y="91"/>
                                  </a:lnTo>
                                  <a:lnTo>
                                    <a:pt x="251" y="91"/>
                                  </a:lnTo>
                                  <a:lnTo>
                                    <a:pt x="251" y="93"/>
                                  </a:lnTo>
                                  <a:lnTo>
                                    <a:pt x="271" y="92"/>
                                  </a:lnTo>
                                  <a:lnTo>
                                    <a:pt x="294" y="91"/>
                                  </a:lnTo>
                                  <a:lnTo>
                                    <a:pt x="335" y="91"/>
                                  </a:lnTo>
                                  <a:lnTo>
                                    <a:pt x="335" y="87"/>
                                  </a:lnTo>
                                  <a:lnTo>
                                    <a:pt x="349" y="85"/>
                                  </a:lnTo>
                                  <a:lnTo>
                                    <a:pt x="362" y="83"/>
                                  </a:lnTo>
                                  <a:lnTo>
                                    <a:pt x="372" y="82"/>
                                  </a:lnTo>
                                  <a:lnTo>
                                    <a:pt x="381" y="80"/>
                                  </a:lnTo>
                                  <a:lnTo>
                                    <a:pt x="374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8386609" name="Freeform 1497"/>
                        <wps:cNvSpPr>
                          <a:spLocks/>
                        </wps:cNvSpPr>
                        <wps:spPr bwMode="auto">
                          <a:xfrm>
                            <a:off x="5268" y="413"/>
                            <a:ext cx="624" cy="620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20"/>
                              <a:gd name="T2" fmla="*/ 240 w 624"/>
                              <a:gd name="T3" fmla="*/ 8 h 620"/>
                              <a:gd name="T4" fmla="*/ 174 w 624"/>
                              <a:gd name="T5" fmla="*/ 31 h 620"/>
                              <a:gd name="T6" fmla="*/ 116 w 624"/>
                              <a:gd name="T7" fmla="*/ 68 h 620"/>
                              <a:gd name="T8" fmla="*/ 68 w 624"/>
                              <a:gd name="T9" fmla="*/ 116 h 620"/>
                              <a:gd name="T10" fmla="*/ 31 w 624"/>
                              <a:gd name="T11" fmla="*/ 173 h 620"/>
                              <a:gd name="T12" fmla="*/ 8 w 624"/>
                              <a:gd name="T13" fmla="*/ 238 h 620"/>
                              <a:gd name="T14" fmla="*/ 0 w 624"/>
                              <a:gd name="T15" fmla="*/ 309 h 620"/>
                              <a:gd name="T16" fmla="*/ 8 w 624"/>
                              <a:gd name="T17" fmla="*/ 380 h 620"/>
                              <a:gd name="T18" fmla="*/ 31 w 624"/>
                              <a:gd name="T19" fmla="*/ 446 h 620"/>
                              <a:gd name="T20" fmla="*/ 68 w 624"/>
                              <a:gd name="T21" fmla="*/ 503 h 620"/>
                              <a:gd name="T22" fmla="*/ 116 w 624"/>
                              <a:gd name="T23" fmla="*/ 551 h 620"/>
                              <a:gd name="T24" fmla="*/ 174 w 624"/>
                              <a:gd name="T25" fmla="*/ 588 h 620"/>
                              <a:gd name="T26" fmla="*/ 240 w 624"/>
                              <a:gd name="T27" fmla="*/ 611 h 620"/>
                              <a:gd name="T28" fmla="*/ 311 w 624"/>
                              <a:gd name="T29" fmla="*/ 619 h 620"/>
                              <a:gd name="T30" fmla="*/ 383 w 624"/>
                              <a:gd name="T31" fmla="*/ 611 h 620"/>
                              <a:gd name="T32" fmla="*/ 448 w 624"/>
                              <a:gd name="T33" fmla="*/ 588 h 620"/>
                              <a:gd name="T34" fmla="*/ 506 w 624"/>
                              <a:gd name="T35" fmla="*/ 551 h 620"/>
                              <a:gd name="T36" fmla="*/ 555 w 624"/>
                              <a:gd name="T37" fmla="*/ 503 h 620"/>
                              <a:gd name="T38" fmla="*/ 591 w 624"/>
                              <a:gd name="T39" fmla="*/ 446 h 620"/>
                              <a:gd name="T40" fmla="*/ 615 w 624"/>
                              <a:gd name="T41" fmla="*/ 380 h 620"/>
                              <a:gd name="T42" fmla="*/ 623 w 624"/>
                              <a:gd name="T43" fmla="*/ 309 h 620"/>
                              <a:gd name="T44" fmla="*/ 615 w 624"/>
                              <a:gd name="T45" fmla="*/ 238 h 620"/>
                              <a:gd name="T46" fmla="*/ 591 w 624"/>
                              <a:gd name="T47" fmla="*/ 173 h 620"/>
                              <a:gd name="T48" fmla="*/ 555 w 624"/>
                              <a:gd name="T49" fmla="*/ 116 h 620"/>
                              <a:gd name="T50" fmla="*/ 506 w 624"/>
                              <a:gd name="T51" fmla="*/ 68 h 620"/>
                              <a:gd name="T52" fmla="*/ 448 w 624"/>
                              <a:gd name="T53" fmla="*/ 31 h 620"/>
                              <a:gd name="T54" fmla="*/ 383 w 624"/>
                              <a:gd name="T55" fmla="*/ 8 h 620"/>
                              <a:gd name="T56" fmla="*/ 311 w 624"/>
                              <a:gd name="T57" fmla="*/ 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20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8"/>
                                </a:lnTo>
                                <a:lnTo>
                                  <a:pt x="68" y="116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6"/>
                                </a:lnTo>
                                <a:lnTo>
                                  <a:pt x="68" y="503"/>
                                </a:lnTo>
                                <a:lnTo>
                                  <a:pt x="116" y="551"/>
                                </a:lnTo>
                                <a:lnTo>
                                  <a:pt x="174" y="588"/>
                                </a:lnTo>
                                <a:lnTo>
                                  <a:pt x="240" y="611"/>
                                </a:lnTo>
                                <a:lnTo>
                                  <a:pt x="311" y="619"/>
                                </a:lnTo>
                                <a:lnTo>
                                  <a:pt x="383" y="611"/>
                                </a:lnTo>
                                <a:lnTo>
                                  <a:pt x="448" y="588"/>
                                </a:lnTo>
                                <a:lnTo>
                                  <a:pt x="506" y="551"/>
                                </a:lnTo>
                                <a:lnTo>
                                  <a:pt x="555" y="503"/>
                                </a:lnTo>
                                <a:lnTo>
                                  <a:pt x="591" y="446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6"/>
                                </a:lnTo>
                                <a:lnTo>
                                  <a:pt x="506" y="68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4283360" name="Picture 1498"/>
                          <pic:cNvPicPr>
                            <a:picLocks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1" y="532"/>
                            <a:ext cx="4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6041867" name="Freeform 1499"/>
                        <wps:cNvSpPr>
                          <a:spLocks/>
                        </wps:cNvSpPr>
                        <wps:spPr bwMode="auto">
                          <a:xfrm>
                            <a:off x="6005" y="413"/>
                            <a:ext cx="624" cy="620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20"/>
                              <a:gd name="T2" fmla="*/ 240 w 624"/>
                              <a:gd name="T3" fmla="*/ 8 h 620"/>
                              <a:gd name="T4" fmla="*/ 174 w 624"/>
                              <a:gd name="T5" fmla="*/ 31 h 620"/>
                              <a:gd name="T6" fmla="*/ 116 w 624"/>
                              <a:gd name="T7" fmla="*/ 68 h 620"/>
                              <a:gd name="T8" fmla="*/ 68 w 624"/>
                              <a:gd name="T9" fmla="*/ 116 h 620"/>
                              <a:gd name="T10" fmla="*/ 31 w 624"/>
                              <a:gd name="T11" fmla="*/ 173 h 620"/>
                              <a:gd name="T12" fmla="*/ 8 w 624"/>
                              <a:gd name="T13" fmla="*/ 238 h 620"/>
                              <a:gd name="T14" fmla="*/ 0 w 624"/>
                              <a:gd name="T15" fmla="*/ 309 h 620"/>
                              <a:gd name="T16" fmla="*/ 8 w 624"/>
                              <a:gd name="T17" fmla="*/ 380 h 620"/>
                              <a:gd name="T18" fmla="*/ 31 w 624"/>
                              <a:gd name="T19" fmla="*/ 446 h 620"/>
                              <a:gd name="T20" fmla="*/ 68 w 624"/>
                              <a:gd name="T21" fmla="*/ 503 h 620"/>
                              <a:gd name="T22" fmla="*/ 116 w 624"/>
                              <a:gd name="T23" fmla="*/ 551 h 620"/>
                              <a:gd name="T24" fmla="*/ 174 w 624"/>
                              <a:gd name="T25" fmla="*/ 588 h 620"/>
                              <a:gd name="T26" fmla="*/ 240 w 624"/>
                              <a:gd name="T27" fmla="*/ 611 h 620"/>
                              <a:gd name="T28" fmla="*/ 311 w 624"/>
                              <a:gd name="T29" fmla="*/ 619 h 620"/>
                              <a:gd name="T30" fmla="*/ 383 w 624"/>
                              <a:gd name="T31" fmla="*/ 611 h 620"/>
                              <a:gd name="T32" fmla="*/ 448 w 624"/>
                              <a:gd name="T33" fmla="*/ 588 h 620"/>
                              <a:gd name="T34" fmla="*/ 506 w 624"/>
                              <a:gd name="T35" fmla="*/ 551 h 620"/>
                              <a:gd name="T36" fmla="*/ 555 w 624"/>
                              <a:gd name="T37" fmla="*/ 503 h 620"/>
                              <a:gd name="T38" fmla="*/ 591 w 624"/>
                              <a:gd name="T39" fmla="*/ 446 h 620"/>
                              <a:gd name="T40" fmla="*/ 615 w 624"/>
                              <a:gd name="T41" fmla="*/ 380 h 620"/>
                              <a:gd name="T42" fmla="*/ 623 w 624"/>
                              <a:gd name="T43" fmla="*/ 309 h 620"/>
                              <a:gd name="T44" fmla="*/ 615 w 624"/>
                              <a:gd name="T45" fmla="*/ 238 h 620"/>
                              <a:gd name="T46" fmla="*/ 591 w 624"/>
                              <a:gd name="T47" fmla="*/ 173 h 620"/>
                              <a:gd name="T48" fmla="*/ 555 w 624"/>
                              <a:gd name="T49" fmla="*/ 116 h 620"/>
                              <a:gd name="T50" fmla="*/ 506 w 624"/>
                              <a:gd name="T51" fmla="*/ 68 h 620"/>
                              <a:gd name="T52" fmla="*/ 448 w 624"/>
                              <a:gd name="T53" fmla="*/ 31 h 620"/>
                              <a:gd name="T54" fmla="*/ 383 w 624"/>
                              <a:gd name="T55" fmla="*/ 8 h 620"/>
                              <a:gd name="T56" fmla="*/ 311 w 624"/>
                              <a:gd name="T57" fmla="*/ 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20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8"/>
                                </a:lnTo>
                                <a:lnTo>
                                  <a:pt x="68" y="116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6"/>
                                </a:lnTo>
                                <a:lnTo>
                                  <a:pt x="68" y="503"/>
                                </a:lnTo>
                                <a:lnTo>
                                  <a:pt x="116" y="551"/>
                                </a:lnTo>
                                <a:lnTo>
                                  <a:pt x="174" y="588"/>
                                </a:lnTo>
                                <a:lnTo>
                                  <a:pt x="240" y="611"/>
                                </a:lnTo>
                                <a:lnTo>
                                  <a:pt x="311" y="619"/>
                                </a:lnTo>
                                <a:lnTo>
                                  <a:pt x="383" y="611"/>
                                </a:lnTo>
                                <a:lnTo>
                                  <a:pt x="448" y="588"/>
                                </a:lnTo>
                                <a:lnTo>
                                  <a:pt x="506" y="551"/>
                                </a:lnTo>
                                <a:lnTo>
                                  <a:pt x="555" y="503"/>
                                </a:lnTo>
                                <a:lnTo>
                                  <a:pt x="591" y="446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6"/>
                                </a:lnTo>
                                <a:lnTo>
                                  <a:pt x="506" y="68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9064946" name="Group 1500"/>
                        <wpg:cNvGrpSpPr>
                          <a:grpSpLocks/>
                        </wpg:cNvGrpSpPr>
                        <wpg:grpSpPr bwMode="auto">
                          <a:xfrm>
                            <a:off x="6114" y="522"/>
                            <a:ext cx="405" cy="402"/>
                            <a:chOff x="6114" y="522"/>
                            <a:chExt cx="405" cy="402"/>
                          </a:xfrm>
                        </wpg:grpSpPr>
                        <wps:wsp>
                          <wps:cNvPr id="582903507" name="Freeform 1501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308 w 405"/>
                                <a:gd name="T1" fmla="*/ 109 h 402"/>
                                <a:gd name="T2" fmla="*/ 266 w 405"/>
                                <a:gd name="T3" fmla="*/ 109 h 402"/>
                                <a:gd name="T4" fmla="*/ 274 w 405"/>
                                <a:gd name="T5" fmla="*/ 196 h 402"/>
                                <a:gd name="T6" fmla="*/ 274 w 405"/>
                                <a:gd name="T7" fmla="*/ 197 h 402"/>
                                <a:gd name="T8" fmla="*/ 289 w 405"/>
                                <a:gd name="T9" fmla="*/ 271 h 402"/>
                                <a:gd name="T10" fmla="*/ 309 w 405"/>
                                <a:gd name="T11" fmla="*/ 332 h 402"/>
                                <a:gd name="T12" fmla="*/ 336 w 405"/>
                                <a:gd name="T13" fmla="*/ 379 h 402"/>
                                <a:gd name="T14" fmla="*/ 339 w 405"/>
                                <a:gd name="T15" fmla="*/ 383 h 402"/>
                                <a:gd name="T16" fmla="*/ 342 w 405"/>
                                <a:gd name="T17" fmla="*/ 387 h 402"/>
                                <a:gd name="T18" fmla="*/ 346 w 405"/>
                                <a:gd name="T19" fmla="*/ 391 h 402"/>
                                <a:gd name="T20" fmla="*/ 353 w 405"/>
                                <a:gd name="T21" fmla="*/ 398 h 402"/>
                                <a:gd name="T22" fmla="*/ 360 w 405"/>
                                <a:gd name="T23" fmla="*/ 401 h 402"/>
                                <a:gd name="T24" fmla="*/ 374 w 405"/>
                                <a:gd name="T25" fmla="*/ 401 h 402"/>
                                <a:gd name="T26" fmla="*/ 379 w 405"/>
                                <a:gd name="T27" fmla="*/ 399 h 402"/>
                                <a:gd name="T28" fmla="*/ 384 w 405"/>
                                <a:gd name="T29" fmla="*/ 396 h 402"/>
                                <a:gd name="T30" fmla="*/ 391 w 405"/>
                                <a:gd name="T31" fmla="*/ 387 h 402"/>
                                <a:gd name="T32" fmla="*/ 396 w 405"/>
                                <a:gd name="T33" fmla="*/ 368 h 402"/>
                                <a:gd name="T34" fmla="*/ 400 w 405"/>
                                <a:gd name="T35" fmla="*/ 342 h 402"/>
                                <a:gd name="T36" fmla="*/ 401 w 405"/>
                                <a:gd name="T37" fmla="*/ 341 h 402"/>
                                <a:gd name="T38" fmla="*/ 358 w 405"/>
                                <a:gd name="T39" fmla="*/ 341 h 402"/>
                                <a:gd name="T40" fmla="*/ 355 w 405"/>
                                <a:gd name="T41" fmla="*/ 336 h 402"/>
                                <a:gd name="T42" fmla="*/ 351 w 405"/>
                                <a:gd name="T43" fmla="*/ 327 h 402"/>
                                <a:gd name="T44" fmla="*/ 336 w 405"/>
                                <a:gd name="T45" fmla="*/ 282 h 402"/>
                                <a:gd name="T46" fmla="*/ 323 w 405"/>
                                <a:gd name="T47" fmla="*/ 231 h 402"/>
                                <a:gd name="T48" fmla="*/ 314 w 405"/>
                                <a:gd name="T49" fmla="*/ 173 h 402"/>
                                <a:gd name="T50" fmla="*/ 308 w 405"/>
                                <a:gd name="T51" fmla="*/ 109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08" y="109"/>
                                  </a:moveTo>
                                  <a:lnTo>
                                    <a:pt x="266" y="109"/>
                                  </a:lnTo>
                                  <a:lnTo>
                                    <a:pt x="274" y="196"/>
                                  </a:lnTo>
                                  <a:lnTo>
                                    <a:pt x="274" y="197"/>
                                  </a:lnTo>
                                  <a:lnTo>
                                    <a:pt x="289" y="271"/>
                                  </a:lnTo>
                                  <a:lnTo>
                                    <a:pt x="309" y="332"/>
                                  </a:lnTo>
                                  <a:lnTo>
                                    <a:pt x="336" y="379"/>
                                  </a:lnTo>
                                  <a:lnTo>
                                    <a:pt x="339" y="383"/>
                                  </a:lnTo>
                                  <a:lnTo>
                                    <a:pt x="342" y="387"/>
                                  </a:lnTo>
                                  <a:lnTo>
                                    <a:pt x="346" y="391"/>
                                  </a:lnTo>
                                  <a:lnTo>
                                    <a:pt x="353" y="398"/>
                                  </a:lnTo>
                                  <a:lnTo>
                                    <a:pt x="360" y="401"/>
                                  </a:lnTo>
                                  <a:lnTo>
                                    <a:pt x="374" y="401"/>
                                  </a:lnTo>
                                  <a:lnTo>
                                    <a:pt x="379" y="399"/>
                                  </a:lnTo>
                                  <a:lnTo>
                                    <a:pt x="384" y="396"/>
                                  </a:lnTo>
                                  <a:lnTo>
                                    <a:pt x="391" y="387"/>
                                  </a:lnTo>
                                  <a:lnTo>
                                    <a:pt x="396" y="368"/>
                                  </a:lnTo>
                                  <a:lnTo>
                                    <a:pt x="400" y="342"/>
                                  </a:lnTo>
                                  <a:lnTo>
                                    <a:pt x="401" y="341"/>
                                  </a:lnTo>
                                  <a:lnTo>
                                    <a:pt x="358" y="341"/>
                                  </a:lnTo>
                                  <a:lnTo>
                                    <a:pt x="355" y="336"/>
                                  </a:lnTo>
                                  <a:lnTo>
                                    <a:pt x="351" y="327"/>
                                  </a:lnTo>
                                  <a:lnTo>
                                    <a:pt x="336" y="282"/>
                                  </a:lnTo>
                                  <a:lnTo>
                                    <a:pt x="323" y="231"/>
                                  </a:lnTo>
                                  <a:lnTo>
                                    <a:pt x="314" y="173"/>
                                  </a:lnTo>
                                  <a:lnTo>
                                    <a:pt x="308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807598" name="Freeform 1502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227 w 405"/>
                                <a:gd name="T1" fmla="*/ 196 h 402"/>
                                <a:gd name="T2" fmla="*/ 183 w 405"/>
                                <a:gd name="T3" fmla="*/ 196 h 402"/>
                                <a:gd name="T4" fmla="*/ 183 w 405"/>
                                <a:gd name="T5" fmla="*/ 335 h 402"/>
                                <a:gd name="T6" fmla="*/ 172 w 405"/>
                                <a:gd name="T7" fmla="*/ 337 h 402"/>
                                <a:gd name="T8" fmla="*/ 139 w 405"/>
                                <a:gd name="T9" fmla="*/ 345 h 402"/>
                                <a:gd name="T10" fmla="*/ 152 w 405"/>
                                <a:gd name="T11" fmla="*/ 387 h 402"/>
                                <a:gd name="T12" fmla="*/ 152 w 405"/>
                                <a:gd name="T13" fmla="*/ 387 h 402"/>
                                <a:gd name="T14" fmla="*/ 192 w 405"/>
                                <a:gd name="T15" fmla="*/ 377 h 402"/>
                                <a:gd name="T16" fmla="*/ 228 w 405"/>
                                <a:gd name="T17" fmla="*/ 366 h 402"/>
                                <a:gd name="T18" fmla="*/ 262 w 405"/>
                                <a:gd name="T19" fmla="*/ 354 h 402"/>
                                <a:gd name="T20" fmla="*/ 292 w 405"/>
                                <a:gd name="T21" fmla="*/ 340 h 402"/>
                                <a:gd name="T22" fmla="*/ 292 w 405"/>
                                <a:gd name="T23" fmla="*/ 340 h 402"/>
                                <a:gd name="T24" fmla="*/ 281 w 405"/>
                                <a:gd name="T25" fmla="*/ 321 h 402"/>
                                <a:gd name="T26" fmla="*/ 227 w 405"/>
                                <a:gd name="T27" fmla="*/ 321 h 402"/>
                                <a:gd name="T28" fmla="*/ 227 w 405"/>
                                <a:gd name="T29" fmla="*/ 196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227" y="196"/>
                                  </a:moveTo>
                                  <a:lnTo>
                                    <a:pt x="183" y="196"/>
                                  </a:lnTo>
                                  <a:lnTo>
                                    <a:pt x="183" y="335"/>
                                  </a:lnTo>
                                  <a:lnTo>
                                    <a:pt x="172" y="337"/>
                                  </a:lnTo>
                                  <a:lnTo>
                                    <a:pt x="139" y="345"/>
                                  </a:lnTo>
                                  <a:lnTo>
                                    <a:pt x="152" y="387"/>
                                  </a:lnTo>
                                  <a:lnTo>
                                    <a:pt x="152" y="387"/>
                                  </a:lnTo>
                                  <a:lnTo>
                                    <a:pt x="192" y="377"/>
                                  </a:lnTo>
                                  <a:lnTo>
                                    <a:pt x="228" y="366"/>
                                  </a:lnTo>
                                  <a:lnTo>
                                    <a:pt x="262" y="354"/>
                                  </a:lnTo>
                                  <a:lnTo>
                                    <a:pt x="292" y="340"/>
                                  </a:lnTo>
                                  <a:lnTo>
                                    <a:pt x="292" y="340"/>
                                  </a:lnTo>
                                  <a:lnTo>
                                    <a:pt x="281" y="321"/>
                                  </a:lnTo>
                                  <a:lnTo>
                                    <a:pt x="227" y="321"/>
                                  </a:lnTo>
                                  <a:lnTo>
                                    <a:pt x="227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397440" name="Freeform 1503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361 w 405"/>
                                <a:gd name="T1" fmla="*/ 293 h 402"/>
                                <a:gd name="T2" fmla="*/ 361 w 405"/>
                                <a:gd name="T3" fmla="*/ 340 h 402"/>
                                <a:gd name="T4" fmla="*/ 361 w 405"/>
                                <a:gd name="T5" fmla="*/ 341 h 402"/>
                                <a:gd name="T6" fmla="*/ 401 w 405"/>
                                <a:gd name="T7" fmla="*/ 341 h 402"/>
                                <a:gd name="T8" fmla="*/ 401 w 405"/>
                                <a:gd name="T9" fmla="*/ 337 h 402"/>
                                <a:gd name="T10" fmla="*/ 404 w 405"/>
                                <a:gd name="T11" fmla="*/ 303 h 402"/>
                                <a:gd name="T12" fmla="*/ 361 w 405"/>
                                <a:gd name="T13" fmla="*/ 293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61" y="293"/>
                                  </a:moveTo>
                                  <a:lnTo>
                                    <a:pt x="361" y="340"/>
                                  </a:lnTo>
                                  <a:lnTo>
                                    <a:pt x="361" y="341"/>
                                  </a:lnTo>
                                  <a:lnTo>
                                    <a:pt x="401" y="341"/>
                                  </a:lnTo>
                                  <a:lnTo>
                                    <a:pt x="401" y="337"/>
                                  </a:lnTo>
                                  <a:lnTo>
                                    <a:pt x="404" y="303"/>
                                  </a:lnTo>
                                  <a:lnTo>
                                    <a:pt x="361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1261593" name="Freeform 1504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270 w 405"/>
                                <a:gd name="T1" fmla="*/ 302 h 402"/>
                                <a:gd name="T2" fmla="*/ 261 w 405"/>
                                <a:gd name="T3" fmla="*/ 306 h 402"/>
                                <a:gd name="T4" fmla="*/ 251 w 405"/>
                                <a:gd name="T5" fmla="*/ 311 h 402"/>
                                <a:gd name="T6" fmla="*/ 239 w 405"/>
                                <a:gd name="T7" fmla="*/ 316 h 402"/>
                                <a:gd name="T8" fmla="*/ 227 w 405"/>
                                <a:gd name="T9" fmla="*/ 321 h 402"/>
                                <a:gd name="T10" fmla="*/ 281 w 405"/>
                                <a:gd name="T11" fmla="*/ 321 h 402"/>
                                <a:gd name="T12" fmla="*/ 270 w 405"/>
                                <a:gd name="T13" fmla="*/ 302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270" y="302"/>
                                  </a:moveTo>
                                  <a:lnTo>
                                    <a:pt x="261" y="306"/>
                                  </a:lnTo>
                                  <a:lnTo>
                                    <a:pt x="251" y="311"/>
                                  </a:lnTo>
                                  <a:lnTo>
                                    <a:pt x="239" y="316"/>
                                  </a:lnTo>
                                  <a:lnTo>
                                    <a:pt x="227" y="321"/>
                                  </a:lnTo>
                                  <a:lnTo>
                                    <a:pt x="281" y="321"/>
                                  </a:lnTo>
                                  <a:lnTo>
                                    <a:pt x="270" y="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5796997" name="Freeform 1505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263 w 405"/>
                                <a:gd name="T1" fmla="*/ 154 h 402"/>
                                <a:gd name="T2" fmla="*/ 147 w 405"/>
                                <a:gd name="T3" fmla="*/ 154 h 402"/>
                                <a:gd name="T4" fmla="*/ 147 w 405"/>
                                <a:gd name="T5" fmla="*/ 196 h 402"/>
                                <a:gd name="T6" fmla="*/ 263 w 405"/>
                                <a:gd name="T7" fmla="*/ 196 h 402"/>
                                <a:gd name="T8" fmla="*/ 263 w 405"/>
                                <a:gd name="T9" fmla="*/ 15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263" y="154"/>
                                  </a:moveTo>
                                  <a:lnTo>
                                    <a:pt x="147" y="154"/>
                                  </a:lnTo>
                                  <a:lnTo>
                                    <a:pt x="147" y="196"/>
                                  </a:lnTo>
                                  <a:lnTo>
                                    <a:pt x="263" y="196"/>
                                  </a:lnTo>
                                  <a:lnTo>
                                    <a:pt x="263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3717264" name="Freeform 1506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388 w 405"/>
                                <a:gd name="T1" fmla="*/ 67 h 402"/>
                                <a:gd name="T2" fmla="*/ 152 w 405"/>
                                <a:gd name="T3" fmla="*/ 67 h 402"/>
                                <a:gd name="T4" fmla="*/ 152 w 405"/>
                                <a:gd name="T5" fmla="*/ 109 h 402"/>
                                <a:gd name="T6" fmla="*/ 388 w 405"/>
                                <a:gd name="T7" fmla="*/ 109 h 402"/>
                                <a:gd name="T8" fmla="*/ 388 w 405"/>
                                <a:gd name="T9" fmla="*/ 67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88" y="67"/>
                                  </a:moveTo>
                                  <a:lnTo>
                                    <a:pt x="152" y="67"/>
                                  </a:lnTo>
                                  <a:lnTo>
                                    <a:pt x="152" y="109"/>
                                  </a:lnTo>
                                  <a:lnTo>
                                    <a:pt x="388" y="109"/>
                                  </a:lnTo>
                                  <a:lnTo>
                                    <a:pt x="38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598054" name="Freeform 1507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308 w 405"/>
                                <a:gd name="T1" fmla="*/ 4 h 402"/>
                                <a:gd name="T2" fmla="*/ 263 w 405"/>
                                <a:gd name="T3" fmla="*/ 9 h 402"/>
                                <a:gd name="T4" fmla="*/ 263 w 405"/>
                                <a:gd name="T5" fmla="*/ 36 h 402"/>
                                <a:gd name="T6" fmla="*/ 264 w 405"/>
                                <a:gd name="T7" fmla="*/ 45 h 402"/>
                                <a:gd name="T8" fmla="*/ 264 w 405"/>
                                <a:gd name="T9" fmla="*/ 53 h 402"/>
                                <a:gd name="T10" fmla="*/ 264 w 405"/>
                                <a:gd name="T11" fmla="*/ 67 h 402"/>
                                <a:gd name="T12" fmla="*/ 307 w 405"/>
                                <a:gd name="T13" fmla="*/ 67 h 402"/>
                                <a:gd name="T14" fmla="*/ 307 w 405"/>
                                <a:gd name="T15" fmla="*/ 18 h 402"/>
                                <a:gd name="T16" fmla="*/ 307 w 405"/>
                                <a:gd name="T17" fmla="*/ 9 h 402"/>
                                <a:gd name="T18" fmla="*/ 308 w 405"/>
                                <a:gd name="T19" fmla="*/ 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08" y="4"/>
                                  </a:moveTo>
                                  <a:lnTo>
                                    <a:pt x="263" y="9"/>
                                  </a:lnTo>
                                  <a:lnTo>
                                    <a:pt x="263" y="36"/>
                                  </a:lnTo>
                                  <a:lnTo>
                                    <a:pt x="264" y="45"/>
                                  </a:lnTo>
                                  <a:lnTo>
                                    <a:pt x="264" y="53"/>
                                  </a:lnTo>
                                  <a:lnTo>
                                    <a:pt x="264" y="67"/>
                                  </a:lnTo>
                                  <a:lnTo>
                                    <a:pt x="307" y="67"/>
                                  </a:lnTo>
                                  <a:lnTo>
                                    <a:pt x="307" y="18"/>
                                  </a:lnTo>
                                  <a:lnTo>
                                    <a:pt x="307" y="9"/>
                                  </a:lnTo>
                                  <a:lnTo>
                                    <a:pt x="308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9628858" name="Freeform 1508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0 h 402"/>
                                <a:gd name="T2" fmla="*/ 313 w 405"/>
                                <a:gd name="T3" fmla="*/ 29 h 402"/>
                                <a:gd name="T4" fmla="*/ 320 w 405"/>
                                <a:gd name="T5" fmla="*/ 36 h 402"/>
                                <a:gd name="T6" fmla="*/ 329 w 405"/>
                                <a:gd name="T7" fmla="*/ 45 h 402"/>
                                <a:gd name="T8" fmla="*/ 338 w 405"/>
                                <a:gd name="T9" fmla="*/ 55 h 402"/>
                                <a:gd name="T10" fmla="*/ 348 w 405"/>
                                <a:gd name="T11" fmla="*/ 67 h 402"/>
                                <a:gd name="T12" fmla="*/ 351 w 405"/>
                                <a:gd name="T13" fmla="*/ 67 h 402"/>
                                <a:gd name="T14" fmla="*/ 383 w 405"/>
                                <a:gd name="T15" fmla="*/ 41 h 402"/>
                                <a:gd name="T16" fmla="*/ 373 w 405"/>
                                <a:gd name="T17" fmla="*/ 29 h 402"/>
                                <a:gd name="T18" fmla="*/ 363 w 405"/>
                                <a:gd name="T19" fmla="*/ 18 h 402"/>
                                <a:gd name="T20" fmla="*/ 354 w 405"/>
                                <a:gd name="T21" fmla="*/ 8 h 402"/>
                                <a:gd name="T22" fmla="*/ 345 w 405"/>
                                <a:gd name="T23" fmla="*/ 0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345" y="0"/>
                                  </a:moveTo>
                                  <a:lnTo>
                                    <a:pt x="313" y="29"/>
                                  </a:lnTo>
                                  <a:lnTo>
                                    <a:pt x="320" y="36"/>
                                  </a:lnTo>
                                  <a:lnTo>
                                    <a:pt x="329" y="45"/>
                                  </a:lnTo>
                                  <a:lnTo>
                                    <a:pt x="338" y="55"/>
                                  </a:lnTo>
                                  <a:lnTo>
                                    <a:pt x="348" y="67"/>
                                  </a:lnTo>
                                  <a:lnTo>
                                    <a:pt x="351" y="67"/>
                                  </a:lnTo>
                                  <a:lnTo>
                                    <a:pt x="383" y="41"/>
                                  </a:lnTo>
                                  <a:lnTo>
                                    <a:pt x="373" y="29"/>
                                  </a:lnTo>
                                  <a:lnTo>
                                    <a:pt x="363" y="18"/>
                                  </a:lnTo>
                                  <a:lnTo>
                                    <a:pt x="354" y="8"/>
                                  </a:lnTo>
                                  <a:lnTo>
                                    <a:pt x="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4090742" name="Freeform 1509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9 w 405"/>
                                <a:gd name="T1" fmla="*/ 232 h 402"/>
                                <a:gd name="T2" fmla="*/ 7 w 405"/>
                                <a:gd name="T3" fmla="*/ 232 h 402"/>
                                <a:gd name="T4" fmla="*/ 3 w 405"/>
                                <a:gd name="T5" fmla="*/ 236 h 402"/>
                                <a:gd name="T6" fmla="*/ 3 w 405"/>
                                <a:gd name="T7" fmla="*/ 399 h 402"/>
                                <a:gd name="T8" fmla="*/ 45 w 405"/>
                                <a:gd name="T9" fmla="*/ 399 h 402"/>
                                <a:gd name="T10" fmla="*/ 45 w 405"/>
                                <a:gd name="T11" fmla="*/ 375 h 402"/>
                                <a:gd name="T12" fmla="*/ 128 w 405"/>
                                <a:gd name="T13" fmla="*/ 375 h 402"/>
                                <a:gd name="T14" fmla="*/ 133 w 405"/>
                                <a:gd name="T15" fmla="*/ 370 h 402"/>
                                <a:gd name="T16" fmla="*/ 133 w 405"/>
                                <a:gd name="T17" fmla="*/ 334 h 402"/>
                                <a:gd name="T18" fmla="*/ 45 w 405"/>
                                <a:gd name="T19" fmla="*/ 334 h 402"/>
                                <a:gd name="T20" fmla="*/ 45 w 405"/>
                                <a:gd name="T21" fmla="*/ 275 h 402"/>
                                <a:gd name="T22" fmla="*/ 48 w 405"/>
                                <a:gd name="T23" fmla="*/ 272 h 402"/>
                                <a:gd name="T24" fmla="*/ 133 w 405"/>
                                <a:gd name="T25" fmla="*/ 272 h 402"/>
                                <a:gd name="T26" fmla="*/ 133 w 405"/>
                                <a:gd name="T27" fmla="*/ 236 h 402"/>
                                <a:gd name="T28" fmla="*/ 129 w 405"/>
                                <a:gd name="T29" fmla="*/ 232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9" y="232"/>
                                  </a:moveTo>
                                  <a:lnTo>
                                    <a:pt x="7" y="232"/>
                                  </a:lnTo>
                                  <a:lnTo>
                                    <a:pt x="3" y="236"/>
                                  </a:lnTo>
                                  <a:lnTo>
                                    <a:pt x="3" y="399"/>
                                  </a:lnTo>
                                  <a:lnTo>
                                    <a:pt x="45" y="399"/>
                                  </a:lnTo>
                                  <a:lnTo>
                                    <a:pt x="45" y="375"/>
                                  </a:lnTo>
                                  <a:lnTo>
                                    <a:pt x="128" y="375"/>
                                  </a:lnTo>
                                  <a:lnTo>
                                    <a:pt x="133" y="370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45" y="334"/>
                                  </a:lnTo>
                                  <a:lnTo>
                                    <a:pt x="45" y="275"/>
                                  </a:lnTo>
                                  <a:lnTo>
                                    <a:pt x="48" y="272"/>
                                  </a:lnTo>
                                  <a:lnTo>
                                    <a:pt x="133" y="272"/>
                                  </a:lnTo>
                                  <a:lnTo>
                                    <a:pt x="133" y="236"/>
                                  </a:lnTo>
                                  <a:lnTo>
                                    <a:pt x="129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3624948" name="Freeform 1510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133 w 405"/>
                                <a:gd name="T1" fmla="*/ 272 h 402"/>
                                <a:gd name="T2" fmla="*/ 88 w 405"/>
                                <a:gd name="T3" fmla="*/ 272 h 402"/>
                                <a:gd name="T4" fmla="*/ 90 w 405"/>
                                <a:gd name="T5" fmla="*/ 275 h 402"/>
                                <a:gd name="T6" fmla="*/ 91 w 405"/>
                                <a:gd name="T7" fmla="*/ 279 h 402"/>
                                <a:gd name="T8" fmla="*/ 91 w 405"/>
                                <a:gd name="T9" fmla="*/ 331 h 402"/>
                                <a:gd name="T10" fmla="*/ 88 w 405"/>
                                <a:gd name="T11" fmla="*/ 334 h 402"/>
                                <a:gd name="T12" fmla="*/ 82 w 405"/>
                                <a:gd name="T13" fmla="*/ 334 h 402"/>
                                <a:gd name="T14" fmla="*/ 133 w 405"/>
                                <a:gd name="T15" fmla="*/ 334 h 402"/>
                                <a:gd name="T16" fmla="*/ 133 w 405"/>
                                <a:gd name="T17" fmla="*/ 272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33" y="272"/>
                                  </a:moveTo>
                                  <a:lnTo>
                                    <a:pt x="88" y="272"/>
                                  </a:lnTo>
                                  <a:lnTo>
                                    <a:pt x="90" y="275"/>
                                  </a:lnTo>
                                  <a:lnTo>
                                    <a:pt x="91" y="279"/>
                                  </a:lnTo>
                                  <a:lnTo>
                                    <a:pt x="91" y="331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82" y="334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2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822751" name="Freeform 1511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7 w 405"/>
                                <a:gd name="T1" fmla="*/ 14 h 402"/>
                                <a:gd name="T2" fmla="*/ 15 w 405"/>
                                <a:gd name="T3" fmla="*/ 14 h 402"/>
                                <a:gd name="T4" fmla="*/ 15 w 405"/>
                                <a:gd name="T5" fmla="*/ 56 h 402"/>
                                <a:gd name="T6" fmla="*/ 127 w 405"/>
                                <a:gd name="T7" fmla="*/ 56 h 402"/>
                                <a:gd name="T8" fmla="*/ 127 w 405"/>
                                <a:gd name="T9" fmla="*/ 1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7" y="14"/>
                                  </a:moveTo>
                                  <a:lnTo>
                                    <a:pt x="15" y="14"/>
                                  </a:lnTo>
                                  <a:lnTo>
                                    <a:pt x="15" y="56"/>
                                  </a:lnTo>
                                  <a:lnTo>
                                    <a:pt x="127" y="56"/>
                                  </a:lnTo>
                                  <a:lnTo>
                                    <a:pt x="127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4956792" name="Freeform 1512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5 w 405"/>
                                <a:gd name="T1" fmla="*/ 179 h 402"/>
                                <a:gd name="T2" fmla="*/ 13 w 405"/>
                                <a:gd name="T3" fmla="*/ 179 h 402"/>
                                <a:gd name="T4" fmla="*/ 13 w 405"/>
                                <a:gd name="T5" fmla="*/ 219 h 402"/>
                                <a:gd name="T6" fmla="*/ 125 w 405"/>
                                <a:gd name="T7" fmla="*/ 219 h 402"/>
                                <a:gd name="T8" fmla="*/ 125 w 405"/>
                                <a:gd name="T9" fmla="*/ 179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5" y="179"/>
                                  </a:moveTo>
                                  <a:lnTo>
                                    <a:pt x="13" y="179"/>
                                  </a:lnTo>
                                  <a:lnTo>
                                    <a:pt x="13" y="219"/>
                                  </a:lnTo>
                                  <a:lnTo>
                                    <a:pt x="125" y="219"/>
                                  </a:lnTo>
                                  <a:lnTo>
                                    <a:pt x="125" y="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9514015" name="Freeform 1513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125 w 405"/>
                                <a:gd name="T1" fmla="*/ 124 h 402"/>
                                <a:gd name="T2" fmla="*/ 13 w 405"/>
                                <a:gd name="T3" fmla="*/ 124 h 402"/>
                                <a:gd name="T4" fmla="*/ 13 w 405"/>
                                <a:gd name="T5" fmla="*/ 165 h 402"/>
                                <a:gd name="T6" fmla="*/ 125 w 405"/>
                                <a:gd name="T7" fmla="*/ 165 h 402"/>
                                <a:gd name="T8" fmla="*/ 125 w 405"/>
                                <a:gd name="T9" fmla="*/ 12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25" y="124"/>
                                  </a:moveTo>
                                  <a:lnTo>
                                    <a:pt x="13" y="124"/>
                                  </a:lnTo>
                                  <a:lnTo>
                                    <a:pt x="13" y="165"/>
                                  </a:lnTo>
                                  <a:lnTo>
                                    <a:pt x="125" y="165"/>
                                  </a:lnTo>
                                  <a:lnTo>
                                    <a:pt x="125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5767744" name="Freeform 1514"/>
                          <wps:cNvSpPr>
                            <a:spLocks/>
                          </wps:cNvSpPr>
                          <wps:spPr bwMode="auto">
                            <a:xfrm>
                              <a:off x="6114" y="522"/>
                              <a:ext cx="405" cy="402"/>
                            </a:xfrm>
                            <a:custGeom>
                              <a:avLst/>
                              <a:gdLst>
                                <a:gd name="T0" fmla="*/ 137 w 405"/>
                                <a:gd name="T1" fmla="*/ 70 h 402"/>
                                <a:gd name="T2" fmla="*/ 0 w 405"/>
                                <a:gd name="T3" fmla="*/ 70 h 402"/>
                                <a:gd name="T4" fmla="*/ 0 w 405"/>
                                <a:gd name="T5" fmla="*/ 113 h 402"/>
                                <a:gd name="T6" fmla="*/ 137 w 405"/>
                                <a:gd name="T7" fmla="*/ 113 h 402"/>
                                <a:gd name="T8" fmla="*/ 137 w 405"/>
                                <a:gd name="T9" fmla="*/ 70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402">
                                  <a:moveTo>
                                    <a:pt x="137" y="7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137" y="113"/>
                                  </a:lnTo>
                                  <a:lnTo>
                                    <a:pt x="137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58872600" name="Freeform 1515"/>
                        <wps:cNvSpPr>
                          <a:spLocks/>
                        </wps:cNvSpPr>
                        <wps:spPr bwMode="auto">
                          <a:xfrm>
                            <a:off x="6742" y="413"/>
                            <a:ext cx="624" cy="620"/>
                          </a:xfrm>
                          <a:custGeom>
                            <a:avLst/>
                            <a:gdLst>
                              <a:gd name="T0" fmla="*/ 311 w 624"/>
                              <a:gd name="T1" fmla="*/ 0 h 620"/>
                              <a:gd name="T2" fmla="*/ 240 w 624"/>
                              <a:gd name="T3" fmla="*/ 8 h 620"/>
                              <a:gd name="T4" fmla="*/ 174 w 624"/>
                              <a:gd name="T5" fmla="*/ 31 h 620"/>
                              <a:gd name="T6" fmla="*/ 116 w 624"/>
                              <a:gd name="T7" fmla="*/ 68 h 620"/>
                              <a:gd name="T8" fmla="*/ 68 w 624"/>
                              <a:gd name="T9" fmla="*/ 116 h 620"/>
                              <a:gd name="T10" fmla="*/ 31 w 624"/>
                              <a:gd name="T11" fmla="*/ 173 h 620"/>
                              <a:gd name="T12" fmla="*/ 8 w 624"/>
                              <a:gd name="T13" fmla="*/ 238 h 620"/>
                              <a:gd name="T14" fmla="*/ 0 w 624"/>
                              <a:gd name="T15" fmla="*/ 309 h 620"/>
                              <a:gd name="T16" fmla="*/ 8 w 624"/>
                              <a:gd name="T17" fmla="*/ 380 h 620"/>
                              <a:gd name="T18" fmla="*/ 31 w 624"/>
                              <a:gd name="T19" fmla="*/ 446 h 620"/>
                              <a:gd name="T20" fmla="*/ 68 w 624"/>
                              <a:gd name="T21" fmla="*/ 503 h 620"/>
                              <a:gd name="T22" fmla="*/ 116 w 624"/>
                              <a:gd name="T23" fmla="*/ 551 h 620"/>
                              <a:gd name="T24" fmla="*/ 174 w 624"/>
                              <a:gd name="T25" fmla="*/ 588 h 620"/>
                              <a:gd name="T26" fmla="*/ 240 w 624"/>
                              <a:gd name="T27" fmla="*/ 611 h 620"/>
                              <a:gd name="T28" fmla="*/ 311 w 624"/>
                              <a:gd name="T29" fmla="*/ 619 h 620"/>
                              <a:gd name="T30" fmla="*/ 383 w 624"/>
                              <a:gd name="T31" fmla="*/ 611 h 620"/>
                              <a:gd name="T32" fmla="*/ 448 w 624"/>
                              <a:gd name="T33" fmla="*/ 588 h 620"/>
                              <a:gd name="T34" fmla="*/ 506 w 624"/>
                              <a:gd name="T35" fmla="*/ 551 h 620"/>
                              <a:gd name="T36" fmla="*/ 555 w 624"/>
                              <a:gd name="T37" fmla="*/ 503 h 620"/>
                              <a:gd name="T38" fmla="*/ 591 w 624"/>
                              <a:gd name="T39" fmla="*/ 446 h 620"/>
                              <a:gd name="T40" fmla="*/ 615 w 624"/>
                              <a:gd name="T41" fmla="*/ 380 h 620"/>
                              <a:gd name="T42" fmla="*/ 623 w 624"/>
                              <a:gd name="T43" fmla="*/ 309 h 620"/>
                              <a:gd name="T44" fmla="*/ 615 w 624"/>
                              <a:gd name="T45" fmla="*/ 238 h 620"/>
                              <a:gd name="T46" fmla="*/ 591 w 624"/>
                              <a:gd name="T47" fmla="*/ 173 h 620"/>
                              <a:gd name="T48" fmla="*/ 555 w 624"/>
                              <a:gd name="T49" fmla="*/ 116 h 620"/>
                              <a:gd name="T50" fmla="*/ 506 w 624"/>
                              <a:gd name="T51" fmla="*/ 68 h 620"/>
                              <a:gd name="T52" fmla="*/ 448 w 624"/>
                              <a:gd name="T53" fmla="*/ 31 h 620"/>
                              <a:gd name="T54" fmla="*/ 383 w 624"/>
                              <a:gd name="T55" fmla="*/ 8 h 620"/>
                              <a:gd name="T56" fmla="*/ 311 w 624"/>
                              <a:gd name="T57" fmla="*/ 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24" h="620">
                                <a:moveTo>
                                  <a:pt x="311" y="0"/>
                                </a:moveTo>
                                <a:lnTo>
                                  <a:pt x="240" y="8"/>
                                </a:lnTo>
                                <a:lnTo>
                                  <a:pt x="174" y="31"/>
                                </a:lnTo>
                                <a:lnTo>
                                  <a:pt x="116" y="68"/>
                                </a:lnTo>
                                <a:lnTo>
                                  <a:pt x="68" y="116"/>
                                </a:lnTo>
                                <a:lnTo>
                                  <a:pt x="31" y="173"/>
                                </a:lnTo>
                                <a:lnTo>
                                  <a:pt x="8" y="238"/>
                                </a:lnTo>
                                <a:lnTo>
                                  <a:pt x="0" y="309"/>
                                </a:lnTo>
                                <a:lnTo>
                                  <a:pt x="8" y="380"/>
                                </a:lnTo>
                                <a:lnTo>
                                  <a:pt x="31" y="446"/>
                                </a:lnTo>
                                <a:lnTo>
                                  <a:pt x="68" y="503"/>
                                </a:lnTo>
                                <a:lnTo>
                                  <a:pt x="116" y="551"/>
                                </a:lnTo>
                                <a:lnTo>
                                  <a:pt x="174" y="588"/>
                                </a:lnTo>
                                <a:lnTo>
                                  <a:pt x="240" y="611"/>
                                </a:lnTo>
                                <a:lnTo>
                                  <a:pt x="311" y="619"/>
                                </a:lnTo>
                                <a:lnTo>
                                  <a:pt x="383" y="611"/>
                                </a:lnTo>
                                <a:lnTo>
                                  <a:pt x="448" y="588"/>
                                </a:lnTo>
                                <a:lnTo>
                                  <a:pt x="506" y="551"/>
                                </a:lnTo>
                                <a:lnTo>
                                  <a:pt x="555" y="503"/>
                                </a:lnTo>
                                <a:lnTo>
                                  <a:pt x="591" y="446"/>
                                </a:lnTo>
                                <a:lnTo>
                                  <a:pt x="615" y="380"/>
                                </a:lnTo>
                                <a:lnTo>
                                  <a:pt x="623" y="309"/>
                                </a:lnTo>
                                <a:lnTo>
                                  <a:pt x="615" y="238"/>
                                </a:lnTo>
                                <a:lnTo>
                                  <a:pt x="591" y="173"/>
                                </a:lnTo>
                                <a:lnTo>
                                  <a:pt x="555" y="116"/>
                                </a:lnTo>
                                <a:lnTo>
                                  <a:pt x="506" y="68"/>
                                </a:lnTo>
                                <a:lnTo>
                                  <a:pt x="448" y="31"/>
                                </a:lnTo>
                                <a:lnTo>
                                  <a:pt x="383" y="8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65536870" name="Group 1516"/>
                        <wpg:cNvGrpSpPr>
                          <a:grpSpLocks/>
                        </wpg:cNvGrpSpPr>
                        <wpg:grpSpPr bwMode="auto">
                          <a:xfrm>
                            <a:off x="6846" y="525"/>
                            <a:ext cx="416" cy="396"/>
                            <a:chOff x="6846" y="525"/>
                            <a:chExt cx="416" cy="396"/>
                          </a:xfrm>
                        </wpg:grpSpPr>
                        <wps:wsp>
                          <wps:cNvPr id="1467318455" name="Freeform 1517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85 w 416"/>
                                <a:gd name="T1" fmla="*/ 227 h 396"/>
                                <a:gd name="T2" fmla="*/ 44 w 416"/>
                                <a:gd name="T3" fmla="*/ 227 h 396"/>
                                <a:gd name="T4" fmla="*/ 42 w 416"/>
                                <a:gd name="T5" fmla="*/ 262 h 396"/>
                                <a:gd name="T6" fmla="*/ 36 w 416"/>
                                <a:gd name="T7" fmla="*/ 296 h 396"/>
                                <a:gd name="T8" fmla="*/ 26 w 416"/>
                                <a:gd name="T9" fmla="*/ 327 h 396"/>
                                <a:gd name="T10" fmla="*/ 12 w 416"/>
                                <a:gd name="T11" fmla="*/ 357 h 396"/>
                                <a:gd name="T12" fmla="*/ 8 w 416"/>
                                <a:gd name="T13" fmla="*/ 364 h 396"/>
                                <a:gd name="T14" fmla="*/ 4 w 416"/>
                                <a:gd name="T15" fmla="*/ 370 h 396"/>
                                <a:gd name="T16" fmla="*/ 0 w 416"/>
                                <a:gd name="T17" fmla="*/ 377 h 396"/>
                                <a:gd name="T18" fmla="*/ 39 w 416"/>
                                <a:gd name="T19" fmla="*/ 395 h 396"/>
                                <a:gd name="T20" fmla="*/ 47 w 416"/>
                                <a:gd name="T21" fmla="*/ 381 h 396"/>
                                <a:gd name="T22" fmla="*/ 54 w 416"/>
                                <a:gd name="T23" fmla="*/ 365 h 396"/>
                                <a:gd name="T24" fmla="*/ 62 w 416"/>
                                <a:gd name="T25" fmla="*/ 348 h 396"/>
                                <a:gd name="T26" fmla="*/ 69 w 416"/>
                                <a:gd name="T27" fmla="*/ 330 h 396"/>
                                <a:gd name="T28" fmla="*/ 146 w 416"/>
                                <a:gd name="T29" fmla="*/ 330 h 396"/>
                                <a:gd name="T30" fmla="*/ 146 w 416"/>
                                <a:gd name="T31" fmla="*/ 311 h 396"/>
                                <a:gd name="T32" fmla="*/ 103 w 416"/>
                                <a:gd name="T33" fmla="*/ 311 h 396"/>
                                <a:gd name="T34" fmla="*/ 98 w 416"/>
                                <a:gd name="T35" fmla="*/ 305 h 396"/>
                                <a:gd name="T36" fmla="*/ 92 w 416"/>
                                <a:gd name="T37" fmla="*/ 297 h 396"/>
                                <a:gd name="T38" fmla="*/ 87 w 416"/>
                                <a:gd name="T39" fmla="*/ 287 h 396"/>
                                <a:gd name="T40" fmla="*/ 82 w 416"/>
                                <a:gd name="T41" fmla="*/ 277 h 396"/>
                                <a:gd name="T42" fmla="*/ 83 w 416"/>
                                <a:gd name="T43" fmla="*/ 266 h 396"/>
                                <a:gd name="T44" fmla="*/ 84 w 416"/>
                                <a:gd name="T45" fmla="*/ 254 h 396"/>
                                <a:gd name="T46" fmla="*/ 84 w 416"/>
                                <a:gd name="T47" fmla="*/ 241 h 396"/>
                                <a:gd name="T48" fmla="*/ 85 w 416"/>
                                <a:gd name="T49" fmla="*/ 227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85" y="227"/>
                                  </a:moveTo>
                                  <a:lnTo>
                                    <a:pt x="44" y="227"/>
                                  </a:lnTo>
                                  <a:lnTo>
                                    <a:pt x="42" y="262"/>
                                  </a:lnTo>
                                  <a:lnTo>
                                    <a:pt x="36" y="296"/>
                                  </a:lnTo>
                                  <a:lnTo>
                                    <a:pt x="26" y="327"/>
                                  </a:lnTo>
                                  <a:lnTo>
                                    <a:pt x="12" y="357"/>
                                  </a:lnTo>
                                  <a:lnTo>
                                    <a:pt x="8" y="364"/>
                                  </a:lnTo>
                                  <a:lnTo>
                                    <a:pt x="4" y="370"/>
                                  </a:lnTo>
                                  <a:lnTo>
                                    <a:pt x="0" y="377"/>
                                  </a:lnTo>
                                  <a:lnTo>
                                    <a:pt x="39" y="395"/>
                                  </a:lnTo>
                                  <a:lnTo>
                                    <a:pt x="47" y="381"/>
                                  </a:lnTo>
                                  <a:lnTo>
                                    <a:pt x="54" y="365"/>
                                  </a:lnTo>
                                  <a:lnTo>
                                    <a:pt x="62" y="348"/>
                                  </a:lnTo>
                                  <a:lnTo>
                                    <a:pt x="69" y="330"/>
                                  </a:lnTo>
                                  <a:lnTo>
                                    <a:pt x="146" y="330"/>
                                  </a:lnTo>
                                  <a:lnTo>
                                    <a:pt x="146" y="311"/>
                                  </a:lnTo>
                                  <a:lnTo>
                                    <a:pt x="103" y="311"/>
                                  </a:lnTo>
                                  <a:lnTo>
                                    <a:pt x="98" y="305"/>
                                  </a:lnTo>
                                  <a:lnTo>
                                    <a:pt x="92" y="297"/>
                                  </a:lnTo>
                                  <a:lnTo>
                                    <a:pt x="87" y="287"/>
                                  </a:lnTo>
                                  <a:lnTo>
                                    <a:pt x="82" y="277"/>
                                  </a:lnTo>
                                  <a:lnTo>
                                    <a:pt x="83" y="266"/>
                                  </a:lnTo>
                                  <a:lnTo>
                                    <a:pt x="84" y="254"/>
                                  </a:lnTo>
                                  <a:lnTo>
                                    <a:pt x="84" y="241"/>
                                  </a:lnTo>
                                  <a:lnTo>
                                    <a:pt x="85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714265" name="Freeform 1518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146 w 416"/>
                                <a:gd name="T1" fmla="*/ 330 h 396"/>
                                <a:gd name="T2" fmla="*/ 69 w 416"/>
                                <a:gd name="T3" fmla="*/ 330 h 396"/>
                                <a:gd name="T4" fmla="*/ 90 w 416"/>
                                <a:gd name="T5" fmla="*/ 352 h 396"/>
                                <a:gd name="T6" fmla="*/ 116 w 416"/>
                                <a:gd name="T7" fmla="*/ 369 h 396"/>
                                <a:gd name="T8" fmla="*/ 147 w 416"/>
                                <a:gd name="T9" fmla="*/ 382 h 396"/>
                                <a:gd name="T10" fmla="*/ 183 w 416"/>
                                <a:gd name="T11" fmla="*/ 390 h 396"/>
                                <a:gd name="T12" fmla="*/ 195 w 416"/>
                                <a:gd name="T13" fmla="*/ 391 h 396"/>
                                <a:gd name="T14" fmla="*/ 208 w 416"/>
                                <a:gd name="T15" fmla="*/ 392 h 396"/>
                                <a:gd name="T16" fmla="*/ 222 w 416"/>
                                <a:gd name="T17" fmla="*/ 393 h 396"/>
                                <a:gd name="T18" fmla="*/ 237 w 416"/>
                                <a:gd name="T19" fmla="*/ 394 h 396"/>
                                <a:gd name="T20" fmla="*/ 401 w 416"/>
                                <a:gd name="T21" fmla="*/ 394 h 396"/>
                                <a:gd name="T22" fmla="*/ 412 w 416"/>
                                <a:gd name="T23" fmla="*/ 351 h 396"/>
                                <a:gd name="T24" fmla="*/ 222 w 416"/>
                                <a:gd name="T25" fmla="*/ 351 h 396"/>
                                <a:gd name="T26" fmla="*/ 201 w 416"/>
                                <a:gd name="T27" fmla="*/ 351 h 396"/>
                                <a:gd name="T28" fmla="*/ 181 w 416"/>
                                <a:gd name="T29" fmla="*/ 349 h 396"/>
                                <a:gd name="T30" fmla="*/ 163 w 416"/>
                                <a:gd name="T31" fmla="*/ 346 h 396"/>
                                <a:gd name="T32" fmla="*/ 146 w 416"/>
                                <a:gd name="T33" fmla="*/ 342 h 396"/>
                                <a:gd name="T34" fmla="*/ 146 w 416"/>
                                <a:gd name="T35" fmla="*/ 330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146" y="330"/>
                                  </a:moveTo>
                                  <a:lnTo>
                                    <a:pt x="69" y="330"/>
                                  </a:lnTo>
                                  <a:lnTo>
                                    <a:pt x="90" y="352"/>
                                  </a:lnTo>
                                  <a:lnTo>
                                    <a:pt x="116" y="369"/>
                                  </a:lnTo>
                                  <a:lnTo>
                                    <a:pt x="147" y="382"/>
                                  </a:lnTo>
                                  <a:lnTo>
                                    <a:pt x="183" y="390"/>
                                  </a:lnTo>
                                  <a:lnTo>
                                    <a:pt x="195" y="391"/>
                                  </a:lnTo>
                                  <a:lnTo>
                                    <a:pt x="208" y="392"/>
                                  </a:lnTo>
                                  <a:lnTo>
                                    <a:pt x="222" y="393"/>
                                  </a:lnTo>
                                  <a:lnTo>
                                    <a:pt x="237" y="394"/>
                                  </a:lnTo>
                                  <a:lnTo>
                                    <a:pt x="401" y="394"/>
                                  </a:lnTo>
                                  <a:lnTo>
                                    <a:pt x="412" y="351"/>
                                  </a:lnTo>
                                  <a:lnTo>
                                    <a:pt x="222" y="351"/>
                                  </a:lnTo>
                                  <a:lnTo>
                                    <a:pt x="201" y="351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63" y="346"/>
                                  </a:lnTo>
                                  <a:lnTo>
                                    <a:pt x="146" y="342"/>
                                  </a:lnTo>
                                  <a:lnTo>
                                    <a:pt x="146" y="3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6596037" name="Freeform 1519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57 w 416"/>
                                <a:gd name="T1" fmla="*/ 275 h 396"/>
                                <a:gd name="T2" fmla="*/ 335 w 416"/>
                                <a:gd name="T3" fmla="*/ 275 h 396"/>
                                <a:gd name="T4" fmla="*/ 320 w 416"/>
                                <a:gd name="T5" fmla="*/ 301 h 396"/>
                                <a:gd name="T6" fmla="*/ 335 w 416"/>
                                <a:gd name="T7" fmla="*/ 309 h 396"/>
                                <a:gd name="T8" fmla="*/ 351 w 416"/>
                                <a:gd name="T9" fmla="*/ 319 h 396"/>
                                <a:gd name="T10" fmla="*/ 369 w 416"/>
                                <a:gd name="T11" fmla="*/ 332 h 396"/>
                                <a:gd name="T12" fmla="*/ 388 w 416"/>
                                <a:gd name="T13" fmla="*/ 347 h 396"/>
                                <a:gd name="T14" fmla="*/ 415 w 416"/>
                                <a:gd name="T15" fmla="*/ 316 h 396"/>
                                <a:gd name="T16" fmla="*/ 399 w 416"/>
                                <a:gd name="T17" fmla="*/ 304 h 396"/>
                                <a:gd name="T18" fmla="*/ 385 w 416"/>
                                <a:gd name="T19" fmla="*/ 293 h 396"/>
                                <a:gd name="T20" fmla="*/ 371 w 416"/>
                                <a:gd name="T21" fmla="*/ 283 h 396"/>
                                <a:gd name="T22" fmla="*/ 357 w 416"/>
                                <a:gd name="T23" fmla="*/ 27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57" y="275"/>
                                  </a:moveTo>
                                  <a:lnTo>
                                    <a:pt x="335" y="275"/>
                                  </a:lnTo>
                                  <a:lnTo>
                                    <a:pt x="320" y="301"/>
                                  </a:lnTo>
                                  <a:lnTo>
                                    <a:pt x="335" y="309"/>
                                  </a:lnTo>
                                  <a:lnTo>
                                    <a:pt x="351" y="319"/>
                                  </a:lnTo>
                                  <a:lnTo>
                                    <a:pt x="369" y="332"/>
                                  </a:lnTo>
                                  <a:lnTo>
                                    <a:pt x="388" y="347"/>
                                  </a:lnTo>
                                  <a:lnTo>
                                    <a:pt x="415" y="316"/>
                                  </a:lnTo>
                                  <a:lnTo>
                                    <a:pt x="399" y="304"/>
                                  </a:lnTo>
                                  <a:lnTo>
                                    <a:pt x="385" y="293"/>
                                  </a:lnTo>
                                  <a:lnTo>
                                    <a:pt x="371" y="283"/>
                                  </a:lnTo>
                                  <a:lnTo>
                                    <a:pt x="357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0038944" name="Freeform 1520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267 w 416"/>
                                <a:gd name="T1" fmla="*/ 275 h 396"/>
                                <a:gd name="T2" fmla="*/ 257 w 416"/>
                                <a:gd name="T3" fmla="*/ 275 h 396"/>
                                <a:gd name="T4" fmla="*/ 242 w 416"/>
                                <a:gd name="T5" fmla="*/ 287 h 396"/>
                                <a:gd name="T6" fmla="*/ 228 w 416"/>
                                <a:gd name="T7" fmla="*/ 296 h 396"/>
                                <a:gd name="T8" fmla="*/ 227 w 416"/>
                                <a:gd name="T9" fmla="*/ 297 h 396"/>
                                <a:gd name="T10" fmla="*/ 210 w 416"/>
                                <a:gd name="T11" fmla="*/ 305 h 396"/>
                                <a:gd name="T12" fmla="*/ 193 w 416"/>
                                <a:gd name="T13" fmla="*/ 311 h 396"/>
                                <a:gd name="T14" fmla="*/ 214 w 416"/>
                                <a:gd name="T15" fmla="*/ 347 h 396"/>
                                <a:gd name="T16" fmla="*/ 232 w 416"/>
                                <a:gd name="T17" fmla="*/ 340 h 396"/>
                                <a:gd name="T18" fmla="*/ 251 w 416"/>
                                <a:gd name="T19" fmla="*/ 330 h 396"/>
                                <a:gd name="T20" fmla="*/ 270 w 416"/>
                                <a:gd name="T21" fmla="*/ 316 h 396"/>
                                <a:gd name="T22" fmla="*/ 291 w 416"/>
                                <a:gd name="T23" fmla="*/ 299 h 396"/>
                                <a:gd name="T24" fmla="*/ 267 w 416"/>
                                <a:gd name="T25" fmla="*/ 27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67" y="275"/>
                                  </a:moveTo>
                                  <a:lnTo>
                                    <a:pt x="257" y="275"/>
                                  </a:lnTo>
                                  <a:lnTo>
                                    <a:pt x="242" y="287"/>
                                  </a:lnTo>
                                  <a:lnTo>
                                    <a:pt x="228" y="296"/>
                                  </a:lnTo>
                                  <a:lnTo>
                                    <a:pt x="227" y="297"/>
                                  </a:lnTo>
                                  <a:lnTo>
                                    <a:pt x="210" y="305"/>
                                  </a:lnTo>
                                  <a:lnTo>
                                    <a:pt x="193" y="311"/>
                                  </a:lnTo>
                                  <a:lnTo>
                                    <a:pt x="214" y="347"/>
                                  </a:lnTo>
                                  <a:lnTo>
                                    <a:pt x="232" y="340"/>
                                  </a:lnTo>
                                  <a:lnTo>
                                    <a:pt x="251" y="330"/>
                                  </a:lnTo>
                                  <a:lnTo>
                                    <a:pt x="270" y="316"/>
                                  </a:lnTo>
                                  <a:lnTo>
                                    <a:pt x="291" y="299"/>
                                  </a:lnTo>
                                  <a:lnTo>
                                    <a:pt x="267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755020" name="Freeform 1521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146 w 416"/>
                                <a:gd name="T1" fmla="*/ 215 h 396"/>
                                <a:gd name="T2" fmla="*/ 103 w 416"/>
                                <a:gd name="T3" fmla="*/ 215 h 396"/>
                                <a:gd name="T4" fmla="*/ 103 w 416"/>
                                <a:gd name="T5" fmla="*/ 311 h 396"/>
                                <a:gd name="T6" fmla="*/ 146 w 416"/>
                                <a:gd name="T7" fmla="*/ 311 h 396"/>
                                <a:gd name="T8" fmla="*/ 146 w 416"/>
                                <a:gd name="T9" fmla="*/ 287 h 396"/>
                                <a:gd name="T10" fmla="*/ 207 w 416"/>
                                <a:gd name="T11" fmla="*/ 287 h 396"/>
                                <a:gd name="T12" fmla="*/ 207 w 416"/>
                                <a:gd name="T13" fmla="*/ 246 h 396"/>
                                <a:gd name="T14" fmla="*/ 146 w 416"/>
                                <a:gd name="T15" fmla="*/ 246 h 396"/>
                                <a:gd name="T16" fmla="*/ 146 w 416"/>
                                <a:gd name="T17" fmla="*/ 21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146" y="215"/>
                                  </a:moveTo>
                                  <a:lnTo>
                                    <a:pt x="103" y="215"/>
                                  </a:lnTo>
                                  <a:lnTo>
                                    <a:pt x="103" y="311"/>
                                  </a:lnTo>
                                  <a:lnTo>
                                    <a:pt x="146" y="311"/>
                                  </a:lnTo>
                                  <a:lnTo>
                                    <a:pt x="146" y="287"/>
                                  </a:lnTo>
                                  <a:lnTo>
                                    <a:pt x="207" y="287"/>
                                  </a:lnTo>
                                  <a:lnTo>
                                    <a:pt x="207" y="246"/>
                                  </a:lnTo>
                                  <a:lnTo>
                                    <a:pt x="146" y="246"/>
                                  </a:lnTo>
                                  <a:lnTo>
                                    <a:pt x="146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712270" name="Freeform 1522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2 w 416"/>
                                <a:gd name="T1" fmla="*/ 57 h 396"/>
                                <a:gd name="T2" fmla="*/ 221 w 416"/>
                                <a:gd name="T3" fmla="*/ 57 h 396"/>
                                <a:gd name="T4" fmla="*/ 219 w 416"/>
                                <a:gd name="T5" fmla="*/ 59 h 396"/>
                                <a:gd name="T6" fmla="*/ 219 w 416"/>
                                <a:gd name="T7" fmla="*/ 273 h 396"/>
                                <a:gd name="T8" fmla="*/ 221 w 416"/>
                                <a:gd name="T9" fmla="*/ 275 h 396"/>
                                <a:gd name="T10" fmla="*/ 225 w 416"/>
                                <a:gd name="T11" fmla="*/ 275 h 396"/>
                                <a:gd name="T12" fmla="*/ 392 w 416"/>
                                <a:gd name="T13" fmla="*/ 275 h 396"/>
                                <a:gd name="T14" fmla="*/ 394 w 416"/>
                                <a:gd name="T15" fmla="*/ 273 h 396"/>
                                <a:gd name="T16" fmla="*/ 394 w 416"/>
                                <a:gd name="T17" fmla="*/ 269 h 396"/>
                                <a:gd name="T18" fmla="*/ 394 w 416"/>
                                <a:gd name="T19" fmla="*/ 238 h 396"/>
                                <a:gd name="T20" fmla="*/ 262 w 416"/>
                                <a:gd name="T21" fmla="*/ 238 h 396"/>
                                <a:gd name="T22" fmla="*/ 261 w 416"/>
                                <a:gd name="T23" fmla="*/ 237 h 396"/>
                                <a:gd name="T24" fmla="*/ 260 w 416"/>
                                <a:gd name="T25" fmla="*/ 237 h 396"/>
                                <a:gd name="T26" fmla="*/ 260 w 416"/>
                                <a:gd name="T27" fmla="*/ 213 h 396"/>
                                <a:gd name="T28" fmla="*/ 394 w 416"/>
                                <a:gd name="T29" fmla="*/ 213 h 396"/>
                                <a:gd name="T30" fmla="*/ 394 w 416"/>
                                <a:gd name="T31" fmla="*/ 176 h 396"/>
                                <a:gd name="T32" fmla="*/ 260 w 416"/>
                                <a:gd name="T33" fmla="*/ 176 h 396"/>
                                <a:gd name="T34" fmla="*/ 260 w 416"/>
                                <a:gd name="T35" fmla="*/ 154 h 396"/>
                                <a:gd name="T36" fmla="*/ 394 w 416"/>
                                <a:gd name="T37" fmla="*/ 154 h 396"/>
                                <a:gd name="T38" fmla="*/ 394 w 416"/>
                                <a:gd name="T39" fmla="*/ 116 h 396"/>
                                <a:gd name="T40" fmla="*/ 260 w 416"/>
                                <a:gd name="T41" fmla="*/ 116 h 396"/>
                                <a:gd name="T42" fmla="*/ 260 w 416"/>
                                <a:gd name="T43" fmla="*/ 96 h 396"/>
                                <a:gd name="T44" fmla="*/ 260 w 416"/>
                                <a:gd name="T45" fmla="*/ 94 h 396"/>
                                <a:gd name="T46" fmla="*/ 261 w 416"/>
                                <a:gd name="T47" fmla="*/ 94 h 396"/>
                                <a:gd name="T48" fmla="*/ 394 w 416"/>
                                <a:gd name="T49" fmla="*/ 94 h 396"/>
                                <a:gd name="T50" fmla="*/ 394 w 416"/>
                                <a:gd name="T51" fmla="*/ 59 h 396"/>
                                <a:gd name="T52" fmla="*/ 392 w 416"/>
                                <a:gd name="T53" fmla="*/ 57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2" y="57"/>
                                  </a:moveTo>
                                  <a:lnTo>
                                    <a:pt x="221" y="57"/>
                                  </a:lnTo>
                                  <a:lnTo>
                                    <a:pt x="219" y="59"/>
                                  </a:lnTo>
                                  <a:lnTo>
                                    <a:pt x="219" y="273"/>
                                  </a:lnTo>
                                  <a:lnTo>
                                    <a:pt x="221" y="275"/>
                                  </a:lnTo>
                                  <a:lnTo>
                                    <a:pt x="225" y="275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4" y="273"/>
                                  </a:lnTo>
                                  <a:lnTo>
                                    <a:pt x="394" y="269"/>
                                  </a:lnTo>
                                  <a:lnTo>
                                    <a:pt x="394" y="238"/>
                                  </a:lnTo>
                                  <a:lnTo>
                                    <a:pt x="262" y="238"/>
                                  </a:lnTo>
                                  <a:lnTo>
                                    <a:pt x="261" y="237"/>
                                  </a:lnTo>
                                  <a:lnTo>
                                    <a:pt x="260" y="237"/>
                                  </a:lnTo>
                                  <a:lnTo>
                                    <a:pt x="260" y="213"/>
                                  </a:lnTo>
                                  <a:lnTo>
                                    <a:pt x="394" y="213"/>
                                  </a:lnTo>
                                  <a:lnTo>
                                    <a:pt x="394" y="176"/>
                                  </a:lnTo>
                                  <a:lnTo>
                                    <a:pt x="260" y="176"/>
                                  </a:lnTo>
                                  <a:lnTo>
                                    <a:pt x="260" y="154"/>
                                  </a:lnTo>
                                  <a:lnTo>
                                    <a:pt x="394" y="154"/>
                                  </a:lnTo>
                                  <a:lnTo>
                                    <a:pt x="394" y="116"/>
                                  </a:lnTo>
                                  <a:lnTo>
                                    <a:pt x="260" y="116"/>
                                  </a:lnTo>
                                  <a:lnTo>
                                    <a:pt x="260" y="96"/>
                                  </a:lnTo>
                                  <a:lnTo>
                                    <a:pt x="260" y="94"/>
                                  </a:lnTo>
                                  <a:lnTo>
                                    <a:pt x="261" y="94"/>
                                  </a:lnTo>
                                  <a:lnTo>
                                    <a:pt x="394" y="94"/>
                                  </a:lnTo>
                                  <a:lnTo>
                                    <a:pt x="394" y="59"/>
                                  </a:lnTo>
                                  <a:lnTo>
                                    <a:pt x="392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8648748" name="Freeform 1523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4 w 416"/>
                                <a:gd name="T1" fmla="*/ 213 h 396"/>
                                <a:gd name="T2" fmla="*/ 353 w 416"/>
                                <a:gd name="T3" fmla="*/ 213 h 396"/>
                                <a:gd name="T4" fmla="*/ 353 w 416"/>
                                <a:gd name="T5" fmla="*/ 237 h 396"/>
                                <a:gd name="T6" fmla="*/ 353 w 416"/>
                                <a:gd name="T7" fmla="*/ 237 h 396"/>
                                <a:gd name="T8" fmla="*/ 351 w 416"/>
                                <a:gd name="T9" fmla="*/ 238 h 396"/>
                                <a:gd name="T10" fmla="*/ 394 w 416"/>
                                <a:gd name="T11" fmla="*/ 238 h 396"/>
                                <a:gd name="T12" fmla="*/ 394 w 416"/>
                                <a:gd name="T13" fmla="*/ 213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4" y="213"/>
                                  </a:moveTo>
                                  <a:lnTo>
                                    <a:pt x="353" y="213"/>
                                  </a:lnTo>
                                  <a:lnTo>
                                    <a:pt x="353" y="237"/>
                                  </a:lnTo>
                                  <a:lnTo>
                                    <a:pt x="353" y="237"/>
                                  </a:lnTo>
                                  <a:lnTo>
                                    <a:pt x="351" y="238"/>
                                  </a:lnTo>
                                  <a:lnTo>
                                    <a:pt x="394" y="238"/>
                                  </a:lnTo>
                                  <a:lnTo>
                                    <a:pt x="394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8995038" name="Freeform 1524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209 w 416"/>
                                <a:gd name="T1" fmla="*/ 175 h 396"/>
                                <a:gd name="T2" fmla="*/ 14 w 416"/>
                                <a:gd name="T3" fmla="*/ 175 h 396"/>
                                <a:gd name="T4" fmla="*/ 14 w 416"/>
                                <a:gd name="T5" fmla="*/ 215 h 396"/>
                                <a:gd name="T6" fmla="*/ 209 w 416"/>
                                <a:gd name="T7" fmla="*/ 215 h 396"/>
                                <a:gd name="T8" fmla="*/ 209 w 416"/>
                                <a:gd name="T9" fmla="*/ 17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09" y="175"/>
                                  </a:moveTo>
                                  <a:lnTo>
                                    <a:pt x="14" y="175"/>
                                  </a:lnTo>
                                  <a:lnTo>
                                    <a:pt x="14" y="215"/>
                                  </a:lnTo>
                                  <a:lnTo>
                                    <a:pt x="209" y="215"/>
                                  </a:lnTo>
                                  <a:lnTo>
                                    <a:pt x="209" y="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3665122" name="Freeform 1525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4 w 416"/>
                                <a:gd name="T1" fmla="*/ 154 h 396"/>
                                <a:gd name="T2" fmla="*/ 353 w 416"/>
                                <a:gd name="T3" fmla="*/ 154 h 396"/>
                                <a:gd name="T4" fmla="*/ 353 w 416"/>
                                <a:gd name="T5" fmla="*/ 176 h 396"/>
                                <a:gd name="T6" fmla="*/ 394 w 416"/>
                                <a:gd name="T7" fmla="*/ 176 h 396"/>
                                <a:gd name="T8" fmla="*/ 394 w 416"/>
                                <a:gd name="T9" fmla="*/ 154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4" y="154"/>
                                  </a:moveTo>
                                  <a:lnTo>
                                    <a:pt x="353" y="154"/>
                                  </a:lnTo>
                                  <a:lnTo>
                                    <a:pt x="353" y="176"/>
                                  </a:lnTo>
                                  <a:lnTo>
                                    <a:pt x="394" y="176"/>
                                  </a:lnTo>
                                  <a:lnTo>
                                    <a:pt x="394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0715272" name="Freeform 1526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198 w 416"/>
                                <a:gd name="T1" fmla="*/ 0 h 396"/>
                                <a:gd name="T2" fmla="*/ 36 w 416"/>
                                <a:gd name="T3" fmla="*/ 0 h 396"/>
                                <a:gd name="T4" fmla="*/ 34 w 416"/>
                                <a:gd name="T5" fmla="*/ 1 h 396"/>
                                <a:gd name="T6" fmla="*/ 34 w 416"/>
                                <a:gd name="T7" fmla="*/ 154 h 396"/>
                                <a:gd name="T8" fmla="*/ 36 w 416"/>
                                <a:gd name="T9" fmla="*/ 156 h 396"/>
                                <a:gd name="T10" fmla="*/ 198 w 416"/>
                                <a:gd name="T11" fmla="*/ 156 h 396"/>
                                <a:gd name="T12" fmla="*/ 200 w 416"/>
                                <a:gd name="T13" fmla="*/ 154 h 396"/>
                                <a:gd name="T14" fmla="*/ 200 w 416"/>
                                <a:gd name="T15" fmla="*/ 121 h 396"/>
                                <a:gd name="T16" fmla="*/ 76 w 416"/>
                                <a:gd name="T17" fmla="*/ 121 h 396"/>
                                <a:gd name="T18" fmla="*/ 75 w 416"/>
                                <a:gd name="T19" fmla="*/ 120 h 396"/>
                                <a:gd name="T20" fmla="*/ 74 w 416"/>
                                <a:gd name="T21" fmla="*/ 120 h 396"/>
                                <a:gd name="T22" fmla="*/ 75 w 416"/>
                                <a:gd name="T23" fmla="*/ 119 h 396"/>
                                <a:gd name="T24" fmla="*/ 75 w 416"/>
                                <a:gd name="T25" fmla="*/ 96 h 396"/>
                                <a:gd name="T26" fmla="*/ 200 w 416"/>
                                <a:gd name="T27" fmla="*/ 96 h 396"/>
                                <a:gd name="T28" fmla="*/ 200 w 416"/>
                                <a:gd name="T29" fmla="*/ 61 h 396"/>
                                <a:gd name="T30" fmla="*/ 75 w 416"/>
                                <a:gd name="T31" fmla="*/ 61 h 396"/>
                                <a:gd name="T32" fmla="*/ 75 w 416"/>
                                <a:gd name="T33" fmla="*/ 37 h 396"/>
                                <a:gd name="T34" fmla="*/ 74 w 416"/>
                                <a:gd name="T35" fmla="*/ 36 h 396"/>
                                <a:gd name="T36" fmla="*/ 75 w 416"/>
                                <a:gd name="T37" fmla="*/ 35 h 396"/>
                                <a:gd name="T38" fmla="*/ 200 w 416"/>
                                <a:gd name="T39" fmla="*/ 35 h 396"/>
                                <a:gd name="T40" fmla="*/ 200 w 416"/>
                                <a:gd name="T41" fmla="*/ 1 h 396"/>
                                <a:gd name="T42" fmla="*/ 198 w 416"/>
                                <a:gd name="T43" fmla="*/ 0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198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36" y="156"/>
                                  </a:lnTo>
                                  <a:lnTo>
                                    <a:pt x="198" y="156"/>
                                  </a:lnTo>
                                  <a:lnTo>
                                    <a:pt x="200" y="154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76" y="121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74" y="120"/>
                                  </a:lnTo>
                                  <a:lnTo>
                                    <a:pt x="75" y="119"/>
                                  </a:lnTo>
                                  <a:lnTo>
                                    <a:pt x="75" y="96"/>
                                  </a:lnTo>
                                  <a:lnTo>
                                    <a:pt x="200" y="96"/>
                                  </a:lnTo>
                                  <a:lnTo>
                                    <a:pt x="200" y="61"/>
                                  </a:lnTo>
                                  <a:lnTo>
                                    <a:pt x="75" y="61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200" y="35"/>
                                  </a:lnTo>
                                  <a:lnTo>
                                    <a:pt x="200" y="1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2765984" name="Freeform 1527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200 w 416"/>
                                <a:gd name="T1" fmla="*/ 96 h 396"/>
                                <a:gd name="T2" fmla="*/ 159 w 416"/>
                                <a:gd name="T3" fmla="*/ 96 h 396"/>
                                <a:gd name="T4" fmla="*/ 159 w 416"/>
                                <a:gd name="T5" fmla="*/ 120 h 396"/>
                                <a:gd name="T6" fmla="*/ 159 w 416"/>
                                <a:gd name="T7" fmla="*/ 120 h 396"/>
                                <a:gd name="T8" fmla="*/ 158 w 416"/>
                                <a:gd name="T9" fmla="*/ 121 h 396"/>
                                <a:gd name="T10" fmla="*/ 200 w 416"/>
                                <a:gd name="T11" fmla="*/ 121 h 396"/>
                                <a:gd name="T12" fmla="*/ 200 w 416"/>
                                <a:gd name="T13" fmla="*/ 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00" y="96"/>
                                  </a:moveTo>
                                  <a:lnTo>
                                    <a:pt x="159" y="96"/>
                                  </a:lnTo>
                                  <a:lnTo>
                                    <a:pt x="159" y="120"/>
                                  </a:lnTo>
                                  <a:lnTo>
                                    <a:pt x="159" y="120"/>
                                  </a:lnTo>
                                  <a:lnTo>
                                    <a:pt x="158" y="121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20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578141" name="Freeform 1528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4 w 416"/>
                                <a:gd name="T1" fmla="*/ 94 h 396"/>
                                <a:gd name="T2" fmla="*/ 352 w 416"/>
                                <a:gd name="T3" fmla="*/ 94 h 396"/>
                                <a:gd name="T4" fmla="*/ 353 w 416"/>
                                <a:gd name="T5" fmla="*/ 94 h 396"/>
                                <a:gd name="T6" fmla="*/ 353 w 416"/>
                                <a:gd name="T7" fmla="*/ 96 h 396"/>
                                <a:gd name="T8" fmla="*/ 353 w 416"/>
                                <a:gd name="T9" fmla="*/ 116 h 396"/>
                                <a:gd name="T10" fmla="*/ 394 w 416"/>
                                <a:gd name="T11" fmla="*/ 116 h 396"/>
                                <a:gd name="T12" fmla="*/ 394 w 416"/>
                                <a:gd name="T13" fmla="*/ 94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4" y="94"/>
                                  </a:moveTo>
                                  <a:lnTo>
                                    <a:pt x="352" y="94"/>
                                  </a:lnTo>
                                  <a:lnTo>
                                    <a:pt x="353" y="94"/>
                                  </a:lnTo>
                                  <a:lnTo>
                                    <a:pt x="353" y="96"/>
                                  </a:lnTo>
                                  <a:lnTo>
                                    <a:pt x="353" y="116"/>
                                  </a:lnTo>
                                  <a:lnTo>
                                    <a:pt x="394" y="116"/>
                                  </a:lnTo>
                                  <a:lnTo>
                                    <a:pt x="394" y="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382834" name="Freeform 1529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200 w 416"/>
                                <a:gd name="T1" fmla="*/ 35 h 396"/>
                                <a:gd name="T2" fmla="*/ 159 w 416"/>
                                <a:gd name="T3" fmla="*/ 35 h 396"/>
                                <a:gd name="T4" fmla="*/ 159 w 416"/>
                                <a:gd name="T5" fmla="*/ 36 h 396"/>
                                <a:gd name="T6" fmla="*/ 159 w 416"/>
                                <a:gd name="T7" fmla="*/ 61 h 396"/>
                                <a:gd name="T8" fmla="*/ 200 w 416"/>
                                <a:gd name="T9" fmla="*/ 61 h 396"/>
                                <a:gd name="T10" fmla="*/ 200 w 416"/>
                                <a:gd name="T11" fmla="*/ 35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200" y="35"/>
                                  </a:moveTo>
                                  <a:lnTo>
                                    <a:pt x="159" y="35"/>
                                  </a:lnTo>
                                  <a:lnTo>
                                    <a:pt x="159" y="36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200" y="61"/>
                                  </a:lnTo>
                                  <a:lnTo>
                                    <a:pt x="20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067589" name="Freeform 1530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23 w 416"/>
                                <a:gd name="T1" fmla="*/ 38 h 396"/>
                                <a:gd name="T2" fmla="*/ 281 w 416"/>
                                <a:gd name="T3" fmla="*/ 38 h 396"/>
                                <a:gd name="T4" fmla="*/ 279 w 416"/>
                                <a:gd name="T5" fmla="*/ 44 h 396"/>
                                <a:gd name="T6" fmla="*/ 277 w 416"/>
                                <a:gd name="T7" fmla="*/ 50 h 396"/>
                                <a:gd name="T8" fmla="*/ 274 w 416"/>
                                <a:gd name="T9" fmla="*/ 57 h 396"/>
                                <a:gd name="T10" fmla="*/ 317 w 416"/>
                                <a:gd name="T11" fmla="*/ 57 h 396"/>
                                <a:gd name="T12" fmla="*/ 317 w 416"/>
                                <a:gd name="T13" fmla="*/ 55 h 396"/>
                                <a:gd name="T14" fmla="*/ 319 w 416"/>
                                <a:gd name="T15" fmla="*/ 48 h 396"/>
                                <a:gd name="T16" fmla="*/ 323 w 416"/>
                                <a:gd name="T17" fmla="*/ 38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23" y="38"/>
                                  </a:moveTo>
                                  <a:lnTo>
                                    <a:pt x="281" y="38"/>
                                  </a:lnTo>
                                  <a:lnTo>
                                    <a:pt x="279" y="44"/>
                                  </a:lnTo>
                                  <a:lnTo>
                                    <a:pt x="277" y="50"/>
                                  </a:lnTo>
                                  <a:lnTo>
                                    <a:pt x="274" y="57"/>
                                  </a:lnTo>
                                  <a:lnTo>
                                    <a:pt x="317" y="57"/>
                                  </a:lnTo>
                                  <a:lnTo>
                                    <a:pt x="317" y="55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23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14954" name="Freeform 1531"/>
                          <wps:cNvSpPr>
                            <a:spLocks/>
                          </wps:cNvSpPr>
                          <wps:spPr bwMode="auto">
                            <a:xfrm>
                              <a:off x="6846" y="525"/>
                              <a:ext cx="416" cy="396"/>
                            </a:xfrm>
                            <a:custGeom>
                              <a:avLst/>
                              <a:gdLst>
                                <a:gd name="T0" fmla="*/ 398 w 416"/>
                                <a:gd name="T1" fmla="*/ 0 h 396"/>
                                <a:gd name="T2" fmla="*/ 217 w 416"/>
                                <a:gd name="T3" fmla="*/ 0 h 396"/>
                                <a:gd name="T4" fmla="*/ 217 w 416"/>
                                <a:gd name="T5" fmla="*/ 38 h 396"/>
                                <a:gd name="T6" fmla="*/ 398 w 416"/>
                                <a:gd name="T7" fmla="*/ 38 h 396"/>
                                <a:gd name="T8" fmla="*/ 398 w 416"/>
                                <a:gd name="T9" fmla="*/ 0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6" h="396">
                                  <a:moveTo>
                                    <a:pt x="398" y="0"/>
                                  </a:moveTo>
                                  <a:lnTo>
                                    <a:pt x="217" y="0"/>
                                  </a:lnTo>
                                  <a:lnTo>
                                    <a:pt x="217" y="38"/>
                                  </a:lnTo>
                                  <a:lnTo>
                                    <a:pt x="398" y="38"/>
                                  </a:lnTo>
                                  <a:lnTo>
                                    <a:pt x="3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B0079" id="Group 1474" o:spid="_x0000_s1026" style="position:absolute;margin-left:56.5pt;margin-top:20.65pt;width:481.85pt;height:31pt;z-index:251704320;mso-wrap-distance-left:0;mso-wrap-distance-right:0;mso-position-horizontal-relative:page" coordorigin="1130,413" coordsize="9637,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" o:allowincell="f">
                <v:group id="Group 1475" o:spid="_x0000_s1027" style="position:absolute;left:1130;top:556;width:9637;height:336" coordorigin="1130,556" coordsize="963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">
                  <v:shape id="Freeform 1476" o:spid="_x0000_s1028" style="position:absolute;left:1130;top:556;width:9637;height:336;visibility:visible;mso-wrap-style:square;v-text-anchor:top" coordsize="963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" path="m9608,260l28,260r26,31l87,314r39,16l168,335r9299,l9509,330r39,-16l9581,291r27,-31xe" fillcolor="#c7eafb" stroked="f">
                    <v:path arrowok="t" o:connecttype="custom" o:connectlocs="9608,260;28,260;54,291;87,314;126,330;168,335;9467,335;9509,330;9548,314;9581,291;9608,260" o:connectangles="0,0,0,0,0,0,0,0,0,0,0"/>
                  </v:shape>
                  <v:shape id="Freeform 1477" o:spid="_x0000_s1029" style="position:absolute;left:1130;top:556;width:9637;height:336;visibility:visible;mso-wrap-style:square;v-text-anchor:top" coordsize="963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" path="m9636,167r-14,-65l9586,49,9533,13,9467,,168,,103,13,49,49,13,102,,167r,16l2,198r4,14l10,226r9615,l9629,212r4,-14l9635,183r1,-16xe" fillcolor="#c7eafb" stroked="f">
                    <v:path arrowok="t" o:connecttype="custom" o:connectlocs="9636,167;9622,102;9586,49;9533,13;9467,0;168,0;103,13;49,49;13,102;0,167;0,183;2,198;6,212;10,226;9625,226;9629,212;9633,198;9635,183;9636,167" o:connectangles="0,0,0,0,0,0,0,0,0,0,0,0,0,0,0,0,0,0,0"/>
                  </v:shape>
                </v:group>
                <v:shape id="Freeform 1478" o:spid="_x0000_s1030" style="position:absolute;left:4531;top:413;width:624;height:620;visibility:visible;mso-wrap-style:square;v-text-anchor:top" coordsize="624,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" path="m311,l240,8,174,31,116,68,68,116,31,173,8,238,,309r8,71l31,446r37,57l116,551r58,37l240,611r71,8l383,611r65,-23l506,551r49,-48l591,446r24,-66l623,309r-8,-71l591,173,555,116,506,68,448,31,383,8,311,xe" fillcolor="#00afde" stroked="f">
                  <v:path arrowok="t" o:connecttype="custom" o:connectlocs="311,0;240,8;174,31;116,68;68,116;31,173;8,238;0,309;8,380;31,446;68,503;116,551;174,588;240,611;311,619;383,611;448,588;506,551;555,503;591,446;615,380;623,309;615,238;591,173;555,116;506,68;448,31;383,8;311,0" o:connectangles="0,0,0,0,0,0,0,0,0,0,0,0,0,0,0,0,0,0,0,0,0,0,0,0,0,0,0,0,0"/>
                </v:shape>
                <v:group id="Group 1479" o:spid="_x0000_s1031" style="position:absolute;left:4633;top:531;width:420;height:384" coordorigin="4633,531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">
                  <v:shape id="Freeform 1480" o:spid="_x0000_s1032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" path="m406,l37,,33,3r,202l33,212r,9l33,228r-1,18l32,249r-2,20l27,288r-4,19l17,327,9,347,,368r40,15l55,350,65,312r7,-42l75,228r,-2l76,225r45,l122,224r6,-9l76,215r,l76,42r2,-2l406,40,406,xe" stroked="f">
                    <v:path arrowok="t" o:connecttype="custom" o:connectlocs="406,0;37,0;33,3;33,205;33,212;33,221;33,228;32,246;32,249;30,269;27,288;23,307;17,327;9,347;0,368;40,383;55,350;65,312;72,270;75,228;75,226;76,225;121,225;122,224;128,215;76,215;76,215;76,42;78,40;406,40;406,0" o:connectangles="0,0,0,0,0,0,0,0,0,0,0,0,0,0,0,0,0,0,0,0,0,0,0,0,0,0,0,0,0,0,0"/>
                  </v:shape>
                  <v:shape id="Freeform 1481" o:spid="_x0000_s1033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" path="m407,343r-341,l66,383r341,l407,343xe" stroked="f">
                    <v:path arrowok="t" o:connecttype="custom" o:connectlocs="407,343;66,343;66,383;407,383;407,343" o:connectangles="0,0,0,0,0"/>
                  </v:shape>
                  <v:shape id="Freeform 1482" o:spid="_x0000_s1034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" path="m162,284r-43,l119,343r43,l162,284xe" stroked="f">
                    <v:path arrowok="t" o:connecttype="custom" o:connectlocs="162,284;119,284;119,343;162,343;162,284" o:connectangles="0,0,0,0,0"/>
                  </v:shape>
                  <v:shape id="Freeform 1483" o:spid="_x0000_s1035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" path="m263,257r-42,l221,343r42,l263,324r113,l376,283r-113,l263,257xe" stroked="f">
                    <v:path arrowok="t" o:connecttype="custom" o:connectlocs="263,257;221,257;221,343;263,343;263,324;376,324;376,283;263,283;263,257" o:connectangles="0,0,0,0,0,0,0,0,0"/>
                  </v:shape>
                  <v:shape id="Freeform 1484" o:spid="_x0000_s1036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" path="m178,202r-41,l137,262r41,l178,202xe" stroked="f">
                    <v:path arrowok="t" o:connecttype="custom" o:connectlocs="178,202;137,202;137,262;178,262;178,202" o:connectangles="0,0,0,0,0"/>
                  </v:shape>
                  <v:shape id="Freeform 1485" o:spid="_x0000_s1037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" path="m335,199r-41,l294,260r41,l335,199xe" stroked="f">
                    <v:path arrowok="t" o:connecttype="custom" o:connectlocs="335,199;294,199;294,260;335,260;335,199" o:connectangles="0,0,0,0,0"/>
                  </v:shape>
                  <v:shape id="Freeform 1486" o:spid="_x0000_s1038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" path="m390,199r-55,l347,212r12,13l371,237r13,11l419,222,393,202r-3,-3xe" stroked="f">
                    <v:path arrowok="t" o:connecttype="custom" o:connectlocs="390,199;335,199;347,212;359,225;371,237;384,248;419,222;393,202;390,199" o:connectangles="0,0,0,0,0,0,0,0,0"/>
                  </v:shape>
                  <v:shape id="Freeform 1487" o:spid="_x0000_s1039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" path="m342,148r-55,l271,168r-17,19l235,205r-21,16l249,246r9,-8l268,228r11,-12l291,203r3,-4l390,199,372,183,355,165,342,148xe" stroked="f">
                    <v:path arrowok="t" o:connecttype="custom" o:connectlocs="342,148;287,148;271,168;254,187;235,205;214,221;249,246;258,238;268,228;279,216;291,203;294,199;390,199;372,183;355,165;342,148" o:connectangles="0,0,0,0,0,0,0,0,0,0,0,0,0,0,0,0"/>
                  </v:shape>
                  <v:shape id="Freeform 1488" o:spid="_x0000_s1040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" path="m121,225r-45,l107,242r7,-9l121,225xe" stroked="f">
                    <v:path arrowok="t" o:connecttype="custom" o:connectlocs="121,225;76,225;107,242;114,233;121,225" o:connectangles="0,0,0,0,0"/>
                  </v:shape>
                  <v:shape id="Freeform 1489" o:spid="_x0000_s1041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" path="m234,191r-56,l186,199r8,7l201,214r7,7l234,191xe" stroked="f">
                    <v:path arrowok="t" o:connecttype="custom" o:connectlocs="234,191;178,191;186,199;194,206;201,214;208,221;234,191" o:connectangles="0,0,0,0,0,0,0"/>
                  </v:shape>
                  <v:shape id="Freeform 1490" o:spid="_x0000_s1042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" path="m190,151r-65,l116,166r-12,16l91,198,76,215r52,l129,214r8,-12l178,202r,-11l234,191r2,-2l225,179,213,169r-11,-9l190,151xe" stroked="f">
                    <v:path arrowok="t" o:connecttype="custom" o:connectlocs="190,151;125,151;116,166;104,182;91,198;76,215;128,215;129,214;137,202;178,202;178,191;234,191;236,189;225,179;213,169;202,160;190,151" o:connectangles="0,0,0,0,0,0,0,0,0,0,0,0,0,0,0,0,0"/>
                  </v:shape>
                  <v:shape id="Freeform 1491" o:spid="_x0000_s1043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" path="m226,111r-139,l87,151r139,l226,111xe" stroked="f">
                    <v:path arrowok="t" o:connecttype="custom" o:connectlocs="226,111;87,111;87,151;226,151;226,111" o:connectangles="0,0,0,0,0"/>
                  </v:shape>
                  <v:shape id="Freeform 1492" o:spid="_x0000_s1044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" path="m400,107r-160,l240,148r160,l400,107xe" stroked="f">
                    <v:path arrowok="t" o:connecttype="custom" o:connectlocs="400,107;240,107;240,148;400,148;400,107" o:connectangles="0,0,0,0,0"/>
                  </v:shape>
                  <v:shape id="Freeform 1493" o:spid="_x0000_s1045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" path="m178,93r-41,l137,111r41,l178,93xe" stroked="f">
                    <v:path arrowok="t" o:connecttype="custom" o:connectlocs="178,93;137,93;137,111;178,111;178,93" o:connectangles="0,0,0,0,0"/>
                  </v:shape>
                  <v:shape id="Freeform 1494" o:spid="_x0000_s1046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" path="m335,91r-41,l294,107r41,l335,91xe" stroked="f">
                    <v:path arrowok="t" o:connecttype="custom" o:connectlocs="335,91;294,91;294,107;335,107;335,91" o:connectangles="0,0,0,0,0"/>
                  </v:shape>
                  <v:shape id="Freeform 1495" o:spid="_x0000_s1047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" path="m213,42r-25,4l160,50r-33,3l90,54r6,37l96,91r,1l96,93r,1l96,95r9,-1l115,94r11,-1l137,93r41,l178,89r12,-2l201,85r10,-2l219,82r,-2l213,42xe" stroked="f">
                    <v:path arrowok="t" o:connecttype="custom" o:connectlocs="213,42;188,46;160,50;127,53;90,54;96,91;96,91;96,92;96,93;96,94;96,95;105,94;115,94;126,93;137,93;178,93;178,89;190,87;201,85;211,83;219,82;219,80;213,42" o:connectangles="0,0,0,0,0,0,0,0,0,0,0,0,0,0,0,0,0,0,0,0,0,0,0"/>
                  </v:shape>
                  <v:shape id="Freeform 1496" o:spid="_x0000_s1048" style="position:absolute;left:4633;top:531;width:420;height:384;visibility:visible;mso-wrap-style:square;v-text-anchor:top" coordsize="420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" path="m374,40r-26,5l318,48r-35,3l241,53r4,l251,91r,l251,93r20,-1l294,91r41,l335,87r14,-2l362,83r10,-1l381,80,374,40xe" stroked="f">
                    <v:path arrowok="t" o:connecttype="custom" o:connectlocs="374,40;348,45;318,48;283,51;241,53;245,53;251,91;251,91;251,93;271,92;294,91;335,91;335,87;349,85;362,83;372,82;381,80;374,40" o:connectangles="0,0,0,0,0,0,0,0,0,0,0,0,0,0,0,0,0,0"/>
                  </v:shape>
                </v:group>
                <v:shape id="Freeform 1497" o:spid="_x0000_s1049" style="position:absolute;left:5268;top:413;width:624;height:620;visibility:visible;mso-wrap-style:square;v-text-anchor:top" coordsize="624,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" path="m311,l240,8,174,31,116,68,68,116,31,173,8,238,,309r8,71l31,446r37,57l116,551r58,37l240,611r71,8l383,611r65,-23l506,551r49,-48l591,446r24,-66l623,309r-8,-71l591,173,555,116,506,68,448,31,383,8,311,xe" fillcolor="#00afde" stroked="f">
                  <v:path arrowok="t" o:connecttype="custom" o:connectlocs="311,0;240,8;174,31;116,68;68,116;31,173;8,238;0,309;8,380;31,446;68,503;116,551;174,588;240,611;311,619;383,611;448,588;506,551;555,503;591,446;615,380;623,309;615,238;591,173;555,116;506,68;448,31;383,8;311,0" o:connectangles="0,0,0,0,0,0,0,0,0,0,0,0,0,0,0,0,0,0,0,0,0,0,0,0,0,0,0,0,0"/>
                </v:shape>
                <v:shape id="Picture 1498" o:spid="_x0000_s1050" type="#_x0000_t75" style="position:absolute;left:5381;top:532;width:400;height: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">
                  <v:imagedata r:id="rId83" o:title=""/>
                  <v:path arrowok="t"/>
                  <o:lock v:ext="edit" aspectratio="f"/>
                </v:shape>
                <v:shape id="Freeform 1499" o:spid="_x0000_s1051" style="position:absolute;left:6005;top:413;width:624;height:620;visibility:visible;mso-wrap-style:square;v-text-anchor:top" coordsize="624,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" path="m311,l240,8,174,31,116,68,68,116,31,173,8,238,,309r8,71l31,446r37,57l116,551r58,37l240,611r71,8l383,611r65,-23l506,551r49,-48l591,446r24,-66l623,309r-8,-71l591,173,555,116,506,68,448,31,383,8,311,xe" fillcolor="#00afde" stroked="f">
                  <v:path arrowok="t" o:connecttype="custom" o:connectlocs="311,0;240,8;174,31;116,68;68,116;31,173;8,238;0,309;8,380;31,446;68,503;116,551;174,588;240,611;311,619;383,611;448,588;506,551;555,503;591,446;615,380;623,309;615,238;591,173;555,116;506,68;448,31;383,8;311,0" o:connectangles="0,0,0,0,0,0,0,0,0,0,0,0,0,0,0,0,0,0,0,0,0,0,0,0,0,0,0,0,0"/>
                </v:shape>
                <v:group id="Group 1500" o:spid="_x0000_s1052" style="position:absolute;left:6114;top:522;width:405;height:402" coordorigin="6114,522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">
                  <v:shape id="Freeform 1501" o:spid="_x0000_s1053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" path="m308,109r-42,l274,196r,1l289,271r20,61l336,379r3,4l342,387r4,4l353,398r7,3l374,401r5,-2l384,396r7,-9l396,368r4,-26l401,341r-43,l355,336r-4,-9l336,282,323,231r-9,-58l308,109xe" stroked="f">
                    <v:path arrowok="t" o:connecttype="custom" o:connectlocs="308,109;266,109;274,196;274,197;289,271;309,332;336,379;339,383;342,387;346,391;353,398;360,401;374,401;379,399;384,396;391,387;396,368;400,342;401,341;358,341;355,336;351,327;336,282;323,231;314,173;308,109" o:connectangles="0,0,0,0,0,0,0,0,0,0,0,0,0,0,0,0,0,0,0,0,0,0,0,0,0,0"/>
                  </v:shape>
                  <v:shape id="Freeform 1502" o:spid="_x0000_s1054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" path="m227,196r-44,l183,335r-11,2l139,345r13,42l152,387r40,-10l228,366r34,-12l292,340r,l281,321r-54,l227,196xe" stroked="f">
                    <v:path arrowok="t" o:connecttype="custom" o:connectlocs="227,196;183,196;183,335;172,337;139,345;152,387;152,387;192,377;228,366;262,354;292,340;292,340;281,321;227,321;227,196" o:connectangles="0,0,0,0,0,0,0,0,0,0,0,0,0,0,0"/>
                  </v:shape>
                  <v:shape id="Freeform 1503" o:spid="_x0000_s1055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" path="m361,293r,47l361,341r40,l401,337r3,-34l361,293xe" stroked="f">
                    <v:path arrowok="t" o:connecttype="custom" o:connectlocs="361,293;361,340;361,341;401,341;401,337;404,303;361,293" o:connectangles="0,0,0,0,0,0,0"/>
                  </v:shape>
                  <v:shape id="Freeform 1504" o:spid="_x0000_s1056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" path="m270,302r-9,4l251,311r-12,5l227,321r54,l270,302xe" stroked="f">
                    <v:path arrowok="t" o:connecttype="custom" o:connectlocs="270,302;261,306;251,311;239,316;227,321;281,321;270,302" o:connectangles="0,0,0,0,0,0,0"/>
                  </v:shape>
                  <v:shape id="Freeform 1505" o:spid="_x0000_s1057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" path="m263,154r-116,l147,196r116,l263,154xe" stroked="f">
                    <v:path arrowok="t" o:connecttype="custom" o:connectlocs="263,154;147,154;147,196;263,196;263,154" o:connectangles="0,0,0,0,0"/>
                  </v:shape>
                  <v:shape id="Freeform 1506" o:spid="_x0000_s1058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" path="m388,67r-236,l152,109r236,l388,67xe" stroked="f">
                    <v:path arrowok="t" o:connecttype="custom" o:connectlocs="388,67;152,67;152,109;388,109;388,67" o:connectangles="0,0,0,0,0"/>
                  </v:shape>
                  <v:shape id="Freeform 1507" o:spid="_x0000_s1059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" path="m308,4l263,9r,27l264,45r,8l264,67r43,l307,18r,-9l308,4xe" stroked="f">
                    <v:path arrowok="t" o:connecttype="custom" o:connectlocs="308,4;263,9;263,36;264,45;264,53;264,67;307,67;307,18;307,9;308,4" o:connectangles="0,0,0,0,0,0,0,0,0,0"/>
                  </v:shape>
                  <v:shape id="Freeform 1508" o:spid="_x0000_s1060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" path="m345,l313,29r7,7l329,45r9,10l348,67r3,l383,41,373,29,363,18,354,8,345,xe" stroked="f">
                    <v:path arrowok="t" o:connecttype="custom" o:connectlocs="345,0;313,29;320,36;329,45;338,55;348,67;351,67;383,41;373,29;363,18;354,8;345,0" o:connectangles="0,0,0,0,0,0,0,0,0,0,0,0"/>
                  </v:shape>
                  <v:shape id="Freeform 1509" o:spid="_x0000_s1061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" path="m129,232l7,232r-4,4l3,399r42,l45,375r83,l133,370r,-36l45,334r,-59l48,272r85,l133,236r-4,-4xe" stroked="f">
                    <v:path arrowok="t" o:connecttype="custom" o:connectlocs="129,232;7,232;3,236;3,399;45,399;45,375;128,375;133,370;133,334;45,334;45,275;48,272;133,272;133,236;129,232" o:connectangles="0,0,0,0,0,0,0,0,0,0,0,0,0,0,0"/>
                  </v:shape>
                  <v:shape id="Freeform 1510" o:spid="_x0000_s1062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" path="m133,272r-45,l90,275r1,4l91,331r-3,3l82,334r51,l133,272xe" stroked="f">
                    <v:path arrowok="t" o:connecttype="custom" o:connectlocs="133,272;88,272;90,275;91,279;91,331;88,334;82,334;133,334;133,272" o:connectangles="0,0,0,0,0,0,0,0,0"/>
                  </v:shape>
                  <v:shape id="Freeform 1511" o:spid="_x0000_s1063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" path="m127,14l15,14r,42l127,56r,-42xe" stroked="f">
                    <v:path arrowok="t" o:connecttype="custom" o:connectlocs="127,14;15,14;15,56;127,56;127,14" o:connectangles="0,0,0,0,0"/>
                  </v:shape>
                  <v:shape id="Freeform 1512" o:spid="_x0000_s1064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" path="m125,179r-112,l13,219r112,l125,179xe" stroked="f">
                    <v:path arrowok="t" o:connecttype="custom" o:connectlocs="125,179;13,179;13,219;125,219;125,179" o:connectangles="0,0,0,0,0"/>
                  </v:shape>
                  <v:shape id="Freeform 1513" o:spid="_x0000_s1065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" path="m125,124r-112,l13,165r112,l125,124xe" stroked="f">
                    <v:path arrowok="t" o:connecttype="custom" o:connectlocs="125,124;13,124;13,165;125,165;125,124" o:connectangles="0,0,0,0,0"/>
                  </v:shape>
                  <v:shape id="Freeform 1514" o:spid="_x0000_s1066" style="position:absolute;left:6114;top:522;width:405;height:402;visibility:visible;mso-wrap-style:square;v-text-anchor:top" coordsize="405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" path="m137,70l,70r,43l137,113r,-43xe" stroked="f">
                    <v:path arrowok="t" o:connecttype="custom" o:connectlocs="137,70;0,70;0,113;137,113;137,70" o:connectangles="0,0,0,0,0"/>
                  </v:shape>
                </v:group>
                <v:shape id="Freeform 1515" o:spid="_x0000_s1067" style="position:absolute;left:6742;top:413;width:624;height:620;visibility:visible;mso-wrap-style:square;v-text-anchor:top" coordsize="624,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" path="m311,l240,8,174,31,116,68,68,116,31,173,8,238,,309r8,71l31,446r37,57l116,551r58,37l240,611r71,8l383,611r65,-23l506,551r49,-48l591,446r24,-66l623,309r-8,-71l591,173,555,116,506,68,448,31,383,8,311,xe" fillcolor="#00afde" stroked="f">
                  <v:path arrowok="t" o:connecttype="custom" o:connectlocs="311,0;240,8;174,31;116,68;68,116;31,173;8,238;0,309;8,380;31,446;68,503;116,551;174,588;240,611;311,619;383,611;448,588;506,551;555,503;591,446;615,380;623,309;615,238;591,173;555,116;506,68;448,31;383,8;311,0" o:connectangles="0,0,0,0,0,0,0,0,0,0,0,0,0,0,0,0,0,0,0,0,0,0,0,0,0,0,0,0,0"/>
                </v:shape>
                <v:group id="Group 1516" o:spid="_x0000_s1068" style="position:absolute;left:6846;top:525;width:416;height:396" coordorigin="6846,525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">
                  <v:shape id="Freeform 1517" o:spid="_x0000_s1069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" path="m85,227r-41,l42,262r-6,34l26,327,12,357r-4,7l4,370,,377r39,18l47,381r7,-16l62,348r7,-18l146,330r,-19l103,311r-5,-6l92,297,87,287,82,277r1,-11l84,254r,-13l85,227xe" stroked="f">
                    <v:path arrowok="t" o:connecttype="custom" o:connectlocs="85,227;44,227;42,262;36,296;26,327;12,357;8,364;4,370;0,377;39,395;47,381;54,365;62,348;69,330;146,330;146,311;103,311;98,305;92,297;87,287;82,277;83,266;84,254;84,241;85,227" o:connectangles="0,0,0,0,0,0,0,0,0,0,0,0,0,0,0,0,0,0,0,0,0,0,0,0,0"/>
                  </v:shape>
                  <v:shape id="Freeform 1518" o:spid="_x0000_s1070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" path="m146,330r-77,l90,352r26,17l147,382r36,8l195,391r13,1l222,393r15,1l401,394r11,-43l222,351r-21,l181,349r-18,-3l146,342r,-12xe" stroked="f">
                    <v:path arrowok="t" o:connecttype="custom" o:connectlocs="146,330;69,330;90,352;116,369;147,382;183,390;195,391;208,392;222,393;237,394;401,394;412,351;222,351;201,351;181,349;163,346;146,342;146,330" o:connectangles="0,0,0,0,0,0,0,0,0,0,0,0,0,0,0,0,0,0"/>
                  </v:shape>
                  <v:shape id="Freeform 1519" o:spid="_x0000_s1071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" path="m357,275r-22,l320,301r15,8l351,319r18,13l388,347r27,-31l399,304,385,293,371,283r-14,-8xe" stroked="f">
                    <v:path arrowok="t" o:connecttype="custom" o:connectlocs="357,275;335,275;320,301;335,309;351,319;369,332;388,347;415,316;399,304;385,293;371,283;357,275" o:connectangles="0,0,0,0,0,0,0,0,0,0,0,0"/>
                  </v:shape>
                  <v:shape id="Freeform 1520" o:spid="_x0000_s1072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" path="m267,275r-10,l242,287r-14,9l227,297r-17,8l193,311r21,36l232,340r19,-10l270,316r21,-17l267,275xe" stroked="f">
                    <v:path arrowok="t" o:connecttype="custom" o:connectlocs="267,275;257,275;242,287;228,296;227,297;210,305;193,311;214,347;232,340;251,330;270,316;291,299;267,275" o:connectangles="0,0,0,0,0,0,0,0,0,0,0,0,0"/>
                  </v:shape>
                  <v:shape id="Freeform 1521" o:spid="_x0000_s1073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" path="m146,215r-43,l103,311r43,l146,287r61,l207,246r-61,l146,215xe" stroked="f">
                    <v:path arrowok="t" o:connecttype="custom" o:connectlocs="146,215;103,215;103,311;146,311;146,287;207,287;207,246;146,246;146,215" o:connectangles="0,0,0,0,0,0,0,0,0"/>
                  </v:shape>
                  <v:shape id="Freeform 1522" o:spid="_x0000_s1074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" path="m392,57r-171,l219,59r,214l221,275r4,l392,275r2,-2l394,269r,-31l262,238r-1,-1l260,237r,-24l394,213r,-37l260,176r,-22l394,154r,-38l260,116r,-20l260,94r1,l394,94r,-35l392,57xe" stroked="f">
                    <v:path arrowok="t" o:connecttype="custom" o:connectlocs="392,57;221,57;219,59;219,273;221,275;225,275;392,275;394,273;394,269;394,238;262,238;261,237;260,237;260,213;394,213;394,176;260,176;260,154;394,154;394,116;260,116;260,96;260,94;261,94;394,94;394,59;392,57" o:connectangles="0,0,0,0,0,0,0,0,0,0,0,0,0,0,0,0,0,0,0,0,0,0,0,0,0,0,0"/>
                  </v:shape>
                  <v:shape id="Freeform 1523" o:spid="_x0000_s1075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" path="m394,213r-41,l353,237r,l351,238r43,l394,213xe" stroked="f">
                    <v:path arrowok="t" o:connecttype="custom" o:connectlocs="394,213;353,213;353,237;353,237;351,238;394,238;394,213" o:connectangles="0,0,0,0,0,0,0"/>
                  </v:shape>
                  <v:shape id="Freeform 1524" o:spid="_x0000_s1076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" path="m209,175r-195,l14,215r195,l209,175xe" stroked="f">
                    <v:path arrowok="t" o:connecttype="custom" o:connectlocs="209,175;14,175;14,215;209,215;209,175" o:connectangles="0,0,0,0,0"/>
                  </v:shape>
                  <v:shape id="Freeform 1525" o:spid="_x0000_s1077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" path="m394,154r-41,l353,176r41,l394,154xe" stroked="f">
                    <v:path arrowok="t" o:connecttype="custom" o:connectlocs="394,154;353,154;353,176;394,176;394,154" o:connectangles="0,0,0,0,0"/>
                  </v:shape>
                  <v:shape id="Freeform 1526" o:spid="_x0000_s1078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" path="m198,l36,,34,1r,153l36,156r162,l200,154r,-33l76,121r-1,-1l74,120r1,-1l75,96r125,l200,61,75,61r,-24l74,36r1,-1l200,35r,-34l198,xe" stroked="f">
                    <v:path arrowok="t" o:connecttype="custom" o:connectlocs="198,0;36,0;34,1;34,154;36,156;198,156;200,154;200,121;76,121;75,120;74,120;75,119;75,96;200,96;200,61;75,61;75,37;74,36;75,35;200,35;200,1;198,0" o:connectangles="0,0,0,0,0,0,0,0,0,0,0,0,0,0,0,0,0,0,0,0,0,0"/>
                  </v:shape>
                  <v:shape id="Freeform 1527" o:spid="_x0000_s1079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" path="m200,96r-41,l159,120r,l158,121r42,l200,96xe" stroked="f">
                    <v:path arrowok="t" o:connecttype="custom" o:connectlocs="200,96;159,96;159,120;159,120;158,121;200,121;200,96" o:connectangles="0,0,0,0,0,0,0"/>
                  </v:shape>
                  <v:shape id="Freeform 1528" o:spid="_x0000_s1080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" path="m394,94r-42,l353,94r,2l353,116r41,l394,94xe" stroked="f">
                    <v:path arrowok="t" o:connecttype="custom" o:connectlocs="394,94;352,94;353,94;353,96;353,116;394,116;394,94" o:connectangles="0,0,0,0,0,0,0"/>
                  </v:shape>
                  <v:shape id="Freeform 1529" o:spid="_x0000_s1081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" path="m200,35r-41,l159,36r,25l200,61r,-26xe" stroked="f">
                    <v:path arrowok="t" o:connecttype="custom" o:connectlocs="200,35;159,35;159,36;159,61;200,61;200,35" o:connectangles="0,0,0,0,0,0"/>
                  </v:shape>
                  <v:shape id="Freeform 1530" o:spid="_x0000_s1082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" path="m323,38r-42,l279,44r-2,6l274,57r43,l317,55r2,-7l323,38xe" stroked="f">
                    <v:path arrowok="t" o:connecttype="custom" o:connectlocs="323,38;281,38;279,44;277,50;274,57;317,57;317,55;319,48;323,38" o:connectangles="0,0,0,0,0,0,0,0,0"/>
                  </v:shape>
                  <v:shape id="Freeform 1531" o:spid="_x0000_s1083" style="position:absolute;left:6846;top:525;width:416;height:396;visibility:visible;mso-wrap-style:square;v-text-anchor:top" coordsize="416,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" path="m398,l217,r,38l398,38,398,xe" stroked="f">
                    <v:path arrowok="t" o:connecttype="custom" o:connectlocs="398,0;217,0;217,38;398,38;398,0" o:connectangles="0,0,0,0,0"/>
                  </v:shape>
                </v:group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e"/>
        <w:tabs>
          <w:tab w:val="left" w:pos="2165"/>
          <w:tab w:val="left" w:pos="8338"/>
        </w:tabs>
        <w:kinsoku w:val="0"/>
        <w:overflowPunct w:val="0"/>
        <w:spacing w:before="84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0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下列哪一個運算式的執行結果與其它三個</w:t>
      </w:r>
      <w:r w:rsidRPr="0070218B">
        <w:rPr>
          <w:rFonts w:asciiTheme="minorEastAsia" w:hAnsiTheme="minorEastAsia" w:cs="Wawati SC" w:hint="eastAsia"/>
          <w:color w:val="231F20"/>
          <w:u w:val="double"/>
        </w:rPr>
        <w:t>不同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104</w:t>
      </w:r>
      <w:r w:rsidRPr="0070218B">
        <w:rPr>
          <w:rFonts w:asciiTheme="minorEastAsia" w:hAnsiTheme="minorEastAsia"/>
          <w:color w:val="231F20"/>
          <w:spacing w:val="6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年統測資電類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9"/>
        <w:numPr>
          <w:ilvl w:val="1"/>
          <w:numId w:val="175"/>
        </w:numPr>
        <w:tabs>
          <w:tab w:val="left" w:pos="2494"/>
          <w:tab w:val="left" w:pos="6650"/>
        </w:tabs>
        <w:kinsoku w:val="0"/>
        <w:overflowPunct w:val="0"/>
        <w:spacing w:line="360" w:lineRule="exact"/>
        <w:ind w:left="2494" w:hanging="328"/>
        <w:contextualSpacing w:val="0"/>
        <w:rPr>
          <w:rFonts w:asciiTheme="minorEastAsia" w:hAnsiTheme="minorEastAsia"/>
          <w:color w:val="231F20"/>
          <w:spacing w:val="-10"/>
          <w:sz w:val="21"/>
          <w:szCs w:val="21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NOT(</w:t>
      </w:r>
      <w:r w:rsidRPr="0070218B">
        <w:rPr>
          <w:rFonts w:asciiTheme="minorEastAsia" w:hAnsiTheme="minorEastAsia"/>
          <w:color w:val="231F20"/>
          <w:spacing w:val="1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18&gt;15</w:t>
      </w:r>
      <w:r w:rsidRPr="0070218B">
        <w:rPr>
          <w:rFonts w:asciiTheme="minorEastAsia" w:hAnsiTheme="minorEastAsia"/>
          <w:color w:val="231F20"/>
          <w:spacing w:val="18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)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(B)(</w:t>
      </w:r>
      <w:r w:rsidRPr="0070218B">
        <w:rPr>
          <w:rFonts w:asciiTheme="minorEastAsia" w:hAnsiTheme="minorEastAsia"/>
          <w:color w:val="231F20"/>
          <w:spacing w:val="16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12&lt;=11</w:t>
      </w:r>
      <w:r w:rsidRPr="0070218B">
        <w:rPr>
          <w:rFonts w:asciiTheme="minorEastAsia" w:hAnsiTheme="minorEastAsia"/>
          <w:color w:val="231F20"/>
          <w:spacing w:val="1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)OR(</w:t>
      </w:r>
      <w:r w:rsidRPr="0070218B">
        <w:rPr>
          <w:rFonts w:asciiTheme="minorEastAsia" w:hAnsiTheme="minorEastAsia"/>
          <w:color w:val="231F20"/>
          <w:spacing w:val="17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z w:val="23"/>
          <w:szCs w:val="23"/>
        </w:rPr>
        <w:t>200&gt;100</w:t>
      </w:r>
      <w:r w:rsidRPr="0070218B">
        <w:rPr>
          <w:rFonts w:asciiTheme="minorEastAsia" w:hAnsiTheme="minorEastAsia"/>
          <w:color w:val="231F20"/>
          <w:spacing w:val="53"/>
          <w:w w:val="150"/>
          <w:sz w:val="23"/>
          <w:szCs w:val="23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)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(c)(12&lt;=11</w:t>
      </w:r>
      <w:r w:rsidRPr="0070218B">
        <w:rPr>
          <w:rFonts w:asciiTheme="minorEastAsia" w:hAnsiTheme="minorEastAsia"/>
          <w:color w:val="231F20"/>
          <w:spacing w:val="38"/>
        </w:rPr>
        <w:t xml:space="preserve"> </w:t>
      </w:r>
      <w:r w:rsidRPr="0070218B">
        <w:rPr>
          <w:rFonts w:asciiTheme="minorEastAsia" w:hAnsiTheme="minorEastAsia"/>
          <w:color w:val="231F20"/>
        </w:rPr>
        <w:t>)XOR</w:t>
      </w:r>
      <w:r w:rsidRPr="0070218B">
        <w:rPr>
          <w:rFonts w:asciiTheme="minorEastAsia" w:hAnsiTheme="minorEastAsia"/>
          <w:color w:val="231F20"/>
          <w:spacing w:val="19"/>
        </w:rPr>
        <w:t xml:space="preserve">( </w:t>
      </w:r>
      <w:r w:rsidRPr="0070218B">
        <w:rPr>
          <w:rFonts w:asciiTheme="minorEastAsia" w:hAnsiTheme="minorEastAsia"/>
          <w:color w:val="231F20"/>
        </w:rPr>
        <w:t>200&gt;100</w:t>
      </w:r>
      <w:r w:rsidRPr="0070218B">
        <w:rPr>
          <w:rFonts w:asciiTheme="minorEastAsia" w:hAnsiTheme="minorEastAsia"/>
          <w:color w:val="231F20"/>
          <w:spacing w:val="14"/>
        </w:rPr>
        <w:t xml:space="preserve"> 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(D)(18&gt;15</w:t>
      </w:r>
      <w:r w:rsidRPr="0070218B">
        <w:rPr>
          <w:rFonts w:asciiTheme="minorEastAsia" w:hAnsiTheme="minorEastAsia"/>
          <w:color w:val="231F20"/>
          <w:spacing w:val="26"/>
        </w:rPr>
        <w:t xml:space="preserve"> </w:t>
      </w:r>
      <w:r w:rsidRPr="0070218B">
        <w:rPr>
          <w:rFonts w:asciiTheme="minorEastAsia" w:hAnsiTheme="minorEastAsia"/>
          <w:color w:val="231F20"/>
        </w:rPr>
        <w:t>)AND</w:t>
      </w:r>
      <w:r w:rsidRPr="0070218B">
        <w:rPr>
          <w:rFonts w:asciiTheme="minorEastAsia" w:hAnsiTheme="minorEastAsia"/>
          <w:color w:val="231F20"/>
          <w:spacing w:val="13"/>
        </w:rPr>
        <w:t xml:space="preserve">( </w:t>
      </w:r>
      <w:r w:rsidRPr="0070218B">
        <w:rPr>
          <w:rFonts w:asciiTheme="minorEastAsia" w:hAnsiTheme="minorEastAsia"/>
          <w:color w:val="231F20"/>
        </w:rPr>
        <w:t>200&gt;100</w:t>
      </w:r>
      <w:r w:rsidRPr="0070218B">
        <w:rPr>
          <w:rFonts w:asciiTheme="minorEastAsia" w:hAnsiTheme="minorEastAsia"/>
          <w:color w:val="231F20"/>
          <w:spacing w:val="13"/>
        </w:rPr>
        <w:t xml:space="preserve"> )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2.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考慮下面這一段</w:t>
      </w:r>
      <w:r w:rsidRPr="0070218B">
        <w:rPr>
          <w:rFonts w:asciiTheme="minorEastAsia" w:hAnsiTheme="minorEastAsia" w:cs="Wawati SC"/>
          <w:color w:val="231F20"/>
          <w:spacing w:val="3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24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程式碼，變數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4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的最終值為何？</w:t>
      </w:r>
    </w:p>
    <w:p w:rsidR="000E3DAD" w:rsidRPr="0070218B" w:rsidRDefault="000E3DAD" w:rsidP="000E3DAD">
      <w:pPr>
        <w:pStyle w:val="a9"/>
        <w:numPr>
          <w:ilvl w:val="0"/>
          <w:numId w:val="174"/>
        </w:numPr>
        <w:tabs>
          <w:tab w:val="left" w:pos="2494"/>
          <w:tab w:val="left" w:pos="3152"/>
          <w:tab w:val="left" w:pos="4007"/>
          <w:tab w:val="left" w:pos="4684"/>
          <w:tab w:val="left" w:pos="8101"/>
        </w:tabs>
        <w:kinsoku w:val="0"/>
        <w:overflowPunct w:val="0"/>
        <w:spacing w:line="389" w:lineRule="exact"/>
        <w:ind w:left="2494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8.25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(B)5.5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(c)5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(D)8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【</w:t>
      </w:r>
      <w:r w:rsidRPr="0070218B">
        <w:rPr>
          <w:rFonts w:asciiTheme="minorEastAsia" w:hAnsiTheme="minorEastAsia"/>
          <w:color w:val="231F20"/>
          <w:sz w:val="23"/>
          <w:szCs w:val="23"/>
        </w:rPr>
        <w:t>104</w:t>
      </w:r>
      <w:r w:rsidRPr="0070218B">
        <w:rPr>
          <w:rFonts w:asciiTheme="minorEastAsia" w:hAnsiTheme="minorEastAsia"/>
          <w:color w:val="231F20"/>
          <w:spacing w:val="7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年工科技藝競賽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7767"/>
        <w:rPr>
          <w:rFonts w:asciiTheme="minorEastAsia" w:hAnsiTheme="minorEastAsia" w:cs="Arial"/>
          <w:color w:val="00AEEF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x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21; double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y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6; double</w:t>
      </w:r>
      <w:r w:rsidRPr="0070218B">
        <w:rPr>
          <w:rFonts w:asciiTheme="minorEastAsia" w:hAnsiTheme="minorEastAsia" w:cs="Arial"/>
          <w:color w:val="00AEEF"/>
          <w:spacing w:val="19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z</w:t>
      </w:r>
      <w:r w:rsidRPr="0070218B">
        <w:rPr>
          <w:rFonts w:asciiTheme="minorEastAsia" w:hAnsiTheme="minorEastAsia" w:cs="Arial"/>
          <w:color w:val="00AEEF"/>
          <w:spacing w:val="19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19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14; y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40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x</w:t>
      </w:r>
      <w:r w:rsidRPr="0070218B">
        <w:rPr>
          <w:rFonts w:asciiTheme="minorEastAsia" w:hAnsiTheme="minorEastAsia" w:cs="Arial"/>
          <w:color w:val="00AEEF"/>
          <w:w w:val="170"/>
          <w:sz w:val="20"/>
          <w:szCs w:val="20"/>
        </w:rPr>
        <w:t xml:space="preserve"> /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z;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x</w:t>
      </w:r>
      <w:r w:rsidRPr="0070218B">
        <w:rPr>
          <w:rFonts w:asciiTheme="minorEastAsia" w:hAnsiTheme="minorEastAsia" w:cs="Arial"/>
          <w:color w:val="00AEEF"/>
          <w:spacing w:val="27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26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5.5</w:t>
      </w:r>
      <w:r w:rsidRPr="0070218B">
        <w:rPr>
          <w:rFonts w:asciiTheme="minorEastAsia" w:hAnsiTheme="minorEastAsia" w:cs="Arial"/>
          <w:color w:val="00AEEF"/>
          <w:spacing w:val="27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*</w:t>
      </w:r>
      <w:r w:rsidRPr="0070218B">
        <w:rPr>
          <w:rFonts w:asciiTheme="minorEastAsia" w:hAnsiTheme="minorEastAsia" w:cs="Arial"/>
          <w:color w:val="00AEEF"/>
          <w:spacing w:val="21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  <w:t>y;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50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3.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-1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語言指令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printf("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>d"</w:t>
      </w:r>
      <w:r w:rsidRPr="0070218B">
        <w:rPr>
          <w:rFonts w:asciiTheme="minorEastAsia" w:hAnsiTheme="minorEastAsia" w:hint="eastAsia"/>
          <w:color w:val="231F20"/>
          <w:spacing w:val="-7"/>
        </w:rPr>
        <w:t>，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7"/>
        </w:rPr>
        <w:t>＆＆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1)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會印出下列哪一個值？</w:t>
      </w:r>
    </w:p>
    <w:p w:rsidR="000E3DAD" w:rsidRPr="0070218B" w:rsidRDefault="000E3DAD" w:rsidP="000E3DAD">
      <w:pPr>
        <w:pStyle w:val="a9"/>
        <w:numPr>
          <w:ilvl w:val="0"/>
          <w:numId w:val="173"/>
        </w:numPr>
        <w:tabs>
          <w:tab w:val="left" w:pos="2493"/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60" w:lineRule="exact"/>
        <w:ind w:left="2493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0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(B)1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(c)2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(D)3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【</w:t>
      </w:r>
      <w:r w:rsidRPr="0070218B">
        <w:rPr>
          <w:rFonts w:asciiTheme="minorEastAsia" w:hAnsiTheme="minorEastAsia"/>
          <w:color w:val="231F20"/>
          <w:sz w:val="23"/>
          <w:szCs w:val="23"/>
        </w:rPr>
        <w:t>104</w:t>
      </w:r>
      <w:r w:rsidRPr="0070218B">
        <w:rPr>
          <w:rFonts w:asciiTheme="minorEastAsia" w:hAnsiTheme="minorEastAsia"/>
          <w:color w:val="231F20"/>
          <w:spacing w:val="7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年工科技藝競賽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】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4.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-1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4"/>
        </w:rPr>
        <w:t>語言指令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printf("</w:t>
      </w:r>
      <w:r w:rsidRPr="0070218B">
        <w:rPr>
          <w:rFonts w:asciiTheme="minorEastAsia" w:hAnsiTheme="minorEastAsia" w:hint="eastAsia"/>
          <w:color w:val="231F20"/>
        </w:rPr>
        <w:t>％</w:t>
      </w:r>
      <w:r w:rsidRPr="0070218B">
        <w:rPr>
          <w:rFonts w:asciiTheme="minorEastAsia" w:hAnsiTheme="minorEastAsia"/>
          <w:color w:val="231F20"/>
        </w:rPr>
        <w:t>d"</w:t>
      </w:r>
      <w:r w:rsidRPr="0070218B">
        <w:rPr>
          <w:rFonts w:asciiTheme="minorEastAsia" w:hAnsiTheme="minorEastAsia" w:hint="eastAsia"/>
          <w:color w:val="231F20"/>
          <w:spacing w:val="-7"/>
        </w:rPr>
        <w:t>，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7"/>
        </w:rPr>
        <w:t>＆</w:t>
      </w:r>
      <w:r w:rsidRPr="0070218B">
        <w:rPr>
          <w:rFonts w:asciiTheme="minorEastAsia" w:hAnsiTheme="minorEastAsia"/>
          <w:color w:val="231F20"/>
          <w:spacing w:val="-7"/>
        </w:rPr>
        <w:t xml:space="preserve"> </w:t>
      </w:r>
      <w:r w:rsidRPr="0070218B">
        <w:rPr>
          <w:rFonts w:asciiTheme="minorEastAsia" w:hAnsiTheme="minorEastAsia"/>
          <w:color w:val="231F20"/>
        </w:rPr>
        <w:t>1)</w:t>
      </w:r>
      <w:r w:rsidRPr="0070218B">
        <w:rPr>
          <w:rFonts w:asciiTheme="minorEastAsia" w:hAnsiTheme="minorEastAsia" w:hint="eastAsia"/>
          <w:color w:val="231F20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會印出下列哪一個值？</w:t>
      </w:r>
    </w:p>
    <w:p w:rsidR="000E3DAD" w:rsidRPr="0070218B" w:rsidRDefault="000E3DAD" w:rsidP="000E3DAD">
      <w:pPr>
        <w:pStyle w:val="a9"/>
        <w:numPr>
          <w:ilvl w:val="0"/>
          <w:numId w:val="172"/>
        </w:numPr>
        <w:tabs>
          <w:tab w:val="left" w:pos="2493"/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60" w:lineRule="exact"/>
        <w:ind w:left="2493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10"/>
          <w:sz w:val="23"/>
          <w:szCs w:val="23"/>
        </w:rPr>
        <w:t>0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(B)1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/>
          <w:color w:val="231F20"/>
          <w:spacing w:val="-4"/>
          <w:sz w:val="23"/>
          <w:szCs w:val="23"/>
        </w:rPr>
        <w:t>(c)2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  <w:t>(D)3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【</w:t>
      </w:r>
      <w:r w:rsidRPr="0070218B">
        <w:rPr>
          <w:rFonts w:asciiTheme="minorEastAsia" w:hAnsiTheme="minorEastAsia"/>
          <w:color w:val="231F20"/>
          <w:sz w:val="23"/>
          <w:szCs w:val="23"/>
        </w:rPr>
        <w:t>104</w:t>
      </w:r>
      <w:r w:rsidRPr="0070218B">
        <w:rPr>
          <w:rFonts w:asciiTheme="minorEastAsia" w:hAnsiTheme="minorEastAsia"/>
          <w:color w:val="231F20"/>
          <w:spacing w:val="71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年工科技藝競賽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】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5.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24"/>
        </w:rPr>
        <w:t>若</w:t>
      </w:r>
      <w:r w:rsidRPr="0070218B">
        <w:rPr>
          <w:rFonts w:asciiTheme="minorEastAsia" w:hAnsiTheme="minorEastAsia" w:cs="Wawati SC"/>
          <w:color w:val="231F20"/>
          <w:spacing w:val="24"/>
        </w:rPr>
        <w:t xml:space="preserve"> </w:t>
      </w:r>
      <w:r w:rsidRPr="0070218B">
        <w:rPr>
          <w:rFonts w:asciiTheme="minorEastAsia" w:hAnsiTheme="minorEastAsia"/>
          <w:color w:val="231F20"/>
        </w:rPr>
        <w:t>c++</w:t>
      </w:r>
      <w:r w:rsidRPr="0070218B">
        <w:rPr>
          <w:rFonts w:asciiTheme="minorEastAsia" w:hAnsiTheme="minorEastAsia" w:cs="Wawati SC" w:hint="eastAsia"/>
          <w:color w:val="231F20"/>
          <w:spacing w:val="8"/>
        </w:rPr>
        <w:t>程式的變數</w:t>
      </w:r>
      <w:r w:rsidRPr="0070218B">
        <w:rPr>
          <w:rFonts w:asciiTheme="minorEastAsia" w:hAnsiTheme="minorEastAsia" w:cs="Wawati SC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</w:rPr>
        <w:t>N=10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，下列何者的運算結果為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False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？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before="29"/>
        <w:ind w:left="2166"/>
        <w:rPr>
          <w:rFonts w:asciiTheme="minorEastAsia" w:hAnsiTheme="minorEastAsia"/>
          <w:color w:val="231F20"/>
          <w:spacing w:val="-5"/>
        </w:rPr>
      </w:pPr>
      <w:r w:rsidRPr="0070218B">
        <w:rPr>
          <w:rFonts w:asciiTheme="minorEastAsia" w:hAnsiTheme="minorEastAsia"/>
          <w:color w:val="231F20"/>
        </w:rPr>
        <w:t>(A)(N</w:t>
      </w:r>
      <w:r w:rsidRPr="0070218B">
        <w:rPr>
          <w:rFonts w:asciiTheme="minorEastAsia" w:hAnsiTheme="minorEastAsia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&gt;=</w:t>
      </w:r>
      <w:r w:rsidRPr="0070218B">
        <w:rPr>
          <w:rFonts w:asciiTheme="minorEastAsia" w:hAnsiTheme="minorEastAsia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10)</w:t>
      </w:r>
      <w:r w:rsidRPr="0070218B">
        <w:rPr>
          <w:rFonts w:asciiTheme="minorEastAsia" w:hAnsiTheme="minorEastAsia"/>
          <w:color w:val="231F20"/>
          <w:spacing w:val="-3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＾</w:t>
      </w:r>
      <w:r w:rsidRPr="0070218B">
        <w:rPr>
          <w:rFonts w:asciiTheme="minorEastAsia" w:hAnsiTheme="minorEastAsia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(N</w:t>
      </w:r>
      <w:r w:rsidRPr="0070218B">
        <w:rPr>
          <w:rFonts w:asciiTheme="minorEastAsia" w:hAnsiTheme="minorEastAsia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</w:rPr>
        <w:t>!=</w:t>
      </w:r>
      <w:r w:rsidRPr="0070218B">
        <w:rPr>
          <w:rFonts w:asciiTheme="minorEastAsia" w:hAnsiTheme="minorEastAsia"/>
          <w:color w:val="231F20"/>
          <w:spacing w:val="-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15)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(B)(N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&gt;=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10)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 w:hint="eastAsia"/>
          <w:color w:val="231F20"/>
        </w:rPr>
        <w:t>＆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(N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!=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15)</w:t>
      </w:r>
    </w:p>
    <w:p w:rsidR="000E3DAD" w:rsidRPr="0070218B" w:rsidRDefault="000E3DAD" w:rsidP="000E3DAD">
      <w:pPr>
        <w:pStyle w:val="ae"/>
        <w:tabs>
          <w:tab w:val="left" w:pos="6650"/>
          <w:tab w:val="left" w:pos="9054"/>
        </w:tabs>
        <w:kinsoku w:val="0"/>
        <w:overflowPunct w:val="0"/>
        <w:spacing w:before="8"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(c)(N</w:t>
      </w:r>
      <w:r w:rsidRPr="0070218B">
        <w:rPr>
          <w:rFonts w:asciiTheme="minorEastAsia" w:hAnsiTheme="minorEastAsia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&gt;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10)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65"/>
        </w:rPr>
        <w:t>廿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(N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&lt;</w:t>
      </w:r>
      <w:r w:rsidRPr="0070218B">
        <w:rPr>
          <w:rFonts w:asciiTheme="minorEastAsia" w:hAnsiTheme="minorEastAsia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15)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(D)!(N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/>
          <w:color w:val="231F20"/>
        </w:rPr>
        <w:t>&gt;</w:t>
      </w:r>
      <w:r w:rsidRPr="0070218B">
        <w:rPr>
          <w:rFonts w:asciiTheme="minorEastAsia" w:hAnsiTheme="minorEastAsia"/>
          <w:color w:val="231F20"/>
          <w:spacing w:val="20"/>
        </w:rPr>
        <w:t xml:space="preserve"> </w:t>
      </w:r>
      <w:r w:rsidRPr="0070218B">
        <w:rPr>
          <w:rFonts w:asciiTheme="minorEastAsia" w:hAnsiTheme="minorEastAsia"/>
          <w:color w:val="231F20"/>
        </w:rPr>
        <w:t>10)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106</w:t>
      </w:r>
      <w:r w:rsidRPr="0070218B">
        <w:rPr>
          <w:rFonts w:asciiTheme="minorEastAsia" w:hAnsiTheme="minorEastAsia"/>
          <w:color w:val="231F20"/>
          <w:spacing w:val="4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2166"/>
          <w:tab w:val="left" w:pos="3831"/>
          <w:tab w:val="left" w:pos="4729"/>
          <w:tab w:val="left" w:pos="5796"/>
          <w:tab w:val="left" w:pos="6849"/>
        </w:tabs>
        <w:kinsoku w:val="0"/>
        <w:overflowPunct w:val="0"/>
        <w:spacing w:before="11" w:line="206" w:lineRule="auto"/>
        <w:ind w:left="2166" w:right="708" w:hanging="1036"/>
        <w:rPr>
          <w:rFonts w:asciiTheme="minorEastAsia" w:cs="Wawati SC"/>
          <w:color w:val="231F20"/>
        </w:rPr>
      </w:pPr>
      <w:r w:rsidRPr="0070218B">
        <w:rPr>
          <w:rFonts w:asciiTheme="minorEastAsia" w:hAnsiTheme="minorEastAsia"/>
          <w:color w:val="231F20"/>
        </w:rPr>
        <w:t xml:space="preserve">( </w:t>
      </w:r>
      <w:r w:rsidRPr="0070218B">
        <w:rPr>
          <w:rFonts w:asciiTheme="minorEastAsia" w:hAnsiTheme="minorEastAsia"/>
          <w:color w:val="BA549F"/>
        </w:rPr>
        <w:t xml:space="preserve">D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40"/>
        </w:rPr>
        <w:t xml:space="preserve"> </w:t>
      </w:r>
      <w:r w:rsidRPr="0070218B">
        <w:rPr>
          <w:rFonts w:asciiTheme="minorEastAsia" w:hAnsiTheme="minorEastAsia"/>
          <w:color w:val="231F20"/>
        </w:rPr>
        <w:t>6.</w:t>
      </w:r>
      <w:r w:rsidRPr="0070218B">
        <w:rPr>
          <w:rFonts w:asciiTheme="minorEastAsia" w:hAns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有一邏輯運算：</w:t>
      </w:r>
      <w:r w:rsidRPr="0070218B">
        <w:rPr>
          <w:rFonts w:asciiTheme="minorEastAsia" w:hAnsiTheme="minorEastAsia"/>
          <w:color w:val="231F20"/>
        </w:rPr>
        <w:t>(0 op 0)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 0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(1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op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1) = 0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(0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op 1)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 1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(1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op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0)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cs="Wawati SC" w:hint="eastAsia"/>
          <w:color w:val="231F20"/>
        </w:rPr>
        <w:t>，此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</w:rPr>
        <w:t>op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之邏輯運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算功能為何？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(A)OR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(B)AND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(c)NOR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(D)XOR</w:t>
      </w:r>
      <w:r w:rsidRPr="0070218B">
        <w:rPr>
          <w:rFonts w:asciiTheme="minorEastAsia" w:hAnsiTheme="minorEastAsia" w:cs="Wawati SC" w:hint="eastAsia"/>
          <w:color w:val="231F20"/>
        </w:rPr>
        <w:t>。</w:t>
      </w:r>
      <w:r w:rsidRPr="0070218B">
        <w:rPr>
          <w:rFonts w:asciiTheme="minorEastAsia" w:hAnsiTheme="minorEastAsia" w:cs="Wawati SC"/>
          <w:color w:val="231F20"/>
          <w:spacing w:val="8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 xml:space="preserve">106 </w:t>
      </w:r>
      <w:r w:rsidRPr="0070218B">
        <w:rPr>
          <w:rFonts w:asciiTheme="minorEastAsia" w:hAnsiTheme="minorEastAsia" w:cs="Wawati SC" w:hint="eastAsia"/>
          <w:color w:val="231F20"/>
        </w:rPr>
        <w:t>年工科技藝競賽】</w:t>
      </w:r>
    </w:p>
    <w:p w:rsidR="000E3DAD" w:rsidRPr="0070218B" w:rsidRDefault="000E3DAD" w:rsidP="000E3DAD">
      <w:pPr>
        <w:pStyle w:val="ae"/>
        <w:kinsoku w:val="0"/>
        <w:overflowPunct w:val="0"/>
        <w:spacing w:before="325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type w:val="continuous"/>
          <w:pgSz w:w="11910" w:h="16840"/>
          <w:pgMar w:top="1940" w:right="425" w:bottom="280" w:left="0" w:header="720" w:footer="720" w:gutter="0"/>
          <w:cols w:space="720" w:equalWidth="0">
            <w:col w:w="11485"/>
          </w:cols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before="1"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7.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  <w:spacing w:val="31"/>
        </w:rPr>
        <w:t>在</w:t>
      </w:r>
      <w:r w:rsidRPr="0070218B">
        <w:rPr>
          <w:rFonts w:asciiTheme="minorEastAsia" w:hAnsiTheme="minorEastAsia" w:cs="Wawati SC"/>
          <w:color w:val="231F20"/>
          <w:spacing w:val="31"/>
        </w:rPr>
        <w:t xml:space="preserve"> </w:t>
      </w:r>
      <w:r w:rsidRPr="0070218B">
        <w:rPr>
          <w:rFonts w:asciiTheme="minorEastAsia" w:hAnsiTheme="minorEastAsia"/>
          <w:color w:val="231F20"/>
        </w:rPr>
        <w:t>C/C++</w:t>
      </w:r>
      <w:r w:rsidRPr="0070218B">
        <w:rPr>
          <w:rFonts w:asciiTheme="minorEastAsia" w:hAnsiTheme="minorEastAsia" w:cs="Wawati SC" w:hint="eastAsia"/>
          <w:color w:val="231F20"/>
        </w:rPr>
        <w:t>語言中，這兩個指令執行完後，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/>
          <w:color w:val="231F20"/>
          <w:spacing w:val="7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934"/>
          <w:tab w:val="left" w:pos="3609"/>
          <w:tab w:val="left" w:pos="4284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(A)-</w:t>
      </w:r>
      <w:r w:rsidRPr="0070218B">
        <w:rPr>
          <w:rFonts w:asciiTheme="minorEastAsia" w:hAnsiTheme="minorEastAsia"/>
          <w:color w:val="231F20"/>
          <w:spacing w:val="-10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(D)2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106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8234"/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4"/>
          <w:w w:val="125"/>
          <w:sz w:val="20"/>
          <w:szCs w:val="20"/>
        </w:rPr>
        <w:t xml:space="preserve">x=2; </w:t>
      </w:r>
      <w:r w:rsidRPr="0070218B"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  <w:t>y=(x!=4);</w:t>
      </w:r>
    </w:p>
    <w:p w:rsidR="000E3DAD" w:rsidRPr="0070218B" w:rsidRDefault="000E3DAD" w:rsidP="000E3DAD">
      <w:pPr>
        <w:pStyle w:val="ae"/>
        <w:tabs>
          <w:tab w:val="left" w:pos="2166"/>
        </w:tabs>
        <w:kinsoku w:val="0"/>
        <w:overflowPunct w:val="0"/>
        <w:spacing w:line="333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8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8.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3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語言指令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printf("%d"</w:t>
      </w:r>
      <w:r w:rsidRPr="0070218B">
        <w:rPr>
          <w:rFonts w:asciiTheme="minorEastAsia" w:hAnsiTheme="minorEastAsia"/>
          <w:color w:val="231F20"/>
          <w:spacing w:val="19"/>
        </w:rPr>
        <w:t xml:space="preserve">, </w:t>
      </w:r>
      <w:r w:rsidRPr="0070218B">
        <w:rPr>
          <w:rFonts w:asciiTheme="minorEastAsia" w:hAnsiTheme="minorEastAsia"/>
          <w:color w:val="231F20"/>
        </w:rPr>
        <w:t>1&amp;2);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答案為？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107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2165"/>
        </w:tabs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5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30"/>
        </w:rPr>
        <w:t xml:space="preserve">) </w:t>
      </w:r>
      <w:r w:rsidRPr="0070218B">
        <w:rPr>
          <w:rFonts w:asciiTheme="minorEastAsia" w:hAnsiTheme="minorEastAsia"/>
          <w:color w:val="231F20"/>
          <w:spacing w:val="-5"/>
        </w:rPr>
        <w:t>9.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3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語言指令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printf("%d"</w:t>
      </w:r>
      <w:r w:rsidRPr="0070218B">
        <w:rPr>
          <w:rFonts w:asciiTheme="minorEastAsia" w:hAnsiTheme="minorEastAsia"/>
          <w:color w:val="231F20"/>
          <w:spacing w:val="20"/>
        </w:rPr>
        <w:t xml:space="preserve">, </w:t>
      </w:r>
      <w:r w:rsidRPr="0070218B">
        <w:rPr>
          <w:rFonts w:asciiTheme="minorEastAsia" w:hAnsiTheme="minorEastAsia"/>
          <w:color w:val="231F20"/>
        </w:rPr>
        <w:t>1&amp;&amp;2);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答案為？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60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107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0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21"/>
        </w:rPr>
        <w:t xml:space="preserve"> </w:t>
      </w:r>
      <w:r w:rsidRPr="0070218B">
        <w:rPr>
          <w:rFonts w:asciiTheme="minorEastAsia" w:hAnsiTheme="minorEastAsia"/>
          <w:color w:val="231F20"/>
          <w:spacing w:val="39"/>
        </w:rPr>
        <w:t xml:space="preserve">) </w:t>
      </w:r>
      <w:r w:rsidRPr="0070218B">
        <w:rPr>
          <w:rFonts w:asciiTheme="minorEastAsia" w:hAnsiTheme="minorEastAsia"/>
          <w:color w:val="231F20"/>
        </w:rPr>
        <w:t>10</w:t>
      </w:r>
      <w:r w:rsidRPr="0070218B">
        <w:rPr>
          <w:rFonts w:asciiTheme="minorEastAsia" w:hAnsiTheme="minorEastAsia"/>
          <w:color w:val="231F20"/>
          <w:spacing w:val="25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程式片段執行結果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1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的值為何？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528"/>
          <w:tab w:val="left" w:pos="4203"/>
          <w:tab w:val="left" w:pos="8100"/>
        </w:tabs>
        <w:kinsoku w:val="0"/>
        <w:overflowPunct w:val="0"/>
        <w:spacing w:line="389" w:lineRule="exact"/>
        <w:ind w:left="2165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(D)3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8206"/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a=1; int b=2;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int c=a^b;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hAnsiTheme="minorEastAsia" w:cs="Arial"/>
          <w:color w:val="00AEEF"/>
          <w:spacing w:val="-5"/>
          <w:w w:val="12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printf("%d^%d</w:t>
      </w:r>
      <w:r w:rsidRPr="0070218B">
        <w:rPr>
          <w:rFonts w:asciiTheme="minorEastAsia" w:hAnsiTheme="minorEastAsia" w:cs="Arial"/>
          <w:color w:val="00AEEF"/>
          <w:spacing w:val="8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is</w:t>
      </w:r>
      <w:r w:rsidRPr="0070218B">
        <w:rPr>
          <w:rFonts w:asciiTheme="minorEastAsia" w:hAnsiTheme="minorEastAsia" w:cs="Arial"/>
          <w:color w:val="00AEEF"/>
          <w:spacing w:val="8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%d\n",</w:t>
      </w:r>
      <w:r w:rsidRPr="0070218B">
        <w:rPr>
          <w:rFonts w:asciiTheme="minorEastAsia" w:hAnsiTheme="minorEastAsia" w:cs="Arial"/>
          <w:color w:val="00AEEF"/>
          <w:spacing w:val="8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a,</w:t>
      </w:r>
      <w:r w:rsidRPr="0070218B">
        <w:rPr>
          <w:rFonts w:asciiTheme="minorEastAsia" w:hAnsiTheme="minorEastAsia" w:cs="Arial"/>
          <w:color w:val="00AEEF"/>
          <w:spacing w:val="8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b,</w:t>
      </w:r>
      <w:r w:rsidRPr="0070218B">
        <w:rPr>
          <w:rFonts w:asciiTheme="minorEastAsia" w:hAnsiTheme="minorEastAsia" w:cs="Arial"/>
          <w:color w:val="00AEEF"/>
          <w:spacing w:val="9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25"/>
          <w:sz w:val="20"/>
          <w:szCs w:val="20"/>
        </w:rPr>
        <w:t>c);</w:t>
      </w:r>
    </w:p>
    <w:p w:rsidR="000E3DAD" w:rsidRPr="0070218B" w:rsidRDefault="000E3DAD" w:rsidP="000E3DAD">
      <w:pPr>
        <w:pStyle w:val="ae"/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4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28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3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11</w:t>
      </w:r>
      <w:r w:rsidRPr="0070218B">
        <w:rPr>
          <w:rFonts w:asciiTheme="minorEastAsia" w:hAnsiTheme="minorEastAsia"/>
          <w:color w:val="231F20"/>
          <w:spacing w:val="34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下列的程式片段，請問執行結果為何？</w:t>
      </w:r>
    </w:p>
    <w:p w:rsidR="000E3DAD" w:rsidRPr="0070218B" w:rsidRDefault="000E3DAD" w:rsidP="000E3DAD">
      <w:pPr>
        <w:pStyle w:val="ae"/>
        <w:tabs>
          <w:tab w:val="left" w:pos="3214"/>
          <w:tab w:val="left" w:pos="4251"/>
          <w:tab w:val="left" w:pos="5288"/>
          <w:tab w:val="left" w:pos="8100"/>
        </w:tabs>
        <w:kinsoku w:val="0"/>
        <w:overflowPunct w:val="0"/>
        <w:spacing w:line="348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(A)5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(B)5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(C)6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(7)5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8080"/>
        </w:tabs>
        <w:kinsoku w:val="0"/>
        <w:overflowPunct w:val="0"/>
        <w:spacing w:line="377" w:lineRule="exact"/>
        <w:ind w:left="2166"/>
        <w:rPr>
          <w:rFonts w:asciiTheme="minorEastAsia" w:cs="Wawati SC"/>
          <w:color w:val="231F20"/>
          <w:spacing w:val="3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77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05"/>
          <w:sz w:val="20"/>
          <w:szCs w:val="20"/>
        </w:rPr>
        <w:t>a=5;</w:t>
      </w:r>
      <w:r w:rsidRPr="0070218B">
        <w:rPr>
          <w:rFonts w:asciiTheme="minorEastAsia" w:cs="Arial"/>
          <w:color w:val="00AEEF"/>
          <w:sz w:val="20"/>
          <w:szCs w:val="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110</w:t>
      </w:r>
      <w:r w:rsidRPr="0070218B">
        <w:rPr>
          <w:rFonts w:asciiTheme="minorEastAsia" w:hAnsiTheme="minorEastAsia"/>
          <w:color w:val="231F20"/>
          <w:spacing w:val="5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3"/>
        </w:rPr>
        <w:t>年工科技藝競賽】</w:t>
      </w:r>
    </w:p>
    <w:p w:rsidR="000E3DAD" w:rsidRPr="0070218B" w:rsidRDefault="000E3DAD" w:rsidP="000E3DAD">
      <w:pPr>
        <w:pStyle w:val="ae"/>
        <w:kinsoku w:val="0"/>
        <w:overflowPunct w:val="0"/>
        <w:spacing w:before="34"/>
        <w:ind w:left="2166"/>
        <w:rPr>
          <w:rFonts w:asciiTheme="minorEastAsia" w:hAnsiTheme="minorEastAsia" w:cs="Arial"/>
          <w:color w:val="00AEEF"/>
          <w:spacing w:val="-5"/>
          <w:w w:val="14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printf("%d",</w:t>
      </w:r>
      <w:r w:rsidRPr="0070218B">
        <w:rPr>
          <w:rFonts w:asciiTheme="minorEastAsia" w:hAnsiTheme="minorEastAsia" w:cs="Arial"/>
          <w:color w:val="00AEEF"/>
          <w:spacing w:val="-6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45"/>
          <w:sz w:val="20"/>
          <w:szCs w:val="20"/>
        </w:rPr>
        <w:t>a);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2166"/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printf("%d", 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>a++);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2166"/>
        <w:rPr>
          <w:rFonts w:asciiTheme="minorEastAsia" w:hAnsiTheme="minorEastAsia" w:cs="Arial"/>
          <w:color w:val="00AEEF"/>
          <w:spacing w:val="-5"/>
          <w:w w:val="14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printf("%d\n",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40"/>
          <w:sz w:val="20"/>
          <w:szCs w:val="20"/>
        </w:rPr>
        <w:t>a);</w:t>
      </w:r>
    </w:p>
    <w:p w:rsidR="000E3DAD" w:rsidRPr="0070218B" w:rsidRDefault="000E3DAD" w:rsidP="000E3DAD">
      <w:pPr>
        <w:pStyle w:val="ae"/>
        <w:kinsoku w:val="0"/>
        <w:overflowPunct w:val="0"/>
        <w:spacing w:before="50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9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6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6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12</w:t>
      </w:r>
      <w:r w:rsidRPr="0070218B">
        <w:rPr>
          <w:rFonts w:asciiTheme="minorEastAsia" w:hAnsiTheme="minorEastAsia"/>
          <w:color w:val="231F20"/>
          <w:spacing w:val="3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下列的程式片段，請問執行結果為何？</w:t>
      </w:r>
    </w:p>
    <w:p w:rsidR="000E3DAD" w:rsidRPr="0070218B" w:rsidRDefault="000E3DAD" w:rsidP="000E3DAD">
      <w:pPr>
        <w:pStyle w:val="ae"/>
        <w:tabs>
          <w:tab w:val="left" w:pos="3214"/>
          <w:tab w:val="left" w:pos="4251"/>
          <w:tab w:val="left" w:pos="5288"/>
          <w:tab w:val="left" w:pos="8100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(A)5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(B)5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(C)6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6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6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(7)5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</w:rPr>
        <w:t>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7084"/>
        <w:rPr>
          <w:rFonts w:asciiTheme="minorEastAsia" w:hAnsiTheme="minorEastAsia" w:cs="Arial"/>
          <w:color w:val="00AEEF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40"/>
          <w:sz w:val="20"/>
          <w:szCs w:val="20"/>
        </w:rPr>
        <w:t xml:space="preserve">int a=5;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printf("%d",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a);</w:t>
      </w:r>
    </w:p>
    <w:p w:rsidR="000E3DAD" w:rsidRPr="0070218B" w:rsidRDefault="000E3DAD" w:rsidP="000E3DAD">
      <w:pPr>
        <w:pStyle w:val="ae"/>
        <w:kinsoku w:val="0"/>
        <w:overflowPunct w:val="0"/>
        <w:ind w:left="2166"/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printf("%d", 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>++a);</w:t>
      </w:r>
    </w:p>
    <w:p w:rsidR="000E3DAD" w:rsidRPr="0070218B" w:rsidRDefault="000E3DAD" w:rsidP="000E3DAD">
      <w:pPr>
        <w:pStyle w:val="ae"/>
        <w:kinsoku w:val="0"/>
        <w:overflowPunct w:val="0"/>
        <w:spacing w:before="106"/>
        <w:ind w:left="2166"/>
        <w:rPr>
          <w:rFonts w:asciiTheme="minorEastAsia" w:hAnsiTheme="minorEastAsia" w:cs="Arial"/>
          <w:color w:val="00AEEF"/>
          <w:spacing w:val="-5"/>
          <w:w w:val="14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printf("%d\n",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40"/>
          <w:sz w:val="20"/>
          <w:szCs w:val="20"/>
        </w:rPr>
        <w:t>a);</w:t>
      </w:r>
    </w:p>
    <w:p w:rsidR="000E3DAD" w:rsidRPr="0070218B" w:rsidRDefault="000E3DAD" w:rsidP="000E3DAD">
      <w:pPr>
        <w:pStyle w:val="ae"/>
        <w:kinsoku w:val="0"/>
        <w:overflowPunct w:val="0"/>
        <w:spacing w:before="50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26"/>
        </w:rPr>
        <w:t xml:space="preserve">( </w:t>
      </w:r>
      <w:r w:rsidRPr="0070218B">
        <w:rPr>
          <w:rFonts w:asciiTheme="minorEastAsia" w:hAnsiTheme="minorEastAsia"/>
          <w:color w:val="BA549F"/>
        </w:rPr>
        <w:t>A</w:t>
      </w:r>
      <w:r w:rsidRPr="0070218B">
        <w:rPr>
          <w:rFonts w:asciiTheme="minorEastAsia" w:hAnsiTheme="minorEastAsia"/>
          <w:color w:val="BA549F"/>
          <w:spacing w:val="50"/>
        </w:rPr>
        <w:t xml:space="preserve"> </w:t>
      </w:r>
      <w:r w:rsidRPr="0070218B">
        <w:rPr>
          <w:rFonts w:asciiTheme="minorEastAsia" w:hAnsiTheme="minorEastAsia"/>
          <w:color w:val="231F20"/>
          <w:spacing w:val="24"/>
        </w:rPr>
        <w:t xml:space="preserve">)  </w:t>
      </w:r>
      <w:r w:rsidRPr="0070218B">
        <w:rPr>
          <w:rFonts w:asciiTheme="minorEastAsia" w:hAnsiTheme="minorEastAsia"/>
          <w:color w:val="231F20"/>
        </w:rPr>
        <w:t>13</w:t>
      </w:r>
      <w:r w:rsidRPr="0070218B">
        <w:rPr>
          <w:rFonts w:asciiTheme="minorEastAsia" w:hAnsiTheme="minorEastAsia"/>
          <w:color w:val="231F20"/>
          <w:spacing w:val="50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下列的程式是用來計算球體的體積，但計算的結果有錯，請問錯誤出自哪一行？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(C)7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(D)8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386"/>
        </w:tabs>
        <w:kinsoku w:val="0"/>
        <w:overflowPunct w:val="0"/>
        <w:spacing w:before="34"/>
        <w:ind w:hanging="220"/>
        <w:contextualSpacing w:val="0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#include</w:t>
      </w:r>
      <w:r w:rsidRPr="0070218B">
        <w:rPr>
          <w:rFonts w:asciiTheme="minorEastAsia" w:hAnsiTheme="minorEastAsia" w:cs="Arial"/>
          <w:color w:val="00AEEF"/>
          <w:spacing w:val="22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&lt;stdio.h&gt;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386"/>
        </w:tabs>
        <w:kinsoku w:val="0"/>
        <w:overflowPunct w:val="0"/>
        <w:spacing w:before="106"/>
        <w:ind w:hanging="220"/>
        <w:contextualSpacing w:val="0"/>
        <w:rPr>
          <w:rFonts w:asciiTheme="minorEastAsia" w:hAnsiTheme="minorEastAsia" w:cs="Arial"/>
          <w:color w:val="00AEEF"/>
          <w:spacing w:val="-2"/>
          <w:w w:val="14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4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50"/>
          <w:w w:val="14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45"/>
          <w:sz w:val="20"/>
          <w:szCs w:val="20"/>
        </w:rPr>
        <w:t>main(){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4"/>
          <w:w w:val="15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double</w:t>
      </w:r>
      <w:r w:rsidRPr="0070218B">
        <w:rPr>
          <w:rFonts w:asciiTheme="minorEastAsia" w:hAnsiTheme="minorEastAsia" w:cs="Arial"/>
          <w:color w:val="00AEEF"/>
          <w:spacing w:val="-9"/>
          <w:w w:val="15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55"/>
          <w:sz w:val="20"/>
          <w:szCs w:val="20"/>
        </w:rPr>
        <w:t>ratio,</w:t>
      </w:r>
      <w:r w:rsidRPr="0070218B">
        <w:rPr>
          <w:rFonts w:asciiTheme="minorEastAsia" w:hAnsiTheme="minorEastAsia" w:cs="Arial"/>
          <w:color w:val="00AEEF"/>
          <w:spacing w:val="-8"/>
          <w:w w:val="15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55"/>
          <w:sz w:val="20"/>
          <w:szCs w:val="20"/>
        </w:rPr>
        <w:t>pi,</w:t>
      </w:r>
      <w:r w:rsidRPr="0070218B">
        <w:rPr>
          <w:rFonts w:asciiTheme="minorEastAsia" w:hAnsiTheme="minorEastAsia" w:cs="Arial"/>
          <w:color w:val="00AEEF"/>
          <w:spacing w:val="-9"/>
          <w:w w:val="15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55"/>
          <w:sz w:val="20"/>
          <w:szCs w:val="20"/>
        </w:rPr>
        <w:t>r,</w:t>
      </w:r>
      <w:r w:rsidRPr="0070218B">
        <w:rPr>
          <w:rFonts w:asciiTheme="minorEastAsia" w:hAnsiTheme="minorEastAsia" w:cs="Arial"/>
          <w:color w:val="00AEEF"/>
          <w:spacing w:val="-8"/>
          <w:w w:val="15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55"/>
          <w:sz w:val="20"/>
          <w:szCs w:val="20"/>
        </w:rPr>
        <w:t>vol;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ratio</w:t>
      </w:r>
      <w:r w:rsidRPr="0070218B">
        <w:rPr>
          <w:rFonts w:asciiTheme="minorEastAsia" w:hAnsiTheme="minorEastAsia" w:cs="Arial"/>
          <w:color w:val="00AEEF"/>
          <w:spacing w:val="39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40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  <w:t>4/3;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pi=3.1416;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4"/>
          <w:w w:val="14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scanf("%lf",</w:t>
      </w:r>
      <w:r w:rsidRPr="0070218B">
        <w:rPr>
          <w:rFonts w:asciiTheme="minorEastAsia" w:hAnsiTheme="minorEastAsia" w:cs="Arial"/>
          <w:color w:val="00AEEF"/>
          <w:spacing w:val="19"/>
          <w:w w:val="14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40"/>
          <w:sz w:val="20"/>
          <w:szCs w:val="20"/>
        </w:rPr>
        <w:t>&amp;r);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vol</w:t>
      </w:r>
      <w:r w:rsidRPr="0070218B">
        <w:rPr>
          <w:rFonts w:asciiTheme="minorEastAsia" w:hAnsiTheme="minorEastAsia" w:cs="Arial"/>
          <w:color w:val="00AEEF"/>
          <w:spacing w:val="34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35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ratio*pi*r*r*r;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printf("Thle</w:t>
      </w:r>
      <w:r w:rsidRPr="0070218B">
        <w:rPr>
          <w:rFonts w:asciiTheme="minorEastAsia" w:hAnsiTheme="minorEastAsia" w:cs="Arial"/>
          <w:color w:val="00AEEF"/>
          <w:spacing w:val="9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volum</w:t>
      </w:r>
      <w:r w:rsidRPr="0070218B">
        <w:rPr>
          <w:rFonts w:asciiTheme="minorEastAsia" w:hAnsiTheme="minorEastAsia" w:cs="Arial"/>
          <w:color w:val="00AEEF"/>
          <w:spacing w:val="10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9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%lf\n",</w:t>
      </w:r>
      <w:r w:rsidRPr="0070218B">
        <w:rPr>
          <w:rFonts w:asciiTheme="minorEastAsia" w:hAnsiTheme="minorEastAsia" w:cs="Arial"/>
          <w:color w:val="00AEEF"/>
          <w:spacing w:val="10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4"/>
          <w:w w:val="130"/>
          <w:sz w:val="20"/>
          <w:szCs w:val="20"/>
        </w:rPr>
        <w:t>vol);</w:t>
      </w:r>
    </w:p>
    <w:p w:rsidR="000E3DAD" w:rsidRPr="0070218B" w:rsidRDefault="000E3DAD" w:rsidP="000E3DAD">
      <w:pPr>
        <w:pStyle w:val="a9"/>
        <w:numPr>
          <w:ilvl w:val="0"/>
          <w:numId w:val="171"/>
        </w:numPr>
        <w:tabs>
          <w:tab w:val="left" w:pos="2677"/>
        </w:tabs>
        <w:kinsoku w:val="0"/>
        <w:overflowPunct w:val="0"/>
        <w:spacing w:before="106"/>
        <w:ind w:left="2677" w:hanging="511"/>
        <w:contextualSpacing w:val="0"/>
        <w:rPr>
          <w:rFonts w:asciiTheme="minorEastAsia" w:hAnsiTheme="minorEastAsia" w:cs="Arial"/>
          <w:color w:val="00AEEF"/>
          <w:spacing w:val="-5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return</w:t>
      </w:r>
      <w:r w:rsidRPr="0070218B">
        <w:rPr>
          <w:rFonts w:asciiTheme="minorEastAsia" w:hAnsiTheme="minorEastAsia" w:cs="Arial"/>
          <w:color w:val="00AEEF"/>
          <w:spacing w:val="14"/>
          <w:w w:val="13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30"/>
          <w:sz w:val="20"/>
          <w:szCs w:val="20"/>
        </w:rPr>
        <w:t>0;</w:t>
      </w:r>
    </w:p>
    <w:p w:rsidR="000E3DAD" w:rsidRPr="0070218B" w:rsidRDefault="000E3DAD" w:rsidP="000E3DAD">
      <w:pPr>
        <w:pStyle w:val="ae"/>
        <w:kinsoku w:val="0"/>
        <w:overflowPunct w:val="0"/>
        <w:spacing w:before="107"/>
        <w:ind w:left="2166"/>
        <w:rPr>
          <w:rFonts w:asciiTheme="minorEastAsia" w:cs="Arial"/>
          <w:color w:val="00AEEF"/>
          <w:spacing w:val="-10"/>
          <w:w w:val="14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10</w:t>
      </w:r>
      <w:r w:rsidRPr="0070218B">
        <w:rPr>
          <w:rFonts w:asciiTheme="minorEastAsia" w:hAnsiTheme="minorEastAsia" w:cs="Arial"/>
          <w:color w:val="00AEEF"/>
          <w:spacing w:val="-7"/>
          <w:w w:val="145"/>
          <w:sz w:val="20"/>
          <w:szCs w:val="20"/>
        </w:rPr>
        <w:t xml:space="preserve"> </w:t>
      </w:r>
      <w:r w:rsidRPr="0070218B">
        <w:rPr>
          <w:rFonts w:asciiTheme="minorEastAsia" w:cs="Arial"/>
          <w:color w:val="00AEEF"/>
          <w:spacing w:val="-10"/>
          <w:w w:val="145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86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100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5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7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14</w:t>
      </w:r>
      <w:r w:rsidRPr="0070218B">
        <w:rPr>
          <w:rFonts w:asciiTheme="minorEastAsia" w:hAnsiTheme="minorEastAsia"/>
          <w:color w:val="231F20"/>
          <w:spacing w:val="3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下列程式片段中，請問執行結果為何？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7982"/>
        <w:rPr>
          <w:rFonts w:asciiTheme="minorEastAsia" w:hAnsiTheme="minorEastAsia" w:cs="Arial"/>
          <w:color w:val="00AEEF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 xml:space="preserve">n=255;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6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mask=15;</w:t>
      </w:r>
    </w:p>
    <w:p w:rsidR="000E3DAD" w:rsidRPr="0070218B" w:rsidRDefault="000E3DAD" w:rsidP="000E3DAD">
      <w:pPr>
        <w:pStyle w:val="ae"/>
        <w:kinsoku w:val="0"/>
        <w:overflowPunct w:val="0"/>
        <w:ind w:left="2166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printf("%d\n",</w:t>
      </w:r>
      <w:r w:rsidRPr="0070218B">
        <w:rPr>
          <w:rFonts w:asciiTheme="minorEastAsia" w:hAnsiTheme="minorEastAsia" w:cs="Arial"/>
          <w:color w:val="00AEEF"/>
          <w:spacing w:val="67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n</w:t>
      </w:r>
      <w:r w:rsidRPr="0070218B">
        <w:rPr>
          <w:rFonts w:asciiTheme="minorEastAsia" w:hAnsiTheme="minorEastAsia" w:cs="Arial"/>
          <w:color w:val="00AEEF"/>
          <w:spacing w:val="67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&amp;</w:t>
      </w:r>
      <w:r w:rsidRPr="0070218B">
        <w:rPr>
          <w:rFonts w:asciiTheme="minorEastAsia" w:hAnsiTheme="minorEastAsia" w:cs="Arial"/>
          <w:color w:val="00AEEF"/>
          <w:spacing w:val="69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mask);</w:t>
      </w:r>
    </w:p>
    <w:p w:rsidR="000E3DAD" w:rsidRPr="0070218B" w:rsidRDefault="000E3DAD" w:rsidP="000E3DAD">
      <w:pPr>
        <w:pStyle w:val="ae"/>
        <w:kinsoku w:val="0"/>
        <w:overflowPunct w:val="0"/>
        <w:spacing w:before="50" w:line="389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7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9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15</w:t>
      </w:r>
      <w:r w:rsidRPr="0070218B">
        <w:rPr>
          <w:rFonts w:asciiTheme="minorEastAsia" w:hAnsiTheme="minorEastAsia"/>
          <w:color w:val="231F20"/>
          <w:spacing w:val="32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在下列程式片段中，請問執行結果為何？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203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(c)5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3" w:line="350" w:lineRule="auto"/>
        <w:ind w:left="2166" w:right="7982"/>
        <w:rPr>
          <w:rFonts w:asciiTheme="minorEastAsia" w:hAnsiTheme="minorEastAsia" w:cs="Arial"/>
          <w:color w:val="00AEEF"/>
          <w:w w:val="11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 xml:space="preserve">n=255;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6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mask=15;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printf("%d\n",</w:t>
      </w:r>
      <w:r w:rsidRPr="0070218B">
        <w:rPr>
          <w:rFonts w:asciiTheme="minorEastAsia" w:hAnsiTheme="minorEastAsia" w:cs="Arial"/>
          <w:color w:val="00AEEF"/>
          <w:spacing w:val="55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n</w:t>
      </w:r>
      <w:r w:rsidRPr="0070218B">
        <w:rPr>
          <w:rFonts w:asciiTheme="minorEastAsia" w:hAnsiTheme="minorEastAsia" w:cs="Arial"/>
          <w:color w:val="00AEEF"/>
          <w:spacing w:val="55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0"/>
          <w:sz w:val="20"/>
          <w:szCs w:val="20"/>
        </w:rPr>
        <w:t>&amp;&amp;</w:t>
      </w:r>
      <w:r w:rsidRPr="0070218B">
        <w:rPr>
          <w:rFonts w:asciiTheme="minorEastAsia" w:hAnsiTheme="minorEastAsia" w:cs="Arial"/>
          <w:color w:val="00AEEF"/>
          <w:spacing w:val="55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mask);</w:t>
      </w:r>
    </w:p>
    <w:p w:rsidR="000E3DAD" w:rsidRPr="0070218B" w:rsidRDefault="000E3DAD" w:rsidP="000E3DAD">
      <w:pPr>
        <w:pStyle w:val="ae"/>
        <w:kinsoku w:val="0"/>
        <w:overflowPunct w:val="0"/>
        <w:spacing w:before="49" w:line="389" w:lineRule="exact"/>
        <w:ind w:left="1130"/>
        <w:rPr>
          <w:rFonts w:asciiTheme="minorEastAsia" w:cs="Wawati SC"/>
          <w:color w:val="231F20"/>
          <w:spacing w:val="-3"/>
        </w:rPr>
      </w:pPr>
      <w:r w:rsidRPr="0070218B">
        <w:rPr>
          <w:rFonts w:asciiTheme="minorEastAsia" w:hAnsiTheme="minorEastAsia"/>
          <w:color w:val="231F20"/>
          <w:spacing w:val="11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23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4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16</w:t>
      </w:r>
      <w:r w:rsidRPr="0070218B">
        <w:rPr>
          <w:rFonts w:asciiTheme="minorEastAsia" w:hAnsiTheme="minorEastAsia"/>
          <w:color w:val="231F20"/>
          <w:spacing w:val="2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下列程式片段執行結果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</w:rPr>
        <w:t>的值為何？</w:t>
      </w:r>
    </w:p>
    <w:p w:rsidR="000E3DAD" w:rsidRPr="0070218B" w:rsidRDefault="000E3DAD" w:rsidP="000E3DAD">
      <w:pPr>
        <w:pStyle w:val="ae"/>
        <w:tabs>
          <w:tab w:val="left" w:pos="2853"/>
          <w:tab w:val="left" w:pos="3529"/>
          <w:tab w:val="left" w:pos="4443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  <w:w w:val="105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  <w:w w:val="105"/>
        </w:rPr>
        <w:t>(B)2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145"/>
        </w:rPr>
        <w:t>(c)</w:t>
      </w:r>
      <w:r w:rsidRPr="0070218B">
        <w:rPr>
          <w:rFonts w:asciiTheme="minorEastAsia" w:cs="Wawati SC"/>
          <w:color w:val="231F20"/>
          <w:w w:val="145"/>
        </w:rPr>
        <w:t>-</w:t>
      </w:r>
      <w:r w:rsidRPr="0070218B">
        <w:rPr>
          <w:rFonts w:asciiTheme="minorEastAsia" w:hAnsiTheme="minorEastAsia"/>
          <w:color w:val="231F20"/>
          <w:spacing w:val="-10"/>
          <w:w w:val="105"/>
        </w:rPr>
        <w:t>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(D)4</w:t>
      </w:r>
      <w:r w:rsidRPr="0070218B">
        <w:rPr>
          <w:rFonts w:asciiTheme="minorEastAsia" w:hAnsiTheme="minorEastAsia" w:cs="Wawati SC" w:hint="eastAsia"/>
          <w:color w:val="231F20"/>
          <w:spacing w:val="-10"/>
          <w:w w:val="105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4" w:line="350" w:lineRule="auto"/>
        <w:ind w:left="2166" w:right="8100"/>
        <w:rPr>
          <w:rFonts w:asciiTheme="minorEastAsia" w:hAnsiTheme="minorEastAsia" w:cs="Arial"/>
          <w:color w:val="00AEEF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a=1;</w:t>
      </w:r>
      <w:r w:rsidRPr="0070218B">
        <w:rPr>
          <w:rFonts w:asciiTheme="minorEastAsia" w:hAnsiTheme="minorEastAsia" w:cs="Arial"/>
          <w:color w:val="00AEEF"/>
          <w:spacing w:val="80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40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5"/>
          <w:sz w:val="20"/>
          <w:szCs w:val="20"/>
        </w:rPr>
        <w:t>b=2;</w:t>
      </w:r>
      <w:r w:rsidRPr="0070218B">
        <w:rPr>
          <w:rFonts w:asciiTheme="minorEastAsia" w:hAnsiTheme="minorEastAsia" w:cs="Arial"/>
          <w:color w:val="00AEEF"/>
          <w:spacing w:val="80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c=a&lt;&lt;b;</w:t>
      </w:r>
    </w:p>
    <w:p w:rsidR="000E3DAD" w:rsidRPr="0070218B" w:rsidRDefault="000E3DAD" w:rsidP="000E3DAD">
      <w:pPr>
        <w:pStyle w:val="ae"/>
        <w:kinsoku w:val="0"/>
        <w:overflowPunct w:val="0"/>
        <w:spacing w:before="1"/>
        <w:ind w:left="2166"/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printf("%d&lt;&lt;%d</w:t>
      </w:r>
      <w:r w:rsidRPr="0070218B">
        <w:rPr>
          <w:rFonts w:asciiTheme="minorEastAsia" w:hAnsiTheme="minorEastAsia" w:cs="Arial"/>
          <w:color w:val="00AEEF"/>
          <w:spacing w:val="22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is</w:t>
      </w:r>
      <w:r w:rsidRPr="0070218B">
        <w:rPr>
          <w:rFonts w:asciiTheme="minorEastAsia" w:hAnsiTheme="minorEastAsia" w:cs="Arial"/>
          <w:color w:val="00AEEF"/>
          <w:spacing w:val="2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%d\n",</w:t>
      </w:r>
      <w:r w:rsidRPr="0070218B">
        <w:rPr>
          <w:rFonts w:asciiTheme="minorEastAsia" w:hAnsiTheme="minorEastAsia" w:cs="Arial"/>
          <w:color w:val="00AEEF"/>
          <w:spacing w:val="2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a,</w:t>
      </w:r>
      <w:r w:rsidRPr="0070218B">
        <w:rPr>
          <w:rFonts w:asciiTheme="minorEastAsia" w:hAnsiTheme="minorEastAsia" w:cs="Arial"/>
          <w:color w:val="00AEEF"/>
          <w:spacing w:val="2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b,</w:t>
      </w:r>
      <w:r w:rsidRPr="0070218B">
        <w:rPr>
          <w:rFonts w:asciiTheme="minorEastAsia" w:hAnsiTheme="minorEastAsia" w:cs="Arial"/>
          <w:color w:val="00AEEF"/>
          <w:spacing w:val="2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20"/>
          <w:sz w:val="20"/>
          <w:szCs w:val="20"/>
        </w:rPr>
        <w:t>c);</w:t>
      </w:r>
    </w:p>
    <w:p w:rsidR="000E3DAD" w:rsidRPr="0070218B" w:rsidRDefault="000E3DAD" w:rsidP="000E3DAD">
      <w:pPr>
        <w:pStyle w:val="ae"/>
        <w:kinsoku w:val="0"/>
        <w:overflowPunct w:val="0"/>
        <w:spacing w:before="50" w:line="389" w:lineRule="exact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26"/>
          <w:w w:val="120"/>
        </w:rPr>
        <w:t xml:space="preserve"> </w:t>
      </w:r>
      <w:r w:rsidRPr="0070218B">
        <w:rPr>
          <w:rFonts w:asciiTheme="minorEastAsia" w:hAnsiTheme="minorEastAsia"/>
          <w:color w:val="BA549F"/>
          <w:w w:val="120"/>
        </w:rPr>
        <w:t>c</w:t>
      </w:r>
      <w:r w:rsidRPr="0070218B">
        <w:rPr>
          <w:rFonts w:asciiTheme="minorEastAsia" w:hAnsiTheme="minorEastAsia"/>
          <w:color w:val="BA549F"/>
          <w:spacing w:val="23"/>
          <w:w w:val="12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4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17</w:t>
      </w:r>
      <w:r w:rsidRPr="0070218B">
        <w:rPr>
          <w:rFonts w:asciiTheme="minorEastAsia" w:hAnsiTheme="minorEastAsia"/>
          <w:color w:val="231F20"/>
          <w:spacing w:val="30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下列程式片段，如果輸入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n</w:t>
      </w:r>
      <w:r w:rsidRPr="0070218B">
        <w:rPr>
          <w:rFonts w:asciiTheme="minorEastAsia" w:hAnsiTheme="minorEastAsia"/>
          <w:color w:val="231F20"/>
          <w:spacing w:val="2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4"/>
        </w:rPr>
        <w:t>為</w:t>
      </w:r>
      <w:r w:rsidRPr="0070218B">
        <w:rPr>
          <w:rFonts w:asciiTheme="minorEastAsia" w:hAnsiTheme="minorEastAsia" w:cs="Wawati SC"/>
          <w:color w:val="231F20"/>
          <w:spacing w:val="4"/>
        </w:rPr>
        <w:t xml:space="preserve"> </w:t>
      </w:r>
      <w:r w:rsidRPr="0070218B">
        <w:rPr>
          <w:rFonts w:asciiTheme="minorEastAsia" w:hAnsiTheme="minorEastAsia"/>
          <w:color w:val="231F20"/>
        </w:rPr>
        <w:t>76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，執行結果為何？</w:t>
      </w:r>
    </w:p>
    <w:p w:rsidR="000E3DAD" w:rsidRPr="0070218B" w:rsidRDefault="000E3DAD" w:rsidP="000E3DAD">
      <w:pPr>
        <w:pStyle w:val="ae"/>
        <w:tabs>
          <w:tab w:val="left" w:pos="3394"/>
          <w:tab w:val="left" w:pos="4611"/>
          <w:tab w:val="left" w:pos="5828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(A)1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(B)1</w:t>
      </w:r>
      <w:r w:rsidRPr="0070218B">
        <w:rPr>
          <w:rFonts w:asciiTheme="minorEastAsia" w:hAnsiTheme="minorEastAsia"/>
          <w:color w:val="231F20"/>
          <w:spacing w:val="9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(c)1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28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27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108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3" w:line="350" w:lineRule="auto"/>
        <w:ind w:left="2166" w:right="7550"/>
        <w:rPr>
          <w:rFonts w:asciiTheme="minorEastAsia" w:hAnsiTheme="minorEastAsia" w:cs="Arial"/>
          <w:color w:val="00AEEF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 xml:space="preserve">int n;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scanf("%d",</w:t>
      </w:r>
      <w:r w:rsidRPr="0070218B">
        <w:rPr>
          <w:rFonts w:asciiTheme="minorEastAsia" w:hAnsiTheme="minorEastAsia" w:cs="Arial"/>
          <w:color w:val="00AEEF"/>
          <w:spacing w:val="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&amp;n);</w:t>
      </w:r>
    </w:p>
    <w:p w:rsidR="000E3DAD" w:rsidRPr="0070218B" w:rsidRDefault="000E3DAD" w:rsidP="000E3DAD">
      <w:pPr>
        <w:pStyle w:val="ae"/>
        <w:kinsoku w:val="0"/>
        <w:overflowPunct w:val="0"/>
        <w:spacing w:before="1" w:line="350" w:lineRule="auto"/>
        <w:ind w:left="2166" w:right="7084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printf("%d", n/50);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n=n%50;</w:t>
      </w:r>
    </w:p>
    <w:p w:rsidR="000E3DAD" w:rsidRPr="0070218B" w:rsidRDefault="000E3DAD" w:rsidP="000E3DAD">
      <w:pPr>
        <w:pStyle w:val="ae"/>
        <w:kinsoku w:val="0"/>
        <w:overflowPunct w:val="0"/>
        <w:spacing w:line="350" w:lineRule="auto"/>
        <w:ind w:left="2166" w:right="7084"/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printf("%d", n/10); </w:t>
      </w:r>
      <w:r w:rsidRPr="0070218B">
        <w:rPr>
          <w:rFonts w:asciiTheme="minorEastAsia" w:hAnsiTheme="minorEastAsia" w:cs="Arial"/>
          <w:color w:val="00AEEF"/>
          <w:spacing w:val="-2"/>
          <w:w w:val="120"/>
          <w:sz w:val="20"/>
          <w:szCs w:val="20"/>
        </w:rPr>
        <w:t>n=n%10;</w:t>
      </w:r>
    </w:p>
    <w:p w:rsidR="000E3DAD" w:rsidRPr="0070218B" w:rsidRDefault="000E3DAD" w:rsidP="000E3DAD">
      <w:pPr>
        <w:pStyle w:val="ae"/>
        <w:kinsoku w:val="0"/>
        <w:overflowPunct w:val="0"/>
        <w:spacing w:before="1" w:line="350" w:lineRule="auto"/>
        <w:ind w:left="2166" w:right="7084"/>
        <w:rPr>
          <w:rFonts w:asciiTheme="minorEastAsia" w:hAnsiTheme="minorEastAsia" w:cs="Arial"/>
          <w:color w:val="00AEEF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 xml:space="preserve">printf("%d", n/5); </w:t>
      </w:r>
      <w:r w:rsidRPr="0070218B">
        <w:rPr>
          <w:rFonts w:asciiTheme="minorEastAsia" w:hAnsiTheme="minorEastAsia" w:cs="Arial"/>
          <w:color w:val="00AEEF"/>
          <w:spacing w:val="-2"/>
          <w:w w:val="125"/>
          <w:sz w:val="20"/>
          <w:szCs w:val="20"/>
        </w:rPr>
        <w:t xml:space="preserve">n=n%5; </w:t>
      </w: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printf("%d\n", n);</w:t>
      </w:r>
    </w:p>
    <w:p w:rsidR="000E3DAD" w:rsidRPr="0070218B" w:rsidRDefault="000E3DAD" w:rsidP="000E3DAD">
      <w:pPr>
        <w:pStyle w:val="ae"/>
        <w:kinsoku w:val="0"/>
        <w:overflowPunct w:val="0"/>
        <w:spacing w:line="333" w:lineRule="exact"/>
        <w:ind w:left="1130"/>
        <w:rPr>
          <w:rFonts w:asciiTheme="minorEastAsia" w:cs="Wawati SC"/>
          <w:color w:val="231F20"/>
          <w:spacing w:val="-3"/>
          <w:w w:val="95"/>
        </w:rPr>
      </w:pPr>
      <w:r w:rsidRPr="0070218B">
        <w:rPr>
          <w:rFonts w:asciiTheme="minorEastAsia" w:hAnsiTheme="minorEastAsia"/>
          <w:color w:val="231F20"/>
          <w:w w:val="95"/>
        </w:rPr>
        <w:t>(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/>
          <w:color w:val="BA549F"/>
          <w:w w:val="95"/>
        </w:rPr>
        <w:t>B</w:t>
      </w:r>
      <w:r w:rsidRPr="0070218B">
        <w:rPr>
          <w:rFonts w:asciiTheme="minorEastAsia" w:hAnsiTheme="minorEastAsia"/>
          <w:color w:val="BA549F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)</w:t>
      </w:r>
      <w:r w:rsidRPr="0070218B">
        <w:rPr>
          <w:rFonts w:asciiTheme="minorEastAsia" w:hAnsiTheme="minorEastAsia"/>
          <w:color w:val="231F20"/>
          <w:spacing w:val="58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18.</w:t>
      </w:r>
      <w:r w:rsidRPr="0070218B">
        <w:rPr>
          <w:rFonts w:asciiTheme="minorEastAsia" w:hAnsiTheme="minorEastAsia"/>
          <w:color w:val="231F20"/>
          <w:spacing w:val="75"/>
          <w:w w:val="150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c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w w:val="95"/>
        </w:rPr>
        <w:t>語言指令</w:t>
      </w:r>
      <w:r w:rsidRPr="0070218B">
        <w:rPr>
          <w:rFonts w:asciiTheme="minorEastAsia" w:hAnsiTheme="minorEastAsia" w:cs="Wawati SC"/>
          <w:color w:val="231F20"/>
          <w:spacing w:val="-2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printf(</w:t>
      </w:r>
      <w:r w:rsidRPr="0070218B">
        <w:rPr>
          <w:rFonts w:asciiTheme="minorEastAsia" w:hAnsiTheme="minorEastAsia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"</w:t>
      </w:r>
      <w:r w:rsidRPr="0070218B">
        <w:rPr>
          <w:rFonts w:asciiTheme="minorEastAsia" w:hAnsiTheme="minorEastAsia" w:hint="eastAsia"/>
          <w:color w:val="231F20"/>
          <w:w w:val="95"/>
        </w:rPr>
        <w:t>％</w:t>
      </w:r>
      <w:r w:rsidRPr="0070218B">
        <w:rPr>
          <w:rFonts w:asciiTheme="minorEastAsia" w:hAnsiTheme="minorEastAsia"/>
          <w:color w:val="231F20"/>
          <w:w w:val="95"/>
        </w:rPr>
        <w:t>d</w:t>
      </w:r>
      <w:r w:rsidRPr="0070218B">
        <w:rPr>
          <w:rFonts w:asciiTheme="minorEastAsia" w:hAnsiTheme="minorEastAsia" w:hint="eastAsia"/>
          <w:color w:val="231F20"/>
          <w:w w:val="95"/>
        </w:rPr>
        <w:t>＂</w:t>
      </w:r>
      <w:r w:rsidRPr="0070218B">
        <w:rPr>
          <w:rFonts w:asciiTheme="minorEastAsia" w:hAnsiTheme="minorEastAsia"/>
          <w:color w:val="231F20"/>
          <w:spacing w:val="6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70"/>
        </w:rPr>
        <w:t>，</w:t>
      </w:r>
      <w:r w:rsidRPr="0070218B">
        <w:rPr>
          <w:rFonts w:asciiTheme="minorEastAsia" w:hAnsiTheme="minorEastAsia"/>
          <w:color w:val="231F20"/>
          <w:spacing w:val="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4I3</w:t>
      </w:r>
      <w:r w:rsidRPr="0070218B">
        <w:rPr>
          <w:rFonts w:asciiTheme="minorEastAsia" w:hAnsiTheme="minorEastAsia" w:hint="eastAsia"/>
          <w:color w:val="231F20"/>
          <w:w w:val="95"/>
        </w:rPr>
        <w:t>＊</w:t>
      </w:r>
      <w:r w:rsidRPr="0070218B">
        <w:rPr>
          <w:rFonts w:asciiTheme="minorEastAsia" w:hAnsiTheme="minorEastAsia"/>
          <w:color w:val="231F20"/>
          <w:w w:val="95"/>
        </w:rPr>
        <w:t>3)</w:t>
      </w:r>
      <w:r w:rsidRPr="0070218B">
        <w:rPr>
          <w:rFonts w:asciiTheme="minorEastAsia" w:hAnsiTheme="minorEastAsia" w:hint="eastAsia"/>
          <w:color w:val="231F20"/>
          <w:w w:val="95"/>
        </w:rPr>
        <w:t>，</w:t>
      </w:r>
      <w:r w:rsidRPr="0070218B">
        <w:rPr>
          <w:rFonts w:asciiTheme="minorEastAsia" w:hAnsiTheme="minorEastAsia" w:cs="Wawati SC" w:hint="eastAsia"/>
          <w:color w:val="231F20"/>
          <w:spacing w:val="-3"/>
          <w:w w:val="95"/>
        </w:rPr>
        <w:t>答案為？</w:t>
      </w:r>
    </w:p>
    <w:p w:rsidR="000E3DAD" w:rsidRPr="0070218B" w:rsidRDefault="000E3DAD" w:rsidP="000E3DAD">
      <w:pPr>
        <w:pStyle w:val="ae"/>
        <w:tabs>
          <w:tab w:val="left" w:pos="2983"/>
          <w:tab w:val="left" w:pos="3787"/>
          <w:tab w:val="left" w:pos="5248"/>
          <w:tab w:val="left" w:pos="8101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(A).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(B).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2"/>
        </w:rPr>
        <w:t>(c).</w:t>
      </w:r>
      <w:r w:rsidRPr="0070218B">
        <w:rPr>
          <w:rFonts w:asciiTheme="minorEastAsia" w:hAnsiTheme="minorEastAsia"/>
          <w:color w:val="231F20"/>
          <w:spacing w:val="66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</w:rPr>
        <w:t>3.99999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(D).</w:t>
      </w:r>
      <w:r w:rsidRPr="0070218B">
        <w:rPr>
          <w:rFonts w:asciiTheme="minorEastAsia" w:hAnsiTheme="minorEastAsia"/>
          <w:color w:val="231F20"/>
          <w:spacing w:val="45"/>
        </w:rPr>
        <w:t xml:space="preserve"> </w:t>
      </w:r>
      <w:r w:rsidRPr="0070218B">
        <w:rPr>
          <w:rFonts w:asciiTheme="minorEastAsia" w:hAnsiTheme="minorEastAsia"/>
          <w:color w:val="231F20"/>
        </w:rPr>
        <w:t>0.44444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109</w:t>
      </w:r>
      <w:r w:rsidRPr="0070218B">
        <w:rPr>
          <w:rFonts w:asciiTheme="minorEastAsia" w:hAnsiTheme="minorEastAsia"/>
          <w:color w:val="231F20"/>
          <w:spacing w:val="7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8109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31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27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3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19.</w:t>
      </w:r>
      <w:r w:rsidRPr="0070218B">
        <w:rPr>
          <w:rFonts w:asciiTheme="minorEastAsia" w:hAnsiTheme="minorEastAsia"/>
          <w:color w:val="231F20"/>
          <w:spacing w:val="74"/>
          <w:w w:val="150"/>
        </w:rPr>
        <w:t xml:space="preserve"> </w:t>
      </w:r>
      <w:r w:rsidRPr="0070218B">
        <w:rPr>
          <w:rFonts w:asciiTheme="minorEastAsia" w:hAnsiTheme="minorEastAsia"/>
          <w:color w:val="231F20"/>
          <w:w w:val="120"/>
        </w:rPr>
        <w:t>c</w:t>
      </w:r>
      <w:r w:rsidRPr="0070218B">
        <w:rPr>
          <w:rFonts w:asciiTheme="minorEastAsia" w:hAnsiTheme="minorEastAsia"/>
          <w:color w:val="231F20"/>
          <w:spacing w:val="5"/>
          <w:w w:val="1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語言的指令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hint="eastAsia"/>
          <w:color w:val="231F20"/>
        </w:rPr>
        <w:t>＆＆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8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與</w:t>
      </w:r>
      <w:r w:rsidRPr="0070218B">
        <w:rPr>
          <w:rFonts w:asciiTheme="minorEastAsia" w:hAnsiTheme="minorEastAsia" w:cs="Wawati SC"/>
          <w:color w:val="231F20"/>
          <w:spacing w:val="1"/>
        </w:rPr>
        <w:t xml:space="preserve"> </w:t>
      </w:r>
      <w:r w:rsidRPr="0070218B">
        <w:rPr>
          <w:rFonts w:asciiTheme="minorEastAsia" w:hAnsiTheme="minorEastAsia"/>
          <w:color w:val="231F20"/>
        </w:rPr>
        <w:t>1</w:t>
      </w:r>
      <w:r w:rsidRPr="0070218B">
        <w:rPr>
          <w:rFonts w:asciiTheme="minorEastAsia" w:hAnsiTheme="minorEastAsia" w:hint="eastAsia"/>
          <w:color w:val="231F20"/>
        </w:rPr>
        <w:t>＆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7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的值分別為何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110</w:t>
      </w:r>
      <w:r w:rsidRPr="0070218B">
        <w:rPr>
          <w:rFonts w:asciiTheme="minorEastAsia" w:hAnsiTheme="minorEastAsia"/>
          <w:color w:val="231F20"/>
          <w:spacing w:val="6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3067"/>
          <w:tab w:val="left" w:pos="3985"/>
          <w:tab w:val="left" w:pos="4903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  <w:w w:val="85"/>
        </w:rPr>
      </w:pPr>
      <w:r w:rsidRPr="0070218B">
        <w:rPr>
          <w:rFonts w:asciiTheme="minorEastAsia" w:hAnsiTheme="minorEastAsia"/>
          <w:color w:val="231F20"/>
          <w:w w:val="80"/>
        </w:rPr>
        <w:t>(A)1</w:t>
      </w:r>
      <w:r w:rsidRPr="0070218B">
        <w:rPr>
          <w:rFonts w:asciiTheme="minorEastAsia" w:hAnsiTheme="minorEastAsia" w:hint="eastAsia"/>
          <w:color w:val="231F20"/>
          <w:w w:val="80"/>
        </w:rPr>
        <w:t>，</w:t>
      </w:r>
      <w:r w:rsidRPr="0070218B">
        <w:rPr>
          <w:rFonts w:asciiTheme="minorEastAsia" w:hAnsiTheme="minorEastAsia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0"/>
        </w:rPr>
        <w:t>(B)1</w:t>
      </w:r>
      <w:r w:rsidRPr="0070218B">
        <w:rPr>
          <w:rFonts w:asciiTheme="minorEastAsia" w:hAnsiTheme="minorEastAsia" w:hint="eastAsia"/>
          <w:color w:val="231F20"/>
          <w:w w:val="80"/>
        </w:rPr>
        <w:t>，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/>
          <w:color w:val="231F20"/>
          <w:spacing w:val="-10"/>
        </w:rPr>
        <w:t>0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4"/>
        </w:rPr>
        <w:t>(c)0</w:t>
      </w:r>
      <w:r w:rsidRPr="0070218B">
        <w:rPr>
          <w:rFonts w:asciiTheme="minorEastAsia" w:hAnsiTheme="minorEastAsia" w:hint="eastAsia"/>
          <w:color w:val="231F20"/>
          <w:w w:val="84"/>
        </w:rPr>
        <w:t>，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95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5"/>
        </w:rPr>
        <w:t>(D)2</w:t>
      </w:r>
      <w:r w:rsidRPr="0070218B">
        <w:rPr>
          <w:rFonts w:asciiTheme="minorEastAsia" w:hAnsiTheme="minorEastAsia" w:hint="eastAsia"/>
          <w:color w:val="231F20"/>
          <w:w w:val="85"/>
        </w:rPr>
        <w:t>，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  <w:w w:val="85"/>
        </w:rPr>
        <w:t>1</w:t>
      </w:r>
      <w:r w:rsidRPr="0070218B">
        <w:rPr>
          <w:rFonts w:asciiTheme="minorEastAsia" w:hAnsiTheme="minorEastAsia" w:cs="Wawati SC" w:hint="eastAsia"/>
          <w:color w:val="231F20"/>
          <w:spacing w:val="-10"/>
          <w:w w:val="85"/>
        </w:rPr>
        <w:t>。</w:t>
      </w:r>
    </w:p>
    <w:p w:rsidR="000E3DAD" w:rsidRPr="0070218B" w:rsidRDefault="000E3DAD" w:rsidP="000E3DAD">
      <w:pPr>
        <w:pStyle w:val="ae"/>
        <w:tabs>
          <w:tab w:val="left" w:pos="8109"/>
        </w:tabs>
        <w:kinsoku w:val="0"/>
        <w:overflowPunct w:val="0"/>
        <w:spacing w:before="32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w w:val="95"/>
        </w:rPr>
        <w:t>(</w:t>
      </w:r>
      <w:r w:rsidRPr="0070218B">
        <w:rPr>
          <w:rFonts w:asciiTheme="minorEastAsia" w:hAnsiTheme="minorEastAsia"/>
          <w:color w:val="231F20"/>
          <w:spacing w:val="8"/>
        </w:rPr>
        <w:t xml:space="preserve"> </w:t>
      </w:r>
      <w:r w:rsidRPr="0070218B">
        <w:rPr>
          <w:rFonts w:asciiTheme="minorEastAsia" w:hAnsiTheme="minorEastAsia"/>
          <w:color w:val="BA549F"/>
          <w:w w:val="95"/>
        </w:rPr>
        <w:t>A</w:t>
      </w:r>
      <w:r w:rsidRPr="0070218B">
        <w:rPr>
          <w:rFonts w:asciiTheme="minorEastAsia" w:hAnsiTheme="minorEastAsia"/>
          <w:color w:val="BA549F"/>
          <w:spacing w:val="8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)</w:t>
      </w:r>
      <w:r w:rsidRPr="0070218B">
        <w:rPr>
          <w:rFonts w:asciiTheme="minorEastAsia" w:hAnsiTheme="minorEastAsia"/>
          <w:color w:val="231F20"/>
          <w:spacing w:val="58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20.</w:t>
      </w:r>
      <w:r w:rsidRPr="0070218B">
        <w:rPr>
          <w:rFonts w:asciiTheme="minorEastAsia" w:hAnsiTheme="minorEastAsia"/>
          <w:color w:val="231F20"/>
          <w:spacing w:val="74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c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5"/>
        </w:rPr>
        <w:t>語言的指令</w:t>
      </w:r>
      <w:r w:rsidRPr="0070218B">
        <w:rPr>
          <w:rFonts w:asciiTheme="minorEastAsia" w:hAnsiTheme="minorEastAsia" w:cs="Wawati SC"/>
          <w:color w:val="231F20"/>
          <w:spacing w:val="-8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85"/>
        </w:rPr>
        <w:t>1</w:t>
      </w:r>
      <w:r w:rsidRPr="0070218B">
        <w:rPr>
          <w:rFonts w:asciiTheme="minorEastAsia" w:hAnsiTheme="minorEastAsia" w:hint="eastAsia"/>
          <w:color w:val="231F20"/>
          <w:w w:val="85"/>
        </w:rPr>
        <w:t>廿廿</w:t>
      </w:r>
      <w:r w:rsidRPr="0070218B">
        <w:rPr>
          <w:rFonts w:asciiTheme="minorEastAsia" w:hAnsiTheme="minorEastAsia"/>
          <w:color w:val="231F20"/>
          <w:w w:val="85"/>
        </w:rPr>
        <w:t>2</w:t>
      </w:r>
      <w:r w:rsidRPr="0070218B">
        <w:rPr>
          <w:rFonts w:asciiTheme="minorEastAsia" w:hAnsiTheme="minorEastAsia"/>
          <w:color w:val="231F20"/>
          <w:spacing w:val="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5"/>
        </w:rPr>
        <w:t>與</w:t>
      </w:r>
      <w:r w:rsidRPr="0070218B">
        <w:rPr>
          <w:rFonts w:asciiTheme="minorEastAsia" w:hAnsiTheme="minorEastAsia" w:cs="Wawati SC"/>
          <w:color w:val="231F20"/>
          <w:spacing w:val="-8"/>
          <w:w w:val="95"/>
        </w:rPr>
        <w:t xml:space="preserve"> </w:t>
      </w:r>
      <w:r w:rsidRPr="0070218B">
        <w:rPr>
          <w:rFonts w:asciiTheme="minorEastAsia" w:hAnsiTheme="minorEastAsia"/>
          <w:color w:val="231F20"/>
          <w:w w:val="95"/>
        </w:rPr>
        <w:t>1</w:t>
      </w:r>
      <w:r w:rsidRPr="0070218B">
        <w:rPr>
          <w:rFonts w:asciiTheme="minorEastAsia" w:hAnsiTheme="minorEastAsia" w:hint="eastAsia"/>
          <w:color w:val="231F20"/>
          <w:w w:val="95"/>
        </w:rPr>
        <w:t>廿</w:t>
      </w:r>
      <w:r w:rsidRPr="0070218B">
        <w:rPr>
          <w:rFonts w:asciiTheme="minorEastAsia" w:hAnsiTheme="minorEastAsia"/>
          <w:color w:val="231F20"/>
          <w:w w:val="95"/>
        </w:rPr>
        <w:t>2</w:t>
      </w:r>
      <w:r w:rsidRPr="0070218B">
        <w:rPr>
          <w:rFonts w:asciiTheme="minorEastAsia" w:hAnsiTheme="minorEastAsia"/>
          <w:color w:val="231F20"/>
          <w:spacing w:val="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w w:val="95"/>
        </w:rPr>
        <w:t>的值分別為何</w:t>
      </w:r>
      <w:r w:rsidRPr="0070218B">
        <w:rPr>
          <w:rFonts w:asciiTheme="minorEastAsia" w:hAnsiTheme="minorEastAsia" w:cs="Wawati SC" w:hint="eastAsia"/>
          <w:color w:val="231F20"/>
          <w:spacing w:val="-10"/>
          <w:w w:val="95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110</w:t>
      </w:r>
      <w:r w:rsidRPr="0070218B">
        <w:rPr>
          <w:rFonts w:asciiTheme="minorEastAsia" w:hAnsiTheme="minorEastAsia"/>
          <w:color w:val="231F20"/>
          <w:spacing w:val="6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年工科技藝競賽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3067"/>
          <w:tab w:val="left" w:pos="3985"/>
          <w:tab w:val="left" w:pos="4903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  <w:w w:val="85"/>
        </w:rPr>
      </w:pPr>
      <w:r w:rsidRPr="0070218B">
        <w:rPr>
          <w:rFonts w:asciiTheme="minorEastAsia" w:hAnsiTheme="minorEastAsia"/>
          <w:color w:val="231F20"/>
          <w:w w:val="80"/>
        </w:rPr>
        <w:t>(A)1</w:t>
      </w:r>
      <w:r w:rsidRPr="0070218B">
        <w:rPr>
          <w:rFonts w:asciiTheme="minorEastAsia" w:hAnsiTheme="minorEastAsia" w:hint="eastAsia"/>
          <w:color w:val="231F20"/>
          <w:w w:val="80"/>
        </w:rPr>
        <w:t>，</w:t>
      </w:r>
      <w:r w:rsidRPr="0070218B">
        <w:rPr>
          <w:rFonts w:asciiTheme="minorEastAsia" w:hAnsiTheme="minorEastAsia"/>
          <w:color w:val="231F20"/>
          <w:spacing w:val="6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0"/>
        </w:rPr>
        <w:t>(B)3</w:t>
      </w:r>
      <w:r w:rsidRPr="0070218B">
        <w:rPr>
          <w:rFonts w:asciiTheme="minorEastAsia" w:hAnsiTheme="minorEastAsia" w:hint="eastAsia"/>
          <w:color w:val="231F20"/>
          <w:w w:val="80"/>
        </w:rPr>
        <w:t>，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4"/>
        </w:rPr>
        <w:t>(c)1</w:t>
      </w:r>
      <w:r w:rsidRPr="0070218B">
        <w:rPr>
          <w:rFonts w:asciiTheme="minorEastAsia" w:hAnsiTheme="minorEastAsia" w:hint="eastAsia"/>
          <w:color w:val="231F20"/>
          <w:w w:val="84"/>
        </w:rPr>
        <w:t>，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  <w:w w:val="95"/>
        </w:rPr>
        <w:t>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w w:val="85"/>
        </w:rPr>
        <w:t>(D)2</w:t>
      </w:r>
      <w:r w:rsidRPr="0070218B">
        <w:rPr>
          <w:rFonts w:asciiTheme="minorEastAsia" w:hAnsiTheme="minorEastAsia" w:hint="eastAsia"/>
          <w:color w:val="231F20"/>
          <w:w w:val="85"/>
        </w:rPr>
        <w:t>，</w:t>
      </w:r>
      <w:r w:rsidRPr="0070218B">
        <w:rPr>
          <w:rFonts w:asciiTheme="minorEastAsia" w:hAnsiTheme="minorEastAsia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  <w:w w:val="85"/>
        </w:rPr>
        <w:t>1</w:t>
      </w:r>
      <w:r w:rsidRPr="0070218B">
        <w:rPr>
          <w:rFonts w:asciiTheme="minorEastAsia" w:hAnsiTheme="minorEastAsia" w:cs="Wawati SC" w:hint="eastAsia"/>
          <w:color w:val="231F20"/>
          <w:spacing w:val="-10"/>
          <w:w w:val="85"/>
        </w:rPr>
        <w:t>。</w:t>
      </w:r>
    </w:p>
    <w:p w:rsidR="000E3DAD" w:rsidRPr="0070218B" w:rsidRDefault="000E3DAD" w:rsidP="000E3DAD">
      <w:pPr>
        <w:pStyle w:val="ae"/>
        <w:tabs>
          <w:tab w:val="left" w:pos="9070"/>
        </w:tabs>
        <w:kinsoku w:val="0"/>
        <w:overflowPunct w:val="0"/>
        <w:spacing w:before="31" w:line="389" w:lineRule="exact"/>
        <w:ind w:left="1130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/>
          <w:color w:val="BA549F"/>
        </w:rPr>
        <w:t>B</w:t>
      </w:r>
      <w:r w:rsidRPr="0070218B">
        <w:rPr>
          <w:rFonts w:asciiTheme="minorEastAsia" w:hAnsiTheme="minorEastAsia"/>
          <w:color w:val="BA549F"/>
          <w:spacing w:val="3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7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21.</w:t>
      </w:r>
      <w:r w:rsidRPr="0070218B">
        <w:rPr>
          <w:rFonts w:asciiTheme="minorEastAsia" w:hAnsiTheme="minorEastAsia"/>
          <w:color w:val="231F20"/>
          <w:spacing w:val="78"/>
          <w:w w:val="15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下列</w:t>
      </w:r>
      <w:r w:rsidRPr="0070218B">
        <w:rPr>
          <w:rFonts w:asciiTheme="minorEastAsia" w:hAnsiTheme="minorEastAsia" w:cs="Wawati SC"/>
          <w:color w:val="231F20"/>
          <w:spacing w:val="-19"/>
          <w:w w:val="130"/>
        </w:rPr>
        <w:t xml:space="preserve"> </w:t>
      </w:r>
      <w:r w:rsidRPr="0070218B">
        <w:rPr>
          <w:rFonts w:asciiTheme="minorEastAsia" w:hAnsiTheme="minorEastAsia"/>
          <w:color w:val="231F20"/>
          <w:w w:val="130"/>
        </w:rPr>
        <w:t>c</w:t>
      </w:r>
      <w:r w:rsidRPr="0070218B">
        <w:rPr>
          <w:rFonts w:asciiTheme="minorEastAsia" w:hAnsiTheme="minorEastAsia"/>
          <w:color w:val="231F20"/>
          <w:spacing w:val="1"/>
          <w:w w:val="13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語言程式碼片段執行後，</w:t>
      </w:r>
      <w:r w:rsidRPr="0070218B">
        <w:rPr>
          <w:rFonts w:asciiTheme="minorEastAsia" w:hAnsiTheme="minorEastAsia"/>
          <w:color w:val="231F20"/>
        </w:rPr>
        <w:t>x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與</w:t>
      </w:r>
      <w:r w:rsidRPr="0070218B">
        <w:rPr>
          <w:rFonts w:asciiTheme="minorEastAsia" w:hAnsiTheme="minorEastAsia" w:cs="Wawati SC"/>
          <w:color w:val="231F20"/>
          <w:spacing w:val="3"/>
        </w:rPr>
        <w:t xml:space="preserve"> 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/>
          <w:color w:val="231F20"/>
          <w:spacing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的結果為何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？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111</w:t>
      </w:r>
      <w:r w:rsidRPr="0070218B">
        <w:rPr>
          <w:rFonts w:asciiTheme="minorEastAsia" w:hAnsiTheme="minorEastAsia"/>
          <w:color w:val="231F20"/>
          <w:spacing w:val="2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line="360" w:lineRule="exact"/>
        <w:ind w:left="2138"/>
        <w:rPr>
          <w:rFonts w:asciiTheme="minorEastAsia" w:hAnsiTheme="minorEastAsia"/>
          <w:color w:val="231F20"/>
          <w:spacing w:val="-5"/>
        </w:rPr>
      </w:pPr>
      <w:r w:rsidRPr="0070218B">
        <w:rPr>
          <w:rFonts w:asciiTheme="minorEastAsia" w:hAnsiTheme="minorEastAsia"/>
          <w:color w:val="231F20"/>
        </w:rPr>
        <w:t>(A)x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(B)x</w:t>
      </w:r>
      <w:r w:rsidRPr="0070218B">
        <w:rPr>
          <w:rFonts w:asciiTheme="minorEastAsia" w:hAnsiTheme="minorEastAsia"/>
          <w:color w:val="231F20"/>
          <w:spacing w:val="1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5"/>
        </w:rPr>
        <w:t xml:space="preserve"> </w:t>
      </w:r>
      <w:r w:rsidRPr="0070218B">
        <w:rPr>
          <w:rFonts w:asciiTheme="minorEastAsia" w:hAnsiTheme="minorEastAsia"/>
          <w:color w:val="231F20"/>
        </w:rPr>
        <w:t>3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4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3.5</w:t>
      </w:r>
    </w:p>
    <w:p w:rsidR="000E3DAD" w:rsidRPr="0070218B" w:rsidRDefault="000E3DAD" w:rsidP="000E3DAD">
      <w:pPr>
        <w:pStyle w:val="ae"/>
        <w:tabs>
          <w:tab w:val="left" w:pos="6650"/>
        </w:tabs>
        <w:kinsoku w:val="0"/>
        <w:overflowPunct w:val="0"/>
        <w:spacing w:line="389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(c)x</w:t>
      </w:r>
      <w:r w:rsidRPr="0070218B">
        <w:rPr>
          <w:rFonts w:asciiTheme="minorEastAsia" w:hAnsiTheme="minorEastAsia"/>
          <w:color w:val="231F20"/>
          <w:spacing w:val="2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</w:rPr>
        <w:t>3.5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/>
          <w:color w:val="231F20"/>
          <w:spacing w:val="2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10"/>
        </w:rPr>
        <w:t xml:space="preserve"> </w:t>
      </w:r>
      <w:r w:rsidRPr="0070218B">
        <w:rPr>
          <w:rFonts w:asciiTheme="minorEastAsia" w:hAnsiTheme="minorEastAsia"/>
          <w:color w:val="231F20"/>
          <w:spacing w:val="-10"/>
        </w:rPr>
        <w:t>3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(D)x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3.5</w:t>
      </w:r>
      <w:r w:rsidRPr="0070218B">
        <w:rPr>
          <w:rFonts w:asciiTheme="minorEastAsia" w:hAnsiTheme="minorEastAsia" w:cs="Wawati SC" w:hint="eastAsia"/>
          <w:color w:val="231F20"/>
        </w:rPr>
        <w:t>，</w:t>
      </w:r>
      <w:r w:rsidRPr="0070218B">
        <w:rPr>
          <w:rFonts w:asciiTheme="minorEastAsia" w:hAnsiTheme="minorEastAsia"/>
          <w:color w:val="231F20"/>
        </w:rPr>
        <w:t>y</w:t>
      </w:r>
      <w:r w:rsidRPr="0070218B">
        <w:rPr>
          <w:rFonts w:asciiTheme="minorEastAsia" w:hAnsiTheme="minorEastAsia"/>
          <w:color w:val="231F20"/>
          <w:spacing w:val="16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為</w:t>
      </w:r>
      <w:r w:rsidRPr="0070218B">
        <w:rPr>
          <w:rFonts w:asciiTheme="minorEastAsia" w:hAnsiTheme="minorEastAsia" w:cs="Wawati SC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3.5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before="88" w:line="312" w:lineRule="auto"/>
        <w:ind w:left="2166" w:right="7550"/>
        <w:rPr>
          <w:rFonts w:asciiTheme="minorEastAsia" w:hAnsiTheme="minorEastAsia" w:cs="Arial"/>
          <w:color w:val="00AEEF"/>
          <w:w w:val="14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5"/>
          <w:sz w:val="20"/>
          <w:szCs w:val="20"/>
        </w:rPr>
        <w:t>x,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 xml:space="preserve">a=7,b=2; </w:t>
      </w:r>
      <w:r w:rsidRPr="0070218B">
        <w:rPr>
          <w:rFonts w:asciiTheme="minorEastAsia" w:hAnsiTheme="minorEastAsia" w:cs="Arial"/>
          <w:color w:val="00AEEF"/>
          <w:w w:val="140"/>
          <w:sz w:val="20"/>
          <w:szCs w:val="20"/>
        </w:rPr>
        <w:t>float y;</w:t>
      </w:r>
    </w:p>
    <w:p w:rsidR="000E3DAD" w:rsidRPr="0070218B" w:rsidRDefault="000E3DAD" w:rsidP="000E3DAD">
      <w:pPr>
        <w:pStyle w:val="ae"/>
        <w:kinsoku w:val="0"/>
        <w:overflowPunct w:val="0"/>
        <w:spacing w:before="2" w:line="312" w:lineRule="auto"/>
        <w:ind w:left="2166" w:right="7844"/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w w:val="130"/>
          <w:sz w:val="20"/>
          <w:szCs w:val="20"/>
        </w:rPr>
        <w:t>x=a/b; y=(float)a/b;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263"/>
        <w:rPr>
          <w:rFonts w:asciiTheme="minorEastAsia" w:cs="Arial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30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30"/>
        <w:ind w:right="492"/>
        <w:jc w:val="right"/>
        <w:rPr>
          <w:rFonts w:asciiTheme="minorEastAsia" w:cs="Lantinghei SC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231F20"/>
          <w:sz w:val="20"/>
          <w:szCs w:val="20"/>
        </w:rPr>
        <w:lastRenderedPageBreak/>
        <w:t>Chapter</w:t>
      </w:r>
      <w:r w:rsidRPr="0070218B">
        <w:rPr>
          <w:rFonts w:asciiTheme="minorEastAsia" w:hAnsiTheme="minorEastAsia" w:cs="Arial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cs="Arial"/>
          <w:color w:val="231F20"/>
          <w:spacing w:val="41"/>
          <w:sz w:val="20"/>
          <w:szCs w:val="20"/>
        </w:rPr>
        <w:t xml:space="preserve">  </w:t>
      </w:r>
      <w:r w:rsidRPr="0070218B">
        <w:rPr>
          <w:rFonts w:asciiTheme="minorEastAsia" w:hAnsiTheme="minorEastAsia" w:cs="Lantinghei SC" w:hint="eastAsia"/>
          <w:color w:val="231F20"/>
          <w:spacing w:val="-2"/>
          <w:sz w:val="20"/>
          <w:szCs w:val="20"/>
        </w:rPr>
        <w:t>運算式與運算子</w:t>
      </w:r>
    </w:p>
    <w:p w:rsidR="000E3DAD" w:rsidRPr="0070218B" w:rsidRDefault="000E3DAD" w:rsidP="000E3DAD">
      <w:pPr>
        <w:pStyle w:val="ae"/>
        <w:kinsoku w:val="0"/>
        <w:overflowPunct w:val="0"/>
        <w:spacing w:before="153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e"/>
        <w:kinsoku w:val="0"/>
        <w:overflowPunct w:val="0"/>
        <w:spacing w:line="390" w:lineRule="exact"/>
        <w:ind w:left="1130"/>
        <w:rPr>
          <w:rFonts w:asciiTheme="minorEastAsia" w:cs="Wawati SC"/>
          <w:color w:val="231F20"/>
          <w:spacing w:val="-1"/>
        </w:rPr>
      </w:pPr>
      <w:r w:rsidRPr="0070218B">
        <w:rPr>
          <w:rFonts w:asciiTheme="minorEastAsia" w:hAnsiTheme="minorEastAsia"/>
          <w:color w:val="231F20"/>
          <w:spacing w:val="17"/>
        </w:rPr>
        <w:t xml:space="preserve">( </w:t>
      </w:r>
      <w:r w:rsidRPr="0070218B">
        <w:rPr>
          <w:rFonts w:asciiTheme="minorEastAsia" w:hAnsiTheme="minorEastAsia"/>
          <w:color w:val="BA549F"/>
        </w:rPr>
        <w:t>C</w:t>
      </w:r>
      <w:r w:rsidRPr="0070218B">
        <w:rPr>
          <w:rFonts w:asciiTheme="minorEastAsia" w:hAnsiTheme="minorEastAsia"/>
          <w:color w:val="BA549F"/>
          <w:spacing w:val="30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58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22</w:t>
      </w:r>
      <w:r w:rsidRPr="0070218B">
        <w:rPr>
          <w:rFonts w:asciiTheme="minorEastAsia" w:hAnsiTheme="minorEastAsia"/>
          <w:color w:val="231F20"/>
          <w:spacing w:val="1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2"/>
        </w:rPr>
        <w:t>下列</w:t>
      </w:r>
      <w:r w:rsidRPr="0070218B">
        <w:rPr>
          <w:rFonts w:asciiTheme="minorEastAsia" w:hAnsiTheme="minorEastAsia" w:cs="Wawati SC"/>
          <w:color w:val="231F20"/>
          <w:spacing w:val="2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1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1"/>
        </w:rPr>
        <w:t>語言程式碼執行後，其結果為何？</w:t>
      </w:r>
    </w:p>
    <w:p w:rsidR="000E3DAD" w:rsidRPr="0070218B" w:rsidRDefault="000E3DAD" w:rsidP="000E3DAD">
      <w:pPr>
        <w:pStyle w:val="ae"/>
        <w:tabs>
          <w:tab w:val="left" w:pos="2825"/>
          <w:tab w:val="left" w:pos="3501"/>
          <w:tab w:val="left" w:pos="4295"/>
          <w:tab w:val="left" w:pos="9070"/>
        </w:tabs>
        <w:kinsoku w:val="0"/>
        <w:overflowPunct w:val="0"/>
        <w:spacing w:line="390" w:lineRule="exact"/>
        <w:ind w:left="2138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  <w:spacing w:val="-4"/>
        </w:rPr>
        <w:t>(A)1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4"/>
        </w:rPr>
        <w:t>(B)2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  <w:spacing w:val="-2"/>
        </w:rPr>
        <w:t>(C)14</w:t>
      </w:r>
      <w:r w:rsidRPr="0070218B">
        <w:rPr>
          <w:rFonts w:asciiTheme="minorEastAsia"/>
          <w:color w:val="231F20"/>
        </w:rPr>
        <w:tab/>
      </w:r>
      <w:r w:rsidRPr="0070218B">
        <w:rPr>
          <w:rFonts w:asciiTheme="minorEastAsia" w:hAnsiTheme="minorEastAsia"/>
          <w:color w:val="231F20"/>
        </w:rPr>
        <w:t>(D)15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111</w:t>
      </w:r>
      <w:r w:rsidRPr="0070218B">
        <w:rPr>
          <w:rFonts w:asciiTheme="minorEastAsia" w:hAnsiTheme="minorEastAsia"/>
          <w:color w:val="231F20"/>
          <w:spacing w:val="25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88" w:line="312" w:lineRule="auto"/>
        <w:ind w:left="2166" w:right="7213"/>
        <w:rPr>
          <w:rFonts w:asciiTheme="minorEastAsia" w:hAnsiTheme="minorEastAsia" w:cs="Arial"/>
          <w:color w:val="00AEEF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>#include</w:t>
      </w:r>
      <w:r w:rsidRPr="0070218B">
        <w:rPr>
          <w:rFonts w:asciiTheme="minorEastAsia" w:hAnsiTheme="minorEastAsia" w:cs="Arial"/>
          <w:color w:val="00AEEF"/>
          <w:spacing w:val="3"/>
          <w:w w:val="12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20"/>
          <w:sz w:val="20"/>
          <w:szCs w:val="20"/>
        </w:rPr>
        <w:t xml:space="preserve">&lt;stdio.h&gt; </w:t>
      </w:r>
      <w:r w:rsidRPr="0070218B">
        <w:rPr>
          <w:rFonts w:asciiTheme="minorEastAsia" w:hAnsiTheme="minorEastAsia" w:cs="Arial"/>
          <w:color w:val="00AEEF"/>
          <w:w w:val="140"/>
          <w:sz w:val="20"/>
          <w:szCs w:val="20"/>
        </w:rPr>
        <w:t xml:space="preserve">int </w:t>
      </w: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main( )</w:t>
      </w:r>
    </w:p>
    <w:p w:rsidR="000E3DAD" w:rsidRPr="0070218B" w:rsidRDefault="000E3DAD" w:rsidP="000E3DAD">
      <w:pPr>
        <w:pStyle w:val="ae"/>
        <w:kinsoku w:val="0"/>
        <w:overflowPunct w:val="0"/>
        <w:spacing w:before="2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{</w:t>
      </w:r>
    </w:p>
    <w:p w:rsidR="000E3DAD" w:rsidRPr="0070218B" w:rsidRDefault="000E3DAD" w:rsidP="000E3DAD">
      <w:pPr>
        <w:pStyle w:val="ae"/>
        <w:kinsoku w:val="0"/>
        <w:overflowPunct w:val="0"/>
        <w:spacing w:before="70" w:line="312" w:lineRule="auto"/>
        <w:ind w:left="2574" w:right="6596"/>
        <w:rPr>
          <w:rFonts w:asciiTheme="minorEastAsia" w:hAnsiTheme="minorEastAsia" w:cs="Arial"/>
          <w:color w:val="00AEEF"/>
          <w:w w:val="13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0"/>
          <w:sz w:val="20"/>
          <w:szCs w:val="20"/>
        </w:rPr>
        <w:t>int a=9, b=7; printf("%d", a^b); return 0;</w:t>
      </w:r>
    </w:p>
    <w:p w:rsidR="000E3DAD" w:rsidRPr="0070218B" w:rsidRDefault="000E3DAD" w:rsidP="000E3DAD">
      <w:pPr>
        <w:pStyle w:val="ae"/>
        <w:kinsoku w:val="0"/>
        <w:overflowPunct w:val="0"/>
        <w:spacing w:before="4"/>
        <w:ind w:left="2166"/>
        <w:rPr>
          <w:rFonts w:asciiTheme="minorEastAsia" w:cs="Arial"/>
          <w:color w:val="00AEEF"/>
          <w:spacing w:val="-10"/>
          <w:w w:val="165"/>
          <w:sz w:val="20"/>
          <w:szCs w:val="20"/>
        </w:rPr>
      </w:pPr>
      <w:r w:rsidRPr="0070218B">
        <w:rPr>
          <w:rFonts w:asciiTheme="minorEastAsia" w:cs="Arial"/>
          <w:color w:val="00AEEF"/>
          <w:spacing w:val="-10"/>
          <w:w w:val="165"/>
          <w:sz w:val="20"/>
          <w:szCs w:val="20"/>
        </w:rPr>
        <w:t>}</w:t>
      </w:r>
    </w:p>
    <w:p w:rsidR="000E3DAD" w:rsidRPr="0070218B" w:rsidRDefault="000E3DAD" w:rsidP="000E3DAD">
      <w:pPr>
        <w:pStyle w:val="ae"/>
        <w:kinsoku w:val="0"/>
        <w:overflowPunct w:val="0"/>
        <w:spacing w:before="102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7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5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75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23</w:t>
      </w:r>
      <w:r w:rsidRPr="0070218B">
        <w:rPr>
          <w:rFonts w:asciiTheme="minorEastAsia" w:hAnsiTheme="minorEastAsia"/>
          <w:color w:val="231F20"/>
          <w:spacing w:val="23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  <w:spacing w:val="7"/>
        </w:rPr>
        <w:t>依</w:t>
      </w:r>
      <w:r w:rsidRPr="0070218B">
        <w:rPr>
          <w:rFonts w:asciiTheme="minorEastAsia" w:hAnsiTheme="minorEastAsia" w:cs="Wawati SC"/>
          <w:color w:val="231F20"/>
          <w:spacing w:val="7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29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語言之運算子優先權順序，下列運算式的結果，何者為眞</w:t>
      </w:r>
      <w:r w:rsidRPr="0070218B">
        <w:rPr>
          <w:rFonts w:asciiTheme="minorEastAsia" w:hAnsiTheme="minorEastAsia"/>
          <w:color w:val="231F20"/>
          <w:spacing w:val="-2"/>
        </w:rPr>
        <w:t>(true)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？</w:t>
      </w:r>
    </w:p>
    <w:p w:rsidR="000E3DAD" w:rsidRPr="0070218B" w:rsidRDefault="000E3DAD" w:rsidP="000E3DAD">
      <w:pPr>
        <w:pStyle w:val="a9"/>
        <w:numPr>
          <w:ilvl w:val="0"/>
          <w:numId w:val="170"/>
        </w:numPr>
        <w:tabs>
          <w:tab w:val="left" w:pos="2466"/>
        </w:tabs>
        <w:kinsoku w:val="0"/>
        <w:overflowPunct w:val="0"/>
        <w:spacing w:before="31"/>
        <w:ind w:left="2466" w:hanging="328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!(1!=3)||1==3</w:t>
      </w:r>
    </w:p>
    <w:p w:rsidR="000E3DAD" w:rsidRPr="0070218B" w:rsidRDefault="000E3DAD" w:rsidP="000E3DAD">
      <w:pPr>
        <w:pStyle w:val="a9"/>
        <w:numPr>
          <w:ilvl w:val="0"/>
          <w:numId w:val="170"/>
        </w:numPr>
        <w:tabs>
          <w:tab w:val="left" w:pos="2454"/>
        </w:tabs>
        <w:kinsoku w:val="0"/>
        <w:overflowPunct w:val="0"/>
        <w:spacing w:before="95"/>
        <w:ind w:left="2454" w:hanging="31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1!=3&amp;&amp;!!(1==3)</w:t>
      </w:r>
    </w:p>
    <w:p w:rsidR="000E3DAD" w:rsidRPr="0070218B" w:rsidRDefault="000E3DAD" w:rsidP="000E3DAD">
      <w:pPr>
        <w:pStyle w:val="a9"/>
        <w:numPr>
          <w:ilvl w:val="0"/>
          <w:numId w:val="170"/>
        </w:numPr>
        <w:tabs>
          <w:tab w:val="left" w:pos="2454"/>
        </w:tabs>
        <w:kinsoku w:val="0"/>
        <w:overflowPunct w:val="0"/>
        <w:spacing w:before="96"/>
        <w:ind w:left="2454" w:hanging="316"/>
        <w:contextualSpacing w:val="0"/>
        <w:rPr>
          <w:rFonts w:asciiTheme="minorEastAsia" w:hAnsiTheme="minorEastAsia"/>
          <w:color w:val="231F20"/>
          <w:spacing w:val="-2"/>
          <w:sz w:val="23"/>
          <w:szCs w:val="23"/>
        </w:rPr>
      </w:pP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!(1&lt;3)||1&gt;=3</w:t>
      </w:r>
    </w:p>
    <w:p w:rsidR="000E3DAD" w:rsidRPr="0070218B" w:rsidRDefault="000E3DAD" w:rsidP="000E3DAD">
      <w:pPr>
        <w:pStyle w:val="a9"/>
        <w:numPr>
          <w:ilvl w:val="0"/>
          <w:numId w:val="170"/>
        </w:numPr>
        <w:tabs>
          <w:tab w:val="left" w:pos="2466"/>
          <w:tab w:val="left" w:pos="9070"/>
        </w:tabs>
        <w:kinsoku w:val="0"/>
        <w:overflowPunct w:val="0"/>
        <w:spacing w:before="7"/>
        <w:ind w:left="2466" w:hanging="328"/>
        <w:contextualSpacing w:val="0"/>
        <w:rPr>
          <w:rFonts w:asciiTheme="minorEastAsia" w:hAnsiTheme="minorEastAsia"/>
          <w:color w:val="231F20"/>
          <w:spacing w:val="-10"/>
          <w:sz w:val="23"/>
          <w:szCs w:val="23"/>
        </w:rPr>
      </w:pPr>
      <w:r w:rsidRPr="0070218B">
        <w:rPr>
          <w:rFonts w:asciiTheme="minorEastAsia" w:hAnsiTheme="minorEastAsia"/>
          <w:color w:val="231F20"/>
          <w:sz w:val="23"/>
          <w:szCs w:val="23"/>
        </w:rPr>
        <w:t>1&lt;3&amp;&amp;!(1&gt;=3)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。</w:t>
      </w:r>
      <w:r w:rsidRPr="0070218B">
        <w:rPr>
          <w:rFonts w:asciiTheme="minorEastAsia" w:hAnsiTheme="minorEastAsia"/>
          <w:color w:val="231F20"/>
          <w:sz w:val="23"/>
          <w:szCs w:val="23"/>
        </w:rPr>
        <w:tab/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【</w:t>
      </w:r>
      <w:r w:rsidRPr="0070218B">
        <w:rPr>
          <w:rFonts w:asciiTheme="minorEastAsia" w:hAnsiTheme="minorEastAsia"/>
          <w:color w:val="231F20"/>
          <w:sz w:val="23"/>
          <w:szCs w:val="23"/>
        </w:rPr>
        <w:t>111</w:t>
      </w:r>
      <w:r w:rsidRPr="0070218B">
        <w:rPr>
          <w:rFonts w:asciiTheme="minorEastAsia" w:hAnsiTheme="minorEastAsia"/>
          <w:color w:val="231F20"/>
          <w:spacing w:val="25"/>
          <w:sz w:val="23"/>
          <w:szCs w:val="23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3"/>
          <w:szCs w:val="23"/>
        </w:rPr>
        <w:t>年統測</w:t>
      </w:r>
      <w:r w:rsidRPr="0070218B">
        <w:rPr>
          <w:rFonts w:asciiTheme="minorEastAsia" w:hAnsiTheme="minorEastAsia" w:hint="eastAsia"/>
          <w:color w:val="231F20"/>
          <w:spacing w:val="-10"/>
          <w:sz w:val="23"/>
          <w:szCs w:val="23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31"/>
        <w:ind w:left="1130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13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26"/>
        </w:rPr>
        <w:t xml:space="preserve"> </w:t>
      </w:r>
      <w:r w:rsidRPr="0070218B">
        <w:rPr>
          <w:rFonts w:asciiTheme="minorEastAsia" w:hAnsiTheme="minorEastAsia"/>
          <w:color w:val="231F20"/>
        </w:rPr>
        <w:t>)</w:t>
      </w:r>
      <w:r w:rsidRPr="0070218B">
        <w:rPr>
          <w:rFonts w:asciiTheme="minorEastAsia" w:hAnsiTheme="minorEastAsia"/>
          <w:color w:val="231F20"/>
          <w:spacing w:val="60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24</w:t>
      </w:r>
      <w:r w:rsidRPr="0070218B">
        <w:rPr>
          <w:rFonts w:asciiTheme="minorEastAsia" w:hAnsiTheme="minorEastAsia"/>
          <w:color w:val="231F20"/>
          <w:spacing w:val="29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執行完下列片段程式後，</w:t>
      </w:r>
      <w:r w:rsidRPr="0070218B">
        <w:rPr>
          <w:rFonts w:asciiTheme="minorEastAsia" w:hAnsiTheme="minorEastAsia"/>
          <w:color w:val="231F20"/>
        </w:rPr>
        <w:t>Num1</w:t>
      </w:r>
      <w:r w:rsidRPr="0070218B">
        <w:rPr>
          <w:rFonts w:asciiTheme="minorEastAsia" w:hAnsiTheme="minorEastAsia"/>
          <w:color w:val="231F20"/>
          <w:spacing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與</w:t>
      </w:r>
      <w:r w:rsidRPr="0070218B">
        <w:rPr>
          <w:rFonts w:asciiTheme="minorEastAsia" w:hAnsiTheme="minorEastAsia" w:cs="Wawati SC"/>
          <w:color w:val="231F20"/>
          <w:spacing w:val="45"/>
          <w:w w:val="150"/>
        </w:rPr>
        <w:t xml:space="preserve"> </w:t>
      </w:r>
      <w:r w:rsidRPr="0070218B">
        <w:rPr>
          <w:rFonts w:asciiTheme="minorEastAsia" w:hAnsiTheme="minorEastAsia"/>
          <w:color w:val="231F20"/>
        </w:rPr>
        <w:t>Num2</w:t>
      </w:r>
      <w:r w:rsidRPr="0070218B">
        <w:rPr>
          <w:rFonts w:asciiTheme="minorEastAsia" w:hAnsiTheme="minorEastAsia"/>
          <w:color w:val="231F20"/>
          <w:spacing w:val="21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的數值分別為何？</w:t>
      </w:r>
    </w:p>
    <w:p w:rsidR="000E3DAD" w:rsidRPr="0070218B" w:rsidRDefault="000E3DAD" w:rsidP="000E3DAD">
      <w:pPr>
        <w:pStyle w:val="a9"/>
        <w:numPr>
          <w:ilvl w:val="1"/>
          <w:numId w:val="170"/>
        </w:numPr>
        <w:tabs>
          <w:tab w:val="left" w:pos="2717"/>
        </w:tabs>
        <w:kinsoku w:val="0"/>
        <w:overflowPunct w:val="0"/>
        <w:spacing w:before="58"/>
        <w:ind w:left="2717" w:hanging="509"/>
        <w:contextualSpacing w:val="0"/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Num1</w:t>
      </w:r>
      <w:r w:rsidRPr="0070218B">
        <w:rPr>
          <w:rFonts w:asciiTheme="minorEastAsia" w:hAnsiTheme="minorEastAsia" w:cs="Arial"/>
          <w:color w:val="00AEEF"/>
          <w:spacing w:val="7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=10,</w:t>
      </w:r>
      <w:r w:rsidRPr="0070218B">
        <w:rPr>
          <w:rFonts w:asciiTheme="minorEastAsia" w:hAnsiTheme="minorEastAsia" w:cs="Arial"/>
          <w:color w:val="00AEEF"/>
          <w:spacing w:val="8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Num2</w:t>
      </w:r>
      <w:r w:rsidRPr="0070218B">
        <w:rPr>
          <w:rFonts w:asciiTheme="minorEastAsia" w:hAnsiTheme="minorEastAsia" w:cs="Arial"/>
          <w:color w:val="00AEEF"/>
          <w:spacing w:val="8"/>
          <w:w w:val="11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115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-4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  <w:t>5;</w:t>
      </w:r>
    </w:p>
    <w:p w:rsidR="000E3DAD" w:rsidRPr="0070218B" w:rsidRDefault="000E3DAD" w:rsidP="000E3DAD">
      <w:pPr>
        <w:pStyle w:val="a9"/>
        <w:numPr>
          <w:ilvl w:val="1"/>
          <w:numId w:val="170"/>
        </w:numPr>
        <w:tabs>
          <w:tab w:val="left" w:pos="2717"/>
        </w:tabs>
        <w:kinsoku w:val="0"/>
        <w:overflowPunct w:val="0"/>
        <w:spacing w:before="70"/>
        <w:ind w:left="2717" w:hanging="509"/>
        <w:contextualSpacing w:val="0"/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135"/>
          <w:sz w:val="20"/>
          <w:szCs w:val="20"/>
        </w:rPr>
        <w:t>int</w:t>
      </w:r>
      <w:r w:rsidRPr="0070218B">
        <w:rPr>
          <w:rFonts w:asciiTheme="minorEastAsia" w:hAnsiTheme="minorEastAsia" w:cs="Arial"/>
          <w:color w:val="00AEEF"/>
          <w:spacing w:val="8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z w:val="20"/>
          <w:szCs w:val="20"/>
        </w:rPr>
        <w:t>Num3</w:t>
      </w:r>
      <w:r w:rsidRPr="0070218B">
        <w:rPr>
          <w:rFonts w:asciiTheme="minorEastAsia" w:hAnsiTheme="minorEastAsia" w:cs="Arial"/>
          <w:color w:val="00AEEF"/>
          <w:spacing w:val="8"/>
          <w:w w:val="135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5"/>
          <w:w w:val="135"/>
          <w:sz w:val="20"/>
          <w:szCs w:val="20"/>
        </w:rPr>
        <w:t>=3;</w:t>
      </w:r>
    </w:p>
    <w:p w:rsidR="000E3DAD" w:rsidRPr="0070218B" w:rsidRDefault="000E3DAD" w:rsidP="000E3DAD">
      <w:pPr>
        <w:pStyle w:val="a9"/>
        <w:numPr>
          <w:ilvl w:val="1"/>
          <w:numId w:val="170"/>
        </w:numPr>
        <w:tabs>
          <w:tab w:val="left" w:pos="2717"/>
        </w:tabs>
        <w:kinsoku w:val="0"/>
        <w:overflowPunct w:val="0"/>
        <w:spacing w:before="70"/>
        <w:ind w:left="2717" w:hanging="509"/>
        <w:contextualSpacing w:val="0"/>
        <w:rPr>
          <w:rFonts w:asciiTheme="minorEastAsia" w:hAnsiTheme="minorEastAsia" w:cs="Arial"/>
          <w:color w:val="00AEEF"/>
          <w:spacing w:val="-5"/>
          <w:w w:val="90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w w:val="90"/>
          <w:sz w:val="20"/>
          <w:szCs w:val="20"/>
        </w:rPr>
        <w:t>Num1</w:t>
      </w:r>
      <w:r w:rsidRPr="0070218B">
        <w:rPr>
          <w:rFonts w:asciiTheme="minorEastAsia" w:hAnsiTheme="minorEastAsia" w:cs="Arial"/>
          <w:color w:val="00AEEF"/>
          <w:spacing w:val="37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90"/>
          <w:sz w:val="20"/>
          <w:szCs w:val="20"/>
        </w:rPr>
        <w:t>=</w:t>
      </w:r>
      <w:r w:rsidRPr="0070218B">
        <w:rPr>
          <w:rFonts w:asciiTheme="minorEastAsia" w:hAnsiTheme="minorEastAsia" w:cs="Arial"/>
          <w:color w:val="00AEEF"/>
          <w:spacing w:val="38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90"/>
          <w:sz w:val="20"/>
          <w:szCs w:val="20"/>
        </w:rPr>
        <w:t>Num1</w:t>
      </w:r>
      <w:r w:rsidRPr="0070218B">
        <w:rPr>
          <w:rFonts w:asciiTheme="minorEastAsia" w:hAnsiTheme="minorEastAsia" w:cs="Arial"/>
          <w:color w:val="00AEEF"/>
          <w:spacing w:val="37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90"/>
          <w:sz w:val="20"/>
          <w:szCs w:val="20"/>
        </w:rPr>
        <w:t>&lt;&lt;</w:t>
      </w:r>
      <w:r w:rsidRPr="0070218B">
        <w:rPr>
          <w:rFonts w:asciiTheme="minorEastAsia" w:hAnsiTheme="minorEastAsia" w:cs="Arial"/>
          <w:color w:val="00AEEF"/>
          <w:spacing w:val="37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w w:val="90"/>
          <w:sz w:val="20"/>
          <w:szCs w:val="20"/>
        </w:rPr>
        <w:t>Num3-</w:t>
      </w:r>
      <w:r w:rsidRPr="0070218B">
        <w:rPr>
          <w:rFonts w:asciiTheme="minorEastAsia" w:hAnsiTheme="minorEastAsia" w:cs="Arial"/>
          <w:color w:val="00AEEF"/>
          <w:spacing w:val="-5"/>
          <w:w w:val="90"/>
          <w:sz w:val="20"/>
          <w:szCs w:val="20"/>
        </w:rPr>
        <w:t>1;</w:t>
      </w:r>
    </w:p>
    <w:p w:rsidR="000E3DAD" w:rsidRPr="0070218B" w:rsidRDefault="000E3DAD" w:rsidP="000E3DAD">
      <w:pPr>
        <w:pStyle w:val="a9"/>
        <w:numPr>
          <w:ilvl w:val="1"/>
          <w:numId w:val="170"/>
        </w:numPr>
        <w:tabs>
          <w:tab w:val="left" w:pos="2717"/>
        </w:tabs>
        <w:kinsoku w:val="0"/>
        <w:overflowPunct w:val="0"/>
        <w:spacing w:before="82" w:line="225" w:lineRule="auto"/>
        <w:ind w:left="2166" w:right="6118" w:firstLine="42"/>
        <w:contextualSpacing w:val="0"/>
        <w:rPr>
          <w:rFonts w:asciiTheme="minorEastAsia" w:hAnsiTheme="minorEastAsia" w:cs="Arial"/>
          <w:color w:val="00AEEF"/>
          <w:spacing w:val="-2"/>
          <w:sz w:val="20"/>
          <w:szCs w:val="20"/>
        </w:rPr>
      </w:pPr>
      <w:r w:rsidRPr="0070218B">
        <w:rPr>
          <w:rFonts w:asciiTheme="minorEastAsia" w:hAnsiTheme="minorEastAsia" w:cs="Arial"/>
          <w:color w:val="00AEEF"/>
          <w:spacing w:val="-2"/>
          <w:sz w:val="20"/>
          <w:szCs w:val="20"/>
        </w:rPr>
        <w:t>Num2</w:t>
      </w:r>
      <w:r w:rsidRPr="0070218B">
        <w:rPr>
          <w:rFonts w:asciiTheme="minorEastAsia" w:hAnsiTheme="minorEastAsia" w:cs="Arial"/>
          <w:color w:val="00AEEF"/>
          <w:spacing w:val="9"/>
          <w:sz w:val="20"/>
          <w:szCs w:val="20"/>
        </w:rPr>
        <w:t xml:space="preserve"> = </w:t>
      </w:r>
      <w:r w:rsidRPr="0070218B">
        <w:rPr>
          <w:rFonts w:asciiTheme="minorEastAsia" w:hAnsiTheme="minorEastAsia" w:cs="Arial"/>
          <w:color w:val="00AEEF"/>
          <w:spacing w:val="-2"/>
          <w:sz w:val="20"/>
          <w:szCs w:val="20"/>
        </w:rPr>
        <w:t>Num2</w:t>
      </w:r>
      <w:r w:rsidRPr="0070218B">
        <w:rPr>
          <w:rFonts w:asciiTheme="minorEastAsia" w:hAnsiTheme="minorEastAsia" w:cs="Arial"/>
          <w:color w:val="00AEEF"/>
          <w:spacing w:val="9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>*</w:t>
      </w:r>
      <w:r w:rsidRPr="0070218B">
        <w:rPr>
          <w:rFonts w:asciiTheme="minorEastAsia" w:hAnsiTheme="minorEastAsia" w:cs="Arial"/>
          <w:color w:val="00AEEF"/>
          <w:spacing w:val="10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sz w:val="20"/>
          <w:szCs w:val="20"/>
        </w:rPr>
        <w:t>Num1</w:t>
      </w:r>
      <w:r w:rsidRPr="0070218B">
        <w:rPr>
          <w:rFonts w:asciiTheme="minorEastAsia" w:hAnsiTheme="minorEastAsia" w:cs="Arial"/>
          <w:color w:val="00AEEF"/>
          <w:spacing w:val="4"/>
          <w:sz w:val="20"/>
          <w:szCs w:val="20"/>
        </w:rPr>
        <w:t xml:space="preserve"> &gt;&gt;</w:t>
      </w:r>
      <w:r w:rsidRPr="0070218B">
        <w:rPr>
          <w:rFonts w:asciiTheme="minorEastAsia" w:hAnsiTheme="minorEastAsia" w:cs="Arial"/>
          <w:color w:val="00AEEF"/>
          <w:spacing w:val="9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cs="Arial"/>
          <w:color w:val="00AEEF"/>
          <w:spacing w:val="-2"/>
          <w:w w:val="110"/>
          <w:sz w:val="20"/>
          <w:szCs w:val="20"/>
        </w:rPr>
        <w:t xml:space="preserve">1; 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(A)Num1=79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Num2=197 (B)Num1=79</w:t>
      </w:r>
      <w:r w:rsidRPr="0070218B">
        <w:rPr>
          <w:rFonts w:asciiTheme="minorEastAsia" w:hAnsiTheme="minorEastAsia" w:hint="eastAsia"/>
          <w:color w:val="231F20"/>
          <w:spacing w:val="-2"/>
          <w:sz w:val="23"/>
          <w:szCs w:val="23"/>
        </w:rPr>
        <w:t>、</w:t>
      </w:r>
      <w:r w:rsidRPr="0070218B">
        <w:rPr>
          <w:rFonts w:asciiTheme="minorEastAsia" w:hAnsiTheme="minorEastAsia"/>
          <w:color w:val="231F20"/>
          <w:spacing w:val="-2"/>
          <w:sz w:val="23"/>
          <w:szCs w:val="23"/>
        </w:rPr>
        <w:t>Num2=195</w:t>
      </w:r>
    </w:p>
    <w:p w:rsidR="000E3DAD" w:rsidRPr="0070218B" w:rsidRDefault="000E3DAD" w:rsidP="000E3DAD">
      <w:pPr>
        <w:pStyle w:val="ae"/>
        <w:kinsoku w:val="0"/>
        <w:overflowPunct w:val="0"/>
        <w:spacing w:line="338" w:lineRule="exact"/>
        <w:ind w:left="2166"/>
        <w:rPr>
          <w:rFonts w:asciiTheme="minorEastAsia" w:hAnsiTheme="minorEastAsia"/>
          <w:color w:val="231F20"/>
          <w:spacing w:val="-2"/>
        </w:rPr>
      </w:pPr>
      <w:r w:rsidRPr="0070218B">
        <w:rPr>
          <w:rFonts w:asciiTheme="minorEastAsia" w:hAnsiTheme="minorEastAsia"/>
          <w:color w:val="231F20"/>
        </w:rPr>
        <w:t>(C)Num1=40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  <w:spacing w:val="-2"/>
        </w:rPr>
        <w:t>Num2=200</w:t>
      </w:r>
    </w:p>
    <w:p w:rsidR="000E3DAD" w:rsidRPr="0070218B" w:rsidRDefault="000E3DAD" w:rsidP="000E3DAD">
      <w:pPr>
        <w:pStyle w:val="ae"/>
        <w:tabs>
          <w:tab w:val="left" w:pos="9062"/>
        </w:tabs>
        <w:kinsoku w:val="0"/>
        <w:overflowPunct w:val="0"/>
        <w:spacing w:line="389" w:lineRule="exact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(D)Num1=40</w:t>
      </w:r>
      <w:r w:rsidRPr="0070218B">
        <w:rPr>
          <w:rFonts w:asciiTheme="minorEastAsia" w:hAnsiTheme="minorEastAsia" w:cs="Wawati SC" w:hint="eastAsia"/>
          <w:color w:val="231F20"/>
        </w:rPr>
        <w:t>、</w:t>
      </w:r>
      <w:r w:rsidRPr="0070218B">
        <w:rPr>
          <w:rFonts w:asciiTheme="minorEastAsia" w:hAnsiTheme="minorEastAsia"/>
          <w:color w:val="231F20"/>
        </w:rPr>
        <w:t>Num2=100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112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42" w:line="206" w:lineRule="auto"/>
        <w:ind w:left="2166" w:right="715" w:hanging="1036"/>
        <w:rPr>
          <w:rFonts w:asciiTheme="minorEastAsia" w:cs="Wawati SC"/>
          <w:color w:val="231F20"/>
          <w:spacing w:val="-2"/>
        </w:rPr>
      </w:pPr>
      <w:r w:rsidRPr="0070218B">
        <w:rPr>
          <w:rFonts w:asciiTheme="minorEastAsia" w:hAnsiTheme="minorEastAsia"/>
          <w:color w:val="231F20"/>
          <w:spacing w:val="20"/>
        </w:rPr>
        <w:t xml:space="preserve">( </w:t>
      </w:r>
      <w:r w:rsidRPr="0070218B">
        <w:rPr>
          <w:rFonts w:asciiTheme="minorEastAsia" w:hAnsiTheme="minorEastAsia"/>
          <w:color w:val="BA549F"/>
        </w:rPr>
        <w:t>D</w:t>
      </w:r>
      <w:r w:rsidRPr="0070218B">
        <w:rPr>
          <w:rFonts w:asciiTheme="minorEastAsia" w:hAnsiTheme="minorEastAsia"/>
          <w:color w:val="BA549F"/>
          <w:spacing w:val="39"/>
        </w:rPr>
        <w:t xml:space="preserve"> </w:t>
      </w:r>
      <w:r w:rsidRPr="0070218B">
        <w:rPr>
          <w:rFonts w:asciiTheme="minorEastAsia" w:hAnsiTheme="minorEastAsia"/>
          <w:color w:val="231F20"/>
          <w:spacing w:val="40"/>
        </w:rPr>
        <w:t xml:space="preserve">) </w:t>
      </w:r>
      <w:r w:rsidRPr="0070218B">
        <w:rPr>
          <w:rFonts w:asciiTheme="minorEastAsia" w:hAnsiTheme="minorEastAsia"/>
          <w:color w:val="231F20"/>
        </w:rPr>
        <w:t>25</w:t>
      </w:r>
      <w:r w:rsidRPr="0070218B">
        <w:rPr>
          <w:rFonts w:asciiTheme="minorEastAsia" w:hAnsiTheme="minorEastAsia"/>
          <w:color w:val="231F20"/>
          <w:spacing w:val="26"/>
        </w:rPr>
        <w:t xml:space="preserve">.  </w:t>
      </w:r>
      <w:r w:rsidRPr="0070218B">
        <w:rPr>
          <w:rFonts w:asciiTheme="minorEastAsia" w:hAnsiTheme="minorEastAsia" w:cs="Wawati SC" w:hint="eastAsia"/>
          <w:color w:val="231F20"/>
        </w:rPr>
        <w:t>有關運算子的優先順序，假設所有的變數都宣告為整數型態，下列哪一個</w:t>
      </w:r>
      <w:r w:rsidRPr="0070218B">
        <w:rPr>
          <w:rFonts w:asciiTheme="minorEastAsia" w:hAnsiTheme="minorEastAsia" w:cs="Wawati SC"/>
          <w:color w:val="231F20"/>
        </w:rPr>
        <w:t xml:space="preserve"> </w:t>
      </w:r>
      <w:r w:rsidRPr="0070218B">
        <w:rPr>
          <w:rFonts w:asciiTheme="minorEastAsia" w:hAnsiTheme="minorEastAsia"/>
          <w:color w:val="231F20"/>
        </w:rPr>
        <w:t>C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語言敘</w:t>
      </w:r>
      <w:r w:rsidRPr="0070218B">
        <w:rPr>
          <w:rFonts w:asciiTheme="minorEastAsia" w:hAnsiTheme="minorEastAsia" w:cs="Wawati SC" w:hint="eastAsia"/>
          <w:color w:val="231F20"/>
          <w:spacing w:val="-2"/>
        </w:rPr>
        <w:t>述運行的結果都是偶數？</w:t>
      </w:r>
    </w:p>
    <w:p w:rsidR="000E3DAD" w:rsidRPr="0070218B" w:rsidRDefault="000E3DAD" w:rsidP="000E3DAD">
      <w:pPr>
        <w:pStyle w:val="ae"/>
        <w:kinsoku w:val="0"/>
        <w:overflowPunct w:val="0"/>
        <w:spacing w:before="47"/>
        <w:ind w:left="2166"/>
        <w:rPr>
          <w:rFonts w:asciiTheme="minorEastAsia" w:hAnsiTheme="minorEastAsia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>(A)Result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–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5&gt;&gt;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2)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|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0x4;</w:t>
      </w:r>
    </w:p>
    <w:p w:rsidR="000E3DAD" w:rsidRPr="0070218B" w:rsidRDefault="000E3DAD" w:rsidP="000E3DAD">
      <w:pPr>
        <w:pStyle w:val="ae"/>
        <w:kinsoku w:val="0"/>
        <w:overflowPunct w:val="0"/>
        <w:spacing w:before="96"/>
        <w:ind w:left="2166"/>
        <w:rPr>
          <w:rFonts w:asciiTheme="minorEastAsia" w:hAnsiTheme="minorEastAsia"/>
          <w:color w:val="231F20"/>
          <w:spacing w:val="-4"/>
        </w:rPr>
      </w:pPr>
      <w:r w:rsidRPr="0070218B">
        <w:rPr>
          <w:rFonts w:asciiTheme="minorEastAsia" w:hAnsiTheme="minorEastAsia"/>
          <w:color w:val="231F20"/>
        </w:rPr>
        <w:t>(B)Result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((A</w:t>
      </w:r>
      <w:r w:rsidRPr="0070218B">
        <w:rPr>
          <w:rFonts w:asciiTheme="minorEastAsia" w:hAnsiTheme="minorEastAsia"/>
          <w:color w:val="231F20"/>
          <w:spacing w:val="-3"/>
        </w:rPr>
        <w:t xml:space="preserve"> </w:t>
      </w:r>
      <w:r w:rsidRPr="0070218B">
        <w:rPr>
          <w:rFonts w:asciiTheme="minorEastAsia" w:hAnsiTheme="minorEastAsia"/>
          <w:color w:val="231F20"/>
        </w:rPr>
        <w:t>+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8)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*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A</w:t>
      </w:r>
      <w:r w:rsidRPr="0070218B">
        <w:rPr>
          <w:rFonts w:asciiTheme="minorEastAsia" w:hAnsiTheme="minorEastAsia"/>
          <w:color w:val="231F20"/>
          <w:spacing w:val="-1"/>
        </w:rPr>
        <w:t xml:space="preserve"> </w:t>
      </w:r>
      <w:r w:rsidRPr="0070218B">
        <w:rPr>
          <w:rFonts w:asciiTheme="minorEastAsia" w:hAnsiTheme="minorEastAsia"/>
          <w:color w:val="231F20"/>
        </w:rPr>
        <w:t>–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13)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&amp;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</w:rPr>
        <w:t>0x1B;</w:t>
      </w:r>
    </w:p>
    <w:p w:rsidR="000E3DAD" w:rsidRPr="0070218B" w:rsidRDefault="000E3DAD" w:rsidP="000E3DAD">
      <w:pPr>
        <w:pStyle w:val="ae"/>
        <w:kinsoku w:val="0"/>
        <w:overflowPunct w:val="0"/>
        <w:spacing w:before="95"/>
        <w:ind w:left="2166"/>
        <w:rPr>
          <w:rFonts w:asciiTheme="minorEastAsia" w:hAnsiTheme="minorEastAsia"/>
          <w:color w:val="231F20"/>
          <w:spacing w:val="-5"/>
        </w:rPr>
      </w:pPr>
      <w:r w:rsidRPr="0070218B">
        <w:rPr>
          <w:rFonts w:asciiTheme="minorEastAsia" w:hAnsiTheme="minorEastAsia"/>
          <w:color w:val="231F20"/>
        </w:rPr>
        <w:t>(C)Result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(A</w:t>
      </w:r>
      <w:r w:rsidRPr="0070218B">
        <w:rPr>
          <w:rFonts w:asciiTheme="minorEastAsia" w:hAnsiTheme="minorEastAsia"/>
          <w:color w:val="231F20"/>
          <w:spacing w:val="-3"/>
        </w:rPr>
        <w:t xml:space="preserve"> </w:t>
      </w:r>
      <w:r w:rsidRPr="0070218B">
        <w:rPr>
          <w:rFonts w:asciiTheme="minorEastAsia" w:hAnsiTheme="minorEastAsia"/>
          <w:color w:val="231F20"/>
        </w:rPr>
        <w:t>–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15)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/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+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  <w:spacing w:val="-5"/>
        </w:rPr>
        <w:t>6;</w:t>
      </w:r>
    </w:p>
    <w:p w:rsidR="000E3DAD" w:rsidRPr="0070218B" w:rsidRDefault="000E3DAD" w:rsidP="000E3DAD">
      <w:pPr>
        <w:pStyle w:val="ae"/>
        <w:tabs>
          <w:tab w:val="left" w:pos="9062"/>
        </w:tabs>
        <w:kinsoku w:val="0"/>
        <w:overflowPunct w:val="0"/>
        <w:spacing w:before="8"/>
        <w:ind w:left="2166"/>
        <w:rPr>
          <w:rFonts w:asciiTheme="minorEastAsia" w:cs="Wawati SC"/>
          <w:color w:val="231F20"/>
          <w:spacing w:val="-10"/>
        </w:rPr>
      </w:pPr>
      <w:r w:rsidRPr="0070218B">
        <w:rPr>
          <w:rFonts w:asciiTheme="minorEastAsia" w:hAnsiTheme="minorEastAsia"/>
          <w:color w:val="231F20"/>
        </w:rPr>
        <w:t>(D)Result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=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((A</w:t>
      </w:r>
      <w:r w:rsidRPr="0070218B">
        <w:rPr>
          <w:rFonts w:asciiTheme="minorEastAsia" w:hAnsiTheme="minorEastAsia"/>
          <w:color w:val="231F20"/>
          <w:spacing w:val="-2"/>
        </w:rPr>
        <w:t xml:space="preserve"> </w:t>
      </w:r>
      <w:r w:rsidRPr="0070218B">
        <w:rPr>
          <w:rFonts w:asciiTheme="minorEastAsia" w:hAnsiTheme="minorEastAsia"/>
          <w:color w:val="231F20"/>
        </w:rPr>
        <w:t>+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124)</w:t>
      </w:r>
      <w:r w:rsidRPr="0070218B">
        <w:rPr>
          <w:rFonts w:asciiTheme="minorEastAsia" w:hAnsiTheme="minorEastAsia"/>
          <w:color w:val="231F20"/>
          <w:spacing w:val="13"/>
        </w:rPr>
        <w:t xml:space="preserve"> </w:t>
      </w:r>
      <w:r w:rsidRPr="0070218B">
        <w:rPr>
          <w:rFonts w:asciiTheme="minorEastAsia" w:hAnsiTheme="minorEastAsia"/>
          <w:color w:val="231F20"/>
        </w:rPr>
        <w:t>&amp;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2)</w:t>
      </w:r>
      <w:r w:rsidRPr="0070218B">
        <w:rPr>
          <w:rFonts w:asciiTheme="minorEastAsia" w:hAnsiTheme="minorEastAsia"/>
          <w:color w:val="231F20"/>
          <w:spacing w:val="14"/>
        </w:rPr>
        <w:t xml:space="preserve"> </w:t>
      </w:r>
      <w:r w:rsidRPr="0070218B">
        <w:rPr>
          <w:rFonts w:asciiTheme="minorEastAsia" w:hAnsiTheme="minorEastAsia"/>
          <w:color w:val="231F20"/>
        </w:rPr>
        <w:t>+</w:t>
      </w:r>
      <w:r w:rsidRPr="0070218B">
        <w:rPr>
          <w:rFonts w:asciiTheme="minorEastAsia" w:hAnsiTheme="minorEastAsia"/>
          <w:color w:val="231F20"/>
          <w:spacing w:val="11"/>
        </w:rPr>
        <w:t xml:space="preserve"> </w:t>
      </w:r>
      <w:r w:rsidRPr="0070218B">
        <w:rPr>
          <w:rFonts w:asciiTheme="minorEastAsia" w:hAnsiTheme="minorEastAsia"/>
          <w:color w:val="231F20"/>
        </w:rPr>
        <w:t>2</w:t>
      </w:r>
      <w:r w:rsidRPr="0070218B">
        <w:rPr>
          <w:rFonts w:asciiTheme="minorEastAsia" w:hAnsiTheme="minorEastAsia"/>
          <w:color w:val="231F20"/>
          <w:spacing w:val="12"/>
        </w:rPr>
        <w:t xml:space="preserve"> </w:t>
      </w:r>
      <w:r w:rsidRPr="0070218B">
        <w:rPr>
          <w:rFonts w:asciiTheme="minorEastAsia" w:hAnsiTheme="minorEastAsia"/>
          <w:color w:val="231F20"/>
        </w:rPr>
        <w:t>%</w:t>
      </w:r>
      <w:r w:rsidRPr="0070218B">
        <w:rPr>
          <w:rFonts w:asciiTheme="minorEastAsia" w:hAnsiTheme="minorEastAsia"/>
          <w:color w:val="231F20"/>
          <w:spacing w:val="15"/>
        </w:rPr>
        <w:t xml:space="preserve"> </w:t>
      </w:r>
      <w:r w:rsidRPr="0070218B">
        <w:rPr>
          <w:rFonts w:asciiTheme="minorEastAsia" w:hAnsiTheme="minorEastAsia"/>
          <w:color w:val="231F20"/>
        </w:rPr>
        <w:t>5;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。</w:t>
      </w:r>
      <w:r w:rsidRPr="0070218B">
        <w:rPr>
          <w:rFonts w:asciiTheme="minorEastAsia" w:cs="Wawati SC"/>
          <w:color w:val="231F20"/>
        </w:rPr>
        <w:tab/>
      </w:r>
      <w:r w:rsidRPr="0070218B">
        <w:rPr>
          <w:rFonts w:asciiTheme="minorEastAsia" w:hAnsiTheme="minorEastAsia" w:cs="Wawati SC" w:hint="eastAsia"/>
          <w:color w:val="231F20"/>
        </w:rPr>
        <w:t>【</w:t>
      </w:r>
      <w:r w:rsidRPr="0070218B">
        <w:rPr>
          <w:rFonts w:asciiTheme="minorEastAsia" w:hAnsiTheme="minorEastAsia"/>
          <w:color w:val="231F20"/>
        </w:rPr>
        <w:t>113</w:t>
      </w:r>
      <w:r w:rsidRPr="0070218B">
        <w:rPr>
          <w:rFonts w:asciiTheme="minorEastAsia" w:hAnsiTheme="minorEastAsia"/>
          <w:color w:val="231F20"/>
          <w:spacing w:val="33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</w:rPr>
        <w:t>年統測</w:t>
      </w:r>
      <w:r w:rsidRPr="0070218B">
        <w:rPr>
          <w:rFonts w:asciiTheme="minorEastAsia" w:hAnsiTheme="minorEastAsia" w:cs="Wawati SC" w:hint="eastAsia"/>
          <w:color w:val="231F20"/>
          <w:spacing w:val="-10"/>
        </w:rPr>
        <w:t>】</w:t>
      </w:r>
    </w:p>
    <w:p w:rsidR="000E3DAD" w:rsidRPr="0070218B" w:rsidRDefault="000E3DAD" w:rsidP="000E3DAD">
      <w:pPr>
        <w:pStyle w:val="ae"/>
        <w:kinsoku w:val="0"/>
        <w:overflowPunct w:val="0"/>
        <w:spacing w:before="5"/>
        <w:rPr>
          <w:rFonts w:asciiTheme="minorEastAsia" w:cs="Wawati SC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0" allowOverlap="1" wp14:anchorId="3D02AF84" wp14:editId="2B141E2A">
                <wp:simplePos x="0" y="0"/>
                <wp:positionH relativeFrom="page">
                  <wp:posOffset>753110</wp:posOffset>
                </wp:positionH>
                <wp:positionV relativeFrom="paragraph">
                  <wp:posOffset>157480</wp:posOffset>
                </wp:positionV>
                <wp:extent cx="6125210" cy="2385695"/>
                <wp:effectExtent l="0" t="0" r="0" b="0"/>
                <wp:wrapTopAndBottom/>
                <wp:docPr id="526813907" name="Group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2385695"/>
                          <a:chOff x="1186" y="248"/>
                          <a:chExt cx="9646" cy="3757"/>
                        </a:xfrm>
                      </wpg:grpSpPr>
                      <wps:wsp>
                        <wps:cNvPr id="1940550973" name="Freeform 1533"/>
                        <wps:cNvSpPr>
                          <a:spLocks/>
                        </wps:cNvSpPr>
                        <wps:spPr bwMode="auto">
                          <a:xfrm>
                            <a:off x="1186" y="585"/>
                            <a:ext cx="9646" cy="788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788"/>
                              <a:gd name="T2" fmla="*/ 9588 w 9646"/>
                              <a:gd name="T3" fmla="*/ 0 h 788"/>
                              <a:gd name="T4" fmla="*/ 72 w 9646"/>
                              <a:gd name="T5" fmla="*/ 0 h 788"/>
                              <a:gd name="T6" fmla="*/ 0 w 9646"/>
                              <a:gd name="T7" fmla="*/ 0 h 788"/>
                              <a:gd name="T8" fmla="*/ 0 w 9646"/>
                              <a:gd name="T9" fmla="*/ 427 h 788"/>
                              <a:gd name="T10" fmla="*/ 0 w 9646"/>
                              <a:gd name="T11" fmla="*/ 787 h 788"/>
                              <a:gd name="T12" fmla="*/ 72 w 9646"/>
                              <a:gd name="T13" fmla="*/ 787 h 788"/>
                              <a:gd name="T14" fmla="*/ 920 w 9646"/>
                              <a:gd name="T15" fmla="*/ 787 h 788"/>
                              <a:gd name="T16" fmla="*/ 978 w 9646"/>
                              <a:gd name="T17" fmla="*/ 787 h 788"/>
                              <a:gd name="T18" fmla="*/ 978 w 9646"/>
                              <a:gd name="T19" fmla="*/ 427 h 788"/>
                              <a:gd name="T20" fmla="*/ 9588 w 9646"/>
                              <a:gd name="T21" fmla="*/ 427 h 788"/>
                              <a:gd name="T22" fmla="*/ 9645 w 9646"/>
                              <a:gd name="T23" fmla="*/ 427 h 788"/>
                              <a:gd name="T24" fmla="*/ 9645 w 9646"/>
                              <a:gd name="T25" fmla="*/ 0 h 7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646" h="788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7"/>
                                </a:lnTo>
                                <a:lnTo>
                                  <a:pt x="0" y="787"/>
                                </a:lnTo>
                                <a:lnTo>
                                  <a:pt x="72" y="787"/>
                                </a:lnTo>
                                <a:lnTo>
                                  <a:pt x="920" y="787"/>
                                </a:lnTo>
                                <a:lnTo>
                                  <a:pt x="978" y="787"/>
                                </a:lnTo>
                                <a:lnTo>
                                  <a:pt x="978" y="427"/>
                                </a:lnTo>
                                <a:lnTo>
                                  <a:pt x="9588" y="427"/>
                                </a:lnTo>
                                <a:lnTo>
                                  <a:pt x="9645" y="427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9424313" name="Picture 1534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356776" name="Freeform 1535"/>
                        <wps:cNvSpPr>
                          <a:spLocks/>
                        </wps:cNvSpPr>
                        <wps:spPr bwMode="auto">
                          <a:xfrm>
                            <a:off x="2150" y="101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0775986" name="Picture 1536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3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172600" name="Freeform 1537"/>
                        <wps:cNvSpPr>
                          <a:spLocks/>
                        </wps:cNvSpPr>
                        <wps:spPr bwMode="auto">
                          <a:xfrm>
                            <a:off x="3112" y="1012"/>
                            <a:ext cx="978" cy="360"/>
                          </a:xfrm>
                          <a:custGeom>
                            <a:avLst/>
                            <a:gdLst>
                              <a:gd name="T0" fmla="*/ 978 w 978"/>
                              <a:gd name="T1" fmla="*/ 0 h 360"/>
                              <a:gd name="T2" fmla="*/ 920 w 978"/>
                              <a:gd name="T3" fmla="*/ 0 h 360"/>
                              <a:gd name="T4" fmla="*/ 72 w 978"/>
                              <a:gd name="T5" fmla="*/ 0 h 360"/>
                              <a:gd name="T6" fmla="*/ 0 w 978"/>
                              <a:gd name="T7" fmla="*/ 0 h 360"/>
                              <a:gd name="T8" fmla="*/ 0 w 978"/>
                              <a:gd name="T9" fmla="*/ 360 h 360"/>
                              <a:gd name="T10" fmla="*/ 72 w 978"/>
                              <a:gd name="T11" fmla="*/ 360 h 360"/>
                              <a:gd name="T12" fmla="*/ 920 w 978"/>
                              <a:gd name="T13" fmla="*/ 360 h 360"/>
                              <a:gd name="T14" fmla="*/ 978 w 978"/>
                              <a:gd name="T15" fmla="*/ 360 h 360"/>
                              <a:gd name="T16" fmla="*/ 978 w 978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8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8748825" name="Picture 1538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547963" name="Freeform 1539"/>
                        <wps:cNvSpPr>
                          <a:spLocks/>
                        </wps:cNvSpPr>
                        <wps:spPr bwMode="auto">
                          <a:xfrm>
                            <a:off x="4076" y="101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6834915" name="Picture 1540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9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49381249" name="Group 1541"/>
                        <wpg:cNvGrpSpPr>
                          <a:grpSpLocks/>
                        </wpg:cNvGrpSpPr>
                        <wpg:grpSpPr bwMode="auto">
                          <a:xfrm>
                            <a:off x="5038" y="1012"/>
                            <a:ext cx="979" cy="360"/>
                            <a:chOff x="5038" y="1012"/>
                            <a:chExt cx="979" cy="360"/>
                          </a:xfrm>
                        </wpg:grpSpPr>
                        <wps:wsp>
                          <wps:cNvPr id="301111390" name="Freeform 1542"/>
                          <wps:cNvSpPr>
                            <a:spLocks/>
                          </wps:cNvSpPr>
                          <wps:spPr bwMode="auto">
                            <a:xfrm>
                              <a:off x="5038" y="1012"/>
                              <a:ext cx="979" cy="360"/>
                            </a:xfrm>
                            <a:custGeom>
                              <a:avLst/>
                              <a:gdLst>
                                <a:gd name="T0" fmla="*/ 920 w 979"/>
                                <a:gd name="T1" fmla="*/ 0 h 360"/>
                                <a:gd name="T2" fmla="*/ 72 w 979"/>
                                <a:gd name="T3" fmla="*/ 0 h 360"/>
                                <a:gd name="T4" fmla="*/ 0 w 979"/>
                                <a:gd name="T5" fmla="*/ 0 h 360"/>
                                <a:gd name="T6" fmla="*/ 0 w 979"/>
                                <a:gd name="T7" fmla="*/ 360 h 360"/>
                                <a:gd name="T8" fmla="*/ 72 w 979"/>
                                <a:gd name="T9" fmla="*/ 360 h 360"/>
                                <a:gd name="T10" fmla="*/ 920 w 979"/>
                                <a:gd name="T11" fmla="*/ 360 h 360"/>
                                <a:gd name="T12" fmla="*/ 920 w 979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79" h="360">
                                  <a:moveTo>
                                    <a:pt x="920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920" y="360"/>
                                  </a:lnTo>
                                  <a:lnTo>
                                    <a:pt x="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485556" name="Freeform 1543"/>
                          <wps:cNvSpPr>
                            <a:spLocks/>
                          </wps:cNvSpPr>
                          <wps:spPr bwMode="auto">
                            <a:xfrm>
                              <a:off x="5038" y="1012"/>
                              <a:ext cx="979" cy="360"/>
                            </a:xfrm>
                            <a:custGeom>
                              <a:avLst/>
                              <a:gdLst>
                                <a:gd name="T0" fmla="*/ 978 w 979"/>
                                <a:gd name="T1" fmla="*/ 0 h 360"/>
                                <a:gd name="T2" fmla="*/ 920 w 979"/>
                                <a:gd name="T3" fmla="*/ 0 h 360"/>
                                <a:gd name="T4" fmla="*/ 920 w 979"/>
                                <a:gd name="T5" fmla="*/ 360 h 360"/>
                                <a:gd name="T6" fmla="*/ 978 w 979"/>
                                <a:gd name="T7" fmla="*/ 360 h 360"/>
                                <a:gd name="T8" fmla="*/ 978 w 979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9" h="360">
                                  <a:moveTo>
                                    <a:pt x="978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20" y="360"/>
                                  </a:lnTo>
                                  <a:lnTo>
                                    <a:pt x="978" y="360"/>
                                  </a:lnTo>
                                  <a:lnTo>
                                    <a:pt x="9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03028905" name="Picture 1544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1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5488031" name="Freeform 1545"/>
                        <wps:cNvSpPr>
                          <a:spLocks/>
                        </wps:cNvSpPr>
                        <wps:spPr bwMode="auto">
                          <a:xfrm>
                            <a:off x="6002" y="101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3749846" name="Picture 1546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5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0245890" name="Freeform 1547"/>
                        <wps:cNvSpPr>
                          <a:spLocks/>
                        </wps:cNvSpPr>
                        <wps:spPr bwMode="auto">
                          <a:xfrm>
                            <a:off x="6964" y="1012"/>
                            <a:ext cx="978" cy="360"/>
                          </a:xfrm>
                          <a:custGeom>
                            <a:avLst/>
                            <a:gdLst>
                              <a:gd name="T0" fmla="*/ 978 w 978"/>
                              <a:gd name="T1" fmla="*/ 0 h 360"/>
                              <a:gd name="T2" fmla="*/ 920 w 978"/>
                              <a:gd name="T3" fmla="*/ 0 h 360"/>
                              <a:gd name="T4" fmla="*/ 72 w 978"/>
                              <a:gd name="T5" fmla="*/ 0 h 360"/>
                              <a:gd name="T6" fmla="*/ 0 w 978"/>
                              <a:gd name="T7" fmla="*/ 0 h 360"/>
                              <a:gd name="T8" fmla="*/ 0 w 978"/>
                              <a:gd name="T9" fmla="*/ 360 h 360"/>
                              <a:gd name="T10" fmla="*/ 72 w 978"/>
                              <a:gd name="T11" fmla="*/ 360 h 360"/>
                              <a:gd name="T12" fmla="*/ 920 w 978"/>
                              <a:gd name="T13" fmla="*/ 360 h 360"/>
                              <a:gd name="T14" fmla="*/ 978 w 978"/>
                              <a:gd name="T15" fmla="*/ 360 h 360"/>
                              <a:gd name="T16" fmla="*/ 978 w 978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8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5121181" name="Picture 1548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9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0563581" name="Freeform 1549"/>
                        <wps:cNvSpPr>
                          <a:spLocks/>
                        </wps:cNvSpPr>
                        <wps:spPr bwMode="auto">
                          <a:xfrm>
                            <a:off x="7928" y="101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973522" name="Picture 1550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3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5566759" name="Freeform 1551"/>
                        <wps:cNvSpPr>
                          <a:spLocks/>
                        </wps:cNvSpPr>
                        <wps:spPr bwMode="auto">
                          <a:xfrm>
                            <a:off x="8890" y="1012"/>
                            <a:ext cx="978" cy="360"/>
                          </a:xfrm>
                          <a:custGeom>
                            <a:avLst/>
                            <a:gdLst>
                              <a:gd name="T0" fmla="*/ 978 w 978"/>
                              <a:gd name="T1" fmla="*/ 0 h 360"/>
                              <a:gd name="T2" fmla="*/ 920 w 978"/>
                              <a:gd name="T3" fmla="*/ 0 h 360"/>
                              <a:gd name="T4" fmla="*/ 72 w 978"/>
                              <a:gd name="T5" fmla="*/ 0 h 360"/>
                              <a:gd name="T6" fmla="*/ 0 w 978"/>
                              <a:gd name="T7" fmla="*/ 0 h 360"/>
                              <a:gd name="T8" fmla="*/ 0 w 978"/>
                              <a:gd name="T9" fmla="*/ 360 h 360"/>
                              <a:gd name="T10" fmla="*/ 72 w 978"/>
                              <a:gd name="T11" fmla="*/ 360 h 360"/>
                              <a:gd name="T12" fmla="*/ 920 w 978"/>
                              <a:gd name="T13" fmla="*/ 360 h 360"/>
                              <a:gd name="T14" fmla="*/ 978 w 978"/>
                              <a:gd name="T15" fmla="*/ 360 h 360"/>
                              <a:gd name="T16" fmla="*/ 978 w 978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8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1807188" name="Picture 1552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3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0821596" name="Freeform 1553"/>
                        <wps:cNvSpPr>
                          <a:spLocks/>
                        </wps:cNvSpPr>
                        <wps:spPr bwMode="auto">
                          <a:xfrm>
                            <a:off x="9854" y="1012"/>
                            <a:ext cx="979" cy="360"/>
                          </a:xfrm>
                          <a:custGeom>
                            <a:avLst/>
                            <a:gdLst>
                              <a:gd name="T0" fmla="*/ 978 w 979"/>
                              <a:gd name="T1" fmla="*/ 0 h 360"/>
                              <a:gd name="T2" fmla="*/ 920 w 979"/>
                              <a:gd name="T3" fmla="*/ 0 h 360"/>
                              <a:gd name="T4" fmla="*/ 70 w 979"/>
                              <a:gd name="T5" fmla="*/ 0 h 360"/>
                              <a:gd name="T6" fmla="*/ 0 w 979"/>
                              <a:gd name="T7" fmla="*/ 0 h 360"/>
                              <a:gd name="T8" fmla="*/ 0 w 979"/>
                              <a:gd name="T9" fmla="*/ 360 h 360"/>
                              <a:gd name="T10" fmla="*/ 70 w 979"/>
                              <a:gd name="T11" fmla="*/ 360 h 360"/>
                              <a:gd name="T12" fmla="*/ 920 w 979"/>
                              <a:gd name="T13" fmla="*/ 360 h 360"/>
                              <a:gd name="T14" fmla="*/ 978 w 979"/>
                              <a:gd name="T15" fmla="*/ 360 h 360"/>
                              <a:gd name="T16" fmla="*/ 978 w 979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9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248158" name="Picture 1554"/>
                          <pic:cNvPicPr>
                            <a:picLocks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6" y="113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1619145" name="Freeform 1555"/>
                        <wps:cNvSpPr>
                          <a:spLocks/>
                        </wps:cNvSpPr>
                        <wps:spPr bwMode="auto">
                          <a:xfrm>
                            <a:off x="1186" y="1372"/>
                            <a:ext cx="979" cy="360"/>
                          </a:xfrm>
                          <a:custGeom>
                            <a:avLst/>
                            <a:gdLst>
                              <a:gd name="T0" fmla="*/ 978 w 979"/>
                              <a:gd name="T1" fmla="*/ 0 h 360"/>
                              <a:gd name="T2" fmla="*/ 920 w 979"/>
                              <a:gd name="T3" fmla="*/ 0 h 360"/>
                              <a:gd name="T4" fmla="*/ 72 w 979"/>
                              <a:gd name="T5" fmla="*/ 0 h 360"/>
                              <a:gd name="T6" fmla="*/ 0 w 979"/>
                              <a:gd name="T7" fmla="*/ 0 h 360"/>
                              <a:gd name="T8" fmla="*/ 0 w 979"/>
                              <a:gd name="T9" fmla="*/ 360 h 360"/>
                              <a:gd name="T10" fmla="*/ 72 w 979"/>
                              <a:gd name="T11" fmla="*/ 360 h 360"/>
                              <a:gd name="T12" fmla="*/ 920 w 979"/>
                              <a:gd name="T13" fmla="*/ 360 h 360"/>
                              <a:gd name="T14" fmla="*/ 978 w 979"/>
                              <a:gd name="T15" fmla="*/ 360 h 360"/>
                              <a:gd name="T16" fmla="*/ 978 w 979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9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3271233" name="Picture 1556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6405762" name="Freeform 1557"/>
                        <wps:cNvSpPr>
                          <a:spLocks/>
                        </wps:cNvSpPr>
                        <wps:spPr bwMode="auto">
                          <a:xfrm>
                            <a:off x="2150" y="137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669364" name="Picture 1558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8040007" name="Freeform 1559"/>
                        <wps:cNvSpPr>
                          <a:spLocks/>
                        </wps:cNvSpPr>
                        <wps:spPr bwMode="auto">
                          <a:xfrm>
                            <a:off x="3112" y="1372"/>
                            <a:ext cx="978" cy="360"/>
                          </a:xfrm>
                          <a:custGeom>
                            <a:avLst/>
                            <a:gdLst>
                              <a:gd name="T0" fmla="*/ 978 w 978"/>
                              <a:gd name="T1" fmla="*/ 0 h 360"/>
                              <a:gd name="T2" fmla="*/ 920 w 978"/>
                              <a:gd name="T3" fmla="*/ 0 h 360"/>
                              <a:gd name="T4" fmla="*/ 72 w 978"/>
                              <a:gd name="T5" fmla="*/ 0 h 360"/>
                              <a:gd name="T6" fmla="*/ 0 w 978"/>
                              <a:gd name="T7" fmla="*/ 0 h 360"/>
                              <a:gd name="T8" fmla="*/ 0 w 978"/>
                              <a:gd name="T9" fmla="*/ 360 h 360"/>
                              <a:gd name="T10" fmla="*/ 72 w 978"/>
                              <a:gd name="T11" fmla="*/ 360 h 360"/>
                              <a:gd name="T12" fmla="*/ 920 w 978"/>
                              <a:gd name="T13" fmla="*/ 360 h 360"/>
                              <a:gd name="T14" fmla="*/ 978 w 978"/>
                              <a:gd name="T15" fmla="*/ 360 h 360"/>
                              <a:gd name="T16" fmla="*/ 978 w 978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8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655576" name="Picture 1560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6401782" name="Freeform 1561"/>
                        <wps:cNvSpPr>
                          <a:spLocks/>
                        </wps:cNvSpPr>
                        <wps:spPr bwMode="auto">
                          <a:xfrm>
                            <a:off x="4076" y="137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1949995" name="Picture 1562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20695192" name="Group 1563"/>
                        <wpg:cNvGrpSpPr>
                          <a:grpSpLocks/>
                        </wpg:cNvGrpSpPr>
                        <wpg:grpSpPr bwMode="auto">
                          <a:xfrm>
                            <a:off x="5038" y="1372"/>
                            <a:ext cx="979" cy="360"/>
                            <a:chOff x="5038" y="1372"/>
                            <a:chExt cx="979" cy="360"/>
                          </a:xfrm>
                        </wpg:grpSpPr>
                        <wps:wsp>
                          <wps:cNvPr id="997085106" name="Freeform 1564"/>
                          <wps:cNvSpPr>
                            <a:spLocks/>
                          </wps:cNvSpPr>
                          <wps:spPr bwMode="auto">
                            <a:xfrm>
                              <a:off x="5038" y="1372"/>
                              <a:ext cx="979" cy="360"/>
                            </a:xfrm>
                            <a:custGeom>
                              <a:avLst/>
                              <a:gdLst>
                                <a:gd name="T0" fmla="*/ 920 w 979"/>
                                <a:gd name="T1" fmla="*/ 0 h 360"/>
                                <a:gd name="T2" fmla="*/ 72 w 979"/>
                                <a:gd name="T3" fmla="*/ 0 h 360"/>
                                <a:gd name="T4" fmla="*/ 0 w 979"/>
                                <a:gd name="T5" fmla="*/ 0 h 360"/>
                                <a:gd name="T6" fmla="*/ 0 w 979"/>
                                <a:gd name="T7" fmla="*/ 360 h 360"/>
                                <a:gd name="T8" fmla="*/ 72 w 979"/>
                                <a:gd name="T9" fmla="*/ 360 h 360"/>
                                <a:gd name="T10" fmla="*/ 920 w 979"/>
                                <a:gd name="T11" fmla="*/ 360 h 360"/>
                                <a:gd name="T12" fmla="*/ 920 w 979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79" h="360">
                                  <a:moveTo>
                                    <a:pt x="920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920" y="360"/>
                                  </a:lnTo>
                                  <a:lnTo>
                                    <a:pt x="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424046" name="Freeform 1565"/>
                          <wps:cNvSpPr>
                            <a:spLocks/>
                          </wps:cNvSpPr>
                          <wps:spPr bwMode="auto">
                            <a:xfrm>
                              <a:off x="5038" y="1372"/>
                              <a:ext cx="979" cy="360"/>
                            </a:xfrm>
                            <a:custGeom>
                              <a:avLst/>
                              <a:gdLst>
                                <a:gd name="T0" fmla="*/ 978 w 979"/>
                                <a:gd name="T1" fmla="*/ 0 h 360"/>
                                <a:gd name="T2" fmla="*/ 920 w 979"/>
                                <a:gd name="T3" fmla="*/ 0 h 360"/>
                                <a:gd name="T4" fmla="*/ 920 w 979"/>
                                <a:gd name="T5" fmla="*/ 360 h 360"/>
                                <a:gd name="T6" fmla="*/ 978 w 979"/>
                                <a:gd name="T7" fmla="*/ 360 h 360"/>
                                <a:gd name="T8" fmla="*/ 978 w 979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9" h="360">
                                  <a:moveTo>
                                    <a:pt x="978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20" y="360"/>
                                  </a:lnTo>
                                  <a:lnTo>
                                    <a:pt x="978" y="360"/>
                                  </a:lnTo>
                                  <a:lnTo>
                                    <a:pt x="9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15138853" name="Picture 1566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3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8040939" name="Freeform 1567"/>
                        <wps:cNvSpPr>
                          <a:spLocks/>
                        </wps:cNvSpPr>
                        <wps:spPr bwMode="auto">
                          <a:xfrm>
                            <a:off x="6002" y="137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2280443" name="Picture 1568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3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0025924" name="Freeform 1569"/>
                        <wps:cNvSpPr>
                          <a:spLocks/>
                        </wps:cNvSpPr>
                        <wps:spPr bwMode="auto">
                          <a:xfrm>
                            <a:off x="6964" y="1372"/>
                            <a:ext cx="978" cy="360"/>
                          </a:xfrm>
                          <a:custGeom>
                            <a:avLst/>
                            <a:gdLst>
                              <a:gd name="T0" fmla="*/ 978 w 978"/>
                              <a:gd name="T1" fmla="*/ 0 h 360"/>
                              <a:gd name="T2" fmla="*/ 920 w 978"/>
                              <a:gd name="T3" fmla="*/ 0 h 360"/>
                              <a:gd name="T4" fmla="*/ 72 w 978"/>
                              <a:gd name="T5" fmla="*/ 0 h 360"/>
                              <a:gd name="T6" fmla="*/ 0 w 978"/>
                              <a:gd name="T7" fmla="*/ 0 h 360"/>
                              <a:gd name="T8" fmla="*/ 0 w 978"/>
                              <a:gd name="T9" fmla="*/ 360 h 360"/>
                              <a:gd name="T10" fmla="*/ 72 w 978"/>
                              <a:gd name="T11" fmla="*/ 360 h 360"/>
                              <a:gd name="T12" fmla="*/ 920 w 978"/>
                              <a:gd name="T13" fmla="*/ 360 h 360"/>
                              <a:gd name="T14" fmla="*/ 978 w 978"/>
                              <a:gd name="T15" fmla="*/ 360 h 360"/>
                              <a:gd name="T16" fmla="*/ 978 w 978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8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7155081" name="Picture 1570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9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458411" name="Freeform 1571"/>
                        <wps:cNvSpPr>
                          <a:spLocks/>
                        </wps:cNvSpPr>
                        <wps:spPr bwMode="auto">
                          <a:xfrm>
                            <a:off x="7928" y="137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124114" name="Picture 1572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1" y="149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20626227" name="Group 1573"/>
                        <wpg:cNvGrpSpPr>
                          <a:grpSpLocks/>
                        </wpg:cNvGrpSpPr>
                        <wpg:grpSpPr bwMode="auto">
                          <a:xfrm>
                            <a:off x="1186" y="1372"/>
                            <a:ext cx="9646" cy="720"/>
                            <a:chOff x="1186" y="1372"/>
                            <a:chExt cx="9646" cy="720"/>
                          </a:xfrm>
                        </wpg:grpSpPr>
                        <wps:wsp>
                          <wps:cNvPr id="1690546860" name="Freeform 1574"/>
                          <wps:cNvSpPr>
                            <a:spLocks/>
                          </wps:cNvSpPr>
                          <wps:spPr bwMode="auto">
                            <a:xfrm>
                              <a:off x="1186" y="1372"/>
                              <a:ext cx="9646" cy="720"/>
                            </a:xfrm>
                            <a:custGeom>
                              <a:avLst/>
                              <a:gdLst>
                                <a:gd name="T0" fmla="*/ 978 w 9646"/>
                                <a:gd name="T1" fmla="*/ 360 h 720"/>
                                <a:gd name="T2" fmla="*/ 920 w 9646"/>
                                <a:gd name="T3" fmla="*/ 360 h 720"/>
                                <a:gd name="T4" fmla="*/ 72 w 9646"/>
                                <a:gd name="T5" fmla="*/ 360 h 720"/>
                                <a:gd name="T6" fmla="*/ 0 w 9646"/>
                                <a:gd name="T7" fmla="*/ 360 h 720"/>
                                <a:gd name="T8" fmla="*/ 0 w 9646"/>
                                <a:gd name="T9" fmla="*/ 720 h 720"/>
                                <a:gd name="T10" fmla="*/ 72 w 9646"/>
                                <a:gd name="T11" fmla="*/ 720 h 720"/>
                                <a:gd name="T12" fmla="*/ 920 w 9646"/>
                                <a:gd name="T13" fmla="*/ 720 h 720"/>
                                <a:gd name="T14" fmla="*/ 978 w 9646"/>
                                <a:gd name="T15" fmla="*/ 720 h 720"/>
                                <a:gd name="T16" fmla="*/ 978 w 9646"/>
                                <a:gd name="T17" fmla="*/ 36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46" h="720">
                                  <a:moveTo>
                                    <a:pt x="978" y="360"/>
                                  </a:moveTo>
                                  <a:lnTo>
                                    <a:pt x="92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0" y="720"/>
                                  </a:lnTo>
                                  <a:lnTo>
                                    <a:pt x="72" y="720"/>
                                  </a:lnTo>
                                  <a:lnTo>
                                    <a:pt x="920" y="720"/>
                                  </a:lnTo>
                                  <a:lnTo>
                                    <a:pt x="978" y="720"/>
                                  </a:lnTo>
                                  <a:lnTo>
                                    <a:pt x="978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4972546" name="Freeform 1575"/>
                          <wps:cNvSpPr>
                            <a:spLocks/>
                          </wps:cNvSpPr>
                          <wps:spPr bwMode="auto">
                            <a:xfrm>
                              <a:off x="1186" y="1372"/>
                              <a:ext cx="9646" cy="720"/>
                            </a:xfrm>
                            <a:custGeom>
                              <a:avLst/>
                              <a:gdLst>
                                <a:gd name="T0" fmla="*/ 9645 w 9646"/>
                                <a:gd name="T1" fmla="*/ 0 h 720"/>
                                <a:gd name="T2" fmla="*/ 9588 w 9646"/>
                                <a:gd name="T3" fmla="*/ 0 h 720"/>
                                <a:gd name="T4" fmla="*/ 8738 w 9646"/>
                                <a:gd name="T5" fmla="*/ 0 h 720"/>
                                <a:gd name="T6" fmla="*/ 8682 w 9646"/>
                                <a:gd name="T7" fmla="*/ 0 h 720"/>
                                <a:gd name="T8" fmla="*/ 8667 w 9646"/>
                                <a:gd name="T9" fmla="*/ 0 h 720"/>
                                <a:gd name="T10" fmla="*/ 8624 w 9646"/>
                                <a:gd name="T11" fmla="*/ 0 h 720"/>
                                <a:gd name="T12" fmla="*/ 7776 w 9646"/>
                                <a:gd name="T13" fmla="*/ 0 h 720"/>
                                <a:gd name="T14" fmla="*/ 7704 w 9646"/>
                                <a:gd name="T15" fmla="*/ 0 h 720"/>
                                <a:gd name="T16" fmla="*/ 7704 w 9646"/>
                                <a:gd name="T17" fmla="*/ 360 h 720"/>
                                <a:gd name="T18" fmla="*/ 7776 w 9646"/>
                                <a:gd name="T19" fmla="*/ 360 h 720"/>
                                <a:gd name="T20" fmla="*/ 8624 w 9646"/>
                                <a:gd name="T21" fmla="*/ 360 h 720"/>
                                <a:gd name="T22" fmla="*/ 8667 w 9646"/>
                                <a:gd name="T23" fmla="*/ 360 h 720"/>
                                <a:gd name="T24" fmla="*/ 8682 w 9646"/>
                                <a:gd name="T25" fmla="*/ 360 h 720"/>
                                <a:gd name="T26" fmla="*/ 8738 w 9646"/>
                                <a:gd name="T27" fmla="*/ 360 h 720"/>
                                <a:gd name="T28" fmla="*/ 9588 w 9646"/>
                                <a:gd name="T29" fmla="*/ 360 h 720"/>
                                <a:gd name="T30" fmla="*/ 9645 w 9646"/>
                                <a:gd name="T31" fmla="*/ 360 h 720"/>
                                <a:gd name="T32" fmla="*/ 9645 w 9646"/>
                                <a:gd name="T33" fmla="*/ 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9646" h="720">
                                  <a:moveTo>
                                    <a:pt x="9645" y="0"/>
                                  </a:moveTo>
                                  <a:lnTo>
                                    <a:pt x="9588" y="0"/>
                                  </a:lnTo>
                                  <a:lnTo>
                                    <a:pt x="8738" y="0"/>
                                  </a:lnTo>
                                  <a:lnTo>
                                    <a:pt x="8682" y="0"/>
                                  </a:lnTo>
                                  <a:lnTo>
                                    <a:pt x="8667" y="0"/>
                                  </a:lnTo>
                                  <a:lnTo>
                                    <a:pt x="8624" y="0"/>
                                  </a:lnTo>
                                  <a:lnTo>
                                    <a:pt x="7776" y="0"/>
                                  </a:lnTo>
                                  <a:lnTo>
                                    <a:pt x="7704" y="0"/>
                                  </a:lnTo>
                                  <a:lnTo>
                                    <a:pt x="7704" y="360"/>
                                  </a:lnTo>
                                  <a:lnTo>
                                    <a:pt x="7776" y="360"/>
                                  </a:lnTo>
                                  <a:lnTo>
                                    <a:pt x="8624" y="360"/>
                                  </a:lnTo>
                                  <a:lnTo>
                                    <a:pt x="8667" y="360"/>
                                  </a:lnTo>
                                  <a:lnTo>
                                    <a:pt x="8682" y="360"/>
                                  </a:lnTo>
                                  <a:lnTo>
                                    <a:pt x="8738" y="360"/>
                                  </a:lnTo>
                                  <a:lnTo>
                                    <a:pt x="9588" y="360"/>
                                  </a:lnTo>
                                  <a:lnTo>
                                    <a:pt x="9645" y="360"/>
                                  </a:lnTo>
                                  <a:lnTo>
                                    <a:pt x="96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65211268" name="Picture 1576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185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381700" name="Freeform 1577"/>
                        <wps:cNvSpPr>
                          <a:spLocks/>
                        </wps:cNvSpPr>
                        <wps:spPr bwMode="auto">
                          <a:xfrm>
                            <a:off x="2150" y="173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0889549" name="Picture 1578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" y="185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66065" name="Freeform 1579"/>
                        <wps:cNvSpPr>
                          <a:spLocks/>
                        </wps:cNvSpPr>
                        <wps:spPr bwMode="auto">
                          <a:xfrm>
                            <a:off x="3112" y="1732"/>
                            <a:ext cx="978" cy="360"/>
                          </a:xfrm>
                          <a:custGeom>
                            <a:avLst/>
                            <a:gdLst>
                              <a:gd name="T0" fmla="*/ 978 w 978"/>
                              <a:gd name="T1" fmla="*/ 0 h 360"/>
                              <a:gd name="T2" fmla="*/ 920 w 978"/>
                              <a:gd name="T3" fmla="*/ 0 h 360"/>
                              <a:gd name="T4" fmla="*/ 72 w 978"/>
                              <a:gd name="T5" fmla="*/ 0 h 360"/>
                              <a:gd name="T6" fmla="*/ 0 w 978"/>
                              <a:gd name="T7" fmla="*/ 0 h 360"/>
                              <a:gd name="T8" fmla="*/ 0 w 978"/>
                              <a:gd name="T9" fmla="*/ 360 h 360"/>
                              <a:gd name="T10" fmla="*/ 72 w 978"/>
                              <a:gd name="T11" fmla="*/ 360 h 360"/>
                              <a:gd name="T12" fmla="*/ 920 w 978"/>
                              <a:gd name="T13" fmla="*/ 360 h 360"/>
                              <a:gd name="T14" fmla="*/ 978 w 978"/>
                              <a:gd name="T15" fmla="*/ 360 h 360"/>
                              <a:gd name="T16" fmla="*/ 978 w 978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8" h="360">
                                <a:moveTo>
                                  <a:pt x="978" y="0"/>
                                </a:moveTo>
                                <a:lnTo>
                                  <a:pt x="920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2" y="360"/>
                                </a:lnTo>
                                <a:lnTo>
                                  <a:pt x="920" y="360"/>
                                </a:lnTo>
                                <a:lnTo>
                                  <a:pt x="978" y="36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5927714" name="Picture 1580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" y="185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8366996" name="Freeform 1581"/>
                        <wps:cNvSpPr>
                          <a:spLocks/>
                        </wps:cNvSpPr>
                        <wps:spPr bwMode="auto">
                          <a:xfrm>
                            <a:off x="4076" y="1732"/>
                            <a:ext cx="977" cy="360"/>
                          </a:xfrm>
                          <a:custGeom>
                            <a:avLst/>
                            <a:gdLst>
                              <a:gd name="T0" fmla="*/ 976 w 977"/>
                              <a:gd name="T1" fmla="*/ 0 h 360"/>
                              <a:gd name="T2" fmla="*/ 919 w 977"/>
                              <a:gd name="T3" fmla="*/ 0 h 360"/>
                              <a:gd name="T4" fmla="*/ 70 w 977"/>
                              <a:gd name="T5" fmla="*/ 0 h 360"/>
                              <a:gd name="T6" fmla="*/ 0 w 977"/>
                              <a:gd name="T7" fmla="*/ 0 h 360"/>
                              <a:gd name="T8" fmla="*/ 0 w 977"/>
                              <a:gd name="T9" fmla="*/ 360 h 360"/>
                              <a:gd name="T10" fmla="*/ 70 w 977"/>
                              <a:gd name="T11" fmla="*/ 360 h 360"/>
                              <a:gd name="T12" fmla="*/ 919 w 977"/>
                              <a:gd name="T13" fmla="*/ 360 h 360"/>
                              <a:gd name="T14" fmla="*/ 976 w 977"/>
                              <a:gd name="T15" fmla="*/ 360 h 360"/>
                              <a:gd name="T16" fmla="*/ 976 w 977"/>
                              <a:gd name="T17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7" h="360">
                                <a:moveTo>
                                  <a:pt x="976" y="0"/>
                                </a:moveTo>
                                <a:lnTo>
                                  <a:pt x="919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" y="360"/>
                                </a:lnTo>
                                <a:lnTo>
                                  <a:pt x="919" y="360"/>
                                </a:lnTo>
                                <a:lnTo>
                                  <a:pt x="976" y="360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742744" name="Picture 1582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185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09876351" name="Group 1583"/>
                        <wpg:cNvGrpSpPr>
                          <a:grpSpLocks/>
                        </wpg:cNvGrpSpPr>
                        <wpg:grpSpPr bwMode="auto">
                          <a:xfrm>
                            <a:off x="5038" y="1732"/>
                            <a:ext cx="979" cy="360"/>
                            <a:chOff x="5038" y="1732"/>
                            <a:chExt cx="979" cy="360"/>
                          </a:xfrm>
                        </wpg:grpSpPr>
                        <wps:wsp>
                          <wps:cNvPr id="69691363" name="Freeform 1584"/>
                          <wps:cNvSpPr>
                            <a:spLocks/>
                          </wps:cNvSpPr>
                          <wps:spPr bwMode="auto">
                            <a:xfrm>
                              <a:off x="5038" y="1732"/>
                              <a:ext cx="979" cy="360"/>
                            </a:xfrm>
                            <a:custGeom>
                              <a:avLst/>
                              <a:gdLst>
                                <a:gd name="T0" fmla="*/ 920 w 979"/>
                                <a:gd name="T1" fmla="*/ 0 h 360"/>
                                <a:gd name="T2" fmla="*/ 72 w 979"/>
                                <a:gd name="T3" fmla="*/ 0 h 360"/>
                                <a:gd name="T4" fmla="*/ 0 w 979"/>
                                <a:gd name="T5" fmla="*/ 0 h 360"/>
                                <a:gd name="T6" fmla="*/ 0 w 979"/>
                                <a:gd name="T7" fmla="*/ 360 h 360"/>
                                <a:gd name="T8" fmla="*/ 72 w 979"/>
                                <a:gd name="T9" fmla="*/ 360 h 360"/>
                                <a:gd name="T10" fmla="*/ 920 w 979"/>
                                <a:gd name="T11" fmla="*/ 360 h 360"/>
                                <a:gd name="T12" fmla="*/ 920 w 979"/>
                                <a:gd name="T13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79" h="360">
                                  <a:moveTo>
                                    <a:pt x="920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72" y="360"/>
                                  </a:lnTo>
                                  <a:lnTo>
                                    <a:pt x="920" y="360"/>
                                  </a:lnTo>
                                  <a:lnTo>
                                    <a:pt x="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3838489" name="Freeform 1585"/>
                          <wps:cNvSpPr>
                            <a:spLocks/>
                          </wps:cNvSpPr>
                          <wps:spPr bwMode="auto">
                            <a:xfrm>
                              <a:off x="5038" y="1732"/>
                              <a:ext cx="979" cy="360"/>
                            </a:xfrm>
                            <a:custGeom>
                              <a:avLst/>
                              <a:gdLst>
                                <a:gd name="T0" fmla="*/ 978 w 979"/>
                                <a:gd name="T1" fmla="*/ 0 h 360"/>
                                <a:gd name="T2" fmla="*/ 920 w 979"/>
                                <a:gd name="T3" fmla="*/ 0 h 360"/>
                                <a:gd name="T4" fmla="*/ 920 w 979"/>
                                <a:gd name="T5" fmla="*/ 360 h 360"/>
                                <a:gd name="T6" fmla="*/ 978 w 979"/>
                                <a:gd name="T7" fmla="*/ 360 h 360"/>
                                <a:gd name="T8" fmla="*/ 978 w 979"/>
                                <a:gd name="T9" fmla="*/ 0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9" h="360">
                                  <a:moveTo>
                                    <a:pt x="978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20" y="360"/>
                                  </a:lnTo>
                                  <a:lnTo>
                                    <a:pt x="978" y="360"/>
                                  </a:lnTo>
                                  <a:lnTo>
                                    <a:pt x="9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8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26075669" name="Picture 1586"/>
                          <pic:cNvPicPr>
                            <a:picLocks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1" y="1856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5538141" name="Freeform 1587"/>
                        <wps:cNvSpPr>
                          <a:spLocks/>
                        </wps:cNvSpPr>
                        <wps:spPr bwMode="auto">
                          <a:xfrm>
                            <a:off x="1186" y="1732"/>
                            <a:ext cx="9646" cy="2273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2273"/>
                              <a:gd name="T2" fmla="*/ 9588 w 9646"/>
                              <a:gd name="T3" fmla="*/ 0 h 2273"/>
                              <a:gd name="T4" fmla="*/ 9588 w 9646"/>
                              <a:gd name="T5" fmla="*/ 405 h 2273"/>
                              <a:gd name="T6" fmla="*/ 9588 w 9646"/>
                              <a:gd name="T7" fmla="*/ 405 h 2273"/>
                              <a:gd name="T8" fmla="*/ 72 w 9646"/>
                              <a:gd name="T9" fmla="*/ 405 h 2273"/>
                              <a:gd name="T10" fmla="*/ 72 w 9646"/>
                              <a:gd name="T11" fmla="*/ 405 h 2273"/>
                              <a:gd name="T12" fmla="*/ 9588 w 9646"/>
                              <a:gd name="T13" fmla="*/ 405 h 2273"/>
                              <a:gd name="T14" fmla="*/ 9588 w 9646"/>
                              <a:gd name="T15" fmla="*/ 0 h 2273"/>
                              <a:gd name="T16" fmla="*/ 8738 w 9646"/>
                              <a:gd name="T17" fmla="*/ 0 h 2273"/>
                              <a:gd name="T18" fmla="*/ 8682 w 9646"/>
                              <a:gd name="T19" fmla="*/ 0 h 2273"/>
                              <a:gd name="T20" fmla="*/ 8667 w 9646"/>
                              <a:gd name="T21" fmla="*/ 0 h 2273"/>
                              <a:gd name="T22" fmla="*/ 8624 w 9646"/>
                              <a:gd name="T23" fmla="*/ 0 h 2273"/>
                              <a:gd name="T24" fmla="*/ 7776 w 9646"/>
                              <a:gd name="T25" fmla="*/ 0 h 2273"/>
                              <a:gd name="T26" fmla="*/ 7718 w 9646"/>
                              <a:gd name="T27" fmla="*/ 0 h 2273"/>
                              <a:gd name="T28" fmla="*/ 7704 w 9646"/>
                              <a:gd name="T29" fmla="*/ 0 h 2273"/>
                              <a:gd name="T30" fmla="*/ 7660 w 9646"/>
                              <a:gd name="T31" fmla="*/ 0 h 2273"/>
                              <a:gd name="T32" fmla="*/ 6812 w 9646"/>
                              <a:gd name="T33" fmla="*/ 0 h 2273"/>
                              <a:gd name="T34" fmla="*/ 6756 w 9646"/>
                              <a:gd name="T35" fmla="*/ 0 h 2273"/>
                              <a:gd name="T36" fmla="*/ 6741 w 9646"/>
                              <a:gd name="T37" fmla="*/ 0 h 2273"/>
                              <a:gd name="T38" fmla="*/ 6698 w 9646"/>
                              <a:gd name="T39" fmla="*/ 0 h 2273"/>
                              <a:gd name="T40" fmla="*/ 5850 w 9646"/>
                              <a:gd name="T41" fmla="*/ 0 h 2273"/>
                              <a:gd name="T42" fmla="*/ 5792 w 9646"/>
                              <a:gd name="T43" fmla="*/ 0 h 2273"/>
                              <a:gd name="T44" fmla="*/ 5778 w 9646"/>
                              <a:gd name="T45" fmla="*/ 0 h 2273"/>
                              <a:gd name="T46" fmla="*/ 5734 w 9646"/>
                              <a:gd name="T47" fmla="*/ 0 h 2273"/>
                              <a:gd name="T48" fmla="*/ 4886 w 9646"/>
                              <a:gd name="T49" fmla="*/ 0 h 2273"/>
                              <a:gd name="T50" fmla="*/ 4815 w 9646"/>
                              <a:gd name="T51" fmla="*/ 0 h 2273"/>
                              <a:gd name="T52" fmla="*/ 4815 w 9646"/>
                              <a:gd name="T53" fmla="*/ 360 h 2273"/>
                              <a:gd name="T54" fmla="*/ 72 w 9646"/>
                              <a:gd name="T55" fmla="*/ 360 h 2273"/>
                              <a:gd name="T56" fmla="*/ 0 w 9646"/>
                              <a:gd name="T57" fmla="*/ 360 h 2273"/>
                              <a:gd name="T58" fmla="*/ 0 w 9646"/>
                              <a:gd name="T59" fmla="*/ 832 h 2273"/>
                              <a:gd name="T60" fmla="*/ 0 w 9646"/>
                              <a:gd name="T61" fmla="*/ 2272 h 2273"/>
                              <a:gd name="T62" fmla="*/ 72 w 9646"/>
                              <a:gd name="T63" fmla="*/ 2272 h 2273"/>
                              <a:gd name="T64" fmla="*/ 72 w 9646"/>
                              <a:gd name="T65" fmla="*/ 2272 h 2273"/>
                              <a:gd name="T66" fmla="*/ 9588 w 9646"/>
                              <a:gd name="T67" fmla="*/ 2272 h 2273"/>
                              <a:gd name="T68" fmla="*/ 9588 w 9646"/>
                              <a:gd name="T69" fmla="*/ 2272 h 2273"/>
                              <a:gd name="T70" fmla="*/ 9645 w 9646"/>
                              <a:gd name="T71" fmla="*/ 2272 h 2273"/>
                              <a:gd name="T72" fmla="*/ 9645 w 9646"/>
                              <a:gd name="T73" fmla="*/ 832 h 2273"/>
                              <a:gd name="T74" fmla="*/ 9645 w 9646"/>
                              <a:gd name="T75" fmla="*/ 360 h 2273"/>
                              <a:gd name="T76" fmla="*/ 9645 w 9646"/>
                              <a:gd name="T77" fmla="*/ 0 h 2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46" h="2273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9588" y="405"/>
                                </a:lnTo>
                                <a:lnTo>
                                  <a:pt x="9588" y="405"/>
                                </a:lnTo>
                                <a:lnTo>
                                  <a:pt x="72" y="405"/>
                                </a:lnTo>
                                <a:lnTo>
                                  <a:pt x="72" y="405"/>
                                </a:lnTo>
                                <a:lnTo>
                                  <a:pt x="9588" y="405"/>
                                </a:lnTo>
                                <a:lnTo>
                                  <a:pt x="9588" y="0"/>
                                </a:lnTo>
                                <a:lnTo>
                                  <a:pt x="8738" y="0"/>
                                </a:lnTo>
                                <a:lnTo>
                                  <a:pt x="8682" y="0"/>
                                </a:lnTo>
                                <a:lnTo>
                                  <a:pt x="8667" y="0"/>
                                </a:lnTo>
                                <a:lnTo>
                                  <a:pt x="8624" y="0"/>
                                </a:lnTo>
                                <a:lnTo>
                                  <a:pt x="7776" y="0"/>
                                </a:lnTo>
                                <a:lnTo>
                                  <a:pt x="7718" y="0"/>
                                </a:lnTo>
                                <a:lnTo>
                                  <a:pt x="7704" y="0"/>
                                </a:lnTo>
                                <a:lnTo>
                                  <a:pt x="7660" y="0"/>
                                </a:lnTo>
                                <a:lnTo>
                                  <a:pt x="6812" y="0"/>
                                </a:lnTo>
                                <a:lnTo>
                                  <a:pt x="6756" y="0"/>
                                </a:lnTo>
                                <a:lnTo>
                                  <a:pt x="6741" y="0"/>
                                </a:lnTo>
                                <a:lnTo>
                                  <a:pt x="6698" y="0"/>
                                </a:lnTo>
                                <a:lnTo>
                                  <a:pt x="5850" y="0"/>
                                </a:lnTo>
                                <a:lnTo>
                                  <a:pt x="5792" y="0"/>
                                </a:lnTo>
                                <a:lnTo>
                                  <a:pt x="5778" y="0"/>
                                </a:lnTo>
                                <a:lnTo>
                                  <a:pt x="5734" y="0"/>
                                </a:lnTo>
                                <a:lnTo>
                                  <a:pt x="4886" y="0"/>
                                </a:lnTo>
                                <a:lnTo>
                                  <a:pt x="4815" y="0"/>
                                </a:lnTo>
                                <a:lnTo>
                                  <a:pt x="4815" y="360"/>
                                </a:lnTo>
                                <a:lnTo>
                                  <a:pt x="72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832"/>
                                </a:lnTo>
                                <a:lnTo>
                                  <a:pt x="0" y="2272"/>
                                </a:lnTo>
                                <a:lnTo>
                                  <a:pt x="72" y="2272"/>
                                </a:lnTo>
                                <a:lnTo>
                                  <a:pt x="72" y="2272"/>
                                </a:lnTo>
                                <a:lnTo>
                                  <a:pt x="9588" y="2272"/>
                                </a:lnTo>
                                <a:lnTo>
                                  <a:pt x="9588" y="2272"/>
                                </a:lnTo>
                                <a:lnTo>
                                  <a:pt x="9645" y="2272"/>
                                </a:lnTo>
                                <a:lnTo>
                                  <a:pt x="9645" y="832"/>
                                </a:lnTo>
                                <a:lnTo>
                                  <a:pt x="9645" y="3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578893" name="Freeform 1588"/>
                        <wps:cNvSpPr>
                          <a:spLocks/>
                        </wps:cNvSpPr>
                        <wps:spPr bwMode="auto">
                          <a:xfrm>
                            <a:off x="1201" y="248"/>
                            <a:ext cx="2267" cy="336"/>
                          </a:xfrm>
                          <a:custGeom>
                            <a:avLst/>
                            <a:gdLst>
                              <a:gd name="T0" fmla="*/ 2266 w 2267"/>
                              <a:gd name="T1" fmla="*/ 285 h 336"/>
                              <a:gd name="T2" fmla="*/ 736 w 2267"/>
                              <a:gd name="T3" fmla="*/ 285 h 336"/>
                              <a:gd name="T4" fmla="*/ 736 w 2267"/>
                              <a:gd name="T5" fmla="*/ 275 h 336"/>
                              <a:gd name="T6" fmla="*/ 735 w 2267"/>
                              <a:gd name="T7" fmla="*/ 237 h 336"/>
                              <a:gd name="T8" fmla="*/ 735 w 2267"/>
                              <a:gd name="T9" fmla="*/ 98 h 336"/>
                              <a:gd name="T10" fmla="*/ 736 w 2267"/>
                              <a:gd name="T11" fmla="*/ 59 h 336"/>
                              <a:gd name="T12" fmla="*/ 734 w 2267"/>
                              <a:gd name="T13" fmla="*/ 28 h 336"/>
                              <a:gd name="T14" fmla="*/ 723 w 2267"/>
                              <a:gd name="T15" fmla="*/ 7 h 336"/>
                              <a:gd name="T16" fmla="*/ 696 w 2267"/>
                              <a:gd name="T17" fmla="*/ 0 h 336"/>
                              <a:gd name="T18" fmla="*/ 40 w 2267"/>
                              <a:gd name="T19" fmla="*/ 0 h 336"/>
                              <a:gd name="T20" fmla="*/ 12 w 2267"/>
                              <a:gd name="T21" fmla="*/ 7 h 336"/>
                              <a:gd name="T22" fmla="*/ 1 w 2267"/>
                              <a:gd name="T23" fmla="*/ 28 h 336"/>
                              <a:gd name="T24" fmla="*/ 0 w 2267"/>
                              <a:gd name="T25" fmla="*/ 59 h 336"/>
                              <a:gd name="T26" fmla="*/ 1 w 2267"/>
                              <a:gd name="T27" fmla="*/ 98 h 336"/>
                              <a:gd name="T28" fmla="*/ 1 w 2267"/>
                              <a:gd name="T29" fmla="*/ 237 h 336"/>
                              <a:gd name="T30" fmla="*/ 0 w 2267"/>
                              <a:gd name="T31" fmla="*/ 275 h 336"/>
                              <a:gd name="T32" fmla="*/ 0 w 2267"/>
                              <a:gd name="T33" fmla="*/ 285 h 336"/>
                              <a:gd name="T34" fmla="*/ 0 w 2267"/>
                              <a:gd name="T35" fmla="*/ 285 h 336"/>
                              <a:gd name="T36" fmla="*/ 0 w 2267"/>
                              <a:gd name="T37" fmla="*/ 335 h 336"/>
                              <a:gd name="T38" fmla="*/ 40 w 2267"/>
                              <a:gd name="T39" fmla="*/ 335 h 336"/>
                              <a:gd name="T40" fmla="*/ 696 w 2267"/>
                              <a:gd name="T41" fmla="*/ 335 h 336"/>
                              <a:gd name="T42" fmla="*/ 2266 w 2267"/>
                              <a:gd name="T43" fmla="*/ 335 h 336"/>
                              <a:gd name="T44" fmla="*/ 2266 w 2267"/>
                              <a:gd name="T45" fmla="*/ 285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67" h="336">
                                <a:moveTo>
                                  <a:pt x="2266" y="285"/>
                                </a:moveTo>
                                <a:lnTo>
                                  <a:pt x="736" y="285"/>
                                </a:lnTo>
                                <a:lnTo>
                                  <a:pt x="736" y="275"/>
                                </a:lnTo>
                                <a:lnTo>
                                  <a:pt x="735" y="237"/>
                                </a:lnTo>
                                <a:lnTo>
                                  <a:pt x="735" y="98"/>
                                </a:lnTo>
                                <a:lnTo>
                                  <a:pt x="736" y="59"/>
                                </a:lnTo>
                                <a:lnTo>
                                  <a:pt x="734" y="28"/>
                                </a:lnTo>
                                <a:lnTo>
                                  <a:pt x="723" y="7"/>
                                </a:lnTo>
                                <a:lnTo>
                                  <a:pt x="696" y="0"/>
                                </a:lnTo>
                                <a:lnTo>
                                  <a:pt x="40" y="0"/>
                                </a:lnTo>
                                <a:lnTo>
                                  <a:pt x="12" y="7"/>
                                </a:lnTo>
                                <a:lnTo>
                                  <a:pt x="1" y="28"/>
                                </a:lnTo>
                                <a:lnTo>
                                  <a:pt x="0" y="59"/>
                                </a:lnTo>
                                <a:lnTo>
                                  <a:pt x="1" y="98"/>
                                </a:lnTo>
                                <a:lnTo>
                                  <a:pt x="1" y="237"/>
                                </a:lnTo>
                                <a:lnTo>
                                  <a:pt x="0" y="275"/>
                                </a:lnTo>
                                <a:lnTo>
                                  <a:pt x="0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335"/>
                                </a:lnTo>
                                <a:lnTo>
                                  <a:pt x="40" y="335"/>
                                </a:lnTo>
                                <a:lnTo>
                                  <a:pt x="696" y="335"/>
                                </a:lnTo>
                                <a:lnTo>
                                  <a:pt x="2266" y="335"/>
                                </a:lnTo>
                                <a:lnTo>
                                  <a:pt x="2266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492992" name="Picture 1589"/>
                          <pic:cNvPicPr>
                            <a:picLocks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306"/>
                            <a:ext cx="5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8676458" name="Picture 1590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357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1414727" name="Text Box 1591"/>
                        <wps:cNvSpPr txBox="1">
                          <a:spLocks/>
                        </wps:cNvSpPr>
                        <wps:spPr bwMode="auto">
                          <a:xfrm>
                            <a:off x="1259" y="312"/>
                            <a:ext cx="2144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295" w:lineRule="exact"/>
                                <w:ind w:left="735"/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打</w:t>
                              </w:r>
                              <w:r>
                                <w:rPr>
                                  <w:rFonts w:ascii="Lantinghei SC" w:eastAsia="Lantinghei SC" w:cs="Lantinghe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ntinghei SC" w:eastAsia="Lantinghei SC" w:cs="Lantinghei SC" w:hint="eastAsia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>表示有詳解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51" w:line="303" w:lineRule="exact"/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spacing w:val="-4"/>
                                  <w:w w:val="1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00AEEF"/>
                                  <w:w w:val="120"/>
                                  <w:sz w:val="24"/>
                                  <w:szCs w:val="24"/>
                                </w:rPr>
                                <w:t>·</w:t>
                              </w: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00AEEF"/>
                                  <w:spacing w:val="-4"/>
                                  <w:w w:val="120"/>
                                  <w:sz w:val="24"/>
                                  <w:szCs w:val="24"/>
                                </w:rPr>
                                <w:t>基礎題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7983909" name="Text Box 1592"/>
                        <wps:cNvSpPr txBox="1">
                          <a:spLocks/>
                        </wps:cNvSpPr>
                        <wps:spPr bwMode="auto">
                          <a:xfrm>
                            <a:off x="1259" y="1049"/>
                            <a:ext cx="1013" cy="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ind w:left="378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1.(A)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07"/>
                                <w:ind w:left="275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11.(A)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07"/>
                                <w:ind w:left="279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21.(B)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74" w:line="303" w:lineRule="exact"/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spacing w:val="-10"/>
                                  <w:w w:val="14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w w:val="14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Hiragino Mincho ProN W3" w:eastAsia="Hiragino Mincho ProN W3" w:cs="Hiragino Mincho ProN W3" w:hint="eastAsia"/>
                                  <w:color w:val="00AEEF"/>
                                  <w:w w:val="145"/>
                                  <w:sz w:val="24"/>
                                  <w:szCs w:val="24"/>
                                </w:rPr>
                                <w:t>解斬</w:t>
                              </w:r>
                              <w:r>
                                <w:rPr>
                                  <w:rFonts w:ascii="Hiragino Mincho ProN W3" w:eastAsia="Hiragino Mincho ProN W3" w:cs="Hiragino Mincho ProN W3"/>
                                  <w:color w:val="00AEEF"/>
                                  <w:spacing w:val="-10"/>
                                  <w:w w:val="145"/>
                                  <w:sz w:val="24"/>
                                  <w:szCs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586630" name="Text Box 1593"/>
                        <wps:cNvSpPr txBox="1">
                          <a:spLocks/>
                        </wps:cNvSpPr>
                        <wps:spPr bwMode="auto">
                          <a:xfrm>
                            <a:off x="2501" y="1049"/>
                            <a:ext cx="589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ind w:left="98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2.(D)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07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12.(B)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07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22.(C)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5051400" name="Text Box 1594"/>
                        <wps:cNvSpPr txBox="1">
                          <a:spLocks/>
                        </wps:cNvSpPr>
                        <wps:spPr bwMode="auto">
                          <a:xfrm>
                            <a:off x="3452" y="1049"/>
                            <a:ext cx="1564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tabs>
                                  <w:tab w:val="left" w:pos="1072"/>
                                </w:tabs>
                                <w:kinsoku w:val="0"/>
                                <w:overflowPunct w:val="0"/>
                                <w:spacing w:before="15"/>
                                <w:ind w:left="122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3.(B)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4.(A)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tabs>
                                  <w:tab w:val="left" w:pos="962"/>
                                </w:tabs>
                                <w:kinsoku w:val="0"/>
                                <w:overflowPunct w:val="0"/>
                                <w:spacing w:before="107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13.(A)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14.(D)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tabs>
                                  <w:tab w:val="left" w:pos="962"/>
                                </w:tabs>
                                <w:kinsoku w:val="0"/>
                                <w:overflowPunct w:val="0"/>
                                <w:spacing w:before="107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23.(D)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24.(D)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4940619" name="Text Box 1595"/>
                        <wps:cNvSpPr txBox="1">
                          <a:spLocks/>
                        </wps:cNvSpPr>
                        <wps:spPr bwMode="auto">
                          <a:xfrm>
                            <a:off x="5378" y="1049"/>
                            <a:ext cx="601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ind w:left="110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5.(A)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07"/>
                                <w:ind w:left="12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15.(B)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07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25.(D)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7795530" name="Text Box 1596"/>
                        <wps:cNvSpPr txBox="1">
                          <a:spLocks/>
                        </wps:cNvSpPr>
                        <wps:spPr bwMode="auto">
                          <a:xfrm>
                            <a:off x="6341" y="1049"/>
                            <a:ext cx="4454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tabs>
                                  <w:tab w:val="left" w:pos="1085"/>
                                  <w:tab w:val="left" w:pos="2048"/>
                                  <w:tab w:val="left" w:pos="2999"/>
                                  <w:tab w:val="left" w:pos="3853"/>
                                </w:tabs>
                                <w:kinsoku w:val="0"/>
                                <w:overflowPunct w:val="0"/>
                                <w:spacing w:before="15"/>
                                <w:ind w:left="110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6.(D)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7.(C)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8.(C)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9.(A)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10.(D)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tabs>
                                  <w:tab w:val="left" w:pos="975"/>
                                  <w:tab w:val="left" w:pos="1937"/>
                                  <w:tab w:val="left" w:pos="2901"/>
                                  <w:tab w:val="left" w:pos="3853"/>
                                </w:tabs>
                                <w:kinsoku w:val="0"/>
                                <w:overflowPunct w:val="0"/>
                                <w:spacing w:before="107"/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16.(D)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17.(C)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18.(B)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19.(B)</w:t>
                              </w:r>
                              <w:r>
                                <w:rPr>
                                  <w:color w:val="231F20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  <w:szCs w:val="22"/>
                                </w:rPr>
                                <w:t>20.(A)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2827385" name="Text Box 1597"/>
                        <wps:cNvSpPr txBox="1">
                          <a:spLocks/>
                        </wps:cNvSpPr>
                        <wps:spPr bwMode="auto">
                          <a:xfrm>
                            <a:off x="1535" y="2620"/>
                            <a:ext cx="17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1.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30"/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129615" name="Text Box 1598"/>
                        <wps:cNvSpPr txBox="1">
                          <a:spLocks/>
                        </wps:cNvSpPr>
                        <wps:spPr bwMode="auto">
                          <a:xfrm>
                            <a:off x="1874" y="2620"/>
                            <a:ext cx="1456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(A)false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>(B)true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694066" name="Text Box 1599"/>
                        <wps:cNvSpPr txBox="1">
                          <a:spLocks/>
                        </wps:cNvSpPr>
                        <wps:spPr bwMode="auto">
                          <a:xfrm>
                            <a:off x="3508" y="2620"/>
                            <a:ext cx="1586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263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(C)true</w:t>
                              </w:r>
                              <w:r>
                                <w:rPr>
                                  <w:color w:val="231F20"/>
                                  <w:spacing w:val="4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(D)true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334056" name="Text Box 1600"/>
                        <wps:cNvSpPr txBox="1">
                          <a:spLocks/>
                        </wps:cNvSpPr>
                        <wps:spPr bwMode="auto">
                          <a:xfrm>
                            <a:off x="1535" y="3700"/>
                            <a:ext cx="17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before="15"/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465356" name="Text Box 1601"/>
                        <wps:cNvSpPr txBox="1">
                          <a:spLocks/>
                        </wps:cNvSpPr>
                        <wps:spPr bwMode="auto">
                          <a:xfrm>
                            <a:off x="1874" y="2980"/>
                            <a:ext cx="8724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10" w:lineRule="exact"/>
                                <w:rPr>
                                  <w:rFonts w:eastAsia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y=x/z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; //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的值會先轉成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double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型態後再除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z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y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1.5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60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x=5.5*y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; //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5.5*y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的結果為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8.25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>，因為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型態，故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8.25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>會先轉成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型態後再指定給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0E3DAD" w:rsidRDefault="000E3DAD" w:rsidP="000E3DAD">
                              <w:pPr>
                                <w:pStyle w:val="ae"/>
                                <w:kinsoku w:val="0"/>
                                <w:overflowPunct w:val="0"/>
                                <w:spacing w:line="314" w:lineRule="exact"/>
                                <w:rPr>
                                  <w:rFonts w:ascii="Wawati SC" w:eastAsia="Wawati SC" w:cs="Wawati S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&amp;&amp;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z w:val="20"/>
                                  <w:szCs w:val="20"/>
                                </w:rPr>
                                <w:t>j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3"/>
                                  <w:w w:val="125"/>
                                  <w:sz w:val="20"/>
                                  <w:szCs w:val="20"/>
                                </w:rPr>
                                <w:t>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13"/>
                                  <w:w w:val="1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邏輯運算，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  <w:t>語言的非零值視為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true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true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true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pacing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>結果為</w:t>
                              </w:r>
                              <w:r>
                                <w:rPr>
                                  <w:rFonts w:ascii="Wawati SC" w:eastAsia="Wawati SC" w:cs="Wawati SC"/>
                                  <w:color w:val="231F20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Wawati SC"/>
                                  <w:color w:val="231F20"/>
                                  <w:sz w:val="20"/>
                                  <w:szCs w:val="20"/>
                                </w:rPr>
                                <w:t>true</w:t>
                              </w:r>
                              <w:r>
                                <w:rPr>
                                  <w:rFonts w:ascii="Wawati SC" w:eastAsia="Wawati SC" w:cs="Wawati SC" w:hint="eastAsia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2AF84" id="Group 1532" o:spid="_x0000_s1086" style="position:absolute;margin-left:59.3pt;margin-top:12.4pt;width:482.3pt;height:187.85pt;z-index:251705344;mso-wrap-distance-left:0;mso-wrap-distance-right:0;mso-position-horizontal-relative:page" coordorigin="1186,248" coordsize="9646,37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" o:allowincell="f">
                <v:shape id="Freeform 1533" o:spid="_x0000_s1087" style="position:absolute;left:1186;top:585;width:9646;height:788;visibility:visible;mso-wrap-style:square;v-text-anchor:top" coordsize="9646,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" path="m9645,r-57,l72,,,,,427,,787r72,l920,787r58,l978,427r8610,l9645,427,9645,xe" fillcolor="#e7e8e9" stroked="f">
                  <v:path arrowok="t" o:connecttype="custom" o:connectlocs="9645,0;9588,0;72,0;0,0;0,427;0,787;72,787;920,787;978,787;978,427;9588,427;9645,427;9645,0" o:connectangles="0,0,0,0,0,0,0,0,0,0,0,0,0"/>
                </v:shape>
                <v:shape id="Picture 1534" o:spid="_x0000_s1088" type="#_x0000_t75" style="position:absolute;left:1489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shape id="Freeform 1535" o:spid="_x0000_s1089" style="position:absolute;left:2150;top:101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36" o:spid="_x0000_s1090" type="#_x0000_t75" style="position:absolute;left:2453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">
                  <v:imagedata r:id="rId87" o:title=""/>
                  <v:path arrowok="t"/>
                  <o:lock v:ext="edit" aspectratio="f"/>
                </v:shape>
                <v:shape id="Freeform 1537" o:spid="_x0000_s1091" style="position:absolute;left:3112;top:1012;width:978;height:360;visibility:visible;mso-wrap-style:square;v-text-anchor:top" coordsize="97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38" o:spid="_x0000_s1092" type="#_x0000_t75" style="position:absolute;left:3427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">
                  <v:imagedata r:id="rId48" o:title=""/>
                  <v:path arrowok="t"/>
                  <o:lock v:ext="edit" aspectratio="f"/>
                </v:shape>
                <v:shape id="Freeform 1539" o:spid="_x0000_s1093" style="position:absolute;left:4076;top:101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40" o:spid="_x0000_s1094" type="#_x0000_t75" style="position:absolute;left:4379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">
                  <v:imagedata r:id="rId87" o:title=""/>
                  <v:path arrowok="t"/>
                  <o:lock v:ext="edit" aspectratio="f"/>
                </v:shape>
                <v:group id="Group 1541" o:spid="_x0000_s1095" style="position:absolute;left:5038;top:1012;width:979;height:360" coordorigin="5038,1012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">
                  <v:shape id="Freeform 1542" o:spid="_x0000_s1096" style="position:absolute;left:5038;top:101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" path="m920,l72,,,,,360r72,l920,360,920,xe" fillcolor="#e7e8e9" stroked="f">
                    <v:path arrowok="t" o:connecttype="custom" o:connectlocs="920,0;72,0;0,0;0,360;72,360;920,360;920,0" o:connectangles="0,0,0,0,0,0,0"/>
                  </v:shape>
                  <v:shape id="Freeform 1543" o:spid="_x0000_s1097" style="position:absolute;left:5038;top:101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" path="m978,l920,r,360l978,360,978,xe" fillcolor="#e7e8e9" stroked="f">
                    <v:path arrowok="t" o:connecttype="custom" o:connectlocs="978,0;920,0;920,360;978,360;978,0" o:connectangles="0,0,0,0,0"/>
                  </v:shape>
                </v:group>
                <v:shape id="Picture 1544" o:spid="_x0000_s1098" type="#_x0000_t75" style="position:absolute;left:5341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">
                  <v:imagedata r:id="rId48" o:title=""/>
                  <v:path arrowok="t"/>
                  <o:lock v:ext="edit" aspectratio="f"/>
                </v:shape>
                <v:shape id="Freeform 1545" o:spid="_x0000_s1099" style="position:absolute;left:6002;top:101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46" o:spid="_x0000_s1100" type="#_x0000_t75" style="position:absolute;left:6305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">
                  <v:imagedata r:id="rId87" o:title=""/>
                  <v:path arrowok="t"/>
                  <o:lock v:ext="edit" aspectratio="f"/>
                </v:shape>
                <v:shape id="Freeform 1547" o:spid="_x0000_s1101" style="position:absolute;left:6964;top:1012;width:978;height:360;visibility:visible;mso-wrap-style:square;v-text-anchor:top" coordsize="97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48" o:spid="_x0000_s1102" type="#_x0000_t75" style="position:absolute;left:7279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">
                  <v:imagedata r:id="rId48" o:title=""/>
                  <v:path arrowok="t"/>
                  <o:lock v:ext="edit" aspectratio="f"/>
                </v:shape>
                <v:shape id="Freeform 1549" o:spid="_x0000_s1103" style="position:absolute;left:7928;top:101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50" o:spid="_x0000_s1104" type="#_x0000_t75" style="position:absolute;left:8243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">
                  <v:imagedata r:id="rId87" o:title=""/>
                  <v:path arrowok="t"/>
                  <o:lock v:ext="edit" aspectratio="f"/>
                </v:shape>
                <v:shape id="Freeform 1551" o:spid="_x0000_s1105" style="position:absolute;left:8890;top:1012;width:978;height:360;visibility:visible;mso-wrap-style:square;v-text-anchor:top" coordsize="97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52" o:spid="_x0000_s1106" type="#_x0000_t75" style="position:absolute;left:9193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">
                  <v:imagedata r:id="rId48" o:title=""/>
                  <v:path arrowok="t"/>
                  <o:lock v:ext="edit" aspectratio="f"/>
                </v:shape>
                <v:shape id="Freeform 1553" o:spid="_x0000_s1107" style="position:absolute;left:9854;top:101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" path="m978,l920,,70,,,,,360r70,l920,360r58,l978,xe" fillcolor="#e7e8e9" stroked="f">
                  <v:path arrowok="t" o:connecttype="custom" o:connectlocs="978,0;920,0;70,0;0,0;0,360;70,360;920,360;978,360;978,0" o:connectangles="0,0,0,0,0,0,0,0,0"/>
                </v:shape>
                <v:shape id="Picture 1554" o:spid="_x0000_s1108" type="#_x0000_t75" style="position:absolute;left:10046;top:113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">
                  <v:imagedata r:id="rId88" o:title=""/>
                  <v:path arrowok="t"/>
                  <o:lock v:ext="edit" aspectratio="f"/>
                </v:shape>
                <v:shape id="Freeform 1555" o:spid="_x0000_s1109" style="position:absolute;left:1186;top:137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56" o:spid="_x0000_s1110" type="#_x0000_t75" style="position:absolute;left:1387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shape id="Freeform 1557" o:spid="_x0000_s1111" style="position:absolute;left:2150;top:137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58" o:spid="_x0000_s1112" type="#_x0000_t75" style="position:absolute;left:2353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shape id="Freeform 1559" o:spid="_x0000_s1113" style="position:absolute;left:3112;top:1372;width:978;height:360;visibility:visible;mso-wrap-style:square;v-text-anchor:top" coordsize="97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60" o:spid="_x0000_s1114" type="#_x0000_t75" style="position:absolute;left:3305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">
                  <v:imagedata r:id="rId87" o:title=""/>
                  <v:path arrowok="t"/>
                  <o:lock v:ext="edit" aspectratio="f"/>
                </v:shape>
                <v:shape id="Freeform 1561" o:spid="_x0000_s1115" style="position:absolute;left:4076;top:137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62" o:spid="_x0000_s1116" type="#_x0000_t75" style="position:absolute;left:4267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group id="Group 1563" o:spid="_x0000_s1117" style="position:absolute;left:5038;top:1372;width:979;height:360" coordorigin="5038,1372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">
                  <v:shape id="Freeform 1564" o:spid="_x0000_s1118" style="position:absolute;left:5038;top:137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" path="m920,l72,,,,,360r72,l920,360,920,xe" fillcolor="#e7e8e9" stroked="f">
                    <v:path arrowok="t" o:connecttype="custom" o:connectlocs="920,0;72,0;0,0;0,360;72,360;920,360;920,0" o:connectangles="0,0,0,0,0,0,0"/>
                  </v:shape>
                  <v:shape id="Freeform 1565" o:spid="_x0000_s1119" style="position:absolute;left:5038;top:137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" path="m978,l920,r,360l978,360,978,xe" fillcolor="#e7e8e9" stroked="f">
                    <v:path arrowok="t" o:connecttype="custom" o:connectlocs="978,0;920,0;920,360;978,360;978,0" o:connectangles="0,0,0,0,0"/>
                  </v:shape>
                </v:group>
                <v:shape id="Picture 1566" o:spid="_x0000_s1120" type="#_x0000_t75" style="position:absolute;left:5243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">
                  <v:imagedata r:id="rId87" o:title=""/>
                  <v:path arrowok="t"/>
                  <o:lock v:ext="edit" aspectratio="f"/>
                </v:shape>
                <v:shape id="Freeform 1567" o:spid="_x0000_s1121" style="position:absolute;left:6002;top:137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68" o:spid="_x0000_s1122" type="#_x0000_t75" style="position:absolute;left:6193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shape id="Freeform 1569" o:spid="_x0000_s1123" style="position:absolute;left:6964;top:1372;width:978;height:360;visibility:visible;mso-wrap-style:square;v-text-anchor:top" coordsize="97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70" o:spid="_x0000_s1124" type="#_x0000_t75" style="position:absolute;left:7169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">
                  <v:imagedata r:id="rId87" o:title=""/>
                  <v:path arrowok="t"/>
                  <o:lock v:ext="edit" aspectratio="f"/>
                </v:shape>
                <v:shape id="Freeform 1571" o:spid="_x0000_s1125" style="position:absolute;left:7928;top:137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72" o:spid="_x0000_s1126" type="#_x0000_t75" style="position:absolute;left:8131;top:149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group id="Group 1573" o:spid="_x0000_s1127" style="position:absolute;left:1186;top:1372;width:9646;height:720" coordorigin="1186,1372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">
                  <v:shape id="Freeform 1574" o:spid="_x0000_s1128" style="position:absolute;left:1186;top:1372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" path="m978,360r-58,l72,360,,360,,720r72,l920,720r58,l978,360xe" fillcolor="#e7e8e9" stroked="f">
                    <v:path arrowok="t" o:connecttype="custom" o:connectlocs="978,360;920,360;72,360;0,360;0,720;72,720;920,720;978,720;978,360" o:connectangles="0,0,0,0,0,0,0,0,0"/>
                  </v:shape>
                  <v:shape id="Freeform 1575" o:spid="_x0000_s1129" style="position:absolute;left:1186;top:1372;width:9646;height:720;visibility:visible;mso-wrap-style:square;v-text-anchor:top" coordsize="9646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" path="m9645,r-57,l8738,r-56,l8667,r-43,l7776,r-72,l7704,360r72,l8624,360r43,l8682,360r56,l9588,360r57,l9645,xe" fillcolor="#e7e8e9" stroked="f">
                    <v:path arrowok="t" o:connecttype="custom" o:connectlocs="9645,0;9588,0;8738,0;8682,0;8667,0;8624,0;7776,0;7704,0;7704,360;7776,360;8624,360;8667,360;8682,360;8738,360;9588,360;9645,360;9645,0" o:connectangles="0,0,0,0,0,0,0,0,0,0,0,0,0,0,0,0,0"/>
                  </v:shape>
                </v:group>
                <v:shape id="Picture 1576" o:spid="_x0000_s1130" type="#_x0000_t75" style="position:absolute;left:1391;top:185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">
                  <v:imagedata r:id="rId87" o:title=""/>
                  <v:path arrowok="t"/>
                  <o:lock v:ext="edit" aspectratio="f"/>
                </v:shape>
                <v:shape id="Freeform 1577" o:spid="_x0000_s1131" style="position:absolute;left:2150;top:173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78" o:spid="_x0000_s1132" type="#_x0000_t75" style="position:absolute;left:2353;top:185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">
                  <v:imagedata r:id="rId48" o:title=""/>
                  <v:path arrowok="t"/>
                  <o:lock v:ext="edit" aspectratio="f"/>
                </v:shape>
                <v:shape id="Freeform 1579" o:spid="_x0000_s1133" style="position:absolute;left:3112;top:1732;width:978;height:360;visibility:visible;mso-wrap-style:square;v-text-anchor:top" coordsize="97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" path="m978,l920,,72,,,,,360r72,l920,360r58,l978,xe" fillcolor="#e7e8e9" stroked="f">
                  <v:path arrowok="t" o:connecttype="custom" o:connectlocs="978,0;920,0;72,0;0,0;0,360;72,360;920,360;978,360;978,0" o:connectangles="0,0,0,0,0,0,0,0,0"/>
                </v:shape>
                <v:shape id="Picture 1580" o:spid="_x0000_s1134" type="#_x0000_t75" style="position:absolute;left:3305;top:185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">
                  <v:imagedata r:id="rId87" o:title=""/>
                  <v:path arrowok="t"/>
                  <o:lock v:ext="edit" aspectratio="f"/>
                </v:shape>
                <v:shape id="Freeform 1581" o:spid="_x0000_s1135" style="position:absolute;left:4076;top:1732;width:977;height:360;visibility:visible;mso-wrap-style:square;v-text-anchor:top" coordsize="977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" path="m976,l919,,70,,,,,360r70,l919,360r57,l976,xe" fillcolor="#e7e8e9" stroked="f">
                  <v:path arrowok="t" o:connecttype="custom" o:connectlocs="976,0;919,0;70,0;0,0;0,360;70,360;919,360;976,360;976,0" o:connectangles="0,0,0,0,0,0,0,0,0"/>
                </v:shape>
                <v:shape id="Picture 1582" o:spid="_x0000_s1136" type="#_x0000_t75" style="position:absolute;left:4267;top:185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group id="Group 1583" o:spid="_x0000_s1137" style="position:absolute;left:5038;top:1732;width:979;height:360" coordorigin="5038,1732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">
                  <v:shape id="Freeform 1584" o:spid="_x0000_s1138" style="position:absolute;left:5038;top:173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" path="m920,l72,,,,,360r72,l920,360,920,xe" fillcolor="#e7e8e9" stroked="f">
                    <v:path arrowok="t" o:connecttype="custom" o:connectlocs="920,0;72,0;0,0;0,360;72,360;920,360;920,0" o:connectangles="0,0,0,0,0,0,0"/>
                  </v:shape>
                  <v:shape id="Freeform 1585" o:spid="_x0000_s1139" style="position:absolute;left:5038;top:1732;width:979;height:360;visibility:visible;mso-wrap-style:square;v-text-anchor:top" coordsize="979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" path="m978,l920,r,360l978,360,978,xe" fillcolor="#e7e8e9" stroked="f">
                    <v:path arrowok="t" o:connecttype="custom" o:connectlocs="978,0;920,0;920,360;978,360;978,0" o:connectangles="0,0,0,0,0"/>
                  </v:shape>
                </v:group>
                <v:shape id="Picture 1586" o:spid="_x0000_s1140" type="#_x0000_t75" style="position:absolute;left:5231;top:1856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">
                  <v:imagedata r:id="rId87" o:title=""/>
                  <v:path arrowok="t"/>
                  <o:lock v:ext="edit" aspectratio="f"/>
                </v:shape>
                <v:shape id="Freeform 1587" o:spid="_x0000_s1141" style="position:absolute;left:1186;top:1732;width:9646;height:2273;visibility:visible;mso-wrap-style:square;v-text-anchor:top" coordsize="9646,22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" path="m9645,r-57,l9588,405r,l72,405r,l9588,405,9588,,8738,r-56,l8667,r-43,l7776,r-58,l7704,r-44,l6812,r-56,l6741,r-43,l5850,r-58,l5778,r-44,l4886,r-71,l4815,360,72,360,,360,,832,,2272r72,l72,2272r9516,l9588,2272r57,l9645,832r,-472l9645,xe" fillcolor="#e7e8e9" stroked="f">
                  <v:path arrowok="t" o:connecttype="custom" o:connectlocs="9645,0;9588,0;9588,405;9588,405;72,405;72,405;9588,405;9588,0;8738,0;8682,0;8667,0;8624,0;7776,0;7718,0;7704,0;7660,0;6812,0;6756,0;6741,0;6698,0;5850,0;5792,0;5778,0;5734,0;4886,0;4815,0;4815,360;72,360;0,360;0,832;0,2272;72,2272;72,2272;9588,2272;9588,2272;9645,2272;9645,832;9645,360;9645,0" o:connectangles="0,0,0,0,0,0,0,0,0,0,0,0,0,0,0,0,0,0,0,0,0,0,0,0,0,0,0,0,0,0,0,0,0,0,0,0,0,0,0"/>
                </v:shape>
                <v:shape id="Freeform 1588" o:spid="_x0000_s1142" style="position:absolute;left:1201;top:248;width:2267;height:336;visibility:visible;mso-wrap-style:square;v-text-anchor:top" coordsize="2267,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" path="m2266,285r-1530,l736,275r-1,-38l735,98r1,-39l734,28,723,7,696,,40,,12,7,1,28,,59,1,98r,139l,275r,10l,285r,50l40,335r656,l2266,335r,-50xe" fillcolor="#0092c8" stroked="f">
                  <v:path arrowok="t" o:connecttype="custom" o:connectlocs="2266,285;736,285;736,275;735,237;735,98;736,59;734,28;723,7;696,0;40,0;12,7;1,28;0,59;1,98;1,237;0,275;0,285;0,285;0,335;40,335;696,335;2266,335;2266,285" o:connectangles="0,0,0,0,0,0,0,0,0,0,0,0,0,0,0,0,0,0,0,0,0,0,0"/>
                </v:shape>
                <v:shape id="Picture 1589" o:spid="_x0000_s1143" type="#_x0000_t75" style="position:absolute;left:1324;top:306;width:500;height: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">
                  <v:imagedata r:id="rId89" o:title=""/>
                  <v:path arrowok="t"/>
                  <o:lock v:ext="edit" aspectratio="f"/>
                </v:shape>
                <v:shape id="Picture 1590" o:spid="_x0000_s1144" type="#_x0000_t75" style="position:absolute;left:2202;top:357;width:140;height:1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">
                  <v:imagedata r:id="rId48" o:title=""/>
                  <v:path arrowok="t"/>
                  <o:lock v:ext="edit" aspectratio="f"/>
                </v:shape>
                <v:shape id="Text Box 1591" o:spid="_x0000_s1145" type="#_x0000_t202" style="position:absolute;left:1259;top:312;width:2144;height: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295" w:lineRule="exact"/>
                          <w:ind w:left="735"/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打</w:t>
                        </w:r>
                        <w:r>
                          <w:rPr>
                            <w:rFonts w:ascii="Lantinghei SC" w:eastAsia="Lantinghei SC" w:cs="Lantinghei SC"/>
                            <w:color w:val="231F20"/>
                            <w:spacing w:val="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Lantinghei SC" w:eastAsia="Lantinghei SC" w:cs="Lantinghei SC" w:hint="eastAsia"/>
                            <w:color w:val="231F20"/>
                            <w:spacing w:val="6"/>
                            <w:sz w:val="20"/>
                            <w:szCs w:val="20"/>
                          </w:rPr>
                          <w:t>表示有詳解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51" w:line="303" w:lineRule="exact"/>
                          <w:rPr>
                            <w:rFonts w:ascii="Hiragino Mincho ProN W3" w:eastAsia="Hiragino Mincho ProN W3" w:cs="Hiragino Mincho ProN W3"/>
                            <w:color w:val="00AEEF"/>
                            <w:spacing w:val="-4"/>
                            <w:w w:val="1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iragino Mincho ProN W3" w:eastAsia="Hiragino Mincho ProN W3" w:cs="Hiragino Mincho ProN W3" w:hint="eastAsia"/>
                            <w:color w:val="00AEEF"/>
                            <w:w w:val="120"/>
                            <w:sz w:val="24"/>
                            <w:szCs w:val="24"/>
                          </w:rPr>
                          <w:t>·</w:t>
                        </w:r>
                        <w:r>
                          <w:rPr>
                            <w:rFonts w:ascii="Hiragino Mincho ProN W3" w:eastAsia="Hiragino Mincho ProN W3" w:cs="Hiragino Mincho ProN W3" w:hint="eastAsia"/>
                            <w:color w:val="00AEEF"/>
                            <w:spacing w:val="-4"/>
                            <w:w w:val="120"/>
                            <w:sz w:val="24"/>
                            <w:szCs w:val="24"/>
                          </w:rPr>
                          <w:t>基礎題</w:t>
                        </w:r>
                      </w:p>
                    </w:txbxContent>
                  </v:textbox>
                </v:shape>
                <v:shape id="Text Box 1592" o:spid="_x0000_s1146" type="#_x0000_t202" style="position:absolute;left:1259;top:1049;width:1013;height:1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ind w:left="378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1.(A)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07"/>
                          <w:ind w:left="275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11.(A)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07"/>
                          <w:ind w:left="279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21.(B)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74" w:line="303" w:lineRule="exact"/>
                          <w:rPr>
                            <w:rFonts w:ascii="Hiragino Mincho ProN W3" w:eastAsia="Hiragino Mincho ProN W3" w:cs="Hiragino Mincho ProN W3"/>
                            <w:color w:val="00AEEF"/>
                            <w:spacing w:val="-10"/>
                            <w:w w:val="14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iragino Mincho ProN W3" w:eastAsia="Hiragino Mincho ProN W3" w:cs="Hiragino Mincho ProN W3"/>
                            <w:color w:val="00AEEF"/>
                            <w:w w:val="14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Hiragino Mincho ProN W3" w:eastAsia="Hiragino Mincho ProN W3" w:cs="Hiragino Mincho ProN W3" w:hint="eastAsia"/>
                            <w:color w:val="00AEEF"/>
                            <w:w w:val="145"/>
                            <w:sz w:val="24"/>
                            <w:szCs w:val="24"/>
                          </w:rPr>
                          <w:t>解斬</w:t>
                        </w:r>
                        <w:r>
                          <w:rPr>
                            <w:rFonts w:ascii="Hiragino Mincho ProN W3" w:eastAsia="Hiragino Mincho ProN W3" w:cs="Hiragino Mincho ProN W3"/>
                            <w:color w:val="00AEEF"/>
                            <w:spacing w:val="-10"/>
                            <w:w w:val="145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Text Box 1593" o:spid="_x0000_s1147" type="#_x0000_t202" style="position:absolute;left:2501;top:1049;width:589;height:10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ind w:left="98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2.(D)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07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12.(B)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07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22.(C)</w:t>
                        </w:r>
                      </w:p>
                    </w:txbxContent>
                  </v:textbox>
                </v:shape>
                <v:shape id="Text Box 1594" o:spid="_x0000_s1148" type="#_x0000_t202" style="position:absolute;left:3452;top:1049;width:1564;height:10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tabs>
                            <w:tab w:val="left" w:pos="1072"/>
                          </w:tabs>
                          <w:kinsoku w:val="0"/>
                          <w:overflowPunct w:val="0"/>
                          <w:spacing w:before="15"/>
                          <w:ind w:left="122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3.(B)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4.(A)</w:t>
                        </w:r>
                      </w:p>
                      <w:p w:rsidR="000E3DAD" w:rsidRDefault="000E3DAD" w:rsidP="000E3DAD">
                        <w:pPr>
                          <w:pStyle w:val="ae"/>
                          <w:tabs>
                            <w:tab w:val="left" w:pos="962"/>
                          </w:tabs>
                          <w:kinsoku w:val="0"/>
                          <w:overflowPunct w:val="0"/>
                          <w:spacing w:before="107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13.(A)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14.(D)</w:t>
                        </w:r>
                      </w:p>
                      <w:p w:rsidR="000E3DAD" w:rsidRDefault="000E3DAD" w:rsidP="000E3DAD">
                        <w:pPr>
                          <w:pStyle w:val="ae"/>
                          <w:tabs>
                            <w:tab w:val="left" w:pos="962"/>
                          </w:tabs>
                          <w:kinsoku w:val="0"/>
                          <w:overflowPunct w:val="0"/>
                          <w:spacing w:before="107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23.(D)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24.(D)</w:t>
                        </w:r>
                      </w:p>
                    </w:txbxContent>
                  </v:textbox>
                </v:shape>
                <v:shape id="Text Box 1595" o:spid="_x0000_s1149" type="#_x0000_t202" style="position:absolute;left:5378;top:1049;width:601;height:10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ind w:left="110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5.(A)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07"/>
                          <w:ind w:left="12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15.(B)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07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25.(D)</w:t>
                        </w:r>
                      </w:p>
                    </w:txbxContent>
                  </v:textbox>
                </v:shape>
                <v:shape id="Text Box 1596" o:spid="_x0000_s1150" type="#_x0000_t202" style="position:absolute;left:6341;top:1049;width:4454;height: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tabs>
                            <w:tab w:val="left" w:pos="1085"/>
                            <w:tab w:val="left" w:pos="2048"/>
                            <w:tab w:val="left" w:pos="2999"/>
                            <w:tab w:val="left" w:pos="3853"/>
                          </w:tabs>
                          <w:kinsoku w:val="0"/>
                          <w:overflowPunct w:val="0"/>
                          <w:spacing w:before="15"/>
                          <w:ind w:left="110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6.(D)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7.(C)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8.(C)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9.(A)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10.(D)</w:t>
                        </w:r>
                      </w:p>
                      <w:p w:rsidR="000E3DAD" w:rsidRDefault="000E3DAD" w:rsidP="000E3DAD">
                        <w:pPr>
                          <w:pStyle w:val="ae"/>
                          <w:tabs>
                            <w:tab w:val="left" w:pos="975"/>
                            <w:tab w:val="left" w:pos="1937"/>
                            <w:tab w:val="left" w:pos="2901"/>
                            <w:tab w:val="left" w:pos="3853"/>
                          </w:tabs>
                          <w:kinsoku w:val="0"/>
                          <w:overflowPunct w:val="0"/>
                          <w:spacing w:before="107"/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16.(D)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17.(C)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18.(B)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19.(B)</w:t>
                        </w:r>
                        <w:r>
                          <w:rPr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2"/>
                            <w:szCs w:val="22"/>
                          </w:rPr>
                          <w:t>20.(A)</w:t>
                        </w:r>
                      </w:p>
                    </w:txbxContent>
                  </v:textbox>
                </v:shape>
                <v:shape id="Text Box 1597" o:spid="_x0000_s1151" type="#_x0000_t202" style="position:absolute;left:1535;top:2620;width:171;height: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  <w:t>1.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30"/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  <w:t>2.</w:t>
                        </w:r>
                      </w:p>
                    </w:txbxContent>
                  </v:textbox>
                </v:shape>
                <v:shape id="Text Box 1598" o:spid="_x0000_s1152" type="#_x0000_t202" style="position:absolute;left:1874;top:2620;width:1456;height: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(A)false</w:t>
                        </w:r>
                        <w:r>
                          <w:rPr>
                            <w:color w:val="231F20"/>
                            <w:spacing w:val="47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</w:rPr>
                          <w:t>(B)true</w:t>
                        </w:r>
                      </w:p>
                    </w:txbxContent>
                  </v:textbox>
                </v:shape>
                <v:shape id="Text Box 1599" o:spid="_x0000_s1153" type="#_x0000_t202" style="position:absolute;left:3508;top:2620;width:1586;height: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263" w:lineRule="exact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(C)true</w:t>
                        </w:r>
                        <w:r>
                          <w:rPr>
                            <w:color w:val="231F20"/>
                            <w:spacing w:val="46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(D)true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v:shape id="Text Box 1600" o:spid="_x0000_s1154" type="#_x0000_t202" style="position:absolute;left:1535;top:3700;width:172;height: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before="15"/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0"/>
                            <w:szCs w:val="20"/>
                          </w:rPr>
                          <w:t>3.</w:t>
                        </w:r>
                      </w:p>
                    </w:txbxContent>
                  </v:textbox>
                </v:shape>
                <v:shape id="Text Box 1601" o:spid="_x0000_s1155" type="#_x0000_t202" style="position:absolute;left:1874;top:2980;width:8724;height: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10" w:lineRule="exact"/>
                          <w:rPr>
                            <w:rFonts w:eastAsia="Wawati SC"/>
                            <w:color w:val="231F20"/>
                            <w:spacing w:val="-5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y=x/z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  <w:szCs w:val="20"/>
                          </w:rPr>
                          <w:t>; //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的值會先轉成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double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型態後再除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>1.5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60" w:lineRule="exact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x=5.5*y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</w:rPr>
                          <w:t>; //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5.5*y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的結果為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8.25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5"/>
                            <w:sz w:val="20"/>
                            <w:szCs w:val="20"/>
                          </w:rPr>
                          <w:t>，因為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型態，故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8.25</w:t>
                        </w:r>
                        <w:r>
                          <w:rPr>
                            <w:rFonts w:eastAsia="Wawati SC"/>
                            <w:color w:val="231F20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4"/>
                            <w:sz w:val="20"/>
                            <w:szCs w:val="20"/>
                          </w:rPr>
                          <w:t>會先轉成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eastAsia="Wawati SC"/>
                            <w:color w:val="231F20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型態後再指定給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eastAsia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9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  <w:p w:rsidR="000E3DAD" w:rsidRDefault="000E3DAD" w:rsidP="000E3DAD">
                        <w:pPr>
                          <w:pStyle w:val="ae"/>
                          <w:kinsoku w:val="0"/>
                          <w:overflowPunct w:val="0"/>
                          <w:spacing w:line="314" w:lineRule="exact"/>
                          <w:rPr>
                            <w:rFonts w:ascii="Wawati SC" w:eastAsia="Wawati SC" w:cs="Wawati SC"/>
                            <w:color w:val="231F2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&amp;&amp;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3"/>
                            <w:w w:val="125"/>
                            <w:sz w:val="20"/>
                            <w:szCs w:val="20"/>
                          </w:rPr>
                          <w:t>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13"/>
                            <w:w w:val="12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eastAsia="Wawati SC"/>
                            <w:color w:val="231F20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邏輯運算，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eastAsia="Wawati SC"/>
                            <w:color w:val="231F20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"/>
                            <w:sz w:val="20"/>
                            <w:szCs w:val="20"/>
                          </w:rPr>
                          <w:t>語言的非零值視為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true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true</w:t>
                        </w:r>
                        <w:r>
                          <w:rPr>
                            <w:rFonts w:eastAsia="Wawati SC"/>
                            <w:color w:val="231F20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eastAsia="Wawati SC"/>
                            <w:color w:val="231F20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true</w:t>
                        </w:r>
                        <w:r>
                          <w:rPr>
                            <w:rFonts w:eastAsia="Wawati SC"/>
                            <w:color w:val="231F20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3"/>
                            <w:sz w:val="20"/>
                            <w:szCs w:val="20"/>
                          </w:rPr>
                          <w:t>結果為</w:t>
                        </w:r>
                        <w:r>
                          <w:rPr>
                            <w:rFonts w:ascii="Wawati SC" w:eastAsia="Wawati SC" w:cs="Wawati SC"/>
                            <w:color w:val="231F20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Wawati SC"/>
                            <w:color w:val="231F20"/>
                            <w:sz w:val="20"/>
                            <w:szCs w:val="20"/>
                          </w:rPr>
                          <w:t>true</w:t>
                        </w:r>
                        <w:r>
                          <w:rPr>
                            <w:rFonts w:ascii="Wawati SC" w:eastAsia="Wawati SC" w:cs="Wawati SC" w:hint="eastAsia"/>
                            <w:color w:val="231F20"/>
                            <w:spacing w:val="-10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3DAD" w:rsidRPr="0070218B" w:rsidRDefault="000E3DAD" w:rsidP="000E3DAD">
      <w:pPr>
        <w:pStyle w:val="ae"/>
        <w:kinsoku w:val="0"/>
        <w:overflowPunct w:val="0"/>
        <w:spacing w:before="353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476"/>
        </w:tabs>
        <w:kinsoku w:val="0"/>
        <w:overflowPunct w:val="0"/>
        <w:ind w:left="476" w:right="375" w:hanging="476"/>
        <w:contextualSpacing w:val="0"/>
        <w:jc w:val="right"/>
        <w:rPr>
          <w:rFonts w:asciiTheme="minorEastAsia" w:hAnsiTheme="minorEastAsia" w:cs="Arial"/>
          <w:b/>
          <w:bCs/>
          <w:i/>
          <w:iCs/>
          <w:color w:val="231F20"/>
        </w:rPr>
        <w:sectPr w:rsidR="000E3DAD" w:rsidRPr="0070218B">
          <w:pgSz w:w="11910" w:h="16840"/>
          <w:pgMar w:top="280" w:right="425" w:bottom="0" w:left="0" w:header="720" w:footer="720" w:gutter="0"/>
          <w:cols w:space="720"/>
          <w:noEndnote/>
        </w:sectPr>
      </w:pPr>
    </w:p>
    <w:p w:rsidR="000E3DAD" w:rsidRPr="0070218B" w:rsidRDefault="000E3DAD" w:rsidP="000E3DAD">
      <w:pPr>
        <w:pStyle w:val="ae"/>
        <w:kinsoku w:val="0"/>
        <w:overflowPunct w:val="0"/>
        <w:spacing w:before="10"/>
        <w:ind w:left="918"/>
        <w:rPr>
          <w:rFonts w:asciiTheme="minorEastAsia" w:cs="Lantinghei SC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cs="Lantinghei SC" w:hint="eastAsia"/>
          <w:color w:val="231F20"/>
          <w:spacing w:val="-4"/>
          <w:sz w:val="20"/>
          <w:szCs w:val="20"/>
        </w:rPr>
        <w:lastRenderedPageBreak/>
        <w:t>程式設計實習</w:t>
      </w:r>
    </w:p>
    <w:p w:rsidR="000E3DAD" w:rsidRPr="0070218B" w:rsidRDefault="000E3DAD" w:rsidP="000E3DAD">
      <w:pPr>
        <w:pStyle w:val="ae"/>
        <w:kinsoku w:val="0"/>
        <w:overflowPunct w:val="0"/>
        <w:spacing w:before="98"/>
        <w:rPr>
          <w:rFonts w:asciiTheme="minorEastAsia" w:cs="Lantinghei SC"/>
          <w:sz w:val="20"/>
          <w:szCs w:val="20"/>
        </w:rPr>
      </w:pP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0" allowOverlap="1" wp14:anchorId="3DD6087A" wp14:editId="570FF447">
                <wp:simplePos x="0" y="0"/>
                <wp:positionH relativeFrom="page">
                  <wp:posOffset>753110</wp:posOffset>
                </wp:positionH>
                <wp:positionV relativeFrom="paragraph">
                  <wp:posOffset>-1270</wp:posOffset>
                </wp:positionV>
                <wp:extent cx="6125210" cy="8058785"/>
                <wp:effectExtent l="0" t="0" r="0" b="0"/>
                <wp:wrapNone/>
                <wp:docPr id="1287632843" name="Group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8058785"/>
                          <a:chOff x="1186" y="-2"/>
                          <a:chExt cx="9646" cy="12691"/>
                        </a:xfrm>
                      </wpg:grpSpPr>
                      <wps:wsp>
                        <wps:cNvPr id="910112511" name="Freeform 1603"/>
                        <wps:cNvSpPr>
                          <a:spLocks/>
                        </wps:cNvSpPr>
                        <wps:spPr bwMode="auto">
                          <a:xfrm>
                            <a:off x="1186" y="-2"/>
                            <a:ext cx="9646" cy="12691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2224 h 12691"/>
                              <a:gd name="T2" fmla="*/ 6687 w 9646"/>
                              <a:gd name="T3" fmla="*/ 2224 h 12691"/>
                              <a:gd name="T4" fmla="*/ 6687 w 9646"/>
                              <a:gd name="T5" fmla="*/ 4064 h 12691"/>
                              <a:gd name="T6" fmla="*/ 9645 w 9646"/>
                              <a:gd name="T7" fmla="*/ 4064 h 12691"/>
                              <a:gd name="T8" fmla="*/ 9645 w 9646"/>
                              <a:gd name="T9" fmla="*/ 2224 h 126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46" h="12691">
                                <a:moveTo>
                                  <a:pt x="9645" y="2224"/>
                                </a:moveTo>
                                <a:lnTo>
                                  <a:pt x="6687" y="2224"/>
                                </a:lnTo>
                                <a:lnTo>
                                  <a:pt x="6687" y="4064"/>
                                </a:lnTo>
                                <a:lnTo>
                                  <a:pt x="9645" y="4064"/>
                                </a:lnTo>
                                <a:lnTo>
                                  <a:pt x="9645" y="2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679103" name="Freeform 1604"/>
                        <wps:cNvSpPr>
                          <a:spLocks/>
                        </wps:cNvSpPr>
                        <wps:spPr bwMode="auto">
                          <a:xfrm>
                            <a:off x="1186" y="-2"/>
                            <a:ext cx="9646" cy="12691"/>
                          </a:xfrm>
                          <a:custGeom>
                            <a:avLst/>
                            <a:gdLst>
                              <a:gd name="T0" fmla="*/ 9645 w 9646"/>
                              <a:gd name="T1" fmla="*/ 0 h 12691"/>
                              <a:gd name="T2" fmla="*/ 9588 w 9646"/>
                              <a:gd name="T3" fmla="*/ 0 h 12691"/>
                              <a:gd name="T4" fmla="*/ 9588 w 9646"/>
                              <a:gd name="T5" fmla="*/ 2160 h 12691"/>
                              <a:gd name="T6" fmla="*/ 9588 w 9646"/>
                              <a:gd name="T7" fmla="*/ 2160 h 12691"/>
                              <a:gd name="T8" fmla="*/ 5448 w 9646"/>
                              <a:gd name="T9" fmla="*/ 2160 h 12691"/>
                              <a:gd name="T10" fmla="*/ 5448 w 9646"/>
                              <a:gd name="T11" fmla="*/ 2565 h 12691"/>
                              <a:gd name="T12" fmla="*/ 5448 w 9646"/>
                              <a:gd name="T13" fmla="*/ 2565 h 12691"/>
                              <a:gd name="T14" fmla="*/ 72 w 9646"/>
                              <a:gd name="T15" fmla="*/ 2565 h 12691"/>
                              <a:gd name="T16" fmla="*/ 72 w 9646"/>
                              <a:gd name="T17" fmla="*/ 2565 h 12691"/>
                              <a:gd name="T18" fmla="*/ 5448 w 9646"/>
                              <a:gd name="T19" fmla="*/ 2565 h 12691"/>
                              <a:gd name="T20" fmla="*/ 5448 w 9646"/>
                              <a:gd name="T21" fmla="*/ 2160 h 12691"/>
                              <a:gd name="T22" fmla="*/ 5448 w 9646"/>
                              <a:gd name="T23" fmla="*/ 2160 h 12691"/>
                              <a:gd name="T24" fmla="*/ 9588 w 9646"/>
                              <a:gd name="T25" fmla="*/ 2160 h 12691"/>
                              <a:gd name="T26" fmla="*/ 9588 w 9646"/>
                              <a:gd name="T27" fmla="*/ 0 h 12691"/>
                              <a:gd name="T28" fmla="*/ 9588 w 9646"/>
                              <a:gd name="T29" fmla="*/ 0 h 12691"/>
                              <a:gd name="T30" fmla="*/ 72 w 9646"/>
                              <a:gd name="T31" fmla="*/ 0 h 12691"/>
                              <a:gd name="T32" fmla="*/ 0 w 9646"/>
                              <a:gd name="T33" fmla="*/ 0 h 12691"/>
                              <a:gd name="T34" fmla="*/ 0 w 9646"/>
                              <a:gd name="T35" fmla="*/ 12691 h 12691"/>
                              <a:gd name="T36" fmla="*/ 72 w 9646"/>
                              <a:gd name="T37" fmla="*/ 12691 h 12691"/>
                              <a:gd name="T38" fmla="*/ 9588 w 9646"/>
                              <a:gd name="T39" fmla="*/ 12691 h 12691"/>
                              <a:gd name="T40" fmla="*/ 9588 w 9646"/>
                              <a:gd name="T41" fmla="*/ 12690 h 12691"/>
                              <a:gd name="T42" fmla="*/ 9645 w 9646"/>
                              <a:gd name="T43" fmla="*/ 12690 h 12691"/>
                              <a:gd name="T44" fmla="*/ 9645 w 9646"/>
                              <a:gd name="T45" fmla="*/ 4410 h 12691"/>
                              <a:gd name="T46" fmla="*/ 9645 w 9646"/>
                              <a:gd name="T47" fmla="*/ 4064 h 12691"/>
                              <a:gd name="T48" fmla="*/ 9588 w 9646"/>
                              <a:gd name="T49" fmla="*/ 4064 h 12691"/>
                              <a:gd name="T50" fmla="*/ 9588 w 9646"/>
                              <a:gd name="T51" fmla="*/ 4410 h 12691"/>
                              <a:gd name="T52" fmla="*/ 9588 w 9646"/>
                              <a:gd name="T53" fmla="*/ 4411 h 12691"/>
                              <a:gd name="T54" fmla="*/ 9588 w 9646"/>
                              <a:gd name="T55" fmla="*/ 7291 h 12691"/>
                              <a:gd name="T56" fmla="*/ 9588 w 9646"/>
                              <a:gd name="T57" fmla="*/ 7291 h 12691"/>
                              <a:gd name="T58" fmla="*/ 72 w 9646"/>
                              <a:gd name="T59" fmla="*/ 7291 h 12691"/>
                              <a:gd name="T60" fmla="*/ 72 w 9646"/>
                              <a:gd name="T61" fmla="*/ 7291 h 12691"/>
                              <a:gd name="T62" fmla="*/ 9588 w 9646"/>
                              <a:gd name="T63" fmla="*/ 7291 h 12691"/>
                              <a:gd name="T64" fmla="*/ 9588 w 9646"/>
                              <a:gd name="T65" fmla="*/ 4411 h 12691"/>
                              <a:gd name="T66" fmla="*/ 5448 w 9646"/>
                              <a:gd name="T67" fmla="*/ 4411 h 12691"/>
                              <a:gd name="T68" fmla="*/ 5448 w 9646"/>
                              <a:gd name="T69" fmla="*/ 4410 h 12691"/>
                              <a:gd name="T70" fmla="*/ 9588 w 9646"/>
                              <a:gd name="T71" fmla="*/ 4410 h 12691"/>
                              <a:gd name="T72" fmla="*/ 9588 w 9646"/>
                              <a:gd name="T73" fmla="*/ 4064 h 12691"/>
                              <a:gd name="T74" fmla="*/ 5628 w 9646"/>
                              <a:gd name="T75" fmla="*/ 4064 h 12691"/>
                              <a:gd name="T76" fmla="*/ 5628 w 9646"/>
                              <a:gd name="T77" fmla="*/ 2224 h 12691"/>
                              <a:gd name="T78" fmla="*/ 9645 w 9646"/>
                              <a:gd name="T79" fmla="*/ 2224 h 12691"/>
                              <a:gd name="T80" fmla="*/ 9645 w 9646"/>
                              <a:gd name="T81" fmla="*/ 2160 h 12691"/>
                              <a:gd name="T82" fmla="*/ 9645 w 9646"/>
                              <a:gd name="T83" fmla="*/ 0 h 126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646" h="12691">
                                <a:moveTo>
                                  <a:pt x="9645" y="0"/>
                                </a:moveTo>
                                <a:lnTo>
                                  <a:pt x="9588" y="0"/>
                                </a:lnTo>
                                <a:lnTo>
                                  <a:pt x="9588" y="2160"/>
                                </a:lnTo>
                                <a:lnTo>
                                  <a:pt x="9588" y="2160"/>
                                </a:lnTo>
                                <a:lnTo>
                                  <a:pt x="5448" y="2160"/>
                                </a:lnTo>
                                <a:lnTo>
                                  <a:pt x="5448" y="2565"/>
                                </a:lnTo>
                                <a:lnTo>
                                  <a:pt x="5448" y="2565"/>
                                </a:lnTo>
                                <a:lnTo>
                                  <a:pt x="72" y="2565"/>
                                </a:lnTo>
                                <a:lnTo>
                                  <a:pt x="72" y="2565"/>
                                </a:lnTo>
                                <a:lnTo>
                                  <a:pt x="5448" y="2565"/>
                                </a:lnTo>
                                <a:lnTo>
                                  <a:pt x="5448" y="2160"/>
                                </a:lnTo>
                                <a:lnTo>
                                  <a:pt x="5448" y="2160"/>
                                </a:lnTo>
                                <a:lnTo>
                                  <a:pt x="9588" y="2160"/>
                                </a:lnTo>
                                <a:lnTo>
                                  <a:pt x="9588" y="0"/>
                                </a:lnTo>
                                <a:lnTo>
                                  <a:pt x="9588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91"/>
                                </a:lnTo>
                                <a:lnTo>
                                  <a:pt x="72" y="12691"/>
                                </a:lnTo>
                                <a:lnTo>
                                  <a:pt x="9588" y="12691"/>
                                </a:lnTo>
                                <a:lnTo>
                                  <a:pt x="9588" y="12690"/>
                                </a:lnTo>
                                <a:lnTo>
                                  <a:pt x="9645" y="12690"/>
                                </a:lnTo>
                                <a:lnTo>
                                  <a:pt x="9645" y="4410"/>
                                </a:lnTo>
                                <a:lnTo>
                                  <a:pt x="9645" y="4064"/>
                                </a:lnTo>
                                <a:lnTo>
                                  <a:pt x="9588" y="4064"/>
                                </a:lnTo>
                                <a:lnTo>
                                  <a:pt x="9588" y="4410"/>
                                </a:lnTo>
                                <a:lnTo>
                                  <a:pt x="9588" y="4411"/>
                                </a:lnTo>
                                <a:lnTo>
                                  <a:pt x="9588" y="7291"/>
                                </a:lnTo>
                                <a:lnTo>
                                  <a:pt x="9588" y="7291"/>
                                </a:lnTo>
                                <a:lnTo>
                                  <a:pt x="72" y="7291"/>
                                </a:lnTo>
                                <a:lnTo>
                                  <a:pt x="72" y="7291"/>
                                </a:lnTo>
                                <a:lnTo>
                                  <a:pt x="9588" y="7291"/>
                                </a:lnTo>
                                <a:lnTo>
                                  <a:pt x="9588" y="4411"/>
                                </a:lnTo>
                                <a:lnTo>
                                  <a:pt x="5448" y="4411"/>
                                </a:lnTo>
                                <a:lnTo>
                                  <a:pt x="5448" y="4410"/>
                                </a:lnTo>
                                <a:lnTo>
                                  <a:pt x="9588" y="4410"/>
                                </a:lnTo>
                                <a:lnTo>
                                  <a:pt x="9588" y="4064"/>
                                </a:lnTo>
                                <a:lnTo>
                                  <a:pt x="5628" y="4064"/>
                                </a:lnTo>
                                <a:lnTo>
                                  <a:pt x="5628" y="2224"/>
                                </a:lnTo>
                                <a:lnTo>
                                  <a:pt x="9645" y="2224"/>
                                </a:lnTo>
                                <a:lnTo>
                                  <a:pt x="9645" y="216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B2B65" id="Group 1602" o:spid="_x0000_s1026" style="position:absolute;margin-left:59.3pt;margin-top:-.1pt;width:482.3pt;height:634.55pt;z-index:-251610112;mso-position-horizontal-relative:page" coordorigin="1186,-2" coordsize="9646,1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" o:allowincell="f">
                <v:shape id="Freeform 1603" o:spid="_x0000_s1027" style="position:absolute;left:1186;top:-2;width:9646;height:12691;visibility:visible;mso-wrap-style:square;v-text-anchor:top" coordsize="9646,12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" path="m9645,2224r-2958,l6687,4064r2958,l9645,2224xe" fillcolor="#e7e8e9" stroked="f">
                  <v:path arrowok="t" o:connecttype="custom" o:connectlocs="9645,2224;6687,2224;6687,4064;9645,4064;9645,2224" o:connectangles="0,0,0,0,0"/>
                </v:shape>
                <v:shape id="Freeform 1604" o:spid="_x0000_s1028" style="position:absolute;left:1186;top:-2;width:9646;height:12691;visibility:visible;mso-wrap-style:square;v-text-anchor:top" coordsize="9646,12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" path="m9645,r-57,l9588,2160r,l5448,2160r,405l5448,2565r-5376,l72,2565r5376,l5448,2160r,l9588,2160,9588,r,l72,,,,,12691r72,l9588,12691r,-1l9645,12690r,-8280l9645,4064r-57,l9588,4410r,1l9588,7291r,l72,7291r,l9588,7291r,-2880l5448,4411r,-1l9588,4410r,-346l5628,4064r,-1840l9645,2224r,-64l9645,xe" fillcolor="#e7e8e9" stroked="f">
                  <v:path arrowok="t" o:connecttype="custom" o:connectlocs="9645,0;9588,0;9588,2160;9588,2160;5448,2160;5448,2565;5448,2565;72,2565;72,2565;5448,2565;5448,2160;5448,2160;9588,2160;9588,0;9588,0;72,0;0,0;0,12691;72,12691;9588,12691;9588,12690;9645,12690;9645,4410;9645,4064;9588,4064;9588,4410;9588,4411;9588,7291;9588,7291;72,7291;72,7291;9588,7291;9588,4411;5448,4411;5448,4410;9588,4410;9588,4064;5628,4064;5628,2224;9645,2224;9645,2160;9645,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&amp;j</w:t>
      </w:r>
      <w:r w:rsidRPr="0070218B">
        <w:rPr>
          <w:rFonts w:asciiTheme="minorEastAsia" w:hAnsiTheme="minorEastAsia" w:hint="eastAsia"/>
          <w:color w:val="231F20"/>
          <w:spacing w:val="2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AND</w:t>
      </w:r>
      <w:r w:rsidRPr="0070218B">
        <w:rPr>
          <w:rFonts w:asciiTheme="minorEastAsia" w:hAnsiTheme="minorEastAsia"/>
          <w:color w:val="231F20"/>
          <w:spacing w:val="21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位元運算，</w:t>
      </w:r>
      <w:r w:rsidRPr="0070218B">
        <w:rPr>
          <w:rFonts w:asciiTheme="minorEastAsia" w:hAnsiTheme="minorEastAsia"/>
          <w:color w:val="231F20"/>
          <w:sz w:val="20"/>
          <w:szCs w:val="20"/>
        </w:rPr>
        <w:t>0010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AND</w:t>
      </w:r>
      <w:r w:rsidRPr="0070218B">
        <w:rPr>
          <w:rFonts w:asciiTheme="minorEastAsia" w:hAnsiTheme="minorEastAsia"/>
          <w:color w:val="231F20"/>
          <w:spacing w:val="2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0001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0"/>
          <w:szCs w:val="20"/>
        </w:rPr>
        <w:t>結果為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0000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 w:hint="eastAsia"/>
          <w:color w:val="231F20"/>
          <w:spacing w:val="-12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1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7"/>
          <w:sz w:val="20"/>
          <w:szCs w:val="20"/>
        </w:rPr>
        <w:t>條件運算式的結果為</w:t>
      </w:r>
      <w:r w:rsidRPr="0070218B">
        <w:rPr>
          <w:rFonts w:asciiTheme="minorEastAsia" w:hAnsiTheme="minorEastAsia"/>
          <w:color w:val="231F20"/>
          <w:spacing w:val="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，回傳「</w:t>
      </w:r>
      <w:r w:rsidRPr="0070218B">
        <w:rPr>
          <w:rFonts w:asciiTheme="minorEastAsia" w:hAnsiTheme="minorEastAsia"/>
          <w:color w:val="231F20"/>
          <w:spacing w:val="33"/>
          <w:w w:val="22"/>
          <w:sz w:val="20"/>
          <w:szCs w:val="20"/>
        </w:rPr>
        <w:t>0</w:t>
      </w:r>
      <w:r w:rsidRPr="0070218B">
        <w:rPr>
          <w:rFonts w:asciiTheme="minorEastAsia" w:hAnsiTheme="minorEastAsia"/>
          <w:color w:val="231F20"/>
          <w:spacing w:val="-67"/>
          <w:w w:val="256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34"/>
          <w:w w:val="22"/>
          <w:sz w:val="20"/>
          <w:szCs w:val="20"/>
        </w:rPr>
        <w:t>，</w:t>
      </w:r>
      <w:r w:rsidRPr="0070218B">
        <w:rPr>
          <w:rFonts w:asciiTheme="minorEastAsia" w:hAnsiTheme="minorEastAsia" w:hint="eastAsia"/>
          <w:color w:val="231F20"/>
          <w:spacing w:val="19"/>
          <w:sz w:val="20"/>
          <w:szCs w:val="20"/>
        </w:rPr>
        <w:t>結果為</w:t>
      </w:r>
      <w:r w:rsidRPr="0070218B">
        <w:rPr>
          <w:rFonts w:asciiTheme="minorEastAsia" w:hAnsiTheme="minorEastAsia"/>
          <w:color w:val="231F20"/>
          <w:spacing w:val="1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，回傳「</w:t>
      </w:r>
      <w:r w:rsidRPr="0070218B">
        <w:rPr>
          <w:rFonts w:asciiTheme="minorEastAsia" w:hAnsiTheme="minorEastAsia"/>
          <w:color w:val="231F20"/>
          <w:sz w:val="20"/>
          <w:szCs w:val="20"/>
        </w:rPr>
        <w:t>1j</w:t>
      </w:r>
      <w:r w:rsidRPr="0070218B">
        <w:rPr>
          <w:rFonts w:asciiTheme="minorEastAsia" w:hAnsiTheme="minorEastAsia" w:hint="eastAsia"/>
          <w:color w:val="231F20"/>
          <w:spacing w:val="-1"/>
          <w:sz w:val="20"/>
          <w:szCs w:val="20"/>
        </w:rPr>
        <w:t>，各選項的運算結果如下，</w:t>
      </w:r>
    </w:p>
    <w:p w:rsidR="000E3DAD" w:rsidRPr="0070218B" w:rsidRDefault="000E3DAD" w:rsidP="000E3DAD">
      <w:pPr>
        <w:pStyle w:val="a9"/>
        <w:numPr>
          <w:ilvl w:val="1"/>
          <w:numId w:val="169"/>
        </w:numPr>
        <w:tabs>
          <w:tab w:val="left" w:pos="2202"/>
        </w:tabs>
        <w:kinsoku w:val="0"/>
        <w:overflowPunct w:val="0"/>
        <w:spacing w:line="360" w:lineRule="exact"/>
        <w:ind w:hanging="328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(N&gt;=10)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^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(N!=15)</w:t>
      </w:r>
      <w:r w:rsidRPr="0070218B">
        <w:rPr>
          <w:rFonts w:asciiTheme="minorEastAsia" w:hAnsiTheme="minorEastAsia"/>
          <w:color w:val="231F20"/>
          <w:spacing w:val="4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^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5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(false)</w:t>
      </w:r>
    </w:p>
    <w:p w:rsidR="000E3DAD" w:rsidRPr="0070218B" w:rsidRDefault="000E3DAD" w:rsidP="000E3DAD">
      <w:pPr>
        <w:pStyle w:val="a9"/>
        <w:numPr>
          <w:ilvl w:val="1"/>
          <w:numId w:val="169"/>
        </w:numPr>
        <w:tabs>
          <w:tab w:val="left" w:pos="2190"/>
        </w:tabs>
        <w:kinsoku w:val="0"/>
        <w:overflowPunct w:val="0"/>
        <w:spacing w:line="360" w:lineRule="exact"/>
        <w:ind w:left="2190" w:hanging="316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(N&gt;=10)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(</w:t>
      </w:r>
      <w:r w:rsidRPr="0070218B">
        <w:rPr>
          <w:rFonts w:asciiTheme="minorEastAsia" w:hAnsiTheme="minorEastAsia"/>
          <w:color w:val="231F20"/>
          <w:sz w:val="20"/>
          <w:szCs w:val="20"/>
        </w:rPr>
        <w:t>N!=15)</w:t>
      </w:r>
      <w:r w:rsidRPr="0070218B">
        <w:rPr>
          <w:rFonts w:asciiTheme="minorEastAsia" w:hAnsiTheme="minorEastAsia"/>
          <w:color w:val="231F20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 &amp;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4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(true)</w:t>
      </w:r>
    </w:p>
    <w:p w:rsidR="000E3DAD" w:rsidRPr="0070218B" w:rsidRDefault="000E3DAD" w:rsidP="000E3DAD">
      <w:pPr>
        <w:pStyle w:val="a9"/>
        <w:numPr>
          <w:ilvl w:val="1"/>
          <w:numId w:val="169"/>
        </w:numPr>
        <w:tabs>
          <w:tab w:val="left" w:pos="2188"/>
        </w:tabs>
        <w:kinsoku w:val="0"/>
        <w:overflowPunct w:val="0"/>
        <w:spacing w:line="360" w:lineRule="exact"/>
        <w:ind w:left="2188" w:hanging="314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(N&gt;10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) </w:t>
      </w:r>
      <w:r w:rsidRPr="0070218B">
        <w:rPr>
          <w:rFonts w:asciiTheme="minorEastAsia" w:hAnsiTheme="minorEastAsia"/>
          <w:color w:val="231F20"/>
          <w:sz w:val="20"/>
          <w:szCs w:val="20"/>
        </w:rPr>
        <w:t>|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(N&lt;15</w:t>
      </w:r>
      <w:r w:rsidRPr="0070218B">
        <w:rPr>
          <w:rFonts w:asciiTheme="minorEastAsia" w:hAnsiTheme="minorEastAsia"/>
          <w:color w:val="231F20"/>
          <w:spacing w:val="23"/>
          <w:sz w:val="20"/>
          <w:szCs w:val="20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|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4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(true)</w:t>
      </w:r>
    </w:p>
    <w:p w:rsidR="000E3DAD" w:rsidRPr="0070218B" w:rsidRDefault="000E3DAD" w:rsidP="000E3DAD">
      <w:pPr>
        <w:pStyle w:val="a9"/>
        <w:numPr>
          <w:ilvl w:val="1"/>
          <w:numId w:val="169"/>
        </w:numPr>
        <w:tabs>
          <w:tab w:val="left" w:pos="2201"/>
        </w:tabs>
        <w:kinsoku w:val="0"/>
        <w:overflowPunct w:val="0"/>
        <w:spacing w:line="360" w:lineRule="exact"/>
        <w:ind w:left="2201" w:hanging="327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!(N&gt;10)</w:t>
      </w:r>
      <w:r w:rsidRPr="0070218B">
        <w:rPr>
          <w:rFonts w:asciiTheme="minorEastAsia" w:hAnsiTheme="minorEastAsia"/>
          <w:color w:val="231F20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!0</w:t>
      </w:r>
      <w:r w:rsidRPr="0070218B">
        <w:rPr>
          <w:rFonts w:asciiTheme="minorEastAsia" w:hAnsiTheme="minorEastAsia"/>
          <w:color w:val="231F20"/>
          <w:spacing w:val="4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(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true)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2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1A1B3E55" wp14:editId="223303FE">
                <wp:simplePos x="0" y="0"/>
                <wp:positionH relativeFrom="page">
                  <wp:posOffset>4279900</wp:posOffset>
                </wp:positionH>
                <wp:positionV relativeFrom="paragraph">
                  <wp:posOffset>38100</wp:posOffset>
                </wp:positionV>
                <wp:extent cx="758190" cy="1165860"/>
                <wp:effectExtent l="0" t="0" r="0" b="0"/>
                <wp:wrapNone/>
                <wp:docPr id="1016372290" name="Text Box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819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2"/>
                              <w:gridCol w:w="356"/>
                              <w:gridCol w:w="345"/>
                            </w:tblGrid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BDBFC1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18" w:right="1"/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pacing w:val="-1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spacing w:val="-10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6" w:space="0" w:color="auto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BDBFC1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pacing w:val="-1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spacing w:val="-10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none" w:sz="6" w:space="0" w:color="auto"/>
                                    <w:left w:val="single" w:sz="4" w:space="0" w:color="231F20"/>
                                    <w:bottom w:val="single" w:sz="4" w:space="0" w:color="231F20"/>
                                    <w:right w:val="none" w:sz="6" w:space="0" w:color="auto"/>
                                  </w:tcBorders>
                                  <w:shd w:val="clear" w:color="auto" w:fill="BDBFC1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2" w:right="4"/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pacing w:val="-1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spacing w:val="-10"/>
                                      <w:sz w:val="21"/>
                                      <w:szCs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231F20"/>
                                    <w:left w:val="none" w:sz="6" w:space="0" w:color="auto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8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right="4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231F20"/>
                                    <w:left w:val="none" w:sz="6" w:space="0" w:color="auto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8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right="4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0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231F20"/>
                                    <w:left w:val="none" w:sz="6" w:space="0" w:color="auto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8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right="4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E3DA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231F20"/>
                                    <w:left w:val="none" w:sz="6" w:space="0" w:color="auto"/>
                                    <w:bottom w:val="none" w:sz="6" w:space="0" w:color="auto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left="18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none" w:sz="6" w:space="0" w:color="auto"/>
                                    <w:right w:val="single" w:sz="4" w:space="0" w:color="231F20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7E8E9"/>
                                </w:tcPr>
                                <w:p w:rsidR="000E3DAD" w:rsidRDefault="000E3DAD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65"/>
                                    <w:ind w:right="4"/>
                                    <w:jc w:val="center"/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0E3DAD" w:rsidRDefault="000E3DAD" w:rsidP="000E3DAD">
                            <w:pPr>
                              <w:pStyle w:val="ae"/>
                              <w:kinsoku w:val="0"/>
                              <w:overflowPunct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B3E55" id="Text Box 1605" o:spid="_x0000_s1156" type="#_x0000_t202" style="position:absolute;left:0;text-align:left;margin-left:337pt;margin-top:3pt;width:59.7pt;height:91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" o:allowincell="f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2"/>
                        <w:gridCol w:w="356"/>
                        <w:gridCol w:w="345"/>
                      </w:tblGrid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37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BDBFC1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18" w:right="1"/>
                              <w:jc w:val="center"/>
                              <w:rPr>
                                <w:rFonts w:ascii="Arial" w:hAnsi="Arial" w:cs="Arial"/>
                                <w:color w:val="FFFFFF"/>
                                <w:spacing w:val="-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-1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6" w:space="0" w:color="auto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BDBFC1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jc w:val="center"/>
                              <w:rPr>
                                <w:rFonts w:ascii="Arial" w:hAnsi="Arial" w:cs="Arial"/>
                                <w:color w:val="FFFFFF"/>
                                <w:spacing w:val="-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-1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none" w:sz="6" w:space="0" w:color="auto"/>
                              <w:left w:val="single" w:sz="4" w:space="0" w:color="231F20"/>
                              <w:bottom w:val="single" w:sz="4" w:space="0" w:color="231F20"/>
                              <w:right w:val="none" w:sz="6" w:space="0" w:color="auto"/>
                            </w:tcBorders>
                            <w:shd w:val="clear" w:color="auto" w:fill="BDBFC1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2" w:right="4"/>
                              <w:jc w:val="center"/>
                              <w:rPr>
                                <w:rFonts w:ascii="Arial" w:hAnsi="Arial" w:cs="Arial"/>
                                <w:color w:val="FFFFFF"/>
                                <w:spacing w:val="-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-10"/>
                                <w:sz w:val="21"/>
                                <w:szCs w:val="21"/>
                              </w:rPr>
                              <w:t>F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372" w:type="dxa"/>
                            <w:tcBorders>
                              <w:top w:val="single" w:sz="4" w:space="0" w:color="231F20"/>
                              <w:left w:val="none" w:sz="6" w:space="0" w:color="auto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8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right="4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372" w:type="dxa"/>
                            <w:tcBorders>
                              <w:top w:val="single" w:sz="4" w:space="0" w:color="231F20"/>
                              <w:left w:val="none" w:sz="6" w:space="0" w:color="auto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8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right="4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0"/>
                        </w:trPr>
                        <w:tc>
                          <w:tcPr>
                            <w:tcW w:w="372" w:type="dxa"/>
                            <w:tcBorders>
                              <w:top w:val="single" w:sz="4" w:space="0" w:color="231F20"/>
                              <w:left w:val="none" w:sz="6" w:space="0" w:color="auto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8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right="4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0E3DA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/>
                        </w:trPr>
                        <w:tc>
                          <w:tcPr>
                            <w:tcW w:w="372" w:type="dxa"/>
                            <w:tcBorders>
                              <w:top w:val="single" w:sz="4" w:space="0" w:color="231F20"/>
                              <w:left w:val="none" w:sz="6" w:space="0" w:color="auto"/>
                              <w:bottom w:val="none" w:sz="6" w:space="0" w:color="auto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left="18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none" w:sz="6" w:space="0" w:color="auto"/>
                              <w:right w:val="single" w:sz="4" w:space="0" w:color="231F20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7E8E9"/>
                          </w:tcPr>
                          <w:p w:rsidR="000E3DAD" w:rsidRDefault="000E3DAD">
                            <w:pPr>
                              <w:pStyle w:val="TableParagraph"/>
                              <w:kinsoku w:val="0"/>
                              <w:overflowPunct w:val="0"/>
                              <w:spacing w:before="65"/>
                              <w:ind w:right="4"/>
                              <w:jc w:val="center"/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0E3DAD" w:rsidRDefault="000E3DAD" w:rsidP="000E3DAD">
                      <w:pPr>
                        <w:pStyle w:val="ae"/>
                        <w:kinsoku w:val="0"/>
                        <w:overflowPunct w:val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運算子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op</w:t>
      </w:r>
      <w:r w:rsidRPr="0070218B">
        <w:rPr>
          <w:rFonts w:asciiTheme="minorEastAsia" w:hAnsiTheme="minorEastAsia"/>
          <w:color w:val="231F20"/>
          <w:spacing w:val="-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的眞值表如右，可知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op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XOR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邏輯運算，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before="87"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0" allowOverlap="1" wp14:anchorId="1A2CFB32" wp14:editId="4AAD716C">
                <wp:simplePos x="0" y="0"/>
                <wp:positionH relativeFrom="page">
                  <wp:posOffset>4318000</wp:posOffset>
                </wp:positionH>
                <wp:positionV relativeFrom="paragraph">
                  <wp:posOffset>42545</wp:posOffset>
                </wp:positionV>
                <wp:extent cx="681990" cy="933450"/>
                <wp:effectExtent l="0" t="0" r="0" b="0"/>
                <wp:wrapNone/>
                <wp:docPr id="1347245063" name="Group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" cy="933450"/>
                          <a:chOff x="6800" y="67"/>
                          <a:chExt cx="1074" cy="1470"/>
                        </a:xfrm>
                      </wpg:grpSpPr>
                      <wps:wsp>
                        <wps:cNvPr id="1883993402" name="Freeform 1607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367 w 1074"/>
                              <a:gd name="T1" fmla="*/ 1110 h 1470"/>
                              <a:gd name="T2" fmla="*/ 262 w 1074"/>
                              <a:gd name="T3" fmla="*/ 1110 h 1470"/>
                              <a:gd name="T4" fmla="*/ 262 w 1074"/>
                              <a:gd name="T5" fmla="*/ 1110 h 1470"/>
                              <a:gd name="T6" fmla="*/ 122 w 1074"/>
                              <a:gd name="T7" fmla="*/ 1110 h 1470"/>
                              <a:gd name="T8" fmla="*/ 0 w 1074"/>
                              <a:gd name="T9" fmla="*/ 1110 h 1470"/>
                              <a:gd name="T10" fmla="*/ 0 w 1074"/>
                              <a:gd name="T11" fmla="*/ 1470 h 1470"/>
                              <a:gd name="T12" fmla="*/ 122 w 1074"/>
                              <a:gd name="T13" fmla="*/ 1470 h 1470"/>
                              <a:gd name="T14" fmla="*/ 262 w 1074"/>
                              <a:gd name="T15" fmla="*/ 1470 h 1470"/>
                              <a:gd name="T16" fmla="*/ 262 w 1074"/>
                              <a:gd name="T17" fmla="*/ 1470 h 1470"/>
                              <a:gd name="T18" fmla="*/ 367 w 1074"/>
                              <a:gd name="T19" fmla="*/ 1470 h 1470"/>
                              <a:gd name="T20" fmla="*/ 367 w 1074"/>
                              <a:gd name="T21" fmla="*/ 111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367" y="1110"/>
                                </a:moveTo>
                                <a:lnTo>
                                  <a:pt x="262" y="1110"/>
                                </a:lnTo>
                                <a:lnTo>
                                  <a:pt x="262" y="1110"/>
                                </a:lnTo>
                                <a:lnTo>
                                  <a:pt x="122" y="1110"/>
                                </a:lnTo>
                                <a:lnTo>
                                  <a:pt x="0" y="1110"/>
                                </a:lnTo>
                                <a:lnTo>
                                  <a:pt x="0" y="1470"/>
                                </a:lnTo>
                                <a:lnTo>
                                  <a:pt x="122" y="1470"/>
                                </a:lnTo>
                                <a:lnTo>
                                  <a:pt x="262" y="1470"/>
                                </a:lnTo>
                                <a:lnTo>
                                  <a:pt x="262" y="1470"/>
                                </a:lnTo>
                                <a:lnTo>
                                  <a:pt x="367" y="1470"/>
                                </a:lnTo>
                                <a:lnTo>
                                  <a:pt x="367" y="1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418742" name="Freeform 1608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367 w 1074"/>
                              <a:gd name="T1" fmla="*/ 739 h 1470"/>
                              <a:gd name="T2" fmla="*/ 262 w 1074"/>
                              <a:gd name="T3" fmla="*/ 739 h 1470"/>
                              <a:gd name="T4" fmla="*/ 122 w 1074"/>
                              <a:gd name="T5" fmla="*/ 739 h 1470"/>
                              <a:gd name="T6" fmla="*/ 122 w 1074"/>
                              <a:gd name="T7" fmla="*/ 740 h 1470"/>
                              <a:gd name="T8" fmla="*/ 0 w 1074"/>
                              <a:gd name="T9" fmla="*/ 740 h 1470"/>
                              <a:gd name="T10" fmla="*/ 0 w 1074"/>
                              <a:gd name="T11" fmla="*/ 1100 h 1470"/>
                              <a:gd name="T12" fmla="*/ 122 w 1074"/>
                              <a:gd name="T13" fmla="*/ 1100 h 1470"/>
                              <a:gd name="T14" fmla="*/ 122 w 1074"/>
                              <a:gd name="T15" fmla="*/ 1099 h 1470"/>
                              <a:gd name="T16" fmla="*/ 262 w 1074"/>
                              <a:gd name="T17" fmla="*/ 1099 h 1470"/>
                              <a:gd name="T18" fmla="*/ 367 w 1074"/>
                              <a:gd name="T19" fmla="*/ 1099 h 1470"/>
                              <a:gd name="T20" fmla="*/ 367 w 1074"/>
                              <a:gd name="T21" fmla="*/ 739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367" y="739"/>
                                </a:moveTo>
                                <a:lnTo>
                                  <a:pt x="262" y="739"/>
                                </a:lnTo>
                                <a:lnTo>
                                  <a:pt x="122" y="739"/>
                                </a:lnTo>
                                <a:lnTo>
                                  <a:pt x="122" y="740"/>
                                </a:lnTo>
                                <a:lnTo>
                                  <a:pt x="0" y="740"/>
                                </a:lnTo>
                                <a:lnTo>
                                  <a:pt x="0" y="1100"/>
                                </a:lnTo>
                                <a:lnTo>
                                  <a:pt x="122" y="1100"/>
                                </a:lnTo>
                                <a:lnTo>
                                  <a:pt x="122" y="1099"/>
                                </a:lnTo>
                                <a:lnTo>
                                  <a:pt x="262" y="1099"/>
                                </a:lnTo>
                                <a:lnTo>
                                  <a:pt x="367" y="1099"/>
                                </a:lnTo>
                                <a:lnTo>
                                  <a:pt x="367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681004" name="Freeform 1609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367 w 1074"/>
                              <a:gd name="T1" fmla="*/ 369 h 1470"/>
                              <a:gd name="T2" fmla="*/ 262 w 1074"/>
                              <a:gd name="T3" fmla="*/ 369 h 1470"/>
                              <a:gd name="T4" fmla="*/ 262 w 1074"/>
                              <a:gd name="T5" fmla="*/ 369 h 1470"/>
                              <a:gd name="T6" fmla="*/ 122 w 1074"/>
                              <a:gd name="T7" fmla="*/ 369 h 1470"/>
                              <a:gd name="T8" fmla="*/ 0 w 1074"/>
                              <a:gd name="T9" fmla="*/ 369 h 1470"/>
                              <a:gd name="T10" fmla="*/ 0 w 1074"/>
                              <a:gd name="T11" fmla="*/ 729 h 1470"/>
                              <a:gd name="T12" fmla="*/ 122 w 1074"/>
                              <a:gd name="T13" fmla="*/ 729 h 1470"/>
                              <a:gd name="T14" fmla="*/ 262 w 1074"/>
                              <a:gd name="T15" fmla="*/ 729 h 1470"/>
                              <a:gd name="T16" fmla="*/ 262 w 1074"/>
                              <a:gd name="T17" fmla="*/ 729 h 1470"/>
                              <a:gd name="T18" fmla="*/ 367 w 1074"/>
                              <a:gd name="T19" fmla="*/ 729 h 1470"/>
                              <a:gd name="T20" fmla="*/ 367 w 1074"/>
                              <a:gd name="T21" fmla="*/ 369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367" y="369"/>
                                </a:moveTo>
                                <a:lnTo>
                                  <a:pt x="262" y="369"/>
                                </a:lnTo>
                                <a:lnTo>
                                  <a:pt x="262" y="369"/>
                                </a:lnTo>
                                <a:lnTo>
                                  <a:pt x="122" y="369"/>
                                </a:lnTo>
                                <a:lnTo>
                                  <a:pt x="0" y="369"/>
                                </a:lnTo>
                                <a:lnTo>
                                  <a:pt x="0" y="729"/>
                                </a:lnTo>
                                <a:lnTo>
                                  <a:pt x="122" y="729"/>
                                </a:lnTo>
                                <a:lnTo>
                                  <a:pt x="262" y="729"/>
                                </a:lnTo>
                                <a:lnTo>
                                  <a:pt x="262" y="729"/>
                                </a:lnTo>
                                <a:lnTo>
                                  <a:pt x="367" y="729"/>
                                </a:lnTo>
                                <a:lnTo>
                                  <a:pt x="367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353379" name="Freeform 1610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367 w 1074"/>
                              <a:gd name="T1" fmla="*/ 0 h 1470"/>
                              <a:gd name="T2" fmla="*/ 262 w 1074"/>
                              <a:gd name="T3" fmla="*/ 0 h 1470"/>
                              <a:gd name="T4" fmla="*/ 262 w 1074"/>
                              <a:gd name="T5" fmla="*/ 0 h 1470"/>
                              <a:gd name="T6" fmla="*/ 122 w 1074"/>
                              <a:gd name="T7" fmla="*/ 0 h 1470"/>
                              <a:gd name="T8" fmla="*/ 0 w 1074"/>
                              <a:gd name="T9" fmla="*/ 0 h 1470"/>
                              <a:gd name="T10" fmla="*/ 0 w 1074"/>
                              <a:gd name="T11" fmla="*/ 360 h 1470"/>
                              <a:gd name="T12" fmla="*/ 122 w 1074"/>
                              <a:gd name="T13" fmla="*/ 360 h 1470"/>
                              <a:gd name="T14" fmla="*/ 262 w 1074"/>
                              <a:gd name="T15" fmla="*/ 360 h 1470"/>
                              <a:gd name="T16" fmla="*/ 262 w 1074"/>
                              <a:gd name="T17" fmla="*/ 360 h 1470"/>
                              <a:gd name="T18" fmla="*/ 367 w 1074"/>
                              <a:gd name="T19" fmla="*/ 360 h 1470"/>
                              <a:gd name="T20" fmla="*/ 367 w 1074"/>
                              <a:gd name="T21" fmla="*/ 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367" y="0"/>
                                </a:moveTo>
                                <a:lnTo>
                                  <a:pt x="262" y="0"/>
                                </a:lnTo>
                                <a:lnTo>
                                  <a:pt x="262" y="0"/>
                                </a:lnTo>
                                <a:lnTo>
                                  <a:pt x="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122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62" y="360"/>
                                </a:lnTo>
                                <a:lnTo>
                                  <a:pt x="367" y="360"/>
                                </a:lnTo>
                                <a:lnTo>
                                  <a:pt x="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824185" name="Freeform 1611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723 w 1074"/>
                              <a:gd name="T1" fmla="*/ 1110 h 1470"/>
                              <a:gd name="T2" fmla="*/ 620 w 1074"/>
                              <a:gd name="T3" fmla="*/ 1110 h 1470"/>
                              <a:gd name="T4" fmla="*/ 480 w 1074"/>
                              <a:gd name="T5" fmla="*/ 1110 h 1470"/>
                              <a:gd name="T6" fmla="*/ 376 w 1074"/>
                              <a:gd name="T7" fmla="*/ 1110 h 1470"/>
                              <a:gd name="T8" fmla="*/ 376 w 1074"/>
                              <a:gd name="T9" fmla="*/ 1470 h 1470"/>
                              <a:gd name="T10" fmla="*/ 480 w 1074"/>
                              <a:gd name="T11" fmla="*/ 1470 h 1470"/>
                              <a:gd name="T12" fmla="*/ 620 w 1074"/>
                              <a:gd name="T13" fmla="*/ 1470 h 1470"/>
                              <a:gd name="T14" fmla="*/ 723 w 1074"/>
                              <a:gd name="T15" fmla="*/ 1470 h 1470"/>
                              <a:gd name="T16" fmla="*/ 723 w 1074"/>
                              <a:gd name="T17" fmla="*/ 111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723" y="1110"/>
                                </a:moveTo>
                                <a:lnTo>
                                  <a:pt x="620" y="1110"/>
                                </a:lnTo>
                                <a:lnTo>
                                  <a:pt x="480" y="1110"/>
                                </a:lnTo>
                                <a:lnTo>
                                  <a:pt x="376" y="1110"/>
                                </a:lnTo>
                                <a:lnTo>
                                  <a:pt x="376" y="1470"/>
                                </a:lnTo>
                                <a:lnTo>
                                  <a:pt x="480" y="1470"/>
                                </a:lnTo>
                                <a:lnTo>
                                  <a:pt x="620" y="1470"/>
                                </a:lnTo>
                                <a:lnTo>
                                  <a:pt x="723" y="1470"/>
                                </a:lnTo>
                                <a:lnTo>
                                  <a:pt x="723" y="1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177465" name="Freeform 1612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723 w 1074"/>
                              <a:gd name="T1" fmla="*/ 739 h 1470"/>
                              <a:gd name="T2" fmla="*/ 620 w 1074"/>
                              <a:gd name="T3" fmla="*/ 739 h 1470"/>
                              <a:gd name="T4" fmla="*/ 480 w 1074"/>
                              <a:gd name="T5" fmla="*/ 739 h 1470"/>
                              <a:gd name="T6" fmla="*/ 480 w 1074"/>
                              <a:gd name="T7" fmla="*/ 740 h 1470"/>
                              <a:gd name="T8" fmla="*/ 376 w 1074"/>
                              <a:gd name="T9" fmla="*/ 740 h 1470"/>
                              <a:gd name="T10" fmla="*/ 376 w 1074"/>
                              <a:gd name="T11" fmla="*/ 1100 h 1470"/>
                              <a:gd name="T12" fmla="*/ 480 w 1074"/>
                              <a:gd name="T13" fmla="*/ 1100 h 1470"/>
                              <a:gd name="T14" fmla="*/ 480 w 1074"/>
                              <a:gd name="T15" fmla="*/ 1099 h 1470"/>
                              <a:gd name="T16" fmla="*/ 620 w 1074"/>
                              <a:gd name="T17" fmla="*/ 1099 h 1470"/>
                              <a:gd name="T18" fmla="*/ 723 w 1074"/>
                              <a:gd name="T19" fmla="*/ 1099 h 1470"/>
                              <a:gd name="T20" fmla="*/ 723 w 1074"/>
                              <a:gd name="T21" fmla="*/ 739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723" y="739"/>
                                </a:moveTo>
                                <a:lnTo>
                                  <a:pt x="620" y="739"/>
                                </a:lnTo>
                                <a:lnTo>
                                  <a:pt x="480" y="739"/>
                                </a:lnTo>
                                <a:lnTo>
                                  <a:pt x="480" y="740"/>
                                </a:lnTo>
                                <a:lnTo>
                                  <a:pt x="376" y="740"/>
                                </a:lnTo>
                                <a:lnTo>
                                  <a:pt x="376" y="1100"/>
                                </a:lnTo>
                                <a:lnTo>
                                  <a:pt x="480" y="1100"/>
                                </a:lnTo>
                                <a:lnTo>
                                  <a:pt x="480" y="1099"/>
                                </a:lnTo>
                                <a:lnTo>
                                  <a:pt x="620" y="1099"/>
                                </a:lnTo>
                                <a:lnTo>
                                  <a:pt x="723" y="1099"/>
                                </a:lnTo>
                                <a:lnTo>
                                  <a:pt x="723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48316" name="Freeform 1613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723 w 1074"/>
                              <a:gd name="T1" fmla="*/ 369 h 1470"/>
                              <a:gd name="T2" fmla="*/ 620 w 1074"/>
                              <a:gd name="T3" fmla="*/ 369 h 1470"/>
                              <a:gd name="T4" fmla="*/ 480 w 1074"/>
                              <a:gd name="T5" fmla="*/ 369 h 1470"/>
                              <a:gd name="T6" fmla="*/ 376 w 1074"/>
                              <a:gd name="T7" fmla="*/ 369 h 1470"/>
                              <a:gd name="T8" fmla="*/ 376 w 1074"/>
                              <a:gd name="T9" fmla="*/ 729 h 1470"/>
                              <a:gd name="T10" fmla="*/ 480 w 1074"/>
                              <a:gd name="T11" fmla="*/ 729 h 1470"/>
                              <a:gd name="T12" fmla="*/ 620 w 1074"/>
                              <a:gd name="T13" fmla="*/ 729 h 1470"/>
                              <a:gd name="T14" fmla="*/ 723 w 1074"/>
                              <a:gd name="T15" fmla="*/ 729 h 1470"/>
                              <a:gd name="T16" fmla="*/ 723 w 1074"/>
                              <a:gd name="T17" fmla="*/ 369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723" y="369"/>
                                </a:moveTo>
                                <a:lnTo>
                                  <a:pt x="620" y="369"/>
                                </a:lnTo>
                                <a:lnTo>
                                  <a:pt x="480" y="369"/>
                                </a:lnTo>
                                <a:lnTo>
                                  <a:pt x="376" y="369"/>
                                </a:lnTo>
                                <a:lnTo>
                                  <a:pt x="376" y="729"/>
                                </a:lnTo>
                                <a:lnTo>
                                  <a:pt x="480" y="729"/>
                                </a:lnTo>
                                <a:lnTo>
                                  <a:pt x="620" y="729"/>
                                </a:lnTo>
                                <a:lnTo>
                                  <a:pt x="723" y="729"/>
                                </a:lnTo>
                                <a:lnTo>
                                  <a:pt x="723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836024" name="Freeform 1614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723 w 1074"/>
                              <a:gd name="T1" fmla="*/ 0 h 1470"/>
                              <a:gd name="T2" fmla="*/ 620 w 1074"/>
                              <a:gd name="T3" fmla="*/ 0 h 1470"/>
                              <a:gd name="T4" fmla="*/ 480 w 1074"/>
                              <a:gd name="T5" fmla="*/ 0 h 1470"/>
                              <a:gd name="T6" fmla="*/ 376 w 1074"/>
                              <a:gd name="T7" fmla="*/ 0 h 1470"/>
                              <a:gd name="T8" fmla="*/ 376 w 1074"/>
                              <a:gd name="T9" fmla="*/ 360 h 1470"/>
                              <a:gd name="T10" fmla="*/ 480 w 1074"/>
                              <a:gd name="T11" fmla="*/ 360 h 1470"/>
                              <a:gd name="T12" fmla="*/ 620 w 1074"/>
                              <a:gd name="T13" fmla="*/ 360 h 1470"/>
                              <a:gd name="T14" fmla="*/ 723 w 1074"/>
                              <a:gd name="T15" fmla="*/ 360 h 1470"/>
                              <a:gd name="T16" fmla="*/ 723 w 1074"/>
                              <a:gd name="T17" fmla="*/ 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723" y="0"/>
                                </a:moveTo>
                                <a:lnTo>
                                  <a:pt x="620" y="0"/>
                                </a:lnTo>
                                <a:lnTo>
                                  <a:pt x="480" y="0"/>
                                </a:lnTo>
                                <a:lnTo>
                                  <a:pt x="376" y="0"/>
                                </a:lnTo>
                                <a:lnTo>
                                  <a:pt x="376" y="360"/>
                                </a:lnTo>
                                <a:lnTo>
                                  <a:pt x="480" y="360"/>
                                </a:lnTo>
                                <a:lnTo>
                                  <a:pt x="620" y="360"/>
                                </a:lnTo>
                                <a:lnTo>
                                  <a:pt x="723" y="360"/>
                                </a:lnTo>
                                <a:lnTo>
                                  <a:pt x="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092314" name="Freeform 1615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1074 w 1074"/>
                              <a:gd name="T1" fmla="*/ 1110 h 1470"/>
                              <a:gd name="T2" fmla="*/ 964 w 1074"/>
                              <a:gd name="T3" fmla="*/ 1110 h 1470"/>
                              <a:gd name="T4" fmla="*/ 836 w 1074"/>
                              <a:gd name="T5" fmla="*/ 1110 h 1470"/>
                              <a:gd name="T6" fmla="*/ 733 w 1074"/>
                              <a:gd name="T7" fmla="*/ 1110 h 1470"/>
                              <a:gd name="T8" fmla="*/ 733 w 1074"/>
                              <a:gd name="T9" fmla="*/ 1470 h 1470"/>
                              <a:gd name="T10" fmla="*/ 836 w 1074"/>
                              <a:gd name="T11" fmla="*/ 1470 h 1470"/>
                              <a:gd name="T12" fmla="*/ 964 w 1074"/>
                              <a:gd name="T13" fmla="*/ 1470 h 1470"/>
                              <a:gd name="T14" fmla="*/ 1074 w 1074"/>
                              <a:gd name="T15" fmla="*/ 1470 h 1470"/>
                              <a:gd name="T16" fmla="*/ 1074 w 1074"/>
                              <a:gd name="T17" fmla="*/ 111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1074" y="1110"/>
                                </a:moveTo>
                                <a:lnTo>
                                  <a:pt x="964" y="1110"/>
                                </a:lnTo>
                                <a:lnTo>
                                  <a:pt x="836" y="1110"/>
                                </a:lnTo>
                                <a:lnTo>
                                  <a:pt x="733" y="1110"/>
                                </a:lnTo>
                                <a:lnTo>
                                  <a:pt x="733" y="1470"/>
                                </a:lnTo>
                                <a:lnTo>
                                  <a:pt x="836" y="1470"/>
                                </a:lnTo>
                                <a:lnTo>
                                  <a:pt x="964" y="1470"/>
                                </a:lnTo>
                                <a:lnTo>
                                  <a:pt x="1074" y="1470"/>
                                </a:lnTo>
                                <a:lnTo>
                                  <a:pt x="1074" y="1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36104" name="Freeform 1616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1074 w 1074"/>
                              <a:gd name="T1" fmla="*/ 739 h 1470"/>
                              <a:gd name="T2" fmla="*/ 964 w 1074"/>
                              <a:gd name="T3" fmla="*/ 739 h 1470"/>
                              <a:gd name="T4" fmla="*/ 836 w 1074"/>
                              <a:gd name="T5" fmla="*/ 739 h 1470"/>
                              <a:gd name="T6" fmla="*/ 836 w 1074"/>
                              <a:gd name="T7" fmla="*/ 740 h 1470"/>
                              <a:gd name="T8" fmla="*/ 733 w 1074"/>
                              <a:gd name="T9" fmla="*/ 740 h 1470"/>
                              <a:gd name="T10" fmla="*/ 733 w 1074"/>
                              <a:gd name="T11" fmla="*/ 1100 h 1470"/>
                              <a:gd name="T12" fmla="*/ 836 w 1074"/>
                              <a:gd name="T13" fmla="*/ 1100 h 1470"/>
                              <a:gd name="T14" fmla="*/ 836 w 1074"/>
                              <a:gd name="T15" fmla="*/ 1099 h 1470"/>
                              <a:gd name="T16" fmla="*/ 964 w 1074"/>
                              <a:gd name="T17" fmla="*/ 1099 h 1470"/>
                              <a:gd name="T18" fmla="*/ 1074 w 1074"/>
                              <a:gd name="T19" fmla="*/ 1099 h 1470"/>
                              <a:gd name="T20" fmla="*/ 1074 w 1074"/>
                              <a:gd name="T21" fmla="*/ 739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1074" y="739"/>
                                </a:moveTo>
                                <a:lnTo>
                                  <a:pt x="964" y="739"/>
                                </a:lnTo>
                                <a:lnTo>
                                  <a:pt x="836" y="739"/>
                                </a:lnTo>
                                <a:lnTo>
                                  <a:pt x="836" y="740"/>
                                </a:lnTo>
                                <a:lnTo>
                                  <a:pt x="733" y="740"/>
                                </a:lnTo>
                                <a:lnTo>
                                  <a:pt x="733" y="1100"/>
                                </a:lnTo>
                                <a:lnTo>
                                  <a:pt x="836" y="1100"/>
                                </a:lnTo>
                                <a:lnTo>
                                  <a:pt x="836" y="1099"/>
                                </a:lnTo>
                                <a:lnTo>
                                  <a:pt x="964" y="1099"/>
                                </a:lnTo>
                                <a:lnTo>
                                  <a:pt x="1074" y="1099"/>
                                </a:lnTo>
                                <a:lnTo>
                                  <a:pt x="1074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844610" name="Freeform 1617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1074 w 1074"/>
                              <a:gd name="T1" fmla="*/ 369 h 1470"/>
                              <a:gd name="T2" fmla="*/ 964 w 1074"/>
                              <a:gd name="T3" fmla="*/ 369 h 1470"/>
                              <a:gd name="T4" fmla="*/ 836 w 1074"/>
                              <a:gd name="T5" fmla="*/ 369 h 1470"/>
                              <a:gd name="T6" fmla="*/ 733 w 1074"/>
                              <a:gd name="T7" fmla="*/ 369 h 1470"/>
                              <a:gd name="T8" fmla="*/ 733 w 1074"/>
                              <a:gd name="T9" fmla="*/ 729 h 1470"/>
                              <a:gd name="T10" fmla="*/ 836 w 1074"/>
                              <a:gd name="T11" fmla="*/ 729 h 1470"/>
                              <a:gd name="T12" fmla="*/ 964 w 1074"/>
                              <a:gd name="T13" fmla="*/ 729 h 1470"/>
                              <a:gd name="T14" fmla="*/ 1074 w 1074"/>
                              <a:gd name="T15" fmla="*/ 729 h 1470"/>
                              <a:gd name="T16" fmla="*/ 1074 w 1074"/>
                              <a:gd name="T17" fmla="*/ 369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1074" y="369"/>
                                </a:moveTo>
                                <a:lnTo>
                                  <a:pt x="964" y="369"/>
                                </a:lnTo>
                                <a:lnTo>
                                  <a:pt x="836" y="369"/>
                                </a:lnTo>
                                <a:lnTo>
                                  <a:pt x="733" y="369"/>
                                </a:lnTo>
                                <a:lnTo>
                                  <a:pt x="733" y="729"/>
                                </a:lnTo>
                                <a:lnTo>
                                  <a:pt x="836" y="729"/>
                                </a:lnTo>
                                <a:lnTo>
                                  <a:pt x="964" y="729"/>
                                </a:lnTo>
                                <a:lnTo>
                                  <a:pt x="1074" y="729"/>
                                </a:lnTo>
                                <a:lnTo>
                                  <a:pt x="1074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915918" name="Freeform 1618"/>
                        <wps:cNvSpPr>
                          <a:spLocks/>
                        </wps:cNvSpPr>
                        <wps:spPr bwMode="auto">
                          <a:xfrm>
                            <a:off x="6800" y="67"/>
                            <a:ext cx="1074" cy="1470"/>
                          </a:xfrm>
                          <a:custGeom>
                            <a:avLst/>
                            <a:gdLst>
                              <a:gd name="T0" fmla="*/ 1074 w 1074"/>
                              <a:gd name="T1" fmla="*/ 0 h 1470"/>
                              <a:gd name="T2" fmla="*/ 964 w 1074"/>
                              <a:gd name="T3" fmla="*/ 0 h 1470"/>
                              <a:gd name="T4" fmla="*/ 836 w 1074"/>
                              <a:gd name="T5" fmla="*/ 0 h 1470"/>
                              <a:gd name="T6" fmla="*/ 733 w 1074"/>
                              <a:gd name="T7" fmla="*/ 0 h 1470"/>
                              <a:gd name="T8" fmla="*/ 733 w 1074"/>
                              <a:gd name="T9" fmla="*/ 360 h 1470"/>
                              <a:gd name="T10" fmla="*/ 836 w 1074"/>
                              <a:gd name="T11" fmla="*/ 360 h 1470"/>
                              <a:gd name="T12" fmla="*/ 964 w 1074"/>
                              <a:gd name="T13" fmla="*/ 360 h 1470"/>
                              <a:gd name="T14" fmla="*/ 1074 w 1074"/>
                              <a:gd name="T15" fmla="*/ 360 h 1470"/>
                              <a:gd name="T16" fmla="*/ 1074 w 1074"/>
                              <a:gd name="T17" fmla="*/ 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74" h="1470">
                                <a:moveTo>
                                  <a:pt x="1074" y="0"/>
                                </a:moveTo>
                                <a:lnTo>
                                  <a:pt x="964" y="0"/>
                                </a:lnTo>
                                <a:lnTo>
                                  <a:pt x="836" y="0"/>
                                </a:lnTo>
                                <a:lnTo>
                                  <a:pt x="733" y="0"/>
                                </a:lnTo>
                                <a:lnTo>
                                  <a:pt x="733" y="360"/>
                                </a:lnTo>
                                <a:lnTo>
                                  <a:pt x="836" y="360"/>
                                </a:lnTo>
                                <a:lnTo>
                                  <a:pt x="964" y="360"/>
                                </a:lnTo>
                                <a:lnTo>
                                  <a:pt x="1074" y="360"/>
                                </a:lnTo>
                                <a:lnTo>
                                  <a:pt x="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B3217" id="Group 1606" o:spid="_x0000_s1026" style="position:absolute;margin-left:340pt;margin-top:3.35pt;width:53.7pt;height:73.5pt;z-index:251708416;mso-position-horizontal-relative:page" coordorigin="6800,67" coordsize="1074,14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" o:allowincell="f">
                <v:shape id="Freeform 1607" o:spid="_x0000_s1027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" path="m367,1110r-105,l262,1110r-140,l,1110r,360l122,1470r140,l262,1470r105,l367,1110xe" fillcolor="#e7e8e9" stroked="f">
                  <v:path arrowok="t" o:connecttype="custom" o:connectlocs="367,1110;262,1110;262,1110;122,1110;0,1110;0,1470;122,1470;262,1470;262,1470;367,1470;367,1110" o:connectangles="0,0,0,0,0,0,0,0,0,0,0"/>
                </v:shape>
                <v:shape id="Freeform 1608" o:spid="_x0000_s1028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" path="m367,739r-105,l122,739r,1l,740r,360l122,1100r,-1l262,1099r105,l367,739xe" fillcolor="#e7e8e9" stroked="f">
                  <v:path arrowok="t" o:connecttype="custom" o:connectlocs="367,739;262,739;122,739;122,740;0,740;0,1100;122,1100;122,1099;262,1099;367,1099;367,739" o:connectangles="0,0,0,0,0,0,0,0,0,0,0"/>
                </v:shape>
                <v:shape id="Freeform 1609" o:spid="_x0000_s1029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" path="m367,369r-105,l262,369r-140,l,369,,729r122,l262,729r,l367,729r,-360xe" fillcolor="#e7e8e9" stroked="f">
                  <v:path arrowok="t" o:connecttype="custom" o:connectlocs="367,369;262,369;262,369;122,369;0,369;0,729;122,729;262,729;262,729;367,729;367,369" o:connectangles="0,0,0,0,0,0,0,0,0,0,0"/>
                </v:shape>
                <v:shape id="Freeform 1610" o:spid="_x0000_s1030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" path="m367,l262,r,l122,,,,,360r122,l262,360r,l367,360,367,xe" fillcolor="#e7e8e9" stroked="f">
                  <v:path arrowok="t" o:connecttype="custom" o:connectlocs="367,0;262,0;262,0;122,0;0,0;0,360;122,360;262,360;262,360;367,360;367,0" o:connectangles="0,0,0,0,0,0,0,0,0,0,0"/>
                </v:shape>
                <v:shape id="Freeform 1611" o:spid="_x0000_s1031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" path="m723,1110r-103,l480,1110r-104,l376,1470r104,l620,1470r103,l723,1110xe" fillcolor="#e7e8e9" stroked="f">
                  <v:path arrowok="t" o:connecttype="custom" o:connectlocs="723,1110;620,1110;480,1110;376,1110;376,1470;480,1470;620,1470;723,1470;723,1110" o:connectangles="0,0,0,0,0,0,0,0,0"/>
                </v:shape>
                <v:shape id="Freeform 1612" o:spid="_x0000_s1032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" path="m723,739r-103,l480,739r,1l376,740r,360l480,1100r,-1l620,1099r103,l723,739xe" fillcolor="#e7e8e9" stroked="f">
                  <v:path arrowok="t" o:connecttype="custom" o:connectlocs="723,739;620,739;480,739;480,740;376,740;376,1100;480,1100;480,1099;620,1099;723,1099;723,739" o:connectangles="0,0,0,0,0,0,0,0,0,0,0"/>
                </v:shape>
                <v:shape id="Freeform 1613" o:spid="_x0000_s1033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" path="m723,369r-103,l480,369r-104,l376,729r104,l620,729r103,l723,369xe" fillcolor="#e7e8e9" stroked="f">
                  <v:path arrowok="t" o:connecttype="custom" o:connectlocs="723,369;620,369;480,369;376,369;376,729;480,729;620,729;723,729;723,369" o:connectangles="0,0,0,0,0,0,0,0,0"/>
                </v:shape>
                <v:shape id="Freeform 1614" o:spid="_x0000_s1034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" path="m723,l620,,480,,376,r,360l480,360r140,l723,360,723,xe" fillcolor="#e7e8e9" stroked="f">
                  <v:path arrowok="t" o:connecttype="custom" o:connectlocs="723,0;620,0;480,0;376,0;376,360;480,360;620,360;723,360;723,0" o:connectangles="0,0,0,0,0,0,0,0,0"/>
                </v:shape>
                <v:shape id="Freeform 1615" o:spid="_x0000_s1035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" path="m1074,1110r-110,l836,1110r-103,l733,1470r103,l964,1470r110,l1074,1110xe" fillcolor="#e7e8e9" stroked="f">
                  <v:path arrowok="t" o:connecttype="custom" o:connectlocs="1074,1110;964,1110;836,1110;733,1110;733,1470;836,1470;964,1470;1074,1470;1074,1110" o:connectangles="0,0,0,0,0,0,0,0,0"/>
                </v:shape>
                <v:shape id="Freeform 1616" o:spid="_x0000_s1036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" path="m1074,739r-110,l836,739r,1l733,740r,360l836,1100r,-1l964,1099r110,l1074,739xe" fillcolor="#e7e8e9" stroked="f">
                  <v:path arrowok="t" o:connecttype="custom" o:connectlocs="1074,739;964,739;836,739;836,740;733,740;733,1100;836,1100;836,1099;964,1099;1074,1099;1074,739" o:connectangles="0,0,0,0,0,0,0,0,0,0,0"/>
                </v:shape>
                <v:shape id="Freeform 1617" o:spid="_x0000_s1037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" path="m1074,369r-110,l836,369r-103,l733,729r103,l964,729r110,l1074,369xe" fillcolor="#e7e8e9" stroked="f">
                  <v:path arrowok="t" o:connecttype="custom" o:connectlocs="1074,369;964,369;836,369;733,369;733,729;836,729;964,729;1074,729;1074,369" o:connectangles="0,0,0,0,0,0,0,0,0"/>
                </v:shape>
                <v:shape id="Freeform 1618" o:spid="_x0000_s1038" style="position:absolute;left:6800;top:67;width:1074;height:1470;visibility:visible;mso-wrap-style:square;v-text-anchor:top" coordsize="1074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" path="m1074,l964,,836,,733,r,360l836,360r128,l1074,360,1074,xe" fillcolor="#e7e8e9" stroked="f">
                  <v:path arrowok="t" o:connecttype="custom" o:connectlocs="1074,0;964,0;836,0;733,0;733,360;836,360;964,360;1074,360;1074,0" o:connectangles="0,0,0,0,0,0,0,0,0"/>
                </v:shape>
                <w10:wrap anchorx="page"/>
              </v:group>
            </w:pict>
          </mc:Fallback>
        </mc:AlternateConten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(x!=4)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為條件運算式，因為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2!=4</w:t>
      </w:r>
      <w:r w:rsidRPr="0070218B">
        <w:rPr>
          <w:rFonts w:asciiTheme="minorEastAsia" w:hAnsiTheme="minorEastAsia" w:hint="eastAsia"/>
          <w:color w:val="231F20"/>
          <w:spacing w:val="-1"/>
          <w:sz w:val="20"/>
          <w:szCs w:val="20"/>
        </w:rPr>
        <w:t>，所以結果為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true(1)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為位元運算子，</w:t>
      </w:r>
      <w:r w:rsidRPr="0070218B">
        <w:rPr>
          <w:rFonts w:asciiTheme="minorEastAsia" w:hAnsiTheme="minorEastAsia"/>
          <w:color w:val="231F20"/>
          <w:sz w:val="20"/>
          <w:szCs w:val="20"/>
        </w:rPr>
        <w:t>0001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3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</w:t>
      </w:r>
      <w:r w:rsidRPr="0070218B">
        <w:rPr>
          <w:rFonts w:asciiTheme="minorEastAsia" w:hAnsiTheme="minorEastAsia"/>
          <w:color w:val="231F20"/>
          <w:spacing w:val="3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0010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20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z w:val="20"/>
          <w:szCs w:val="20"/>
        </w:rPr>
        <w:t>0000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C</w:t>
      </w:r>
      <w:r w:rsidRPr="0070218B">
        <w:rPr>
          <w:rFonts w:asciiTheme="minorEastAsia" w:hAnsiTheme="minorEastAsia"/>
          <w:color w:val="231F20"/>
          <w:spacing w:val="3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語言中「</w:t>
      </w:r>
      <w:r w:rsidRPr="0070218B">
        <w:rPr>
          <w:rFonts w:asciiTheme="minorEastAsia" w:hAnsiTheme="minorEastAsia"/>
          <w:color w:val="231F20"/>
          <w:sz w:val="20"/>
          <w:szCs w:val="20"/>
        </w:rPr>
        <w:t>0j</w:t>
      </w:r>
      <w:r w:rsidRPr="0070218B">
        <w:rPr>
          <w:rFonts w:asciiTheme="minorEastAsia" w:hAnsiTheme="minorEastAsia" w:hint="eastAsia"/>
          <w:color w:val="231F20"/>
          <w:spacing w:val="7"/>
          <w:sz w:val="20"/>
          <w:szCs w:val="20"/>
        </w:rPr>
        <w:t>代表</w:t>
      </w:r>
      <w:r w:rsidRPr="0070218B">
        <w:rPr>
          <w:rFonts w:asciiTheme="minorEastAsia" w:hAnsiTheme="minorEastAsia"/>
          <w:color w:val="231F20"/>
          <w:spacing w:val="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 w:hint="eastAsia"/>
          <w:color w:val="231F20"/>
          <w:spacing w:val="6"/>
          <w:sz w:val="20"/>
          <w:szCs w:val="20"/>
        </w:rPr>
        <w:t>，「非</w:t>
      </w:r>
      <w:r w:rsidRPr="0070218B">
        <w:rPr>
          <w:rFonts w:asciiTheme="minorEastAsia" w:hAnsiTheme="minorEastAsia"/>
          <w:color w:val="231F20"/>
          <w:spacing w:val="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0j</w:t>
      </w:r>
      <w:r w:rsidRPr="0070218B">
        <w:rPr>
          <w:rFonts w:asciiTheme="minorEastAsia" w:hAnsiTheme="minorEastAsia" w:hint="eastAsia"/>
          <w:color w:val="231F20"/>
          <w:spacing w:val="8"/>
          <w:sz w:val="20"/>
          <w:szCs w:val="20"/>
        </w:rPr>
        <w:t>代表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，故條件式</w:t>
      </w:r>
    </w:p>
    <w:p w:rsidR="000E3DAD" w:rsidRPr="0070218B" w:rsidRDefault="000E3DAD" w:rsidP="000E3DAD">
      <w:pPr>
        <w:pStyle w:val="ae"/>
        <w:kinsoku w:val="0"/>
        <w:overflowPunct w:val="0"/>
        <w:spacing w:line="360" w:lineRule="exact"/>
        <w:ind w:left="1874"/>
        <w:rPr>
          <w:rFonts w:asciiTheme="minorEastAsia" w:cs="Wawati SC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1&amp;&amp;2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pacing w:val="5"/>
          <w:sz w:val="20"/>
          <w:szCs w:val="20"/>
        </w:rPr>
        <w:t>的</w:t>
      </w:r>
      <w:r w:rsidRPr="0070218B">
        <w:rPr>
          <w:rFonts w:asciiTheme="minorEastAsia" w:hAnsiTheme="minorEastAsia" w:cs="Wawati SC"/>
          <w:color w:val="231F20"/>
          <w:spacing w:val="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29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2"/>
          <w:sz w:val="20"/>
          <w:szCs w:val="20"/>
        </w:rPr>
        <w:t>個運算元皆為</w:t>
      </w:r>
      <w:r w:rsidRPr="0070218B">
        <w:rPr>
          <w:rFonts w:asciiTheme="minorEastAsia" w:hAnsiTheme="minorEastAsia" w:cs="Wawati SC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cs="Wawati SC" w:hint="eastAsia"/>
          <w:color w:val="231F20"/>
          <w:spacing w:val="2"/>
          <w:sz w:val="20"/>
          <w:szCs w:val="20"/>
        </w:rPr>
        <w:t>，結果仍為</w:t>
      </w:r>
      <w:r w:rsidRPr="0070218B">
        <w:rPr>
          <w:rFonts w:asciiTheme="minorEastAsia" w:hAnsiTheme="minorEastAsia" w:cs="Wawati SC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cs="Wawati SC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0001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XOR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0010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，結果為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0011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程式碼「</w:t>
      </w:r>
      <w:r w:rsidRPr="0070218B">
        <w:rPr>
          <w:rFonts w:asciiTheme="minorEastAsia" w:hAnsiTheme="minorEastAsia"/>
          <w:color w:val="231F20"/>
          <w:sz w:val="20"/>
          <w:szCs w:val="20"/>
        </w:rPr>
        <w:t>printf(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“</w:t>
      </w:r>
      <w:r w:rsidRPr="0070218B">
        <w:rPr>
          <w:rFonts w:asciiTheme="minorEastAsia" w:hAnsiTheme="minorEastAsia"/>
          <w:color w:val="231F20"/>
          <w:sz w:val="20"/>
          <w:szCs w:val="20"/>
        </w:rPr>
        <w:t>%d</w:t>
      </w:r>
      <w:r w:rsidRPr="0070218B">
        <w:rPr>
          <w:rFonts w:asciiTheme="minorEastAsia" w:hAnsiTheme="minorEastAsia"/>
          <w:color w:val="231F20"/>
          <w:spacing w:val="6"/>
          <w:sz w:val="20"/>
          <w:szCs w:val="20"/>
        </w:rPr>
        <w:t xml:space="preserve">”, </w:t>
      </w:r>
      <w:r w:rsidRPr="0070218B">
        <w:rPr>
          <w:rFonts w:asciiTheme="minorEastAsia" w:hAnsiTheme="minorEastAsia"/>
          <w:color w:val="231F20"/>
          <w:sz w:val="20"/>
          <w:szCs w:val="20"/>
        </w:rPr>
        <w:t>a++);j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會先將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a</w:t>
      </w:r>
      <w:r w:rsidRPr="0070218B">
        <w:rPr>
          <w:rFonts w:asciiTheme="minorEastAsia" w:hAnsiTheme="minorEastAsia"/>
          <w:color w:val="231F20"/>
          <w:spacing w:val="1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輸出，再將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a</w:t>
      </w:r>
      <w:r w:rsidRPr="0070218B">
        <w:rPr>
          <w:rFonts w:asciiTheme="minorEastAsia" w:hAnsiTheme="minorEastAsia"/>
          <w:color w:val="231F20"/>
          <w:spacing w:val="19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程式碼「</w:t>
      </w:r>
      <w:r w:rsidRPr="0070218B">
        <w:rPr>
          <w:rFonts w:asciiTheme="minorEastAsia" w:hAnsiTheme="minorEastAsia"/>
          <w:color w:val="231F20"/>
          <w:sz w:val="20"/>
          <w:szCs w:val="20"/>
        </w:rPr>
        <w:t>printf(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“</w:t>
      </w:r>
      <w:r w:rsidRPr="0070218B">
        <w:rPr>
          <w:rFonts w:asciiTheme="minorEastAsia" w:hAnsiTheme="minorEastAsia"/>
          <w:color w:val="231F20"/>
          <w:sz w:val="20"/>
          <w:szCs w:val="20"/>
        </w:rPr>
        <w:t>%d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”</w:t>
      </w:r>
      <w:r w:rsidRPr="0070218B">
        <w:rPr>
          <w:rFonts w:asciiTheme="minorEastAsia" w:hAnsiTheme="minorEastAsia"/>
          <w:color w:val="231F20"/>
          <w:spacing w:val="9"/>
          <w:sz w:val="20"/>
          <w:szCs w:val="20"/>
        </w:rPr>
        <w:t xml:space="preserve">, </w:t>
      </w:r>
      <w:r w:rsidRPr="0070218B">
        <w:rPr>
          <w:rFonts w:asciiTheme="minorEastAsia" w:hAnsiTheme="minorEastAsia"/>
          <w:color w:val="231F20"/>
          <w:sz w:val="20"/>
          <w:szCs w:val="20"/>
        </w:rPr>
        <w:t>++a);j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會先將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a</w:t>
      </w:r>
      <w:r w:rsidRPr="0070218B">
        <w:rPr>
          <w:rFonts w:asciiTheme="minorEastAsia" w:hAnsiTheme="minorEastAsia"/>
          <w:color w:val="231F20"/>
          <w:spacing w:val="1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"/>
          <w:sz w:val="20"/>
          <w:szCs w:val="20"/>
        </w:rPr>
        <w:t>加</w:t>
      </w:r>
      <w:r w:rsidRPr="0070218B">
        <w:rPr>
          <w:rFonts w:asciiTheme="minorEastAsia" w:hAnsiTheme="minorEastAsia"/>
          <w:color w:val="231F20"/>
          <w:spacing w:val="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，再將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a</w:t>
      </w:r>
      <w:r w:rsidRPr="0070218B">
        <w:rPr>
          <w:rFonts w:asciiTheme="minorEastAsia" w:hAnsiTheme="minorEastAsia"/>
          <w:color w:val="231F20"/>
          <w:spacing w:val="1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輸出。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4"/>
        </w:tabs>
        <w:kinsoku w:val="0"/>
        <w:overflowPunct w:val="0"/>
        <w:spacing w:before="1" w:line="237" w:lineRule="auto"/>
        <w:ind w:right="719"/>
        <w:contextualSpacing w:val="0"/>
        <w:rPr>
          <w:rFonts w:asciiTheme="minorEastAsia" w:hAnsiTheme="minorEastAsia"/>
          <w:color w:val="231F2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第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行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4/3</w:t>
      </w:r>
      <w:r w:rsidRPr="0070218B">
        <w:rPr>
          <w:rFonts w:asciiTheme="minorEastAsia" w:hAnsiTheme="minorEastAsia"/>
          <w:color w:val="231F20"/>
          <w:spacing w:val="-11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為整數相除，結果為整數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1(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小數點後被捨去，不是預期的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1.33)</w:t>
      </w:r>
      <w:r w:rsidRPr="0070218B">
        <w:rPr>
          <w:rFonts w:asciiTheme="minorEastAsia" w:hAnsiTheme="minorEastAsia" w:hint="eastAsia"/>
          <w:color w:val="231F20"/>
          <w:spacing w:val="-5"/>
          <w:sz w:val="20"/>
          <w:szCs w:val="20"/>
        </w:rPr>
        <w:t>，轉成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double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型態後再指定給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ratio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ratio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的值為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1.00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59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為位元運算子，</w:t>
      </w:r>
      <w:r w:rsidRPr="0070218B">
        <w:rPr>
          <w:rFonts w:asciiTheme="minorEastAsia" w:hAnsiTheme="minorEastAsia"/>
          <w:color w:val="231F20"/>
          <w:sz w:val="20"/>
          <w:szCs w:val="20"/>
        </w:rPr>
        <w:t>11111111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</w:t>
      </w:r>
      <w:r w:rsidRPr="0070218B">
        <w:rPr>
          <w:rFonts w:asciiTheme="minorEastAsia" w:hAnsiTheme="minorEastAsia"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00001111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z w:val="20"/>
          <w:szCs w:val="20"/>
        </w:rPr>
        <w:t>00001111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&amp;&amp;j</w:t>
      </w:r>
      <w:r w:rsidRPr="0070218B">
        <w:rPr>
          <w:rFonts w:asciiTheme="minorEastAsia" w:hAnsiTheme="minorEastAsia" w:hint="eastAsia"/>
          <w:color w:val="231F20"/>
          <w:spacing w:val="2"/>
          <w:sz w:val="20"/>
          <w:szCs w:val="20"/>
        </w:rPr>
        <w:t>為關係運算子，對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C</w:t>
      </w:r>
      <w:r w:rsidRPr="0070218B">
        <w:rPr>
          <w:rFonts w:asciiTheme="minorEastAsia" w:hAnsiTheme="minorEastAsia"/>
          <w:color w:val="231F20"/>
          <w:spacing w:val="33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15"/>
          <w:sz w:val="20"/>
          <w:szCs w:val="20"/>
        </w:rPr>
        <w:t>而言，「非</w:t>
      </w:r>
      <w:r w:rsidRPr="0070218B">
        <w:rPr>
          <w:rFonts w:asciiTheme="minorEastAsia" w:hAnsiTheme="minorEastAsia"/>
          <w:color w:val="231F20"/>
          <w:spacing w:val="-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0j</w:t>
      </w:r>
      <w:r w:rsidRPr="0070218B">
        <w:rPr>
          <w:rFonts w:asciiTheme="minorEastAsia" w:hAnsiTheme="minorEastAsia" w:hint="eastAsia"/>
          <w:color w:val="231F20"/>
          <w:spacing w:val="4"/>
          <w:sz w:val="20"/>
          <w:szCs w:val="20"/>
        </w:rPr>
        <w:t>值代表</w:t>
      </w:r>
      <w:r w:rsidRPr="0070218B">
        <w:rPr>
          <w:rFonts w:asciiTheme="minorEastAsia" w:hAnsiTheme="minorEastAsia"/>
          <w:color w:val="231F20"/>
          <w:spacing w:val="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 w:hint="eastAsia"/>
          <w:color w:val="231F20"/>
          <w:spacing w:val="3"/>
          <w:sz w:val="20"/>
          <w:szCs w:val="20"/>
        </w:rPr>
        <w:t>，故條件式</w:t>
      </w:r>
      <w:r w:rsidRPr="0070218B">
        <w:rPr>
          <w:rFonts w:asciiTheme="minorEastAsia" w:hAnsiTheme="minorEastAsia"/>
          <w:color w:val="231F20"/>
          <w:spacing w:val="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n&amp;&amp;mask</w:t>
      </w:r>
      <w:r w:rsidRPr="0070218B">
        <w:rPr>
          <w:rFonts w:asciiTheme="minorEastAsia" w:hAnsiTheme="minorEastAsia"/>
          <w:color w:val="231F20"/>
          <w:spacing w:val="3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1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1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ture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rPr>
          <w:rFonts w:asciiTheme="minorEastAsia" w:hAnsiTheme="minorEastAsia"/>
          <w:color w:val="231F20"/>
          <w:spacing w:val="-12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&lt;&lt;j</w:t>
      </w:r>
      <w:r w:rsidRPr="0070218B">
        <w:rPr>
          <w:rFonts w:asciiTheme="minorEastAsia" w:hAnsiTheme="minorEastAsia" w:hint="eastAsia"/>
          <w:color w:val="231F20"/>
          <w:spacing w:val="2"/>
          <w:sz w:val="20"/>
          <w:szCs w:val="20"/>
        </w:rPr>
        <w:t>為左移運算子，指令</w:t>
      </w:r>
      <w:r w:rsidRPr="0070218B">
        <w:rPr>
          <w:rFonts w:asciiTheme="minorEastAsia" w:hAnsiTheme="minorEastAsia"/>
          <w:color w:val="231F20"/>
          <w:spacing w:val="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a&lt;&lt;b</w:t>
      </w:r>
      <w:r w:rsidRPr="0070218B">
        <w:rPr>
          <w:rFonts w:asciiTheme="minorEastAsia" w:hAnsiTheme="minorEastAsia"/>
          <w:color w:val="231F20"/>
          <w:spacing w:val="3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3"/>
          <w:sz w:val="20"/>
          <w:szCs w:val="20"/>
        </w:rPr>
        <w:t>等於數學運算</w:t>
      </w:r>
      <w:r w:rsidRPr="0070218B">
        <w:rPr>
          <w:rFonts w:asciiTheme="minorEastAsia" w:hAnsiTheme="minorEastAsia"/>
          <w:color w:val="231F20"/>
          <w:spacing w:val="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a*2</w:t>
      </w:r>
      <w:r w:rsidRPr="0070218B">
        <w:rPr>
          <w:rFonts w:asciiTheme="minorEastAsia" w:hAnsiTheme="minorEastAsia"/>
          <w:color w:val="231F20"/>
          <w:sz w:val="20"/>
          <w:szCs w:val="20"/>
          <w:vertAlign w:val="superscript"/>
        </w:rPr>
        <w:t>b</w:t>
      </w:r>
      <w:r w:rsidRPr="0070218B">
        <w:rPr>
          <w:rFonts w:asciiTheme="minorEastAsia" w:hAnsiTheme="minorEastAsia"/>
          <w:color w:val="231F20"/>
          <w:sz w:val="20"/>
          <w:szCs w:val="20"/>
        </w:rPr>
        <w:t>=1*2</w:t>
      </w:r>
      <w:r w:rsidRPr="0070218B">
        <w:rPr>
          <w:rFonts w:asciiTheme="minorEastAsia" w:hAnsiTheme="minorEastAsia"/>
          <w:color w:val="231F20"/>
          <w:sz w:val="20"/>
          <w:szCs w:val="20"/>
          <w:vertAlign w:val="superscript"/>
        </w:rPr>
        <w:t>2</w:t>
      </w:r>
      <w:r w:rsidRPr="0070218B">
        <w:rPr>
          <w:rFonts w:asciiTheme="minorEastAsia" w:hAnsiTheme="minorEastAsia"/>
          <w:color w:val="231F20"/>
          <w:sz w:val="20"/>
          <w:szCs w:val="20"/>
        </w:rPr>
        <w:t>=4</w:t>
      </w:r>
      <w:r w:rsidRPr="0070218B">
        <w:rPr>
          <w:rFonts w:asciiTheme="minorEastAsia" w:hAnsiTheme="minorEastAsia" w:hint="eastAsia"/>
          <w:color w:val="231F20"/>
          <w:spacing w:val="-12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3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pacing w:val="-17"/>
          <w:sz w:val="20"/>
          <w:szCs w:val="20"/>
        </w:rPr>
        <w:t>整數相除，「</w:t>
      </w:r>
      <w:r w:rsidRPr="0070218B">
        <w:rPr>
          <w:rFonts w:asciiTheme="minorEastAsia" w:hAnsiTheme="minorEastAsia"/>
          <w:color w:val="231F20"/>
          <w:sz w:val="20"/>
          <w:szCs w:val="20"/>
        </w:rPr>
        <w:t>/j</w:t>
      </w:r>
      <w:r w:rsidRPr="0070218B">
        <w:rPr>
          <w:rFonts w:asciiTheme="minorEastAsia" w:hAnsiTheme="minorEastAsia" w:hint="eastAsia"/>
          <w:color w:val="231F20"/>
          <w:spacing w:val="-20"/>
          <w:sz w:val="20"/>
          <w:szCs w:val="20"/>
        </w:rPr>
        <w:t>取商值，「</w:t>
      </w:r>
      <w:r w:rsidRPr="0070218B">
        <w:rPr>
          <w:rFonts w:asciiTheme="minorEastAsia" w:hAnsiTheme="minorEastAsia"/>
          <w:color w:val="231F20"/>
          <w:sz w:val="20"/>
          <w:szCs w:val="20"/>
        </w:rPr>
        <w:t>%j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取餘數。</w:t>
      </w:r>
    </w:p>
    <w:p w:rsidR="000E3DAD" w:rsidRPr="0070218B" w:rsidRDefault="000E3DAD" w:rsidP="000E3DAD">
      <w:pPr>
        <w:pStyle w:val="a9"/>
        <w:numPr>
          <w:ilvl w:val="0"/>
          <w:numId w:val="169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4/3</w:t>
      </w:r>
      <w:r w:rsidRPr="0070218B">
        <w:rPr>
          <w:rFonts w:asciiTheme="minorEastAsia" w:hAnsiTheme="minorEastAsia"/>
          <w:color w:val="231F20"/>
          <w:spacing w:val="-1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9"/>
          <w:sz w:val="20"/>
          <w:szCs w:val="20"/>
        </w:rPr>
        <w:t>為</w:t>
      </w:r>
      <w:r w:rsidRPr="0070218B">
        <w:rPr>
          <w:rFonts w:asciiTheme="minorEastAsia" w:hAnsiTheme="minorEastAsia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個整數相除，結果仍為整數</w:t>
      </w:r>
      <w:r w:rsidRPr="0070218B">
        <w:rPr>
          <w:rFonts w:asciiTheme="minorEastAsia" w:hAnsiTheme="minorEastAsia"/>
          <w:color w:val="231F20"/>
          <w:sz w:val="20"/>
          <w:szCs w:val="20"/>
        </w:rPr>
        <w:t>(1)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，</w:t>
      </w:r>
      <w:r w:rsidRPr="0070218B">
        <w:rPr>
          <w:rFonts w:asciiTheme="minorEastAsia" w:hAnsiTheme="minorEastAsia"/>
          <w:color w:val="231F20"/>
          <w:sz w:val="20"/>
          <w:szCs w:val="20"/>
        </w:rPr>
        <w:t>1*3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的結果為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3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2"/>
          <w:tab w:val="left" w:pos="2221"/>
        </w:tabs>
        <w:kinsoku w:val="0"/>
        <w:overflowPunct w:val="0"/>
        <w:spacing w:line="237" w:lineRule="auto"/>
        <w:ind w:left="2221" w:right="652" w:hanging="687"/>
        <w:contextualSpacing w:val="0"/>
        <w:jc w:val="both"/>
        <w:rPr>
          <w:rFonts w:asciiTheme="minorEastAsia" w:hAnsiTheme="minorEastAsia"/>
          <w:color w:val="231F20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(1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-6"/>
          <w:sz w:val="20"/>
          <w:szCs w:val="20"/>
        </w:rPr>
        <w:t>變數</w:t>
      </w:r>
      <w:r w:rsidRPr="0070218B">
        <w:rPr>
          <w:rFonts w:asciiTheme="minorEastAsia" w:hAnsiTheme="minorEastAsia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x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、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a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、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b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7"/>
          <w:sz w:val="20"/>
          <w:szCs w:val="20"/>
        </w:rPr>
        <w:t>皆為</w:t>
      </w:r>
      <w:r w:rsidRPr="0070218B">
        <w:rPr>
          <w:rFonts w:asciiTheme="minorEastAsia" w:hAnsiTheme="minorEastAsia"/>
          <w:color w:val="231F20"/>
          <w:spacing w:val="-7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int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型態，故程式碼「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x=a/b;j</w:t>
      </w:r>
      <w:r w:rsidRPr="0070218B">
        <w:rPr>
          <w:rFonts w:asciiTheme="minorEastAsia" w:hAnsiTheme="minorEastAsia" w:hint="eastAsia"/>
          <w:color w:val="231F20"/>
          <w:spacing w:val="-11"/>
          <w:w w:val="125"/>
          <w:sz w:val="20"/>
          <w:szCs w:val="20"/>
        </w:rPr>
        <w:t>的</w:t>
      </w:r>
      <w:r w:rsidRPr="0070218B">
        <w:rPr>
          <w:rFonts w:asciiTheme="minorEastAsia" w:hAnsiTheme="minorEastAsia"/>
          <w:color w:val="231F20"/>
          <w:spacing w:val="-11"/>
          <w:w w:val="12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a/b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為整數相除，結果為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3(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小數點後無條件捨去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)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，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再將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3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指定給變數</w:t>
      </w:r>
      <w:r w:rsidRPr="0070218B">
        <w:rPr>
          <w:rFonts w:asciiTheme="minorEastAsia" w:hAnsiTheme="minorEastAsia"/>
          <w:color w:val="231F20"/>
          <w:sz w:val="20"/>
          <w:szCs w:val="20"/>
        </w:rPr>
        <w:t xml:space="preserve"> x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spacing w:line="237" w:lineRule="auto"/>
        <w:ind w:left="2221" w:right="778" w:hanging="347"/>
        <w:jc w:val="both"/>
        <w:rPr>
          <w:rFonts w:asciiTheme="minorEastAsia" w:cs="Wawati SC"/>
          <w:color w:val="231F20"/>
          <w:spacing w:val="-4"/>
          <w:w w:val="1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(2)</w:t>
      </w:r>
      <w:r w:rsidRPr="0070218B">
        <w:rPr>
          <w:rFonts w:asciiTheme="minorEastAsia" w:hAnsiTheme="minorEastAsia"/>
          <w:color w:val="231F20"/>
          <w:spacing w:val="80"/>
          <w:w w:val="150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程式碼「</w:t>
      </w:r>
      <w:r w:rsidRPr="0070218B">
        <w:rPr>
          <w:rFonts w:asciiTheme="minorEastAsia" w:hAnsiTheme="minorEastAsia"/>
          <w:color w:val="231F20"/>
          <w:sz w:val="20"/>
          <w:szCs w:val="20"/>
        </w:rPr>
        <w:t>y=(float)a/b;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會先將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</w:t>
      </w:r>
      <w:r w:rsidRPr="0070218B">
        <w:rPr>
          <w:rFonts w:asciiTheme="minorEastAsia" w:hAnsiTheme="minorEastAsia"/>
          <w:color w:val="231F20"/>
          <w:spacing w:val="36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的值強制轉型為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float</w:t>
      </w:r>
      <w:r w:rsidRPr="0070218B">
        <w:rPr>
          <w:rFonts w:asciiTheme="minorEastAsia" w:hAnsiTheme="minorEastAsia"/>
          <w:color w:val="231F20"/>
          <w:spacing w:val="3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型態</w:t>
      </w:r>
      <w:r w:rsidRPr="0070218B">
        <w:rPr>
          <w:rFonts w:asciiTheme="minorEastAsia" w:hAnsiTheme="minorEastAsia"/>
          <w:color w:val="231F20"/>
          <w:sz w:val="20"/>
          <w:szCs w:val="20"/>
        </w:rPr>
        <w:t>(7.0)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，之後進行「</w:t>
      </w:r>
      <w:r w:rsidRPr="0070218B">
        <w:rPr>
          <w:rFonts w:asciiTheme="minorEastAsia" w:hAnsiTheme="minorEastAsia"/>
          <w:color w:val="231F20"/>
          <w:sz w:val="20"/>
          <w:szCs w:val="20"/>
        </w:rPr>
        <w:t>/</w:t>
      </w:r>
      <w:r w:rsidRPr="0070218B">
        <w:rPr>
          <w:rFonts w:asciiTheme="minorEastAsia" w:hAnsiTheme="minorEastAsia" w:cs="Wawati SC"/>
          <w:color w:val="231F20"/>
          <w:sz w:val="20"/>
          <w:szCs w:val="20"/>
        </w:rPr>
        <w:t>j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運算時，</w:t>
      </w:r>
      <w:r w:rsidRPr="0070218B">
        <w:rPr>
          <w:rFonts w:asciiTheme="minorEastAsia" w:hAnsiTheme="minorEastAsia"/>
          <w:color w:val="231F20"/>
          <w:sz w:val="20"/>
          <w:szCs w:val="20"/>
        </w:rPr>
        <w:t>b</w:t>
      </w:r>
      <w:r w:rsidRPr="0070218B">
        <w:rPr>
          <w:rFonts w:asciiTheme="minorEastAsia" w:hAnsiTheme="minorEastAsia"/>
          <w:color w:val="231F20"/>
          <w:spacing w:val="35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的值則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自動轉型為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float</w:t>
      </w:r>
      <w:r w:rsidRPr="0070218B">
        <w:rPr>
          <w:rFonts w:asciiTheme="minorEastAsia" w:hAnsiTheme="minorEastAsia"/>
          <w:color w:val="231F20"/>
          <w:spacing w:val="-13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型態</w:t>
      </w:r>
      <w:r w:rsidRPr="0070218B">
        <w:rPr>
          <w:rFonts w:asciiTheme="minorEastAsia" w:hAnsiTheme="minorEastAsia"/>
          <w:color w:val="231F20"/>
          <w:sz w:val="20"/>
          <w:szCs w:val="20"/>
        </w:rPr>
        <w:t>(2.0)</w:t>
      </w:r>
      <w:r w:rsidRPr="0070218B">
        <w:rPr>
          <w:rFonts w:asciiTheme="minorEastAsia" w:hAnsiTheme="minorEastAsia" w:cs="Wawati SC" w:hint="eastAsia"/>
          <w:color w:val="231F20"/>
          <w:spacing w:val="-6"/>
          <w:sz w:val="20"/>
          <w:szCs w:val="20"/>
        </w:rPr>
        <w:t>，故</w:t>
      </w:r>
      <w:r w:rsidRPr="0070218B">
        <w:rPr>
          <w:rFonts w:asciiTheme="minorEastAsia" w:hAnsiTheme="minorEastAsia" w:cs="Wawati SC"/>
          <w:color w:val="231F20"/>
          <w:spacing w:val="-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a/b</w:t>
      </w:r>
      <w:r w:rsidRPr="0070218B">
        <w:rPr>
          <w:rFonts w:asciiTheme="minorEastAsia" w:hAnsiTheme="minorEastAsia"/>
          <w:color w:val="231F20"/>
          <w:spacing w:val="-8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2"/>
          <w:sz w:val="20"/>
          <w:szCs w:val="20"/>
        </w:rPr>
        <w:t>為浮點數相除，結果為</w:t>
      </w:r>
      <w:r w:rsidRPr="0070218B">
        <w:rPr>
          <w:rFonts w:asciiTheme="minorEastAsia" w:hAnsiTheme="minorEastAsia" w:cs="Wawati SC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3.5</w:t>
      </w:r>
      <w:r w:rsidRPr="0070218B">
        <w:rPr>
          <w:rFonts w:asciiTheme="minorEastAsia" w:hAnsiTheme="minorEastAsia" w:cs="Wawati SC" w:hint="eastAsia"/>
          <w:color w:val="231F20"/>
          <w:spacing w:val="-5"/>
          <w:sz w:val="20"/>
          <w:szCs w:val="20"/>
        </w:rPr>
        <w:t>，再將</w:t>
      </w:r>
      <w:r w:rsidRPr="0070218B">
        <w:rPr>
          <w:rFonts w:asciiTheme="minorEastAsia" w:hAnsiTheme="minorEastAsia" w:cs="Wawati SC"/>
          <w:color w:val="231F20"/>
          <w:spacing w:val="-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3.5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3"/>
          <w:sz w:val="20"/>
          <w:szCs w:val="20"/>
        </w:rPr>
        <w:t>指定給變數</w:t>
      </w:r>
      <w:r w:rsidRPr="0070218B">
        <w:rPr>
          <w:rFonts w:asciiTheme="minorEastAsia" w:hAnsiTheme="minorEastAsia" w:cs="Wawati SC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y(y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pacing w:val="-9"/>
          <w:sz w:val="20"/>
          <w:szCs w:val="20"/>
        </w:rPr>
        <w:t>為</w:t>
      </w:r>
      <w:r w:rsidRPr="0070218B">
        <w:rPr>
          <w:rFonts w:asciiTheme="minorEastAsia" w:hAnsiTheme="minorEastAsia" w:cs="Wawati SC"/>
          <w:color w:val="231F20"/>
          <w:spacing w:val="-9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float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 w:cs="Wawati SC" w:hint="eastAsia"/>
          <w:color w:val="231F20"/>
          <w:sz w:val="20"/>
          <w:szCs w:val="20"/>
        </w:rPr>
        <w:t>型</w:t>
      </w:r>
      <w:r w:rsidRPr="0070218B">
        <w:rPr>
          <w:rFonts w:asciiTheme="minorEastAsia" w:hAnsiTheme="minorEastAsia" w:cs="Wawati SC" w:hint="eastAsia"/>
          <w:color w:val="231F20"/>
          <w:spacing w:val="-4"/>
          <w:w w:val="110"/>
          <w:sz w:val="20"/>
          <w:szCs w:val="20"/>
        </w:rPr>
        <w:t>態</w:t>
      </w:r>
      <w:r w:rsidRPr="0070218B">
        <w:rPr>
          <w:rFonts w:asciiTheme="minorEastAsia" w:hAnsiTheme="minorEastAsia"/>
          <w:color w:val="231F20"/>
          <w:spacing w:val="-4"/>
          <w:w w:val="110"/>
          <w:sz w:val="20"/>
          <w:szCs w:val="20"/>
        </w:rPr>
        <w:t>)</w:t>
      </w:r>
      <w:r w:rsidRPr="0070218B">
        <w:rPr>
          <w:rFonts w:asciiTheme="minorEastAsia" w:hAnsiTheme="minorEastAsia" w:cs="Wawati SC" w:hint="eastAsia"/>
          <w:color w:val="231F20"/>
          <w:spacing w:val="-4"/>
          <w:w w:val="1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2"/>
        </w:tabs>
        <w:kinsoku w:val="0"/>
        <w:overflowPunct w:val="0"/>
        <w:spacing w:line="358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z w:val="20"/>
          <w:szCs w:val="20"/>
        </w:rPr>
        <w:t>^j</w:t>
      </w:r>
      <w:r w:rsidRPr="0070218B">
        <w:rPr>
          <w:rFonts w:asciiTheme="minorEastAsia" w:hAnsiTheme="minorEastAsia" w:hint="eastAsia"/>
          <w:color w:val="231F20"/>
          <w:spacing w:val="-1"/>
          <w:sz w:val="20"/>
          <w:szCs w:val="20"/>
        </w:rPr>
        <w:t>為位元運算子，執行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XOR</w:t>
      </w:r>
      <w:r w:rsidRPr="0070218B">
        <w:rPr>
          <w:rFonts w:asciiTheme="minorEastAsia" w:hAnsiTheme="minorEastAsia"/>
          <w:color w:val="231F20"/>
          <w:spacing w:val="14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運算，</w:t>
      </w:r>
      <w:r w:rsidRPr="0070218B">
        <w:rPr>
          <w:rFonts w:asciiTheme="minorEastAsia" w:hAnsiTheme="minorEastAsia"/>
          <w:color w:val="231F20"/>
          <w:sz w:val="20"/>
          <w:szCs w:val="20"/>
        </w:rPr>
        <w:t>1001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1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XOR</w:t>
      </w:r>
      <w:r w:rsidRPr="0070218B">
        <w:rPr>
          <w:rFonts w:asciiTheme="minorEastAsia" w:hAnsiTheme="minorEastAsia"/>
          <w:color w:val="231F20"/>
          <w:spacing w:val="1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0111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/>
          <w:color w:val="231F20"/>
          <w:spacing w:val="9"/>
          <w:sz w:val="20"/>
          <w:szCs w:val="20"/>
        </w:rPr>
        <w:t xml:space="preserve"> = </w:t>
      </w:r>
      <w:r w:rsidRPr="0070218B">
        <w:rPr>
          <w:rFonts w:asciiTheme="minorEastAsia" w:hAnsiTheme="minorEastAsia"/>
          <w:color w:val="231F20"/>
          <w:sz w:val="20"/>
          <w:szCs w:val="20"/>
        </w:rPr>
        <w:t>1110</w:t>
      </w:r>
      <w:r w:rsidRPr="0070218B">
        <w:rPr>
          <w:rFonts w:asciiTheme="minorEastAsia" w:hAnsiTheme="minorEastAsia"/>
          <w:color w:val="231F20"/>
          <w:sz w:val="20"/>
          <w:szCs w:val="20"/>
          <w:vertAlign w:val="subscript"/>
        </w:rPr>
        <w:t>2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21"/>
          <w:w w:val="51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w w:val="110"/>
          <w:sz w:val="20"/>
          <w:szCs w:val="20"/>
        </w:rPr>
        <w:t>優先權順序為「</w:t>
      </w:r>
      <w:r w:rsidRPr="0070218B">
        <w:rPr>
          <w:rFonts w:asciiTheme="minorEastAsia" w:hAnsiTheme="minorEastAsia"/>
          <w:color w:val="231F20"/>
          <w:w w:val="110"/>
          <w:sz w:val="20"/>
          <w:szCs w:val="20"/>
        </w:rPr>
        <w:t>!j&gt;</w:t>
      </w:r>
      <w:r w:rsidRPr="0070218B">
        <w:rPr>
          <w:rFonts w:asciiTheme="minorEastAsia" w:hAnsiTheme="minorEastAsia"/>
          <w:color w:val="231F20"/>
          <w:spacing w:val="55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11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w w:val="110"/>
          <w:sz w:val="20"/>
          <w:szCs w:val="20"/>
        </w:rPr>
        <w:t>&amp;&amp;j&gt;</w:t>
      </w:r>
      <w:r w:rsidRPr="0070218B">
        <w:rPr>
          <w:rFonts w:asciiTheme="minorEastAsia" w:hAnsiTheme="minorEastAsia"/>
          <w:color w:val="231F20"/>
          <w:spacing w:val="55"/>
          <w:w w:val="110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w w:val="110"/>
          <w:sz w:val="20"/>
          <w:szCs w:val="20"/>
        </w:rPr>
        <w:t>「</w:t>
      </w:r>
      <w:r w:rsidRPr="0070218B">
        <w:rPr>
          <w:rFonts w:asciiTheme="minorEastAsia" w:hAnsiTheme="minorEastAsia"/>
          <w:color w:val="231F20"/>
          <w:spacing w:val="20"/>
          <w:w w:val="51"/>
          <w:sz w:val="20"/>
          <w:szCs w:val="20"/>
        </w:rPr>
        <w:t>|</w:t>
      </w:r>
      <w:r w:rsidRPr="0070218B">
        <w:rPr>
          <w:rFonts w:asciiTheme="minorEastAsia" w:hAnsiTheme="minorEastAsia"/>
          <w:color w:val="231F20"/>
          <w:spacing w:val="19"/>
          <w:w w:val="51"/>
          <w:sz w:val="20"/>
          <w:szCs w:val="20"/>
        </w:rPr>
        <w:t>|</w:t>
      </w:r>
      <w:r w:rsidRPr="0070218B">
        <w:rPr>
          <w:rFonts w:asciiTheme="minorEastAsia" w:hAnsiTheme="minorEastAsia"/>
          <w:color w:val="231F20"/>
          <w:spacing w:val="-79"/>
          <w:w w:val="285"/>
          <w:sz w:val="20"/>
          <w:szCs w:val="20"/>
        </w:rPr>
        <w:t>j</w:t>
      </w:r>
      <w:r w:rsidRPr="0070218B">
        <w:rPr>
          <w:rFonts w:asciiTheme="minorEastAsia" w:hAnsiTheme="minorEastAsia" w:hint="eastAsia"/>
          <w:color w:val="231F20"/>
          <w:spacing w:val="21"/>
          <w:w w:val="51"/>
          <w:sz w:val="20"/>
          <w:szCs w:val="20"/>
        </w:rPr>
        <w:t>，</w:t>
      </w:r>
    </w:p>
    <w:p w:rsidR="000E3DAD" w:rsidRPr="0070218B" w:rsidRDefault="000E3DAD" w:rsidP="000E3DAD">
      <w:pPr>
        <w:pStyle w:val="a9"/>
        <w:numPr>
          <w:ilvl w:val="1"/>
          <w:numId w:val="176"/>
        </w:numPr>
        <w:tabs>
          <w:tab w:val="left" w:pos="2152"/>
        </w:tabs>
        <w:kinsoku w:val="0"/>
        <w:overflowPunct w:val="0"/>
        <w:spacing w:line="360" w:lineRule="exact"/>
        <w:ind w:left="2152" w:hanging="278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!( </w:t>
      </w:r>
      <w:r w:rsidRPr="0070218B">
        <w:rPr>
          <w:rFonts w:asciiTheme="minorEastAsia" w:hAnsiTheme="minorEastAsia"/>
          <w:color w:val="231F20"/>
          <w:sz w:val="20"/>
          <w:szCs w:val="20"/>
        </w:rPr>
        <w:t>1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!=</w:t>
      </w:r>
      <w:r w:rsidRPr="0070218B">
        <w:rPr>
          <w:rFonts w:asciiTheme="minorEastAsia" w:hAnsiTheme="minorEastAsia"/>
          <w:color w:val="231F20"/>
          <w:sz w:val="20"/>
          <w:szCs w:val="20"/>
        </w:rPr>
        <w:t>3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) </w:t>
      </w:r>
      <w:r w:rsidRPr="0070218B">
        <w:rPr>
          <w:rFonts w:asciiTheme="minorEastAsia" w:hAnsiTheme="minorEastAsia"/>
          <w:color w:val="231F20"/>
          <w:sz w:val="20"/>
          <w:szCs w:val="20"/>
        </w:rPr>
        <w:t>||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1==3</w:t>
      </w:r>
      <w:r w:rsidRPr="0070218B">
        <w:rPr>
          <w:rFonts w:asciiTheme="minorEastAsia" w:hAnsiTheme="minorEastAsia"/>
          <w:color w:val="231F20"/>
          <w:spacing w:val="46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!(true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) </w:t>
      </w:r>
      <w:r w:rsidRPr="0070218B">
        <w:rPr>
          <w:rFonts w:asciiTheme="minorEastAsia" w:hAnsiTheme="minorEastAsia"/>
          <w:color w:val="231F20"/>
          <w:sz w:val="20"/>
          <w:szCs w:val="20"/>
        </w:rPr>
        <w:t>||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/>
          <w:color w:val="231F20"/>
          <w:spacing w:val="46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||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/>
          <w:color w:val="231F20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false</w:t>
      </w:r>
    </w:p>
    <w:p w:rsidR="000E3DAD" w:rsidRPr="0070218B" w:rsidRDefault="000E3DAD" w:rsidP="000E3DAD">
      <w:pPr>
        <w:pStyle w:val="a9"/>
        <w:numPr>
          <w:ilvl w:val="1"/>
          <w:numId w:val="176"/>
        </w:numPr>
        <w:tabs>
          <w:tab w:val="left" w:pos="2140"/>
        </w:tabs>
        <w:kinsoku w:val="0"/>
        <w:overflowPunct w:val="0"/>
        <w:spacing w:line="360" w:lineRule="exact"/>
        <w:ind w:left="2140" w:hanging="266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1!=3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!!( </w:t>
      </w:r>
      <w:r w:rsidRPr="0070218B">
        <w:rPr>
          <w:rFonts w:asciiTheme="minorEastAsia" w:hAnsiTheme="minorEastAsia"/>
          <w:color w:val="231F20"/>
          <w:sz w:val="20"/>
          <w:szCs w:val="20"/>
        </w:rPr>
        <w:t>1==3</w:t>
      </w:r>
      <w:r w:rsidRPr="0070218B">
        <w:rPr>
          <w:rFonts w:asciiTheme="minorEastAsia" w:hAnsiTheme="minorEastAsia"/>
          <w:color w:val="231F20"/>
          <w:spacing w:val="14"/>
          <w:sz w:val="20"/>
          <w:szCs w:val="20"/>
        </w:rPr>
        <w:t xml:space="preserve"> )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!!(false</w:t>
      </w:r>
      <w:r w:rsidRPr="0070218B">
        <w:rPr>
          <w:rFonts w:asciiTheme="minorEastAsia" w:hAnsiTheme="minorEastAsia"/>
          <w:color w:val="231F20"/>
          <w:spacing w:val="23"/>
          <w:sz w:val="20"/>
          <w:szCs w:val="20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/>
          <w:color w:val="231F20"/>
          <w:spacing w:val="46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false</w:t>
      </w:r>
    </w:p>
    <w:p w:rsidR="000E3DAD" w:rsidRPr="0070218B" w:rsidRDefault="000E3DAD" w:rsidP="000E3DAD">
      <w:pPr>
        <w:pStyle w:val="a9"/>
        <w:numPr>
          <w:ilvl w:val="1"/>
          <w:numId w:val="176"/>
        </w:numPr>
        <w:tabs>
          <w:tab w:val="left" w:pos="2141"/>
        </w:tabs>
        <w:kinsoku w:val="0"/>
        <w:overflowPunct w:val="0"/>
        <w:spacing w:line="360" w:lineRule="exact"/>
        <w:ind w:left="2141" w:hanging="267"/>
        <w:contextualSpacing w:val="0"/>
        <w:rPr>
          <w:rFonts w:asciiTheme="minorEastAsia" w:hAnsiTheme="minorEastAsia"/>
          <w:color w:val="231F20"/>
          <w:spacing w:val="-2"/>
          <w:sz w:val="20"/>
          <w:szCs w:val="20"/>
        </w:rPr>
      </w:pP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!( </w:t>
      </w:r>
      <w:r w:rsidRPr="0070218B">
        <w:rPr>
          <w:rFonts w:asciiTheme="minorEastAsia" w:hAnsiTheme="minorEastAsia"/>
          <w:color w:val="231F20"/>
          <w:sz w:val="20"/>
          <w:szCs w:val="20"/>
        </w:rPr>
        <w:t>1&lt;3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) </w:t>
      </w:r>
      <w:r w:rsidRPr="0070218B">
        <w:rPr>
          <w:rFonts w:asciiTheme="minorEastAsia" w:hAnsiTheme="minorEastAsia"/>
          <w:color w:val="231F20"/>
          <w:sz w:val="20"/>
          <w:szCs w:val="20"/>
        </w:rPr>
        <w:t>||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1&gt;=3</w:t>
      </w:r>
      <w:r w:rsidRPr="0070218B">
        <w:rPr>
          <w:rFonts w:asciiTheme="minorEastAsia" w:hAnsiTheme="minorEastAsia"/>
          <w:color w:val="231F20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!(true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) </w:t>
      </w:r>
      <w:r w:rsidRPr="0070218B">
        <w:rPr>
          <w:rFonts w:asciiTheme="minorEastAsia" w:hAnsiTheme="minorEastAsia"/>
          <w:color w:val="231F20"/>
          <w:sz w:val="20"/>
          <w:szCs w:val="20"/>
        </w:rPr>
        <w:t>|| false</w:t>
      </w:r>
      <w:r w:rsidRPr="0070218B">
        <w:rPr>
          <w:rFonts w:asciiTheme="minorEastAsia" w:hAnsiTheme="minorEastAsia"/>
          <w:color w:val="231F20"/>
          <w:spacing w:val="46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 ||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false</w:t>
      </w:r>
      <w:r w:rsidRPr="0070218B">
        <w:rPr>
          <w:rFonts w:asciiTheme="minorEastAsia" w:hAnsiTheme="minorEastAsia"/>
          <w:color w:val="231F20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>false</w:t>
      </w:r>
    </w:p>
    <w:p w:rsidR="000E3DAD" w:rsidRPr="0070218B" w:rsidRDefault="000E3DAD" w:rsidP="000E3DAD">
      <w:pPr>
        <w:pStyle w:val="a9"/>
        <w:numPr>
          <w:ilvl w:val="1"/>
          <w:numId w:val="176"/>
        </w:numPr>
        <w:tabs>
          <w:tab w:val="left" w:pos="2152"/>
        </w:tabs>
        <w:kinsoku w:val="0"/>
        <w:overflowPunct w:val="0"/>
        <w:spacing w:line="360" w:lineRule="exact"/>
        <w:ind w:left="2152" w:hanging="278"/>
        <w:contextualSpacing w:val="0"/>
        <w:rPr>
          <w:rFonts w:asciiTheme="minorEastAsia" w:hAnsiTheme="minorEastAsia"/>
          <w:color w:val="231F20"/>
          <w:spacing w:val="-4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1&lt;3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!( </w:t>
      </w:r>
      <w:r w:rsidRPr="0070218B">
        <w:rPr>
          <w:rFonts w:asciiTheme="minorEastAsia" w:hAnsiTheme="minorEastAsia"/>
          <w:color w:val="231F20"/>
          <w:sz w:val="20"/>
          <w:szCs w:val="20"/>
        </w:rPr>
        <w:t>1&gt;=3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)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!(false</w:t>
      </w:r>
      <w:r w:rsidRPr="0070218B">
        <w:rPr>
          <w:rFonts w:asciiTheme="minorEastAsia" w:hAnsiTheme="minorEastAsia"/>
          <w:color w:val="231F20"/>
          <w:spacing w:val="23"/>
          <w:sz w:val="20"/>
          <w:szCs w:val="20"/>
        </w:rPr>
        <w:t xml:space="preserve">) </w:t>
      </w:r>
      <w:r w:rsidRPr="0070218B">
        <w:rPr>
          <w:rFonts w:asciiTheme="minorEastAsia" w:hAnsiTheme="minorEastAsia" w:hint="eastAsia"/>
          <w:color w:val="231F20"/>
          <w:spacing w:val="15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5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&amp;&amp;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true</w:t>
      </w:r>
      <w:r w:rsidRPr="0070218B">
        <w:rPr>
          <w:rFonts w:asciiTheme="minorEastAsia" w:hAnsiTheme="minorEastAsia"/>
          <w:color w:val="231F20"/>
          <w:spacing w:val="4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16"/>
          <w:sz w:val="20"/>
          <w:szCs w:val="20"/>
        </w:rPr>
        <w:t>今</w:t>
      </w:r>
      <w:r w:rsidRPr="0070218B">
        <w:rPr>
          <w:rFonts w:asciiTheme="minorEastAsia" w:hAnsiTheme="minorEastAsia"/>
          <w:color w:val="231F20"/>
          <w:spacing w:val="16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>true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2"/>
        </w:tabs>
        <w:kinsoku w:val="0"/>
        <w:overflowPunct w:val="0"/>
        <w:spacing w:line="360" w:lineRule="exact"/>
        <w:ind w:left="1872" w:hanging="338"/>
        <w:contextualSpacing w:val="0"/>
        <w:jc w:val="both"/>
        <w:rPr>
          <w:rFonts w:asciiTheme="minorEastAsia" w:hAnsiTheme="minorEastAsia"/>
          <w:color w:val="231F20"/>
          <w:spacing w:val="-5"/>
          <w:sz w:val="20"/>
          <w:szCs w:val="20"/>
        </w:rPr>
      </w:pPr>
      <w:r w:rsidRPr="0070218B">
        <w:rPr>
          <w:rFonts w:asciiTheme="minorEastAsia" w:hAnsiTheme="minorEastAsia" w:hint="eastAsia"/>
          <w:color w:val="231F20"/>
          <w:sz w:val="20"/>
          <w:szCs w:val="20"/>
        </w:rPr>
        <w:lastRenderedPageBreak/>
        <w:t>算術運算子「</w:t>
      </w:r>
      <w:r w:rsidRPr="0070218B">
        <w:rPr>
          <w:rFonts w:asciiTheme="minorEastAsia" w:hAnsiTheme="minorEastAsia"/>
          <w:color w:val="231F20"/>
          <w:sz w:val="20"/>
          <w:szCs w:val="20"/>
        </w:rPr>
        <w:t>-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、</w:t>
      </w:r>
      <w:r w:rsidRPr="0070218B">
        <w:rPr>
          <w:rFonts w:asciiTheme="minorEastAsia" w:hAnsiTheme="minorEastAsia"/>
          <w:color w:val="231F20"/>
          <w:sz w:val="20"/>
          <w:szCs w:val="20"/>
        </w:rPr>
        <w:t>*j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的優先權高於位元運算子「</w:t>
      </w:r>
      <w:r w:rsidRPr="0070218B">
        <w:rPr>
          <w:rFonts w:asciiTheme="minorEastAsia" w:hAnsiTheme="minorEastAsia"/>
          <w:color w:val="231F20"/>
          <w:sz w:val="20"/>
          <w:szCs w:val="20"/>
        </w:rPr>
        <w:t>&lt;&lt;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、</w:t>
      </w:r>
      <w:r w:rsidRPr="0070218B">
        <w:rPr>
          <w:rFonts w:asciiTheme="minorEastAsia" w:hAnsiTheme="minorEastAsia"/>
          <w:color w:val="231F20"/>
          <w:spacing w:val="-5"/>
          <w:sz w:val="20"/>
          <w:szCs w:val="20"/>
        </w:rPr>
        <w:t>&gt;&gt;j</w:t>
      </w:r>
    </w:p>
    <w:p w:rsidR="000E3DAD" w:rsidRPr="0070218B" w:rsidRDefault="000E3DAD" w:rsidP="000E3DAD">
      <w:pPr>
        <w:pStyle w:val="a9"/>
        <w:numPr>
          <w:ilvl w:val="0"/>
          <w:numId w:val="176"/>
        </w:numPr>
        <w:tabs>
          <w:tab w:val="left" w:pos="1872"/>
        </w:tabs>
        <w:kinsoku w:val="0"/>
        <w:overflowPunct w:val="0"/>
        <w:spacing w:line="362" w:lineRule="exact"/>
        <w:ind w:left="1872" w:hanging="338"/>
        <w:contextualSpacing w:val="0"/>
        <w:rPr>
          <w:rFonts w:asciiTheme="minorEastAsia" w:hAnsiTheme="minorEastAsia"/>
          <w:color w:val="231F20"/>
          <w:spacing w:val="-10"/>
          <w:sz w:val="20"/>
          <w:szCs w:val="20"/>
        </w:rPr>
      </w:pPr>
      <w:r w:rsidRPr="0070218B">
        <w:rPr>
          <w:rFonts w:asciiTheme="minorEastAsia" w:hAnsiTheme="minorEastAsia"/>
          <w:color w:val="231F20"/>
          <w:sz w:val="20"/>
          <w:szCs w:val="20"/>
        </w:rPr>
        <w:t>(D)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任何數與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z w:val="20"/>
          <w:szCs w:val="20"/>
        </w:rPr>
        <w:t>進行「</w:t>
      </w:r>
      <w:r w:rsidRPr="0070218B">
        <w:rPr>
          <w:rFonts w:asciiTheme="minorEastAsia" w:hAnsiTheme="minorEastAsia"/>
          <w:color w:val="231F20"/>
          <w:sz w:val="20"/>
          <w:szCs w:val="20"/>
        </w:rPr>
        <w:t>&amp;j</w:t>
      </w:r>
      <w:r w:rsidRPr="0070218B">
        <w:rPr>
          <w:rFonts w:asciiTheme="minorEastAsia" w:hAnsiTheme="minorEastAsia" w:hint="eastAsia"/>
          <w:color w:val="231F20"/>
          <w:spacing w:val="-1"/>
          <w:sz w:val="20"/>
          <w:szCs w:val="20"/>
        </w:rPr>
        <w:t>運算，結果必為</w:t>
      </w:r>
      <w:r w:rsidRPr="0070218B">
        <w:rPr>
          <w:rFonts w:asciiTheme="minorEastAsia" w:hAnsiTheme="minorEastAsia"/>
          <w:color w:val="231F20"/>
          <w:spacing w:val="-1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0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或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，而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2%5</w:t>
      </w:r>
      <w:r w:rsidRPr="0070218B">
        <w:rPr>
          <w:rFonts w:asciiTheme="minorEastAsia" w:hAnsiTheme="minorEastAsia"/>
          <w:color w:val="231F20"/>
          <w:spacing w:val="7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2"/>
          <w:sz w:val="20"/>
          <w:szCs w:val="20"/>
        </w:rPr>
        <w:t>的結果為</w:t>
      </w:r>
      <w:r w:rsidRPr="0070218B">
        <w:rPr>
          <w:rFonts w:asciiTheme="minorEastAsia" w:hAnsiTheme="minorEastAsia"/>
          <w:color w:val="231F20"/>
          <w:spacing w:val="-2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，故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Result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3"/>
          <w:sz w:val="20"/>
          <w:szCs w:val="20"/>
        </w:rPr>
        <w:t>必為</w:t>
      </w:r>
      <w:r w:rsidRPr="0070218B">
        <w:rPr>
          <w:rFonts w:asciiTheme="minorEastAsia" w:hAnsiTheme="minorEastAsia"/>
          <w:color w:val="231F20"/>
          <w:spacing w:val="-3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2</w:t>
      </w:r>
      <w:r w:rsidRPr="0070218B">
        <w:rPr>
          <w:rFonts w:asciiTheme="minorEastAsia" w:hAnsiTheme="minorEastAsia"/>
          <w:color w:val="231F20"/>
          <w:spacing w:val="8"/>
          <w:sz w:val="20"/>
          <w:szCs w:val="20"/>
        </w:rPr>
        <w:t xml:space="preserve"> </w:t>
      </w:r>
      <w:r w:rsidRPr="0070218B">
        <w:rPr>
          <w:rFonts w:asciiTheme="minorEastAsia" w:hAnsiTheme="minorEastAsia" w:hint="eastAsia"/>
          <w:color w:val="231F20"/>
          <w:spacing w:val="-4"/>
          <w:sz w:val="20"/>
          <w:szCs w:val="20"/>
        </w:rPr>
        <w:t>或</w:t>
      </w:r>
      <w:r w:rsidRPr="0070218B">
        <w:rPr>
          <w:rFonts w:asciiTheme="minorEastAsia" w:hAnsiTheme="minorEastAsia"/>
          <w:color w:val="231F20"/>
          <w:spacing w:val="-4"/>
          <w:sz w:val="20"/>
          <w:szCs w:val="20"/>
        </w:rPr>
        <w:t xml:space="preserve"> </w:t>
      </w:r>
      <w:r w:rsidRPr="0070218B">
        <w:rPr>
          <w:rFonts w:asciiTheme="minorEastAsia" w:hAnsiTheme="minorEastAsia"/>
          <w:color w:val="231F20"/>
          <w:sz w:val="20"/>
          <w:szCs w:val="20"/>
        </w:rPr>
        <w:t>4</w:t>
      </w:r>
      <w:r w:rsidRPr="0070218B">
        <w:rPr>
          <w:rFonts w:asciiTheme="minorEastAsia" w:hAnsiTheme="minorEastAsia" w:hint="eastAsia"/>
          <w:color w:val="231F20"/>
          <w:spacing w:val="-10"/>
          <w:sz w:val="20"/>
          <w:szCs w:val="20"/>
        </w:rPr>
        <w:t>。</w:t>
      </w: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e"/>
        <w:kinsoku w:val="0"/>
        <w:overflowPunct w:val="0"/>
        <w:spacing w:before="124"/>
        <w:rPr>
          <w:rFonts w:asciiTheme="minorEastAsia" w:cs="Wawati SC"/>
          <w:sz w:val="24"/>
          <w:szCs w:val="24"/>
        </w:rPr>
      </w:pPr>
    </w:p>
    <w:p w:rsidR="000E3DAD" w:rsidRPr="0070218B" w:rsidRDefault="000E3DAD" w:rsidP="000E3DAD">
      <w:pPr>
        <w:pStyle w:val="a9"/>
        <w:numPr>
          <w:ilvl w:val="1"/>
          <w:numId w:val="198"/>
        </w:numPr>
        <w:tabs>
          <w:tab w:val="left" w:pos="1209"/>
        </w:tabs>
        <w:kinsoku w:val="0"/>
        <w:overflowPunct w:val="0"/>
        <w:ind w:left="1209" w:hanging="476"/>
        <w:contextualSpacing w:val="0"/>
        <w:rPr>
          <w:rFonts w:asciiTheme="minorEastAsia" w:hAnsiTheme="minorEastAsia" w:cs="Arial"/>
          <w:b/>
          <w:bCs/>
          <w:i/>
          <w:iCs/>
          <w:color w:val="231F20"/>
        </w:rPr>
      </w:pPr>
    </w:p>
    <w:p w:rsidR="000E3DAD" w:rsidRPr="000E3DAD" w:rsidRDefault="000E3DAD"/>
    <w:sectPr w:rsidR="000E3DAD" w:rsidRPr="000E3D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wati SC">
    <w:panose1 w:val="040B0500000000000000"/>
    <w:charset w:val="86"/>
    <w:family w:val="decorative"/>
    <w:notTrueType/>
    <w:pitch w:val="variable"/>
    <w:sig w:usb0="A00002FF" w:usb1="38CF7CFB" w:usb2="00000016" w:usb3="00000000" w:csb0="00040003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ntinghei SC">
    <w:altName w:val="Microsoft YaHei"/>
    <w:panose1 w:val="02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iragino Mincho ProN W6">
    <w:panose1 w:val="02020600000000000000"/>
    <w:charset w:val="80"/>
    <w:family w:val="roman"/>
    <w:pitch w:val="variable"/>
    <w:sig w:usb0="E00002FF" w:usb1="7AC7FFFF" w:usb2="00000012" w:usb3="00000000" w:csb0="0002000D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2" w15:restartNumberingAfterBreak="0">
    <w:nsid w:val="00000404"/>
    <w:multiLevelType w:val="multilevel"/>
    <w:tmpl w:val="FFFFFFFF"/>
    <w:lvl w:ilvl="0">
      <w:start w:val="2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3" w15:restartNumberingAfterBreak="0">
    <w:nsid w:val="00000405"/>
    <w:multiLevelType w:val="multilevel"/>
    <w:tmpl w:val="FFFFFFFF"/>
    <w:lvl w:ilvl="0">
      <w:start w:val="3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4" w15:restartNumberingAfterBreak="0">
    <w:nsid w:val="00000406"/>
    <w:multiLevelType w:val="multilevel"/>
    <w:tmpl w:val="FFFFFFFF"/>
    <w:lvl w:ilvl="0">
      <w:start w:val="4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5" w15:restartNumberingAfterBreak="0">
    <w:nsid w:val="00000407"/>
    <w:multiLevelType w:val="multilevel"/>
    <w:tmpl w:val="FFFFFFFF"/>
    <w:lvl w:ilvl="0">
      <w:start w:val="5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2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6" w15:restartNumberingAfterBreak="0">
    <w:nsid w:val="00000408"/>
    <w:multiLevelType w:val="multilevel"/>
    <w:tmpl w:val="FFFFFFFF"/>
    <w:lvl w:ilvl="0">
      <w:start w:val="6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7" w15:restartNumberingAfterBreak="0">
    <w:nsid w:val="00000409"/>
    <w:multiLevelType w:val="multilevel"/>
    <w:tmpl w:val="FFFFFFFF"/>
    <w:lvl w:ilvl="0">
      <w:start w:val="7"/>
      <w:numFmt w:val="decimal"/>
      <w:lvlText w:val="%1"/>
      <w:lvlJc w:val="left"/>
      <w:pPr>
        <w:ind w:left="3877" w:hanging="587"/>
      </w:pPr>
      <w:rPr>
        <w:rFonts w:cs="Times New Roman"/>
      </w:rPr>
    </w:lvl>
    <w:lvl w:ilvl="1">
      <w:start w:val="2"/>
      <w:numFmt w:val="decimal"/>
      <w:lvlText w:val="%1-%2"/>
      <w:lvlJc w:val="left"/>
      <w:pPr>
        <w:ind w:left="387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5399" w:hanging="587"/>
      </w:pPr>
    </w:lvl>
    <w:lvl w:ilvl="3">
      <w:numFmt w:val="bullet"/>
      <w:lvlText w:null="1"/>
      <w:lvlJc w:val="left"/>
      <w:pPr>
        <w:ind w:left="6159" w:hanging="587"/>
      </w:pPr>
    </w:lvl>
    <w:lvl w:ilvl="4">
      <w:numFmt w:val="bullet"/>
      <w:lvlText w:null="1"/>
      <w:lvlJc w:val="left"/>
      <w:pPr>
        <w:ind w:left="6919" w:hanging="587"/>
      </w:pPr>
    </w:lvl>
    <w:lvl w:ilvl="5">
      <w:numFmt w:val="bullet"/>
      <w:lvlText w:null="1"/>
      <w:lvlJc w:val="left"/>
      <w:pPr>
        <w:ind w:left="7679" w:hanging="587"/>
      </w:pPr>
    </w:lvl>
    <w:lvl w:ilvl="6">
      <w:numFmt w:val="bullet"/>
      <w:lvlText w:null="1"/>
      <w:lvlJc w:val="left"/>
      <w:pPr>
        <w:ind w:left="8439" w:hanging="587"/>
      </w:pPr>
    </w:lvl>
    <w:lvl w:ilvl="7">
      <w:numFmt w:val="bullet"/>
      <w:lvlText w:null="1"/>
      <w:lvlJc w:val="left"/>
      <w:pPr>
        <w:ind w:left="9199" w:hanging="587"/>
      </w:pPr>
    </w:lvl>
    <w:lvl w:ilvl="8">
      <w:numFmt w:val="bullet"/>
      <w:lvlText w:null="1"/>
      <w:lvlJc w:val="left"/>
      <w:pPr>
        <w:ind w:left="9959" w:hanging="587"/>
      </w:pPr>
    </w:lvl>
  </w:abstractNum>
  <w:abstractNum w:abstractNumId="8" w15:restartNumberingAfterBreak="0">
    <w:nsid w:val="0000040A"/>
    <w:multiLevelType w:val="multilevel"/>
    <w:tmpl w:val="FFFFFFFF"/>
    <w:lvl w:ilvl="0"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8"/>
      </w:rPr>
    </w:lvl>
    <w:lvl w:ilvl="2">
      <w:numFmt w:val="bullet"/>
      <w:lvlText w:null="1"/>
      <w:lvlJc w:val="left"/>
      <w:pPr>
        <w:ind w:left="4407" w:hanging="587"/>
      </w:pPr>
    </w:lvl>
    <w:lvl w:ilvl="3">
      <w:numFmt w:val="bullet"/>
      <w:lvlText w:null="1"/>
      <w:lvlJc w:val="left"/>
      <w:pPr>
        <w:ind w:left="5291" w:hanging="587"/>
      </w:pPr>
    </w:lvl>
    <w:lvl w:ilvl="4">
      <w:numFmt w:val="bullet"/>
      <w:lvlText w:null="1"/>
      <w:lvlJc w:val="left"/>
      <w:pPr>
        <w:ind w:left="6175" w:hanging="587"/>
      </w:pPr>
    </w:lvl>
    <w:lvl w:ilvl="5">
      <w:numFmt w:val="bullet"/>
      <w:lvlText w:null="1"/>
      <w:lvlJc w:val="left"/>
      <w:pPr>
        <w:ind w:left="7059" w:hanging="587"/>
      </w:pPr>
    </w:lvl>
    <w:lvl w:ilvl="6">
      <w:numFmt w:val="bullet"/>
      <w:lvlText w:null="1"/>
      <w:lvlJc w:val="left"/>
      <w:pPr>
        <w:ind w:left="7943" w:hanging="587"/>
      </w:pPr>
    </w:lvl>
    <w:lvl w:ilvl="7">
      <w:numFmt w:val="bullet"/>
      <w:lvlText w:null="1"/>
      <w:lvlJc w:val="left"/>
      <w:pPr>
        <w:ind w:left="8827" w:hanging="587"/>
      </w:pPr>
    </w:lvl>
    <w:lvl w:ilvl="8">
      <w:numFmt w:val="bullet"/>
      <w:lvlText w:null="1"/>
      <w:lvlJc w:val="left"/>
      <w:pPr>
        <w:ind w:left="9711" w:hanging="587"/>
      </w:pPr>
    </w:lvl>
  </w:abstractNum>
  <w:abstractNum w:abstractNumId="9" w15:restartNumberingAfterBreak="0">
    <w:nsid w:val="0000040B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0" w15:restartNumberingAfterBreak="0">
    <w:nsid w:val="0000040C"/>
    <w:multiLevelType w:val="multilevel"/>
    <w:tmpl w:val="FFFFFFFF"/>
    <w:lvl w:ilvl="0">
      <w:start w:val="1"/>
      <w:numFmt w:val="decimal"/>
      <w:lvlText w:val="(%1)"/>
      <w:lvlJc w:val="left"/>
      <w:pPr>
        <w:ind w:left="603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019" w:hanging="482"/>
      </w:pPr>
    </w:lvl>
    <w:lvl w:ilvl="2">
      <w:numFmt w:val="bullet"/>
      <w:lvlText w:null="1"/>
      <w:lvlJc w:val="left"/>
      <w:pPr>
        <w:ind w:left="1438" w:hanging="482"/>
      </w:pPr>
    </w:lvl>
    <w:lvl w:ilvl="3">
      <w:numFmt w:val="bullet"/>
      <w:lvlText w:null="1"/>
      <w:lvlJc w:val="left"/>
      <w:pPr>
        <w:ind w:left="1857" w:hanging="482"/>
      </w:pPr>
    </w:lvl>
    <w:lvl w:ilvl="4">
      <w:numFmt w:val="bullet"/>
      <w:lvlText w:null="1"/>
      <w:lvlJc w:val="left"/>
      <w:pPr>
        <w:ind w:left="2276" w:hanging="482"/>
      </w:pPr>
    </w:lvl>
    <w:lvl w:ilvl="5">
      <w:numFmt w:val="bullet"/>
      <w:lvlText w:null="1"/>
      <w:lvlJc w:val="left"/>
      <w:pPr>
        <w:ind w:left="2695" w:hanging="482"/>
      </w:pPr>
    </w:lvl>
    <w:lvl w:ilvl="6">
      <w:numFmt w:val="bullet"/>
      <w:lvlText w:null="1"/>
      <w:lvlJc w:val="left"/>
      <w:pPr>
        <w:ind w:left="3114" w:hanging="482"/>
      </w:pPr>
    </w:lvl>
    <w:lvl w:ilvl="7">
      <w:numFmt w:val="bullet"/>
      <w:lvlText w:null="1"/>
      <w:lvlJc w:val="left"/>
      <w:pPr>
        <w:ind w:left="3533" w:hanging="482"/>
      </w:pPr>
    </w:lvl>
    <w:lvl w:ilvl="8">
      <w:numFmt w:val="bullet"/>
      <w:lvlText w:null="1"/>
      <w:lvlJc w:val="left"/>
      <w:pPr>
        <w:ind w:left="3953" w:hanging="482"/>
      </w:pPr>
    </w:lvl>
  </w:abstractNum>
  <w:abstractNum w:abstractNumId="11" w15:restartNumberingAfterBreak="0">
    <w:nsid w:val="0000040D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999" w:hanging="482"/>
      </w:pPr>
    </w:lvl>
    <w:lvl w:ilvl="2">
      <w:numFmt w:val="bullet"/>
      <w:lvlText w:null="1"/>
      <w:lvlJc w:val="left"/>
      <w:pPr>
        <w:ind w:left="1419" w:hanging="482"/>
      </w:pPr>
    </w:lvl>
    <w:lvl w:ilvl="3">
      <w:numFmt w:val="bullet"/>
      <w:lvlText w:null="1"/>
      <w:lvlJc w:val="left"/>
      <w:pPr>
        <w:ind w:left="1839" w:hanging="482"/>
      </w:pPr>
    </w:lvl>
    <w:lvl w:ilvl="4">
      <w:numFmt w:val="bullet"/>
      <w:lvlText w:null="1"/>
      <w:lvlJc w:val="left"/>
      <w:pPr>
        <w:ind w:left="2259" w:hanging="482"/>
      </w:pPr>
    </w:lvl>
    <w:lvl w:ilvl="5">
      <w:numFmt w:val="bullet"/>
      <w:lvlText w:null="1"/>
      <w:lvlJc w:val="left"/>
      <w:pPr>
        <w:ind w:left="2679" w:hanging="482"/>
      </w:pPr>
    </w:lvl>
    <w:lvl w:ilvl="6">
      <w:numFmt w:val="bullet"/>
      <w:lvlText w:null="1"/>
      <w:lvlJc w:val="left"/>
      <w:pPr>
        <w:ind w:left="3099" w:hanging="482"/>
      </w:pPr>
    </w:lvl>
    <w:lvl w:ilvl="7">
      <w:numFmt w:val="bullet"/>
      <w:lvlText w:null="1"/>
      <w:lvlJc w:val="left"/>
      <w:pPr>
        <w:ind w:left="3518" w:hanging="482"/>
      </w:pPr>
    </w:lvl>
    <w:lvl w:ilvl="8">
      <w:numFmt w:val="bullet"/>
      <w:lvlText w:null="1"/>
      <w:lvlJc w:val="left"/>
      <w:pPr>
        <w:ind w:left="3938" w:hanging="482"/>
      </w:pPr>
    </w:lvl>
  </w:abstractNum>
  <w:abstractNum w:abstractNumId="12" w15:restartNumberingAfterBreak="0">
    <w:nsid w:val="0000040E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999" w:hanging="482"/>
      </w:pPr>
    </w:lvl>
    <w:lvl w:ilvl="2">
      <w:numFmt w:val="bullet"/>
      <w:lvlText w:null="1"/>
      <w:lvlJc w:val="left"/>
      <w:pPr>
        <w:ind w:left="1419" w:hanging="482"/>
      </w:pPr>
    </w:lvl>
    <w:lvl w:ilvl="3">
      <w:numFmt w:val="bullet"/>
      <w:lvlText w:null="1"/>
      <w:lvlJc w:val="left"/>
      <w:pPr>
        <w:ind w:left="1839" w:hanging="482"/>
      </w:pPr>
    </w:lvl>
    <w:lvl w:ilvl="4">
      <w:numFmt w:val="bullet"/>
      <w:lvlText w:null="1"/>
      <w:lvlJc w:val="left"/>
      <w:pPr>
        <w:ind w:left="2259" w:hanging="482"/>
      </w:pPr>
    </w:lvl>
    <w:lvl w:ilvl="5">
      <w:numFmt w:val="bullet"/>
      <w:lvlText w:null="1"/>
      <w:lvlJc w:val="left"/>
      <w:pPr>
        <w:ind w:left="2679" w:hanging="482"/>
      </w:pPr>
    </w:lvl>
    <w:lvl w:ilvl="6">
      <w:numFmt w:val="bullet"/>
      <w:lvlText w:null="1"/>
      <w:lvlJc w:val="left"/>
      <w:pPr>
        <w:ind w:left="3099" w:hanging="482"/>
      </w:pPr>
    </w:lvl>
    <w:lvl w:ilvl="7">
      <w:numFmt w:val="bullet"/>
      <w:lvlText w:null="1"/>
      <w:lvlJc w:val="left"/>
      <w:pPr>
        <w:ind w:left="3518" w:hanging="482"/>
      </w:pPr>
    </w:lvl>
    <w:lvl w:ilvl="8">
      <w:numFmt w:val="bullet"/>
      <w:lvlText w:null="1"/>
      <w:lvlJc w:val="left"/>
      <w:pPr>
        <w:ind w:left="3938" w:hanging="482"/>
      </w:pPr>
    </w:lvl>
  </w:abstractNum>
  <w:abstractNum w:abstractNumId="13" w15:restartNumberingAfterBreak="0">
    <w:nsid w:val="0000040F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999" w:hanging="482"/>
      </w:pPr>
    </w:lvl>
    <w:lvl w:ilvl="2">
      <w:numFmt w:val="bullet"/>
      <w:lvlText w:null="1"/>
      <w:lvlJc w:val="left"/>
      <w:pPr>
        <w:ind w:left="1419" w:hanging="482"/>
      </w:pPr>
    </w:lvl>
    <w:lvl w:ilvl="3">
      <w:numFmt w:val="bullet"/>
      <w:lvlText w:null="1"/>
      <w:lvlJc w:val="left"/>
      <w:pPr>
        <w:ind w:left="1839" w:hanging="482"/>
      </w:pPr>
    </w:lvl>
    <w:lvl w:ilvl="4">
      <w:numFmt w:val="bullet"/>
      <w:lvlText w:null="1"/>
      <w:lvlJc w:val="left"/>
      <w:pPr>
        <w:ind w:left="2259" w:hanging="482"/>
      </w:pPr>
    </w:lvl>
    <w:lvl w:ilvl="5">
      <w:numFmt w:val="bullet"/>
      <w:lvlText w:null="1"/>
      <w:lvlJc w:val="left"/>
      <w:pPr>
        <w:ind w:left="2679" w:hanging="482"/>
      </w:pPr>
    </w:lvl>
    <w:lvl w:ilvl="6">
      <w:numFmt w:val="bullet"/>
      <w:lvlText w:null="1"/>
      <w:lvlJc w:val="left"/>
      <w:pPr>
        <w:ind w:left="3099" w:hanging="482"/>
      </w:pPr>
    </w:lvl>
    <w:lvl w:ilvl="7">
      <w:numFmt w:val="bullet"/>
      <w:lvlText w:null="1"/>
      <w:lvlJc w:val="left"/>
      <w:pPr>
        <w:ind w:left="3518" w:hanging="482"/>
      </w:pPr>
    </w:lvl>
    <w:lvl w:ilvl="8">
      <w:numFmt w:val="bullet"/>
      <w:lvlText w:null="1"/>
      <w:lvlJc w:val="left"/>
      <w:pPr>
        <w:ind w:left="3938" w:hanging="482"/>
      </w:pPr>
    </w:lvl>
  </w:abstractNum>
  <w:abstractNum w:abstractNumId="14" w15:restartNumberingAfterBreak="0">
    <w:nsid w:val="00000410"/>
    <w:multiLevelType w:val="multilevel"/>
    <w:tmpl w:val="FFFFFFFF"/>
    <w:lvl w:ilvl="0">
      <w:start w:val="1"/>
      <w:numFmt w:val="decimal"/>
      <w:lvlText w:val="%1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3587" w:hanging="332"/>
      </w:pPr>
    </w:lvl>
    <w:lvl w:ilvl="4">
      <w:numFmt w:val="bullet"/>
      <w:lvlText w:null="1"/>
      <w:lvlJc w:val="left"/>
      <w:pPr>
        <w:ind w:left="4714" w:hanging="332"/>
      </w:pPr>
    </w:lvl>
    <w:lvl w:ilvl="5">
      <w:numFmt w:val="bullet"/>
      <w:lvlText w:null="1"/>
      <w:lvlJc w:val="left"/>
      <w:pPr>
        <w:ind w:left="5842" w:hanging="332"/>
      </w:pPr>
    </w:lvl>
    <w:lvl w:ilvl="6">
      <w:numFmt w:val="bullet"/>
      <w:lvlText w:null="1"/>
      <w:lvlJc w:val="left"/>
      <w:pPr>
        <w:ind w:left="6969" w:hanging="332"/>
      </w:pPr>
    </w:lvl>
    <w:lvl w:ilvl="7">
      <w:numFmt w:val="bullet"/>
      <w:lvlText w:null="1"/>
      <w:lvlJc w:val="left"/>
      <w:pPr>
        <w:ind w:left="8097" w:hanging="332"/>
      </w:pPr>
    </w:lvl>
    <w:lvl w:ilvl="8">
      <w:numFmt w:val="bullet"/>
      <w:lvlText w:null="1"/>
      <w:lvlJc w:val="left"/>
      <w:pPr>
        <w:ind w:left="9224" w:hanging="332"/>
      </w:pPr>
    </w:lvl>
  </w:abstractNum>
  <w:abstractNum w:abstractNumId="15" w15:restartNumberingAfterBreak="0">
    <w:nsid w:val="00000411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6" w15:restartNumberingAfterBreak="0">
    <w:nsid w:val="00000412"/>
    <w:multiLevelType w:val="multilevel"/>
    <w:tmpl w:val="FFFFFFFF"/>
    <w:lvl w:ilvl="0">
      <w:start w:val="3"/>
      <w:numFmt w:val="lowerLetter"/>
      <w:lvlText w:val="(%1)"/>
      <w:lvlJc w:val="left"/>
      <w:pPr>
        <w:ind w:left="2166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17" w15:restartNumberingAfterBreak="0">
    <w:nsid w:val="00000413"/>
    <w:multiLevelType w:val="multilevel"/>
    <w:tmpl w:val="FFFFFFFF"/>
    <w:lvl w:ilvl="0">
      <w:start w:val="3"/>
      <w:numFmt w:val="lowerLetter"/>
      <w:lvlText w:val="(%1)"/>
      <w:lvlJc w:val="left"/>
      <w:pPr>
        <w:ind w:left="2165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18" w15:restartNumberingAfterBreak="0">
    <w:nsid w:val="00000414"/>
    <w:multiLevelType w:val="multilevel"/>
    <w:tmpl w:val="FFFFFFFF"/>
    <w:lvl w:ilvl="0">
      <w:start w:val="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19" w15:restartNumberingAfterBreak="0">
    <w:nsid w:val="00000415"/>
    <w:multiLevelType w:val="multilevel"/>
    <w:tmpl w:val="FFFFFFFF"/>
    <w:lvl w:ilvl="0">
      <w:start w:val="1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2560" w:hanging="332"/>
      </w:pPr>
    </w:lvl>
    <w:lvl w:ilvl="4">
      <w:numFmt w:val="bullet"/>
      <w:lvlText w:null="1"/>
      <w:lvlJc w:val="left"/>
      <w:pPr>
        <w:ind w:left="2640" w:hanging="332"/>
      </w:pPr>
    </w:lvl>
    <w:lvl w:ilvl="5">
      <w:numFmt w:val="bullet"/>
      <w:lvlText w:null="1"/>
      <w:lvlJc w:val="left"/>
      <w:pPr>
        <w:ind w:left="4113" w:hanging="332"/>
      </w:pPr>
    </w:lvl>
    <w:lvl w:ilvl="6">
      <w:numFmt w:val="bullet"/>
      <w:lvlText w:null="1"/>
      <w:lvlJc w:val="left"/>
      <w:pPr>
        <w:ind w:left="5586" w:hanging="332"/>
      </w:pPr>
    </w:lvl>
    <w:lvl w:ilvl="7">
      <w:numFmt w:val="bullet"/>
      <w:lvlText w:null="1"/>
      <w:lvlJc w:val="left"/>
      <w:pPr>
        <w:ind w:left="7059" w:hanging="332"/>
      </w:pPr>
    </w:lvl>
    <w:lvl w:ilvl="8">
      <w:numFmt w:val="bullet"/>
      <w:lvlText w:null="1"/>
      <w:lvlJc w:val="left"/>
      <w:pPr>
        <w:ind w:left="8532" w:hanging="332"/>
      </w:pPr>
    </w:lvl>
  </w:abstractNum>
  <w:abstractNum w:abstractNumId="20" w15:restartNumberingAfterBreak="0">
    <w:nsid w:val="00000416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21" w15:restartNumberingAfterBreak="0">
    <w:nsid w:val="00000417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3587" w:hanging="332"/>
      </w:pPr>
    </w:lvl>
    <w:lvl w:ilvl="4">
      <w:numFmt w:val="bullet"/>
      <w:lvlText w:null="1"/>
      <w:lvlJc w:val="left"/>
      <w:pPr>
        <w:ind w:left="4714" w:hanging="332"/>
      </w:pPr>
    </w:lvl>
    <w:lvl w:ilvl="5">
      <w:numFmt w:val="bullet"/>
      <w:lvlText w:null="1"/>
      <w:lvlJc w:val="left"/>
      <w:pPr>
        <w:ind w:left="5842" w:hanging="332"/>
      </w:pPr>
    </w:lvl>
    <w:lvl w:ilvl="6">
      <w:numFmt w:val="bullet"/>
      <w:lvlText w:null="1"/>
      <w:lvlJc w:val="left"/>
      <w:pPr>
        <w:ind w:left="6969" w:hanging="332"/>
      </w:pPr>
    </w:lvl>
    <w:lvl w:ilvl="7">
      <w:numFmt w:val="bullet"/>
      <w:lvlText w:null="1"/>
      <w:lvlJc w:val="left"/>
      <w:pPr>
        <w:ind w:left="8097" w:hanging="332"/>
      </w:pPr>
    </w:lvl>
    <w:lvl w:ilvl="8">
      <w:numFmt w:val="bullet"/>
      <w:lvlText w:null="1"/>
      <w:lvlJc w:val="left"/>
      <w:pPr>
        <w:ind w:left="9224" w:hanging="332"/>
      </w:pPr>
    </w:lvl>
  </w:abstractNum>
  <w:abstractNum w:abstractNumId="22" w15:restartNumberingAfterBreak="0">
    <w:nsid w:val="00000418"/>
    <w:multiLevelType w:val="multilevel"/>
    <w:tmpl w:val="FFFFFFFF"/>
    <w:lvl w:ilvl="0">
      <w:start w:val="1"/>
      <w:numFmt w:val="upperLetter"/>
      <w:lvlText w:val="(%1)"/>
      <w:lvlJc w:val="left"/>
      <w:pPr>
        <w:ind w:left="2138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073" w:hanging="332"/>
      </w:pPr>
    </w:lvl>
    <w:lvl w:ilvl="2">
      <w:numFmt w:val="bullet"/>
      <w:lvlText w:null="1"/>
      <w:lvlJc w:val="left"/>
      <w:pPr>
        <w:ind w:left="4007" w:hanging="332"/>
      </w:pPr>
    </w:lvl>
    <w:lvl w:ilvl="3">
      <w:numFmt w:val="bullet"/>
      <w:lvlText w:null="1"/>
      <w:lvlJc w:val="left"/>
      <w:pPr>
        <w:ind w:left="4941" w:hanging="332"/>
      </w:pPr>
    </w:lvl>
    <w:lvl w:ilvl="4">
      <w:numFmt w:val="bullet"/>
      <w:lvlText w:null="1"/>
      <w:lvlJc w:val="left"/>
      <w:pPr>
        <w:ind w:left="5875" w:hanging="332"/>
      </w:pPr>
    </w:lvl>
    <w:lvl w:ilvl="5">
      <w:numFmt w:val="bullet"/>
      <w:lvlText w:null="1"/>
      <w:lvlJc w:val="left"/>
      <w:pPr>
        <w:ind w:left="6809" w:hanging="332"/>
      </w:pPr>
    </w:lvl>
    <w:lvl w:ilvl="6">
      <w:numFmt w:val="bullet"/>
      <w:lvlText w:null="1"/>
      <w:lvlJc w:val="left"/>
      <w:pPr>
        <w:ind w:left="7743" w:hanging="332"/>
      </w:pPr>
    </w:lvl>
    <w:lvl w:ilvl="7">
      <w:numFmt w:val="bullet"/>
      <w:lvlText w:null="1"/>
      <w:lvlJc w:val="left"/>
      <w:pPr>
        <w:ind w:left="8677" w:hanging="332"/>
      </w:pPr>
    </w:lvl>
    <w:lvl w:ilvl="8">
      <w:numFmt w:val="bullet"/>
      <w:lvlText w:null="1"/>
      <w:lvlJc w:val="left"/>
      <w:pPr>
        <w:ind w:left="9611" w:hanging="332"/>
      </w:pPr>
    </w:lvl>
  </w:abstractNum>
  <w:abstractNum w:abstractNumId="23" w15:restartNumberingAfterBreak="0">
    <w:nsid w:val="00000419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4" w15:restartNumberingAfterBreak="0">
    <w:nsid w:val="0000041A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25" w15:restartNumberingAfterBreak="0">
    <w:nsid w:val="0000041B"/>
    <w:multiLevelType w:val="multilevel"/>
    <w:tmpl w:val="FFFFFFFF"/>
    <w:lvl w:ilvl="0">
      <w:start w:val="9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5" w:hanging="340"/>
      </w:pPr>
    </w:lvl>
    <w:lvl w:ilvl="2">
      <w:numFmt w:val="bullet"/>
      <w:lvlText w:null="1"/>
      <w:lvlJc w:val="left"/>
      <w:pPr>
        <w:ind w:left="2130" w:hanging="340"/>
      </w:pPr>
    </w:lvl>
    <w:lvl w:ilvl="3">
      <w:numFmt w:val="bullet"/>
      <w:lvlText w:null="1"/>
      <w:lvlJc w:val="left"/>
      <w:pPr>
        <w:ind w:left="3026" w:hanging="340"/>
      </w:pPr>
    </w:lvl>
    <w:lvl w:ilvl="4">
      <w:numFmt w:val="bullet"/>
      <w:lvlText w:null="1"/>
      <w:lvlJc w:val="left"/>
      <w:pPr>
        <w:ind w:left="3921" w:hanging="340"/>
      </w:pPr>
    </w:lvl>
    <w:lvl w:ilvl="5">
      <w:numFmt w:val="bullet"/>
      <w:lvlText w:null="1"/>
      <w:lvlJc w:val="left"/>
      <w:pPr>
        <w:ind w:left="4817" w:hanging="340"/>
      </w:pPr>
    </w:lvl>
    <w:lvl w:ilvl="6">
      <w:numFmt w:val="bullet"/>
      <w:lvlText w:null="1"/>
      <w:lvlJc w:val="left"/>
      <w:pPr>
        <w:ind w:left="5712" w:hanging="340"/>
      </w:pPr>
    </w:lvl>
    <w:lvl w:ilvl="7">
      <w:numFmt w:val="bullet"/>
      <w:lvlText w:null="1"/>
      <w:lvlJc w:val="left"/>
      <w:pPr>
        <w:ind w:left="6608" w:hanging="340"/>
      </w:pPr>
    </w:lvl>
    <w:lvl w:ilvl="8">
      <w:numFmt w:val="bullet"/>
      <w:lvlText w:null="1"/>
      <w:lvlJc w:val="left"/>
      <w:pPr>
        <w:ind w:left="7503" w:hanging="340"/>
      </w:pPr>
    </w:lvl>
  </w:abstractNum>
  <w:abstractNum w:abstractNumId="26" w15:restartNumberingAfterBreak="0">
    <w:nsid w:val="0000041C"/>
    <w:multiLevelType w:val="multilevel"/>
    <w:tmpl w:val="FFFFFFFF"/>
    <w:lvl w:ilvl="0">
      <w:start w:val="3"/>
      <w:numFmt w:val="lowerLetter"/>
      <w:lvlText w:val="(%1)"/>
      <w:lvlJc w:val="left"/>
      <w:pPr>
        <w:ind w:left="2166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166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4023" w:hanging="332"/>
      </w:pPr>
    </w:lvl>
    <w:lvl w:ilvl="3">
      <w:numFmt w:val="bullet"/>
      <w:lvlText w:null="1"/>
      <w:lvlJc w:val="left"/>
      <w:pPr>
        <w:ind w:left="4955" w:hanging="332"/>
      </w:pPr>
    </w:lvl>
    <w:lvl w:ilvl="4">
      <w:numFmt w:val="bullet"/>
      <w:lvlText w:null="1"/>
      <w:lvlJc w:val="left"/>
      <w:pPr>
        <w:ind w:left="5887" w:hanging="332"/>
      </w:pPr>
    </w:lvl>
    <w:lvl w:ilvl="5">
      <w:numFmt w:val="bullet"/>
      <w:lvlText w:null="1"/>
      <w:lvlJc w:val="left"/>
      <w:pPr>
        <w:ind w:left="6819" w:hanging="332"/>
      </w:pPr>
    </w:lvl>
    <w:lvl w:ilvl="6">
      <w:numFmt w:val="bullet"/>
      <w:lvlText w:null="1"/>
      <w:lvlJc w:val="left"/>
      <w:pPr>
        <w:ind w:left="7751" w:hanging="332"/>
      </w:pPr>
    </w:lvl>
    <w:lvl w:ilvl="7">
      <w:numFmt w:val="bullet"/>
      <w:lvlText w:null="1"/>
      <w:lvlJc w:val="left"/>
      <w:pPr>
        <w:ind w:left="8683" w:hanging="332"/>
      </w:pPr>
    </w:lvl>
    <w:lvl w:ilvl="8">
      <w:numFmt w:val="bullet"/>
      <w:lvlText w:null="1"/>
      <w:lvlJc w:val="left"/>
      <w:pPr>
        <w:ind w:left="9615" w:hanging="332"/>
      </w:pPr>
    </w:lvl>
  </w:abstractNum>
  <w:abstractNum w:abstractNumId="27" w15:restartNumberingAfterBreak="0">
    <w:nsid w:val="0000041D"/>
    <w:multiLevelType w:val="multilevel"/>
    <w:tmpl w:val="FFFFFFFF"/>
    <w:lvl w:ilvl="0">
      <w:start w:val="28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28" w15:restartNumberingAfterBreak="0">
    <w:nsid w:val="0000041E"/>
    <w:multiLevelType w:val="multilevel"/>
    <w:tmpl w:val="FFFFFFFF"/>
    <w:lvl w:ilvl="0">
      <w:numFmt w:val="bullet"/>
      <w:lvlText w:null="1"/>
      <w:lvlJc w:val="left"/>
      <w:pPr>
        <w:ind w:left="2080" w:hanging="238"/>
      </w:pPr>
      <w:rPr>
        <w:rFonts w:ascii="Wawati SC" w:eastAsia="Wawati SC"/>
        <w:b w:val="0"/>
        <w:i w:val="0"/>
        <w:color w:val="231F20"/>
        <w:spacing w:val="7"/>
        <w:w w:val="200"/>
        <w:sz w:val="21"/>
      </w:rPr>
    </w:lvl>
    <w:lvl w:ilvl="1">
      <w:numFmt w:val="bullet"/>
      <w:lvlText w:null="1"/>
      <w:lvlJc w:val="left"/>
      <w:pPr>
        <w:ind w:left="3019" w:hanging="238"/>
      </w:pPr>
    </w:lvl>
    <w:lvl w:ilvl="2">
      <w:numFmt w:val="bullet"/>
      <w:lvlText w:null="1"/>
      <w:lvlJc w:val="left"/>
      <w:pPr>
        <w:ind w:left="3959" w:hanging="238"/>
      </w:pPr>
    </w:lvl>
    <w:lvl w:ilvl="3">
      <w:numFmt w:val="bullet"/>
      <w:lvlText w:null="1"/>
      <w:lvlJc w:val="left"/>
      <w:pPr>
        <w:ind w:left="4899" w:hanging="238"/>
      </w:pPr>
    </w:lvl>
    <w:lvl w:ilvl="4">
      <w:numFmt w:val="bullet"/>
      <w:lvlText w:null="1"/>
      <w:lvlJc w:val="left"/>
      <w:pPr>
        <w:ind w:left="5839" w:hanging="238"/>
      </w:pPr>
    </w:lvl>
    <w:lvl w:ilvl="5">
      <w:numFmt w:val="bullet"/>
      <w:lvlText w:null="1"/>
      <w:lvlJc w:val="left"/>
      <w:pPr>
        <w:ind w:left="6779" w:hanging="238"/>
      </w:pPr>
    </w:lvl>
    <w:lvl w:ilvl="6">
      <w:numFmt w:val="bullet"/>
      <w:lvlText w:null="1"/>
      <w:lvlJc w:val="left"/>
      <w:pPr>
        <w:ind w:left="7719" w:hanging="238"/>
      </w:pPr>
    </w:lvl>
    <w:lvl w:ilvl="7">
      <w:numFmt w:val="bullet"/>
      <w:lvlText w:null="1"/>
      <w:lvlJc w:val="left"/>
      <w:pPr>
        <w:ind w:left="8659" w:hanging="238"/>
      </w:pPr>
    </w:lvl>
    <w:lvl w:ilvl="8">
      <w:numFmt w:val="bullet"/>
      <w:lvlText w:null="1"/>
      <w:lvlJc w:val="left"/>
      <w:pPr>
        <w:ind w:left="9599" w:hanging="238"/>
      </w:pPr>
    </w:lvl>
  </w:abstractNum>
  <w:abstractNum w:abstractNumId="29" w15:restartNumberingAfterBreak="0">
    <w:nsid w:val="0000041F"/>
    <w:multiLevelType w:val="multilevel"/>
    <w:tmpl w:val="FFFFFFFF"/>
    <w:lvl w:ilvl="0">
      <w:start w:val="2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decimal"/>
      <w:lvlText w:val="%3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3">
      <w:start w:val="1"/>
      <w:numFmt w:val="decimal"/>
      <w:lvlText w:val="(%4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4">
      <w:numFmt w:val="bullet"/>
      <w:lvlText w:null="1"/>
      <w:lvlJc w:val="left"/>
      <w:pPr>
        <w:ind w:left="3939" w:hanging="357"/>
      </w:pPr>
    </w:lvl>
    <w:lvl w:ilvl="5">
      <w:numFmt w:val="bullet"/>
      <w:lvlText w:null="1"/>
      <w:lvlJc w:val="left"/>
      <w:pPr>
        <w:ind w:left="4588" w:hanging="357"/>
      </w:pPr>
    </w:lvl>
    <w:lvl w:ilvl="6">
      <w:numFmt w:val="bullet"/>
      <w:lvlText w:null="1"/>
      <w:lvlJc w:val="left"/>
      <w:pPr>
        <w:ind w:left="5238" w:hanging="357"/>
      </w:pPr>
    </w:lvl>
    <w:lvl w:ilvl="7">
      <w:numFmt w:val="bullet"/>
      <w:lvlText w:null="1"/>
      <w:lvlJc w:val="left"/>
      <w:pPr>
        <w:ind w:left="5888" w:hanging="357"/>
      </w:pPr>
    </w:lvl>
    <w:lvl w:ilvl="8">
      <w:numFmt w:val="bullet"/>
      <w:lvlText w:null="1"/>
      <w:lvlJc w:val="left"/>
      <w:pPr>
        <w:ind w:left="6537" w:hanging="357"/>
      </w:pPr>
    </w:lvl>
  </w:abstractNum>
  <w:abstractNum w:abstractNumId="30" w15:restartNumberingAfterBreak="0">
    <w:nsid w:val="00000420"/>
    <w:multiLevelType w:val="multilevel"/>
    <w:tmpl w:val="FFFFFFFF"/>
    <w:lvl w:ilvl="0">
      <w:start w:val="1"/>
      <w:numFmt w:val="decimal"/>
      <w:lvlText w:val="%1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081" w:hanging="238"/>
      </w:pPr>
      <w:rPr>
        <w:rFonts w:ascii="Wawati SC" w:eastAsia="Wawati SC"/>
        <w:b w:val="0"/>
        <w:i w:val="0"/>
        <w:color w:val="231F20"/>
        <w:spacing w:val="7"/>
        <w:w w:val="200"/>
        <w:sz w:val="21"/>
      </w:rPr>
    </w:lvl>
    <w:lvl w:ilvl="3">
      <w:numFmt w:val="bullet"/>
      <w:lvlText w:null="1"/>
      <w:lvlJc w:val="left"/>
      <w:pPr>
        <w:ind w:left="3254" w:hanging="238"/>
      </w:pPr>
    </w:lvl>
    <w:lvl w:ilvl="4">
      <w:numFmt w:val="bullet"/>
      <w:lvlText w:null="1"/>
      <w:lvlJc w:val="left"/>
      <w:pPr>
        <w:ind w:left="4429" w:hanging="238"/>
      </w:pPr>
    </w:lvl>
    <w:lvl w:ilvl="5">
      <w:numFmt w:val="bullet"/>
      <w:lvlText w:null="1"/>
      <w:lvlJc w:val="left"/>
      <w:pPr>
        <w:ind w:left="5604" w:hanging="238"/>
      </w:pPr>
    </w:lvl>
    <w:lvl w:ilvl="6">
      <w:numFmt w:val="bullet"/>
      <w:lvlText w:null="1"/>
      <w:lvlJc w:val="left"/>
      <w:pPr>
        <w:ind w:left="6779" w:hanging="238"/>
      </w:pPr>
    </w:lvl>
    <w:lvl w:ilvl="7">
      <w:numFmt w:val="bullet"/>
      <w:lvlText w:null="1"/>
      <w:lvlJc w:val="left"/>
      <w:pPr>
        <w:ind w:left="7954" w:hanging="238"/>
      </w:pPr>
    </w:lvl>
    <w:lvl w:ilvl="8">
      <w:numFmt w:val="bullet"/>
      <w:lvlText w:null="1"/>
      <w:lvlJc w:val="left"/>
      <w:pPr>
        <w:ind w:left="9129" w:hanging="238"/>
      </w:pPr>
    </w:lvl>
  </w:abstractNum>
  <w:abstractNum w:abstractNumId="31" w15:restartNumberingAfterBreak="0">
    <w:nsid w:val="00000421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32" w15:restartNumberingAfterBreak="0">
    <w:nsid w:val="00000422"/>
    <w:multiLevelType w:val="multilevel"/>
    <w:tmpl w:val="FFFFFFFF"/>
    <w:lvl w:ilvl="0">
      <w:start w:val="5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3">
      <w:numFmt w:val="bullet"/>
      <w:lvlText w:null="1"/>
      <w:lvlJc w:val="left"/>
      <w:pPr>
        <w:ind w:left="3657" w:hanging="392"/>
      </w:pPr>
    </w:lvl>
    <w:lvl w:ilvl="4">
      <w:numFmt w:val="bullet"/>
      <w:lvlText w:null="1"/>
      <w:lvlJc w:val="left"/>
      <w:pPr>
        <w:ind w:left="4774" w:hanging="392"/>
      </w:pPr>
    </w:lvl>
    <w:lvl w:ilvl="5">
      <w:numFmt w:val="bullet"/>
      <w:lvlText w:null="1"/>
      <w:lvlJc w:val="left"/>
      <w:pPr>
        <w:ind w:left="5892" w:hanging="392"/>
      </w:pPr>
    </w:lvl>
    <w:lvl w:ilvl="6">
      <w:numFmt w:val="bullet"/>
      <w:lvlText w:null="1"/>
      <w:lvlJc w:val="left"/>
      <w:pPr>
        <w:ind w:left="7009" w:hanging="392"/>
      </w:pPr>
    </w:lvl>
    <w:lvl w:ilvl="7">
      <w:numFmt w:val="bullet"/>
      <w:lvlText w:null="1"/>
      <w:lvlJc w:val="left"/>
      <w:pPr>
        <w:ind w:left="8127" w:hanging="392"/>
      </w:pPr>
    </w:lvl>
    <w:lvl w:ilvl="8">
      <w:numFmt w:val="bullet"/>
      <w:lvlText w:null="1"/>
      <w:lvlJc w:val="left"/>
      <w:pPr>
        <w:ind w:left="9244" w:hanging="392"/>
      </w:pPr>
    </w:lvl>
  </w:abstractNum>
  <w:abstractNum w:abstractNumId="33" w15:restartNumberingAfterBreak="0">
    <w:nsid w:val="00000423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34" w15:restartNumberingAfterBreak="0">
    <w:nsid w:val="00000424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5" w15:restartNumberingAfterBreak="0">
    <w:nsid w:val="00000425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6" w15:restartNumberingAfterBreak="0">
    <w:nsid w:val="00000426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7" w15:restartNumberingAfterBreak="0">
    <w:nsid w:val="00000427"/>
    <w:multiLevelType w:val="multilevel"/>
    <w:tmpl w:val="FFFFFFFF"/>
    <w:lvl w:ilvl="0">
      <w:start w:val="1"/>
      <w:numFmt w:val="upperLetter"/>
      <w:lvlText w:val="(%1)"/>
      <w:lvlJc w:val="left"/>
      <w:pPr>
        <w:ind w:left="2531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abstractNum w:abstractNumId="38" w15:restartNumberingAfterBreak="0">
    <w:nsid w:val="00000428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20"/>
        <w:sz w:val="23"/>
        <w:szCs w:val="23"/>
      </w:rPr>
    </w:lvl>
    <w:lvl w:ilvl="1">
      <w:start w:val="1"/>
      <w:numFmt w:val="upperLetter"/>
      <w:lvlText w:val="(%2)"/>
      <w:lvlJc w:val="left"/>
      <w:pPr>
        <w:ind w:left="2529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3515" w:hanging="392"/>
      </w:pPr>
    </w:lvl>
    <w:lvl w:ilvl="3">
      <w:numFmt w:val="bullet"/>
      <w:lvlText w:null="1"/>
      <w:lvlJc w:val="left"/>
      <w:pPr>
        <w:ind w:left="4510" w:hanging="392"/>
      </w:pPr>
    </w:lvl>
    <w:lvl w:ilvl="4">
      <w:numFmt w:val="bullet"/>
      <w:lvlText w:null="1"/>
      <w:lvlJc w:val="left"/>
      <w:pPr>
        <w:ind w:left="5506" w:hanging="392"/>
      </w:pPr>
    </w:lvl>
    <w:lvl w:ilvl="5">
      <w:numFmt w:val="bullet"/>
      <w:lvlText w:null="1"/>
      <w:lvlJc w:val="left"/>
      <w:pPr>
        <w:ind w:left="6501" w:hanging="392"/>
      </w:pPr>
    </w:lvl>
    <w:lvl w:ilvl="6">
      <w:numFmt w:val="bullet"/>
      <w:lvlText w:null="1"/>
      <w:lvlJc w:val="left"/>
      <w:pPr>
        <w:ind w:left="7497" w:hanging="392"/>
      </w:pPr>
    </w:lvl>
    <w:lvl w:ilvl="7">
      <w:numFmt w:val="bullet"/>
      <w:lvlText w:null="1"/>
      <w:lvlJc w:val="left"/>
      <w:pPr>
        <w:ind w:left="8492" w:hanging="392"/>
      </w:pPr>
    </w:lvl>
    <w:lvl w:ilvl="8">
      <w:numFmt w:val="bullet"/>
      <w:lvlText w:null="1"/>
      <w:lvlJc w:val="left"/>
      <w:pPr>
        <w:ind w:left="9488" w:hanging="392"/>
      </w:pPr>
    </w:lvl>
  </w:abstractNum>
  <w:abstractNum w:abstractNumId="39" w15:restartNumberingAfterBreak="0">
    <w:nsid w:val="00000429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40" w15:restartNumberingAfterBreak="0">
    <w:nsid w:val="0000042A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41" w15:restartNumberingAfterBreak="0">
    <w:nsid w:val="0000042B"/>
    <w:multiLevelType w:val="multilevel"/>
    <w:tmpl w:val="FFFFFFFF"/>
    <w:lvl w:ilvl="0">
      <w:start w:val="3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2" w:hanging="340"/>
      </w:pPr>
    </w:lvl>
    <w:lvl w:ilvl="3">
      <w:numFmt w:val="bullet"/>
      <w:lvlText w:null="1"/>
      <w:lvlJc w:val="left"/>
      <w:pPr>
        <w:ind w:left="3368" w:hanging="340"/>
      </w:pPr>
    </w:lvl>
    <w:lvl w:ilvl="4">
      <w:numFmt w:val="bullet"/>
      <w:lvlText w:null="1"/>
      <w:lvlJc w:val="left"/>
      <w:pPr>
        <w:ind w:left="4264" w:hanging="340"/>
      </w:pPr>
    </w:lvl>
    <w:lvl w:ilvl="5">
      <w:numFmt w:val="bullet"/>
      <w:lvlText w:null="1"/>
      <w:lvlJc w:val="left"/>
      <w:pPr>
        <w:ind w:left="5160" w:hanging="340"/>
      </w:pPr>
    </w:lvl>
    <w:lvl w:ilvl="6">
      <w:numFmt w:val="bullet"/>
      <w:lvlText w:null="1"/>
      <w:lvlJc w:val="left"/>
      <w:pPr>
        <w:ind w:left="6056" w:hanging="340"/>
      </w:pPr>
    </w:lvl>
    <w:lvl w:ilvl="7">
      <w:numFmt w:val="bullet"/>
      <w:lvlText w:null="1"/>
      <w:lvlJc w:val="left"/>
      <w:pPr>
        <w:ind w:left="6952" w:hanging="340"/>
      </w:pPr>
    </w:lvl>
    <w:lvl w:ilvl="8">
      <w:numFmt w:val="bullet"/>
      <w:lvlText w:null="1"/>
      <w:lvlJc w:val="left"/>
      <w:pPr>
        <w:ind w:left="7848" w:hanging="340"/>
      </w:pPr>
    </w:lvl>
  </w:abstractNum>
  <w:abstractNum w:abstractNumId="42" w15:restartNumberingAfterBreak="0">
    <w:nsid w:val="0000042C"/>
    <w:multiLevelType w:val="multilevel"/>
    <w:tmpl w:val="FFFFFFFF"/>
    <w:lvl w:ilvl="0">
      <w:start w:val="1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2" w:hanging="340"/>
      </w:pPr>
    </w:lvl>
    <w:lvl w:ilvl="3">
      <w:numFmt w:val="bullet"/>
      <w:lvlText w:null="1"/>
      <w:lvlJc w:val="left"/>
      <w:pPr>
        <w:ind w:left="3368" w:hanging="340"/>
      </w:pPr>
    </w:lvl>
    <w:lvl w:ilvl="4">
      <w:numFmt w:val="bullet"/>
      <w:lvlText w:null="1"/>
      <w:lvlJc w:val="left"/>
      <w:pPr>
        <w:ind w:left="4264" w:hanging="340"/>
      </w:pPr>
    </w:lvl>
    <w:lvl w:ilvl="5">
      <w:numFmt w:val="bullet"/>
      <w:lvlText w:null="1"/>
      <w:lvlJc w:val="left"/>
      <w:pPr>
        <w:ind w:left="5160" w:hanging="340"/>
      </w:pPr>
    </w:lvl>
    <w:lvl w:ilvl="6">
      <w:numFmt w:val="bullet"/>
      <w:lvlText w:null="1"/>
      <w:lvlJc w:val="left"/>
      <w:pPr>
        <w:ind w:left="6056" w:hanging="340"/>
      </w:pPr>
    </w:lvl>
    <w:lvl w:ilvl="7">
      <w:numFmt w:val="bullet"/>
      <w:lvlText w:null="1"/>
      <w:lvlJc w:val="left"/>
      <w:pPr>
        <w:ind w:left="6952" w:hanging="340"/>
      </w:pPr>
    </w:lvl>
    <w:lvl w:ilvl="8">
      <w:numFmt w:val="bullet"/>
      <w:lvlText w:null="1"/>
      <w:lvlJc w:val="left"/>
      <w:pPr>
        <w:ind w:left="7848" w:hanging="340"/>
      </w:pPr>
    </w:lvl>
  </w:abstractNum>
  <w:abstractNum w:abstractNumId="43" w15:restartNumberingAfterBreak="0">
    <w:nsid w:val="0000042D"/>
    <w:multiLevelType w:val="multilevel"/>
    <w:tmpl w:val="FFFFFFFF"/>
    <w:lvl w:ilvl="0">
      <w:start w:val="3"/>
      <w:numFmt w:val="lowerLetter"/>
      <w:lvlText w:val="(%1)"/>
      <w:lvlJc w:val="left"/>
      <w:pPr>
        <w:ind w:left="1130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44" w15:restartNumberingAfterBreak="0">
    <w:nsid w:val="0000042E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45" w15:restartNumberingAfterBreak="0">
    <w:nsid w:val="0000042F"/>
    <w:multiLevelType w:val="multilevel"/>
    <w:tmpl w:val="FFFFFFFF"/>
    <w:lvl w:ilvl="0">
      <w:start w:val="1"/>
      <w:numFmt w:val="decimal"/>
      <w:lvlText w:val="%1"/>
      <w:lvlJc w:val="left"/>
      <w:pPr>
        <w:ind w:left="1640" w:hanging="51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2623" w:hanging="511"/>
      </w:pPr>
    </w:lvl>
    <w:lvl w:ilvl="2">
      <w:numFmt w:val="bullet"/>
      <w:lvlText w:null="1"/>
      <w:lvlJc w:val="left"/>
      <w:pPr>
        <w:ind w:left="3607" w:hanging="511"/>
      </w:pPr>
    </w:lvl>
    <w:lvl w:ilvl="3">
      <w:numFmt w:val="bullet"/>
      <w:lvlText w:null="1"/>
      <w:lvlJc w:val="left"/>
      <w:pPr>
        <w:ind w:left="4591" w:hanging="511"/>
      </w:pPr>
    </w:lvl>
    <w:lvl w:ilvl="4">
      <w:numFmt w:val="bullet"/>
      <w:lvlText w:null="1"/>
      <w:lvlJc w:val="left"/>
      <w:pPr>
        <w:ind w:left="5575" w:hanging="511"/>
      </w:pPr>
    </w:lvl>
    <w:lvl w:ilvl="5">
      <w:numFmt w:val="bullet"/>
      <w:lvlText w:null="1"/>
      <w:lvlJc w:val="left"/>
      <w:pPr>
        <w:ind w:left="6559" w:hanging="511"/>
      </w:pPr>
    </w:lvl>
    <w:lvl w:ilvl="6">
      <w:numFmt w:val="bullet"/>
      <w:lvlText w:null="1"/>
      <w:lvlJc w:val="left"/>
      <w:pPr>
        <w:ind w:left="7543" w:hanging="511"/>
      </w:pPr>
    </w:lvl>
    <w:lvl w:ilvl="7">
      <w:numFmt w:val="bullet"/>
      <w:lvlText w:null="1"/>
      <w:lvlJc w:val="left"/>
      <w:pPr>
        <w:ind w:left="8527" w:hanging="511"/>
      </w:pPr>
    </w:lvl>
    <w:lvl w:ilvl="8">
      <w:numFmt w:val="bullet"/>
      <w:lvlText w:null="1"/>
      <w:lvlJc w:val="left"/>
      <w:pPr>
        <w:ind w:left="9511" w:hanging="511"/>
      </w:pPr>
    </w:lvl>
  </w:abstractNum>
  <w:abstractNum w:abstractNumId="46" w15:restartNumberingAfterBreak="0">
    <w:nsid w:val="00000430"/>
    <w:multiLevelType w:val="multilevel"/>
    <w:tmpl w:val="FFFFFFFF"/>
    <w:lvl w:ilvl="0">
      <w:start w:val="4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7" w:hanging="340"/>
      </w:pPr>
    </w:lvl>
    <w:lvl w:ilvl="2">
      <w:numFmt w:val="bullet"/>
      <w:lvlText w:null="1"/>
      <w:lvlJc w:val="left"/>
      <w:pPr>
        <w:ind w:left="2134" w:hanging="340"/>
      </w:pPr>
    </w:lvl>
    <w:lvl w:ilvl="3">
      <w:numFmt w:val="bullet"/>
      <w:lvlText w:null="1"/>
      <w:lvlJc w:val="left"/>
      <w:pPr>
        <w:ind w:left="3031" w:hanging="340"/>
      </w:pPr>
    </w:lvl>
    <w:lvl w:ilvl="4">
      <w:numFmt w:val="bullet"/>
      <w:lvlText w:null="1"/>
      <w:lvlJc w:val="left"/>
      <w:pPr>
        <w:ind w:left="3929" w:hanging="340"/>
      </w:pPr>
    </w:lvl>
    <w:lvl w:ilvl="5">
      <w:numFmt w:val="bullet"/>
      <w:lvlText w:null="1"/>
      <w:lvlJc w:val="left"/>
      <w:pPr>
        <w:ind w:left="4826" w:hanging="340"/>
      </w:pPr>
    </w:lvl>
    <w:lvl w:ilvl="6">
      <w:numFmt w:val="bullet"/>
      <w:lvlText w:null="1"/>
      <w:lvlJc w:val="left"/>
      <w:pPr>
        <w:ind w:left="5723" w:hanging="340"/>
      </w:pPr>
    </w:lvl>
    <w:lvl w:ilvl="7">
      <w:numFmt w:val="bullet"/>
      <w:lvlText w:null="1"/>
      <w:lvlJc w:val="left"/>
      <w:pPr>
        <w:ind w:left="6620" w:hanging="340"/>
      </w:pPr>
    </w:lvl>
    <w:lvl w:ilvl="8">
      <w:numFmt w:val="bullet"/>
      <w:lvlText w:null="1"/>
      <w:lvlJc w:val="left"/>
      <w:pPr>
        <w:ind w:left="7518" w:hanging="340"/>
      </w:pPr>
    </w:lvl>
  </w:abstractNum>
  <w:abstractNum w:abstractNumId="47" w15:restartNumberingAfterBreak="0">
    <w:nsid w:val="00000431"/>
    <w:multiLevelType w:val="multilevel"/>
    <w:tmpl w:val="FFFFFFFF"/>
    <w:lvl w:ilvl="0">
      <w:start w:val="3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4604" w:hanging="332"/>
      </w:pPr>
    </w:lvl>
    <w:lvl w:ilvl="4">
      <w:numFmt w:val="bullet"/>
      <w:lvlText w:null="1"/>
      <w:lvlJc w:val="left"/>
      <w:pPr>
        <w:ind w:left="5586" w:hanging="332"/>
      </w:pPr>
    </w:lvl>
    <w:lvl w:ilvl="5">
      <w:numFmt w:val="bullet"/>
      <w:lvlText w:null="1"/>
      <w:lvlJc w:val="left"/>
      <w:pPr>
        <w:ind w:left="6568" w:hanging="332"/>
      </w:pPr>
    </w:lvl>
    <w:lvl w:ilvl="6">
      <w:numFmt w:val="bullet"/>
      <w:lvlText w:null="1"/>
      <w:lvlJc w:val="left"/>
      <w:pPr>
        <w:ind w:left="7550" w:hanging="332"/>
      </w:pPr>
    </w:lvl>
    <w:lvl w:ilvl="7">
      <w:numFmt w:val="bullet"/>
      <w:lvlText w:null="1"/>
      <w:lvlJc w:val="left"/>
      <w:pPr>
        <w:ind w:left="8532" w:hanging="332"/>
      </w:pPr>
    </w:lvl>
    <w:lvl w:ilvl="8">
      <w:numFmt w:val="bullet"/>
      <w:lvlText w:null="1"/>
      <w:lvlJc w:val="left"/>
      <w:pPr>
        <w:ind w:left="9515" w:hanging="332"/>
      </w:pPr>
    </w:lvl>
  </w:abstractNum>
  <w:abstractNum w:abstractNumId="48" w15:restartNumberingAfterBreak="0">
    <w:nsid w:val="00000432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49" w15:restartNumberingAfterBreak="0">
    <w:nsid w:val="00000433"/>
    <w:multiLevelType w:val="multilevel"/>
    <w:tmpl w:val="FFFFFFFF"/>
    <w:lvl w:ilvl="0">
      <w:start w:val="1"/>
      <w:numFmt w:val="decimal"/>
      <w:lvlText w:val="(%1)"/>
      <w:lvlJc w:val="left"/>
      <w:pPr>
        <w:ind w:left="383" w:hanging="28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610" w:hanging="285"/>
      </w:pPr>
    </w:lvl>
    <w:lvl w:ilvl="2">
      <w:numFmt w:val="bullet"/>
      <w:lvlText w:null="1"/>
      <w:lvlJc w:val="left"/>
      <w:pPr>
        <w:ind w:left="840" w:hanging="285"/>
      </w:pPr>
    </w:lvl>
    <w:lvl w:ilvl="3">
      <w:numFmt w:val="bullet"/>
      <w:lvlText w:null="1"/>
      <w:lvlJc w:val="left"/>
      <w:pPr>
        <w:ind w:left="1070" w:hanging="285"/>
      </w:pPr>
    </w:lvl>
    <w:lvl w:ilvl="4">
      <w:numFmt w:val="bullet"/>
      <w:lvlText w:null="1"/>
      <w:lvlJc w:val="left"/>
      <w:pPr>
        <w:ind w:left="1301" w:hanging="285"/>
      </w:pPr>
    </w:lvl>
    <w:lvl w:ilvl="5">
      <w:numFmt w:val="bullet"/>
      <w:lvlText w:null="1"/>
      <w:lvlJc w:val="left"/>
      <w:pPr>
        <w:ind w:left="1531" w:hanging="285"/>
      </w:pPr>
    </w:lvl>
    <w:lvl w:ilvl="6">
      <w:numFmt w:val="bullet"/>
      <w:lvlText w:null="1"/>
      <w:lvlJc w:val="left"/>
      <w:pPr>
        <w:ind w:left="1761" w:hanging="285"/>
      </w:pPr>
    </w:lvl>
    <w:lvl w:ilvl="7">
      <w:numFmt w:val="bullet"/>
      <w:lvlText w:null="1"/>
      <w:lvlJc w:val="left"/>
      <w:pPr>
        <w:ind w:left="1992" w:hanging="285"/>
      </w:pPr>
    </w:lvl>
    <w:lvl w:ilvl="8">
      <w:numFmt w:val="bullet"/>
      <w:lvlText w:null="1"/>
      <w:lvlJc w:val="left"/>
      <w:pPr>
        <w:ind w:left="2222" w:hanging="285"/>
      </w:pPr>
    </w:lvl>
  </w:abstractNum>
  <w:abstractNum w:abstractNumId="50" w15:restartNumberingAfterBreak="0">
    <w:nsid w:val="00000434"/>
    <w:multiLevelType w:val="multilevel"/>
    <w:tmpl w:val="FFFFFFFF"/>
    <w:lvl w:ilvl="0">
      <w:start w:val="1"/>
      <w:numFmt w:val="decimal"/>
      <w:lvlText w:val="(%1)"/>
      <w:lvlJc w:val="left"/>
      <w:pPr>
        <w:ind w:left="383" w:hanging="28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879" w:hanging="285"/>
      </w:pPr>
    </w:lvl>
    <w:lvl w:ilvl="2">
      <w:numFmt w:val="bullet"/>
      <w:lvlText w:null="1"/>
      <w:lvlJc w:val="left"/>
      <w:pPr>
        <w:ind w:left="1379" w:hanging="285"/>
      </w:pPr>
    </w:lvl>
    <w:lvl w:ilvl="3">
      <w:numFmt w:val="bullet"/>
      <w:lvlText w:null="1"/>
      <w:lvlJc w:val="left"/>
      <w:pPr>
        <w:ind w:left="1879" w:hanging="285"/>
      </w:pPr>
    </w:lvl>
    <w:lvl w:ilvl="4">
      <w:numFmt w:val="bullet"/>
      <w:lvlText w:null="1"/>
      <w:lvlJc w:val="left"/>
      <w:pPr>
        <w:ind w:left="2379" w:hanging="285"/>
      </w:pPr>
    </w:lvl>
    <w:lvl w:ilvl="5">
      <w:numFmt w:val="bullet"/>
      <w:lvlText w:null="1"/>
      <w:lvlJc w:val="left"/>
      <w:pPr>
        <w:ind w:left="2879" w:hanging="285"/>
      </w:pPr>
    </w:lvl>
    <w:lvl w:ilvl="6">
      <w:numFmt w:val="bullet"/>
      <w:lvlText w:null="1"/>
      <w:lvlJc w:val="left"/>
      <w:pPr>
        <w:ind w:left="3379" w:hanging="285"/>
      </w:pPr>
    </w:lvl>
    <w:lvl w:ilvl="7">
      <w:numFmt w:val="bullet"/>
      <w:lvlText w:null="1"/>
      <w:lvlJc w:val="left"/>
      <w:pPr>
        <w:ind w:left="3879" w:hanging="285"/>
      </w:pPr>
    </w:lvl>
    <w:lvl w:ilvl="8">
      <w:numFmt w:val="bullet"/>
      <w:lvlText w:null="1"/>
      <w:lvlJc w:val="left"/>
      <w:pPr>
        <w:ind w:left="4379" w:hanging="285"/>
      </w:pPr>
    </w:lvl>
  </w:abstractNum>
  <w:abstractNum w:abstractNumId="51" w15:restartNumberingAfterBreak="0">
    <w:nsid w:val="00000435"/>
    <w:multiLevelType w:val="multilevel"/>
    <w:tmpl w:val="FFFFFFFF"/>
    <w:lvl w:ilvl="0">
      <w:start w:val="1"/>
      <w:numFmt w:val="decimal"/>
      <w:lvlText w:val="(%1)"/>
      <w:lvlJc w:val="left"/>
      <w:pPr>
        <w:ind w:left="1471" w:hanging="341"/>
      </w:pPr>
      <w:rPr>
        <w:rFonts w:cs="Times New Roman"/>
        <w:spacing w:val="0"/>
        <w:w w:val="100"/>
      </w:rPr>
    </w:lvl>
    <w:lvl w:ilvl="1">
      <w:numFmt w:val="bullet"/>
      <w:lvlText w:null="1"/>
      <w:lvlJc w:val="left"/>
      <w:pPr>
        <w:ind w:left="1692" w:hanging="341"/>
      </w:pPr>
    </w:lvl>
    <w:lvl w:ilvl="2">
      <w:numFmt w:val="bullet"/>
      <w:lvlText w:null="1"/>
      <w:lvlJc w:val="left"/>
      <w:pPr>
        <w:ind w:left="1905" w:hanging="341"/>
      </w:pPr>
    </w:lvl>
    <w:lvl w:ilvl="3">
      <w:numFmt w:val="bullet"/>
      <w:lvlText w:null="1"/>
      <w:lvlJc w:val="left"/>
      <w:pPr>
        <w:ind w:left="2118" w:hanging="341"/>
      </w:pPr>
    </w:lvl>
    <w:lvl w:ilvl="4">
      <w:numFmt w:val="bullet"/>
      <w:lvlText w:null="1"/>
      <w:lvlJc w:val="left"/>
      <w:pPr>
        <w:ind w:left="2331" w:hanging="341"/>
      </w:pPr>
    </w:lvl>
    <w:lvl w:ilvl="5">
      <w:numFmt w:val="bullet"/>
      <w:lvlText w:null="1"/>
      <w:lvlJc w:val="left"/>
      <w:pPr>
        <w:ind w:left="2543" w:hanging="341"/>
      </w:pPr>
    </w:lvl>
    <w:lvl w:ilvl="6">
      <w:numFmt w:val="bullet"/>
      <w:lvlText w:null="1"/>
      <w:lvlJc w:val="left"/>
      <w:pPr>
        <w:ind w:left="2756" w:hanging="341"/>
      </w:pPr>
    </w:lvl>
    <w:lvl w:ilvl="7">
      <w:numFmt w:val="bullet"/>
      <w:lvlText w:null="1"/>
      <w:lvlJc w:val="left"/>
      <w:pPr>
        <w:ind w:left="2969" w:hanging="341"/>
      </w:pPr>
    </w:lvl>
    <w:lvl w:ilvl="8">
      <w:numFmt w:val="bullet"/>
      <w:lvlText w:null="1"/>
      <w:lvlJc w:val="left"/>
      <w:pPr>
        <w:ind w:left="3182" w:hanging="341"/>
      </w:pPr>
    </w:lvl>
  </w:abstractNum>
  <w:abstractNum w:abstractNumId="52" w15:restartNumberingAfterBreak="0">
    <w:nsid w:val="00000436"/>
    <w:multiLevelType w:val="multilevel"/>
    <w:tmpl w:val="FFFFFFFF"/>
    <w:lvl w:ilvl="0">
      <w:start w:val="5"/>
      <w:numFmt w:val="decimal"/>
      <w:lvlText w:val="(%1)"/>
      <w:lvlJc w:val="left"/>
      <w:pPr>
        <w:ind w:left="1471" w:hanging="34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1691" w:hanging="341"/>
      </w:pPr>
    </w:lvl>
    <w:lvl w:ilvl="2">
      <w:numFmt w:val="bullet"/>
      <w:lvlText w:null="1"/>
      <w:lvlJc w:val="left"/>
      <w:pPr>
        <w:ind w:left="1903" w:hanging="341"/>
      </w:pPr>
    </w:lvl>
    <w:lvl w:ilvl="3">
      <w:numFmt w:val="bullet"/>
      <w:lvlText w:null="1"/>
      <w:lvlJc w:val="left"/>
      <w:pPr>
        <w:ind w:left="2115" w:hanging="341"/>
      </w:pPr>
    </w:lvl>
    <w:lvl w:ilvl="4">
      <w:numFmt w:val="bullet"/>
      <w:lvlText w:null="1"/>
      <w:lvlJc w:val="left"/>
      <w:pPr>
        <w:ind w:left="2327" w:hanging="341"/>
      </w:pPr>
    </w:lvl>
    <w:lvl w:ilvl="5">
      <w:numFmt w:val="bullet"/>
      <w:lvlText w:null="1"/>
      <w:lvlJc w:val="left"/>
      <w:pPr>
        <w:ind w:left="2539" w:hanging="341"/>
      </w:pPr>
    </w:lvl>
    <w:lvl w:ilvl="6">
      <w:numFmt w:val="bullet"/>
      <w:lvlText w:null="1"/>
      <w:lvlJc w:val="left"/>
      <w:pPr>
        <w:ind w:left="2751" w:hanging="341"/>
      </w:pPr>
    </w:lvl>
    <w:lvl w:ilvl="7">
      <w:numFmt w:val="bullet"/>
      <w:lvlText w:null="1"/>
      <w:lvlJc w:val="left"/>
      <w:pPr>
        <w:ind w:left="2963" w:hanging="341"/>
      </w:pPr>
    </w:lvl>
    <w:lvl w:ilvl="8">
      <w:numFmt w:val="bullet"/>
      <w:lvlText w:null="1"/>
      <w:lvlJc w:val="left"/>
      <w:pPr>
        <w:ind w:left="3174" w:hanging="341"/>
      </w:pPr>
    </w:lvl>
  </w:abstractNum>
  <w:abstractNum w:abstractNumId="53" w15:restartNumberingAfterBreak="0">
    <w:nsid w:val="00000437"/>
    <w:multiLevelType w:val="multilevel"/>
    <w:tmpl w:val="FFFFFFFF"/>
    <w:lvl w:ilvl="0">
      <w:start w:val="1"/>
      <w:numFmt w:val="decimal"/>
      <w:lvlText w:val="%1."/>
      <w:lvlJc w:val="left"/>
      <w:pPr>
        <w:ind w:left="346" w:hanging="168"/>
      </w:pPr>
      <w:rPr>
        <w:rFonts w:cs="Times New Roman"/>
        <w:spacing w:val="-1"/>
        <w:w w:val="88"/>
      </w:rPr>
    </w:lvl>
    <w:lvl w:ilvl="1">
      <w:numFmt w:val="bullet"/>
      <w:lvlText w:null="1"/>
      <w:lvlJc w:val="left"/>
      <w:pPr>
        <w:ind w:left="605" w:hanging="168"/>
      </w:pPr>
    </w:lvl>
    <w:lvl w:ilvl="2">
      <w:numFmt w:val="bullet"/>
      <w:lvlText w:null="1"/>
      <w:lvlJc w:val="left"/>
      <w:pPr>
        <w:ind w:left="870" w:hanging="168"/>
      </w:pPr>
    </w:lvl>
    <w:lvl w:ilvl="3">
      <w:numFmt w:val="bullet"/>
      <w:lvlText w:null="1"/>
      <w:lvlJc w:val="left"/>
      <w:pPr>
        <w:ind w:left="1136" w:hanging="168"/>
      </w:pPr>
    </w:lvl>
    <w:lvl w:ilvl="4">
      <w:numFmt w:val="bullet"/>
      <w:lvlText w:null="1"/>
      <w:lvlJc w:val="left"/>
      <w:pPr>
        <w:ind w:left="1401" w:hanging="168"/>
      </w:pPr>
    </w:lvl>
    <w:lvl w:ilvl="5">
      <w:numFmt w:val="bullet"/>
      <w:lvlText w:null="1"/>
      <w:lvlJc w:val="left"/>
      <w:pPr>
        <w:ind w:left="1666" w:hanging="168"/>
      </w:pPr>
    </w:lvl>
    <w:lvl w:ilvl="6">
      <w:numFmt w:val="bullet"/>
      <w:lvlText w:null="1"/>
      <w:lvlJc w:val="left"/>
      <w:pPr>
        <w:ind w:left="1932" w:hanging="168"/>
      </w:pPr>
    </w:lvl>
    <w:lvl w:ilvl="7">
      <w:numFmt w:val="bullet"/>
      <w:lvlText w:null="1"/>
      <w:lvlJc w:val="left"/>
      <w:pPr>
        <w:ind w:left="2197" w:hanging="168"/>
      </w:pPr>
    </w:lvl>
    <w:lvl w:ilvl="8">
      <w:numFmt w:val="bullet"/>
      <w:lvlText w:null="1"/>
      <w:lvlJc w:val="left"/>
      <w:pPr>
        <w:ind w:left="2463" w:hanging="168"/>
      </w:pPr>
    </w:lvl>
  </w:abstractNum>
  <w:abstractNum w:abstractNumId="54" w15:restartNumberingAfterBreak="0">
    <w:nsid w:val="00000438"/>
    <w:multiLevelType w:val="multilevel"/>
    <w:tmpl w:val="FFFFFFFF"/>
    <w:lvl w:ilvl="0">
      <w:start w:val="2"/>
      <w:numFmt w:val="decimal"/>
      <w:lvlText w:val="%1."/>
      <w:lvlJc w:val="left"/>
      <w:pPr>
        <w:ind w:left="252" w:hanging="168"/>
      </w:pPr>
      <w:rPr>
        <w:rFonts w:ascii="Arial" w:hAnsi="Arial" w:cs="Arial"/>
        <w:b w:val="0"/>
        <w:bCs w:val="0"/>
        <w:i w:val="0"/>
        <w:iCs w:val="0"/>
        <w:color w:val="E42137"/>
        <w:spacing w:val="-1"/>
        <w:w w:val="97"/>
        <w:sz w:val="18"/>
        <w:szCs w:val="18"/>
      </w:rPr>
    </w:lvl>
    <w:lvl w:ilvl="1">
      <w:start w:val="1"/>
      <w:numFmt w:val="decimal"/>
      <w:lvlText w:val="(%2)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270" w:hanging="358"/>
      </w:pPr>
    </w:lvl>
    <w:lvl w:ilvl="3">
      <w:numFmt w:val="bullet"/>
      <w:lvlText w:null="1"/>
      <w:lvlJc w:val="left"/>
      <w:pPr>
        <w:ind w:left="3061" w:hanging="358"/>
      </w:pPr>
    </w:lvl>
    <w:lvl w:ilvl="4">
      <w:numFmt w:val="bullet"/>
      <w:lvlText w:null="1"/>
      <w:lvlJc w:val="left"/>
      <w:pPr>
        <w:ind w:left="3852" w:hanging="358"/>
      </w:pPr>
    </w:lvl>
    <w:lvl w:ilvl="5">
      <w:numFmt w:val="bullet"/>
      <w:lvlText w:null="1"/>
      <w:lvlJc w:val="left"/>
      <w:pPr>
        <w:ind w:left="4642" w:hanging="358"/>
      </w:pPr>
    </w:lvl>
    <w:lvl w:ilvl="6">
      <w:numFmt w:val="bullet"/>
      <w:lvlText w:null="1"/>
      <w:lvlJc w:val="left"/>
      <w:pPr>
        <w:ind w:left="5433" w:hanging="358"/>
      </w:pPr>
    </w:lvl>
    <w:lvl w:ilvl="7">
      <w:numFmt w:val="bullet"/>
      <w:lvlText w:null="1"/>
      <w:lvlJc w:val="left"/>
      <w:pPr>
        <w:ind w:left="6224" w:hanging="358"/>
      </w:pPr>
    </w:lvl>
    <w:lvl w:ilvl="8">
      <w:numFmt w:val="bullet"/>
      <w:lvlText w:null="1"/>
      <w:lvlJc w:val="left"/>
      <w:pPr>
        <w:ind w:left="7015" w:hanging="358"/>
      </w:pPr>
    </w:lvl>
  </w:abstractNum>
  <w:abstractNum w:abstractNumId="55" w15:restartNumberingAfterBreak="0">
    <w:nsid w:val="00000439"/>
    <w:multiLevelType w:val="multilevel"/>
    <w:tmpl w:val="FFFFFFFF"/>
    <w:lvl w:ilvl="0">
      <w:start w:val="1"/>
      <w:numFmt w:val="decimal"/>
      <w:lvlText w:val="(%1)"/>
      <w:lvlJc w:val="left"/>
      <w:pPr>
        <w:ind w:left="1466" w:hanging="337"/>
      </w:pPr>
      <w:rPr>
        <w:rFonts w:cs="Times New Roman"/>
        <w:spacing w:val="0"/>
        <w:w w:val="100"/>
      </w:rPr>
    </w:lvl>
    <w:lvl w:ilvl="1">
      <w:numFmt w:val="bullet"/>
      <w:lvlText w:null="1"/>
      <w:lvlJc w:val="left"/>
      <w:pPr>
        <w:ind w:left="1581" w:hanging="337"/>
      </w:pPr>
    </w:lvl>
    <w:lvl w:ilvl="2">
      <w:numFmt w:val="bullet"/>
      <w:lvlText w:null="1"/>
      <w:lvlJc w:val="left"/>
      <w:pPr>
        <w:ind w:left="1703" w:hanging="337"/>
      </w:pPr>
    </w:lvl>
    <w:lvl w:ilvl="3">
      <w:numFmt w:val="bullet"/>
      <w:lvlText w:null="1"/>
      <w:lvlJc w:val="left"/>
      <w:pPr>
        <w:ind w:left="1825" w:hanging="337"/>
      </w:pPr>
    </w:lvl>
    <w:lvl w:ilvl="4">
      <w:numFmt w:val="bullet"/>
      <w:lvlText w:null="1"/>
      <w:lvlJc w:val="left"/>
      <w:pPr>
        <w:ind w:left="1947" w:hanging="337"/>
      </w:pPr>
    </w:lvl>
    <w:lvl w:ilvl="5">
      <w:numFmt w:val="bullet"/>
      <w:lvlText w:null="1"/>
      <w:lvlJc w:val="left"/>
      <w:pPr>
        <w:ind w:left="2069" w:hanging="337"/>
      </w:pPr>
    </w:lvl>
    <w:lvl w:ilvl="6">
      <w:numFmt w:val="bullet"/>
      <w:lvlText w:null="1"/>
      <w:lvlJc w:val="left"/>
      <w:pPr>
        <w:ind w:left="2191" w:hanging="337"/>
      </w:pPr>
    </w:lvl>
    <w:lvl w:ilvl="7">
      <w:numFmt w:val="bullet"/>
      <w:lvlText w:null="1"/>
      <w:lvlJc w:val="left"/>
      <w:pPr>
        <w:ind w:left="2313" w:hanging="337"/>
      </w:pPr>
    </w:lvl>
    <w:lvl w:ilvl="8">
      <w:numFmt w:val="bullet"/>
      <w:lvlText w:null="1"/>
      <w:lvlJc w:val="left"/>
      <w:pPr>
        <w:ind w:left="2434" w:hanging="337"/>
      </w:pPr>
    </w:lvl>
  </w:abstractNum>
  <w:abstractNum w:abstractNumId="56" w15:restartNumberingAfterBreak="0">
    <w:nsid w:val="0000043A"/>
    <w:multiLevelType w:val="multilevel"/>
    <w:tmpl w:val="FFFFFFFF"/>
    <w:lvl w:ilvl="0">
      <w:start w:val="1"/>
      <w:numFmt w:val="decimal"/>
      <w:lvlText w:val="%1."/>
      <w:lvlJc w:val="left"/>
      <w:pPr>
        <w:ind w:left="498" w:hanging="334"/>
      </w:pPr>
      <w:rPr>
        <w:rFonts w:cs="Times New Roman"/>
        <w:spacing w:val="0"/>
        <w:w w:val="72"/>
      </w:rPr>
    </w:lvl>
    <w:lvl w:ilvl="1">
      <w:numFmt w:val="bullet"/>
      <w:lvlText w:null="1"/>
      <w:lvlJc w:val="left"/>
      <w:pPr>
        <w:ind w:left="654" w:hanging="334"/>
      </w:pPr>
    </w:lvl>
    <w:lvl w:ilvl="2">
      <w:numFmt w:val="bullet"/>
      <w:lvlText w:null="1"/>
      <w:lvlJc w:val="left"/>
      <w:pPr>
        <w:ind w:left="808" w:hanging="334"/>
      </w:pPr>
    </w:lvl>
    <w:lvl w:ilvl="3">
      <w:numFmt w:val="bullet"/>
      <w:lvlText w:null="1"/>
      <w:lvlJc w:val="left"/>
      <w:pPr>
        <w:ind w:left="963" w:hanging="334"/>
      </w:pPr>
    </w:lvl>
    <w:lvl w:ilvl="4">
      <w:numFmt w:val="bullet"/>
      <w:lvlText w:null="1"/>
      <w:lvlJc w:val="left"/>
      <w:pPr>
        <w:ind w:left="1117" w:hanging="334"/>
      </w:pPr>
    </w:lvl>
    <w:lvl w:ilvl="5">
      <w:numFmt w:val="bullet"/>
      <w:lvlText w:null="1"/>
      <w:lvlJc w:val="left"/>
      <w:pPr>
        <w:ind w:left="1271" w:hanging="334"/>
      </w:pPr>
    </w:lvl>
    <w:lvl w:ilvl="6">
      <w:numFmt w:val="bullet"/>
      <w:lvlText w:null="1"/>
      <w:lvlJc w:val="left"/>
      <w:pPr>
        <w:ind w:left="1426" w:hanging="334"/>
      </w:pPr>
    </w:lvl>
    <w:lvl w:ilvl="7">
      <w:numFmt w:val="bullet"/>
      <w:lvlText w:null="1"/>
      <w:lvlJc w:val="left"/>
      <w:pPr>
        <w:ind w:left="1580" w:hanging="334"/>
      </w:pPr>
    </w:lvl>
    <w:lvl w:ilvl="8">
      <w:numFmt w:val="bullet"/>
      <w:lvlText w:null="1"/>
      <w:lvlJc w:val="left"/>
      <w:pPr>
        <w:ind w:left="1734" w:hanging="334"/>
      </w:pPr>
    </w:lvl>
  </w:abstractNum>
  <w:abstractNum w:abstractNumId="57" w15:restartNumberingAfterBreak="0">
    <w:nsid w:val="0000043B"/>
    <w:multiLevelType w:val="multilevel"/>
    <w:tmpl w:val="FFFFFFFF"/>
    <w:lvl w:ilvl="0">
      <w:start w:val="2"/>
      <w:numFmt w:val="decimal"/>
      <w:lvlText w:val="%1."/>
      <w:lvlJc w:val="left"/>
      <w:pPr>
        <w:ind w:left="522" w:hanging="223"/>
      </w:pPr>
      <w:rPr>
        <w:rFonts w:cs="Times New Roman"/>
        <w:spacing w:val="0"/>
        <w:w w:val="100"/>
      </w:rPr>
    </w:lvl>
    <w:lvl w:ilvl="1">
      <w:start w:val="1"/>
      <w:numFmt w:val="decimal"/>
      <w:lvlText w:val="(%2)"/>
      <w:lvlJc w:val="left"/>
      <w:pPr>
        <w:ind w:left="1486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lowerLetter"/>
      <w:lvlText w:val="(%3)"/>
      <w:lvlJc w:val="left"/>
      <w:pPr>
        <w:ind w:left="1800" w:hanging="31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95"/>
        <w:sz w:val="23"/>
        <w:szCs w:val="23"/>
      </w:rPr>
    </w:lvl>
    <w:lvl w:ilvl="3">
      <w:start w:val="1"/>
      <w:numFmt w:val="upperLetter"/>
      <w:lvlText w:val="(%4)"/>
      <w:lvlJc w:val="left"/>
      <w:pPr>
        <w:ind w:left="2470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4">
      <w:numFmt w:val="bullet"/>
      <w:lvlText w:null="1"/>
      <w:lvlJc w:val="left"/>
      <w:pPr>
        <w:ind w:left="2690" w:hanging="332"/>
      </w:pPr>
    </w:lvl>
    <w:lvl w:ilvl="5">
      <w:numFmt w:val="bullet"/>
      <w:lvlText w:null="1"/>
      <w:lvlJc w:val="left"/>
      <w:pPr>
        <w:ind w:left="2900" w:hanging="332"/>
      </w:pPr>
    </w:lvl>
    <w:lvl w:ilvl="6">
      <w:numFmt w:val="bullet"/>
      <w:lvlText w:null="1"/>
      <w:lvlJc w:val="left"/>
      <w:pPr>
        <w:ind w:left="3111" w:hanging="332"/>
      </w:pPr>
    </w:lvl>
    <w:lvl w:ilvl="7">
      <w:numFmt w:val="bullet"/>
      <w:lvlText w:null="1"/>
      <w:lvlJc w:val="left"/>
      <w:pPr>
        <w:ind w:left="3321" w:hanging="332"/>
      </w:pPr>
    </w:lvl>
    <w:lvl w:ilvl="8">
      <w:numFmt w:val="bullet"/>
      <w:lvlText w:null="1"/>
      <w:lvlJc w:val="left"/>
      <w:pPr>
        <w:ind w:left="3531" w:hanging="332"/>
      </w:pPr>
    </w:lvl>
  </w:abstractNum>
  <w:abstractNum w:abstractNumId="58" w15:restartNumberingAfterBreak="0">
    <w:nsid w:val="0000043C"/>
    <w:multiLevelType w:val="multilevel"/>
    <w:tmpl w:val="FFFFFFFF"/>
    <w:lvl w:ilvl="0">
      <w:start w:val="2"/>
      <w:numFmt w:val="lowerLetter"/>
      <w:lvlText w:val="(%1)"/>
      <w:lvlJc w:val="left"/>
      <w:pPr>
        <w:ind w:left="1800" w:hanging="31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767" w:hanging="315"/>
      </w:pPr>
    </w:lvl>
    <w:lvl w:ilvl="2">
      <w:numFmt w:val="bullet"/>
      <w:lvlText w:null="1"/>
      <w:lvlJc w:val="left"/>
      <w:pPr>
        <w:ind w:left="3735" w:hanging="315"/>
      </w:pPr>
    </w:lvl>
    <w:lvl w:ilvl="3">
      <w:numFmt w:val="bullet"/>
      <w:lvlText w:null="1"/>
      <w:lvlJc w:val="left"/>
      <w:pPr>
        <w:ind w:left="4703" w:hanging="315"/>
      </w:pPr>
    </w:lvl>
    <w:lvl w:ilvl="4">
      <w:numFmt w:val="bullet"/>
      <w:lvlText w:null="1"/>
      <w:lvlJc w:val="left"/>
      <w:pPr>
        <w:ind w:left="5671" w:hanging="315"/>
      </w:pPr>
    </w:lvl>
    <w:lvl w:ilvl="5">
      <w:numFmt w:val="bullet"/>
      <w:lvlText w:null="1"/>
      <w:lvlJc w:val="left"/>
      <w:pPr>
        <w:ind w:left="6639" w:hanging="315"/>
      </w:pPr>
    </w:lvl>
    <w:lvl w:ilvl="6">
      <w:numFmt w:val="bullet"/>
      <w:lvlText w:null="1"/>
      <w:lvlJc w:val="left"/>
      <w:pPr>
        <w:ind w:left="7607" w:hanging="315"/>
      </w:pPr>
    </w:lvl>
    <w:lvl w:ilvl="7">
      <w:numFmt w:val="bullet"/>
      <w:lvlText w:null="1"/>
      <w:lvlJc w:val="left"/>
      <w:pPr>
        <w:ind w:left="8575" w:hanging="315"/>
      </w:pPr>
    </w:lvl>
    <w:lvl w:ilvl="8">
      <w:numFmt w:val="bullet"/>
      <w:lvlText w:null="1"/>
      <w:lvlJc w:val="left"/>
      <w:pPr>
        <w:ind w:left="9543" w:hanging="315"/>
      </w:pPr>
    </w:lvl>
  </w:abstractNum>
  <w:abstractNum w:abstractNumId="59" w15:restartNumberingAfterBreak="0">
    <w:nsid w:val="0000043D"/>
    <w:multiLevelType w:val="multilevel"/>
    <w:tmpl w:val="FFFFFFFF"/>
    <w:lvl w:ilvl="0">
      <w:start w:val="3"/>
      <w:numFmt w:val="lowerLetter"/>
      <w:lvlText w:val="(%1)"/>
      <w:lvlJc w:val="left"/>
      <w:pPr>
        <w:ind w:left="2456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4263" w:hanging="331"/>
      </w:pPr>
    </w:lvl>
    <w:lvl w:ilvl="3">
      <w:numFmt w:val="bullet"/>
      <w:lvlText w:null="1"/>
      <w:lvlJc w:val="left"/>
      <w:pPr>
        <w:ind w:left="5165" w:hanging="331"/>
      </w:pPr>
    </w:lvl>
    <w:lvl w:ilvl="4">
      <w:numFmt w:val="bullet"/>
      <w:lvlText w:null="1"/>
      <w:lvlJc w:val="left"/>
      <w:pPr>
        <w:ind w:left="6067" w:hanging="331"/>
      </w:pPr>
    </w:lvl>
    <w:lvl w:ilvl="5">
      <w:numFmt w:val="bullet"/>
      <w:lvlText w:null="1"/>
      <w:lvlJc w:val="left"/>
      <w:pPr>
        <w:ind w:left="6969" w:hanging="331"/>
      </w:pPr>
    </w:lvl>
    <w:lvl w:ilvl="6">
      <w:numFmt w:val="bullet"/>
      <w:lvlText w:null="1"/>
      <w:lvlJc w:val="left"/>
      <w:pPr>
        <w:ind w:left="7871" w:hanging="331"/>
      </w:pPr>
    </w:lvl>
    <w:lvl w:ilvl="7">
      <w:numFmt w:val="bullet"/>
      <w:lvlText w:null="1"/>
      <w:lvlJc w:val="left"/>
      <w:pPr>
        <w:ind w:left="8773" w:hanging="331"/>
      </w:pPr>
    </w:lvl>
    <w:lvl w:ilvl="8">
      <w:numFmt w:val="bullet"/>
      <w:lvlText w:null="1"/>
      <w:lvlJc w:val="left"/>
      <w:pPr>
        <w:ind w:left="9675" w:hanging="331"/>
      </w:pPr>
    </w:lvl>
  </w:abstractNum>
  <w:abstractNum w:abstractNumId="60" w15:restartNumberingAfterBreak="0">
    <w:nsid w:val="0000043E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1" w15:restartNumberingAfterBreak="0">
    <w:nsid w:val="0000043F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2" w15:restartNumberingAfterBreak="0">
    <w:nsid w:val="00000440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3" w15:restartNumberingAfterBreak="0">
    <w:nsid w:val="00000441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4" w15:restartNumberingAfterBreak="0">
    <w:nsid w:val="00000442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65" w15:restartNumberingAfterBreak="0">
    <w:nsid w:val="00000443"/>
    <w:multiLevelType w:val="multilevel"/>
    <w:tmpl w:val="FFFFFFFF"/>
    <w:lvl w:ilvl="0">
      <w:start w:val="1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153" w:hanging="27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18"/>
        <w:szCs w:val="18"/>
      </w:rPr>
    </w:lvl>
    <w:lvl w:ilvl="2">
      <w:numFmt w:val="bullet"/>
      <w:lvlText w:null="1"/>
      <w:lvlJc w:val="left"/>
      <w:pPr>
        <w:ind w:left="3195" w:hanging="279"/>
      </w:pPr>
    </w:lvl>
    <w:lvl w:ilvl="3">
      <w:numFmt w:val="bullet"/>
      <w:lvlText w:null="1"/>
      <w:lvlJc w:val="left"/>
      <w:pPr>
        <w:ind w:left="4230" w:hanging="279"/>
      </w:pPr>
    </w:lvl>
    <w:lvl w:ilvl="4">
      <w:numFmt w:val="bullet"/>
      <w:lvlText w:null="1"/>
      <w:lvlJc w:val="left"/>
      <w:pPr>
        <w:ind w:left="5266" w:hanging="279"/>
      </w:pPr>
    </w:lvl>
    <w:lvl w:ilvl="5">
      <w:numFmt w:val="bullet"/>
      <w:lvlText w:null="1"/>
      <w:lvlJc w:val="left"/>
      <w:pPr>
        <w:ind w:left="6301" w:hanging="279"/>
      </w:pPr>
    </w:lvl>
    <w:lvl w:ilvl="6">
      <w:numFmt w:val="bullet"/>
      <w:lvlText w:null="1"/>
      <w:lvlJc w:val="left"/>
      <w:pPr>
        <w:ind w:left="7337" w:hanging="279"/>
      </w:pPr>
    </w:lvl>
    <w:lvl w:ilvl="7">
      <w:numFmt w:val="bullet"/>
      <w:lvlText w:null="1"/>
      <w:lvlJc w:val="left"/>
      <w:pPr>
        <w:ind w:left="8372" w:hanging="279"/>
      </w:pPr>
    </w:lvl>
    <w:lvl w:ilvl="8">
      <w:numFmt w:val="bullet"/>
      <w:lvlText w:null="1"/>
      <w:lvlJc w:val="left"/>
      <w:pPr>
        <w:ind w:left="9408" w:hanging="279"/>
      </w:pPr>
    </w:lvl>
  </w:abstractNum>
  <w:abstractNum w:abstractNumId="66" w15:restartNumberingAfterBreak="0">
    <w:nsid w:val="00000444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ascii="Arial" w:hAnsi="Arial" w:cs="Arial"/>
        <w:b w:val="0"/>
        <w:bCs w:val="0"/>
        <w:i w:val="0"/>
        <w:iCs w:val="0"/>
        <w:color w:val="231F20"/>
        <w:spacing w:val="0"/>
        <w:w w:val="99"/>
        <w:sz w:val="24"/>
        <w:szCs w:val="24"/>
      </w:rPr>
    </w:lvl>
    <w:lvl w:ilvl="2">
      <w:numFmt w:val="bullet"/>
      <w:lvlText w:null="1"/>
      <w:lvlJc w:val="left"/>
      <w:pPr>
        <w:ind w:left="3622" w:hanging="587"/>
      </w:pPr>
    </w:lvl>
    <w:lvl w:ilvl="3">
      <w:numFmt w:val="bullet"/>
      <w:lvlText w:null="1"/>
      <w:lvlJc w:val="left"/>
      <w:pPr>
        <w:ind w:left="4604" w:hanging="587"/>
      </w:pPr>
    </w:lvl>
    <w:lvl w:ilvl="4">
      <w:numFmt w:val="bullet"/>
      <w:lvlText w:null="1"/>
      <w:lvlJc w:val="left"/>
      <w:pPr>
        <w:ind w:left="5586" w:hanging="587"/>
      </w:pPr>
    </w:lvl>
    <w:lvl w:ilvl="5">
      <w:numFmt w:val="bullet"/>
      <w:lvlText w:null="1"/>
      <w:lvlJc w:val="left"/>
      <w:pPr>
        <w:ind w:left="6568" w:hanging="587"/>
      </w:pPr>
    </w:lvl>
    <w:lvl w:ilvl="6">
      <w:numFmt w:val="bullet"/>
      <w:lvlText w:null="1"/>
      <w:lvlJc w:val="left"/>
      <w:pPr>
        <w:ind w:left="7550" w:hanging="587"/>
      </w:pPr>
    </w:lvl>
    <w:lvl w:ilvl="7">
      <w:numFmt w:val="bullet"/>
      <w:lvlText w:null="1"/>
      <w:lvlJc w:val="left"/>
      <w:pPr>
        <w:ind w:left="8532" w:hanging="587"/>
      </w:pPr>
    </w:lvl>
    <w:lvl w:ilvl="8">
      <w:numFmt w:val="bullet"/>
      <w:lvlText w:null="1"/>
      <w:lvlJc w:val="left"/>
      <w:pPr>
        <w:ind w:left="9515" w:hanging="587"/>
      </w:pPr>
    </w:lvl>
  </w:abstractNum>
  <w:abstractNum w:abstractNumId="67" w15:restartNumberingAfterBreak="0">
    <w:nsid w:val="00000445"/>
    <w:multiLevelType w:val="multilevel"/>
    <w:tmpl w:val="FFFFFFFF"/>
    <w:lvl w:ilvl="0">
      <w:start w:val="2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2" w:hanging="340"/>
      </w:pPr>
    </w:lvl>
    <w:lvl w:ilvl="2">
      <w:numFmt w:val="bullet"/>
      <w:lvlText w:null="1"/>
      <w:lvlJc w:val="left"/>
      <w:pPr>
        <w:ind w:left="2124" w:hanging="340"/>
      </w:pPr>
    </w:lvl>
    <w:lvl w:ilvl="3">
      <w:numFmt w:val="bullet"/>
      <w:lvlText w:null="1"/>
      <w:lvlJc w:val="left"/>
      <w:pPr>
        <w:ind w:left="3016" w:hanging="340"/>
      </w:pPr>
    </w:lvl>
    <w:lvl w:ilvl="4">
      <w:numFmt w:val="bullet"/>
      <w:lvlText w:null="1"/>
      <w:lvlJc w:val="left"/>
      <w:pPr>
        <w:ind w:left="3908" w:hanging="340"/>
      </w:pPr>
    </w:lvl>
    <w:lvl w:ilvl="5">
      <w:numFmt w:val="bullet"/>
      <w:lvlText w:null="1"/>
      <w:lvlJc w:val="left"/>
      <w:pPr>
        <w:ind w:left="4800" w:hanging="340"/>
      </w:pPr>
    </w:lvl>
    <w:lvl w:ilvl="6">
      <w:numFmt w:val="bullet"/>
      <w:lvlText w:null="1"/>
      <w:lvlJc w:val="left"/>
      <w:pPr>
        <w:ind w:left="5692" w:hanging="340"/>
      </w:pPr>
    </w:lvl>
    <w:lvl w:ilvl="7">
      <w:numFmt w:val="bullet"/>
      <w:lvlText w:null="1"/>
      <w:lvlJc w:val="left"/>
      <w:pPr>
        <w:ind w:left="6584" w:hanging="340"/>
      </w:pPr>
    </w:lvl>
    <w:lvl w:ilvl="8">
      <w:numFmt w:val="bullet"/>
      <w:lvlText w:null="1"/>
      <w:lvlJc w:val="left"/>
      <w:pPr>
        <w:ind w:left="7476" w:hanging="340"/>
      </w:pPr>
    </w:lvl>
  </w:abstractNum>
  <w:abstractNum w:abstractNumId="68" w15:restartNumberingAfterBreak="0">
    <w:nsid w:val="00000446"/>
    <w:multiLevelType w:val="multilevel"/>
    <w:tmpl w:val="FFFFFFFF"/>
    <w:lvl w:ilvl="0">
      <w:start w:val="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69" w15:restartNumberingAfterBreak="0">
    <w:nsid w:val="00000447"/>
    <w:multiLevelType w:val="multilevel"/>
    <w:tmpl w:val="FFFFFFFF"/>
    <w:lvl w:ilvl="0">
      <w:start w:val="1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153" w:hanging="2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18"/>
        <w:szCs w:val="18"/>
      </w:rPr>
    </w:lvl>
    <w:lvl w:ilvl="2">
      <w:numFmt w:val="bullet"/>
      <w:lvlText w:null="1"/>
      <w:lvlJc w:val="left"/>
      <w:pPr>
        <w:ind w:left="3195" w:hanging="280"/>
      </w:pPr>
    </w:lvl>
    <w:lvl w:ilvl="3">
      <w:numFmt w:val="bullet"/>
      <w:lvlText w:null="1"/>
      <w:lvlJc w:val="left"/>
      <w:pPr>
        <w:ind w:left="4230" w:hanging="280"/>
      </w:pPr>
    </w:lvl>
    <w:lvl w:ilvl="4">
      <w:numFmt w:val="bullet"/>
      <w:lvlText w:null="1"/>
      <w:lvlJc w:val="left"/>
      <w:pPr>
        <w:ind w:left="5266" w:hanging="280"/>
      </w:pPr>
    </w:lvl>
    <w:lvl w:ilvl="5">
      <w:numFmt w:val="bullet"/>
      <w:lvlText w:null="1"/>
      <w:lvlJc w:val="left"/>
      <w:pPr>
        <w:ind w:left="6301" w:hanging="280"/>
      </w:pPr>
    </w:lvl>
    <w:lvl w:ilvl="6">
      <w:numFmt w:val="bullet"/>
      <w:lvlText w:null="1"/>
      <w:lvlJc w:val="left"/>
      <w:pPr>
        <w:ind w:left="7337" w:hanging="280"/>
      </w:pPr>
    </w:lvl>
    <w:lvl w:ilvl="7">
      <w:numFmt w:val="bullet"/>
      <w:lvlText w:null="1"/>
      <w:lvlJc w:val="left"/>
      <w:pPr>
        <w:ind w:left="8372" w:hanging="280"/>
      </w:pPr>
    </w:lvl>
    <w:lvl w:ilvl="8">
      <w:numFmt w:val="bullet"/>
      <w:lvlText w:null="1"/>
      <w:lvlJc w:val="left"/>
      <w:pPr>
        <w:ind w:left="9408" w:hanging="280"/>
      </w:pPr>
    </w:lvl>
  </w:abstractNum>
  <w:abstractNum w:abstractNumId="70" w15:restartNumberingAfterBreak="0">
    <w:nsid w:val="00000448"/>
    <w:multiLevelType w:val="multilevel"/>
    <w:tmpl w:val="FFFFFFFF"/>
    <w:lvl w:ilvl="0">
      <w:start w:val="2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496" w:hanging="331"/>
      </w:pPr>
      <w:rPr>
        <w:rFonts w:cs="Times New Roman"/>
        <w:spacing w:val="3"/>
        <w:w w:val="93"/>
      </w:rPr>
    </w:lvl>
    <w:lvl w:ilvl="2">
      <w:numFmt w:val="bullet"/>
      <w:lvlText w:null="1"/>
      <w:lvlJc w:val="left"/>
      <w:pPr>
        <w:ind w:left="2500" w:hanging="331"/>
      </w:pPr>
    </w:lvl>
    <w:lvl w:ilvl="3">
      <w:numFmt w:val="bullet"/>
      <w:lvlText w:null="1"/>
      <w:lvlJc w:val="left"/>
      <w:pPr>
        <w:ind w:left="2581" w:hanging="331"/>
      </w:pPr>
    </w:lvl>
    <w:lvl w:ilvl="4">
      <w:numFmt w:val="bullet"/>
      <w:lvlText w:null="1"/>
      <w:lvlJc w:val="left"/>
      <w:pPr>
        <w:ind w:left="2663" w:hanging="331"/>
      </w:pPr>
    </w:lvl>
    <w:lvl w:ilvl="5">
      <w:numFmt w:val="bullet"/>
      <w:lvlText w:null="1"/>
      <w:lvlJc w:val="left"/>
      <w:pPr>
        <w:ind w:left="2745" w:hanging="331"/>
      </w:pPr>
    </w:lvl>
    <w:lvl w:ilvl="6">
      <w:numFmt w:val="bullet"/>
      <w:lvlText w:null="1"/>
      <w:lvlJc w:val="left"/>
      <w:pPr>
        <w:ind w:left="2827" w:hanging="331"/>
      </w:pPr>
    </w:lvl>
    <w:lvl w:ilvl="7">
      <w:numFmt w:val="bullet"/>
      <w:lvlText w:null="1"/>
      <w:lvlJc w:val="left"/>
      <w:pPr>
        <w:ind w:left="2909" w:hanging="331"/>
      </w:pPr>
    </w:lvl>
    <w:lvl w:ilvl="8">
      <w:numFmt w:val="bullet"/>
      <w:lvlText w:null="1"/>
      <w:lvlJc w:val="left"/>
      <w:pPr>
        <w:ind w:left="2991" w:hanging="331"/>
      </w:pPr>
    </w:lvl>
  </w:abstractNum>
  <w:abstractNum w:abstractNumId="71" w15:restartNumberingAfterBreak="0">
    <w:nsid w:val="00000449"/>
    <w:multiLevelType w:val="multilevel"/>
    <w:tmpl w:val="FFFFFFFF"/>
    <w:lvl w:ilvl="0">
      <w:start w:val="1"/>
      <w:numFmt w:val="upperLetter"/>
      <w:lvlText w:val="(%1)"/>
      <w:lvlJc w:val="left"/>
      <w:pPr>
        <w:ind w:left="2496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1"/>
      </w:pPr>
    </w:lvl>
    <w:lvl w:ilvl="2">
      <w:numFmt w:val="bullet"/>
      <w:lvlText w:null="1"/>
      <w:lvlJc w:val="left"/>
      <w:pPr>
        <w:ind w:left="4295" w:hanging="331"/>
      </w:pPr>
    </w:lvl>
    <w:lvl w:ilvl="3">
      <w:numFmt w:val="bullet"/>
      <w:lvlText w:null="1"/>
      <w:lvlJc w:val="left"/>
      <w:pPr>
        <w:ind w:left="5193" w:hanging="331"/>
      </w:pPr>
    </w:lvl>
    <w:lvl w:ilvl="4">
      <w:numFmt w:val="bullet"/>
      <w:lvlText w:null="1"/>
      <w:lvlJc w:val="left"/>
      <w:pPr>
        <w:ind w:left="6091" w:hanging="331"/>
      </w:pPr>
    </w:lvl>
    <w:lvl w:ilvl="5">
      <w:numFmt w:val="bullet"/>
      <w:lvlText w:null="1"/>
      <w:lvlJc w:val="left"/>
      <w:pPr>
        <w:ind w:left="6989" w:hanging="331"/>
      </w:pPr>
    </w:lvl>
    <w:lvl w:ilvl="6">
      <w:numFmt w:val="bullet"/>
      <w:lvlText w:null="1"/>
      <w:lvlJc w:val="left"/>
      <w:pPr>
        <w:ind w:left="7887" w:hanging="331"/>
      </w:pPr>
    </w:lvl>
    <w:lvl w:ilvl="7">
      <w:numFmt w:val="bullet"/>
      <w:lvlText w:null="1"/>
      <w:lvlJc w:val="left"/>
      <w:pPr>
        <w:ind w:left="8785" w:hanging="331"/>
      </w:pPr>
    </w:lvl>
    <w:lvl w:ilvl="8">
      <w:numFmt w:val="bullet"/>
      <w:lvlText w:null="1"/>
      <w:lvlJc w:val="left"/>
      <w:pPr>
        <w:ind w:left="9683" w:hanging="331"/>
      </w:pPr>
    </w:lvl>
  </w:abstractNum>
  <w:abstractNum w:abstractNumId="72" w15:restartNumberingAfterBreak="0">
    <w:nsid w:val="0000044A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73" w15:restartNumberingAfterBreak="0">
    <w:nsid w:val="0000044B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74" w15:restartNumberingAfterBreak="0">
    <w:nsid w:val="0000044C"/>
    <w:multiLevelType w:val="multilevel"/>
    <w:tmpl w:val="FFFFFFFF"/>
    <w:lvl w:ilvl="0">
      <w:start w:val="1"/>
      <w:numFmt w:val="decimal"/>
      <w:lvlText w:val="%1"/>
      <w:lvlJc w:val="left"/>
      <w:pPr>
        <w:ind w:left="2386" w:hanging="22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289" w:hanging="221"/>
      </w:pPr>
    </w:lvl>
    <w:lvl w:ilvl="2">
      <w:numFmt w:val="bullet"/>
      <w:lvlText w:null="1"/>
      <w:lvlJc w:val="left"/>
      <w:pPr>
        <w:ind w:left="4199" w:hanging="221"/>
      </w:pPr>
    </w:lvl>
    <w:lvl w:ilvl="3">
      <w:numFmt w:val="bullet"/>
      <w:lvlText w:null="1"/>
      <w:lvlJc w:val="left"/>
      <w:pPr>
        <w:ind w:left="5109" w:hanging="221"/>
      </w:pPr>
    </w:lvl>
    <w:lvl w:ilvl="4">
      <w:numFmt w:val="bullet"/>
      <w:lvlText w:null="1"/>
      <w:lvlJc w:val="left"/>
      <w:pPr>
        <w:ind w:left="6019" w:hanging="221"/>
      </w:pPr>
    </w:lvl>
    <w:lvl w:ilvl="5">
      <w:numFmt w:val="bullet"/>
      <w:lvlText w:null="1"/>
      <w:lvlJc w:val="left"/>
      <w:pPr>
        <w:ind w:left="6929" w:hanging="221"/>
      </w:pPr>
    </w:lvl>
    <w:lvl w:ilvl="6">
      <w:numFmt w:val="bullet"/>
      <w:lvlText w:null="1"/>
      <w:lvlJc w:val="left"/>
      <w:pPr>
        <w:ind w:left="7839" w:hanging="221"/>
      </w:pPr>
    </w:lvl>
    <w:lvl w:ilvl="7">
      <w:numFmt w:val="bullet"/>
      <w:lvlText w:null="1"/>
      <w:lvlJc w:val="left"/>
      <w:pPr>
        <w:ind w:left="8749" w:hanging="221"/>
      </w:pPr>
    </w:lvl>
    <w:lvl w:ilvl="8">
      <w:numFmt w:val="bullet"/>
      <w:lvlText w:null="1"/>
      <w:lvlJc w:val="left"/>
      <w:pPr>
        <w:ind w:left="9659" w:hanging="221"/>
      </w:pPr>
    </w:lvl>
  </w:abstractNum>
  <w:abstractNum w:abstractNumId="75" w15:restartNumberingAfterBreak="0">
    <w:nsid w:val="0000044D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start w:val="1"/>
      <w:numFmt w:val="decimal"/>
      <w:lvlText w:val="%2"/>
      <w:lvlJc w:val="left"/>
      <w:pPr>
        <w:ind w:left="2718" w:hanging="511"/>
      </w:pPr>
      <w:rPr>
        <w:rFonts w:cs="Times New Roman"/>
        <w:spacing w:val="0"/>
        <w:w w:val="99"/>
      </w:rPr>
    </w:lvl>
    <w:lvl w:ilvl="2">
      <w:numFmt w:val="bullet"/>
      <w:lvlText w:null="1"/>
      <w:lvlJc w:val="left"/>
      <w:pPr>
        <w:ind w:left="3693" w:hanging="511"/>
      </w:pPr>
    </w:lvl>
    <w:lvl w:ilvl="3">
      <w:numFmt w:val="bullet"/>
      <w:lvlText w:null="1"/>
      <w:lvlJc w:val="left"/>
      <w:pPr>
        <w:ind w:left="4666" w:hanging="511"/>
      </w:pPr>
    </w:lvl>
    <w:lvl w:ilvl="4">
      <w:numFmt w:val="bullet"/>
      <w:lvlText w:null="1"/>
      <w:lvlJc w:val="left"/>
      <w:pPr>
        <w:ind w:left="5639" w:hanging="511"/>
      </w:pPr>
    </w:lvl>
    <w:lvl w:ilvl="5">
      <w:numFmt w:val="bullet"/>
      <w:lvlText w:null="1"/>
      <w:lvlJc w:val="left"/>
      <w:pPr>
        <w:ind w:left="6613" w:hanging="511"/>
      </w:pPr>
    </w:lvl>
    <w:lvl w:ilvl="6">
      <w:numFmt w:val="bullet"/>
      <w:lvlText w:null="1"/>
      <w:lvlJc w:val="left"/>
      <w:pPr>
        <w:ind w:left="7586" w:hanging="511"/>
      </w:pPr>
    </w:lvl>
    <w:lvl w:ilvl="7">
      <w:numFmt w:val="bullet"/>
      <w:lvlText w:null="1"/>
      <w:lvlJc w:val="left"/>
      <w:pPr>
        <w:ind w:left="8559" w:hanging="511"/>
      </w:pPr>
    </w:lvl>
    <w:lvl w:ilvl="8">
      <w:numFmt w:val="bullet"/>
      <w:lvlText w:null="1"/>
      <w:lvlJc w:val="left"/>
      <w:pPr>
        <w:ind w:left="9532" w:hanging="511"/>
      </w:pPr>
    </w:lvl>
  </w:abstractNum>
  <w:abstractNum w:abstractNumId="76" w15:restartNumberingAfterBreak="0">
    <w:nsid w:val="0000044E"/>
    <w:multiLevelType w:val="multilevel"/>
    <w:tmpl w:val="FFFFFFFF"/>
    <w:lvl w:ilvl="0">
      <w:start w:val="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202" w:hanging="32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2">
      <w:numFmt w:val="bullet"/>
      <w:lvlText w:null="1"/>
      <w:lvlJc w:val="left"/>
      <w:pPr>
        <w:ind w:left="3231" w:hanging="329"/>
      </w:pPr>
    </w:lvl>
    <w:lvl w:ilvl="3">
      <w:numFmt w:val="bullet"/>
      <w:lvlText w:null="1"/>
      <w:lvlJc w:val="left"/>
      <w:pPr>
        <w:ind w:left="4262" w:hanging="329"/>
      </w:pPr>
    </w:lvl>
    <w:lvl w:ilvl="4">
      <w:numFmt w:val="bullet"/>
      <w:lvlText w:null="1"/>
      <w:lvlJc w:val="left"/>
      <w:pPr>
        <w:ind w:left="5293" w:hanging="329"/>
      </w:pPr>
    </w:lvl>
    <w:lvl w:ilvl="5">
      <w:numFmt w:val="bullet"/>
      <w:lvlText w:null="1"/>
      <w:lvlJc w:val="left"/>
      <w:pPr>
        <w:ind w:left="6324" w:hanging="329"/>
      </w:pPr>
    </w:lvl>
    <w:lvl w:ilvl="6">
      <w:numFmt w:val="bullet"/>
      <w:lvlText w:null="1"/>
      <w:lvlJc w:val="left"/>
      <w:pPr>
        <w:ind w:left="7355" w:hanging="329"/>
      </w:pPr>
    </w:lvl>
    <w:lvl w:ilvl="7">
      <w:numFmt w:val="bullet"/>
      <w:lvlText w:null="1"/>
      <w:lvlJc w:val="left"/>
      <w:pPr>
        <w:ind w:left="8386" w:hanging="329"/>
      </w:pPr>
    </w:lvl>
    <w:lvl w:ilvl="8">
      <w:numFmt w:val="bullet"/>
      <w:lvlText w:null="1"/>
      <w:lvlJc w:val="left"/>
      <w:pPr>
        <w:ind w:left="9417" w:hanging="329"/>
      </w:pPr>
    </w:lvl>
  </w:abstractNum>
  <w:abstractNum w:abstractNumId="77" w15:restartNumberingAfterBreak="0">
    <w:nsid w:val="0000044F"/>
    <w:multiLevelType w:val="multilevel"/>
    <w:tmpl w:val="FFFFFFFF"/>
    <w:lvl w:ilvl="0">
      <w:start w:val="1"/>
      <w:numFmt w:val="decimal"/>
      <w:lvlText w:val="(%1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78" w15:restartNumberingAfterBreak="0">
    <w:nsid w:val="00000450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31" w:hanging="345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45"/>
      </w:pPr>
    </w:lvl>
    <w:lvl w:ilvl="3">
      <w:numFmt w:val="bullet"/>
      <w:lvlText w:null="1"/>
      <w:lvlJc w:val="left"/>
      <w:pPr>
        <w:ind w:left="3982" w:hanging="345"/>
      </w:pPr>
    </w:lvl>
    <w:lvl w:ilvl="4">
      <w:numFmt w:val="bullet"/>
      <w:lvlText w:null="1"/>
      <w:lvlJc w:val="left"/>
      <w:pPr>
        <w:ind w:left="5053" w:hanging="345"/>
      </w:pPr>
    </w:lvl>
    <w:lvl w:ilvl="5">
      <w:numFmt w:val="bullet"/>
      <w:lvlText w:null="1"/>
      <w:lvlJc w:val="left"/>
      <w:pPr>
        <w:ind w:left="6124" w:hanging="345"/>
      </w:pPr>
    </w:lvl>
    <w:lvl w:ilvl="6">
      <w:numFmt w:val="bullet"/>
      <w:lvlText w:null="1"/>
      <w:lvlJc w:val="left"/>
      <w:pPr>
        <w:ind w:left="7195" w:hanging="345"/>
      </w:pPr>
    </w:lvl>
    <w:lvl w:ilvl="7">
      <w:numFmt w:val="bullet"/>
      <w:lvlText w:null="1"/>
      <w:lvlJc w:val="left"/>
      <w:pPr>
        <w:ind w:left="8266" w:hanging="345"/>
      </w:pPr>
    </w:lvl>
    <w:lvl w:ilvl="8">
      <w:numFmt w:val="bullet"/>
      <w:lvlText w:null="1"/>
      <w:lvlJc w:val="left"/>
      <w:pPr>
        <w:ind w:left="9337" w:hanging="345"/>
      </w:pPr>
    </w:lvl>
  </w:abstractNum>
  <w:abstractNum w:abstractNumId="79" w15:restartNumberingAfterBreak="0">
    <w:nsid w:val="00000451"/>
    <w:multiLevelType w:val="multilevel"/>
    <w:tmpl w:val="FFFFFFFF"/>
    <w:lvl w:ilvl="0">
      <w:start w:val="1"/>
      <w:numFmt w:val="decimal"/>
      <w:lvlText w:val="%1."/>
      <w:lvlJc w:val="left"/>
      <w:pPr>
        <w:ind w:left="1466" w:hanging="336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461" w:hanging="336"/>
      </w:pPr>
    </w:lvl>
    <w:lvl w:ilvl="2">
      <w:numFmt w:val="bullet"/>
      <w:lvlText w:null="1"/>
      <w:lvlJc w:val="left"/>
      <w:pPr>
        <w:ind w:left="3463" w:hanging="336"/>
      </w:pPr>
    </w:lvl>
    <w:lvl w:ilvl="3">
      <w:numFmt w:val="bullet"/>
      <w:lvlText w:null="1"/>
      <w:lvlJc w:val="left"/>
      <w:pPr>
        <w:ind w:left="4465" w:hanging="336"/>
      </w:pPr>
    </w:lvl>
    <w:lvl w:ilvl="4">
      <w:numFmt w:val="bullet"/>
      <w:lvlText w:null="1"/>
      <w:lvlJc w:val="left"/>
      <w:pPr>
        <w:ind w:left="5467" w:hanging="336"/>
      </w:pPr>
    </w:lvl>
    <w:lvl w:ilvl="5">
      <w:numFmt w:val="bullet"/>
      <w:lvlText w:null="1"/>
      <w:lvlJc w:val="left"/>
      <w:pPr>
        <w:ind w:left="6469" w:hanging="336"/>
      </w:pPr>
    </w:lvl>
    <w:lvl w:ilvl="6">
      <w:numFmt w:val="bullet"/>
      <w:lvlText w:null="1"/>
      <w:lvlJc w:val="left"/>
      <w:pPr>
        <w:ind w:left="7471" w:hanging="336"/>
      </w:pPr>
    </w:lvl>
    <w:lvl w:ilvl="7">
      <w:numFmt w:val="bullet"/>
      <w:lvlText w:null="1"/>
      <w:lvlJc w:val="left"/>
      <w:pPr>
        <w:ind w:left="8473" w:hanging="336"/>
      </w:pPr>
    </w:lvl>
    <w:lvl w:ilvl="8">
      <w:numFmt w:val="bullet"/>
      <w:lvlText w:null="1"/>
      <w:lvlJc w:val="left"/>
      <w:pPr>
        <w:ind w:left="9475" w:hanging="336"/>
      </w:pPr>
    </w:lvl>
  </w:abstractNum>
  <w:abstractNum w:abstractNumId="80" w15:restartNumberingAfterBreak="0">
    <w:nsid w:val="00000452"/>
    <w:multiLevelType w:val="multilevel"/>
    <w:tmpl w:val="FFFFFFFF"/>
    <w:lvl w:ilvl="0">
      <w:start w:val="1"/>
      <w:numFmt w:val="decimal"/>
      <w:lvlText w:val="(%1)"/>
      <w:lvlJc w:val="left"/>
      <w:pPr>
        <w:ind w:left="428" w:hanging="33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1" w:hanging="330"/>
      </w:pPr>
    </w:lvl>
    <w:lvl w:ilvl="2">
      <w:numFmt w:val="bullet"/>
      <w:lvlText w:null="1"/>
      <w:lvlJc w:val="left"/>
      <w:pPr>
        <w:ind w:left="2042" w:hanging="330"/>
      </w:pPr>
    </w:lvl>
    <w:lvl w:ilvl="3">
      <w:numFmt w:val="bullet"/>
      <w:lvlText w:null="1"/>
      <w:lvlJc w:val="left"/>
      <w:pPr>
        <w:ind w:left="2854" w:hanging="330"/>
      </w:pPr>
    </w:lvl>
    <w:lvl w:ilvl="4">
      <w:numFmt w:val="bullet"/>
      <w:lvlText w:null="1"/>
      <w:lvlJc w:val="left"/>
      <w:pPr>
        <w:ind w:left="3665" w:hanging="330"/>
      </w:pPr>
    </w:lvl>
    <w:lvl w:ilvl="5">
      <w:numFmt w:val="bullet"/>
      <w:lvlText w:null="1"/>
      <w:lvlJc w:val="left"/>
      <w:pPr>
        <w:ind w:left="4477" w:hanging="330"/>
      </w:pPr>
    </w:lvl>
    <w:lvl w:ilvl="6">
      <w:numFmt w:val="bullet"/>
      <w:lvlText w:null="1"/>
      <w:lvlJc w:val="left"/>
      <w:pPr>
        <w:ind w:left="5288" w:hanging="330"/>
      </w:pPr>
    </w:lvl>
    <w:lvl w:ilvl="7">
      <w:numFmt w:val="bullet"/>
      <w:lvlText w:null="1"/>
      <w:lvlJc w:val="left"/>
      <w:pPr>
        <w:ind w:left="6100" w:hanging="330"/>
      </w:pPr>
    </w:lvl>
    <w:lvl w:ilvl="8">
      <w:numFmt w:val="bullet"/>
      <w:lvlText w:null="1"/>
      <w:lvlJc w:val="left"/>
      <w:pPr>
        <w:ind w:left="6911" w:hanging="330"/>
      </w:pPr>
    </w:lvl>
  </w:abstractNum>
  <w:abstractNum w:abstractNumId="81" w15:restartNumberingAfterBreak="0">
    <w:nsid w:val="00000453"/>
    <w:multiLevelType w:val="multilevel"/>
    <w:tmpl w:val="FFFFFFFF"/>
    <w:lvl w:ilvl="0">
      <w:start w:val="4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82" w15:restartNumberingAfterBreak="0">
    <w:nsid w:val="00000454"/>
    <w:multiLevelType w:val="multilevel"/>
    <w:tmpl w:val="FFFFFFFF"/>
    <w:lvl w:ilvl="0">
      <w:start w:val="9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83" w15:restartNumberingAfterBreak="0">
    <w:nsid w:val="00000455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84" w15:restartNumberingAfterBreak="0">
    <w:nsid w:val="00000456"/>
    <w:multiLevelType w:val="multilevel"/>
    <w:tmpl w:val="FFFFFFFF"/>
    <w:lvl w:ilvl="0">
      <w:start w:val="1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85" w15:restartNumberingAfterBreak="0">
    <w:nsid w:val="00000457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86" w15:restartNumberingAfterBreak="0">
    <w:nsid w:val="00000458"/>
    <w:multiLevelType w:val="multilevel"/>
    <w:tmpl w:val="FFFFFFFF"/>
    <w:lvl w:ilvl="0">
      <w:start w:val="1"/>
      <w:numFmt w:val="upperLetter"/>
      <w:lvlText w:val="(%1)"/>
      <w:lvlJc w:val="left"/>
      <w:pPr>
        <w:ind w:left="2725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595" w:hanging="569"/>
      </w:pPr>
    </w:lvl>
    <w:lvl w:ilvl="2">
      <w:numFmt w:val="bullet"/>
      <w:lvlText w:null="1"/>
      <w:lvlJc w:val="left"/>
      <w:pPr>
        <w:ind w:left="4471" w:hanging="569"/>
      </w:pPr>
    </w:lvl>
    <w:lvl w:ilvl="3">
      <w:numFmt w:val="bullet"/>
      <w:lvlText w:null="1"/>
      <w:lvlJc w:val="left"/>
      <w:pPr>
        <w:ind w:left="5347" w:hanging="569"/>
      </w:pPr>
    </w:lvl>
    <w:lvl w:ilvl="4">
      <w:numFmt w:val="bullet"/>
      <w:lvlText w:null="1"/>
      <w:lvlJc w:val="left"/>
      <w:pPr>
        <w:ind w:left="6223" w:hanging="569"/>
      </w:pPr>
    </w:lvl>
    <w:lvl w:ilvl="5">
      <w:numFmt w:val="bullet"/>
      <w:lvlText w:null="1"/>
      <w:lvlJc w:val="left"/>
      <w:pPr>
        <w:ind w:left="7099" w:hanging="569"/>
      </w:pPr>
    </w:lvl>
    <w:lvl w:ilvl="6">
      <w:numFmt w:val="bullet"/>
      <w:lvlText w:null="1"/>
      <w:lvlJc w:val="left"/>
      <w:pPr>
        <w:ind w:left="7975" w:hanging="569"/>
      </w:pPr>
    </w:lvl>
    <w:lvl w:ilvl="7">
      <w:numFmt w:val="bullet"/>
      <w:lvlText w:null="1"/>
      <w:lvlJc w:val="left"/>
      <w:pPr>
        <w:ind w:left="8851" w:hanging="569"/>
      </w:pPr>
    </w:lvl>
    <w:lvl w:ilvl="8">
      <w:numFmt w:val="bullet"/>
      <w:lvlText w:null="1"/>
      <w:lvlJc w:val="left"/>
      <w:pPr>
        <w:ind w:left="9727" w:hanging="569"/>
      </w:pPr>
    </w:lvl>
  </w:abstractNum>
  <w:abstractNum w:abstractNumId="87" w15:restartNumberingAfterBreak="0">
    <w:nsid w:val="00000459"/>
    <w:multiLevelType w:val="multilevel"/>
    <w:tmpl w:val="FFFFFFFF"/>
    <w:lvl w:ilvl="0">
      <w:start w:val="16"/>
      <w:numFmt w:val="lowerLetter"/>
      <w:lvlText w:val="%1-"/>
      <w:lvlJc w:val="left"/>
      <w:pPr>
        <w:ind w:hanging="22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23"/>
        <w:sz w:val="18"/>
        <w:szCs w:val="18"/>
      </w:rPr>
    </w:lvl>
    <w:lvl w:ilvl="1">
      <w:start w:val="1"/>
      <w:numFmt w:val="decimal"/>
      <w:lvlText w:val="%2."/>
      <w:lvlJc w:val="left"/>
      <w:pPr>
        <w:ind w:left="2092" w:hanging="25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18"/>
        <w:sz w:val="20"/>
        <w:szCs w:val="20"/>
      </w:rPr>
    </w:lvl>
    <w:lvl w:ilvl="2">
      <w:numFmt w:val="bullet"/>
      <w:lvlText w:null="1"/>
      <w:lvlJc w:val="left"/>
      <w:pPr>
        <w:ind w:left="2749" w:hanging="250"/>
      </w:pPr>
    </w:lvl>
    <w:lvl w:ilvl="3">
      <w:numFmt w:val="bullet"/>
      <w:lvlText w:null="1"/>
      <w:lvlJc w:val="left"/>
      <w:pPr>
        <w:ind w:left="3398" w:hanging="250"/>
      </w:pPr>
    </w:lvl>
    <w:lvl w:ilvl="4">
      <w:numFmt w:val="bullet"/>
      <w:lvlText w:null="1"/>
      <w:lvlJc w:val="left"/>
      <w:pPr>
        <w:ind w:left="4048" w:hanging="250"/>
      </w:pPr>
    </w:lvl>
    <w:lvl w:ilvl="5">
      <w:numFmt w:val="bullet"/>
      <w:lvlText w:null="1"/>
      <w:lvlJc w:val="left"/>
      <w:pPr>
        <w:ind w:left="4697" w:hanging="250"/>
      </w:pPr>
    </w:lvl>
    <w:lvl w:ilvl="6">
      <w:numFmt w:val="bullet"/>
      <w:lvlText w:null="1"/>
      <w:lvlJc w:val="left"/>
      <w:pPr>
        <w:ind w:left="5346" w:hanging="250"/>
      </w:pPr>
    </w:lvl>
    <w:lvl w:ilvl="7">
      <w:numFmt w:val="bullet"/>
      <w:lvlText w:null="1"/>
      <w:lvlJc w:val="left"/>
      <w:pPr>
        <w:ind w:left="5996" w:hanging="250"/>
      </w:pPr>
    </w:lvl>
    <w:lvl w:ilvl="8">
      <w:numFmt w:val="bullet"/>
      <w:lvlText w:null="1"/>
      <w:lvlJc w:val="left"/>
      <w:pPr>
        <w:ind w:left="6645" w:hanging="250"/>
      </w:pPr>
    </w:lvl>
  </w:abstractNum>
  <w:abstractNum w:abstractNumId="88" w15:restartNumberingAfterBreak="0">
    <w:nsid w:val="0000045A"/>
    <w:multiLevelType w:val="multilevel"/>
    <w:tmpl w:val="FFFFFFFF"/>
    <w:lvl w:ilvl="0">
      <w:numFmt w:val="bullet"/>
      <w:lvlText w:val=""/>
      <w:lvlJc w:val="left"/>
      <w:pPr>
        <w:ind w:left="2487" w:hanging="322"/>
      </w:pPr>
      <w:rPr>
        <w:rFonts w:ascii="Wingdings" w:hAnsi="Wingdings"/>
        <w:b w:val="0"/>
        <w:i w:val="0"/>
        <w:color w:val="231F20"/>
        <w:spacing w:val="0"/>
        <w:w w:val="163"/>
        <w:sz w:val="23"/>
      </w:rPr>
    </w:lvl>
    <w:lvl w:ilvl="1">
      <w:numFmt w:val="bullet"/>
      <w:lvlText w:null="1"/>
      <w:lvlJc w:val="left"/>
      <w:pPr>
        <w:ind w:left="3379" w:hanging="322"/>
      </w:pPr>
    </w:lvl>
    <w:lvl w:ilvl="2">
      <w:numFmt w:val="bullet"/>
      <w:lvlText w:null="1"/>
      <w:lvlJc w:val="left"/>
      <w:pPr>
        <w:ind w:left="4279" w:hanging="322"/>
      </w:pPr>
    </w:lvl>
    <w:lvl w:ilvl="3">
      <w:numFmt w:val="bullet"/>
      <w:lvlText w:null="1"/>
      <w:lvlJc w:val="left"/>
      <w:pPr>
        <w:ind w:left="5179" w:hanging="322"/>
      </w:pPr>
    </w:lvl>
    <w:lvl w:ilvl="4">
      <w:numFmt w:val="bullet"/>
      <w:lvlText w:null="1"/>
      <w:lvlJc w:val="left"/>
      <w:pPr>
        <w:ind w:left="6079" w:hanging="322"/>
      </w:pPr>
    </w:lvl>
    <w:lvl w:ilvl="5">
      <w:numFmt w:val="bullet"/>
      <w:lvlText w:null="1"/>
      <w:lvlJc w:val="left"/>
      <w:pPr>
        <w:ind w:left="6979" w:hanging="322"/>
      </w:pPr>
    </w:lvl>
    <w:lvl w:ilvl="6">
      <w:numFmt w:val="bullet"/>
      <w:lvlText w:null="1"/>
      <w:lvlJc w:val="left"/>
      <w:pPr>
        <w:ind w:left="7879" w:hanging="322"/>
      </w:pPr>
    </w:lvl>
    <w:lvl w:ilvl="7">
      <w:numFmt w:val="bullet"/>
      <w:lvlText w:null="1"/>
      <w:lvlJc w:val="left"/>
      <w:pPr>
        <w:ind w:left="8779" w:hanging="322"/>
      </w:pPr>
    </w:lvl>
    <w:lvl w:ilvl="8">
      <w:numFmt w:val="bullet"/>
      <w:lvlText w:null="1"/>
      <w:lvlJc w:val="left"/>
      <w:pPr>
        <w:ind w:left="9679" w:hanging="322"/>
      </w:pPr>
    </w:lvl>
  </w:abstractNum>
  <w:abstractNum w:abstractNumId="89" w15:restartNumberingAfterBreak="0">
    <w:nsid w:val="0000045B"/>
    <w:multiLevelType w:val="multilevel"/>
    <w:tmpl w:val="FFFFFFFF"/>
    <w:lvl w:ilvl="0">
      <w:start w:val="1"/>
      <w:numFmt w:val="upperLetter"/>
      <w:lvlText w:val="(%1)"/>
      <w:lvlJc w:val="left"/>
      <w:pPr>
        <w:ind w:left="2554" w:hanging="38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51" w:hanging="388"/>
      </w:pPr>
    </w:lvl>
    <w:lvl w:ilvl="2">
      <w:numFmt w:val="bullet"/>
      <w:lvlText w:null="1"/>
      <w:lvlJc w:val="left"/>
      <w:pPr>
        <w:ind w:left="4343" w:hanging="388"/>
      </w:pPr>
    </w:lvl>
    <w:lvl w:ilvl="3">
      <w:numFmt w:val="bullet"/>
      <w:lvlText w:null="1"/>
      <w:lvlJc w:val="left"/>
      <w:pPr>
        <w:ind w:left="5235" w:hanging="388"/>
      </w:pPr>
    </w:lvl>
    <w:lvl w:ilvl="4">
      <w:numFmt w:val="bullet"/>
      <w:lvlText w:null="1"/>
      <w:lvlJc w:val="left"/>
      <w:pPr>
        <w:ind w:left="6127" w:hanging="388"/>
      </w:pPr>
    </w:lvl>
    <w:lvl w:ilvl="5">
      <w:numFmt w:val="bullet"/>
      <w:lvlText w:null="1"/>
      <w:lvlJc w:val="left"/>
      <w:pPr>
        <w:ind w:left="7019" w:hanging="388"/>
      </w:pPr>
    </w:lvl>
    <w:lvl w:ilvl="6">
      <w:numFmt w:val="bullet"/>
      <w:lvlText w:null="1"/>
      <w:lvlJc w:val="left"/>
      <w:pPr>
        <w:ind w:left="7911" w:hanging="388"/>
      </w:pPr>
    </w:lvl>
    <w:lvl w:ilvl="7">
      <w:numFmt w:val="bullet"/>
      <w:lvlText w:null="1"/>
      <w:lvlJc w:val="left"/>
      <w:pPr>
        <w:ind w:left="8803" w:hanging="388"/>
      </w:pPr>
    </w:lvl>
    <w:lvl w:ilvl="8">
      <w:numFmt w:val="bullet"/>
      <w:lvlText w:null="1"/>
      <w:lvlJc w:val="left"/>
      <w:pPr>
        <w:ind w:left="9695" w:hanging="388"/>
      </w:pPr>
    </w:lvl>
  </w:abstractNum>
  <w:abstractNum w:abstractNumId="90" w15:restartNumberingAfterBreak="0">
    <w:nsid w:val="0000045C"/>
    <w:multiLevelType w:val="multilevel"/>
    <w:tmpl w:val="FFFFFFFF"/>
    <w:lvl w:ilvl="0">
      <w:start w:val="1"/>
      <w:numFmt w:val="upperLetter"/>
      <w:lvlText w:val="(%1)"/>
      <w:lvlJc w:val="left"/>
      <w:pPr>
        <w:ind w:left="2725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15" w:hanging="569"/>
      </w:pPr>
    </w:lvl>
    <w:lvl w:ilvl="2">
      <w:numFmt w:val="bullet"/>
      <w:lvlText w:null="1"/>
      <w:lvlJc w:val="left"/>
      <w:pPr>
        <w:ind w:left="2910" w:hanging="569"/>
      </w:pPr>
    </w:lvl>
    <w:lvl w:ilvl="3">
      <w:numFmt w:val="bullet"/>
      <w:lvlText w:null="1"/>
      <w:lvlJc w:val="left"/>
      <w:pPr>
        <w:ind w:left="3005" w:hanging="569"/>
      </w:pPr>
    </w:lvl>
    <w:lvl w:ilvl="4">
      <w:numFmt w:val="bullet"/>
      <w:lvlText w:null="1"/>
      <w:lvlJc w:val="left"/>
      <w:pPr>
        <w:ind w:left="3100" w:hanging="569"/>
      </w:pPr>
    </w:lvl>
    <w:lvl w:ilvl="5">
      <w:numFmt w:val="bullet"/>
      <w:lvlText w:null="1"/>
      <w:lvlJc w:val="left"/>
      <w:pPr>
        <w:ind w:left="3195" w:hanging="569"/>
      </w:pPr>
    </w:lvl>
    <w:lvl w:ilvl="6">
      <w:numFmt w:val="bullet"/>
      <w:lvlText w:null="1"/>
      <w:lvlJc w:val="left"/>
      <w:pPr>
        <w:ind w:left="3290" w:hanging="569"/>
      </w:pPr>
    </w:lvl>
    <w:lvl w:ilvl="7">
      <w:numFmt w:val="bullet"/>
      <w:lvlText w:null="1"/>
      <w:lvlJc w:val="left"/>
      <w:pPr>
        <w:ind w:left="3385" w:hanging="569"/>
      </w:pPr>
    </w:lvl>
    <w:lvl w:ilvl="8">
      <w:numFmt w:val="bullet"/>
      <w:lvlText w:null="1"/>
      <w:lvlJc w:val="left"/>
      <w:pPr>
        <w:ind w:left="3480" w:hanging="569"/>
      </w:pPr>
    </w:lvl>
  </w:abstractNum>
  <w:abstractNum w:abstractNumId="91" w15:restartNumberingAfterBreak="0">
    <w:nsid w:val="0000045D"/>
    <w:multiLevelType w:val="multilevel"/>
    <w:tmpl w:val="FFFFFFFF"/>
    <w:lvl w:ilvl="0">
      <w:start w:val="3"/>
      <w:numFmt w:val="lowerLetter"/>
      <w:lvlText w:val="(%1)"/>
      <w:lvlJc w:val="left"/>
      <w:pPr>
        <w:ind w:left="2545" w:hanging="3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20"/>
        <w:sz w:val="23"/>
        <w:szCs w:val="23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533" w:hanging="332"/>
      </w:pPr>
    </w:lvl>
    <w:lvl w:ilvl="3">
      <w:numFmt w:val="bullet"/>
      <w:lvlText w:null="1"/>
      <w:lvlJc w:val="left"/>
      <w:pPr>
        <w:ind w:left="4526" w:hanging="332"/>
      </w:pPr>
    </w:lvl>
    <w:lvl w:ilvl="4">
      <w:numFmt w:val="bullet"/>
      <w:lvlText w:null="1"/>
      <w:lvlJc w:val="left"/>
      <w:pPr>
        <w:ind w:left="5519" w:hanging="332"/>
      </w:pPr>
    </w:lvl>
    <w:lvl w:ilvl="5">
      <w:numFmt w:val="bullet"/>
      <w:lvlText w:null="1"/>
      <w:lvlJc w:val="left"/>
      <w:pPr>
        <w:ind w:left="6513" w:hanging="332"/>
      </w:pPr>
    </w:lvl>
    <w:lvl w:ilvl="6">
      <w:numFmt w:val="bullet"/>
      <w:lvlText w:null="1"/>
      <w:lvlJc w:val="left"/>
      <w:pPr>
        <w:ind w:left="7506" w:hanging="332"/>
      </w:pPr>
    </w:lvl>
    <w:lvl w:ilvl="7">
      <w:numFmt w:val="bullet"/>
      <w:lvlText w:null="1"/>
      <w:lvlJc w:val="left"/>
      <w:pPr>
        <w:ind w:left="8499" w:hanging="332"/>
      </w:pPr>
    </w:lvl>
    <w:lvl w:ilvl="8">
      <w:numFmt w:val="bullet"/>
      <w:lvlText w:null="1"/>
      <w:lvlJc w:val="left"/>
      <w:pPr>
        <w:ind w:left="9492" w:hanging="332"/>
      </w:pPr>
    </w:lvl>
  </w:abstractNum>
  <w:abstractNum w:abstractNumId="92" w15:restartNumberingAfterBreak="0">
    <w:nsid w:val="0000045E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93" w15:restartNumberingAfterBreak="0">
    <w:nsid w:val="0000045F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613" w:hanging="569"/>
      </w:pPr>
    </w:lvl>
    <w:lvl w:ilvl="2">
      <w:numFmt w:val="bullet"/>
      <w:lvlText w:null="1"/>
      <w:lvlJc w:val="left"/>
      <w:pPr>
        <w:ind w:left="4487" w:hanging="569"/>
      </w:pPr>
    </w:lvl>
    <w:lvl w:ilvl="3">
      <w:numFmt w:val="bullet"/>
      <w:lvlText w:null="1"/>
      <w:lvlJc w:val="left"/>
      <w:pPr>
        <w:ind w:left="5361" w:hanging="569"/>
      </w:pPr>
    </w:lvl>
    <w:lvl w:ilvl="4">
      <w:numFmt w:val="bullet"/>
      <w:lvlText w:null="1"/>
      <w:lvlJc w:val="left"/>
      <w:pPr>
        <w:ind w:left="6235" w:hanging="569"/>
      </w:pPr>
    </w:lvl>
    <w:lvl w:ilvl="5">
      <w:numFmt w:val="bullet"/>
      <w:lvlText w:null="1"/>
      <w:lvlJc w:val="left"/>
      <w:pPr>
        <w:ind w:left="7109" w:hanging="569"/>
      </w:pPr>
    </w:lvl>
    <w:lvl w:ilvl="6">
      <w:numFmt w:val="bullet"/>
      <w:lvlText w:null="1"/>
      <w:lvlJc w:val="left"/>
      <w:pPr>
        <w:ind w:left="7983" w:hanging="569"/>
      </w:pPr>
    </w:lvl>
    <w:lvl w:ilvl="7">
      <w:numFmt w:val="bullet"/>
      <w:lvlText w:null="1"/>
      <w:lvlJc w:val="left"/>
      <w:pPr>
        <w:ind w:left="8857" w:hanging="569"/>
      </w:pPr>
    </w:lvl>
    <w:lvl w:ilvl="8">
      <w:numFmt w:val="bullet"/>
      <w:lvlText w:null="1"/>
      <w:lvlJc w:val="left"/>
      <w:pPr>
        <w:ind w:left="9731" w:hanging="569"/>
      </w:pPr>
    </w:lvl>
  </w:abstractNum>
  <w:abstractNum w:abstractNumId="94" w15:restartNumberingAfterBreak="0">
    <w:nsid w:val="00000460"/>
    <w:multiLevelType w:val="multilevel"/>
    <w:tmpl w:val="FFFFFFFF"/>
    <w:lvl w:ilvl="0">
      <w:start w:val="1"/>
      <w:numFmt w:val="decimal"/>
      <w:lvlText w:val="%1."/>
      <w:lvlJc w:val="left"/>
      <w:pPr>
        <w:ind w:left="2092" w:hanging="25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31"/>
        <w:sz w:val="20"/>
        <w:szCs w:val="20"/>
      </w:rPr>
    </w:lvl>
    <w:lvl w:ilvl="1">
      <w:numFmt w:val="bullet"/>
      <w:lvlText w:null="1"/>
      <w:lvlJc w:val="left"/>
      <w:pPr>
        <w:ind w:left="3037" w:hanging="250"/>
      </w:pPr>
    </w:lvl>
    <w:lvl w:ilvl="2">
      <w:numFmt w:val="bullet"/>
      <w:lvlText w:null="1"/>
      <w:lvlJc w:val="left"/>
      <w:pPr>
        <w:ind w:left="3975" w:hanging="250"/>
      </w:pPr>
    </w:lvl>
    <w:lvl w:ilvl="3">
      <w:numFmt w:val="bullet"/>
      <w:lvlText w:null="1"/>
      <w:lvlJc w:val="left"/>
      <w:pPr>
        <w:ind w:left="4913" w:hanging="250"/>
      </w:pPr>
    </w:lvl>
    <w:lvl w:ilvl="4">
      <w:numFmt w:val="bullet"/>
      <w:lvlText w:null="1"/>
      <w:lvlJc w:val="left"/>
      <w:pPr>
        <w:ind w:left="5851" w:hanging="250"/>
      </w:pPr>
    </w:lvl>
    <w:lvl w:ilvl="5">
      <w:numFmt w:val="bullet"/>
      <w:lvlText w:null="1"/>
      <w:lvlJc w:val="left"/>
      <w:pPr>
        <w:ind w:left="6789" w:hanging="250"/>
      </w:pPr>
    </w:lvl>
    <w:lvl w:ilvl="6">
      <w:numFmt w:val="bullet"/>
      <w:lvlText w:null="1"/>
      <w:lvlJc w:val="left"/>
      <w:pPr>
        <w:ind w:left="7727" w:hanging="250"/>
      </w:pPr>
    </w:lvl>
    <w:lvl w:ilvl="7">
      <w:numFmt w:val="bullet"/>
      <w:lvlText w:null="1"/>
      <w:lvlJc w:val="left"/>
      <w:pPr>
        <w:ind w:left="8665" w:hanging="250"/>
      </w:pPr>
    </w:lvl>
    <w:lvl w:ilvl="8">
      <w:numFmt w:val="bullet"/>
      <w:lvlText w:null="1"/>
      <w:lvlJc w:val="left"/>
      <w:pPr>
        <w:ind w:left="9603" w:hanging="250"/>
      </w:pPr>
    </w:lvl>
  </w:abstractNum>
  <w:abstractNum w:abstractNumId="95" w15:restartNumberingAfterBreak="0">
    <w:nsid w:val="00000461"/>
    <w:multiLevelType w:val="multilevel"/>
    <w:tmpl w:val="FFFFFFFF"/>
    <w:lvl w:ilvl="0">
      <w:start w:val="9"/>
      <w:numFmt w:val="decimal"/>
      <w:lvlText w:val="%1."/>
      <w:lvlJc w:val="left"/>
      <w:pPr>
        <w:ind w:left="2893" w:hanging="1051"/>
      </w:pPr>
      <w:rPr>
        <w:rFonts w:cs="Times New Roman"/>
        <w:spacing w:val="0"/>
        <w:w w:val="127"/>
      </w:rPr>
    </w:lvl>
    <w:lvl w:ilvl="1">
      <w:numFmt w:val="bullet"/>
      <w:lvlText w:null="1"/>
      <w:lvlJc w:val="left"/>
      <w:pPr>
        <w:ind w:left="3757" w:hanging="1051"/>
      </w:pPr>
    </w:lvl>
    <w:lvl w:ilvl="2">
      <w:numFmt w:val="bullet"/>
      <w:lvlText w:null="1"/>
      <w:lvlJc w:val="left"/>
      <w:pPr>
        <w:ind w:left="4615" w:hanging="1051"/>
      </w:pPr>
    </w:lvl>
    <w:lvl w:ilvl="3">
      <w:numFmt w:val="bullet"/>
      <w:lvlText w:null="1"/>
      <w:lvlJc w:val="left"/>
      <w:pPr>
        <w:ind w:left="5473" w:hanging="1051"/>
      </w:pPr>
    </w:lvl>
    <w:lvl w:ilvl="4">
      <w:numFmt w:val="bullet"/>
      <w:lvlText w:null="1"/>
      <w:lvlJc w:val="left"/>
      <w:pPr>
        <w:ind w:left="6331" w:hanging="1051"/>
      </w:pPr>
    </w:lvl>
    <w:lvl w:ilvl="5">
      <w:numFmt w:val="bullet"/>
      <w:lvlText w:null="1"/>
      <w:lvlJc w:val="left"/>
      <w:pPr>
        <w:ind w:left="7189" w:hanging="1051"/>
      </w:pPr>
    </w:lvl>
    <w:lvl w:ilvl="6">
      <w:numFmt w:val="bullet"/>
      <w:lvlText w:null="1"/>
      <w:lvlJc w:val="left"/>
      <w:pPr>
        <w:ind w:left="8047" w:hanging="1051"/>
      </w:pPr>
    </w:lvl>
    <w:lvl w:ilvl="7">
      <w:numFmt w:val="bullet"/>
      <w:lvlText w:null="1"/>
      <w:lvlJc w:val="left"/>
      <w:pPr>
        <w:ind w:left="8905" w:hanging="1051"/>
      </w:pPr>
    </w:lvl>
    <w:lvl w:ilvl="8">
      <w:numFmt w:val="bullet"/>
      <w:lvlText w:null="1"/>
      <w:lvlJc w:val="left"/>
      <w:pPr>
        <w:ind w:left="9763" w:hanging="1051"/>
      </w:pPr>
    </w:lvl>
  </w:abstractNum>
  <w:abstractNum w:abstractNumId="96" w15:restartNumberingAfterBreak="0">
    <w:nsid w:val="00000462"/>
    <w:multiLevelType w:val="multilevel"/>
    <w:tmpl w:val="FFFFFFFF"/>
    <w:lvl w:ilvl="0">
      <w:start w:val="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97" w15:restartNumberingAfterBreak="0">
    <w:nsid w:val="00000463"/>
    <w:multiLevelType w:val="multilevel"/>
    <w:tmpl w:val="FFFFFFFF"/>
    <w:lvl w:ilvl="0">
      <w:start w:val="1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98" w15:restartNumberingAfterBreak="0">
    <w:nsid w:val="00000464"/>
    <w:multiLevelType w:val="multilevel"/>
    <w:tmpl w:val="FFFFFFFF"/>
    <w:lvl w:ilvl="0">
      <w:start w:val="1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99" w15:restartNumberingAfterBreak="0">
    <w:nsid w:val="00000465"/>
    <w:multiLevelType w:val="multilevel"/>
    <w:tmpl w:val="FFFFFFFF"/>
    <w:lvl w:ilvl="0">
      <w:start w:val="2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0" w15:restartNumberingAfterBreak="0">
    <w:nsid w:val="00000466"/>
    <w:multiLevelType w:val="multilevel"/>
    <w:tmpl w:val="FFFFFFFF"/>
    <w:lvl w:ilvl="0">
      <w:start w:val="3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1" w15:restartNumberingAfterBreak="0">
    <w:nsid w:val="00000467"/>
    <w:multiLevelType w:val="multilevel"/>
    <w:tmpl w:val="FFFFFFFF"/>
    <w:lvl w:ilvl="0">
      <w:start w:val="3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2" w15:restartNumberingAfterBreak="0">
    <w:nsid w:val="00000468"/>
    <w:multiLevelType w:val="multilevel"/>
    <w:tmpl w:val="FFFFFFFF"/>
    <w:lvl w:ilvl="0">
      <w:start w:val="4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3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6" w:hanging="340"/>
      </w:pPr>
    </w:lvl>
    <w:lvl w:ilvl="8">
      <w:numFmt w:val="bullet"/>
      <w:lvlText w:null="1"/>
      <w:lvlJc w:val="left"/>
      <w:pPr>
        <w:ind w:left="7853" w:hanging="340"/>
      </w:pPr>
    </w:lvl>
  </w:abstractNum>
  <w:abstractNum w:abstractNumId="103" w15:restartNumberingAfterBreak="0">
    <w:nsid w:val="00000469"/>
    <w:multiLevelType w:val="multilevel"/>
    <w:tmpl w:val="FFFFFFFF"/>
    <w:lvl w:ilvl="0">
      <w:start w:val="4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04" w15:restartNumberingAfterBreak="0">
    <w:nsid w:val="0000046A"/>
    <w:multiLevelType w:val="multilevel"/>
    <w:tmpl w:val="FFFFFFFF"/>
    <w:lvl w:ilvl="0">
      <w:start w:val="60"/>
      <w:numFmt w:val="decimal"/>
      <w:lvlText w:val="%1."/>
      <w:lvlJc w:val="left"/>
      <w:pPr>
        <w:ind w:left="621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lowerLetter"/>
      <w:lvlText w:val="(%2)"/>
      <w:lvlJc w:val="left"/>
      <w:pPr>
        <w:ind w:left="2098" w:hanging="224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18"/>
        <w:szCs w:val="18"/>
      </w:rPr>
    </w:lvl>
    <w:lvl w:ilvl="2">
      <w:numFmt w:val="bullet"/>
      <w:lvlText w:null="1"/>
      <w:lvlJc w:val="left"/>
      <w:pPr>
        <w:ind w:left="3002" w:hanging="224"/>
      </w:pPr>
    </w:lvl>
    <w:lvl w:ilvl="3">
      <w:numFmt w:val="bullet"/>
      <w:lvlText w:null="1"/>
      <w:lvlJc w:val="left"/>
      <w:pPr>
        <w:ind w:left="3905" w:hanging="224"/>
      </w:pPr>
    </w:lvl>
    <w:lvl w:ilvl="4">
      <w:numFmt w:val="bullet"/>
      <w:lvlText w:null="1"/>
      <w:lvlJc w:val="left"/>
      <w:pPr>
        <w:ind w:left="4808" w:hanging="224"/>
      </w:pPr>
    </w:lvl>
    <w:lvl w:ilvl="5">
      <w:numFmt w:val="bullet"/>
      <w:lvlText w:null="1"/>
      <w:lvlJc w:val="left"/>
      <w:pPr>
        <w:ind w:left="5711" w:hanging="224"/>
      </w:pPr>
    </w:lvl>
    <w:lvl w:ilvl="6">
      <w:numFmt w:val="bullet"/>
      <w:lvlText w:null="1"/>
      <w:lvlJc w:val="left"/>
      <w:pPr>
        <w:ind w:left="6614" w:hanging="224"/>
      </w:pPr>
    </w:lvl>
    <w:lvl w:ilvl="7">
      <w:numFmt w:val="bullet"/>
      <w:lvlText w:null="1"/>
      <w:lvlJc w:val="left"/>
      <w:pPr>
        <w:ind w:left="7517" w:hanging="224"/>
      </w:pPr>
    </w:lvl>
    <w:lvl w:ilvl="8">
      <w:numFmt w:val="bullet"/>
      <w:lvlText w:null="1"/>
      <w:lvlJc w:val="left"/>
      <w:pPr>
        <w:ind w:left="8420" w:hanging="224"/>
      </w:pPr>
    </w:lvl>
  </w:abstractNum>
  <w:abstractNum w:abstractNumId="105" w15:restartNumberingAfterBreak="0">
    <w:nsid w:val="0000046B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106" w15:restartNumberingAfterBreak="0">
    <w:nsid w:val="0000046C"/>
    <w:multiLevelType w:val="multilevel"/>
    <w:tmpl w:val="FFFFFFFF"/>
    <w:lvl w:ilvl="0">
      <w:start w:val="7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7" w15:restartNumberingAfterBreak="0">
    <w:nsid w:val="0000046D"/>
    <w:multiLevelType w:val="multilevel"/>
    <w:tmpl w:val="FFFFFFFF"/>
    <w:lvl w:ilvl="0">
      <w:start w:val="8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08" w15:restartNumberingAfterBreak="0">
    <w:nsid w:val="0000046E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118" w:hanging="569"/>
      </w:pPr>
    </w:lvl>
    <w:lvl w:ilvl="2">
      <w:numFmt w:val="bullet"/>
      <w:lvlText w:null="1"/>
      <w:lvlJc w:val="left"/>
      <w:pPr>
        <w:ind w:left="3497" w:hanging="569"/>
      </w:pPr>
    </w:lvl>
    <w:lvl w:ilvl="3">
      <w:numFmt w:val="bullet"/>
      <w:lvlText w:null="1"/>
      <w:lvlJc w:val="left"/>
      <w:pPr>
        <w:ind w:left="3876" w:hanging="569"/>
      </w:pPr>
    </w:lvl>
    <w:lvl w:ilvl="4">
      <w:numFmt w:val="bullet"/>
      <w:lvlText w:null="1"/>
      <w:lvlJc w:val="left"/>
      <w:pPr>
        <w:ind w:left="4254" w:hanging="569"/>
      </w:pPr>
    </w:lvl>
    <w:lvl w:ilvl="5">
      <w:numFmt w:val="bullet"/>
      <w:lvlText w:null="1"/>
      <w:lvlJc w:val="left"/>
      <w:pPr>
        <w:ind w:left="4633" w:hanging="569"/>
      </w:pPr>
    </w:lvl>
    <w:lvl w:ilvl="6">
      <w:numFmt w:val="bullet"/>
      <w:lvlText w:null="1"/>
      <w:lvlJc w:val="left"/>
      <w:pPr>
        <w:ind w:left="5012" w:hanging="569"/>
      </w:pPr>
    </w:lvl>
    <w:lvl w:ilvl="7">
      <w:numFmt w:val="bullet"/>
      <w:lvlText w:null="1"/>
      <w:lvlJc w:val="left"/>
      <w:pPr>
        <w:ind w:left="5390" w:hanging="569"/>
      </w:pPr>
    </w:lvl>
    <w:lvl w:ilvl="8">
      <w:numFmt w:val="bullet"/>
      <w:lvlText w:null="1"/>
      <w:lvlJc w:val="left"/>
      <w:pPr>
        <w:ind w:left="5769" w:hanging="569"/>
      </w:pPr>
    </w:lvl>
  </w:abstractNum>
  <w:abstractNum w:abstractNumId="109" w15:restartNumberingAfterBreak="0">
    <w:nsid w:val="0000046F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122" w:hanging="569"/>
      </w:pPr>
    </w:lvl>
    <w:lvl w:ilvl="2">
      <w:numFmt w:val="bullet"/>
      <w:lvlText w:null="1"/>
      <w:lvlJc w:val="left"/>
      <w:pPr>
        <w:ind w:left="3504" w:hanging="569"/>
      </w:pPr>
    </w:lvl>
    <w:lvl w:ilvl="3">
      <w:numFmt w:val="bullet"/>
      <w:lvlText w:null="1"/>
      <w:lvlJc w:val="left"/>
      <w:pPr>
        <w:ind w:left="3886" w:hanging="569"/>
      </w:pPr>
    </w:lvl>
    <w:lvl w:ilvl="4">
      <w:numFmt w:val="bullet"/>
      <w:lvlText w:null="1"/>
      <w:lvlJc w:val="left"/>
      <w:pPr>
        <w:ind w:left="4268" w:hanging="569"/>
      </w:pPr>
    </w:lvl>
    <w:lvl w:ilvl="5">
      <w:numFmt w:val="bullet"/>
      <w:lvlText w:null="1"/>
      <w:lvlJc w:val="left"/>
      <w:pPr>
        <w:ind w:left="4650" w:hanging="569"/>
      </w:pPr>
    </w:lvl>
    <w:lvl w:ilvl="6">
      <w:numFmt w:val="bullet"/>
      <w:lvlText w:null="1"/>
      <w:lvlJc w:val="left"/>
      <w:pPr>
        <w:ind w:left="5033" w:hanging="569"/>
      </w:pPr>
    </w:lvl>
    <w:lvl w:ilvl="7">
      <w:numFmt w:val="bullet"/>
      <w:lvlText w:null="1"/>
      <w:lvlJc w:val="left"/>
      <w:pPr>
        <w:ind w:left="5415" w:hanging="569"/>
      </w:pPr>
    </w:lvl>
    <w:lvl w:ilvl="8">
      <w:numFmt w:val="bullet"/>
      <w:lvlText w:null="1"/>
      <w:lvlJc w:val="left"/>
      <w:pPr>
        <w:ind w:left="5797" w:hanging="569"/>
      </w:pPr>
    </w:lvl>
  </w:abstractNum>
  <w:abstractNum w:abstractNumId="110" w15:restartNumberingAfterBreak="0">
    <w:nsid w:val="00000470"/>
    <w:multiLevelType w:val="multilevel"/>
    <w:tmpl w:val="FFFFFFFF"/>
    <w:lvl w:ilvl="0">
      <w:start w:val="4"/>
      <w:numFmt w:val="upperLetter"/>
      <w:lvlText w:val="(%1)"/>
      <w:lvlJc w:val="left"/>
      <w:pPr>
        <w:ind w:left="979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%2."/>
      <w:lvlJc w:val="left"/>
      <w:pPr>
        <w:ind w:left="2574" w:hanging="4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31"/>
        <w:sz w:val="20"/>
        <w:szCs w:val="20"/>
      </w:rPr>
    </w:lvl>
    <w:lvl w:ilvl="2">
      <w:numFmt w:val="bullet"/>
      <w:lvlText w:null="1"/>
      <w:lvlJc w:val="left"/>
      <w:pPr>
        <w:ind w:left="2835" w:hanging="409"/>
      </w:pPr>
    </w:lvl>
    <w:lvl w:ilvl="3">
      <w:numFmt w:val="bullet"/>
      <w:lvlText w:null="1"/>
      <w:lvlJc w:val="left"/>
      <w:pPr>
        <w:ind w:left="3090" w:hanging="409"/>
      </w:pPr>
    </w:lvl>
    <w:lvl w:ilvl="4">
      <w:numFmt w:val="bullet"/>
      <w:lvlText w:null="1"/>
      <w:lvlJc w:val="left"/>
      <w:pPr>
        <w:ind w:left="3345" w:hanging="409"/>
      </w:pPr>
    </w:lvl>
    <w:lvl w:ilvl="5">
      <w:numFmt w:val="bullet"/>
      <w:lvlText w:null="1"/>
      <w:lvlJc w:val="left"/>
      <w:pPr>
        <w:ind w:left="3601" w:hanging="409"/>
      </w:pPr>
    </w:lvl>
    <w:lvl w:ilvl="6">
      <w:numFmt w:val="bullet"/>
      <w:lvlText w:null="1"/>
      <w:lvlJc w:val="left"/>
      <w:pPr>
        <w:ind w:left="3856" w:hanging="409"/>
      </w:pPr>
    </w:lvl>
    <w:lvl w:ilvl="7">
      <w:numFmt w:val="bullet"/>
      <w:lvlText w:null="1"/>
      <w:lvlJc w:val="left"/>
      <w:pPr>
        <w:ind w:left="4111" w:hanging="409"/>
      </w:pPr>
    </w:lvl>
    <w:lvl w:ilvl="8">
      <w:numFmt w:val="bullet"/>
      <w:lvlText w:null="1"/>
      <w:lvlJc w:val="left"/>
      <w:pPr>
        <w:ind w:left="4367" w:hanging="409"/>
      </w:pPr>
    </w:lvl>
  </w:abstractNum>
  <w:abstractNum w:abstractNumId="111" w15:restartNumberingAfterBreak="0">
    <w:nsid w:val="00000471"/>
    <w:multiLevelType w:val="multilevel"/>
    <w:tmpl w:val="FFFFFFFF"/>
    <w:lvl w:ilvl="0">
      <w:start w:val="18"/>
      <w:numFmt w:val="decimal"/>
      <w:lvlText w:val="%1."/>
      <w:lvlJc w:val="left"/>
      <w:pPr>
        <w:ind w:left="2975" w:hanging="81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18"/>
        <w:sz w:val="20"/>
        <w:szCs w:val="20"/>
      </w:rPr>
    </w:lvl>
    <w:lvl w:ilvl="1">
      <w:numFmt w:val="bullet"/>
      <w:lvlText w:null="1"/>
      <w:lvlJc w:val="left"/>
      <w:pPr>
        <w:ind w:left="3829" w:hanging="810"/>
      </w:pPr>
    </w:lvl>
    <w:lvl w:ilvl="2">
      <w:numFmt w:val="bullet"/>
      <w:lvlText w:null="1"/>
      <w:lvlJc w:val="left"/>
      <w:pPr>
        <w:ind w:left="4679" w:hanging="810"/>
      </w:pPr>
    </w:lvl>
    <w:lvl w:ilvl="3">
      <w:numFmt w:val="bullet"/>
      <w:lvlText w:null="1"/>
      <w:lvlJc w:val="left"/>
      <w:pPr>
        <w:ind w:left="5529" w:hanging="810"/>
      </w:pPr>
    </w:lvl>
    <w:lvl w:ilvl="4">
      <w:numFmt w:val="bullet"/>
      <w:lvlText w:null="1"/>
      <w:lvlJc w:val="left"/>
      <w:pPr>
        <w:ind w:left="6379" w:hanging="810"/>
      </w:pPr>
    </w:lvl>
    <w:lvl w:ilvl="5">
      <w:numFmt w:val="bullet"/>
      <w:lvlText w:null="1"/>
      <w:lvlJc w:val="left"/>
      <w:pPr>
        <w:ind w:left="7229" w:hanging="810"/>
      </w:pPr>
    </w:lvl>
    <w:lvl w:ilvl="6">
      <w:numFmt w:val="bullet"/>
      <w:lvlText w:null="1"/>
      <w:lvlJc w:val="left"/>
      <w:pPr>
        <w:ind w:left="8079" w:hanging="810"/>
      </w:pPr>
    </w:lvl>
    <w:lvl w:ilvl="7">
      <w:numFmt w:val="bullet"/>
      <w:lvlText w:null="1"/>
      <w:lvlJc w:val="left"/>
      <w:pPr>
        <w:ind w:left="8929" w:hanging="810"/>
      </w:pPr>
    </w:lvl>
    <w:lvl w:ilvl="8">
      <w:numFmt w:val="bullet"/>
      <w:lvlText w:null="1"/>
      <w:lvlJc w:val="left"/>
      <w:pPr>
        <w:ind w:left="9779" w:hanging="810"/>
      </w:pPr>
    </w:lvl>
  </w:abstractNum>
  <w:abstractNum w:abstractNumId="112" w15:restartNumberingAfterBreak="0">
    <w:nsid w:val="00000472"/>
    <w:multiLevelType w:val="multilevel"/>
    <w:tmpl w:val="FFFFFFFF"/>
    <w:lvl w:ilvl="0">
      <w:start w:val="1"/>
      <w:numFmt w:val="upperLetter"/>
      <w:lvlText w:val="(%1)"/>
      <w:lvlJc w:val="left"/>
      <w:pPr>
        <w:ind w:left="2734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931" w:hanging="569"/>
      </w:pPr>
    </w:lvl>
    <w:lvl w:ilvl="2">
      <w:numFmt w:val="bullet"/>
      <w:lvlText w:null="1"/>
      <w:lvlJc w:val="left"/>
      <w:pPr>
        <w:ind w:left="3123" w:hanging="569"/>
      </w:pPr>
    </w:lvl>
    <w:lvl w:ilvl="3">
      <w:numFmt w:val="bullet"/>
      <w:lvlText w:null="1"/>
      <w:lvlJc w:val="left"/>
      <w:pPr>
        <w:ind w:left="3315" w:hanging="569"/>
      </w:pPr>
    </w:lvl>
    <w:lvl w:ilvl="4">
      <w:numFmt w:val="bullet"/>
      <w:lvlText w:null="1"/>
      <w:lvlJc w:val="left"/>
      <w:pPr>
        <w:ind w:left="3507" w:hanging="569"/>
      </w:pPr>
    </w:lvl>
    <w:lvl w:ilvl="5">
      <w:numFmt w:val="bullet"/>
      <w:lvlText w:null="1"/>
      <w:lvlJc w:val="left"/>
      <w:pPr>
        <w:ind w:left="3699" w:hanging="569"/>
      </w:pPr>
    </w:lvl>
    <w:lvl w:ilvl="6">
      <w:numFmt w:val="bullet"/>
      <w:lvlText w:null="1"/>
      <w:lvlJc w:val="left"/>
      <w:pPr>
        <w:ind w:left="3891" w:hanging="569"/>
      </w:pPr>
    </w:lvl>
    <w:lvl w:ilvl="7">
      <w:numFmt w:val="bullet"/>
      <w:lvlText w:null="1"/>
      <w:lvlJc w:val="left"/>
      <w:pPr>
        <w:ind w:left="4083" w:hanging="569"/>
      </w:pPr>
    </w:lvl>
    <w:lvl w:ilvl="8">
      <w:numFmt w:val="bullet"/>
      <w:lvlText w:null="1"/>
      <w:lvlJc w:val="left"/>
      <w:pPr>
        <w:ind w:left="4275" w:hanging="569"/>
      </w:pPr>
    </w:lvl>
  </w:abstractNum>
  <w:abstractNum w:abstractNumId="113" w15:restartNumberingAfterBreak="0">
    <w:nsid w:val="00000473"/>
    <w:multiLevelType w:val="multilevel"/>
    <w:tmpl w:val="FFFFFFFF"/>
    <w:lvl w:ilvl="0">
      <w:start w:val="1"/>
      <w:numFmt w:val="decimal"/>
      <w:lvlText w:val="%1."/>
      <w:lvlJc w:val="left"/>
      <w:pPr>
        <w:ind w:left="2574" w:hanging="4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31"/>
        <w:sz w:val="20"/>
        <w:szCs w:val="20"/>
      </w:rPr>
    </w:lvl>
    <w:lvl w:ilvl="1">
      <w:numFmt w:val="bullet"/>
      <w:lvlText w:null="1"/>
      <w:lvlJc w:val="left"/>
      <w:pPr>
        <w:ind w:left="3469" w:hanging="409"/>
      </w:pPr>
    </w:lvl>
    <w:lvl w:ilvl="2">
      <w:numFmt w:val="bullet"/>
      <w:lvlText w:null="1"/>
      <w:lvlJc w:val="left"/>
      <w:pPr>
        <w:ind w:left="4359" w:hanging="409"/>
      </w:pPr>
    </w:lvl>
    <w:lvl w:ilvl="3">
      <w:numFmt w:val="bullet"/>
      <w:lvlText w:null="1"/>
      <w:lvlJc w:val="left"/>
      <w:pPr>
        <w:ind w:left="5249" w:hanging="409"/>
      </w:pPr>
    </w:lvl>
    <w:lvl w:ilvl="4">
      <w:numFmt w:val="bullet"/>
      <w:lvlText w:null="1"/>
      <w:lvlJc w:val="left"/>
      <w:pPr>
        <w:ind w:left="6139" w:hanging="409"/>
      </w:pPr>
    </w:lvl>
    <w:lvl w:ilvl="5">
      <w:numFmt w:val="bullet"/>
      <w:lvlText w:null="1"/>
      <w:lvlJc w:val="left"/>
      <w:pPr>
        <w:ind w:left="7029" w:hanging="409"/>
      </w:pPr>
    </w:lvl>
    <w:lvl w:ilvl="6">
      <w:numFmt w:val="bullet"/>
      <w:lvlText w:null="1"/>
      <w:lvlJc w:val="left"/>
      <w:pPr>
        <w:ind w:left="7919" w:hanging="409"/>
      </w:pPr>
    </w:lvl>
    <w:lvl w:ilvl="7">
      <w:numFmt w:val="bullet"/>
      <w:lvlText w:null="1"/>
      <w:lvlJc w:val="left"/>
      <w:pPr>
        <w:ind w:left="8809" w:hanging="409"/>
      </w:pPr>
    </w:lvl>
    <w:lvl w:ilvl="8">
      <w:numFmt w:val="bullet"/>
      <w:lvlText w:null="1"/>
      <w:lvlJc w:val="left"/>
      <w:pPr>
        <w:ind w:left="9699" w:hanging="409"/>
      </w:pPr>
    </w:lvl>
  </w:abstractNum>
  <w:abstractNum w:abstractNumId="114" w15:restartNumberingAfterBreak="0">
    <w:nsid w:val="00000474"/>
    <w:multiLevelType w:val="multilevel"/>
    <w:tmpl w:val="FFFFFFFF"/>
    <w:lvl w:ilvl="0">
      <w:start w:val="12"/>
      <w:numFmt w:val="decimal"/>
      <w:lvlText w:val="%1."/>
      <w:lvlJc w:val="left"/>
      <w:pPr>
        <w:ind w:left="2975" w:hanging="81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118"/>
        <w:sz w:val="20"/>
        <w:szCs w:val="20"/>
      </w:rPr>
    </w:lvl>
    <w:lvl w:ilvl="1">
      <w:numFmt w:val="bullet"/>
      <w:lvlText w:null="1"/>
      <w:lvlJc w:val="left"/>
      <w:pPr>
        <w:ind w:left="3829" w:hanging="810"/>
      </w:pPr>
    </w:lvl>
    <w:lvl w:ilvl="2">
      <w:numFmt w:val="bullet"/>
      <w:lvlText w:null="1"/>
      <w:lvlJc w:val="left"/>
      <w:pPr>
        <w:ind w:left="4679" w:hanging="810"/>
      </w:pPr>
    </w:lvl>
    <w:lvl w:ilvl="3">
      <w:numFmt w:val="bullet"/>
      <w:lvlText w:null="1"/>
      <w:lvlJc w:val="left"/>
      <w:pPr>
        <w:ind w:left="5529" w:hanging="810"/>
      </w:pPr>
    </w:lvl>
    <w:lvl w:ilvl="4">
      <w:numFmt w:val="bullet"/>
      <w:lvlText w:null="1"/>
      <w:lvlJc w:val="left"/>
      <w:pPr>
        <w:ind w:left="6379" w:hanging="810"/>
      </w:pPr>
    </w:lvl>
    <w:lvl w:ilvl="5">
      <w:numFmt w:val="bullet"/>
      <w:lvlText w:null="1"/>
      <w:lvlJc w:val="left"/>
      <w:pPr>
        <w:ind w:left="7229" w:hanging="810"/>
      </w:pPr>
    </w:lvl>
    <w:lvl w:ilvl="6">
      <w:numFmt w:val="bullet"/>
      <w:lvlText w:null="1"/>
      <w:lvlJc w:val="left"/>
      <w:pPr>
        <w:ind w:left="8079" w:hanging="810"/>
      </w:pPr>
    </w:lvl>
    <w:lvl w:ilvl="7">
      <w:numFmt w:val="bullet"/>
      <w:lvlText w:null="1"/>
      <w:lvlJc w:val="left"/>
      <w:pPr>
        <w:ind w:left="8929" w:hanging="810"/>
      </w:pPr>
    </w:lvl>
    <w:lvl w:ilvl="8">
      <w:numFmt w:val="bullet"/>
      <w:lvlText w:null="1"/>
      <w:lvlJc w:val="left"/>
      <w:pPr>
        <w:ind w:left="9779" w:hanging="810"/>
      </w:pPr>
    </w:lvl>
  </w:abstractNum>
  <w:abstractNum w:abstractNumId="115" w15:restartNumberingAfterBreak="0">
    <w:nsid w:val="00000475"/>
    <w:multiLevelType w:val="multilevel"/>
    <w:tmpl w:val="FFFFFFFF"/>
    <w:lvl w:ilvl="0">
      <w:start w:val="5"/>
      <w:numFmt w:val="decimal"/>
      <w:lvlText w:val="%1"/>
      <w:lvlJc w:val="left"/>
      <w:pPr>
        <w:ind w:left="3062" w:hanging="91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901" w:hanging="912"/>
      </w:pPr>
    </w:lvl>
    <w:lvl w:ilvl="2">
      <w:numFmt w:val="bullet"/>
      <w:lvlText w:null="1"/>
      <w:lvlJc w:val="left"/>
      <w:pPr>
        <w:ind w:left="4743" w:hanging="912"/>
      </w:pPr>
    </w:lvl>
    <w:lvl w:ilvl="3">
      <w:numFmt w:val="bullet"/>
      <w:lvlText w:null="1"/>
      <w:lvlJc w:val="left"/>
      <w:pPr>
        <w:ind w:left="5585" w:hanging="912"/>
      </w:pPr>
    </w:lvl>
    <w:lvl w:ilvl="4">
      <w:numFmt w:val="bullet"/>
      <w:lvlText w:null="1"/>
      <w:lvlJc w:val="left"/>
      <w:pPr>
        <w:ind w:left="6427" w:hanging="912"/>
      </w:pPr>
    </w:lvl>
    <w:lvl w:ilvl="5">
      <w:numFmt w:val="bullet"/>
      <w:lvlText w:null="1"/>
      <w:lvlJc w:val="left"/>
      <w:pPr>
        <w:ind w:left="7269" w:hanging="912"/>
      </w:pPr>
    </w:lvl>
    <w:lvl w:ilvl="6">
      <w:numFmt w:val="bullet"/>
      <w:lvlText w:null="1"/>
      <w:lvlJc w:val="left"/>
      <w:pPr>
        <w:ind w:left="8111" w:hanging="912"/>
      </w:pPr>
    </w:lvl>
    <w:lvl w:ilvl="7">
      <w:numFmt w:val="bullet"/>
      <w:lvlText w:null="1"/>
      <w:lvlJc w:val="left"/>
      <w:pPr>
        <w:ind w:left="8953" w:hanging="912"/>
      </w:pPr>
    </w:lvl>
    <w:lvl w:ilvl="8">
      <w:numFmt w:val="bullet"/>
      <w:lvlText w:null="1"/>
      <w:lvlJc w:val="left"/>
      <w:pPr>
        <w:ind w:left="9795" w:hanging="912"/>
      </w:pPr>
    </w:lvl>
  </w:abstractNum>
  <w:abstractNum w:abstractNumId="116" w15:restartNumberingAfterBreak="0">
    <w:nsid w:val="00000476"/>
    <w:multiLevelType w:val="multilevel"/>
    <w:tmpl w:val="FFFFFFFF"/>
    <w:lvl w:ilvl="0">
      <w:start w:val="8"/>
      <w:numFmt w:val="decimal"/>
      <w:lvlText w:val="%1"/>
      <w:lvlJc w:val="left"/>
      <w:pPr>
        <w:ind w:left="3062" w:hanging="91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901" w:hanging="912"/>
      </w:pPr>
    </w:lvl>
    <w:lvl w:ilvl="2">
      <w:numFmt w:val="bullet"/>
      <w:lvlText w:null="1"/>
      <w:lvlJc w:val="left"/>
      <w:pPr>
        <w:ind w:left="4743" w:hanging="912"/>
      </w:pPr>
    </w:lvl>
    <w:lvl w:ilvl="3">
      <w:numFmt w:val="bullet"/>
      <w:lvlText w:null="1"/>
      <w:lvlJc w:val="left"/>
      <w:pPr>
        <w:ind w:left="5585" w:hanging="912"/>
      </w:pPr>
    </w:lvl>
    <w:lvl w:ilvl="4">
      <w:numFmt w:val="bullet"/>
      <w:lvlText w:null="1"/>
      <w:lvlJc w:val="left"/>
      <w:pPr>
        <w:ind w:left="6427" w:hanging="912"/>
      </w:pPr>
    </w:lvl>
    <w:lvl w:ilvl="5">
      <w:numFmt w:val="bullet"/>
      <w:lvlText w:null="1"/>
      <w:lvlJc w:val="left"/>
      <w:pPr>
        <w:ind w:left="7269" w:hanging="912"/>
      </w:pPr>
    </w:lvl>
    <w:lvl w:ilvl="6">
      <w:numFmt w:val="bullet"/>
      <w:lvlText w:null="1"/>
      <w:lvlJc w:val="left"/>
      <w:pPr>
        <w:ind w:left="8111" w:hanging="912"/>
      </w:pPr>
    </w:lvl>
    <w:lvl w:ilvl="7">
      <w:numFmt w:val="bullet"/>
      <w:lvlText w:null="1"/>
      <w:lvlJc w:val="left"/>
      <w:pPr>
        <w:ind w:left="8953" w:hanging="912"/>
      </w:pPr>
    </w:lvl>
    <w:lvl w:ilvl="8">
      <w:numFmt w:val="bullet"/>
      <w:lvlText w:null="1"/>
      <w:lvlJc w:val="left"/>
      <w:pPr>
        <w:ind w:left="9795" w:hanging="912"/>
      </w:pPr>
    </w:lvl>
  </w:abstractNum>
  <w:abstractNum w:abstractNumId="117" w15:restartNumberingAfterBreak="0">
    <w:nsid w:val="00000477"/>
    <w:multiLevelType w:val="multilevel"/>
    <w:tmpl w:val="FFFFFFFF"/>
    <w:lvl w:ilvl="0">
      <w:start w:val="3"/>
      <w:numFmt w:val="decimal"/>
      <w:lvlText w:val="%1"/>
      <w:lvlJc w:val="left"/>
      <w:pPr>
        <w:ind w:left="2856" w:hanging="705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721" w:hanging="705"/>
      </w:pPr>
    </w:lvl>
    <w:lvl w:ilvl="2">
      <w:numFmt w:val="bullet"/>
      <w:lvlText w:null="1"/>
      <w:lvlJc w:val="left"/>
      <w:pPr>
        <w:ind w:left="4583" w:hanging="705"/>
      </w:pPr>
    </w:lvl>
    <w:lvl w:ilvl="3">
      <w:numFmt w:val="bullet"/>
      <w:lvlText w:null="1"/>
      <w:lvlJc w:val="left"/>
      <w:pPr>
        <w:ind w:left="5445" w:hanging="705"/>
      </w:pPr>
    </w:lvl>
    <w:lvl w:ilvl="4">
      <w:numFmt w:val="bullet"/>
      <w:lvlText w:null="1"/>
      <w:lvlJc w:val="left"/>
      <w:pPr>
        <w:ind w:left="6307" w:hanging="705"/>
      </w:pPr>
    </w:lvl>
    <w:lvl w:ilvl="5">
      <w:numFmt w:val="bullet"/>
      <w:lvlText w:null="1"/>
      <w:lvlJc w:val="left"/>
      <w:pPr>
        <w:ind w:left="7169" w:hanging="705"/>
      </w:pPr>
    </w:lvl>
    <w:lvl w:ilvl="6">
      <w:numFmt w:val="bullet"/>
      <w:lvlText w:null="1"/>
      <w:lvlJc w:val="left"/>
      <w:pPr>
        <w:ind w:left="8031" w:hanging="705"/>
      </w:pPr>
    </w:lvl>
    <w:lvl w:ilvl="7">
      <w:numFmt w:val="bullet"/>
      <w:lvlText w:null="1"/>
      <w:lvlJc w:val="left"/>
      <w:pPr>
        <w:ind w:left="8893" w:hanging="705"/>
      </w:pPr>
    </w:lvl>
    <w:lvl w:ilvl="8">
      <w:numFmt w:val="bullet"/>
      <w:lvlText w:null="1"/>
      <w:lvlJc w:val="left"/>
      <w:pPr>
        <w:ind w:left="9755" w:hanging="705"/>
      </w:pPr>
    </w:lvl>
  </w:abstractNum>
  <w:abstractNum w:abstractNumId="118" w15:restartNumberingAfterBreak="0">
    <w:nsid w:val="00000478"/>
    <w:multiLevelType w:val="multilevel"/>
    <w:tmpl w:val="FFFFFFFF"/>
    <w:lvl w:ilvl="0">
      <w:start w:val="1"/>
      <w:numFmt w:val="decimal"/>
      <w:lvlText w:val="%1"/>
      <w:lvlJc w:val="left"/>
      <w:pPr>
        <w:ind w:left="2851" w:hanging="70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817" w:hanging="332"/>
      </w:pPr>
    </w:lvl>
    <w:lvl w:ilvl="3">
      <w:numFmt w:val="bullet"/>
      <w:lvlText w:null="1"/>
      <w:lvlJc w:val="left"/>
      <w:pPr>
        <w:ind w:left="4775" w:hanging="332"/>
      </w:pPr>
    </w:lvl>
    <w:lvl w:ilvl="4">
      <w:numFmt w:val="bullet"/>
      <w:lvlText w:null="1"/>
      <w:lvlJc w:val="left"/>
      <w:pPr>
        <w:ind w:left="5733" w:hanging="332"/>
      </w:pPr>
    </w:lvl>
    <w:lvl w:ilvl="5">
      <w:numFmt w:val="bullet"/>
      <w:lvlText w:null="1"/>
      <w:lvlJc w:val="left"/>
      <w:pPr>
        <w:ind w:left="6690" w:hanging="332"/>
      </w:pPr>
    </w:lvl>
    <w:lvl w:ilvl="6">
      <w:numFmt w:val="bullet"/>
      <w:lvlText w:null="1"/>
      <w:lvlJc w:val="left"/>
      <w:pPr>
        <w:ind w:left="7648" w:hanging="332"/>
      </w:pPr>
    </w:lvl>
    <w:lvl w:ilvl="7">
      <w:numFmt w:val="bullet"/>
      <w:lvlText w:null="1"/>
      <w:lvlJc w:val="left"/>
      <w:pPr>
        <w:ind w:left="8606" w:hanging="332"/>
      </w:pPr>
    </w:lvl>
    <w:lvl w:ilvl="8">
      <w:numFmt w:val="bullet"/>
      <w:lvlText w:null="1"/>
      <w:lvlJc w:val="left"/>
      <w:pPr>
        <w:ind w:left="9563" w:hanging="332"/>
      </w:pPr>
    </w:lvl>
  </w:abstractNum>
  <w:abstractNum w:abstractNumId="119" w15:restartNumberingAfterBreak="0">
    <w:nsid w:val="00000479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120" w15:restartNumberingAfterBreak="0">
    <w:nsid w:val="0000047A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21" w15:restartNumberingAfterBreak="0">
    <w:nsid w:val="0000047B"/>
    <w:multiLevelType w:val="multilevel"/>
    <w:tmpl w:val="FFFFFFFF"/>
    <w:lvl w:ilvl="0">
      <w:start w:val="1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22" w15:restartNumberingAfterBreak="0">
    <w:nsid w:val="0000047C"/>
    <w:multiLevelType w:val="multilevel"/>
    <w:tmpl w:val="FFFFFFFF"/>
    <w:lvl w:ilvl="0">
      <w:start w:val="3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1034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1995" w:hanging="347"/>
      </w:pPr>
    </w:lvl>
    <w:lvl w:ilvl="3">
      <w:numFmt w:val="bullet"/>
      <w:lvlText w:null="1"/>
      <w:lvlJc w:val="left"/>
      <w:pPr>
        <w:ind w:left="2951" w:hanging="347"/>
      </w:pPr>
    </w:lvl>
    <w:lvl w:ilvl="4">
      <w:numFmt w:val="bullet"/>
      <w:lvlText w:null="1"/>
      <w:lvlJc w:val="left"/>
      <w:pPr>
        <w:ind w:left="3906" w:hanging="347"/>
      </w:pPr>
    </w:lvl>
    <w:lvl w:ilvl="5">
      <w:numFmt w:val="bullet"/>
      <w:lvlText w:null="1"/>
      <w:lvlJc w:val="left"/>
      <w:pPr>
        <w:ind w:left="4862" w:hanging="347"/>
      </w:pPr>
    </w:lvl>
    <w:lvl w:ilvl="6">
      <w:numFmt w:val="bullet"/>
      <w:lvlText w:null="1"/>
      <w:lvlJc w:val="left"/>
      <w:pPr>
        <w:ind w:left="5817" w:hanging="347"/>
      </w:pPr>
    </w:lvl>
    <w:lvl w:ilvl="7">
      <w:numFmt w:val="bullet"/>
      <w:lvlText w:null="1"/>
      <w:lvlJc w:val="left"/>
      <w:pPr>
        <w:ind w:left="6773" w:hanging="347"/>
      </w:pPr>
    </w:lvl>
    <w:lvl w:ilvl="8">
      <w:numFmt w:val="bullet"/>
      <w:lvlText w:null="1"/>
      <w:lvlJc w:val="left"/>
      <w:pPr>
        <w:ind w:left="7728" w:hanging="347"/>
      </w:pPr>
    </w:lvl>
  </w:abstractNum>
  <w:abstractNum w:abstractNumId="123" w15:restartNumberingAfterBreak="0">
    <w:nsid w:val="0000047D"/>
    <w:multiLevelType w:val="multilevel"/>
    <w:tmpl w:val="FFFFFFFF"/>
    <w:lvl w:ilvl="0">
      <w:start w:val="4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1142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2084" w:hanging="347"/>
      </w:pPr>
    </w:lvl>
    <w:lvl w:ilvl="3">
      <w:numFmt w:val="bullet"/>
      <w:lvlText w:null="1"/>
      <w:lvlJc w:val="left"/>
      <w:pPr>
        <w:ind w:left="3028" w:hanging="347"/>
      </w:pPr>
    </w:lvl>
    <w:lvl w:ilvl="4">
      <w:numFmt w:val="bullet"/>
      <w:lvlText w:null="1"/>
      <w:lvlJc w:val="left"/>
      <w:pPr>
        <w:ind w:left="3973" w:hanging="347"/>
      </w:pPr>
    </w:lvl>
    <w:lvl w:ilvl="5">
      <w:numFmt w:val="bullet"/>
      <w:lvlText w:null="1"/>
      <w:lvlJc w:val="left"/>
      <w:pPr>
        <w:ind w:left="4917" w:hanging="347"/>
      </w:pPr>
    </w:lvl>
    <w:lvl w:ilvl="6">
      <w:numFmt w:val="bullet"/>
      <w:lvlText w:null="1"/>
      <w:lvlJc w:val="left"/>
      <w:pPr>
        <w:ind w:left="5862" w:hanging="347"/>
      </w:pPr>
    </w:lvl>
    <w:lvl w:ilvl="7">
      <w:numFmt w:val="bullet"/>
      <w:lvlText w:null="1"/>
      <w:lvlJc w:val="left"/>
      <w:pPr>
        <w:ind w:left="6806" w:hanging="347"/>
      </w:pPr>
    </w:lvl>
    <w:lvl w:ilvl="8">
      <w:numFmt w:val="bullet"/>
      <w:lvlText w:null="1"/>
      <w:lvlJc w:val="left"/>
      <w:pPr>
        <w:ind w:left="7751" w:hanging="347"/>
      </w:pPr>
    </w:lvl>
  </w:abstractNum>
  <w:abstractNum w:abstractNumId="124" w15:restartNumberingAfterBreak="0">
    <w:nsid w:val="0000047E"/>
    <w:multiLevelType w:val="multilevel"/>
    <w:tmpl w:val="FFFFFFFF"/>
    <w:lvl w:ilvl="0">
      <w:start w:val="48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7" w:hanging="340"/>
      </w:pPr>
    </w:lvl>
    <w:lvl w:ilvl="5">
      <w:numFmt w:val="bullet"/>
      <w:lvlText w:null="1"/>
      <w:lvlJc w:val="left"/>
      <w:pPr>
        <w:ind w:left="5164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7" w:hanging="340"/>
      </w:pPr>
    </w:lvl>
    <w:lvl w:ilvl="8">
      <w:numFmt w:val="bullet"/>
      <w:lvlText w:null="1"/>
      <w:lvlJc w:val="left"/>
      <w:pPr>
        <w:ind w:left="7854" w:hanging="340"/>
      </w:pPr>
    </w:lvl>
  </w:abstractNum>
  <w:abstractNum w:abstractNumId="125" w15:restartNumberingAfterBreak="0">
    <w:nsid w:val="0000047F"/>
    <w:multiLevelType w:val="multilevel"/>
    <w:tmpl w:val="FFFFFFFF"/>
    <w:lvl w:ilvl="0">
      <w:start w:val="53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34" w:hanging="36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66" w:hanging="361"/>
      </w:pPr>
    </w:lvl>
    <w:lvl w:ilvl="3">
      <w:numFmt w:val="bullet"/>
      <w:lvlText w:null="1"/>
      <w:lvlJc w:val="left"/>
      <w:pPr>
        <w:ind w:left="4293" w:hanging="361"/>
      </w:pPr>
    </w:lvl>
    <w:lvl w:ilvl="4">
      <w:numFmt w:val="bullet"/>
      <w:lvlText w:null="1"/>
      <w:lvlJc w:val="left"/>
      <w:pPr>
        <w:ind w:left="5319" w:hanging="361"/>
      </w:pPr>
    </w:lvl>
    <w:lvl w:ilvl="5">
      <w:numFmt w:val="bullet"/>
      <w:lvlText w:null="1"/>
      <w:lvlJc w:val="left"/>
      <w:pPr>
        <w:ind w:left="6346" w:hanging="361"/>
      </w:pPr>
    </w:lvl>
    <w:lvl w:ilvl="6">
      <w:numFmt w:val="bullet"/>
      <w:lvlText w:null="1"/>
      <w:lvlJc w:val="left"/>
      <w:pPr>
        <w:ind w:left="7373" w:hanging="361"/>
      </w:pPr>
    </w:lvl>
    <w:lvl w:ilvl="7">
      <w:numFmt w:val="bullet"/>
      <w:lvlText w:null="1"/>
      <w:lvlJc w:val="left"/>
      <w:pPr>
        <w:ind w:left="8399" w:hanging="361"/>
      </w:pPr>
    </w:lvl>
    <w:lvl w:ilvl="8">
      <w:numFmt w:val="bullet"/>
      <w:lvlText w:null="1"/>
      <w:lvlJc w:val="left"/>
      <w:pPr>
        <w:ind w:left="9426" w:hanging="361"/>
      </w:pPr>
    </w:lvl>
  </w:abstractNum>
  <w:abstractNum w:abstractNumId="126" w15:restartNumberingAfterBreak="0">
    <w:nsid w:val="00000480"/>
    <w:multiLevelType w:val="multilevel"/>
    <w:tmpl w:val="FFFFFFFF"/>
    <w:lvl w:ilvl="0">
      <w:start w:val="5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decimal"/>
      <w:lvlText w:val="(%3)"/>
      <w:lvlJc w:val="left"/>
      <w:pPr>
        <w:ind w:left="2880" w:hanging="354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3">
      <w:numFmt w:val="bullet"/>
      <w:lvlText w:null="1"/>
      <w:lvlJc w:val="left"/>
      <w:pPr>
        <w:ind w:left="4790" w:hanging="354"/>
      </w:pPr>
    </w:lvl>
    <w:lvl w:ilvl="4">
      <w:numFmt w:val="bullet"/>
      <w:lvlText w:null="1"/>
      <w:lvlJc w:val="left"/>
      <w:pPr>
        <w:ind w:left="5746" w:hanging="354"/>
      </w:pPr>
    </w:lvl>
    <w:lvl w:ilvl="5">
      <w:numFmt w:val="bullet"/>
      <w:lvlText w:null="1"/>
      <w:lvlJc w:val="left"/>
      <w:pPr>
        <w:ind w:left="6701" w:hanging="354"/>
      </w:pPr>
    </w:lvl>
    <w:lvl w:ilvl="6">
      <w:numFmt w:val="bullet"/>
      <w:lvlText w:null="1"/>
      <w:lvlJc w:val="left"/>
      <w:pPr>
        <w:ind w:left="7657" w:hanging="354"/>
      </w:pPr>
    </w:lvl>
    <w:lvl w:ilvl="7">
      <w:numFmt w:val="bullet"/>
      <w:lvlText w:null="1"/>
      <w:lvlJc w:val="left"/>
      <w:pPr>
        <w:ind w:left="8612" w:hanging="354"/>
      </w:pPr>
    </w:lvl>
    <w:lvl w:ilvl="8">
      <w:numFmt w:val="bullet"/>
      <w:lvlText w:null="1"/>
      <w:lvlJc w:val="left"/>
      <w:pPr>
        <w:ind w:left="9568" w:hanging="354"/>
      </w:pPr>
    </w:lvl>
  </w:abstractNum>
  <w:abstractNum w:abstractNumId="127" w15:restartNumberingAfterBreak="0">
    <w:nsid w:val="00000481"/>
    <w:multiLevelType w:val="multilevel"/>
    <w:tmpl w:val="FFFFFFFF"/>
    <w:lvl w:ilvl="0">
      <w:start w:val="1"/>
      <w:numFmt w:val="decimal"/>
      <w:lvlText w:val="%1."/>
      <w:lvlJc w:val="left"/>
      <w:pPr>
        <w:ind w:left="1610" w:hanging="48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28" w15:restartNumberingAfterBreak="0">
    <w:nsid w:val="00000482"/>
    <w:multiLevelType w:val="multilevel"/>
    <w:tmpl w:val="FFFFFFFF"/>
    <w:lvl w:ilvl="0">
      <w:start w:val="1"/>
      <w:numFmt w:val="decimal"/>
      <w:lvlText w:val="(%1)"/>
      <w:lvlJc w:val="left"/>
      <w:pPr>
        <w:ind w:left="579" w:hanging="48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356" w:hanging="482"/>
      </w:pPr>
    </w:lvl>
    <w:lvl w:ilvl="2">
      <w:numFmt w:val="bullet"/>
      <w:lvlText w:null="1"/>
      <w:lvlJc w:val="left"/>
      <w:pPr>
        <w:ind w:left="2133" w:hanging="482"/>
      </w:pPr>
    </w:lvl>
    <w:lvl w:ilvl="3">
      <w:numFmt w:val="bullet"/>
      <w:lvlText w:null="1"/>
      <w:lvlJc w:val="left"/>
      <w:pPr>
        <w:ind w:left="2910" w:hanging="482"/>
      </w:pPr>
    </w:lvl>
    <w:lvl w:ilvl="4">
      <w:numFmt w:val="bullet"/>
      <w:lvlText w:null="1"/>
      <w:lvlJc w:val="left"/>
      <w:pPr>
        <w:ind w:left="3687" w:hanging="482"/>
      </w:pPr>
    </w:lvl>
    <w:lvl w:ilvl="5">
      <w:numFmt w:val="bullet"/>
      <w:lvlText w:null="1"/>
      <w:lvlJc w:val="left"/>
      <w:pPr>
        <w:ind w:left="4464" w:hanging="482"/>
      </w:pPr>
    </w:lvl>
    <w:lvl w:ilvl="6">
      <w:numFmt w:val="bullet"/>
      <w:lvlText w:null="1"/>
      <w:lvlJc w:val="left"/>
      <w:pPr>
        <w:ind w:left="5241" w:hanging="482"/>
      </w:pPr>
    </w:lvl>
    <w:lvl w:ilvl="7">
      <w:numFmt w:val="bullet"/>
      <w:lvlText w:null="1"/>
      <w:lvlJc w:val="left"/>
      <w:pPr>
        <w:ind w:left="6017" w:hanging="482"/>
      </w:pPr>
    </w:lvl>
    <w:lvl w:ilvl="8">
      <w:numFmt w:val="bullet"/>
      <w:lvlText w:null="1"/>
      <w:lvlJc w:val="left"/>
      <w:pPr>
        <w:ind w:left="6794" w:hanging="482"/>
      </w:pPr>
    </w:lvl>
  </w:abstractNum>
  <w:abstractNum w:abstractNumId="129" w15:restartNumberingAfterBreak="0">
    <w:nsid w:val="00000483"/>
    <w:multiLevelType w:val="multilevel"/>
    <w:tmpl w:val="FFFFFFFF"/>
    <w:lvl w:ilvl="0">
      <w:start w:val="2"/>
      <w:numFmt w:val="decimal"/>
      <w:lvlText w:val="(%1)"/>
      <w:lvlJc w:val="left"/>
      <w:pPr>
        <w:ind w:left="2880" w:hanging="354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3739" w:hanging="354"/>
      </w:pPr>
    </w:lvl>
    <w:lvl w:ilvl="2">
      <w:numFmt w:val="bullet"/>
      <w:lvlText w:null="1"/>
      <w:lvlJc w:val="left"/>
      <w:pPr>
        <w:ind w:left="4599" w:hanging="354"/>
      </w:pPr>
    </w:lvl>
    <w:lvl w:ilvl="3">
      <w:numFmt w:val="bullet"/>
      <w:lvlText w:null="1"/>
      <w:lvlJc w:val="left"/>
      <w:pPr>
        <w:ind w:left="5459" w:hanging="354"/>
      </w:pPr>
    </w:lvl>
    <w:lvl w:ilvl="4">
      <w:numFmt w:val="bullet"/>
      <w:lvlText w:null="1"/>
      <w:lvlJc w:val="left"/>
      <w:pPr>
        <w:ind w:left="6319" w:hanging="354"/>
      </w:pPr>
    </w:lvl>
    <w:lvl w:ilvl="5">
      <w:numFmt w:val="bullet"/>
      <w:lvlText w:null="1"/>
      <w:lvlJc w:val="left"/>
      <w:pPr>
        <w:ind w:left="7179" w:hanging="354"/>
      </w:pPr>
    </w:lvl>
    <w:lvl w:ilvl="6">
      <w:numFmt w:val="bullet"/>
      <w:lvlText w:null="1"/>
      <w:lvlJc w:val="left"/>
      <w:pPr>
        <w:ind w:left="8039" w:hanging="354"/>
      </w:pPr>
    </w:lvl>
    <w:lvl w:ilvl="7">
      <w:numFmt w:val="bullet"/>
      <w:lvlText w:null="1"/>
      <w:lvlJc w:val="left"/>
      <w:pPr>
        <w:ind w:left="8899" w:hanging="354"/>
      </w:pPr>
    </w:lvl>
    <w:lvl w:ilvl="8">
      <w:numFmt w:val="bullet"/>
      <w:lvlText w:null="1"/>
      <w:lvlJc w:val="left"/>
      <w:pPr>
        <w:ind w:left="9759" w:hanging="354"/>
      </w:pPr>
    </w:lvl>
  </w:abstractNum>
  <w:abstractNum w:abstractNumId="130" w15:restartNumberingAfterBreak="0">
    <w:nsid w:val="00000484"/>
    <w:multiLevelType w:val="multilevel"/>
    <w:tmpl w:val="FFFFFFFF"/>
    <w:lvl w:ilvl="0">
      <w:start w:val="3"/>
      <w:numFmt w:val="lowerLetter"/>
      <w:lvlText w:val="(%1)"/>
      <w:lvlJc w:val="left"/>
      <w:pPr>
        <w:ind w:left="1130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2"/>
      </w:pPr>
    </w:lvl>
    <w:lvl w:ilvl="3">
      <w:numFmt w:val="bullet"/>
      <w:lvlText w:null="1"/>
      <w:lvlJc w:val="left"/>
      <w:pPr>
        <w:ind w:left="4464" w:hanging="332"/>
      </w:pPr>
    </w:lvl>
    <w:lvl w:ilvl="4">
      <w:numFmt w:val="bullet"/>
      <w:lvlText w:null="1"/>
      <w:lvlJc w:val="left"/>
      <w:pPr>
        <w:ind w:left="5466" w:hanging="332"/>
      </w:pPr>
    </w:lvl>
    <w:lvl w:ilvl="5">
      <w:numFmt w:val="bullet"/>
      <w:lvlText w:null="1"/>
      <w:lvlJc w:val="left"/>
      <w:pPr>
        <w:ind w:left="6468" w:hanging="332"/>
      </w:pPr>
    </w:lvl>
    <w:lvl w:ilvl="6">
      <w:numFmt w:val="bullet"/>
      <w:lvlText w:null="1"/>
      <w:lvlJc w:val="left"/>
      <w:pPr>
        <w:ind w:left="7470" w:hanging="332"/>
      </w:pPr>
    </w:lvl>
    <w:lvl w:ilvl="7">
      <w:numFmt w:val="bullet"/>
      <w:lvlText w:null="1"/>
      <w:lvlJc w:val="left"/>
      <w:pPr>
        <w:ind w:left="8472" w:hanging="332"/>
      </w:pPr>
    </w:lvl>
    <w:lvl w:ilvl="8">
      <w:numFmt w:val="bullet"/>
      <w:lvlText w:null="1"/>
      <w:lvlJc w:val="left"/>
      <w:pPr>
        <w:ind w:left="9475" w:hanging="332"/>
      </w:pPr>
    </w:lvl>
  </w:abstractNum>
  <w:abstractNum w:abstractNumId="131" w15:restartNumberingAfterBreak="0">
    <w:nsid w:val="00000485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1"/>
      </w:pPr>
    </w:lvl>
    <w:lvl w:ilvl="3">
      <w:numFmt w:val="bullet"/>
      <w:lvlText w:null="1"/>
      <w:lvlJc w:val="left"/>
      <w:pPr>
        <w:ind w:left="4464" w:hanging="331"/>
      </w:pPr>
    </w:lvl>
    <w:lvl w:ilvl="4">
      <w:numFmt w:val="bullet"/>
      <w:lvlText w:null="1"/>
      <w:lvlJc w:val="left"/>
      <w:pPr>
        <w:ind w:left="5466" w:hanging="331"/>
      </w:pPr>
    </w:lvl>
    <w:lvl w:ilvl="5">
      <w:numFmt w:val="bullet"/>
      <w:lvlText w:null="1"/>
      <w:lvlJc w:val="left"/>
      <w:pPr>
        <w:ind w:left="6468" w:hanging="331"/>
      </w:pPr>
    </w:lvl>
    <w:lvl w:ilvl="6">
      <w:numFmt w:val="bullet"/>
      <w:lvlText w:null="1"/>
      <w:lvlJc w:val="left"/>
      <w:pPr>
        <w:ind w:left="7470" w:hanging="331"/>
      </w:pPr>
    </w:lvl>
    <w:lvl w:ilvl="7">
      <w:numFmt w:val="bullet"/>
      <w:lvlText w:null="1"/>
      <w:lvlJc w:val="left"/>
      <w:pPr>
        <w:ind w:left="8472" w:hanging="331"/>
      </w:pPr>
    </w:lvl>
    <w:lvl w:ilvl="8">
      <w:numFmt w:val="bullet"/>
      <w:lvlText w:null="1"/>
      <w:lvlJc w:val="left"/>
      <w:pPr>
        <w:ind w:left="9475" w:hanging="331"/>
      </w:pPr>
    </w:lvl>
  </w:abstractNum>
  <w:abstractNum w:abstractNumId="132" w15:restartNumberingAfterBreak="0">
    <w:nsid w:val="00000486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33" w15:restartNumberingAfterBreak="0">
    <w:nsid w:val="00000487"/>
    <w:multiLevelType w:val="multilevel"/>
    <w:tmpl w:val="FFFFFFFF"/>
    <w:lvl w:ilvl="0">
      <w:start w:val="7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878" w:hanging="340"/>
      </w:pPr>
    </w:lvl>
    <w:lvl w:ilvl="2">
      <w:numFmt w:val="bullet"/>
      <w:lvlText w:null="1"/>
      <w:lvlJc w:val="left"/>
      <w:pPr>
        <w:ind w:left="1417" w:hanging="340"/>
      </w:pPr>
    </w:lvl>
    <w:lvl w:ilvl="3">
      <w:numFmt w:val="bullet"/>
      <w:lvlText w:null="1"/>
      <w:lvlJc w:val="left"/>
      <w:pPr>
        <w:ind w:left="1955" w:hanging="340"/>
      </w:pPr>
    </w:lvl>
    <w:lvl w:ilvl="4">
      <w:numFmt w:val="bullet"/>
      <w:lvlText w:null="1"/>
      <w:lvlJc w:val="left"/>
      <w:pPr>
        <w:ind w:left="2494" w:hanging="340"/>
      </w:pPr>
    </w:lvl>
    <w:lvl w:ilvl="5">
      <w:numFmt w:val="bullet"/>
      <w:lvlText w:null="1"/>
      <w:lvlJc w:val="left"/>
      <w:pPr>
        <w:ind w:left="3032" w:hanging="340"/>
      </w:pPr>
    </w:lvl>
    <w:lvl w:ilvl="6">
      <w:numFmt w:val="bullet"/>
      <w:lvlText w:null="1"/>
      <w:lvlJc w:val="left"/>
      <w:pPr>
        <w:ind w:left="3571" w:hanging="340"/>
      </w:pPr>
    </w:lvl>
    <w:lvl w:ilvl="7">
      <w:numFmt w:val="bullet"/>
      <w:lvlText w:null="1"/>
      <w:lvlJc w:val="left"/>
      <w:pPr>
        <w:ind w:left="4110" w:hanging="340"/>
      </w:pPr>
    </w:lvl>
    <w:lvl w:ilvl="8">
      <w:numFmt w:val="bullet"/>
      <w:lvlText w:null="1"/>
      <w:lvlJc w:val="left"/>
      <w:pPr>
        <w:ind w:left="4648" w:hanging="340"/>
      </w:pPr>
    </w:lvl>
  </w:abstractNum>
  <w:abstractNum w:abstractNumId="134" w15:restartNumberingAfterBreak="0">
    <w:nsid w:val="00000488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2"/>
      </w:pPr>
    </w:lvl>
    <w:lvl w:ilvl="3">
      <w:numFmt w:val="bullet"/>
      <w:lvlText w:null="1"/>
      <w:lvlJc w:val="left"/>
      <w:pPr>
        <w:ind w:left="4464" w:hanging="332"/>
      </w:pPr>
    </w:lvl>
    <w:lvl w:ilvl="4">
      <w:numFmt w:val="bullet"/>
      <w:lvlText w:null="1"/>
      <w:lvlJc w:val="left"/>
      <w:pPr>
        <w:ind w:left="5466" w:hanging="332"/>
      </w:pPr>
    </w:lvl>
    <w:lvl w:ilvl="5">
      <w:numFmt w:val="bullet"/>
      <w:lvlText w:null="1"/>
      <w:lvlJc w:val="left"/>
      <w:pPr>
        <w:ind w:left="6468" w:hanging="332"/>
      </w:pPr>
    </w:lvl>
    <w:lvl w:ilvl="6">
      <w:numFmt w:val="bullet"/>
      <w:lvlText w:null="1"/>
      <w:lvlJc w:val="left"/>
      <w:pPr>
        <w:ind w:left="7470" w:hanging="332"/>
      </w:pPr>
    </w:lvl>
    <w:lvl w:ilvl="7">
      <w:numFmt w:val="bullet"/>
      <w:lvlText w:null="1"/>
      <w:lvlJc w:val="left"/>
      <w:pPr>
        <w:ind w:left="8472" w:hanging="332"/>
      </w:pPr>
    </w:lvl>
    <w:lvl w:ilvl="8">
      <w:numFmt w:val="bullet"/>
      <w:lvlText w:null="1"/>
      <w:lvlJc w:val="left"/>
      <w:pPr>
        <w:ind w:left="9475" w:hanging="332"/>
      </w:pPr>
    </w:lvl>
  </w:abstractNum>
  <w:abstractNum w:abstractNumId="135" w15:restartNumberingAfterBreak="0">
    <w:nsid w:val="00000489"/>
    <w:multiLevelType w:val="multilevel"/>
    <w:tmpl w:val="FFFFFFFF"/>
    <w:lvl w:ilvl="0">
      <w:start w:val="7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895" w:hanging="340"/>
      </w:pPr>
    </w:lvl>
    <w:lvl w:ilvl="2">
      <w:numFmt w:val="bullet"/>
      <w:lvlText w:null="1"/>
      <w:lvlJc w:val="left"/>
      <w:pPr>
        <w:ind w:left="1450" w:hanging="340"/>
      </w:pPr>
    </w:lvl>
    <w:lvl w:ilvl="3">
      <w:numFmt w:val="bullet"/>
      <w:lvlText w:null="1"/>
      <w:lvlJc w:val="left"/>
      <w:pPr>
        <w:ind w:left="2005" w:hanging="340"/>
      </w:pPr>
    </w:lvl>
    <w:lvl w:ilvl="4">
      <w:numFmt w:val="bullet"/>
      <w:lvlText w:null="1"/>
      <w:lvlJc w:val="left"/>
      <w:pPr>
        <w:ind w:left="2560" w:hanging="340"/>
      </w:pPr>
    </w:lvl>
    <w:lvl w:ilvl="5">
      <w:numFmt w:val="bullet"/>
      <w:lvlText w:null="1"/>
      <w:lvlJc w:val="left"/>
      <w:pPr>
        <w:ind w:left="3115" w:hanging="340"/>
      </w:pPr>
    </w:lvl>
    <w:lvl w:ilvl="6">
      <w:numFmt w:val="bullet"/>
      <w:lvlText w:null="1"/>
      <w:lvlJc w:val="left"/>
      <w:pPr>
        <w:ind w:left="3670" w:hanging="340"/>
      </w:pPr>
    </w:lvl>
    <w:lvl w:ilvl="7">
      <w:numFmt w:val="bullet"/>
      <w:lvlText w:null="1"/>
      <w:lvlJc w:val="left"/>
      <w:pPr>
        <w:ind w:left="4226" w:hanging="340"/>
      </w:pPr>
    </w:lvl>
    <w:lvl w:ilvl="8">
      <w:numFmt w:val="bullet"/>
      <w:lvlText w:null="1"/>
      <w:lvlJc w:val="left"/>
      <w:pPr>
        <w:ind w:left="4781" w:hanging="340"/>
      </w:pPr>
    </w:lvl>
  </w:abstractNum>
  <w:abstractNum w:abstractNumId="136" w15:restartNumberingAfterBreak="0">
    <w:nsid w:val="0000048A"/>
    <w:multiLevelType w:val="multilevel"/>
    <w:tmpl w:val="FFFFFFFF"/>
    <w:lvl w:ilvl="0">
      <w:start w:val="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37" w15:restartNumberingAfterBreak="0">
    <w:nsid w:val="0000048B"/>
    <w:multiLevelType w:val="multilevel"/>
    <w:tmpl w:val="FFFFFFFF"/>
    <w:lvl w:ilvl="0">
      <w:start w:val="1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38" w15:restartNumberingAfterBreak="0">
    <w:nsid w:val="0000048C"/>
    <w:multiLevelType w:val="multilevel"/>
    <w:tmpl w:val="FFFFFFFF"/>
    <w:lvl w:ilvl="0">
      <w:start w:val="1"/>
      <w:numFmt w:val="upperLetter"/>
      <w:lvlText w:val="(%1)"/>
      <w:lvlJc w:val="left"/>
      <w:pPr>
        <w:ind w:left="2221" w:hanging="34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8"/>
      </w:pPr>
    </w:lvl>
    <w:lvl w:ilvl="2">
      <w:numFmt w:val="bullet"/>
      <w:lvlText w:null="1"/>
      <w:lvlJc w:val="left"/>
      <w:pPr>
        <w:ind w:left="4071" w:hanging="348"/>
      </w:pPr>
    </w:lvl>
    <w:lvl w:ilvl="3">
      <w:numFmt w:val="bullet"/>
      <w:lvlText w:null="1"/>
      <w:lvlJc w:val="left"/>
      <w:pPr>
        <w:ind w:left="4997" w:hanging="348"/>
      </w:pPr>
    </w:lvl>
    <w:lvl w:ilvl="4">
      <w:numFmt w:val="bullet"/>
      <w:lvlText w:null="1"/>
      <w:lvlJc w:val="left"/>
      <w:pPr>
        <w:ind w:left="5923" w:hanging="348"/>
      </w:pPr>
    </w:lvl>
    <w:lvl w:ilvl="5">
      <w:numFmt w:val="bullet"/>
      <w:lvlText w:null="1"/>
      <w:lvlJc w:val="left"/>
      <w:pPr>
        <w:ind w:left="6849" w:hanging="348"/>
      </w:pPr>
    </w:lvl>
    <w:lvl w:ilvl="6">
      <w:numFmt w:val="bullet"/>
      <w:lvlText w:null="1"/>
      <w:lvlJc w:val="left"/>
      <w:pPr>
        <w:ind w:left="7775" w:hanging="348"/>
      </w:pPr>
    </w:lvl>
    <w:lvl w:ilvl="7">
      <w:numFmt w:val="bullet"/>
      <w:lvlText w:null="1"/>
      <w:lvlJc w:val="left"/>
      <w:pPr>
        <w:ind w:left="8701" w:hanging="348"/>
      </w:pPr>
    </w:lvl>
    <w:lvl w:ilvl="8">
      <w:numFmt w:val="bullet"/>
      <w:lvlText w:null="1"/>
      <w:lvlJc w:val="left"/>
      <w:pPr>
        <w:ind w:left="9627" w:hanging="348"/>
      </w:pPr>
    </w:lvl>
  </w:abstractNum>
  <w:abstractNum w:abstractNumId="139" w15:restartNumberingAfterBreak="0">
    <w:nsid w:val="0000048D"/>
    <w:multiLevelType w:val="multilevel"/>
    <w:tmpl w:val="FFFFFFFF"/>
    <w:lvl w:ilvl="0">
      <w:start w:val="1"/>
      <w:numFmt w:val="decimal"/>
      <w:lvlText w:val="%1"/>
      <w:lvlJc w:val="left"/>
      <w:pPr>
        <w:ind w:left="2386" w:hanging="22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289" w:hanging="221"/>
      </w:pPr>
    </w:lvl>
    <w:lvl w:ilvl="2">
      <w:numFmt w:val="bullet"/>
      <w:lvlText w:null="1"/>
      <w:lvlJc w:val="left"/>
      <w:pPr>
        <w:ind w:left="4199" w:hanging="221"/>
      </w:pPr>
    </w:lvl>
    <w:lvl w:ilvl="3">
      <w:numFmt w:val="bullet"/>
      <w:lvlText w:null="1"/>
      <w:lvlJc w:val="left"/>
      <w:pPr>
        <w:ind w:left="5109" w:hanging="221"/>
      </w:pPr>
    </w:lvl>
    <w:lvl w:ilvl="4">
      <w:numFmt w:val="bullet"/>
      <w:lvlText w:null="1"/>
      <w:lvlJc w:val="left"/>
      <w:pPr>
        <w:ind w:left="6019" w:hanging="221"/>
      </w:pPr>
    </w:lvl>
    <w:lvl w:ilvl="5">
      <w:numFmt w:val="bullet"/>
      <w:lvlText w:null="1"/>
      <w:lvlJc w:val="left"/>
      <w:pPr>
        <w:ind w:left="6929" w:hanging="221"/>
      </w:pPr>
    </w:lvl>
    <w:lvl w:ilvl="6">
      <w:numFmt w:val="bullet"/>
      <w:lvlText w:null="1"/>
      <w:lvlJc w:val="left"/>
      <w:pPr>
        <w:ind w:left="7839" w:hanging="221"/>
      </w:pPr>
    </w:lvl>
    <w:lvl w:ilvl="7">
      <w:numFmt w:val="bullet"/>
      <w:lvlText w:null="1"/>
      <w:lvlJc w:val="left"/>
      <w:pPr>
        <w:ind w:left="8749" w:hanging="221"/>
      </w:pPr>
    </w:lvl>
    <w:lvl w:ilvl="8">
      <w:numFmt w:val="bullet"/>
      <w:lvlText w:null="1"/>
      <w:lvlJc w:val="left"/>
      <w:pPr>
        <w:ind w:left="9659" w:hanging="221"/>
      </w:pPr>
    </w:lvl>
  </w:abstractNum>
  <w:abstractNum w:abstractNumId="140" w15:restartNumberingAfterBreak="0">
    <w:nsid w:val="0000048E"/>
    <w:multiLevelType w:val="multilevel"/>
    <w:tmpl w:val="FFFFFFFF"/>
    <w:lvl w:ilvl="0">
      <w:start w:val="1"/>
      <w:numFmt w:val="upperLetter"/>
      <w:lvlText w:val="(%1)"/>
      <w:lvlJc w:val="left"/>
      <w:pPr>
        <w:ind w:left="2496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141" w15:restartNumberingAfterBreak="0">
    <w:nsid w:val="0000048F"/>
    <w:multiLevelType w:val="multilevel"/>
    <w:tmpl w:val="FFFFFFFF"/>
    <w:lvl w:ilvl="0">
      <w:start w:val="3"/>
      <w:numFmt w:val="lowerLetter"/>
      <w:lvlText w:val="(%1)"/>
      <w:lvlJc w:val="left"/>
      <w:pPr>
        <w:ind w:left="2483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79" w:hanging="332"/>
      </w:pPr>
    </w:lvl>
    <w:lvl w:ilvl="3">
      <w:numFmt w:val="bullet"/>
      <w:lvlText w:null="1"/>
      <w:lvlJc w:val="left"/>
      <w:pPr>
        <w:ind w:left="4479" w:hanging="332"/>
      </w:pPr>
    </w:lvl>
    <w:lvl w:ilvl="4">
      <w:numFmt w:val="bullet"/>
      <w:lvlText w:null="1"/>
      <w:lvlJc w:val="left"/>
      <w:pPr>
        <w:ind w:left="5479" w:hanging="332"/>
      </w:pPr>
    </w:lvl>
    <w:lvl w:ilvl="5">
      <w:numFmt w:val="bullet"/>
      <w:lvlText w:null="1"/>
      <w:lvlJc w:val="left"/>
      <w:pPr>
        <w:ind w:left="6479" w:hanging="332"/>
      </w:pPr>
    </w:lvl>
    <w:lvl w:ilvl="6">
      <w:numFmt w:val="bullet"/>
      <w:lvlText w:null="1"/>
      <w:lvlJc w:val="left"/>
      <w:pPr>
        <w:ind w:left="7479" w:hanging="332"/>
      </w:pPr>
    </w:lvl>
    <w:lvl w:ilvl="7">
      <w:numFmt w:val="bullet"/>
      <w:lvlText w:null="1"/>
      <w:lvlJc w:val="left"/>
      <w:pPr>
        <w:ind w:left="8479" w:hanging="332"/>
      </w:pPr>
    </w:lvl>
    <w:lvl w:ilvl="8">
      <w:numFmt w:val="bullet"/>
      <w:lvlText w:null="1"/>
      <w:lvlJc w:val="left"/>
      <w:pPr>
        <w:ind w:left="9479" w:hanging="332"/>
      </w:pPr>
    </w:lvl>
  </w:abstractNum>
  <w:abstractNum w:abstractNumId="142" w15:restartNumberingAfterBreak="0">
    <w:nsid w:val="00000490"/>
    <w:multiLevelType w:val="multilevel"/>
    <w:tmpl w:val="FFFFFFFF"/>
    <w:lvl w:ilvl="0">
      <w:start w:val="6"/>
      <w:numFmt w:val="decimal"/>
      <w:lvlText w:val="%1."/>
      <w:lvlJc w:val="left"/>
      <w:pPr>
        <w:ind w:left="1874" w:hanging="340"/>
      </w:pPr>
      <w:rPr>
        <w:rFonts w:cs="Times New Roman"/>
        <w:spacing w:val="0"/>
        <w:w w:val="100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8"/>
      </w:rPr>
    </w:lvl>
    <w:lvl w:ilvl="2">
      <w:numFmt w:val="bullet"/>
      <w:lvlText w:null="1"/>
      <w:lvlJc w:val="left"/>
      <w:pPr>
        <w:ind w:left="3622" w:hanging="587"/>
      </w:pPr>
    </w:lvl>
    <w:lvl w:ilvl="3">
      <w:numFmt w:val="bullet"/>
      <w:lvlText w:null="1"/>
      <w:lvlJc w:val="left"/>
      <w:pPr>
        <w:ind w:left="4604" w:hanging="587"/>
      </w:pPr>
    </w:lvl>
    <w:lvl w:ilvl="4">
      <w:numFmt w:val="bullet"/>
      <w:lvlText w:null="1"/>
      <w:lvlJc w:val="left"/>
      <w:pPr>
        <w:ind w:left="5586" w:hanging="587"/>
      </w:pPr>
    </w:lvl>
    <w:lvl w:ilvl="5">
      <w:numFmt w:val="bullet"/>
      <w:lvlText w:null="1"/>
      <w:lvlJc w:val="left"/>
      <w:pPr>
        <w:ind w:left="6568" w:hanging="587"/>
      </w:pPr>
    </w:lvl>
    <w:lvl w:ilvl="6">
      <w:numFmt w:val="bullet"/>
      <w:lvlText w:null="1"/>
      <w:lvlJc w:val="left"/>
      <w:pPr>
        <w:ind w:left="7550" w:hanging="587"/>
      </w:pPr>
    </w:lvl>
    <w:lvl w:ilvl="7">
      <w:numFmt w:val="bullet"/>
      <w:lvlText w:null="1"/>
      <w:lvlJc w:val="left"/>
      <w:pPr>
        <w:ind w:left="8532" w:hanging="587"/>
      </w:pPr>
    </w:lvl>
    <w:lvl w:ilvl="8">
      <w:numFmt w:val="bullet"/>
      <w:lvlText w:null="1"/>
      <w:lvlJc w:val="left"/>
      <w:pPr>
        <w:ind w:left="9515" w:hanging="587"/>
      </w:pPr>
    </w:lvl>
  </w:abstractNum>
  <w:abstractNum w:abstractNumId="143" w15:restartNumberingAfterBreak="0">
    <w:nsid w:val="00000491"/>
    <w:multiLevelType w:val="multilevel"/>
    <w:tmpl w:val="FFFFFFFF"/>
    <w:lvl w:ilvl="0">
      <w:start w:val="12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4" w15:restartNumberingAfterBreak="0">
    <w:nsid w:val="00000492"/>
    <w:multiLevelType w:val="multilevel"/>
    <w:tmpl w:val="FFFFFFFF"/>
    <w:lvl w:ilvl="0">
      <w:start w:val="1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5" w15:restartNumberingAfterBreak="0">
    <w:nsid w:val="00000493"/>
    <w:multiLevelType w:val="multilevel"/>
    <w:tmpl w:val="FFFFFFFF"/>
    <w:lvl w:ilvl="0">
      <w:start w:val="27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6" w15:restartNumberingAfterBreak="0">
    <w:nsid w:val="00000494"/>
    <w:multiLevelType w:val="multilevel"/>
    <w:tmpl w:val="FFFFFFFF"/>
    <w:lvl w:ilvl="0">
      <w:start w:val="37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7" w15:restartNumberingAfterBreak="0">
    <w:nsid w:val="00000495"/>
    <w:multiLevelType w:val="multilevel"/>
    <w:tmpl w:val="FFFFFFFF"/>
    <w:lvl w:ilvl="0">
      <w:start w:val="4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8" w15:restartNumberingAfterBreak="0">
    <w:nsid w:val="00000496"/>
    <w:multiLevelType w:val="multilevel"/>
    <w:tmpl w:val="FFFFFFFF"/>
    <w:lvl w:ilvl="0">
      <w:start w:val="58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49" w15:restartNumberingAfterBreak="0">
    <w:nsid w:val="00000497"/>
    <w:multiLevelType w:val="multilevel"/>
    <w:tmpl w:val="FFFFFFFF"/>
    <w:lvl w:ilvl="0">
      <w:start w:val="6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50" w15:restartNumberingAfterBreak="0">
    <w:nsid w:val="00000498"/>
    <w:multiLevelType w:val="multilevel"/>
    <w:tmpl w:val="FFFFFFFF"/>
    <w:lvl w:ilvl="0">
      <w:start w:val="6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51" w15:restartNumberingAfterBreak="0">
    <w:nsid w:val="00000499"/>
    <w:multiLevelType w:val="multilevel"/>
    <w:tmpl w:val="FFFFFFFF"/>
    <w:lvl w:ilvl="0">
      <w:start w:val="70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52" w15:restartNumberingAfterBreak="0">
    <w:nsid w:val="0000049A"/>
    <w:multiLevelType w:val="multilevel"/>
    <w:tmpl w:val="FFFFFFFF"/>
    <w:lvl w:ilvl="0">
      <w:start w:val="3"/>
      <w:numFmt w:val="decimal"/>
      <w:lvlText w:val="%1"/>
      <w:lvlJc w:val="left"/>
      <w:pPr>
        <w:ind w:left="2661" w:hanging="51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41" w:hanging="511"/>
      </w:pPr>
    </w:lvl>
    <w:lvl w:ilvl="2">
      <w:numFmt w:val="bullet"/>
      <w:lvlText w:null="1"/>
      <w:lvlJc w:val="left"/>
      <w:pPr>
        <w:ind w:left="4423" w:hanging="511"/>
      </w:pPr>
    </w:lvl>
    <w:lvl w:ilvl="3">
      <w:numFmt w:val="bullet"/>
      <w:lvlText w:null="1"/>
      <w:lvlJc w:val="left"/>
      <w:pPr>
        <w:ind w:left="5305" w:hanging="511"/>
      </w:pPr>
    </w:lvl>
    <w:lvl w:ilvl="4">
      <w:numFmt w:val="bullet"/>
      <w:lvlText w:null="1"/>
      <w:lvlJc w:val="left"/>
      <w:pPr>
        <w:ind w:left="6187" w:hanging="511"/>
      </w:pPr>
    </w:lvl>
    <w:lvl w:ilvl="5">
      <w:numFmt w:val="bullet"/>
      <w:lvlText w:null="1"/>
      <w:lvlJc w:val="left"/>
      <w:pPr>
        <w:ind w:left="7069" w:hanging="511"/>
      </w:pPr>
    </w:lvl>
    <w:lvl w:ilvl="6">
      <w:numFmt w:val="bullet"/>
      <w:lvlText w:null="1"/>
      <w:lvlJc w:val="left"/>
      <w:pPr>
        <w:ind w:left="7951" w:hanging="511"/>
      </w:pPr>
    </w:lvl>
    <w:lvl w:ilvl="7">
      <w:numFmt w:val="bullet"/>
      <w:lvlText w:null="1"/>
      <w:lvlJc w:val="left"/>
      <w:pPr>
        <w:ind w:left="8833" w:hanging="511"/>
      </w:pPr>
    </w:lvl>
    <w:lvl w:ilvl="8">
      <w:numFmt w:val="bullet"/>
      <w:lvlText w:null="1"/>
      <w:lvlJc w:val="left"/>
      <w:pPr>
        <w:ind w:left="9715" w:hanging="511"/>
      </w:pPr>
    </w:lvl>
  </w:abstractNum>
  <w:abstractNum w:abstractNumId="153" w15:restartNumberingAfterBreak="0">
    <w:nsid w:val="0000049B"/>
    <w:multiLevelType w:val="multilevel"/>
    <w:tmpl w:val="FFFFFFFF"/>
    <w:lvl w:ilvl="0">
      <w:start w:val="1"/>
      <w:numFmt w:val="decimal"/>
      <w:lvlText w:val="%1"/>
      <w:lvlJc w:val="left"/>
      <w:pPr>
        <w:ind w:left="2620" w:hanging="47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05" w:hanging="470"/>
      </w:pPr>
    </w:lvl>
    <w:lvl w:ilvl="2">
      <w:numFmt w:val="bullet"/>
      <w:lvlText w:null="1"/>
      <w:lvlJc w:val="left"/>
      <w:pPr>
        <w:ind w:left="4391" w:hanging="470"/>
      </w:pPr>
    </w:lvl>
    <w:lvl w:ilvl="3">
      <w:numFmt w:val="bullet"/>
      <w:lvlText w:null="1"/>
      <w:lvlJc w:val="left"/>
      <w:pPr>
        <w:ind w:left="5277" w:hanging="470"/>
      </w:pPr>
    </w:lvl>
    <w:lvl w:ilvl="4">
      <w:numFmt w:val="bullet"/>
      <w:lvlText w:null="1"/>
      <w:lvlJc w:val="left"/>
      <w:pPr>
        <w:ind w:left="6163" w:hanging="470"/>
      </w:pPr>
    </w:lvl>
    <w:lvl w:ilvl="5">
      <w:numFmt w:val="bullet"/>
      <w:lvlText w:null="1"/>
      <w:lvlJc w:val="left"/>
      <w:pPr>
        <w:ind w:left="7049" w:hanging="470"/>
      </w:pPr>
    </w:lvl>
    <w:lvl w:ilvl="6">
      <w:numFmt w:val="bullet"/>
      <w:lvlText w:null="1"/>
      <w:lvlJc w:val="left"/>
      <w:pPr>
        <w:ind w:left="7935" w:hanging="470"/>
      </w:pPr>
    </w:lvl>
    <w:lvl w:ilvl="7">
      <w:numFmt w:val="bullet"/>
      <w:lvlText w:null="1"/>
      <w:lvlJc w:val="left"/>
      <w:pPr>
        <w:ind w:left="8821" w:hanging="470"/>
      </w:pPr>
    </w:lvl>
    <w:lvl w:ilvl="8">
      <w:numFmt w:val="bullet"/>
      <w:lvlText w:null="1"/>
      <w:lvlJc w:val="left"/>
      <w:pPr>
        <w:ind w:left="9707" w:hanging="470"/>
      </w:pPr>
    </w:lvl>
  </w:abstractNum>
  <w:abstractNum w:abstractNumId="154" w15:restartNumberingAfterBreak="0">
    <w:nsid w:val="0000049C"/>
    <w:multiLevelType w:val="multilevel"/>
    <w:tmpl w:val="FFFFFFFF"/>
    <w:lvl w:ilvl="0">
      <w:start w:val="1"/>
      <w:numFmt w:val="decimal"/>
      <w:lvlText w:val="%1"/>
      <w:lvlJc w:val="left"/>
      <w:pPr>
        <w:ind w:left="2620" w:hanging="47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05" w:hanging="470"/>
      </w:pPr>
    </w:lvl>
    <w:lvl w:ilvl="2">
      <w:numFmt w:val="bullet"/>
      <w:lvlText w:null="1"/>
      <w:lvlJc w:val="left"/>
      <w:pPr>
        <w:ind w:left="4391" w:hanging="470"/>
      </w:pPr>
    </w:lvl>
    <w:lvl w:ilvl="3">
      <w:numFmt w:val="bullet"/>
      <w:lvlText w:null="1"/>
      <w:lvlJc w:val="left"/>
      <w:pPr>
        <w:ind w:left="5277" w:hanging="470"/>
      </w:pPr>
    </w:lvl>
    <w:lvl w:ilvl="4">
      <w:numFmt w:val="bullet"/>
      <w:lvlText w:null="1"/>
      <w:lvlJc w:val="left"/>
      <w:pPr>
        <w:ind w:left="6163" w:hanging="470"/>
      </w:pPr>
    </w:lvl>
    <w:lvl w:ilvl="5">
      <w:numFmt w:val="bullet"/>
      <w:lvlText w:null="1"/>
      <w:lvlJc w:val="left"/>
      <w:pPr>
        <w:ind w:left="7049" w:hanging="470"/>
      </w:pPr>
    </w:lvl>
    <w:lvl w:ilvl="6">
      <w:numFmt w:val="bullet"/>
      <w:lvlText w:null="1"/>
      <w:lvlJc w:val="left"/>
      <w:pPr>
        <w:ind w:left="7935" w:hanging="470"/>
      </w:pPr>
    </w:lvl>
    <w:lvl w:ilvl="7">
      <w:numFmt w:val="bullet"/>
      <w:lvlText w:null="1"/>
      <w:lvlJc w:val="left"/>
      <w:pPr>
        <w:ind w:left="8821" w:hanging="470"/>
      </w:pPr>
    </w:lvl>
    <w:lvl w:ilvl="8">
      <w:numFmt w:val="bullet"/>
      <w:lvlText w:null="1"/>
      <w:lvlJc w:val="left"/>
      <w:pPr>
        <w:ind w:left="9707" w:hanging="470"/>
      </w:pPr>
    </w:lvl>
  </w:abstractNum>
  <w:abstractNum w:abstractNumId="155" w15:restartNumberingAfterBreak="0">
    <w:nsid w:val="0000049D"/>
    <w:multiLevelType w:val="multilevel"/>
    <w:tmpl w:val="FFFFFFFF"/>
    <w:lvl w:ilvl="0">
      <w:start w:val="4"/>
      <w:numFmt w:val="decimal"/>
      <w:lvlText w:val="%1"/>
      <w:lvlJc w:val="left"/>
      <w:pPr>
        <w:ind w:left="3021" w:hanging="87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865" w:hanging="871"/>
      </w:pPr>
    </w:lvl>
    <w:lvl w:ilvl="2">
      <w:numFmt w:val="bullet"/>
      <w:lvlText w:null="1"/>
      <w:lvlJc w:val="left"/>
      <w:pPr>
        <w:ind w:left="4711" w:hanging="871"/>
      </w:pPr>
    </w:lvl>
    <w:lvl w:ilvl="3">
      <w:numFmt w:val="bullet"/>
      <w:lvlText w:null="1"/>
      <w:lvlJc w:val="left"/>
      <w:pPr>
        <w:ind w:left="5557" w:hanging="871"/>
      </w:pPr>
    </w:lvl>
    <w:lvl w:ilvl="4">
      <w:numFmt w:val="bullet"/>
      <w:lvlText w:null="1"/>
      <w:lvlJc w:val="left"/>
      <w:pPr>
        <w:ind w:left="6403" w:hanging="871"/>
      </w:pPr>
    </w:lvl>
    <w:lvl w:ilvl="5">
      <w:numFmt w:val="bullet"/>
      <w:lvlText w:null="1"/>
      <w:lvlJc w:val="left"/>
      <w:pPr>
        <w:ind w:left="7249" w:hanging="871"/>
      </w:pPr>
    </w:lvl>
    <w:lvl w:ilvl="6">
      <w:numFmt w:val="bullet"/>
      <w:lvlText w:null="1"/>
      <w:lvlJc w:val="left"/>
      <w:pPr>
        <w:ind w:left="8095" w:hanging="871"/>
      </w:pPr>
    </w:lvl>
    <w:lvl w:ilvl="7">
      <w:numFmt w:val="bullet"/>
      <w:lvlText w:null="1"/>
      <w:lvlJc w:val="left"/>
      <w:pPr>
        <w:ind w:left="8941" w:hanging="871"/>
      </w:pPr>
    </w:lvl>
    <w:lvl w:ilvl="8">
      <w:numFmt w:val="bullet"/>
      <w:lvlText w:null="1"/>
      <w:lvlJc w:val="left"/>
      <w:pPr>
        <w:ind w:left="9787" w:hanging="871"/>
      </w:pPr>
    </w:lvl>
  </w:abstractNum>
  <w:abstractNum w:abstractNumId="156" w15:restartNumberingAfterBreak="0">
    <w:nsid w:val="0000049E"/>
    <w:multiLevelType w:val="multilevel"/>
    <w:tmpl w:val="FFFFFFFF"/>
    <w:lvl w:ilvl="0">
      <w:start w:val="10"/>
      <w:numFmt w:val="decimal"/>
      <w:lvlText w:val="%1"/>
      <w:lvlJc w:val="left"/>
      <w:pPr>
        <w:ind w:left="3021" w:hanging="87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96"/>
        <w:sz w:val="23"/>
        <w:szCs w:val="23"/>
      </w:rPr>
    </w:lvl>
    <w:lvl w:ilvl="2">
      <w:numFmt w:val="bullet"/>
      <w:lvlText w:null="1"/>
      <w:lvlJc w:val="left"/>
      <w:pPr>
        <w:ind w:left="3959" w:hanging="393"/>
      </w:pPr>
    </w:lvl>
    <w:lvl w:ilvl="3">
      <w:numFmt w:val="bullet"/>
      <w:lvlText w:null="1"/>
      <w:lvlJc w:val="left"/>
      <w:pPr>
        <w:ind w:left="4899" w:hanging="393"/>
      </w:pPr>
    </w:lvl>
    <w:lvl w:ilvl="4">
      <w:numFmt w:val="bullet"/>
      <w:lvlText w:null="1"/>
      <w:lvlJc w:val="left"/>
      <w:pPr>
        <w:ind w:left="5839" w:hanging="393"/>
      </w:pPr>
    </w:lvl>
    <w:lvl w:ilvl="5">
      <w:numFmt w:val="bullet"/>
      <w:lvlText w:null="1"/>
      <w:lvlJc w:val="left"/>
      <w:pPr>
        <w:ind w:left="6779" w:hanging="393"/>
      </w:pPr>
    </w:lvl>
    <w:lvl w:ilvl="6">
      <w:numFmt w:val="bullet"/>
      <w:lvlText w:null="1"/>
      <w:lvlJc w:val="left"/>
      <w:pPr>
        <w:ind w:left="7719" w:hanging="393"/>
      </w:pPr>
    </w:lvl>
    <w:lvl w:ilvl="7">
      <w:numFmt w:val="bullet"/>
      <w:lvlText w:null="1"/>
      <w:lvlJc w:val="left"/>
      <w:pPr>
        <w:ind w:left="8659" w:hanging="393"/>
      </w:pPr>
    </w:lvl>
    <w:lvl w:ilvl="8">
      <w:numFmt w:val="bullet"/>
      <w:lvlText w:null="1"/>
      <w:lvlJc w:val="left"/>
      <w:pPr>
        <w:ind w:left="9599" w:hanging="393"/>
      </w:pPr>
    </w:lvl>
  </w:abstractNum>
  <w:abstractNum w:abstractNumId="157" w15:restartNumberingAfterBreak="0">
    <w:nsid w:val="0000049F"/>
    <w:multiLevelType w:val="multilevel"/>
    <w:tmpl w:val="FFFFFFFF"/>
    <w:lvl w:ilvl="0">
      <w:start w:val="1"/>
      <w:numFmt w:val="upperLetter"/>
      <w:lvlText w:val="(%1)"/>
      <w:lvlJc w:val="left"/>
      <w:pPr>
        <w:ind w:left="2220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158" w15:restartNumberingAfterBreak="0">
    <w:nsid w:val="000004A0"/>
    <w:multiLevelType w:val="multilevel"/>
    <w:tmpl w:val="FFFFFFFF"/>
    <w:lvl w:ilvl="0">
      <w:start w:val="1"/>
      <w:numFmt w:val="decimal"/>
      <w:lvlText w:val="%1."/>
      <w:lvlJc w:val="left"/>
      <w:pPr>
        <w:ind w:left="1490" w:hanging="36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59" w15:restartNumberingAfterBreak="0">
    <w:nsid w:val="000004A1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60" w15:restartNumberingAfterBreak="0">
    <w:nsid w:val="000004A2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1"/>
      </w:pPr>
    </w:lvl>
    <w:lvl w:ilvl="3">
      <w:numFmt w:val="bullet"/>
      <w:lvlText w:null="1"/>
      <w:lvlJc w:val="left"/>
      <w:pPr>
        <w:ind w:left="4464" w:hanging="331"/>
      </w:pPr>
    </w:lvl>
    <w:lvl w:ilvl="4">
      <w:numFmt w:val="bullet"/>
      <w:lvlText w:null="1"/>
      <w:lvlJc w:val="left"/>
      <w:pPr>
        <w:ind w:left="5466" w:hanging="331"/>
      </w:pPr>
    </w:lvl>
    <w:lvl w:ilvl="5">
      <w:numFmt w:val="bullet"/>
      <w:lvlText w:null="1"/>
      <w:lvlJc w:val="left"/>
      <w:pPr>
        <w:ind w:left="6468" w:hanging="331"/>
      </w:pPr>
    </w:lvl>
    <w:lvl w:ilvl="6">
      <w:numFmt w:val="bullet"/>
      <w:lvlText w:null="1"/>
      <w:lvlJc w:val="left"/>
      <w:pPr>
        <w:ind w:left="7470" w:hanging="331"/>
      </w:pPr>
    </w:lvl>
    <w:lvl w:ilvl="7">
      <w:numFmt w:val="bullet"/>
      <w:lvlText w:null="1"/>
      <w:lvlJc w:val="left"/>
      <w:pPr>
        <w:ind w:left="8472" w:hanging="331"/>
      </w:pPr>
    </w:lvl>
    <w:lvl w:ilvl="8">
      <w:numFmt w:val="bullet"/>
      <w:lvlText w:null="1"/>
      <w:lvlJc w:val="left"/>
      <w:pPr>
        <w:ind w:left="9475" w:hanging="331"/>
      </w:pPr>
    </w:lvl>
  </w:abstractNum>
  <w:abstractNum w:abstractNumId="161" w15:restartNumberingAfterBreak="0">
    <w:nsid w:val="000004A3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105" w:hanging="331"/>
      </w:pPr>
    </w:lvl>
    <w:lvl w:ilvl="2">
      <w:numFmt w:val="bullet"/>
      <w:lvlText w:null="1"/>
      <w:lvlJc w:val="left"/>
      <w:pPr>
        <w:ind w:left="3751" w:hanging="331"/>
      </w:pPr>
    </w:lvl>
    <w:lvl w:ilvl="3">
      <w:numFmt w:val="bullet"/>
      <w:lvlText w:null="1"/>
      <w:lvlJc w:val="left"/>
      <w:pPr>
        <w:ind w:left="4397" w:hanging="331"/>
      </w:pPr>
    </w:lvl>
    <w:lvl w:ilvl="4">
      <w:numFmt w:val="bullet"/>
      <w:lvlText w:null="1"/>
      <w:lvlJc w:val="left"/>
      <w:pPr>
        <w:ind w:left="5043" w:hanging="331"/>
      </w:pPr>
    </w:lvl>
    <w:lvl w:ilvl="5">
      <w:numFmt w:val="bullet"/>
      <w:lvlText w:null="1"/>
      <w:lvlJc w:val="left"/>
      <w:pPr>
        <w:ind w:left="5689" w:hanging="331"/>
      </w:pPr>
    </w:lvl>
    <w:lvl w:ilvl="6">
      <w:numFmt w:val="bullet"/>
      <w:lvlText w:null="1"/>
      <w:lvlJc w:val="left"/>
      <w:pPr>
        <w:ind w:left="6334" w:hanging="331"/>
      </w:pPr>
    </w:lvl>
    <w:lvl w:ilvl="7">
      <w:numFmt w:val="bullet"/>
      <w:lvlText w:null="1"/>
      <w:lvlJc w:val="left"/>
      <w:pPr>
        <w:ind w:left="6980" w:hanging="331"/>
      </w:pPr>
    </w:lvl>
    <w:lvl w:ilvl="8">
      <w:numFmt w:val="bullet"/>
      <w:lvlText w:null="1"/>
      <w:lvlJc w:val="left"/>
      <w:pPr>
        <w:ind w:left="7626" w:hanging="331"/>
      </w:pPr>
    </w:lvl>
  </w:abstractNum>
  <w:abstractNum w:abstractNumId="162" w15:restartNumberingAfterBreak="0">
    <w:nsid w:val="000004A4"/>
    <w:multiLevelType w:val="multilevel"/>
    <w:tmpl w:val="FFFFFFFF"/>
    <w:lvl w:ilvl="0">
      <w:start w:val="1"/>
      <w:numFmt w:val="decimal"/>
      <w:lvlText w:val="%1."/>
      <w:lvlJc w:val="left"/>
      <w:pPr>
        <w:ind w:left="1487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63" w15:restartNumberingAfterBreak="0">
    <w:nsid w:val="000004A5"/>
    <w:multiLevelType w:val="multilevel"/>
    <w:tmpl w:val="FFFFFFFF"/>
    <w:lvl w:ilvl="0">
      <w:start w:val="9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2" w:hanging="340"/>
      </w:pPr>
    </w:lvl>
    <w:lvl w:ilvl="3">
      <w:numFmt w:val="bullet"/>
      <w:lvlText w:null="1"/>
      <w:lvlJc w:val="left"/>
      <w:pPr>
        <w:ind w:left="3368" w:hanging="340"/>
      </w:pPr>
    </w:lvl>
    <w:lvl w:ilvl="4">
      <w:numFmt w:val="bullet"/>
      <w:lvlText w:null="1"/>
      <w:lvlJc w:val="left"/>
      <w:pPr>
        <w:ind w:left="4265" w:hanging="340"/>
      </w:pPr>
    </w:lvl>
    <w:lvl w:ilvl="5">
      <w:numFmt w:val="bullet"/>
      <w:lvlText w:null="1"/>
      <w:lvlJc w:val="left"/>
      <w:pPr>
        <w:ind w:left="5161" w:hanging="340"/>
      </w:pPr>
    </w:lvl>
    <w:lvl w:ilvl="6">
      <w:numFmt w:val="bullet"/>
      <w:lvlText w:null="1"/>
      <w:lvlJc w:val="left"/>
      <w:pPr>
        <w:ind w:left="6057" w:hanging="340"/>
      </w:pPr>
    </w:lvl>
    <w:lvl w:ilvl="7">
      <w:numFmt w:val="bullet"/>
      <w:lvlText w:null="1"/>
      <w:lvlJc w:val="left"/>
      <w:pPr>
        <w:ind w:left="6954" w:hanging="340"/>
      </w:pPr>
    </w:lvl>
    <w:lvl w:ilvl="8">
      <w:numFmt w:val="bullet"/>
      <w:lvlText w:null="1"/>
      <w:lvlJc w:val="left"/>
      <w:pPr>
        <w:ind w:left="7850" w:hanging="340"/>
      </w:pPr>
    </w:lvl>
  </w:abstractNum>
  <w:abstractNum w:abstractNumId="164" w15:restartNumberingAfterBreak="0">
    <w:nsid w:val="000004A6"/>
    <w:multiLevelType w:val="multilevel"/>
    <w:tmpl w:val="FFFFFFFF"/>
    <w:lvl w:ilvl="0">
      <w:start w:val="1"/>
      <w:numFmt w:val="decimal"/>
      <w:lvlText w:val="(%1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165" w15:restartNumberingAfterBreak="0">
    <w:nsid w:val="000004A7"/>
    <w:multiLevelType w:val="multilevel"/>
    <w:tmpl w:val="FFFFFFFF"/>
    <w:lvl w:ilvl="0">
      <w:numFmt w:val="bullet"/>
      <w:lvlText w:val="-"/>
      <w:lvlJc w:val="left"/>
      <w:pPr>
        <w:ind w:left="225" w:hanging="118"/>
      </w:pPr>
      <w:rPr>
        <w:rFonts w:ascii="Times New Roman" w:hAnsi="Times New Roman"/>
        <w:b w:val="0"/>
        <w:i w:val="0"/>
        <w:color w:val="231F20"/>
        <w:spacing w:val="0"/>
        <w:w w:val="100"/>
        <w:sz w:val="20"/>
      </w:rPr>
    </w:lvl>
    <w:lvl w:ilvl="1">
      <w:numFmt w:val="bullet"/>
      <w:lvlText w:null="1"/>
      <w:lvlJc w:val="left"/>
      <w:pPr>
        <w:ind w:left="609" w:hanging="118"/>
      </w:pPr>
    </w:lvl>
    <w:lvl w:ilvl="2">
      <w:numFmt w:val="bullet"/>
      <w:lvlText w:null="1"/>
      <w:lvlJc w:val="left"/>
      <w:pPr>
        <w:ind w:left="998" w:hanging="118"/>
      </w:pPr>
    </w:lvl>
    <w:lvl w:ilvl="3">
      <w:numFmt w:val="bullet"/>
      <w:lvlText w:null="1"/>
      <w:lvlJc w:val="left"/>
      <w:pPr>
        <w:ind w:left="1387" w:hanging="118"/>
      </w:pPr>
    </w:lvl>
    <w:lvl w:ilvl="4">
      <w:numFmt w:val="bullet"/>
      <w:lvlText w:null="1"/>
      <w:lvlJc w:val="left"/>
      <w:pPr>
        <w:ind w:left="1776" w:hanging="118"/>
      </w:pPr>
    </w:lvl>
    <w:lvl w:ilvl="5">
      <w:numFmt w:val="bullet"/>
      <w:lvlText w:null="1"/>
      <w:lvlJc w:val="left"/>
      <w:pPr>
        <w:ind w:left="2165" w:hanging="118"/>
      </w:pPr>
    </w:lvl>
    <w:lvl w:ilvl="6">
      <w:numFmt w:val="bullet"/>
      <w:lvlText w:null="1"/>
      <w:lvlJc w:val="left"/>
      <w:pPr>
        <w:ind w:left="2554" w:hanging="118"/>
      </w:pPr>
    </w:lvl>
    <w:lvl w:ilvl="7">
      <w:numFmt w:val="bullet"/>
      <w:lvlText w:null="1"/>
      <w:lvlJc w:val="left"/>
      <w:pPr>
        <w:ind w:left="2943" w:hanging="118"/>
      </w:pPr>
    </w:lvl>
    <w:lvl w:ilvl="8">
      <w:numFmt w:val="bullet"/>
      <w:lvlText w:null="1"/>
      <w:lvlJc w:val="left"/>
      <w:pPr>
        <w:ind w:left="3332" w:hanging="118"/>
      </w:pPr>
    </w:lvl>
  </w:abstractNum>
  <w:abstractNum w:abstractNumId="166" w15:restartNumberingAfterBreak="0">
    <w:nsid w:val="000004A8"/>
    <w:multiLevelType w:val="multilevel"/>
    <w:tmpl w:val="FFFFFFFF"/>
    <w:lvl w:ilvl="0">
      <w:start w:val="1"/>
      <w:numFmt w:val="decimal"/>
      <w:lvlText w:val="(%1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167" w15:restartNumberingAfterBreak="0">
    <w:nsid w:val="000004A9"/>
    <w:multiLevelType w:val="multilevel"/>
    <w:tmpl w:val="FFFFFFFF"/>
    <w:lvl w:ilvl="0">
      <w:start w:val="11"/>
      <w:numFmt w:val="decimal"/>
      <w:lvlText w:val="%1."/>
      <w:lvlJc w:val="left"/>
      <w:pPr>
        <w:ind w:left="360" w:hanging="361"/>
      </w:pPr>
      <w:rPr>
        <w:rFonts w:ascii="Arial" w:hAnsi="Arial" w:cs="Arial"/>
        <w:b w:val="0"/>
        <w:bCs w:val="0"/>
        <w:i w:val="0"/>
        <w:iCs w:val="0"/>
        <w:color w:val="231F20"/>
        <w:spacing w:val="-1"/>
        <w:w w:val="118"/>
        <w:sz w:val="18"/>
        <w:szCs w:val="18"/>
      </w:rPr>
    </w:lvl>
    <w:lvl w:ilvl="1">
      <w:numFmt w:val="bullet"/>
      <w:lvlText w:null="1"/>
      <w:lvlJc w:val="left"/>
      <w:pPr>
        <w:ind w:left="560" w:hanging="361"/>
      </w:pPr>
    </w:lvl>
    <w:lvl w:ilvl="2">
      <w:numFmt w:val="bullet"/>
      <w:lvlText w:null="1"/>
      <w:lvlJc w:val="left"/>
      <w:pPr>
        <w:ind w:left="760" w:hanging="361"/>
      </w:pPr>
    </w:lvl>
    <w:lvl w:ilvl="3">
      <w:numFmt w:val="bullet"/>
      <w:lvlText w:null="1"/>
      <w:lvlJc w:val="left"/>
      <w:pPr>
        <w:ind w:left="960" w:hanging="361"/>
      </w:pPr>
    </w:lvl>
    <w:lvl w:ilvl="4">
      <w:numFmt w:val="bullet"/>
      <w:lvlText w:null="1"/>
      <w:lvlJc w:val="left"/>
      <w:pPr>
        <w:ind w:left="1160" w:hanging="361"/>
      </w:pPr>
    </w:lvl>
    <w:lvl w:ilvl="5">
      <w:numFmt w:val="bullet"/>
      <w:lvlText w:null="1"/>
      <w:lvlJc w:val="left"/>
      <w:pPr>
        <w:ind w:left="1360" w:hanging="361"/>
      </w:pPr>
    </w:lvl>
    <w:lvl w:ilvl="6">
      <w:numFmt w:val="bullet"/>
      <w:lvlText w:null="1"/>
      <w:lvlJc w:val="left"/>
      <w:pPr>
        <w:ind w:left="1560" w:hanging="361"/>
      </w:pPr>
    </w:lvl>
    <w:lvl w:ilvl="7">
      <w:numFmt w:val="bullet"/>
      <w:lvlText w:null="1"/>
      <w:lvlJc w:val="left"/>
      <w:pPr>
        <w:ind w:left="1760" w:hanging="361"/>
      </w:pPr>
    </w:lvl>
    <w:lvl w:ilvl="8">
      <w:numFmt w:val="bullet"/>
      <w:lvlText w:null="1"/>
      <w:lvlJc w:val="left"/>
      <w:pPr>
        <w:ind w:left="1960" w:hanging="361"/>
      </w:pPr>
    </w:lvl>
  </w:abstractNum>
  <w:abstractNum w:abstractNumId="168" w15:restartNumberingAfterBreak="0">
    <w:nsid w:val="000004AA"/>
    <w:multiLevelType w:val="multilevel"/>
    <w:tmpl w:val="FFFFFFFF"/>
    <w:lvl w:ilvl="0">
      <w:start w:val="16"/>
      <w:numFmt w:val="decimal"/>
      <w:lvlText w:val="%1."/>
      <w:lvlJc w:val="left"/>
      <w:pPr>
        <w:ind w:left="360" w:hanging="361"/>
      </w:pPr>
      <w:rPr>
        <w:rFonts w:ascii="Arial" w:hAnsi="Arial" w:cs="Arial"/>
        <w:b w:val="0"/>
        <w:bCs w:val="0"/>
        <w:i w:val="0"/>
        <w:iCs w:val="0"/>
        <w:color w:val="231F20"/>
        <w:spacing w:val="-1"/>
        <w:w w:val="118"/>
        <w:sz w:val="18"/>
        <w:szCs w:val="18"/>
      </w:rPr>
    </w:lvl>
    <w:lvl w:ilvl="1">
      <w:numFmt w:val="bullet"/>
      <w:lvlText w:null="1"/>
      <w:lvlJc w:val="left"/>
      <w:pPr>
        <w:ind w:left="560" w:hanging="361"/>
      </w:pPr>
    </w:lvl>
    <w:lvl w:ilvl="2">
      <w:numFmt w:val="bullet"/>
      <w:lvlText w:null="1"/>
      <w:lvlJc w:val="left"/>
      <w:pPr>
        <w:ind w:left="760" w:hanging="361"/>
      </w:pPr>
    </w:lvl>
    <w:lvl w:ilvl="3">
      <w:numFmt w:val="bullet"/>
      <w:lvlText w:null="1"/>
      <w:lvlJc w:val="left"/>
      <w:pPr>
        <w:ind w:left="960" w:hanging="361"/>
      </w:pPr>
    </w:lvl>
    <w:lvl w:ilvl="4">
      <w:numFmt w:val="bullet"/>
      <w:lvlText w:null="1"/>
      <w:lvlJc w:val="left"/>
      <w:pPr>
        <w:ind w:left="1160" w:hanging="361"/>
      </w:pPr>
    </w:lvl>
    <w:lvl w:ilvl="5">
      <w:numFmt w:val="bullet"/>
      <w:lvlText w:null="1"/>
      <w:lvlJc w:val="left"/>
      <w:pPr>
        <w:ind w:left="1360" w:hanging="361"/>
      </w:pPr>
    </w:lvl>
    <w:lvl w:ilvl="6">
      <w:numFmt w:val="bullet"/>
      <w:lvlText w:null="1"/>
      <w:lvlJc w:val="left"/>
      <w:pPr>
        <w:ind w:left="1560" w:hanging="361"/>
      </w:pPr>
    </w:lvl>
    <w:lvl w:ilvl="7">
      <w:numFmt w:val="bullet"/>
      <w:lvlText w:null="1"/>
      <w:lvlJc w:val="left"/>
      <w:pPr>
        <w:ind w:left="1760" w:hanging="361"/>
      </w:pPr>
    </w:lvl>
    <w:lvl w:ilvl="8">
      <w:numFmt w:val="bullet"/>
      <w:lvlText w:null="1"/>
      <w:lvlJc w:val="left"/>
      <w:pPr>
        <w:ind w:left="1960" w:hanging="361"/>
      </w:pPr>
    </w:lvl>
  </w:abstractNum>
  <w:abstractNum w:abstractNumId="169" w15:restartNumberingAfterBreak="0">
    <w:nsid w:val="000004AB"/>
    <w:multiLevelType w:val="multilevel"/>
    <w:tmpl w:val="FFFFFFFF"/>
    <w:lvl w:ilvl="0">
      <w:start w:val="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70" w15:restartNumberingAfterBreak="0">
    <w:nsid w:val="000004AC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171" w15:restartNumberingAfterBreak="0">
    <w:nsid w:val="000004AD"/>
    <w:multiLevelType w:val="multilevel"/>
    <w:tmpl w:val="FFFFFFFF"/>
    <w:lvl w:ilvl="0">
      <w:start w:val="14"/>
      <w:numFmt w:val="decimal"/>
      <w:lvlText w:val="%1."/>
      <w:lvlJc w:val="left"/>
      <w:pPr>
        <w:ind w:left="360" w:hanging="361"/>
      </w:pPr>
      <w:rPr>
        <w:rFonts w:ascii="Arial" w:hAnsi="Arial" w:cs="Arial"/>
        <w:b w:val="0"/>
        <w:bCs w:val="0"/>
        <w:i w:val="0"/>
        <w:iCs w:val="0"/>
        <w:color w:val="231F20"/>
        <w:spacing w:val="-1"/>
        <w:w w:val="118"/>
        <w:sz w:val="18"/>
        <w:szCs w:val="18"/>
      </w:rPr>
    </w:lvl>
    <w:lvl w:ilvl="1">
      <w:numFmt w:val="bullet"/>
      <w:lvlText w:null="1"/>
      <w:lvlJc w:val="left"/>
      <w:pPr>
        <w:ind w:left="1075" w:hanging="361"/>
      </w:pPr>
    </w:lvl>
    <w:lvl w:ilvl="2">
      <w:numFmt w:val="bullet"/>
      <w:lvlText w:null="1"/>
      <w:lvlJc w:val="left"/>
      <w:pPr>
        <w:ind w:left="1790" w:hanging="361"/>
      </w:pPr>
    </w:lvl>
    <w:lvl w:ilvl="3">
      <w:numFmt w:val="bullet"/>
      <w:lvlText w:null="1"/>
      <w:lvlJc w:val="left"/>
      <w:pPr>
        <w:ind w:left="2505" w:hanging="361"/>
      </w:pPr>
    </w:lvl>
    <w:lvl w:ilvl="4">
      <w:numFmt w:val="bullet"/>
      <w:lvlText w:null="1"/>
      <w:lvlJc w:val="left"/>
      <w:pPr>
        <w:ind w:left="3221" w:hanging="361"/>
      </w:pPr>
    </w:lvl>
    <w:lvl w:ilvl="5">
      <w:numFmt w:val="bullet"/>
      <w:lvlText w:null="1"/>
      <w:lvlJc w:val="left"/>
      <w:pPr>
        <w:ind w:left="3936" w:hanging="361"/>
      </w:pPr>
    </w:lvl>
    <w:lvl w:ilvl="6">
      <w:numFmt w:val="bullet"/>
      <w:lvlText w:null="1"/>
      <w:lvlJc w:val="left"/>
      <w:pPr>
        <w:ind w:left="4651" w:hanging="361"/>
      </w:pPr>
    </w:lvl>
    <w:lvl w:ilvl="7">
      <w:numFmt w:val="bullet"/>
      <w:lvlText w:null="1"/>
      <w:lvlJc w:val="left"/>
      <w:pPr>
        <w:ind w:left="5366" w:hanging="361"/>
      </w:pPr>
    </w:lvl>
    <w:lvl w:ilvl="8">
      <w:numFmt w:val="bullet"/>
      <w:lvlText w:null="1"/>
      <w:lvlJc w:val="left"/>
      <w:pPr>
        <w:ind w:left="6082" w:hanging="361"/>
      </w:pPr>
    </w:lvl>
  </w:abstractNum>
  <w:abstractNum w:abstractNumId="172" w15:restartNumberingAfterBreak="0">
    <w:nsid w:val="000004AE"/>
    <w:multiLevelType w:val="multilevel"/>
    <w:tmpl w:val="FFFFFFFF"/>
    <w:lvl w:ilvl="0">
      <w:start w:val="1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069" w:hanging="340"/>
      </w:pPr>
    </w:lvl>
    <w:lvl w:ilvl="2">
      <w:numFmt w:val="bullet"/>
      <w:lvlText w:null="1"/>
      <w:lvlJc w:val="left"/>
      <w:pPr>
        <w:ind w:left="1799" w:hanging="340"/>
      </w:pPr>
    </w:lvl>
    <w:lvl w:ilvl="3">
      <w:numFmt w:val="bullet"/>
      <w:lvlText w:null="1"/>
      <w:lvlJc w:val="left"/>
      <w:pPr>
        <w:ind w:left="2529" w:hanging="340"/>
      </w:pPr>
    </w:lvl>
    <w:lvl w:ilvl="4">
      <w:numFmt w:val="bullet"/>
      <w:lvlText w:null="1"/>
      <w:lvlJc w:val="left"/>
      <w:pPr>
        <w:ind w:left="3259" w:hanging="340"/>
      </w:pPr>
    </w:lvl>
    <w:lvl w:ilvl="5">
      <w:numFmt w:val="bullet"/>
      <w:lvlText w:null="1"/>
      <w:lvlJc w:val="left"/>
      <w:pPr>
        <w:ind w:left="3988" w:hanging="340"/>
      </w:pPr>
    </w:lvl>
    <w:lvl w:ilvl="6">
      <w:numFmt w:val="bullet"/>
      <w:lvlText w:null="1"/>
      <w:lvlJc w:val="left"/>
      <w:pPr>
        <w:ind w:left="4718" w:hanging="340"/>
      </w:pPr>
    </w:lvl>
    <w:lvl w:ilvl="7">
      <w:numFmt w:val="bullet"/>
      <w:lvlText w:null="1"/>
      <w:lvlJc w:val="left"/>
      <w:pPr>
        <w:ind w:left="5448" w:hanging="340"/>
      </w:pPr>
    </w:lvl>
    <w:lvl w:ilvl="8">
      <w:numFmt w:val="bullet"/>
      <w:lvlText w:null="1"/>
      <w:lvlJc w:val="left"/>
      <w:pPr>
        <w:ind w:left="6178" w:hanging="340"/>
      </w:pPr>
    </w:lvl>
  </w:abstractNum>
  <w:abstractNum w:abstractNumId="173" w15:restartNumberingAfterBreak="0">
    <w:nsid w:val="000004AF"/>
    <w:multiLevelType w:val="multilevel"/>
    <w:tmpl w:val="FFFFFFFF"/>
    <w:lvl w:ilvl="0">
      <w:start w:val="4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069" w:hanging="340"/>
      </w:pPr>
    </w:lvl>
    <w:lvl w:ilvl="2">
      <w:numFmt w:val="bullet"/>
      <w:lvlText w:null="1"/>
      <w:lvlJc w:val="left"/>
      <w:pPr>
        <w:ind w:left="1799" w:hanging="340"/>
      </w:pPr>
    </w:lvl>
    <w:lvl w:ilvl="3">
      <w:numFmt w:val="bullet"/>
      <w:lvlText w:null="1"/>
      <w:lvlJc w:val="left"/>
      <w:pPr>
        <w:ind w:left="2529" w:hanging="340"/>
      </w:pPr>
    </w:lvl>
    <w:lvl w:ilvl="4">
      <w:numFmt w:val="bullet"/>
      <w:lvlText w:null="1"/>
      <w:lvlJc w:val="left"/>
      <w:pPr>
        <w:ind w:left="3259" w:hanging="340"/>
      </w:pPr>
    </w:lvl>
    <w:lvl w:ilvl="5">
      <w:numFmt w:val="bullet"/>
      <w:lvlText w:null="1"/>
      <w:lvlJc w:val="left"/>
      <w:pPr>
        <w:ind w:left="3988" w:hanging="340"/>
      </w:pPr>
    </w:lvl>
    <w:lvl w:ilvl="6">
      <w:numFmt w:val="bullet"/>
      <w:lvlText w:null="1"/>
      <w:lvlJc w:val="left"/>
      <w:pPr>
        <w:ind w:left="4718" w:hanging="340"/>
      </w:pPr>
    </w:lvl>
    <w:lvl w:ilvl="7">
      <w:numFmt w:val="bullet"/>
      <w:lvlText w:null="1"/>
      <w:lvlJc w:val="left"/>
      <w:pPr>
        <w:ind w:left="5448" w:hanging="340"/>
      </w:pPr>
    </w:lvl>
    <w:lvl w:ilvl="8">
      <w:numFmt w:val="bullet"/>
      <w:lvlText w:null="1"/>
      <w:lvlJc w:val="left"/>
      <w:pPr>
        <w:ind w:left="6178" w:hanging="340"/>
      </w:pPr>
    </w:lvl>
  </w:abstractNum>
  <w:abstractNum w:abstractNumId="174" w15:restartNumberingAfterBreak="0">
    <w:nsid w:val="000004B0"/>
    <w:multiLevelType w:val="multilevel"/>
    <w:tmpl w:val="FFFFFFFF"/>
    <w:lvl w:ilvl="0">
      <w:start w:val="6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175" w15:restartNumberingAfterBreak="0">
    <w:nsid w:val="000004B1"/>
    <w:multiLevelType w:val="multilevel"/>
    <w:tmpl w:val="FFFFFFFF"/>
    <w:lvl w:ilvl="0">
      <w:start w:val="9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69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2" w:hanging="340"/>
      </w:pPr>
    </w:lvl>
    <w:lvl w:ilvl="6">
      <w:numFmt w:val="bullet"/>
      <w:lvlText w:null="1"/>
      <w:lvlJc w:val="left"/>
      <w:pPr>
        <w:ind w:left="6059" w:hanging="340"/>
      </w:pPr>
    </w:lvl>
    <w:lvl w:ilvl="7">
      <w:numFmt w:val="bullet"/>
      <w:lvlText w:null="1"/>
      <w:lvlJc w:val="left"/>
      <w:pPr>
        <w:ind w:left="6955" w:hanging="340"/>
      </w:pPr>
    </w:lvl>
    <w:lvl w:ilvl="8">
      <w:numFmt w:val="bullet"/>
      <w:lvlText w:null="1"/>
      <w:lvlJc w:val="left"/>
      <w:pPr>
        <w:ind w:left="7852" w:hanging="340"/>
      </w:pPr>
    </w:lvl>
  </w:abstractNum>
  <w:abstractNum w:abstractNumId="176" w15:restartNumberingAfterBreak="0">
    <w:nsid w:val="000004B2"/>
    <w:multiLevelType w:val="multilevel"/>
    <w:tmpl w:val="FFFFFFFF"/>
    <w:lvl w:ilvl="0">
      <w:start w:val="3"/>
      <w:numFmt w:val="lowerLetter"/>
      <w:lvlText w:val="(%1)"/>
      <w:lvlJc w:val="left"/>
      <w:pPr>
        <w:ind w:left="2138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6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1"/>
      </w:pPr>
    </w:lvl>
    <w:lvl w:ilvl="3">
      <w:numFmt w:val="bullet"/>
      <w:lvlText w:null="1"/>
      <w:lvlJc w:val="left"/>
      <w:pPr>
        <w:ind w:left="4495" w:hanging="331"/>
      </w:pPr>
    </w:lvl>
    <w:lvl w:ilvl="4">
      <w:numFmt w:val="bullet"/>
      <w:lvlText w:null="1"/>
      <w:lvlJc w:val="left"/>
      <w:pPr>
        <w:ind w:left="5493" w:hanging="331"/>
      </w:pPr>
    </w:lvl>
    <w:lvl w:ilvl="5">
      <w:numFmt w:val="bullet"/>
      <w:lvlText w:null="1"/>
      <w:lvlJc w:val="left"/>
      <w:pPr>
        <w:ind w:left="6490" w:hanging="331"/>
      </w:pPr>
    </w:lvl>
    <w:lvl w:ilvl="6">
      <w:numFmt w:val="bullet"/>
      <w:lvlText w:null="1"/>
      <w:lvlJc w:val="left"/>
      <w:pPr>
        <w:ind w:left="7488" w:hanging="331"/>
      </w:pPr>
    </w:lvl>
    <w:lvl w:ilvl="7">
      <w:numFmt w:val="bullet"/>
      <w:lvlText w:null="1"/>
      <w:lvlJc w:val="left"/>
      <w:pPr>
        <w:ind w:left="8486" w:hanging="331"/>
      </w:pPr>
    </w:lvl>
    <w:lvl w:ilvl="8">
      <w:numFmt w:val="bullet"/>
      <w:lvlText w:null="1"/>
      <w:lvlJc w:val="left"/>
      <w:pPr>
        <w:ind w:left="9483" w:hanging="331"/>
      </w:pPr>
    </w:lvl>
  </w:abstractNum>
  <w:abstractNum w:abstractNumId="177" w15:restartNumberingAfterBreak="0">
    <w:nsid w:val="000004B3"/>
    <w:multiLevelType w:val="multilevel"/>
    <w:tmpl w:val="FFFFFFFF"/>
    <w:lvl w:ilvl="0">
      <w:start w:val="1"/>
      <w:numFmt w:val="upperLetter"/>
      <w:lvlText w:val="(%1)"/>
      <w:lvlJc w:val="left"/>
      <w:pPr>
        <w:ind w:left="2496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1"/>
      </w:pPr>
    </w:lvl>
    <w:lvl w:ilvl="2">
      <w:numFmt w:val="bullet"/>
      <w:lvlText w:null="1"/>
      <w:lvlJc w:val="left"/>
      <w:pPr>
        <w:ind w:left="4295" w:hanging="331"/>
      </w:pPr>
    </w:lvl>
    <w:lvl w:ilvl="3">
      <w:numFmt w:val="bullet"/>
      <w:lvlText w:null="1"/>
      <w:lvlJc w:val="left"/>
      <w:pPr>
        <w:ind w:left="5193" w:hanging="331"/>
      </w:pPr>
    </w:lvl>
    <w:lvl w:ilvl="4">
      <w:numFmt w:val="bullet"/>
      <w:lvlText w:null="1"/>
      <w:lvlJc w:val="left"/>
      <w:pPr>
        <w:ind w:left="6091" w:hanging="331"/>
      </w:pPr>
    </w:lvl>
    <w:lvl w:ilvl="5">
      <w:numFmt w:val="bullet"/>
      <w:lvlText w:null="1"/>
      <w:lvlJc w:val="left"/>
      <w:pPr>
        <w:ind w:left="6989" w:hanging="331"/>
      </w:pPr>
    </w:lvl>
    <w:lvl w:ilvl="6">
      <w:numFmt w:val="bullet"/>
      <w:lvlText w:null="1"/>
      <w:lvlJc w:val="left"/>
      <w:pPr>
        <w:ind w:left="7887" w:hanging="331"/>
      </w:pPr>
    </w:lvl>
    <w:lvl w:ilvl="7">
      <w:numFmt w:val="bullet"/>
      <w:lvlText w:null="1"/>
      <w:lvlJc w:val="left"/>
      <w:pPr>
        <w:ind w:left="8785" w:hanging="331"/>
      </w:pPr>
    </w:lvl>
    <w:lvl w:ilvl="8">
      <w:numFmt w:val="bullet"/>
      <w:lvlText w:null="1"/>
      <w:lvlJc w:val="left"/>
      <w:pPr>
        <w:ind w:left="9683" w:hanging="331"/>
      </w:pPr>
    </w:lvl>
  </w:abstractNum>
  <w:abstractNum w:abstractNumId="178" w15:restartNumberingAfterBreak="0">
    <w:nsid w:val="000004B4"/>
    <w:multiLevelType w:val="multilevel"/>
    <w:tmpl w:val="FFFFFFFF"/>
    <w:lvl w:ilvl="0">
      <w:start w:val="1"/>
      <w:numFmt w:val="upperLetter"/>
      <w:lvlText w:val="(%1)"/>
      <w:lvlJc w:val="left"/>
      <w:pPr>
        <w:ind w:left="2166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091" w:hanging="332"/>
      </w:pPr>
    </w:lvl>
    <w:lvl w:ilvl="2">
      <w:numFmt w:val="bullet"/>
      <w:lvlText w:null="1"/>
      <w:lvlJc w:val="left"/>
      <w:pPr>
        <w:ind w:left="4023" w:hanging="332"/>
      </w:pPr>
    </w:lvl>
    <w:lvl w:ilvl="3">
      <w:numFmt w:val="bullet"/>
      <w:lvlText w:null="1"/>
      <w:lvlJc w:val="left"/>
      <w:pPr>
        <w:ind w:left="4955" w:hanging="332"/>
      </w:pPr>
    </w:lvl>
    <w:lvl w:ilvl="4">
      <w:numFmt w:val="bullet"/>
      <w:lvlText w:null="1"/>
      <w:lvlJc w:val="left"/>
      <w:pPr>
        <w:ind w:left="5887" w:hanging="332"/>
      </w:pPr>
    </w:lvl>
    <w:lvl w:ilvl="5">
      <w:numFmt w:val="bullet"/>
      <w:lvlText w:null="1"/>
      <w:lvlJc w:val="left"/>
      <w:pPr>
        <w:ind w:left="6819" w:hanging="332"/>
      </w:pPr>
    </w:lvl>
    <w:lvl w:ilvl="6">
      <w:numFmt w:val="bullet"/>
      <w:lvlText w:null="1"/>
      <w:lvlJc w:val="left"/>
      <w:pPr>
        <w:ind w:left="7751" w:hanging="332"/>
      </w:pPr>
    </w:lvl>
    <w:lvl w:ilvl="7">
      <w:numFmt w:val="bullet"/>
      <w:lvlText w:null="1"/>
      <w:lvlJc w:val="left"/>
      <w:pPr>
        <w:ind w:left="8683" w:hanging="332"/>
      </w:pPr>
    </w:lvl>
    <w:lvl w:ilvl="8">
      <w:numFmt w:val="bullet"/>
      <w:lvlText w:null="1"/>
      <w:lvlJc w:val="left"/>
      <w:pPr>
        <w:ind w:left="9615" w:hanging="332"/>
      </w:pPr>
    </w:lvl>
  </w:abstractNum>
  <w:abstractNum w:abstractNumId="179" w15:restartNumberingAfterBreak="0">
    <w:nsid w:val="000004B5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1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1"/>
      </w:pPr>
    </w:lvl>
    <w:lvl w:ilvl="2">
      <w:numFmt w:val="bullet"/>
      <w:lvlText w:null="1"/>
      <w:lvlJc w:val="left"/>
      <w:pPr>
        <w:ind w:left="4295" w:hanging="331"/>
      </w:pPr>
    </w:lvl>
    <w:lvl w:ilvl="3">
      <w:numFmt w:val="bullet"/>
      <w:lvlText w:null="1"/>
      <w:lvlJc w:val="left"/>
      <w:pPr>
        <w:ind w:left="5193" w:hanging="331"/>
      </w:pPr>
    </w:lvl>
    <w:lvl w:ilvl="4">
      <w:numFmt w:val="bullet"/>
      <w:lvlText w:null="1"/>
      <w:lvlJc w:val="left"/>
      <w:pPr>
        <w:ind w:left="6091" w:hanging="331"/>
      </w:pPr>
    </w:lvl>
    <w:lvl w:ilvl="5">
      <w:numFmt w:val="bullet"/>
      <w:lvlText w:null="1"/>
      <w:lvlJc w:val="left"/>
      <w:pPr>
        <w:ind w:left="6989" w:hanging="331"/>
      </w:pPr>
    </w:lvl>
    <w:lvl w:ilvl="6">
      <w:numFmt w:val="bullet"/>
      <w:lvlText w:null="1"/>
      <w:lvlJc w:val="left"/>
      <w:pPr>
        <w:ind w:left="7887" w:hanging="331"/>
      </w:pPr>
    </w:lvl>
    <w:lvl w:ilvl="7">
      <w:numFmt w:val="bullet"/>
      <w:lvlText w:null="1"/>
      <w:lvlJc w:val="left"/>
      <w:pPr>
        <w:ind w:left="8785" w:hanging="331"/>
      </w:pPr>
    </w:lvl>
    <w:lvl w:ilvl="8">
      <w:numFmt w:val="bullet"/>
      <w:lvlText w:null="1"/>
      <w:lvlJc w:val="left"/>
      <w:pPr>
        <w:ind w:left="9683" w:hanging="331"/>
      </w:pPr>
    </w:lvl>
  </w:abstractNum>
  <w:abstractNum w:abstractNumId="180" w15:restartNumberingAfterBreak="0">
    <w:nsid w:val="000004B6"/>
    <w:multiLevelType w:val="multilevel"/>
    <w:tmpl w:val="FFFFFFFF"/>
    <w:lvl w:ilvl="0">
      <w:start w:val="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81" w15:restartNumberingAfterBreak="0">
    <w:nsid w:val="000004B7"/>
    <w:multiLevelType w:val="multilevel"/>
    <w:tmpl w:val="FFFFFFFF"/>
    <w:lvl w:ilvl="0">
      <w:start w:val="1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82" w15:restartNumberingAfterBreak="0">
    <w:nsid w:val="000004B8"/>
    <w:multiLevelType w:val="multilevel"/>
    <w:tmpl w:val="FFFFFFFF"/>
    <w:lvl w:ilvl="0">
      <w:start w:val="25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83" w15:restartNumberingAfterBreak="0">
    <w:nsid w:val="000004B9"/>
    <w:multiLevelType w:val="multilevel"/>
    <w:tmpl w:val="FFFFFFFF"/>
    <w:lvl w:ilvl="0">
      <w:start w:val="29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84" w15:restartNumberingAfterBreak="0">
    <w:nsid w:val="000004BA"/>
    <w:multiLevelType w:val="multilevel"/>
    <w:tmpl w:val="FFFFFFFF"/>
    <w:lvl w:ilvl="0">
      <w:start w:val="43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185" w15:restartNumberingAfterBreak="0">
    <w:nsid w:val="000004BB"/>
    <w:multiLevelType w:val="multilevel"/>
    <w:tmpl w:val="FFFFFFFF"/>
    <w:lvl w:ilvl="0">
      <w:start w:val="3"/>
      <w:numFmt w:val="lowerLetter"/>
      <w:lvlText w:val="(%1)"/>
      <w:lvlJc w:val="left"/>
      <w:pPr>
        <w:ind w:left="2484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55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79" w:hanging="332"/>
      </w:pPr>
    </w:lvl>
    <w:lvl w:ilvl="3">
      <w:numFmt w:val="bullet"/>
      <w:lvlText w:null="1"/>
      <w:lvlJc w:val="left"/>
      <w:pPr>
        <w:ind w:left="4479" w:hanging="332"/>
      </w:pPr>
    </w:lvl>
    <w:lvl w:ilvl="4">
      <w:numFmt w:val="bullet"/>
      <w:lvlText w:null="1"/>
      <w:lvlJc w:val="left"/>
      <w:pPr>
        <w:ind w:left="5479" w:hanging="332"/>
      </w:pPr>
    </w:lvl>
    <w:lvl w:ilvl="5">
      <w:numFmt w:val="bullet"/>
      <w:lvlText w:null="1"/>
      <w:lvlJc w:val="left"/>
      <w:pPr>
        <w:ind w:left="6479" w:hanging="332"/>
      </w:pPr>
    </w:lvl>
    <w:lvl w:ilvl="6">
      <w:numFmt w:val="bullet"/>
      <w:lvlText w:null="1"/>
      <w:lvlJc w:val="left"/>
      <w:pPr>
        <w:ind w:left="7479" w:hanging="332"/>
      </w:pPr>
    </w:lvl>
    <w:lvl w:ilvl="7">
      <w:numFmt w:val="bullet"/>
      <w:lvlText w:null="1"/>
      <w:lvlJc w:val="left"/>
      <w:pPr>
        <w:ind w:left="8479" w:hanging="332"/>
      </w:pPr>
    </w:lvl>
    <w:lvl w:ilvl="8">
      <w:numFmt w:val="bullet"/>
      <w:lvlText w:null="1"/>
      <w:lvlJc w:val="left"/>
      <w:pPr>
        <w:ind w:left="9479" w:hanging="332"/>
      </w:pPr>
    </w:lvl>
  </w:abstractNum>
  <w:abstractNum w:abstractNumId="186" w15:restartNumberingAfterBreak="0">
    <w:nsid w:val="000004BC"/>
    <w:multiLevelType w:val="multilevel"/>
    <w:tmpl w:val="FFFFFFFF"/>
    <w:lvl w:ilvl="0">
      <w:start w:val="2"/>
      <w:numFmt w:val="decimal"/>
      <w:lvlText w:val="%1"/>
      <w:lvlJc w:val="left"/>
      <w:pPr>
        <w:ind w:left="2660" w:hanging="5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41" w:hanging="509"/>
      </w:pPr>
    </w:lvl>
    <w:lvl w:ilvl="2">
      <w:numFmt w:val="bullet"/>
      <w:lvlText w:null="1"/>
      <w:lvlJc w:val="left"/>
      <w:pPr>
        <w:ind w:left="4423" w:hanging="509"/>
      </w:pPr>
    </w:lvl>
    <w:lvl w:ilvl="3">
      <w:numFmt w:val="bullet"/>
      <w:lvlText w:null="1"/>
      <w:lvlJc w:val="left"/>
      <w:pPr>
        <w:ind w:left="5305" w:hanging="509"/>
      </w:pPr>
    </w:lvl>
    <w:lvl w:ilvl="4">
      <w:numFmt w:val="bullet"/>
      <w:lvlText w:null="1"/>
      <w:lvlJc w:val="left"/>
      <w:pPr>
        <w:ind w:left="6187" w:hanging="509"/>
      </w:pPr>
    </w:lvl>
    <w:lvl w:ilvl="5">
      <w:numFmt w:val="bullet"/>
      <w:lvlText w:null="1"/>
      <w:lvlJc w:val="left"/>
      <w:pPr>
        <w:ind w:left="7069" w:hanging="509"/>
      </w:pPr>
    </w:lvl>
    <w:lvl w:ilvl="6">
      <w:numFmt w:val="bullet"/>
      <w:lvlText w:null="1"/>
      <w:lvlJc w:val="left"/>
      <w:pPr>
        <w:ind w:left="7951" w:hanging="509"/>
      </w:pPr>
    </w:lvl>
    <w:lvl w:ilvl="7">
      <w:numFmt w:val="bullet"/>
      <w:lvlText w:null="1"/>
      <w:lvlJc w:val="left"/>
      <w:pPr>
        <w:ind w:left="8833" w:hanging="509"/>
      </w:pPr>
    </w:lvl>
    <w:lvl w:ilvl="8">
      <w:numFmt w:val="bullet"/>
      <w:lvlText w:null="1"/>
      <w:lvlJc w:val="left"/>
      <w:pPr>
        <w:ind w:left="9715" w:hanging="509"/>
      </w:pPr>
    </w:lvl>
  </w:abstractNum>
  <w:abstractNum w:abstractNumId="187" w15:restartNumberingAfterBreak="0">
    <w:nsid w:val="000004BD"/>
    <w:multiLevelType w:val="multilevel"/>
    <w:tmpl w:val="FFFFFFFF"/>
    <w:lvl w:ilvl="0">
      <w:start w:val="9"/>
      <w:numFmt w:val="decimal"/>
      <w:lvlText w:val="%1"/>
      <w:lvlJc w:val="left"/>
      <w:pPr>
        <w:ind w:left="2660" w:hanging="50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639" w:hanging="332"/>
      </w:pPr>
    </w:lvl>
    <w:lvl w:ilvl="3">
      <w:numFmt w:val="bullet"/>
      <w:lvlText w:null="1"/>
      <w:lvlJc w:val="left"/>
      <w:pPr>
        <w:ind w:left="4619" w:hanging="332"/>
      </w:pPr>
    </w:lvl>
    <w:lvl w:ilvl="4">
      <w:numFmt w:val="bullet"/>
      <w:lvlText w:null="1"/>
      <w:lvlJc w:val="left"/>
      <w:pPr>
        <w:ind w:left="5599" w:hanging="332"/>
      </w:pPr>
    </w:lvl>
    <w:lvl w:ilvl="5">
      <w:numFmt w:val="bullet"/>
      <w:lvlText w:null="1"/>
      <w:lvlJc w:val="left"/>
      <w:pPr>
        <w:ind w:left="6579" w:hanging="332"/>
      </w:pPr>
    </w:lvl>
    <w:lvl w:ilvl="6">
      <w:numFmt w:val="bullet"/>
      <w:lvlText w:null="1"/>
      <w:lvlJc w:val="left"/>
      <w:pPr>
        <w:ind w:left="7559" w:hanging="332"/>
      </w:pPr>
    </w:lvl>
    <w:lvl w:ilvl="7">
      <w:numFmt w:val="bullet"/>
      <w:lvlText w:null="1"/>
      <w:lvlJc w:val="left"/>
      <w:pPr>
        <w:ind w:left="8539" w:hanging="332"/>
      </w:pPr>
    </w:lvl>
    <w:lvl w:ilvl="8">
      <w:numFmt w:val="bullet"/>
      <w:lvlText w:null="1"/>
      <w:lvlJc w:val="left"/>
      <w:pPr>
        <w:ind w:left="9519" w:hanging="332"/>
      </w:pPr>
    </w:lvl>
  </w:abstractNum>
  <w:abstractNum w:abstractNumId="188" w15:restartNumberingAfterBreak="0">
    <w:nsid w:val="000004BE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89" w15:restartNumberingAfterBreak="0">
    <w:nsid w:val="000004BF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90" w15:restartNumberingAfterBreak="0">
    <w:nsid w:val="000004C0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191" w15:restartNumberingAfterBreak="0">
    <w:nsid w:val="000004C1"/>
    <w:multiLevelType w:val="multilevel"/>
    <w:tmpl w:val="FFFFFFFF"/>
    <w:lvl w:ilvl="0">
      <w:start w:val="1"/>
      <w:numFmt w:val="decimal"/>
      <w:lvlText w:val="%1"/>
      <w:lvlJc w:val="left"/>
      <w:pPr>
        <w:ind w:left="2700" w:hanging="54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77" w:hanging="549"/>
      </w:pPr>
    </w:lvl>
    <w:lvl w:ilvl="2">
      <w:numFmt w:val="bullet"/>
      <w:lvlText w:null="1"/>
      <w:lvlJc w:val="left"/>
      <w:pPr>
        <w:ind w:left="4455" w:hanging="549"/>
      </w:pPr>
    </w:lvl>
    <w:lvl w:ilvl="3">
      <w:numFmt w:val="bullet"/>
      <w:lvlText w:null="1"/>
      <w:lvlJc w:val="left"/>
      <w:pPr>
        <w:ind w:left="5333" w:hanging="549"/>
      </w:pPr>
    </w:lvl>
    <w:lvl w:ilvl="4">
      <w:numFmt w:val="bullet"/>
      <w:lvlText w:null="1"/>
      <w:lvlJc w:val="left"/>
      <w:pPr>
        <w:ind w:left="6211" w:hanging="549"/>
      </w:pPr>
    </w:lvl>
    <w:lvl w:ilvl="5">
      <w:numFmt w:val="bullet"/>
      <w:lvlText w:null="1"/>
      <w:lvlJc w:val="left"/>
      <w:pPr>
        <w:ind w:left="7089" w:hanging="549"/>
      </w:pPr>
    </w:lvl>
    <w:lvl w:ilvl="6">
      <w:numFmt w:val="bullet"/>
      <w:lvlText w:null="1"/>
      <w:lvlJc w:val="left"/>
      <w:pPr>
        <w:ind w:left="7967" w:hanging="549"/>
      </w:pPr>
    </w:lvl>
    <w:lvl w:ilvl="7">
      <w:numFmt w:val="bullet"/>
      <w:lvlText w:null="1"/>
      <w:lvlJc w:val="left"/>
      <w:pPr>
        <w:ind w:left="8845" w:hanging="549"/>
      </w:pPr>
    </w:lvl>
    <w:lvl w:ilvl="8">
      <w:numFmt w:val="bullet"/>
      <w:lvlText w:null="1"/>
      <w:lvlJc w:val="left"/>
      <w:pPr>
        <w:ind w:left="9723" w:hanging="549"/>
      </w:pPr>
    </w:lvl>
  </w:abstractNum>
  <w:abstractNum w:abstractNumId="192" w15:restartNumberingAfterBreak="0">
    <w:nsid w:val="000004C2"/>
    <w:multiLevelType w:val="multilevel"/>
    <w:tmpl w:val="FFFFFFFF"/>
    <w:lvl w:ilvl="0">
      <w:start w:val="6"/>
      <w:numFmt w:val="decimal"/>
      <w:lvlText w:val="%1"/>
      <w:lvlJc w:val="left"/>
      <w:pPr>
        <w:ind w:left="2700" w:hanging="549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577" w:hanging="549"/>
      </w:pPr>
    </w:lvl>
    <w:lvl w:ilvl="2">
      <w:numFmt w:val="bullet"/>
      <w:lvlText w:null="1"/>
      <w:lvlJc w:val="left"/>
      <w:pPr>
        <w:ind w:left="4455" w:hanging="549"/>
      </w:pPr>
    </w:lvl>
    <w:lvl w:ilvl="3">
      <w:numFmt w:val="bullet"/>
      <w:lvlText w:null="1"/>
      <w:lvlJc w:val="left"/>
      <w:pPr>
        <w:ind w:left="5333" w:hanging="549"/>
      </w:pPr>
    </w:lvl>
    <w:lvl w:ilvl="4">
      <w:numFmt w:val="bullet"/>
      <w:lvlText w:null="1"/>
      <w:lvlJc w:val="left"/>
      <w:pPr>
        <w:ind w:left="6211" w:hanging="549"/>
      </w:pPr>
    </w:lvl>
    <w:lvl w:ilvl="5">
      <w:numFmt w:val="bullet"/>
      <w:lvlText w:null="1"/>
      <w:lvlJc w:val="left"/>
      <w:pPr>
        <w:ind w:left="7089" w:hanging="549"/>
      </w:pPr>
    </w:lvl>
    <w:lvl w:ilvl="6">
      <w:numFmt w:val="bullet"/>
      <w:lvlText w:null="1"/>
      <w:lvlJc w:val="left"/>
      <w:pPr>
        <w:ind w:left="7967" w:hanging="549"/>
      </w:pPr>
    </w:lvl>
    <w:lvl w:ilvl="7">
      <w:numFmt w:val="bullet"/>
      <w:lvlText w:null="1"/>
      <w:lvlJc w:val="left"/>
      <w:pPr>
        <w:ind w:left="8845" w:hanging="549"/>
      </w:pPr>
    </w:lvl>
    <w:lvl w:ilvl="8">
      <w:numFmt w:val="bullet"/>
      <w:lvlText w:null="1"/>
      <w:lvlJc w:val="left"/>
      <w:pPr>
        <w:ind w:left="9723" w:hanging="549"/>
      </w:pPr>
    </w:lvl>
  </w:abstractNum>
  <w:abstractNum w:abstractNumId="193" w15:restartNumberingAfterBreak="0">
    <w:nsid w:val="000004C3"/>
    <w:multiLevelType w:val="multilevel"/>
    <w:tmpl w:val="FFFFFFFF"/>
    <w:lvl w:ilvl="0">
      <w:start w:val="1"/>
      <w:numFmt w:val="decimal"/>
      <w:lvlText w:val="%1"/>
      <w:lvlJc w:val="left"/>
      <w:pPr>
        <w:ind w:left="1821" w:hanging="69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2785" w:hanging="692"/>
      </w:pPr>
    </w:lvl>
    <w:lvl w:ilvl="2">
      <w:numFmt w:val="bullet"/>
      <w:lvlText w:null="1"/>
      <w:lvlJc w:val="left"/>
      <w:pPr>
        <w:ind w:left="3751" w:hanging="692"/>
      </w:pPr>
    </w:lvl>
    <w:lvl w:ilvl="3">
      <w:numFmt w:val="bullet"/>
      <w:lvlText w:null="1"/>
      <w:lvlJc w:val="left"/>
      <w:pPr>
        <w:ind w:left="4717" w:hanging="692"/>
      </w:pPr>
    </w:lvl>
    <w:lvl w:ilvl="4">
      <w:numFmt w:val="bullet"/>
      <w:lvlText w:null="1"/>
      <w:lvlJc w:val="left"/>
      <w:pPr>
        <w:ind w:left="5683" w:hanging="692"/>
      </w:pPr>
    </w:lvl>
    <w:lvl w:ilvl="5">
      <w:numFmt w:val="bullet"/>
      <w:lvlText w:null="1"/>
      <w:lvlJc w:val="left"/>
      <w:pPr>
        <w:ind w:left="6649" w:hanging="692"/>
      </w:pPr>
    </w:lvl>
    <w:lvl w:ilvl="6">
      <w:numFmt w:val="bullet"/>
      <w:lvlText w:null="1"/>
      <w:lvlJc w:val="left"/>
      <w:pPr>
        <w:ind w:left="7615" w:hanging="692"/>
      </w:pPr>
    </w:lvl>
    <w:lvl w:ilvl="7">
      <w:numFmt w:val="bullet"/>
      <w:lvlText w:null="1"/>
      <w:lvlJc w:val="left"/>
      <w:pPr>
        <w:ind w:left="8581" w:hanging="692"/>
      </w:pPr>
    </w:lvl>
    <w:lvl w:ilvl="8">
      <w:numFmt w:val="bullet"/>
      <w:lvlText w:null="1"/>
      <w:lvlJc w:val="left"/>
      <w:pPr>
        <w:ind w:left="9547" w:hanging="692"/>
      </w:pPr>
    </w:lvl>
  </w:abstractNum>
  <w:abstractNum w:abstractNumId="194" w15:restartNumberingAfterBreak="0">
    <w:nsid w:val="000004C4"/>
    <w:multiLevelType w:val="multilevel"/>
    <w:tmpl w:val="FFFFFFFF"/>
    <w:lvl w:ilvl="0">
      <w:start w:val="11"/>
      <w:numFmt w:val="decimal"/>
      <w:lvlText w:val="%1"/>
      <w:lvlJc w:val="left"/>
      <w:pPr>
        <w:ind w:left="2222" w:hanging="1093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145" w:hanging="1093"/>
      </w:pPr>
    </w:lvl>
    <w:lvl w:ilvl="2">
      <w:numFmt w:val="bullet"/>
      <w:lvlText w:null="1"/>
      <w:lvlJc w:val="left"/>
      <w:pPr>
        <w:ind w:left="4071" w:hanging="1093"/>
      </w:pPr>
    </w:lvl>
    <w:lvl w:ilvl="3">
      <w:numFmt w:val="bullet"/>
      <w:lvlText w:null="1"/>
      <w:lvlJc w:val="left"/>
      <w:pPr>
        <w:ind w:left="4997" w:hanging="1093"/>
      </w:pPr>
    </w:lvl>
    <w:lvl w:ilvl="4">
      <w:numFmt w:val="bullet"/>
      <w:lvlText w:null="1"/>
      <w:lvlJc w:val="left"/>
      <w:pPr>
        <w:ind w:left="5923" w:hanging="1093"/>
      </w:pPr>
    </w:lvl>
    <w:lvl w:ilvl="5">
      <w:numFmt w:val="bullet"/>
      <w:lvlText w:null="1"/>
      <w:lvlJc w:val="left"/>
      <w:pPr>
        <w:ind w:left="6849" w:hanging="1093"/>
      </w:pPr>
    </w:lvl>
    <w:lvl w:ilvl="6">
      <w:numFmt w:val="bullet"/>
      <w:lvlText w:null="1"/>
      <w:lvlJc w:val="left"/>
      <w:pPr>
        <w:ind w:left="7775" w:hanging="1093"/>
      </w:pPr>
    </w:lvl>
    <w:lvl w:ilvl="7">
      <w:numFmt w:val="bullet"/>
      <w:lvlText w:null="1"/>
      <w:lvlJc w:val="left"/>
      <w:pPr>
        <w:ind w:left="8701" w:hanging="1093"/>
      </w:pPr>
    </w:lvl>
    <w:lvl w:ilvl="8">
      <w:numFmt w:val="bullet"/>
      <w:lvlText w:null="1"/>
      <w:lvlJc w:val="left"/>
      <w:pPr>
        <w:ind w:left="9627" w:hanging="1093"/>
      </w:pPr>
    </w:lvl>
  </w:abstractNum>
  <w:abstractNum w:abstractNumId="195" w15:restartNumberingAfterBreak="0">
    <w:nsid w:val="000004C5"/>
    <w:multiLevelType w:val="multilevel"/>
    <w:tmpl w:val="FFFFFFFF"/>
    <w:lvl w:ilvl="0">
      <w:start w:val="15"/>
      <w:numFmt w:val="decimal"/>
      <w:lvlText w:val="%1"/>
      <w:lvlJc w:val="left"/>
      <w:pPr>
        <w:ind w:left="3022" w:hanging="1892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3865" w:hanging="1892"/>
      </w:pPr>
    </w:lvl>
    <w:lvl w:ilvl="2">
      <w:numFmt w:val="bullet"/>
      <w:lvlText w:null="1"/>
      <w:lvlJc w:val="left"/>
      <w:pPr>
        <w:ind w:left="4711" w:hanging="1892"/>
      </w:pPr>
    </w:lvl>
    <w:lvl w:ilvl="3">
      <w:numFmt w:val="bullet"/>
      <w:lvlText w:null="1"/>
      <w:lvlJc w:val="left"/>
      <w:pPr>
        <w:ind w:left="5557" w:hanging="1892"/>
      </w:pPr>
    </w:lvl>
    <w:lvl w:ilvl="4">
      <w:numFmt w:val="bullet"/>
      <w:lvlText w:null="1"/>
      <w:lvlJc w:val="left"/>
      <w:pPr>
        <w:ind w:left="6403" w:hanging="1892"/>
      </w:pPr>
    </w:lvl>
    <w:lvl w:ilvl="5">
      <w:numFmt w:val="bullet"/>
      <w:lvlText w:null="1"/>
      <w:lvlJc w:val="left"/>
      <w:pPr>
        <w:ind w:left="7249" w:hanging="1892"/>
      </w:pPr>
    </w:lvl>
    <w:lvl w:ilvl="6">
      <w:numFmt w:val="bullet"/>
      <w:lvlText w:null="1"/>
      <w:lvlJc w:val="left"/>
      <w:pPr>
        <w:ind w:left="8095" w:hanging="1892"/>
      </w:pPr>
    </w:lvl>
    <w:lvl w:ilvl="7">
      <w:numFmt w:val="bullet"/>
      <w:lvlText w:null="1"/>
      <w:lvlJc w:val="left"/>
      <w:pPr>
        <w:ind w:left="8941" w:hanging="1892"/>
      </w:pPr>
    </w:lvl>
    <w:lvl w:ilvl="8">
      <w:numFmt w:val="bullet"/>
      <w:lvlText w:null="1"/>
      <w:lvlJc w:val="left"/>
      <w:pPr>
        <w:ind w:left="9787" w:hanging="1892"/>
      </w:pPr>
    </w:lvl>
  </w:abstractNum>
  <w:abstractNum w:abstractNumId="196" w15:restartNumberingAfterBreak="0">
    <w:nsid w:val="000004C6"/>
    <w:multiLevelType w:val="multilevel"/>
    <w:tmpl w:val="FFFFFFFF"/>
    <w:lvl w:ilvl="0">
      <w:start w:val="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197" w15:restartNumberingAfterBreak="0">
    <w:nsid w:val="000004C7"/>
    <w:multiLevelType w:val="multilevel"/>
    <w:tmpl w:val="FFFFFFFF"/>
    <w:lvl w:ilvl="0">
      <w:start w:val="16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607" w:hanging="340"/>
      </w:pPr>
    </w:lvl>
    <w:lvl w:ilvl="2">
      <w:numFmt w:val="bullet"/>
      <w:lvlText w:null="1"/>
      <w:lvlJc w:val="left"/>
      <w:pPr>
        <w:ind w:left="2534" w:hanging="340"/>
      </w:pPr>
    </w:lvl>
    <w:lvl w:ilvl="3">
      <w:numFmt w:val="bullet"/>
      <w:lvlText w:null="1"/>
      <w:lvlJc w:val="left"/>
      <w:pPr>
        <w:ind w:left="3462" w:hanging="340"/>
      </w:pPr>
    </w:lvl>
    <w:lvl w:ilvl="4">
      <w:numFmt w:val="bullet"/>
      <w:lvlText w:null="1"/>
      <w:lvlJc w:val="left"/>
      <w:pPr>
        <w:ind w:left="4389" w:hanging="340"/>
      </w:pPr>
    </w:lvl>
    <w:lvl w:ilvl="5">
      <w:numFmt w:val="bullet"/>
      <w:lvlText w:null="1"/>
      <w:lvlJc w:val="left"/>
      <w:pPr>
        <w:ind w:left="5317" w:hanging="340"/>
      </w:pPr>
    </w:lvl>
    <w:lvl w:ilvl="6">
      <w:numFmt w:val="bullet"/>
      <w:lvlText w:null="1"/>
      <w:lvlJc w:val="left"/>
      <w:pPr>
        <w:ind w:left="6244" w:hanging="340"/>
      </w:pPr>
    </w:lvl>
    <w:lvl w:ilvl="7">
      <w:numFmt w:val="bullet"/>
      <w:lvlText w:null="1"/>
      <w:lvlJc w:val="left"/>
      <w:pPr>
        <w:ind w:left="7171" w:hanging="340"/>
      </w:pPr>
    </w:lvl>
    <w:lvl w:ilvl="8">
      <w:numFmt w:val="bullet"/>
      <w:lvlText w:null="1"/>
      <w:lvlJc w:val="left"/>
      <w:pPr>
        <w:ind w:left="8099" w:hanging="340"/>
      </w:pPr>
    </w:lvl>
  </w:abstractNum>
  <w:abstractNum w:abstractNumId="198" w15:restartNumberingAfterBreak="0">
    <w:nsid w:val="000004C8"/>
    <w:multiLevelType w:val="multilevel"/>
    <w:tmpl w:val="FFFFFFFF"/>
    <w:lvl w:ilvl="0">
      <w:start w:val="2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1607" w:hanging="340"/>
      </w:pPr>
    </w:lvl>
    <w:lvl w:ilvl="2">
      <w:numFmt w:val="bullet"/>
      <w:lvlText w:null="1"/>
      <w:lvlJc w:val="left"/>
      <w:pPr>
        <w:ind w:left="2534" w:hanging="340"/>
      </w:pPr>
    </w:lvl>
    <w:lvl w:ilvl="3">
      <w:numFmt w:val="bullet"/>
      <w:lvlText w:null="1"/>
      <w:lvlJc w:val="left"/>
      <w:pPr>
        <w:ind w:left="3462" w:hanging="340"/>
      </w:pPr>
    </w:lvl>
    <w:lvl w:ilvl="4">
      <w:numFmt w:val="bullet"/>
      <w:lvlText w:null="1"/>
      <w:lvlJc w:val="left"/>
      <w:pPr>
        <w:ind w:left="4389" w:hanging="340"/>
      </w:pPr>
    </w:lvl>
    <w:lvl w:ilvl="5">
      <w:numFmt w:val="bullet"/>
      <w:lvlText w:null="1"/>
      <w:lvlJc w:val="left"/>
      <w:pPr>
        <w:ind w:left="5317" w:hanging="340"/>
      </w:pPr>
    </w:lvl>
    <w:lvl w:ilvl="6">
      <w:numFmt w:val="bullet"/>
      <w:lvlText w:null="1"/>
      <w:lvlJc w:val="left"/>
      <w:pPr>
        <w:ind w:left="6244" w:hanging="340"/>
      </w:pPr>
    </w:lvl>
    <w:lvl w:ilvl="7">
      <w:numFmt w:val="bullet"/>
      <w:lvlText w:null="1"/>
      <w:lvlJc w:val="left"/>
      <w:pPr>
        <w:ind w:left="7171" w:hanging="340"/>
      </w:pPr>
    </w:lvl>
    <w:lvl w:ilvl="8">
      <w:numFmt w:val="bullet"/>
      <w:lvlText w:null="1"/>
      <w:lvlJc w:val="left"/>
      <w:pPr>
        <w:ind w:left="8099" w:hanging="340"/>
      </w:pPr>
    </w:lvl>
  </w:abstractNum>
  <w:abstractNum w:abstractNumId="199" w15:restartNumberingAfterBreak="0">
    <w:nsid w:val="000004C9"/>
    <w:multiLevelType w:val="multilevel"/>
    <w:tmpl w:val="FFFFFFFF"/>
    <w:lvl w:ilvl="0">
      <w:start w:val="3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cs="Times New Roman"/>
        <w:spacing w:val="-1"/>
        <w:w w:val="100"/>
      </w:rPr>
    </w:lvl>
    <w:lvl w:ilvl="2">
      <w:numFmt w:val="bullet"/>
      <w:lvlText w:null="1"/>
      <w:lvlJc w:val="left"/>
      <w:pPr>
        <w:ind w:left="2220" w:hanging="347"/>
      </w:pPr>
    </w:lvl>
    <w:lvl w:ilvl="3">
      <w:numFmt w:val="bullet"/>
      <w:lvlText w:null="1"/>
      <w:lvlJc w:val="left"/>
      <w:pPr>
        <w:ind w:left="3377" w:hanging="347"/>
      </w:pPr>
    </w:lvl>
    <w:lvl w:ilvl="4">
      <w:numFmt w:val="bullet"/>
      <w:lvlText w:null="1"/>
      <w:lvlJc w:val="left"/>
      <w:pPr>
        <w:ind w:left="4534" w:hanging="347"/>
      </w:pPr>
    </w:lvl>
    <w:lvl w:ilvl="5">
      <w:numFmt w:val="bullet"/>
      <w:lvlText w:null="1"/>
      <w:lvlJc w:val="left"/>
      <w:pPr>
        <w:ind w:left="5692" w:hanging="347"/>
      </w:pPr>
    </w:lvl>
    <w:lvl w:ilvl="6">
      <w:numFmt w:val="bullet"/>
      <w:lvlText w:null="1"/>
      <w:lvlJc w:val="left"/>
      <w:pPr>
        <w:ind w:left="6849" w:hanging="347"/>
      </w:pPr>
    </w:lvl>
    <w:lvl w:ilvl="7">
      <w:numFmt w:val="bullet"/>
      <w:lvlText w:null="1"/>
      <w:lvlJc w:val="left"/>
      <w:pPr>
        <w:ind w:left="8007" w:hanging="347"/>
      </w:pPr>
    </w:lvl>
    <w:lvl w:ilvl="8">
      <w:numFmt w:val="bullet"/>
      <w:lvlText w:null="1"/>
      <w:lvlJc w:val="left"/>
      <w:pPr>
        <w:ind w:left="9164" w:hanging="347"/>
      </w:pPr>
    </w:lvl>
  </w:abstractNum>
  <w:abstractNum w:abstractNumId="200" w15:restartNumberingAfterBreak="0">
    <w:nsid w:val="000004CA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201" w15:restartNumberingAfterBreak="0">
    <w:nsid w:val="000004CB"/>
    <w:multiLevelType w:val="multilevel"/>
    <w:tmpl w:val="FFFFFFFF"/>
    <w:lvl w:ilvl="0">
      <w:numFmt w:val="bullet"/>
      <w:lvlText w:null="1"/>
      <w:lvlJc w:val="left"/>
      <w:pPr>
        <w:ind w:left="805" w:hanging="137"/>
      </w:pPr>
      <w:rPr>
        <w:rFonts w:ascii="Arial Unicode MS" w:eastAsia="Arial Unicode MS"/>
        <w:spacing w:val="0"/>
        <w:w w:val="110"/>
      </w:rPr>
    </w:lvl>
    <w:lvl w:ilvl="1">
      <w:numFmt w:val="bullet"/>
      <w:lvlText w:null="1"/>
      <w:lvlJc w:val="left"/>
      <w:pPr>
        <w:ind w:left="1625" w:hanging="137"/>
      </w:pPr>
    </w:lvl>
    <w:lvl w:ilvl="2">
      <w:numFmt w:val="bullet"/>
      <w:lvlText w:null="1"/>
      <w:lvlJc w:val="left"/>
      <w:pPr>
        <w:ind w:left="2450" w:hanging="137"/>
      </w:pPr>
    </w:lvl>
    <w:lvl w:ilvl="3">
      <w:numFmt w:val="bullet"/>
      <w:lvlText w:null="1"/>
      <w:lvlJc w:val="left"/>
      <w:pPr>
        <w:ind w:left="3275" w:hanging="137"/>
      </w:pPr>
    </w:lvl>
    <w:lvl w:ilvl="4">
      <w:numFmt w:val="bullet"/>
      <w:lvlText w:null="1"/>
      <w:lvlJc w:val="left"/>
      <w:pPr>
        <w:ind w:left="4100" w:hanging="137"/>
      </w:pPr>
    </w:lvl>
    <w:lvl w:ilvl="5">
      <w:numFmt w:val="bullet"/>
      <w:lvlText w:null="1"/>
      <w:lvlJc w:val="left"/>
      <w:pPr>
        <w:ind w:left="4925" w:hanging="137"/>
      </w:pPr>
    </w:lvl>
    <w:lvl w:ilvl="6">
      <w:numFmt w:val="bullet"/>
      <w:lvlText w:null="1"/>
      <w:lvlJc w:val="left"/>
      <w:pPr>
        <w:ind w:left="5750" w:hanging="137"/>
      </w:pPr>
    </w:lvl>
    <w:lvl w:ilvl="7">
      <w:numFmt w:val="bullet"/>
      <w:lvlText w:null="1"/>
      <w:lvlJc w:val="left"/>
      <w:pPr>
        <w:ind w:left="6575" w:hanging="137"/>
      </w:pPr>
    </w:lvl>
    <w:lvl w:ilvl="8">
      <w:numFmt w:val="bullet"/>
      <w:lvlText w:null="1"/>
      <w:lvlJc w:val="left"/>
      <w:pPr>
        <w:ind w:left="7400" w:hanging="137"/>
      </w:pPr>
    </w:lvl>
  </w:abstractNum>
  <w:abstractNum w:abstractNumId="202" w15:restartNumberingAfterBreak="0">
    <w:nsid w:val="000004CC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203" w15:restartNumberingAfterBreak="0">
    <w:nsid w:val="000004CD"/>
    <w:multiLevelType w:val="multilevel"/>
    <w:tmpl w:val="FFFFFFFF"/>
    <w:lvl w:ilvl="0">
      <w:start w:val="43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2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204" w15:restartNumberingAfterBreak="0">
    <w:nsid w:val="000004CE"/>
    <w:multiLevelType w:val="multilevel"/>
    <w:tmpl w:val="FFFFFFFF"/>
    <w:lvl w:ilvl="0">
      <w:start w:val="7"/>
      <w:numFmt w:val="decimal"/>
      <w:lvlText w:val="%1"/>
      <w:lvlJc w:val="left"/>
      <w:pPr>
        <w:ind w:left="2637" w:hanging="587"/>
      </w:pPr>
      <w:rPr>
        <w:rFonts w:cs="Times New Roman"/>
      </w:rPr>
    </w:lvl>
    <w:lvl w:ilvl="1">
      <w:start w:val="1"/>
      <w:numFmt w:val="decimal"/>
      <w:lvlText w:val="%1-%2"/>
      <w:lvlJc w:val="left"/>
      <w:pPr>
        <w:ind w:left="2637" w:hanging="587"/>
      </w:pPr>
      <w:rPr>
        <w:rFonts w:cs="Times New Roman"/>
        <w:spacing w:val="0"/>
        <w:w w:val="95"/>
      </w:rPr>
    </w:lvl>
    <w:lvl w:ilvl="2">
      <w:start w:val="1"/>
      <w:numFmt w:val="decimal"/>
      <w:lvlText w:val="%3."/>
      <w:lvlJc w:val="left"/>
      <w:pPr>
        <w:ind w:left="1487" w:hanging="358"/>
      </w:pPr>
      <w:rPr>
        <w:rFonts w:cs="Times New Roman"/>
        <w:spacing w:val="0"/>
        <w:w w:val="100"/>
      </w:rPr>
    </w:lvl>
    <w:lvl w:ilvl="3">
      <w:numFmt w:val="bullet"/>
      <w:lvlText w:null="1"/>
      <w:lvlJc w:val="left"/>
      <w:pPr>
        <w:ind w:left="4604" w:hanging="358"/>
      </w:pPr>
    </w:lvl>
    <w:lvl w:ilvl="4">
      <w:numFmt w:val="bullet"/>
      <w:lvlText w:null="1"/>
      <w:lvlJc w:val="left"/>
      <w:pPr>
        <w:ind w:left="5586" w:hanging="358"/>
      </w:pPr>
    </w:lvl>
    <w:lvl w:ilvl="5">
      <w:numFmt w:val="bullet"/>
      <w:lvlText w:null="1"/>
      <w:lvlJc w:val="left"/>
      <w:pPr>
        <w:ind w:left="6568" w:hanging="358"/>
      </w:pPr>
    </w:lvl>
    <w:lvl w:ilvl="6">
      <w:numFmt w:val="bullet"/>
      <w:lvlText w:null="1"/>
      <w:lvlJc w:val="left"/>
      <w:pPr>
        <w:ind w:left="7550" w:hanging="358"/>
      </w:pPr>
    </w:lvl>
    <w:lvl w:ilvl="7">
      <w:numFmt w:val="bullet"/>
      <w:lvlText w:null="1"/>
      <w:lvlJc w:val="left"/>
      <w:pPr>
        <w:ind w:left="8532" w:hanging="358"/>
      </w:pPr>
    </w:lvl>
    <w:lvl w:ilvl="8">
      <w:numFmt w:val="bullet"/>
      <w:lvlText w:null="1"/>
      <w:lvlJc w:val="left"/>
      <w:pPr>
        <w:ind w:left="9515" w:hanging="358"/>
      </w:pPr>
    </w:lvl>
  </w:abstractNum>
  <w:abstractNum w:abstractNumId="205" w15:restartNumberingAfterBreak="0">
    <w:nsid w:val="000004CF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cs="Times New Roman"/>
        <w:spacing w:val="0"/>
        <w:w w:val="100"/>
      </w:rPr>
    </w:lvl>
    <w:lvl w:ilvl="1">
      <w:numFmt w:val="bullet"/>
      <w:lvlText w:null="1"/>
      <w:lvlJc w:val="left"/>
      <w:pPr>
        <w:ind w:left="2455" w:hanging="110"/>
      </w:pPr>
      <w:rPr>
        <w:rFonts w:ascii="Times New Roman" w:hAnsi="Times New Roman"/>
        <w:b w:val="0"/>
        <w:i w:val="0"/>
        <w:color w:val="0FB1EF"/>
        <w:spacing w:val="0"/>
        <w:w w:val="91"/>
        <w:sz w:val="19"/>
      </w:rPr>
    </w:lvl>
    <w:lvl w:ilvl="2">
      <w:numFmt w:val="bullet"/>
      <w:lvlText w:null="1"/>
      <w:lvlJc w:val="left"/>
      <w:pPr>
        <w:ind w:left="2696" w:hanging="110"/>
      </w:pPr>
    </w:lvl>
    <w:lvl w:ilvl="3">
      <w:numFmt w:val="bullet"/>
      <w:lvlText w:null="1"/>
      <w:lvlJc w:val="left"/>
      <w:pPr>
        <w:ind w:left="2933" w:hanging="110"/>
      </w:pPr>
    </w:lvl>
    <w:lvl w:ilvl="4">
      <w:numFmt w:val="bullet"/>
      <w:lvlText w:null="1"/>
      <w:lvlJc w:val="left"/>
      <w:pPr>
        <w:ind w:left="3169" w:hanging="110"/>
      </w:pPr>
    </w:lvl>
    <w:lvl w:ilvl="5">
      <w:numFmt w:val="bullet"/>
      <w:lvlText w:null="1"/>
      <w:lvlJc w:val="left"/>
      <w:pPr>
        <w:ind w:left="3406" w:hanging="110"/>
      </w:pPr>
    </w:lvl>
    <w:lvl w:ilvl="6">
      <w:numFmt w:val="bullet"/>
      <w:lvlText w:null="1"/>
      <w:lvlJc w:val="left"/>
      <w:pPr>
        <w:ind w:left="3642" w:hanging="110"/>
      </w:pPr>
    </w:lvl>
    <w:lvl w:ilvl="7">
      <w:numFmt w:val="bullet"/>
      <w:lvlText w:null="1"/>
      <w:lvlJc w:val="left"/>
      <w:pPr>
        <w:ind w:left="3879" w:hanging="110"/>
      </w:pPr>
    </w:lvl>
    <w:lvl w:ilvl="8">
      <w:numFmt w:val="bullet"/>
      <w:lvlText w:null="1"/>
      <w:lvlJc w:val="left"/>
      <w:pPr>
        <w:ind w:left="4115" w:hanging="110"/>
      </w:pPr>
    </w:lvl>
  </w:abstractNum>
  <w:abstractNum w:abstractNumId="206" w15:restartNumberingAfterBreak="0">
    <w:nsid w:val="000004D0"/>
    <w:multiLevelType w:val="multilevel"/>
    <w:tmpl w:val="FFFFFFFF"/>
    <w:lvl w:ilvl="0">
      <w:start w:val="1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479" w:hanging="358"/>
      </w:pPr>
    </w:lvl>
    <w:lvl w:ilvl="2">
      <w:numFmt w:val="bullet"/>
      <w:lvlText w:null="1"/>
      <w:lvlJc w:val="left"/>
      <w:pPr>
        <w:ind w:left="3479" w:hanging="358"/>
      </w:pPr>
    </w:lvl>
    <w:lvl w:ilvl="3">
      <w:numFmt w:val="bullet"/>
      <w:lvlText w:null="1"/>
      <w:lvlJc w:val="left"/>
      <w:pPr>
        <w:ind w:left="4479" w:hanging="358"/>
      </w:pPr>
    </w:lvl>
    <w:lvl w:ilvl="4">
      <w:numFmt w:val="bullet"/>
      <w:lvlText w:null="1"/>
      <w:lvlJc w:val="left"/>
      <w:pPr>
        <w:ind w:left="5479" w:hanging="358"/>
      </w:pPr>
    </w:lvl>
    <w:lvl w:ilvl="5">
      <w:numFmt w:val="bullet"/>
      <w:lvlText w:null="1"/>
      <w:lvlJc w:val="left"/>
      <w:pPr>
        <w:ind w:left="6479" w:hanging="358"/>
      </w:pPr>
    </w:lvl>
    <w:lvl w:ilvl="6">
      <w:numFmt w:val="bullet"/>
      <w:lvlText w:null="1"/>
      <w:lvlJc w:val="left"/>
      <w:pPr>
        <w:ind w:left="7479" w:hanging="358"/>
      </w:pPr>
    </w:lvl>
    <w:lvl w:ilvl="7">
      <w:numFmt w:val="bullet"/>
      <w:lvlText w:null="1"/>
      <w:lvlJc w:val="left"/>
      <w:pPr>
        <w:ind w:left="8479" w:hanging="358"/>
      </w:pPr>
    </w:lvl>
    <w:lvl w:ilvl="8">
      <w:numFmt w:val="bullet"/>
      <w:lvlText w:null="1"/>
      <w:lvlJc w:val="left"/>
      <w:pPr>
        <w:ind w:left="9479" w:hanging="358"/>
      </w:pPr>
    </w:lvl>
  </w:abstractNum>
  <w:abstractNum w:abstractNumId="207" w15:restartNumberingAfterBreak="0">
    <w:nsid w:val="000004D1"/>
    <w:multiLevelType w:val="multilevel"/>
    <w:tmpl w:val="FFFFFFFF"/>
    <w:lvl w:ilvl="0">
      <w:start w:val="3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start w:val="1"/>
      <w:numFmt w:val="upperLetter"/>
      <w:lvlText w:val="(%3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3">
      <w:numFmt w:val="bullet"/>
      <w:lvlText w:null="1"/>
      <w:lvlJc w:val="left"/>
      <w:pPr>
        <w:ind w:left="3587" w:hanging="332"/>
      </w:pPr>
    </w:lvl>
    <w:lvl w:ilvl="4">
      <w:numFmt w:val="bullet"/>
      <w:lvlText w:null="1"/>
      <w:lvlJc w:val="left"/>
      <w:pPr>
        <w:ind w:left="4714" w:hanging="332"/>
      </w:pPr>
    </w:lvl>
    <w:lvl w:ilvl="5">
      <w:numFmt w:val="bullet"/>
      <w:lvlText w:null="1"/>
      <w:lvlJc w:val="left"/>
      <w:pPr>
        <w:ind w:left="5842" w:hanging="332"/>
      </w:pPr>
    </w:lvl>
    <w:lvl w:ilvl="6">
      <w:numFmt w:val="bullet"/>
      <w:lvlText w:null="1"/>
      <w:lvlJc w:val="left"/>
      <w:pPr>
        <w:ind w:left="6969" w:hanging="332"/>
      </w:pPr>
    </w:lvl>
    <w:lvl w:ilvl="7">
      <w:numFmt w:val="bullet"/>
      <w:lvlText w:null="1"/>
      <w:lvlJc w:val="left"/>
      <w:pPr>
        <w:ind w:left="8097" w:hanging="332"/>
      </w:pPr>
    </w:lvl>
    <w:lvl w:ilvl="8">
      <w:numFmt w:val="bullet"/>
      <w:lvlText w:null="1"/>
      <w:lvlJc w:val="left"/>
      <w:pPr>
        <w:ind w:left="9224" w:hanging="332"/>
      </w:pPr>
    </w:lvl>
  </w:abstractNum>
  <w:abstractNum w:abstractNumId="208" w15:restartNumberingAfterBreak="0">
    <w:nsid w:val="000004D2"/>
    <w:multiLevelType w:val="multilevel"/>
    <w:tmpl w:val="FFFFFFFF"/>
    <w:lvl w:ilvl="0">
      <w:start w:val="4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686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1633" w:hanging="347"/>
      </w:pPr>
    </w:lvl>
    <w:lvl w:ilvl="3">
      <w:numFmt w:val="bullet"/>
      <w:lvlText w:null="1"/>
      <w:lvlJc w:val="left"/>
      <w:pPr>
        <w:ind w:left="2586" w:hanging="347"/>
      </w:pPr>
    </w:lvl>
    <w:lvl w:ilvl="4">
      <w:numFmt w:val="bullet"/>
      <w:lvlText w:null="1"/>
      <w:lvlJc w:val="left"/>
      <w:pPr>
        <w:ind w:left="3540" w:hanging="347"/>
      </w:pPr>
    </w:lvl>
    <w:lvl w:ilvl="5">
      <w:numFmt w:val="bullet"/>
      <w:lvlText w:null="1"/>
      <w:lvlJc w:val="left"/>
      <w:pPr>
        <w:ind w:left="4493" w:hanging="347"/>
      </w:pPr>
    </w:lvl>
    <w:lvl w:ilvl="6">
      <w:numFmt w:val="bullet"/>
      <w:lvlText w:null="1"/>
      <w:lvlJc w:val="left"/>
      <w:pPr>
        <w:ind w:left="5447" w:hanging="347"/>
      </w:pPr>
    </w:lvl>
    <w:lvl w:ilvl="7">
      <w:numFmt w:val="bullet"/>
      <w:lvlText w:null="1"/>
      <w:lvlJc w:val="left"/>
      <w:pPr>
        <w:ind w:left="6400" w:hanging="347"/>
      </w:pPr>
    </w:lvl>
    <w:lvl w:ilvl="8">
      <w:numFmt w:val="bullet"/>
      <w:lvlText w:null="1"/>
      <w:lvlJc w:val="left"/>
      <w:pPr>
        <w:ind w:left="7354" w:hanging="347"/>
      </w:pPr>
    </w:lvl>
  </w:abstractNum>
  <w:abstractNum w:abstractNumId="209" w15:restartNumberingAfterBreak="0">
    <w:nsid w:val="000004D3"/>
    <w:multiLevelType w:val="multilevel"/>
    <w:tmpl w:val="FFFFFFFF"/>
    <w:lvl w:ilvl="0">
      <w:start w:val="4"/>
      <w:numFmt w:val="decimal"/>
      <w:lvlText w:val="(%1)"/>
      <w:lvlJc w:val="left"/>
      <w:pPr>
        <w:ind w:left="2665" w:hanging="1136"/>
      </w:pPr>
      <w:rPr>
        <w:rFonts w:ascii="Times New Roman" w:hAnsi="Times New Roman" w:cs="Times New Roman"/>
        <w:b w:val="0"/>
        <w:bCs w:val="0"/>
        <w:i w:val="0"/>
        <w:iCs w:val="0"/>
        <w:color w:val="0FB1EF"/>
        <w:spacing w:val="0"/>
        <w:w w:val="105"/>
        <w:position w:val="-4"/>
        <w:sz w:val="19"/>
        <w:szCs w:val="19"/>
      </w:rPr>
    </w:lvl>
    <w:lvl w:ilvl="1">
      <w:numFmt w:val="bullet"/>
      <w:lvlText w:null="1"/>
      <w:lvlJc w:val="left"/>
      <w:pPr>
        <w:ind w:left="2670" w:hanging="118"/>
      </w:pPr>
      <w:rPr>
        <w:rFonts w:ascii="Times New Roman" w:hAnsi="Times New Roman"/>
        <w:b w:val="0"/>
        <w:i w:val="0"/>
        <w:color w:val="0FB1EF"/>
        <w:spacing w:val="0"/>
        <w:w w:val="101"/>
        <w:sz w:val="19"/>
      </w:rPr>
    </w:lvl>
    <w:lvl w:ilvl="2">
      <w:numFmt w:val="bullet"/>
      <w:lvlText w:null="1"/>
      <w:lvlJc w:val="left"/>
      <w:pPr>
        <w:ind w:left="2892" w:hanging="118"/>
      </w:pPr>
    </w:lvl>
    <w:lvl w:ilvl="3">
      <w:numFmt w:val="bullet"/>
      <w:lvlText w:null="1"/>
      <w:lvlJc w:val="left"/>
      <w:pPr>
        <w:ind w:left="3104" w:hanging="118"/>
      </w:pPr>
    </w:lvl>
    <w:lvl w:ilvl="4">
      <w:numFmt w:val="bullet"/>
      <w:lvlText w:null="1"/>
      <w:lvlJc w:val="left"/>
      <w:pPr>
        <w:ind w:left="3316" w:hanging="118"/>
      </w:pPr>
    </w:lvl>
    <w:lvl w:ilvl="5">
      <w:numFmt w:val="bullet"/>
      <w:lvlText w:null="1"/>
      <w:lvlJc w:val="left"/>
      <w:pPr>
        <w:ind w:left="3528" w:hanging="118"/>
      </w:pPr>
    </w:lvl>
    <w:lvl w:ilvl="6">
      <w:numFmt w:val="bullet"/>
      <w:lvlText w:null="1"/>
      <w:lvlJc w:val="left"/>
      <w:pPr>
        <w:ind w:left="3740" w:hanging="118"/>
      </w:pPr>
    </w:lvl>
    <w:lvl w:ilvl="7">
      <w:numFmt w:val="bullet"/>
      <w:lvlText w:null="1"/>
      <w:lvlJc w:val="left"/>
      <w:pPr>
        <w:ind w:left="3952" w:hanging="118"/>
      </w:pPr>
    </w:lvl>
    <w:lvl w:ilvl="8">
      <w:numFmt w:val="bullet"/>
      <w:lvlText w:null="1"/>
      <w:lvlJc w:val="left"/>
      <w:pPr>
        <w:ind w:left="4164" w:hanging="118"/>
      </w:pPr>
    </w:lvl>
  </w:abstractNum>
  <w:abstractNum w:abstractNumId="210" w15:restartNumberingAfterBreak="0">
    <w:nsid w:val="000004D4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3145" w:hanging="347"/>
      </w:pPr>
    </w:lvl>
    <w:lvl w:ilvl="2">
      <w:numFmt w:val="bullet"/>
      <w:lvlText w:null="1"/>
      <w:lvlJc w:val="left"/>
      <w:pPr>
        <w:ind w:left="4071" w:hanging="347"/>
      </w:pPr>
    </w:lvl>
    <w:lvl w:ilvl="3">
      <w:numFmt w:val="bullet"/>
      <w:lvlText w:null="1"/>
      <w:lvlJc w:val="left"/>
      <w:pPr>
        <w:ind w:left="4997" w:hanging="347"/>
      </w:pPr>
    </w:lvl>
    <w:lvl w:ilvl="4">
      <w:numFmt w:val="bullet"/>
      <w:lvlText w:null="1"/>
      <w:lvlJc w:val="left"/>
      <w:pPr>
        <w:ind w:left="5923" w:hanging="347"/>
      </w:pPr>
    </w:lvl>
    <w:lvl w:ilvl="5">
      <w:numFmt w:val="bullet"/>
      <w:lvlText w:null="1"/>
      <w:lvlJc w:val="left"/>
      <w:pPr>
        <w:ind w:left="6849" w:hanging="347"/>
      </w:pPr>
    </w:lvl>
    <w:lvl w:ilvl="6">
      <w:numFmt w:val="bullet"/>
      <w:lvlText w:null="1"/>
      <w:lvlJc w:val="left"/>
      <w:pPr>
        <w:ind w:left="7775" w:hanging="347"/>
      </w:pPr>
    </w:lvl>
    <w:lvl w:ilvl="7">
      <w:numFmt w:val="bullet"/>
      <w:lvlText w:null="1"/>
      <w:lvlJc w:val="left"/>
      <w:pPr>
        <w:ind w:left="8701" w:hanging="347"/>
      </w:pPr>
    </w:lvl>
    <w:lvl w:ilvl="8">
      <w:numFmt w:val="bullet"/>
      <w:lvlText w:null="1"/>
      <w:lvlJc w:val="left"/>
      <w:pPr>
        <w:ind w:left="9627" w:hanging="347"/>
      </w:pPr>
    </w:lvl>
  </w:abstractNum>
  <w:abstractNum w:abstractNumId="211" w15:restartNumberingAfterBreak="0">
    <w:nsid w:val="000004D5"/>
    <w:multiLevelType w:val="multilevel"/>
    <w:tmpl w:val="FFFFFFFF"/>
    <w:lvl w:ilvl="0">
      <w:numFmt w:val="bullet"/>
      <w:lvlText w:val="-"/>
      <w:lvlJc w:val="left"/>
      <w:pPr>
        <w:ind w:left="1843" w:hanging="357"/>
      </w:pPr>
      <w:rPr>
        <w:rFonts w:ascii="Times New Roman" w:hAnsi="Times New Roman"/>
        <w:b w:val="0"/>
        <w:i w:val="0"/>
        <w:color w:val="231F20"/>
        <w:spacing w:val="0"/>
        <w:w w:val="100"/>
        <w:sz w:val="23"/>
      </w:rPr>
    </w:lvl>
    <w:lvl w:ilvl="1">
      <w:numFmt w:val="bullet"/>
      <w:lvlText w:null="1"/>
      <w:lvlJc w:val="left"/>
      <w:pPr>
        <w:ind w:left="2803" w:hanging="357"/>
      </w:pPr>
    </w:lvl>
    <w:lvl w:ilvl="2">
      <w:numFmt w:val="bullet"/>
      <w:lvlText w:null="1"/>
      <w:lvlJc w:val="left"/>
      <w:pPr>
        <w:ind w:left="3767" w:hanging="357"/>
      </w:pPr>
    </w:lvl>
    <w:lvl w:ilvl="3">
      <w:numFmt w:val="bullet"/>
      <w:lvlText w:null="1"/>
      <w:lvlJc w:val="left"/>
      <w:pPr>
        <w:ind w:left="4731" w:hanging="357"/>
      </w:pPr>
    </w:lvl>
    <w:lvl w:ilvl="4">
      <w:numFmt w:val="bullet"/>
      <w:lvlText w:null="1"/>
      <w:lvlJc w:val="left"/>
      <w:pPr>
        <w:ind w:left="5695" w:hanging="357"/>
      </w:pPr>
    </w:lvl>
    <w:lvl w:ilvl="5">
      <w:numFmt w:val="bullet"/>
      <w:lvlText w:null="1"/>
      <w:lvlJc w:val="left"/>
      <w:pPr>
        <w:ind w:left="6659" w:hanging="357"/>
      </w:pPr>
    </w:lvl>
    <w:lvl w:ilvl="6">
      <w:numFmt w:val="bullet"/>
      <w:lvlText w:null="1"/>
      <w:lvlJc w:val="left"/>
      <w:pPr>
        <w:ind w:left="7623" w:hanging="357"/>
      </w:pPr>
    </w:lvl>
    <w:lvl w:ilvl="7">
      <w:numFmt w:val="bullet"/>
      <w:lvlText w:null="1"/>
      <w:lvlJc w:val="left"/>
      <w:pPr>
        <w:ind w:left="8587" w:hanging="357"/>
      </w:pPr>
    </w:lvl>
    <w:lvl w:ilvl="8">
      <w:numFmt w:val="bullet"/>
      <w:lvlText w:null="1"/>
      <w:lvlJc w:val="left"/>
      <w:pPr>
        <w:ind w:left="9551" w:hanging="357"/>
      </w:pPr>
    </w:lvl>
  </w:abstractNum>
  <w:abstractNum w:abstractNumId="212" w15:restartNumberingAfterBreak="0">
    <w:nsid w:val="000004D6"/>
    <w:multiLevelType w:val="multilevel"/>
    <w:tmpl w:val="FFFFFFFF"/>
    <w:lvl w:ilvl="0">
      <w:start w:val="4"/>
      <w:numFmt w:val="decimal"/>
      <w:lvlText w:val="%1."/>
      <w:lvlJc w:val="left"/>
      <w:pPr>
        <w:ind w:left="1488" w:hanging="35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start w:val="1"/>
      <w:numFmt w:val="decimal"/>
      <w:lvlText w:val="(%2)"/>
      <w:lvlJc w:val="left"/>
      <w:pPr>
        <w:ind w:left="1843" w:hanging="35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2911" w:hanging="357"/>
      </w:pPr>
    </w:lvl>
    <w:lvl w:ilvl="3">
      <w:numFmt w:val="bullet"/>
      <w:lvlText w:null="1"/>
      <w:lvlJc w:val="left"/>
      <w:pPr>
        <w:ind w:left="3982" w:hanging="357"/>
      </w:pPr>
    </w:lvl>
    <w:lvl w:ilvl="4">
      <w:numFmt w:val="bullet"/>
      <w:lvlText w:null="1"/>
      <w:lvlJc w:val="left"/>
      <w:pPr>
        <w:ind w:left="5053" w:hanging="357"/>
      </w:pPr>
    </w:lvl>
    <w:lvl w:ilvl="5">
      <w:numFmt w:val="bullet"/>
      <w:lvlText w:null="1"/>
      <w:lvlJc w:val="left"/>
      <w:pPr>
        <w:ind w:left="6124" w:hanging="357"/>
      </w:pPr>
    </w:lvl>
    <w:lvl w:ilvl="6">
      <w:numFmt w:val="bullet"/>
      <w:lvlText w:null="1"/>
      <w:lvlJc w:val="left"/>
      <w:pPr>
        <w:ind w:left="7195" w:hanging="357"/>
      </w:pPr>
    </w:lvl>
    <w:lvl w:ilvl="7">
      <w:numFmt w:val="bullet"/>
      <w:lvlText w:null="1"/>
      <w:lvlJc w:val="left"/>
      <w:pPr>
        <w:ind w:left="8266" w:hanging="357"/>
      </w:pPr>
    </w:lvl>
    <w:lvl w:ilvl="8">
      <w:numFmt w:val="bullet"/>
      <w:lvlText w:null="1"/>
      <w:lvlJc w:val="left"/>
      <w:pPr>
        <w:ind w:left="9337" w:hanging="357"/>
      </w:pPr>
    </w:lvl>
  </w:abstractNum>
  <w:abstractNum w:abstractNumId="213" w15:restartNumberingAfterBreak="0">
    <w:nsid w:val="000004D7"/>
    <w:multiLevelType w:val="multilevel"/>
    <w:tmpl w:val="FFFFFFFF"/>
    <w:lvl w:ilvl="0">
      <w:numFmt w:val="bullet"/>
      <w:lvlText w:val="-"/>
      <w:lvlJc w:val="left"/>
      <w:pPr>
        <w:ind w:left="277" w:hanging="179"/>
      </w:pPr>
      <w:rPr>
        <w:rFonts w:ascii="Times New Roman" w:hAnsi="Times New Roman"/>
        <w:b w:val="0"/>
        <w:i w:val="0"/>
        <w:color w:val="231F20"/>
        <w:spacing w:val="0"/>
        <w:w w:val="100"/>
        <w:sz w:val="20"/>
      </w:rPr>
    </w:lvl>
    <w:lvl w:ilvl="1">
      <w:numFmt w:val="bullet"/>
      <w:lvlText w:null="1"/>
      <w:lvlJc w:val="left"/>
      <w:pPr>
        <w:ind w:left="1088" w:hanging="179"/>
      </w:pPr>
    </w:lvl>
    <w:lvl w:ilvl="2">
      <w:numFmt w:val="bullet"/>
      <w:lvlText w:null="1"/>
      <w:lvlJc w:val="left"/>
      <w:pPr>
        <w:ind w:left="1896" w:hanging="179"/>
      </w:pPr>
    </w:lvl>
    <w:lvl w:ilvl="3">
      <w:numFmt w:val="bullet"/>
      <w:lvlText w:null="1"/>
      <w:lvlJc w:val="left"/>
      <w:pPr>
        <w:ind w:left="2704" w:hanging="179"/>
      </w:pPr>
    </w:lvl>
    <w:lvl w:ilvl="4">
      <w:numFmt w:val="bullet"/>
      <w:lvlText w:null="1"/>
      <w:lvlJc w:val="left"/>
      <w:pPr>
        <w:ind w:left="3512" w:hanging="179"/>
      </w:pPr>
    </w:lvl>
    <w:lvl w:ilvl="5">
      <w:numFmt w:val="bullet"/>
      <w:lvlText w:null="1"/>
      <w:lvlJc w:val="left"/>
      <w:pPr>
        <w:ind w:left="4320" w:hanging="179"/>
      </w:pPr>
    </w:lvl>
    <w:lvl w:ilvl="6">
      <w:numFmt w:val="bullet"/>
      <w:lvlText w:null="1"/>
      <w:lvlJc w:val="left"/>
      <w:pPr>
        <w:ind w:left="5128" w:hanging="179"/>
      </w:pPr>
    </w:lvl>
    <w:lvl w:ilvl="7">
      <w:numFmt w:val="bullet"/>
      <w:lvlText w:null="1"/>
      <w:lvlJc w:val="left"/>
      <w:pPr>
        <w:ind w:left="5936" w:hanging="179"/>
      </w:pPr>
    </w:lvl>
    <w:lvl w:ilvl="8">
      <w:numFmt w:val="bullet"/>
      <w:lvlText w:null="1"/>
      <w:lvlJc w:val="left"/>
      <w:pPr>
        <w:ind w:left="6745" w:hanging="179"/>
      </w:pPr>
    </w:lvl>
  </w:abstractNum>
  <w:abstractNum w:abstractNumId="214" w15:restartNumberingAfterBreak="0">
    <w:nsid w:val="000004D8"/>
    <w:multiLevelType w:val="multilevel"/>
    <w:tmpl w:val="FFFFFFFF"/>
    <w:lvl w:ilvl="0">
      <w:start w:val="3"/>
      <w:numFmt w:val="lowerLetter"/>
      <w:lvlText w:val="(%1)"/>
      <w:lvlJc w:val="left"/>
      <w:pPr>
        <w:ind w:left="2456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15" w15:restartNumberingAfterBreak="0">
    <w:nsid w:val="000004D9"/>
    <w:multiLevelType w:val="multilevel"/>
    <w:tmpl w:val="FFFFFFFF"/>
    <w:lvl w:ilvl="0">
      <w:start w:val="1"/>
      <w:numFmt w:val="upperLetter"/>
      <w:lvlText w:val="(%1)"/>
      <w:lvlJc w:val="left"/>
      <w:pPr>
        <w:ind w:left="2707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35" w:hanging="569"/>
      </w:pPr>
    </w:lvl>
    <w:lvl w:ilvl="2">
      <w:numFmt w:val="bullet"/>
      <w:lvlText w:null="1"/>
      <w:lvlJc w:val="left"/>
      <w:pPr>
        <w:ind w:left="2970" w:hanging="569"/>
      </w:pPr>
    </w:lvl>
    <w:lvl w:ilvl="3">
      <w:numFmt w:val="bullet"/>
      <w:lvlText w:null="1"/>
      <w:lvlJc w:val="left"/>
      <w:pPr>
        <w:ind w:left="3105" w:hanging="569"/>
      </w:pPr>
    </w:lvl>
    <w:lvl w:ilvl="4">
      <w:numFmt w:val="bullet"/>
      <w:lvlText w:null="1"/>
      <w:lvlJc w:val="left"/>
      <w:pPr>
        <w:ind w:left="3240" w:hanging="569"/>
      </w:pPr>
    </w:lvl>
    <w:lvl w:ilvl="5">
      <w:numFmt w:val="bullet"/>
      <w:lvlText w:null="1"/>
      <w:lvlJc w:val="left"/>
      <w:pPr>
        <w:ind w:left="3376" w:hanging="569"/>
      </w:pPr>
    </w:lvl>
    <w:lvl w:ilvl="6">
      <w:numFmt w:val="bullet"/>
      <w:lvlText w:null="1"/>
      <w:lvlJc w:val="left"/>
      <w:pPr>
        <w:ind w:left="3511" w:hanging="569"/>
      </w:pPr>
    </w:lvl>
    <w:lvl w:ilvl="7">
      <w:numFmt w:val="bullet"/>
      <w:lvlText w:null="1"/>
      <w:lvlJc w:val="left"/>
      <w:pPr>
        <w:ind w:left="3646" w:hanging="569"/>
      </w:pPr>
    </w:lvl>
    <w:lvl w:ilvl="8">
      <w:numFmt w:val="bullet"/>
      <w:lvlText w:null="1"/>
      <w:lvlJc w:val="left"/>
      <w:pPr>
        <w:ind w:left="3781" w:hanging="569"/>
      </w:pPr>
    </w:lvl>
  </w:abstractNum>
  <w:abstractNum w:abstractNumId="216" w15:restartNumberingAfterBreak="0">
    <w:nsid w:val="000004DA"/>
    <w:multiLevelType w:val="multilevel"/>
    <w:tmpl w:val="FFFFFFFF"/>
    <w:lvl w:ilvl="0">
      <w:start w:val="6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2" w:hanging="340"/>
      </w:pPr>
    </w:lvl>
    <w:lvl w:ilvl="2">
      <w:numFmt w:val="bullet"/>
      <w:lvlText w:null="1"/>
      <w:lvlJc w:val="left"/>
      <w:pPr>
        <w:ind w:left="2124" w:hanging="340"/>
      </w:pPr>
    </w:lvl>
    <w:lvl w:ilvl="3">
      <w:numFmt w:val="bullet"/>
      <w:lvlText w:null="1"/>
      <w:lvlJc w:val="left"/>
      <w:pPr>
        <w:ind w:left="3016" w:hanging="340"/>
      </w:pPr>
    </w:lvl>
    <w:lvl w:ilvl="4">
      <w:numFmt w:val="bullet"/>
      <w:lvlText w:null="1"/>
      <w:lvlJc w:val="left"/>
      <w:pPr>
        <w:ind w:left="3908" w:hanging="340"/>
      </w:pPr>
    </w:lvl>
    <w:lvl w:ilvl="5">
      <w:numFmt w:val="bullet"/>
      <w:lvlText w:null="1"/>
      <w:lvlJc w:val="left"/>
      <w:pPr>
        <w:ind w:left="4800" w:hanging="340"/>
      </w:pPr>
    </w:lvl>
    <w:lvl w:ilvl="6">
      <w:numFmt w:val="bullet"/>
      <w:lvlText w:null="1"/>
      <w:lvlJc w:val="left"/>
      <w:pPr>
        <w:ind w:left="5692" w:hanging="340"/>
      </w:pPr>
    </w:lvl>
    <w:lvl w:ilvl="7">
      <w:numFmt w:val="bullet"/>
      <w:lvlText w:null="1"/>
      <w:lvlJc w:val="left"/>
      <w:pPr>
        <w:ind w:left="6584" w:hanging="340"/>
      </w:pPr>
    </w:lvl>
    <w:lvl w:ilvl="8">
      <w:numFmt w:val="bullet"/>
      <w:lvlText w:null="1"/>
      <w:lvlJc w:val="left"/>
      <w:pPr>
        <w:ind w:left="7476" w:hanging="340"/>
      </w:pPr>
    </w:lvl>
  </w:abstractNum>
  <w:abstractNum w:abstractNumId="217" w15:restartNumberingAfterBreak="0">
    <w:nsid w:val="000004DB"/>
    <w:multiLevelType w:val="multilevel"/>
    <w:tmpl w:val="FFFFFFFF"/>
    <w:lvl w:ilvl="0">
      <w:start w:val="9"/>
      <w:numFmt w:val="decimal"/>
      <w:lvlText w:val="%1."/>
      <w:lvlJc w:val="left"/>
      <w:pPr>
        <w:ind w:left="339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232" w:hanging="340"/>
      </w:pPr>
    </w:lvl>
    <w:lvl w:ilvl="2">
      <w:numFmt w:val="bullet"/>
      <w:lvlText w:null="1"/>
      <w:lvlJc w:val="left"/>
      <w:pPr>
        <w:ind w:left="2124" w:hanging="340"/>
      </w:pPr>
    </w:lvl>
    <w:lvl w:ilvl="3">
      <w:numFmt w:val="bullet"/>
      <w:lvlText w:null="1"/>
      <w:lvlJc w:val="left"/>
      <w:pPr>
        <w:ind w:left="3016" w:hanging="340"/>
      </w:pPr>
    </w:lvl>
    <w:lvl w:ilvl="4">
      <w:numFmt w:val="bullet"/>
      <w:lvlText w:null="1"/>
      <w:lvlJc w:val="left"/>
      <w:pPr>
        <w:ind w:left="3908" w:hanging="340"/>
      </w:pPr>
    </w:lvl>
    <w:lvl w:ilvl="5">
      <w:numFmt w:val="bullet"/>
      <w:lvlText w:null="1"/>
      <w:lvlJc w:val="left"/>
      <w:pPr>
        <w:ind w:left="4800" w:hanging="340"/>
      </w:pPr>
    </w:lvl>
    <w:lvl w:ilvl="6">
      <w:numFmt w:val="bullet"/>
      <w:lvlText w:null="1"/>
      <w:lvlJc w:val="left"/>
      <w:pPr>
        <w:ind w:left="5692" w:hanging="340"/>
      </w:pPr>
    </w:lvl>
    <w:lvl w:ilvl="7">
      <w:numFmt w:val="bullet"/>
      <w:lvlText w:null="1"/>
      <w:lvlJc w:val="left"/>
      <w:pPr>
        <w:ind w:left="6584" w:hanging="340"/>
      </w:pPr>
    </w:lvl>
    <w:lvl w:ilvl="8">
      <w:numFmt w:val="bullet"/>
      <w:lvlText w:null="1"/>
      <w:lvlJc w:val="left"/>
      <w:pPr>
        <w:ind w:left="7476" w:hanging="340"/>
      </w:pPr>
    </w:lvl>
  </w:abstractNum>
  <w:abstractNum w:abstractNumId="218" w15:restartNumberingAfterBreak="0">
    <w:nsid w:val="000004DC"/>
    <w:multiLevelType w:val="multilevel"/>
    <w:tmpl w:val="FFFFFFFF"/>
    <w:lvl w:ilvl="0">
      <w:start w:val="1"/>
      <w:numFmt w:val="upperLetter"/>
      <w:lvlText w:val="(%1)"/>
      <w:lvlJc w:val="left"/>
      <w:pPr>
        <w:ind w:left="2698" w:hanging="56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2846" w:hanging="569"/>
      </w:pPr>
    </w:lvl>
    <w:lvl w:ilvl="2">
      <w:numFmt w:val="bullet"/>
      <w:lvlText w:null="1"/>
      <w:lvlJc w:val="left"/>
      <w:pPr>
        <w:ind w:left="2992" w:hanging="569"/>
      </w:pPr>
    </w:lvl>
    <w:lvl w:ilvl="3">
      <w:numFmt w:val="bullet"/>
      <w:lvlText w:null="1"/>
      <w:lvlJc w:val="left"/>
      <w:pPr>
        <w:ind w:left="3138" w:hanging="569"/>
      </w:pPr>
    </w:lvl>
    <w:lvl w:ilvl="4">
      <w:numFmt w:val="bullet"/>
      <w:lvlText w:null="1"/>
      <w:lvlJc w:val="left"/>
      <w:pPr>
        <w:ind w:left="3284" w:hanging="569"/>
      </w:pPr>
    </w:lvl>
    <w:lvl w:ilvl="5">
      <w:numFmt w:val="bullet"/>
      <w:lvlText w:null="1"/>
      <w:lvlJc w:val="left"/>
      <w:pPr>
        <w:ind w:left="3430" w:hanging="569"/>
      </w:pPr>
    </w:lvl>
    <w:lvl w:ilvl="6">
      <w:numFmt w:val="bullet"/>
      <w:lvlText w:null="1"/>
      <w:lvlJc w:val="left"/>
      <w:pPr>
        <w:ind w:left="3576" w:hanging="569"/>
      </w:pPr>
    </w:lvl>
    <w:lvl w:ilvl="7">
      <w:numFmt w:val="bullet"/>
      <w:lvlText w:null="1"/>
      <w:lvlJc w:val="left"/>
      <w:pPr>
        <w:ind w:left="3722" w:hanging="569"/>
      </w:pPr>
    </w:lvl>
    <w:lvl w:ilvl="8">
      <w:numFmt w:val="bullet"/>
      <w:lvlText w:null="1"/>
      <w:lvlJc w:val="left"/>
      <w:pPr>
        <w:ind w:left="3868" w:hanging="569"/>
      </w:pPr>
    </w:lvl>
  </w:abstractNum>
  <w:abstractNum w:abstractNumId="219" w15:restartNumberingAfterBreak="0">
    <w:nsid w:val="000004DD"/>
    <w:multiLevelType w:val="multilevel"/>
    <w:tmpl w:val="FFFFFFFF"/>
    <w:lvl w:ilvl="0">
      <w:start w:val="3"/>
      <w:numFmt w:val="lowerLetter"/>
      <w:lvlText w:val="(%1)"/>
      <w:lvlJc w:val="left"/>
      <w:pPr>
        <w:ind w:left="2484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220" w15:restartNumberingAfterBreak="0">
    <w:nsid w:val="000004DE"/>
    <w:multiLevelType w:val="multilevel"/>
    <w:tmpl w:val="FFFFFFFF"/>
    <w:lvl w:ilvl="0">
      <w:start w:val="3"/>
      <w:numFmt w:val="lowerLetter"/>
      <w:lvlText w:val="(%1)"/>
      <w:lvlJc w:val="left"/>
      <w:pPr>
        <w:ind w:left="2484" w:hanging="319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221" w15:restartNumberingAfterBreak="0">
    <w:nsid w:val="000004DF"/>
    <w:multiLevelType w:val="multilevel"/>
    <w:tmpl w:val="FFFFFFFF"/>
    <w:lvl w:ilvl="0">
      <w:start w:val="3"/>
      <w:numFmt w:val="lowerLetter"/>
      <w:lvlText w:val="(%1)"/>
      <w:lvlJc w:val="left"/>
      <w:pPr>
        <w:ind w:left="2165" w:hanging="31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20"/>
        <w:sz w:val="21"/>
        <w:szCs w:val="21"/>
      </w:rPr>
    </w:lvl>
    <w:lvl w:ilvl="1">
      <w:start w:val="1"/>
      <w:numFmt w:val="upperLetter"/>
      <w:lvlText w:val="(%2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97" w:hanging="332"/>
      </w:pPr>
    </w:lvl>
    <w:lvl w:ilvl="3">
      <w:numFmt w:val="bullet"/>
      <w:lvlText w:null="1"/>
      <w:lvlJc w:val="left"/>
      <w:pPr>
        <w:ind w:left="4495" w:hanging="332"/>
      </w:pPr>
    </w:lvl>
    <w:lvl w:ilvl="4">
      <w:numFmt w:val="bullet"/>
      <w:lvlText w:null="1"/>
      <w:lvlJc w:val="left"/>
      <w:pPr>
        <w:ind w:left="5493" w:hanging="332"/>
      </w:pPr>
    </w:lvl>
    <w:lvl w:ilvl="5">
      <w:numFmt w:val="bullet"/>
      <w:lvlText w:null="1"/>
      <w:lvlJc w:val="left"/>
      <w:pPr>
        <w:ind w:left="6490" w:hanging="332"/>
      </w:pPr>
    </w:lvl>
    <w:lvl w:ilvl="6">
      <w:numFmt w:val="bullet"/>
      <w:lvlText w:null="1"/>
      <w:lvlJc w:val="left"/>
      <w:pPr>
        <w:ind w:left="7488" w:hanging="332"/>
      </w:pPr>
    </w:lvl>
    <w:lvl w:ilvl="7">
      <w:numFmt w:val="bullet"/>
      <w:lvlText w:null="1"/>
      <w:lvlJc w:val="left"/>
      <w:pPr>
        <w:ind w:left="8486" w:hanging="332"/>
      </w:pPr>
    </w:lvl>
    <w:lvl w:ilvl="8">
      <w:numFmt w:val="bullet"/>
      <w:lvlText w:null="1"/>
      <w:lvlJc w:val="left"/>
      <w:pPr>
        <w:ind w:left="9483" w:hanging="332"/>
      </w:pPr>
    </w:lvl>
  </w:abstractNum>
  <w:abstractNum w:abstractNumId="222" w15:restartNumberingAfterBreak="0">
    <w:nsid w:val="000004E0"/>
    <w:multiLevelType w:val="multilevel"/>
    <w:tmpl w:val="FFFFFFFF"/>
    <w:lvl w:ilvl="0">
      <w:start w:val="1"/>
      <w:numFmt w:val="upperLetter"/>
      <w:lvlText w:val="(%1)"/>
      <w:lvlJc w:val="left"/>
      <w:pPr>
        <w:ind w:left="2498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4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223" w15:restartNumberingAfterBreak="0">
    <w:nsid w:val="000004E1"/>
    <w:multiLevelType w:val="multilevel"/>
    <w:tmpl w:val="FFFFFFFF"/>
    <w:lvl w:ilvl="0">
      <w:start w:val="1"/>
      <w:numFmt w:val="decimal"/>
      <w:lvlText w:val="(%1)"/>
      <w:lvlJc w:val="left"/>
      <w:pPr>
        <w:ind w:left="2180" w:hanging="336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109" w:hanging="336"/>
      </w:pPr>
    </w:lvl>
    <w:lvl w:ilvl="2">
      <w:numFmt w:val="bullet"/>
      <w:lvlText w:null="1"/>
      <w:lvlJc w:val="left"/>
      <w:pPr>
        <w:ind w:left="4039" w:hanging="336"/>
      </w:pPr>
    </w:lvl>
    <w:lvl w:ilvl="3">
      <w:numFmt w:val="bullet"/>
      <w:lvlText w:null="1"/>
      <w:lvlJc w:val="left"/>
      <w:pPr>
        <w:ind w:left="4969" w:hanging="336"/>
      </w:pPr>
    </w:lvl>
    <w:lvl w:ilvl="4">
      <w:numFmt w:val="bullet"/>
      <w:lvlText w:null="1"/>
      <w:lvlJc w:val="left"/>
      <w:pPr>
        <w:ind w:left="5899" w:hanging="336"/>
      </w:pPr>
    </w:lvl>
    <w:lvl w:ilvl="5">
      <w:numFmt w:val="bullet"/>
      <w:lvlText w:null="1"/>
      <w:lvlJc w:val="left"/>
      <w:pPr>
        <w:ind w:left="6829" w:hanging="336"/>
      </w:pPr>
    </w:lvl>
    <w:lvl w:ilvl="6">
      <w:numFmt w:val="bullet"/>
      <w:lvlText w:null="1"/>
      <w:lvlJc w:val="left"/>
      <w:pPr>
        <w:ind w:left="7759" w:hanging="336"/>
      </w:pPr>
    </w:lvl>
    <w:lvl w:ilvl="7">
      <w:numFmt w:val="bullet"/>
      <w:lvlText w:null="1"/>
      <w:lvlJc w:val="left"/>
      <w:pPr>
        <w:ind w:left="8689" w:hanging="336"/>
      </w:pPr>
    </w:lvl>
    <w:lvl w:ilvl="8">
      <w:numFmt w:val="bullet"/>
      <w:lvlText w:null="1"/>
      <w:lvlJc w:val="left"/>
      <w:pPr>
        <w:ind w:left="9619" w:hanging="336"/>
      </w:pPr>
    </w:lvl>
  </w:abstractNum>
  <w:abstractNum w:abstractNumId="224" w15:restartNumberingAfterBreak="0">
    <w:nsid w:val="000004E2"/>
    <w:multiLevelType w:val="multilevel"/>
    <w:tmpl w:val="FFFFFFFF"/>
    <w:lvl w:ilvl="0">
      <w:start w:val="2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3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6" w:hanging="340"/>
      </w:pPr>
    </w:lvl>
    <w:lvl w:ilvl="8">
      <w:numFmt w:val="bullet"/>
      <w:lvlText w:null="1"/>
      <w:lvlJc w:val="left"/>
      <w:pPr>
        <w:ind w:left="7853" w:hanging="340"/>
      </w:pPr>
    </w:lvl>
  </w:abstractNum>
  <w:abstractNum w:abstractNumId="225" w15:restartNumberingAfterBreak="0">
    <w:nsid w:val="000004E3"/>
    <w:multiLevelType w:val="multilevel"/>
    <w:tmpl w:val="FFFFFFFF"/>
    <w:lvl w:ilvl="0">
      <w:start w:val="8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1065" w:hanging="378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2014" w:hanging="378"/>
      </w:pPr>
    </w:lvl>
    <w:lvl w:ilvl="3">
      <w:numFmt w:val="bullet"/>
      <w:lvlText w:null="1"/>
      <w:lvlJc w:val="left"/>
      <w:pPr>
        <w:ind w:left="2968" w:hanging="378"/>
      </w:pPr>
    </w:lvl>
    <w:lvl w:ilvl="4">
      <w:numFmt w:val="bullet"/>
      <w:lvlText w:null="1"/>
      <w:lvlJc w:val="left"/>
      <w:pPr>
        <w:ind w:left="3922" w:hanging="378"/>
      </w:pPr>
    </w:lvl>
    <w:lvl w:ilvl="5">
      <w:numFmt w:val="bullet"/>
      <w:lvlText w:null="1"/>
      <w:lvlJc w:val="left"/>
      <w:pPr>
        <w:ind w:left="4876" w:hanging="378"/>
      </w:pPr>
    </w:lvl>
    <w:lvl w:ilvl="6">
      <w:numFmt w:val="bullet"/>
      <w:lvlText w:null="1"/>
      <w:lvlJc w:val="left"/>
      <w:pPr>
        <w:ind w:left="5830" w:hanging="378"/>
      </w:pPr>
    </w:lvl>
    <w:lvl w:ilvl="7">
      <w:numFmt w:val="bullet"/>
      <w:lvlText w:null="1"/>
      <w:lvlJc w:val="left"/>
      <w:pPr>
        <w:ind w:left="6784" w:hanging="378"/>
      </w:pPr>
    </w:lvl>
    <w:lvl w:ilvl="8">
      <w:numFmt w:val="bullet"/>
      <w:lvlText w:null="1"/>
      <w:lvlJc w:val="left"/>
      <w:pPr>
        <w:ind w:left="7738" w:hanging="378"/>
      </w:pPr>
    </w:lvl>
  </w:abstractNum>
  <w:abstractNum w:abstractNumId="226" w15:restartNumberingAfterBreak="0">
    <w:nsid w:val="000004E4"/>
    <w:multiLevelType w:val="multilevel"/>
    <w:tmpl w:val="FFFFFFFF"/>
    <w:lvl w:ilvl="0">
      <w:start w:val="11"/>
      <w:numFmt w:val="decimal"/>
      <w:lvlText w:val="%1."/>
      <w:lvlJc w:val="left"/>
      <w:pPr>
        <w:ind w:left="687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8"/>
        <w:w w:val="100"/>
        <w:sz w:val="20"/>
        <w:szCs w:val="20"/>
      </w:rPr>
    </w:lvl>
    <w:lvl w:ilvl="1">
      <w:numFmt w:val="bullet"/>
      <w:lvlText w:null="1"/>
      <w:lvlJc w:val="left"/>
      <w:pPr>
        <w:ind w:left="1576" w:hanging="340"/>
      </w:pPr>
    </w:lvl>
    <w:lvl w:ilvl="2">
      <w:numFmt w:val="bullet"/>
      <w:lvlText w:null="1"/>
      <w:lvlJc w:val="left"/>
      <w:pPr>
        <w:ind w:left="2473" w:hanging="340"/>
      </w:pPr>
    </w:lvl>
    <w:lvl w:ilvl="3">
      <w:numFmt w:val="bullet"/>
      <w:lvlText w:null="1"/>
      <w:lvlJc w:val="left"/>
      <w:pPr>
        <w:ind w:left="3370" w:hanging="340"/>
      </w:pPr>
    </w:lvl>
    <w:lvl w:ilvl="4">
      <w:numFmt w:val="bullet"/>
      <w:lvlText w:null="1"/>
      <w:lvlJc w:val="left"/>
      <w:pPr>
        <w:ind w:left="4266" w:hanging="340"/>
      </w:pPr>
    </w:lvl>
    <w:lvl w:ilvl="5">
      <w:numFmt w:val="bullet"/>
      <w:lvlText w:null="1"/>
      <w:lvlJc w:val="left"/>
      <w:pPr>
        <w:ind w:left="5163" w:hanging="340"/>
      </w:pPr>
    </w:lvl>
    <w:lvl w:ilvl="6">
      <w:numFmt w:val="bullet"/>
      <w:lvlText w:null="1"/>
      <w:lvlJc w:val="left"/>
      <w:pPr>
        <w:ind w:left="6060" w:hanging="340"/>
      </w:pPr>
    </w:lvl>
    <w:lvl w:ilvl="7">
      <w:numFmt w:val="bullet"/>
      <w:lvlText w:null="1"/>
      <w:lvlJc w:val="left"/>
      <w:pPr>
        <w:ind w:left="6956" w:hanging="340"/>
      </w:pPr>
    </w:lvl>
    <w:lvl w:ilvl="8">
      <w:numFmt w:val="bullet"/>
      <w:lvlText w:null="1"/>
      <w:lvlJc w:val="left"/>
      <w:pPr>
        <w:ind w:left="7853" w:hanging="340"/>
      </w:pPr>
    </w:lvl>
  </w:abstractNum>
  <w:abstractNum w:abstractNumId="227" w15:restartNumberingAfterBreak="0">
    <w:nsid w:val="000004E5"/>
    <w:multiLevelType w:val="multilevel"/>
    <w:tmpl w:val="FFFFFFFF"/>
    <w:lvl w:ilvl="0">
      <w:start w:val="1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228" w15:restartNumberingAfterBreak="0">
    <w:nsid w:val="000004E6"/>
    <w:multiLevelType w:val="multilevel"/>
    <w:tmpl w:val="FFFFFFFF"/>
    <w:lvl w:ilvl="0">
      <w:start w:val="17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229" w15:restartNumberingAfterBreak="0">
    <w:nsid w:val="000004E7"/>
    <w:multiLevelType w:val="multilevel"/>
    <w:tmpl w:val="FFFFFFFF"/>
    <w:lvl w:ilvl="0">
      <w:start w:val="26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3248" w:hanging="347"/>
      </w:pPr>
    </w:lvl>
    <w:lvl w:ilvl="3">
      <w:numFmt w:val="bullet"/>
      <w:lvlText w:null="1"/>
      <w:lvlJc w:val="left"/>
      <w:pPr>
        <w:ind w:left="4277" w:hanging="347"/>
      </w:pPr>
    </w:lvl>
    <w:lvl w:ilvl="4">
      <w:numFmt w:val="bullet"/>
      <w:lvlText w:null="1"/>
      <w:lvlJc w:val="left"/>
      <w:pPr>
        <w:ind w:left="5306" w:hanging="347"/>
      </w:pPr>
    </w:lvl>
    <w:lvl w:ilvl="5">
      <w:numFmt w:val="bullet"/>
      <w:lvlText w:null="1"/>
      <w:lvlJc w:val="left"/>
      <w:pPr>
        <w:ind w:left="6335" w:hanging="347"/>
      </w:pPr>
    </w:lvl>
    <w:lvl w:ilvl="6">
      <w:numFmt w:val="bullet"/>
      <w:lvlText w:null="1"/>
      <w:lvlJc w:val="left"/>
      <w:pPr>
        <w:ind w:left="7364" w:hanging="347"/>
      </w:pPr>
    </w:lvl>
    <w:lvl w:ilvl="7">
      <w:numFmt w:val="bullet"/>
      <w:lvlText w:null="1"/>
      <w:lvlJc w:val="left"/>
      <w:pPr>
        <w:ind w:left="8392" w:hanging="347"/>
      </w:pPr>
    </w:lvl>
    <w:lvl w:ilvl="8">
      <w:numFmt w:val="bullet"/>
      <w:lvlText w:null="1"/>
      <w:lvlJc w:val="left"/>
      <w:pPr>
        <w:ind w:left="9421" w:hanging="347"/>
      </w:pPr>
    </w:lvl>
  </w:abstractNum>
  <w:abstractNum w:abstractNumId="230" w15:restartNumberingAfterBreak="0">
    <w:nsid w:val="000004E8"/>
    <w:multiLevelType w:val="multilevel"/>
    <w:tmpl w:val="FFFFFFFF"/>
    <w:lvl w:ilvl="0">
      <w:numFmt w:val="bullet"/>
      <w:lvlText w:null="1"/>
      <w:lvlJc w:val="left"/>
      <w:pPr>
        <w:ind w:left="826" w:hanging="141"/>
      </w:pPr>
      <w:rPr>
        <w:rFonts w:ascii="Times New Roman" w:hAnsi="Times New Roman"/>
        <w:b w:val="0"/>
        <w:i w:val="0"/>
        <w:color w:val="11B3EF"/>
        <w:spacing w:val="0"/>
        <w:w w:val="91"/>
        <w:sz w:val="19"/>
      </w:rPr>
    </w:lvl>
    <w:lvl w:ilvl="1">
      <w:numFmt w:val="bullet"/>
      <w:lvlText w:null="1"/>
      <w:lvlJc w:val="left"/>
      <w:pPr>
        <w:ind w:left="1172" w:hanging="134"/>
      </w:pPr>
      <w:rPr>
        <w:rFonts w:ascii="Times New Roman" w:hAnsi="Times New Roman"/>
        <w:b w:val="0"/>
        <w:i w:val="0"/>
        <w:color w:val="11B3EF"/>
        <w:spacing w:val="0"/>
        <w:w w:val="91"/>
        <w:sz w:val="19"/>
      </w:rPr>
    </w:lvl>
    <w:lvl w:ilvl="2">
      <w:numFmt w:val="bullet"/>
      <w:lvlText w:null="1"/>
      <w:lvlJc w:val="left"/>
      <w:pPr>
        <w:ind w:left="1170" w:hanging="108"/>
      </w:pPr>
      <w:rPr>
        <w:rFonts w:ascii="Times New Roman" w:hAnsi="Times New Roman"/>
        <w:b w:val="0"/>
        <w:i w:val="0"/>
        <w:color w:val="11B3EF"/>
        <w:spacing w:val="0"/>
        <w:w w:val="110"/>
        <w:sz w:val="19"/>
      </w:rPr>
    </w:lvl>
    <w:lvl w:ilvl="3">
      <w:numFmt w:val="bullet"/>
      <w:lvlText w:null="1"/>
      <w:lvlJc w:val="left"/>
      <w:pPr>
        <w:ind w:left="1604" w:hanging="108"/>
      </w:pPr>
    </w:lvl>
    <w:lvl w:ilvl="4">
      <w:numFmt w:val="bullet"/>
      <w:lvlText w:null="1"/>
      <w:lvlJc w:val="left"/>
      <w:pPr>
        <w:ind w:left="1817" w:hanging="108"/>
      </w:pPr>
    </w:lvl>
    <w:lvl w:ilvl="5">
      <w:numFmt w:val="bullet"/>
      <w:lvlText w:null="1"/>
      <w:lvlJc w:val="left"/>
      <w:pPr>
        <w:ind w:left="2029" w:hanging="108"/>
      </w:pPr>
    </w:lvl>
    <w:lvl w:ilvl="6">
      <w:numFmt w:val="bullet"/>
      <w:lvlText w:null="1"/>
      <w:lvlJc w:val="left"/>
      <w:pPr>
        <w:ind w:left="2242" w:hanging="108"/>
      </w:pPr>
    </w:lvl>
    <w:lvl w:ilvl="7">
      <w:numFmt w:val="bullet"/>
      <w:lvlText w:null="1"/>
      <w:lvlJc w:val="left"/>
      <w:pPr>
        <w:ind w:left="2454" w:hanging="108"/>
      </w:pPr>
    </w:lvl>
    <w:lvl w:ilvl="8">
      <w:numFmt w:val="bullet"/>
      <w:lvlText w:null="1"/>
      <w:lvlJc w:val="left"/>
      <w:pPr>
        <w:ind w:left="2667" w:hanging="108"/>
      </w:pPr>
    </w:lvl>
  </w:abstractNum>
  <w:abstractNum w:abstractNumId="231" w15:restartNumberingAfterBreak="0">
    <w:nsid w:val="000004E9"/>
    <w:multiLevelType w:val="multilevel"/>
    <w:tmpl w:val="FFFFFFFF"/>
    <w:lvl w:ilvl="0">
      <w:start w:val="1"/>
      <w:numFmt w:val="decimal"/>
      <w:lvlText w:val="(%1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2">
      <w:numFmt w:val="bullet"/>
      <w:lvlText w:null="1"/>
      <w:lvlJc w:val="left"/>
      <w:pPr>
        <w:ind w:left="3462" w:hanging="332"/>
      </w:pPr>
    </w:lvl>
    <w:lvl w:ilvl="3">
      <w:numFmt w:val="bullet"/>
      <w:lvlText w:null="1"/>
      <w:lvlJc w:val="left"/>
      <w:pPr>
        <w:ind w:left="4464" w:hanging="332"/>
      </w:pPr>
    </w:lvl>
    <w:lvl w:ilvl="4">
      <w:numFmt w:val="bullet"/>
      <w:lvlText w:null="1"/>
      <w:lvlJc w:val="left"/>
      <w:pPr>
        <w:ind w:left="5466" w:hanging="332"/>
      </w:pPr>
    </w:lvl>
    <w:lvl w:ilvl="5">
      <w:numFmt w:val="bullet"/>
      <w:lvlText w:null="1"/>
      <w:lvlJc w:val="left"/>
      <w:pPr>
        <w:ind w:left="6468" w:hanging="332"/>
      </w:pPr>
    </w:lvl>
    <w:lvl w:ilvl="6">
      <w:numFmt w:val="bullet"/>
      <w:lvlText w:null="1"/>
      <w:lvlJc w:val="left"/>
      <w:pPr>
        <w:ind w:left="7470" w:hanging="332"/>
      </w:pPr>
    </w:lvl>
    <w:lvl w:ilvl="7">
      <w:numFmt w:val="bullet"/>
      <w:lvlText w:null="1"/>
      <w:lvlJc w:val="left"/>
      <w:pPr>
        <w:ind w:left="8472" w:hanging="332"/>
      </w:pPr>
    </w:lvl>
    <w:lvl w:ilvl="8">
      <w:numFmt w:val="bullet"/>
      <w:lvlText w:null="1"/>
      <w:lvlJc w:val="left"/>
      <w:pPr>
        <w:ind w:left="9475" w:hanging="332"/>
      </w:pPr>
    </w:lvl>
  </w:abstractNum>
  <w:abstractNum w:abstractNumId="232" w15:restartNumberingAfterBreak="0">
    <w:nsid w:val="000004EA"/>
    <w:multiLevelType w:val="multilevel"/>
    <w:tmpl w:val="FFFFFFFF"/>
    <w:lvl w:ilvl="0">
      <w:start w:val="4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start w:val="1"/>
      <w:numFmt w:val="decimal"/>
      <w:lvlText w:val="%2"/>
      <w:lvlJc w:val="left"/>
      <w:pPr>
        <w:ind w:left="2661" w:hanging="511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2">
      <w:numFmt w:val="bullet"/>
      <w:lvlText w:null="1"/>
      <w:lvlJc w:val="left"/>
      <w:pPr>
        <w:ind w:left="3639" w:hanging="511"/>
      </w:pPr>
    </w:lvl>
    <w:lvl w:ilvl="3">
      <w:numFmt w:val="bullet"/>
      <w:lvlText w:null="1"/>
      <w:lvlJc w:val="left"/>
      <w:pPr>
        <w:ind w:left="4619" w:hanging="511"/>
      </w:pPr>
    </w:lvl>
    <w:lvl w:ilvl="4">
      <w:numFmt w:val="bullet"/>
      <w:lvlText w:null="1"/>
      <w:lvlJc w:val="left"/>
      <w:pPr>
        <w:ind w:left="5599" w:hanging="511"/>
      </w:pPr>
    </w:lvl>
    <w:lvl w:ilvl="5">
      <w:numFmt w:val="bullet"/>
      <w:lvlText w:null="1"/>
      <w:lvlJc w:val="left"/>
      <w:pPr>
        <w:ind w:left="6579" w:hanging="511"/>
      </w:pPr>
    </w:lvl>
    <w:lvl w:ilvl="6">
      <w:numFmt w:val="bullet"/>
      <w:lvlText w:null="1"/>
      <w:lvlJc w:val="left"/>
      <w:pPr>
        <w:ind w:left="7559" w:hanging="511"/>
      </w:pPr>
    </w:lvl>
    <w:lvl w:ilvl="7">
      <w:numFmt w:val="bullet"/>
      <w:lvlText w:null="1"/>
      <w:lvlJc w:val="left"/>
      <w:pPr>
        <w:ind w:left="8539" w:hanging="511"/>
      </w:pPr>
    </w:lvl>
    <w:lvl w:ilvl="8">
      <w:numFmt w:val="bullet"/>
      <w:lvlText w:null="1"/>
      <w:lvlJc w:val="left"/>
      <w:pPr>
        <w:ind w:left="9519" w:hanging="511"/>
      </w:pPr>
    </w:lvl>
  </w:abstractNum>
  <w:abstractNum w:abstractNumId="233" w15:restartNumberingAfterBreak="0">
    <w:nsid w:val="000004EB"/>
    <w:multiLevelType w:val="multilevel"/>
    <w:tmpl w:val="FFFFFFFF"/>
    <w:lvl w:ilvl="0">
      <w:start w:val="1"/>
      <w:numFmt w:val="decimal"/>
      <w:lvlText w:val="%1"/>
      <w:lvlJc w:val="left"/>
      <w:pPr>
        <w:ind w:left="1680" w:hanging="550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numFmt w:val="bullet"/>
      <w:lvlText w:null="1"/>
      <w:lvlJc w:val="left"/>
      <w:pPr>
        <w:ind w:left="2659" w:hanging="550"/>
      </w:pPr>
    </w:lvl>
    <w:lvl w:ilvl="2">
      <w:numFmt w:val="bullet"/>
      <w:lvlText w:null="1"/>
      <w:lvlJc w:val="left"/>
      <w:pPr>
        <w:ind w:left="3639" w:hanging="550"/>
      </w:pPr>
    </w:lvl>
    <w:lvl w:ilvl="3">
      <w:numFmt w:val="bullet"/>
      <w:lvlText w:null="1"/>
      <w:lvlJc w:val="left"/>
      <w:pPr>
        <w:ind w:left="4619" w:hanging="550"/>
      </w:pPr>
    </w:lvl>
    <w:lvl w:ilvl="4">
      <w:numFmt w:val="bullet"/>
      <w:lvlText w:null="1"/>
      <w:lvlJc w:val="left"/>
      <w:pPr>
        <w:ind w:left="5599" w:hanging="550"/>
      </w:pPr>
    </w:lvl>
    <w:lvl w:ilvl="5">
      <w:numFmt w:val="bullet"/>
      <w:lvlText w:null="1"/>
      <w:lvlJc w:val="left"/>
      <w:pPr>
        <w:ind w:left="6579" w:hanging="550"/>
      </w:pPr>
    </w:lvl>
    <w:lvl w:ilvl="6">
      <w:numFmt w:val="bullet"/>
      <w:lvlText w:null="1"/>
      <w:lvlJc w:val="left"/>
      <w:pPr>
        <w:ind w:left="7559" w:hanging="550"/>
      </w:pPr>
    </w:lvl>
    <w:lvl w:ilvl="7">
      <w:numFmt w:val="bullet"/>
      <w:lvlText w:null="1"/>
      <w:lvlJc w:val="left"/>
      <w:pPr>
        <w:ind w:left="8539" w:hanging="550"/>
      </w:pPr>
    </w:lvl>
    <w:lvl w:ilvl="8">
      <w:numFmt w:val="bullet"/>
      <w:lvlText w:null="1"/>
      <w:lvlJc w:val="left"/>
      <w:pPr>
        <w:ind w:left="9519" w:hanging="550"/>
      </w:pPr>
    </w:lvl>
  </w:abstractNum>
  <w:abstractNum w:abstractNumId="234" w15:restartNumberingAfterBreak="0">
    <w:nsid w:val="000004EC"/>
    <w:multiLevelType w:val="multilevel"/>
    <w:tmpl w:val="FFFFFFFF"/>
    <w:lvl w:ilvl="0">
      <w:start w:val="1"/>
      <w:numFmt w:val="decimal"/>
      <w:lvlText w:val="%1"/>
      <w:lvlJc w:val="left"/>
      <w:pPr>
        <w:ind w:left="1581" w:hanging="565"/>
      </w:pPr>
      <w:rPr>
        <w:rFonts w:ascii="Arial" w:hAnsi="Arial" w:cs="Arial"/>
        <w:b w:val="0"/>
        <w:bCs w:val="0"/>
        <w:i w:val="0"/>
        <w:iCs w:val="0"/>
        <w:color w:val="00AEEF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2">
      <w:numFmt w:val="bullet"/>
      <w:lvlText w:null="1"/>
      <w:lvlJc w:val="left"/>
      <w:pPr>
        <w:ind w:left="3533" w:hanging="392"/>
      </w:pPr>
    </w:lvl>
    <w:lvl w:ilvl="3">
      <w:numFmt w:val="bullet"/>
      <w:lvlText w:null="1"/>
      <w:lvlJc w:val="left"/>
      <w:pPr>
        <w:ind w:left="4526" w:hanging="392"/>
      </w:pPr>
    </w:lvl>
    <w:lvl w:ilvl="4">
      <w:numFmt w:val="bullet"/>
      <w:lvlText w:null="1"/>
      <w:lvlJc w:val="left"/>
      <w:pPr>
        <w:ind w:left="5519" w:hanging="392"/>
      </w:pPr>
    </w:lvl>
    <w:lvl w:ilvl="5">
      <w:numFmt w:val="bullet"/>
      <w:lvlText w:null="1"/>
      <w:lvlJc w:val="left"/>
      <w:pPr>
        <w:ind w:left="6513" w:hanging="392"/>
      </w:pPr>
    </w:lvl>
    <w:lvl w:ilvl="6">
      <w:numFmt w:val="bullet"/>
      <w:lvlText w:null="1"/>
      <w:lvlJc w:val="left"/>
      <w:pPr>
        <w:ind w:left="7506" w:hanging="392"/>
      </w:pPr>
    </w:lvl>
    <w:lvl w:ilvl="7">
      <w:numFmt w:val="bullet"/>
      <w:lvlText w:null="1"/>
      <w:lvlJc w:val="left"/>
      <w:pPr>
        <w:ind w:left="8499" w:hanging="392"/>
      </w:pPr>
    </w:lvl>
    <w:lvl w:ilvl="8">
      <w:numFmt w:val="bullet"/>
      <w:lvlText w:null="1"/>
      <w:lvlJc w:val="left"/>
      <w:pPr>
        <w:ind w:left="9492" w:hanging="392"/>
      </w:pPr>
    </w:lvl>
  </w:abstractNum>
  <w:abstractNum w:abstractNumId="235" w15:restartNumberingAfterBreak="0">
    <w:nsid w:val="000004ED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36" w15:restartNumberingAfterBreak="0">
    <w:nsid w:val="000004EE"/>
    <w:multiLevelType w:val="multilevel"/>
    <w:tmpl w:val="FFFFFFFF"/>
    <w:lvl w:ilvl="0">
      <w:start w:val="1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start w:val="1"/>
      <w:numFmt w:val="upperLetter"/>
      <w:lvlText w:val="(%2)"/>
      <w:lvlJc w:val="left"/>
      <w:pPr>
        <w:ind w:left="2221" w:hanging="34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100"/>
        <w:sz w:val="20"/>
        <w:szCs w:val="20"/>
      </w:rPr>
    </w:lvl>
    <w:lvl w:ilvl="2">
      <w:numFmt w:val="bullet"/>
      <w:lvlText w:null="1"/>
      <w:lvlJc w:val="left"/>
      <w:pPr>
        <w:ind w:left="2220" w:hanging="347"/>
      </w:pPr>
    </w:lvl>
    <w:lvl w:ilvl="3">
      <w:numFmt w:val="bullet"/>
      <w:lvlText w:null="1"/>
      <w:lvlJc w:val="left"/>
      <w:pPr>
        <w:ind w:left="3377" w:hanging="347"/>
      </w:pPr>
    </w:lvl>
    <w:lvl w:ilvl="4">
      <w:numFmt w:val="bullet"/>
      <w:lvlText w:null="1"/>
      <w:lvlJc w:val="left"/>
      <w:pPr>
        <w:ind w:left="4534" w:hanging="347"/>
      </w:pPr>
    </w:lvl>
    <w:lvl w:ilvl="5">
      <w:numFmt w:val="bullet"/>
      <w:lvlText w:null="1"/>
      <w:lvlJc w:val="left"/>
      <w:pPr>
        <w:ind w:left="5692" w:hanging="347"/>
      </w:pPr>
    </w:lvl>
    <w:lvl w:ilvl="6">
      <w:numFmt w:val="bullet"/>
      <w:lvlText w:null="1"/>
      <w:lvlJc w:val="left"/>
      <w:pPr>
        <w:ind w:left="6849" w:hanging="347"/>
      </w:pPr>
    </w:lvl>
    <w:lvl w:ilvl="7">
      <w:numFmt w:val="bullet"/>
      <w:lvlText w:null="1"/>
      <w:lvlJc w:val="left"/>
      <w:pPr>
        <w:ind w:left="8007" w:hanging="347"/>
      </w:pPr>
    </w:lvl>
    <w:lvl w:ilvl="8">
      <w:numFmt w:val="bullet"/>
      <w:lvlText w:null="1"/>
      <w:lvlJc w:val="left"/>
      <w:pPr>
        <w:ind w:left="9164" w:hanging="347"/>
      </w:pPr>
    </w:lvl>
  </w:abstractNum>
  <w:abstractNum w:abstractNumId="237" w15:restartNumberingAfterBreak="0">
    <w:nsid w:val="000004EF"/>
    <w:multiLevelType w:val="multilevel"/>
    <w:tmpl w:val="FFFFFFFF"/>
    <w:lvl w:ilvl="0">
      <w:start w:val="3"/>
      <w:numFmt w:val="upperLetter"/>
      <w:lvlText w:val="(%1)"/>
      <w:lvlJc w:val="left"/>
      <w:pPr>
        <w:ind w:left="687" w:hanging="317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-1"/>
        <w:w w:val="93"/>
        <w:sz w:val="20"/>
        <w:szCs w:val="20"/>
      </w:rPr>
    </w:lvl>
    <w:lvl w:ilvl="1">
      <w:numFmt w:val="bullet"/>
      <w:lvlText w:null="1"/>
      <w:lvlJc w:val="left"/>
      <w:pPr>
        <w:ind w:left="1576" w:hanging="317"/>
      </w:pPr>
    </w:lvl>
    <w:lvl w:ilvl="2">
      <w:numFmt w:val="bullet"/>
      <w:lvlText w:null="1"/>
      <w:lvlJc w:val="left"/>
      <w:pPr>
        <w:ind w:left="2473" w:hanging="317"/>
      </w:pPr>
    </w:lvl>
    <w:lvl w:ilvl="3">
      <w:numFmt w:val="bullet"/>
      <w:lvlText w:null="1"/>
      <w:lvlJc w:val="left"/>
      <w:pPr>
        <w:ind w:left="3369" w:hanging="317"/>
      </w:pPr>
    </w:lvl>
    <w:lvl w:ilvl="4">
      <w:numFmt w:val="bullet"/>
      <w:lvlText w:null="1"/>
      <w:lvlJc w:val="left"/>
      <w:pPr>
        <w:ind w:left="4266" w:hanging="317"/>
      </w:pPr>
    </w:lvl>
    <w:lvl w:ilvl="5">
      <w:numFmt w:val="bullet"/>
      <w:lvlText w:null="1"/>
      <w:lvlJc w:val="left"/>
      <w:pPr>
        <w:ind w:left="5162" w:hanging="317"/>
      </w:pPr>
    </w:lvl>
    <w:lvl w:ilvl="6">
      <w:numFmt w:val="bullet"/>
      <w:lvlText w:null="1"/>
      <w:lvlJc w:val="left"/>
      <w:pPr>
        <w:ind w:left="6059" w:hanging="317"/>
      </w:pPr>
    </w:lvl>
    <w:lvl w:ilvl="7">
      <w:numFmt w:val="bullet"/>
      <w:lvlText w:null="1"/>
      <w:lvlJc w:val="left"/>
      <w:pPr>
        <w:ind w:left="6955" w:hanging="317"/>
      </w:pPr>
    </w:lvl>
    <w:lvl w:ilvl="8">
      <w:numFmt w:val="bullet"/>
      <w:lvlText w:null="1"/>
      <w:lvlJc w:val="left"/>
      <w:pPr>
        <w:ind w:left="7852" w:hanging="317"/>
      </w:pPr>
    </w:lvl>
  </w:abstractNum>
  <w:abstractNum w:abstractNumId="238" w15:restartNumberingAfterBreak="0">
    <w:nsid w:val="000004F0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39" w15:restartNumberingAfterBreak="0">
    <w:nsid w:val="000004F1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2"/>
      </w:pPr>
    </w:lvl>
    <w:lvl w:ilvl="2">
      <w:numFmt w:val="bullet"/>
      <w:lvlText w:null="1"/>
      <w:lvlJc w:val="left"/>
      <w:pPr>
        <w:ind w:left="4327" w:hanging="392"/>
      </w:pPr>
    </w:lvl>
    <w:lvl w:ilvl="3">
      <w:numFmt w:val="bullet"/>
      <w:lvlText w:null="1"/>
      <w:lvlJc w:val="left"/>
      <w:pPr>
        <w:ind w:left="5221" w:hanging="392"/>
      </w:pPr>
    </w:lvl>
    <w:lvl w:ilvl="4">
      <w:numFmt w:val="bullet"/>
      <w:lvlText w:null="1"/>
      <w:lvlJc w:val="left"/>
      <w:pPr>
        <w:ind w:left="6115" w:hanging="392"/>
      </w:pPr>
    </w:lvl>
    <w:lvl w:ilvl="5">
      <w:numFmt w:val="bullet"/>
      <w:lvlText w:null="1"/>
      <w:lvlJc w:val="left"/>
      <w:pPr>
        <w:ind w:left="7009" w:hanging="392"/>
      </w:pPr>
    </w:lvl>
    <w:lvl w:ilvl="6">
      <w:numFmt w:val="bullet"/>
      <w:lvlText w:null="1"/>
      <w:lvlJc w:val="left"/>
      <w:pPr>
        <w:ind w:left="7903" w:hanging="392"/>
      </w:pPr>
    </w:lvl>
    <w:lvl w:ilvl="7">
      <w:numFmt w:val="bullet"/>
      <w:lvlText w:null="1"/>
      <w:lvlJc w:val="left"/>
      <w:pPr>
        <w:ind w:left="8797" w:hanging="392"/>
      </w:pPr>
    </w:lvl>
    <w:lvl w:ilvl="8">
      <w:numFmt w:val="bullet"/>
      <w:lvlText w:null="1"/>
      <w:lvlJc w:val="left"/>
      <w:pPr>
        <w:ind w:left="9691" w:hanging="392"/>
      </w:pPr>
    </w:lvl>
  </w:abstractNum>
  <w:abstractNum w:abstractNumId="240" w15:restartNumberingAfterBreak="0">
    <w:nsid w:val="000004F2"/>
    <w:multiLevelType w:val="multilevel"/>
    <w:tmpl w:val="FFFFFFFF"/>
    <w:lvl w:ilvl="0">
      <w:start w:val="1"/>
      <w:numFmt w:val="upperLetter"/>
      <w:lvlText w:val="(%1)"/>
      <w:lvlJc w:val="left"/>
      <w:pPr>
        <w:ind w:left="2469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61" w:hanging="332"/>
      </w:pPr>
    </w:lvl>
    <w:lvl w:ilvl="2">
      <w:numFmt w:val="bullet"/>
      <w:lvlText w:null="1"/>
      <w:lvlJc w:val="left"/>
      <w:pPr>
        <w:ind w:left="4263" w:hanging="332"/>
      </w:pPr>
    </w:lvl>
    <w:lvl w:ilvl="3">
      <w:numFmt w:val="bullet"/>
      <w:lvlText w:null="1"/>
      <w:lvlJc w:val="left"/>
      <w:pPr>
        <w:ind w:left="5165" w:hanging="332"/>
      </w:pPr>
    </w:lvl>
    <w:lvl w:ilvl="4">
      <w:numFmt w:val="bullet"/>
      <w:lvlText w:null="1"/>
      <w:lvlJc w:val="left"/>
      <w:pPr>
        <w:ind w:left="6067" w:hanging="332"/>
      </w:pPr>
    </w:lvl>
    <w:lvl w:ilvl="5">
      <w:numFmt w:val="bullet"/>
      <w:lvlText w:null="1"/>
      <w:lvlJc w:val="left"/>
      <w:pPr>
        <w:ind w:left="6969" w:hanging="332"/>
      </w:pPr>
    </w:lvl>
    <w:lvl w:ilvl="6">
      <w:numFmt w:val="bullet"/>
      <w:lvlText w:null="1"/>
      <w:lvlJc w:val="left"/>
      <w:pPr>
        <w:ind w:left="7871" w:hanging="332"/>
      </w:pPr>
    </w:lvl>
    <w:lvl w:ilvl="7">
      <w:numFmt w:val="bullet"/>
      <w:lvlText w:null="1"/>
      <w:lvlJc w:val="left"/>
      <w:pPr>
        <w:ind w:left="8773" w:hanging="332"/>
      </w:pPr>
    </w:lvl>
    <w:lvl w:ilvl="8">
      <w:numFmt w:val="bullet"/>
      <w:lvlText w:null="1"/>
      <w:lvlJc w:val="left"/>
      <w:pPr>
        <w:ind w:left="9675" w:hanging="332"/>
      </w:pPr>
    </w:lvl>
  </w:abstractNum>
  <w:abstractNum w:abstractNumId="241" w15:restartNumberingAfterBreak="0">
    <w:nsid w:val="000004F3"/>
    <w:multiLevelType w:val="multilevel"/>
    <w:tmpl w:val="FFFFFFFF"/>
    <w:lvl w:ilvl="0">
      <w:numFmt w:val="bullet"/>
      <w:lvlText w:null="1"/>
      <w:lvlJc w:val="left"/>
      <w:pPr>
        <w:ind w:left="2718" w:hanging="109"/>
      </w:pPr>
      <w:rPr>
        <w:rFonts w:ascii="Times New Roman" w:hAnsi="Times New Roman"/>
        <w:b w:val="0"/>
        <w:i w:val="0"/>
        <w:color w:val="0FB1EF"/>
        <w:spacing w:val="0"/>
        <w:w w:val="101"/>
        <w:sz w:val="19"/>
      </w:rPr>
    </w:lvl>
    <w:lvl w:ilvl="1">
      <w:numFmt w:val="bullet"/>
      <w:lvlText w:null="1"/>
      <w:lvlJc w:val="left"/>
      <w:pPr>
        <w:ind w:left="3595" w:hanging="109"/>
      </w:pPr>
    </w:lvl>
    <w:lvl w:ilvl="2">
      <w:numFmt w:val="bullet"/>
      <w:lvlText w:null="1"/>
      <w:lvlJc w:val="left"/>
      <w:pPr>
        <w:ind w:left="4471" w:hanging="109"/>
      </w:pPr>
    </w:lvl>
    <w:lvl w:ilvl="3">
      <w:numFmt w:val="bullet"/>
      <w:lvlText w:null="1"/>
      <w:lvlJc w:val="left"/>
      <w:pPr>
        <w:ind w:left="5347" w:hanging="109"/>
      </w:pPr>
    </w:lvl>
    <w:lvl w:ilvl="4">
      <w:numFmt w:val="bullet"/>
      <w:lvlText w:null="1"/>
      <w:lvlJc w:val="left"/>
      <w:pPr>
        <w:ind w:left="6223" w:hanging="109"/>
      </w:pPr>
    </w:lvl>
    <w:lvl w:ilvl="5">
      <w:numFmt w:val="bullet"/>
      <w:lvlText w:null="1"/>
      <w:lvlJc w:val="left"/>
      <w:pPr>
        <w:ind w:left="7099" w:hanging="109"/>
      </w:pPr>
    </w:lvl>
    <w:lvl w:ilvl="6">
      <w:numFmt w:val="bullet"/>
      <w:lvlText w:null="1"/>
      <w:lvlJc w:val="left"/>
      <w:pPr>
        <w:ind w:left="7975" w:hanging="109"/>
      </w:pPr>
    </w:lvl>
    <w:lvl w:ilvl="7">
      <w:numFmt w:val="bullet"/>
      <w:lvlText w:null="1"/>
      <w:lvlJc w:val="left"/>
      <w:pPr>
        <w:ind w:left="8851" w:hanging="109"/>
      </w:pPr>
    </w:lvl>
    <w:lvl w:ilvl="8">
      <w:numFmt w:val="bullet"/>
      <w:lvlText w:null="1"/>
      <w:lvlJc w:val="left"/>
      <w:pPr>
        <w:ind w:left="9727" w:hanging="109"/>
      </w:pPr>
    </w:lvl>
  </w:abstractNum>
  <w:abstractNum w:abstractNumId="242" w15:restartNumberingAfterBreak="0">
    <w:nsid w:val="000004F4"/>
    <w:multiLevelType w:val="multilevel"/>
    <w:tmpl w:val="FFFFFFFF"/>
    <w:lvl w:ilvl="0">
      <w:start w:val="4"/>
      <w:numFmt w:val="decimal"/>
      <w:lvlText w:val="%1."/>
      <w:lvlJc w:val="left"/>
      <w:pPr>
        <w:ind w:left="1874" w:hanging="340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null="1"/>
      <w:lvlJc w:val="left"/>
      <w:pPr>
        <w:ind w:left="2839" w:hanging="340"/>
      </w:pPr>
    </w:lvl>
    <w:lvl w:ilvl="2">
      <w:numFmt w:val="bullet"/>
      <w:lvlText w:null="1"/>
      <w:lvlJc w:val="left"/>
      <w:pPr>
        <w:ind w:left="3799" w:hanging="340"/>
      </w:pPr>
    </w:lvl>
    <w:lvl w:ilvl="3">
      <w:numFmt w:val="bullet"/>
      <w:lvlText w:null="1"/>
      <w:lvlJc w:val="left"/>
      <w:pPr>
        <w:ind w:left="4759" w:hanging="340"/>
      </w:pPr>
    </w:lvl>
    <w:lvl w:ilvl="4">
      <w:numFmt w:val="bullet"/>
      <w:lvlText w:null="1"/>
      <w:lvlJc w:val="left"/>
      <w:pPr>
        <w:ind w:left="5719" w:hanging="340"/>
      </w:pPr>
    </w:lvl>
    <w:lvl w:ilvl="5">
      <w:numFmt w:val="bullet"/>
      <w:lvlText w:null="1"/>
      <w:lvlJc w:val="left"/>
      <w:pPr>
        <w:ind w:left="6679" w:hanging="340"/>
      </w:pPr>
    </w:lvl>
    <w:lvl w:ilvl="6">
      <w:numFmt w:val="bullet"/>
      <w:lvlText w:null="1"/>
      <w:lvlJc w:val="left"/>
      <w:pPr>
        <w:ind w:left="7639" w:hanging="340"/>
      </w:pPr>
    </w:lvl>
    <w:lvl w:ilvl="7">
      <w:numFmt w:val="bullet"/>
      <w:lvlText w:null="1"/>
      <w:lvlJc w:val="left"/>
      <w:pPr>
        <w:ind w:left="8599" w:hanging="340"/>
      </w:pPr>
    </w:lvl>
    <w:lvl w:ilvl="8">
      <w:numFmt w:val="bullet"/>
      <w:lvlText w:null="1"/>
      <w:lvlJc w:val="left"/>
      <w:pPr>
        <w:ind w:left="9559" w:hanging="340"/>
      </w:pPr>
    </w:lvl>
  </w:abstractNum>
  <w:abstractNum w:abstractNumId="243" w15:restartNumberingAfterBreak="0">
    <w:nsid w:val="000004F5"/>
    <w:multiLevelType w:val="multilevel"/>
    <w:tmpl w:val="FFFFFFFF"/>
    <w:lvl w:ilvl="0">
      <w:start w:val="1"/>
      <w:numFmt w:val="upperLetter"/>
      <w:lvlText w:val="(%1)"/>
      <w:lvlJc w:val="left"/>
      <w:pPr>
        <w:ind w:left="2497" w:hanging="332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3"/>
        <w:w w:val="100"/>
        <w:sz w:val="21"/>
        <w:szCs w:val="21"/>
      </w:rPr>
    </w:lvl>
    <w:lvl w:ilvl="1">
      <w:numFmt w:val="bullet"/>
      <w:lvlText w:null="1"/>
      <w:lvlJc w:val="left"/>
      <w:pPr>
        <w:ind w:left="3397" w:hanging="332"/>
      </w:pPr>
    </w:lvl>
    <w:lvl w:ilvl="2">
      <w:numFmt w:val="bullet"/>
      <w:lvlText w:null="1"/>
      <w:lvlJc w:val="left"/>
      <w:pPr>
        <w:ind w:left="4295" w:hanging="332"/>
      </w:pPr>
    </w:lvl>
    <w:lvl w:ilvl="3">
      <w:numFmt w:val="bullet"/>
      <w:lvlText w:null="1"/>
      <w:lvlJc w:val="left"/>
      <w:pPr>
        <w:ind w:left="5193" w:hanging="332"/>
      </w:pPr>
    </w:lvl>
    <w:lvl w:ilvl="4">
      <w:numFmt w:val="bullet"/>
      <w:lvlText w:null="1"/>
      <w:lvlJc w:val="left"/>
      <w:pPr>
        <w:ind w:left="6091" w:hanging="332"/>
      </w:pPr>
    </w:lvl>
    <w:lvl w:ilvl="5">
      <w:numFmt w:val="bullet"/>
      <w:lvlText w:null="1"/>
      <w:lvlJc w:val="left"/>
      <w:pPr>
        <w:ind w:left="6989" w:hanging="332"/>
      </w:pPr>
    </w:lvl>
    <w:lvl w:ilvl="6">
      <w:numFmt w:val="bullet"/>
      <w:lvlText w:null="1"/>
      <w:lvlJc w:val="left"/>
      <w:pPr>
        <w:ind w:left="7887" w:hanging="332"/>
      </w:pPr>
    </w:lvl>
    <w:lvl w:ilvl="7">
      <w:numFmt w:val="bullet"/>
      <w:lvlText w:null="1"/>
      <w:lvlJc w:val="left"/>
      <w:pPr>
        <w:ind w:left="8785" w:hanging="332"/>
      </w:pPr>
    </w:lvl>
    <w:lvl w:ilvl="8">
      <w:numFmt w:val="bullet"/>
      <w:lvlText w:null="1"/>
      <w:lvlJc w:val="left"/>
      <w:pPr>
        <w:ind w:left="9683" w:hanging="332"/>
      </w:pPr>
    </w:lvl>
  </w:abstractNum>
  <w:abstractNum w:abstractNumId="244" w15:restartNumberingAfterBreak="0">
    <w:nsid w:val="000004F6"/>
    <w:multiLevelType w:val="multilevel"/>
    <w:tmpl w:val="FFFFFFFF"/>
    <w:lvl w:ilvl="0">
      <w:start w:val="1"/>
      <w:numFmt w:val="upperLetter"/>
      <w:lvlText w:val="(%1)"/>
      <w:lvlJc w:val="left"/>
      <w:pPr>
        <w:ind w:left="2530" w:hanging="393"/>
      </w:pPr>
      <w:rPr>
        <w:rFonts w:ascii="Times New Roman" w:hAnsi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</w:rPr>
    </w:lvl>
    <w:lvl w:ilvl="1">
      <w:numFmt w:val="bullet"/>
      <w:lvlText w:null="1"/>
      <w:lvlJc w:val="left"/>
      <w:pPr>
        <w:ind w:left="3433" w:hanging="393"/>
      </w:pPr>
    </w:lvl>
    <w:lvl w:ilvl="2">
      <w:numFmt w:val="bullet"/>
      <w:lvlText w:null="1"/>
      <w:lvlJc w:val="left"/>
      <w:pPr>
        <w:ind w:left="4327" w:hanging="393"/>
      </w:pPr>
    </w:lvl>
    <w:lvl w:ilvl="3">
      <w:numFmt w:val="bullet"/>
      <w:lvlText w:null="1"/>
      <w:lvlJc w:val="left"/>
      <w:pPr>
        <w:ind w:left="5221" w:hanging="393"/>
      </w:pPr>
    </w:lvl>
    <w:lvl w:ilvl="4">
      <w:numFmt w:val="bullet"/>
      <w:lvlText w:null="1"/>
      <w:lvlJc w:val="left"/>
      <w:pPr>
        <w:ind w:left="6115" w:hanging="393"/>
      </w:pPr>
    </w:lvl>
    <w:lvl w:ilvl="5">
      <w:numFmt w:val="bullet"/>
      <w:lvlText w:null="1"/>
      <w:lvlJc w:val="left"/>
      <w:pPr>
        <w:ind w:left="7009" w:hanging="393"/>
      </w:pPr>
    </w:lvl>
    <w:lvl w:ilvl="6">
      <w:numFmt w:val="bullet"/>
      <w:lvlText w:null="1"/>
      <w:lvlJc w:val="left"/>
      <w:pPr>
        <w:ind w:left="7903" w:hanging="393"/>
      </w:pPr>
    </w:lvl>
    <w:lvl w:ilvl="7">
      <w:numFmt w:val="bullet"/>
      <w:lvlText w:null="1"/>
      <w:lvlJc w:val="left"/>
      <w:pPr>
        <w:ind w:left="8797" w:hanging="393"/>
      </w:pPr>
    </w:lvl>
    <w:lvl w:ilvl="8">
      <w:numFmt w:val="bullet"/>
      <w:lvlText w:null="1"/>
      <w:lvlJc w:val="left"/>
      <w:pPr>
        <w:ind w:left="9691" w:hanging="393"/>
      </w:pPr>
    </w:lvl>
  </w:abstractNum>
  <w:num w:numId="1" w16cid:durableId="1234126366">
    <w:abstractNumId w:val="244"/>
  </w:num>
  <w:num w:numId="2" w16cid:durableId="1079595042">
    <w:abstractNumId w:val="243"/>
  </w:num>
  <w:num w:numId="3" w16cid:durableId="1651401506">
    <w:abstractNumId w:val="242"/>
  </w:num>
  <w:num w:numId="4" w16cid:durableId="1372269611">
    <w:abstractNumId w:val="241"/>
  </w:num>
  <w:num w:numId="5" w16cid:durableId="879047251">
    <w:abstractNumId w:val="240"/>
  </w:num>
  <w:num w:numId="6" w16cid:durableId="1247304328">
    <w:abstractNumId w:val="239"/>
  </w:num>
  <w:num w:numId="7" w16cid:durableId="1409115301">
    <w:abstractNumId w:val="238"/>
  </w:num>
  <w:num w:numId="8" w16cid:durableId="1298799174">
    <w:abstractNumId w:val="237"/>
  </w:num>
  <w:num w:numId="9" w16cid:durableId="707147434">
    <w:abstractNumId w:val="236"/>
  </w:num>
  <w:num w:numId="10" w16cid:durableId="1449466168">
    <w:abstractNumId w:val="235"/>
  </w:num>
  <w:num w:numId="11" w16cid:durableId="965964408">
    <w:abstractNumId w:val="234"/>
  </w:num>
  <w:num w:numId="12" w16cid:durableId="1055853771">
    <w:abstractNumId w:val="233"/>
  </w:num>
  <w:num w:numId="13" w16cid:durableId="2095584690">
    <w:abstractNumId w:val="232"/>
  </w:num>
  <w:num w:numId="14" w16cid:durableId="1936471601">
    <w:abstractNumId w:val="231"/>
  </w:num>
  <w:num w:numId="15" w16cid:durableId="764880830">
    <w:abstractNumId w:val="230"/>
  </w:num>
  <w:num w:numId="16" w16cid:durableId="1777554166">
    <w:abstractNumId w:val="229"/>
  </w:num>
  <w:num w:numId="17" w16cid:durableId="2086099462">
    <w:abstractNumId w:val="228"/>
  </w:num>
  <w:num w:numId="18" w16cid:durableId="1949072991">
    <w:abstractNumId w:val="227"/>
  </w:num>
  <w:num w:numId="19" w16cid:durableId="1732145944">
    <w:abstractNumId w:val="226"/>
  </w:num>
  <w:num w:numId="20" w16cid:durableId="1094011105">
    <w:abstractNumId w:val="225"/>
  </w:num>
  <w:num w:numId="21" w16cid:durableId="343559482">
    <w:abstractNumId w:val="224"/>
  </w:num>
  <w:num w:numId="22" w16cid:durableId="1892885564">
    <w:abstractNumId w:val="223"/>
  </w:num>
  <w:num w:numId="23" w16cid:durableId="1182821648">
    <w:abstractNumId w:val="222"/>
  </w:num>
  <w:num w:numId="24" w16cid:durableId="1298802390">
    <w:abstractNumId w:val="221"/>
  </w:num>
  <w:num w:numId="25" w16cid:durableId="543904029">
    <w:abstractNumId w:val="220"/>
  </w:num>
  <w:num w:numId="26" w16cid:durableId="24791020">
    <w:abstractNumId w:val="219"/>
  </w:num>
  <w:num w:numId="27" w16cid:durableId="1631132152">
    <w:abstractNumId w:val="218"/>
  </w:num>
  <w:num w:numId="28" w16cid:durableId="135802146">
    <w:abstractNumId w:val="217"/>
  </w:num>
  <w:num w:numId="29" w16cid:durableId="979462871">
    <w:abstractNumId w:val="216"/>
  </w:num>
  <w:num w:numId="30" w16cid:durableId="107312051">
    <w:abstractNumId w:val="215"/>
  </w:num>
  <w:num w:numId="31" w16cid:durableId="2070767214">
    <w:abstractNumId w:val="214"/>
  </w:num>
  <w:num w:numId="32" w16cid:durableId="1170293387">
    <w:abstractNumId w:val="213"/>
  </w:num>
  <w:num w:numId="33" w16cid:durableId="211118934">
    <w:abstractNumId w:val="212"/>
  </w:num>
  <w:num w:numId="34" w16cid:durableId="38167295">
    <w:abstractNumId w:val="211"/>
  </w:num>
  <w:num w:numId="35" w16cid:durableId="220606468">
    <w:abstractNumId w:val="210"/>
  </w:num>
  <w:num w:numId="36" w16cid:durableId="1291323263">
    <w:abstractNumId w:val="209"/>
  </w:num>
  <w:num w:numId="37" w16cid:durableId="969167252">
    <w:abstractNumId w:val="208"/>
  </w:num>
  <w:num w:numId="38" w16cid:durableId="1526091933">
    <w:abstractNumId w:val="207"/>
  </w:num>
  <w:num w:numId="39" w16cid:durableId="1422606405">
    <w:abstractNumId w:val="206"/>
  </w:num>
  <w:num w:numId="40" w16cid:durableId="1476995819">
    <w:abstractNumId w:val="205"/>
  </w:num>
  <w:num w:numId="41" w16cid:durableId="702948737">
    <w:abstractNumId w:val="204"/>
  </w:num>
  <w:num w:numId="42" w16cid:durableId="2125030053">
    <w:abstractNumId w:val="203"/>
  </w:num>
  <w:num w:numId="43" w16cid:durableId="731388612">
    <w:abstractNumId w:val="202"/>
  </w:num>
  <w:num w:numId="44" w16cid:durableId="70547998">
    <w:abstractNumId w:val="201"/>
  </w:num>
  <w:num w:numId="45" w16cid:durableId="363748399">
    <w:abstractNumId w:val="200"/>
  </w:num>
  <w:num w:numId="46" w16cid:durableId="930772222">
    <w:abstractNumId w:val="199"/>
  </w:num>
  <w:num w:numId="47" w16cid:durableId="150489876">
    <w:abstractNumId w:val="198"/>
  </w:num>
  <w:num w:numId="48" w16cid:durableId="237907951">
    <w:abstractNumId w:val="197"/>
  </w:num>
  <w:num w:numId="49" w16cid:durableId="570426114">
    <w:abstractNumId w:val="196"/>
  </w:num>
  <w:num w:numId="50" w16cid:durableId="597257886">
    <w:abstractNumId w:val="195"/>
  </w:num>
  <w:num w:numId="51" w16cid:durableId="1782649516">
    <w:abstractNumId w:val="194"/>
  </w:num>
  <w:num w:numId="52" w16cid:durableId="320693403">
    <w:abstractNumId w:val="193"/>
  </w:num>
  <w:num w:numId="53" w16cid:durableId="1821648830">
    <w:abstractNumId w:val="192"/>
  </w:num>
  <w:num w:numId="54" w16cid:durableId="1855536137">
    <w:abstractNumId w:val="191"/>
  </w:num>
  <w:num w:numId="55" w16cid:durableId="1813518819">
    <w:abstractNumId w:val="190"/>
  </w:num>
  <w:num w:numId="56" w16cid:durableId="1340810498">
    <w:abstractNumId w:val="189"/>
  </w:num>
  <w:num w:numId="57" w16cid:durableId="1865628682">
    <w:abstractNumId w:val="188"/>
  </w:num>
  <w:num w:numId="58" w16cid:durableId="2066564564">
    <w:abstractNumId w:val="187"/>
  </w:num>
  <w:num w:numId="59" w16cid:durableId="410808378">
    <w:abstractNumId w:val="186"/>
  </w:num>
  <w:num w:numId="60" w16cid:durableId="1047144536">
    <w:abstractNumId w:val="185"/>
  </w:num>
  <w:num w:numId="61" w16cid:durableId="1612663184">
    <w:abstractNumId w:val="184"/>
  </w:num>
  <w:num w:numId="62" w16cid:durableId="1614441112">
    <w:abstractNumId w:val="183"/>
  </w:num>
  <w:num w:numId="63" w16cid:durableId="645283808">
    <w:abstractNumId w:val="182"/>
  </w:num>
  <w:num w:numId="64" w16cid:durableId="708921518">
    <w:abstractNumId w:val="181"/>
  </w:num>
  <w:num w:numId="65" w16cid:durableId="2111120258">
    <w:abstractNumId w:val="180"/>
  </w:num>
  <w:num w:numId="66" w16cid:durableId="1497384156">
    <w:abstractNumId w:val="179"/>
  </w:num>
  <w:num w:numId="67" w16cid:durableId="1620333565">
    <w:abstractNumId w:val="178"/>
  </w:num>
  <w:num w:numId="68" w16cid:durableId="1716394281">
    <w:abstractNumId w:val="177"/>
  </w:num>
  <w:num w:numId="69" w16cid:durableId="1925458219">
    <w:abstractNumId w:val="176"/>
  </w:num>
  <w:num w:numId="70" w16cid:durableId="90472206">
    <w:abstractNumId w:val="175"/>
  </w:num>
  <w:num w:numId="71" w16cid:durableId="452331641">
    <w:abstractNumId w:val="174"/>
  </w:num>
  <w:num w:numId="72" w16cid:durableId="977536995">
    <w:abstractNumId w:val="173"/>
  </w:num>
  <w:num w:numId="73" w16cid:durableId="1180312441">
    <w:abstractNumId w:val="172"/>
  </w:num>
  <w:num w:numId="74" w16cid:durableId="93406063">
    <w:abstractNumId w:val="171"/>
  </w:num>
  <w:num w:numId="75" w16cid:durableId="1208839507">
    <w:abstractNumId w:val="170"/>
  </w:num>
  <w:num w:numId="76" w16cid:durableId="1280835841">
    <w:abstractNumId w:val="169"/>
  </w:num>
  <w:num w:numId="77" w16cid:durableId="1147933852">
    <w:abstractNumId w:val="168"/>
  </w:num>
  <w:num w:numId="78" w16cid:durableId="1261523360">
    <w:abstractNumId w:val="167"/>
  </w:num>
  <w:num w:numId="79" w16cid:durableId="622807808">
    <w:abstractNumId w:val="166"/>
  </w:num>
  <w:num w:numId="80" w16cid:durableId="1963153212">
    <w:abstractNumId w:val="165"/>
  </w:num>
  <w:num w:numId="81" w16cid:durableId="1706104439">
    <w:abstractNumId w:val="164"/>
  </w:num>
  <w:num w:numId="82" w16cid:durableId="2074162586">
    <w:abstractNumId w:val="163"/>
  </w:num>
  <w:num w:numId="83" w16cid:durableId="220406798">
    <w:abstractNumId w:val="162"/>
  </w:num>
  <w:num w:numId="84" w16cid:durableId="1795754367">
    <w:abstractNumId w:val="161"/>
  </w:num>
  <w:num w:numId="85" w16cid:durableId="168911248">
    <w:abstractNumId w:val="160"/>
  </w:num>
  <w:num w:numId="86" w16cid:durableId="610406205">
    <w:abstractNumId w:val="159"/>
  </w:num>
  <w:num w:numId="87" w16cid:durableId="956989353">
    <w:abstractNumId w:val="158"/>
  </w:num>
  <w:num w:numId="88" w16cid:durableId="1202938913">
    <w:abstractNumId w:val="157"/>
  </w:num>
  <w:num w:numId="89" w16cid:durableId="173811077">
    <w:abstractNumId w:val="156"/>
  </w:num>
  <w:num w:numId="90" w16cid:durableId="235360625">
    <w:abstractNumId w:val="155"/>
  </w:num>
  <w:num w:numId="91" w16cid:durableId="758334608">
    <w:abstractNumId w:val="154"/>
  </w:num>
  <w:num w:numId="92" w16cid:durableId="2117360100">
    <w:abstractNumId w:val="153"/>
  </w:num>
  <w:num w:numId="93" w16cid:durableId="1324040430">
    <w:abstractNumId w:val="152"/>
  </w:num>
  <w:num w:numId="94" w16cid:durableId="446781794">
    <w:abstractNumId w:val="151"/>
  </w:num>
  <w:num w:numId="95" w16cid:durableId="1438133003">
    <w:abstractNumId w:val="150"/>
  </w:num>
  <w:num w:numId="96" w16cid:durableId="168722276">
    <w:abstractNumId w:val="149"/>
  </w:num>
  <w:num w:numId="97" w16cid:durableId="1882326482">
    <w:abstractNumId w:val="148"/>
  </w:num>
  <w:num w:numId="98" w16cid:durableId="2068868592">
    <w:abstractNumId w:val="147"/>
  </w:num>
  <w:num w:numId="99" w16cid:durableId="1393120768">
    <w:abstractNumId w:val="146"/>
  </w:num>
  <w:num w:numId="100" w16cid:durableId="11155568">
    <w:abstractNumId w:val="145"/>
  </w:num>
  <w:num w:numId="101" w16cid:durableId="1849324422">
    <w:abstractNumId w:val="144"/>
  </w:num>
  <w:num w:numId="102" w16cid:durableId="694235500">
    <w:abstractNumId w:val="143"/>
  </w:num>
  <w:num w:numId="103" w16cid:durableId="1067801426">
    <w:abstractNumId w:val="142"/>
  </w:num>
  <w:num w:numId="104" w16cid:durableId="867329351">
    <w:abstractNumId w:val="141"/>
  </w:num>
  <w:num w:numId="105" w16cid:durableId="454373139">
    <w:abstractNumId w:val="140"/>
  </w:num>
  <w:num w:numId="106" w16cid:durableId="942418597">
    <w:abstractNumId w:val="139"/>
  </w:num>
  <w:num w:numId="107" w16cid:durableId="723410307">
    <w:abstractNumId w:val="138"/>
  </w:num>
  <w:num w:numId="108" w16cid:durableId="908689170">
    <w:abstractNumId w:val="137"/>
  </w:num>
  <w:num w:numId="109" w16cid:durableId="970331806">
    <w:abstractNumId w:val="136"/>
  </w:num>
  <w:num w:numId="110" w16cid:durableId="1325470914">
    <w:abstractNumId w:val="135"/>
  </w:num>
  <w:num w:numId="111" w16cid:durableId="466970468">
    <w:abstractNumId w:val="134"/>
  </w:num>
  <w:num w:numId="112" w16cid:durableId="619380889">
    <w:abstractNumId w:val="133"/>
  </w:num>
  <w:num w:numId="113" w16cid:durableId="504973777">
    <w:abstractNumId w:val="132"/>
  </w:num>
  <w:num w:numId="114" w16cid:durableId="381173643">
    <w:abstractNumId w:val="131"/>
  </w:num>
  <w:num w:numId="115" w16cid:durableId="12610419">
    <w:abstractNumId w:val="130"/>
  </w:num>
  <w:num w:numId="116" w16cid:durableId="1666326291">
    <w:abstractNumId w:val="129"/>
  </w:num>
  <w:num w:numId="117" w16cid:durableId="1286473182">
    <w:abstractNumId w:val="128"/>
  </w:num>
  <w:num w:numId="118" w16cid:durableId="1023089449">
    <w:abstractNumId w:val="127"/>
  </w:num>
  <w:num w:numId="119" w16cid:durableId="1008215241">
    <w:abstractNumId w:val="126"/>
  </w:num>
  <w:num w:numId="120" w16cid:durableId="1804351546">
    <w:abstractNumId w:val="125"/>
  </w:num>
  <w:num w:numId="121" w16cid:durableId="1152061103">
    <w:abstractNumId w:val="124"/>
  </w:num>
  <w:num w:numId="122" w16cid:durableId="2079815707">
    <w:abstractNumId w:val="123"/>
  </w:num>
  <w:num w:numId="123" w16cid:durableId="1708023235">
    <w:abstractNumId w:val="122"/>
  </w:num>
  <w:num w:numId="124" w16cid:durableId="1064449976">
    <w:abstractNumId w:val="121"/>
  </w:num>
  <w:num w:numId="125" w16cid:durableId="1137919971">
    <w:abstractNumId w:val="120"/>
  </w:num>
  <w:num w:numId="126" w16cid:durableId="117921487">
    <w:abstractNumId w:val="119"/>
  </w:num>
  <w:num w:numId="127" w16cid:durableId="282418070">
    <w:abstractNumId w:val="118"/>
  </w:num>
  <w:num w:numId="128" w16cid:durableId="1637904612">
    <w:abstractNumId w:val="117"/>
  </w:num>
  <w:num w:numId="129" w16cid:durableId="935213855">
    <w:abstractNumId w:val="116"/>
  </w:num>
  <w:num w:numId="130" w16cid:durableId="1597590187">
    <w:abstractNumId w:val="115"/>
  </w:num>
  <w:num w:numId="131" w16cid:durableId="1216352298">
    <w:abstractNumId w:val="114"/>
  </w:num>
  <w:num w:numId="132" w16cid:durableId="1310402974">
    <w:abstractNumId w:val="113"/>
  </w:num>
  <w:num w:numId="133" w16cid:durableId="1219823247">
    <w:abstractNumId w:val="112"/>
  </w:num>
  <w:num w:numId="134" w16cid:durableId="1330674288">
    <w:abstractNumId w:val="111"/>
  </w:num>
  <w:num w:numId="135" w16cid:durableId="1714846247">
    <w:abstractNumId w:val="110"/>
  </w:num>
  <w:num w:numId="136" w16cid:durableId="1982156269">
    <w:abstractNumId w:val="109"/>
  </w:num>
  <w:num w:numId="137" w16cid:durableId="1108308209">
    <w:abstractNumId w:val="108"/>
  </w:num>
  <w:num w:numId="138" w16cid:durableId="656035862">
    <w:abstractNumId w:val="107"/>
  </w:num>
  <w:num w:numId="139" w16cid:durableId="681051770">
    <w:abstractNumId w:val="106"/>
  </w:num>
  <w:num w:numId="140" w16cid:durableId="592710351">
    <w:abstractNumId w:val="105"/>
  </w:num>
  <w:num w:numId="141" w16cid:durableId="1624192627">
    <w:abstractNumId w:val="104"/>
  </w:num>
  <w:num w:numId="142" w16cid:durableId="190994814">
    <w:abstractNumId w:val="103"/>
  </w:num>
  <w:num w:numId="143" w16cid:durableId="273098616">
    <w:abstractNumId w:val="102"/>
  </w:num>
  <w:num w:numId="144" w16cid:durableId="1530413001">
    <w:abstractNumId w:val="101"/>
  </w:num>
  <w:num w:numId="145" w16cid:durableId="1404329659">
    <w:abstractNumId w:val="100"/>
  </w:num>
  <w:num w:numId="146" w16cid:durableId="1917856078">
    <w:abstractNumId w:val="99"/>
  </w:num>
  <w:num w:numId="147" w16cid:durableId="1284461168">
    <w:abstractNumId w:val="98"/>
  </w:num>
  <w:num w:numId="148" w16cid:durableId="1372459163">
    <w:abstractNumId w:val="97"/>
  </w:num>
  <w:num w:numId="149" w16cid:durableId="1026515886">
    <w:abstractNumId w:val="96"/>
  </w:num>
  <w:num w:numId="150" w16cid:durableId="1650013117">
    <w:abstractNumId w:val="95"/>
  </w:num>
  <w:num w:numId="151" w16cid:durableId="571544087">
    <w:abstractNumId w:val="94"/>
  </w:num>
  <w:num w:numId="152" w16cid:durableId="761141427">
    <w:abstractNumId w:val="93"/>
  </w:num>
  <w:num w:numId="153" w16cid:durableId="905797126">
    <w:abstractNumId w:val="92"/>
  </w:num>
  <w:num w:numId="154" w16cid:durableId="1495536366">
    <w:abstractNumId w:val="91"/>
  </w:num>
  <w:num w:numId="155" w16cid:durableId="1520701737">
    <w:abstractNumId w:val="90"/>
  </w:num>
  <w:num w:numId="156" w16cid:durableId="2032873121">
    <w:abstractNumId w:val="89"/>
  </w:num>
  <w:num w:numId="157" w16cid:durableId="369234079">
    <w:abstractNumId w:val="88"/>
  </w:num>
  <w:num w:numId="158" w16cid:durableId="1403216497">
    <w:abstractNumId w:val="87"/>
  </w:num>
  <w:num w:numId="159" w16cid:durableId="1589844449">
    <w:abstractNumId w:val="86"/>
  </w:num>
  <w:num w:numId="160" w16cid:durableId="335152462">
    <w:abstractNumId w:val="85"/>
  </w:num>
  <w:num w:numId="161" w16cid:durableId="858743203">
    <w:abstractNumId w:val="84"/>
  </w:num>
  <w:num w:numId="162" w16cid:durableId="1864516050">
    <w:abstractNumId w:val="83"/>
  </w:num>
  <w:num w:numId="163" w16cid:durableId="1597209774">
    <w:abstractNumId w:val="82"/>
  </w:num>
  <w:num w:numId="164" w16cid:durableId="1755467324">
    <w:abstractNumId w:val="81"/>
  </w:num>
  <w:num w:numId="165" w16cid:durableId="155073423">
    <w:abstractNumId w:val="80"/>
  </w:num>
  <w:num w:numId="166" w16cid:durableId="781727270">
    <w:abstractNumId w:val="79"/>
  </w:num>
  <w:num w:numId="167" w16cid:durableId="52658028">
    <w:abstractNumId w:val="78"/>
  </w:num>
  <w:num w:numId="168" w16cid:durableId="838891603">
    <w:abstractNumId w:val="77"/>
  </w:num>
  <w:num w:numId="169" w16cid:durableId="1740518251">
    <w:abstractNumId w:val="76"/>
  </w:num>
  <w:num w:numId="170" w16cid:durableId="1247150430">
    <w:abstractNumId w:val="75"/>
  </w:num>
  <w:num w:numId="171" w16cid:durableId="428356118">
    <w:abstractNumId w:val="74"/>
  </w:num>
  <w:num w:numId="172" w16cid:durableId="548080079">
    <w:abstractNumId w:val="73"/>
  </w:num>
  <w:num w:numId="173" w16cid:durableId="175968042">
    <w:abstractNumId w:val="72"/>
  </w:num>
  <w:num w:numId="174" w16cid:durableId="1733575991">
    <w:abstractNumId w:val="71"/>
  </w:num>
  <w:num w:numId="175" w16cid:durableId="354965612">
    <w:abstractNumId w:val="70"/>
  </w:num>
  <w:num w:numId="176" w16cid:durableId="1695762488">
    <w:abstractNumId w:val="69"/>
  </w:num>
  <w:num w:numId="177" w16cid:durableId="1102989744">
    <w:abstractNumId w:val="68"/>
  </w:num>
  <w:num w:numId="178" w16cid:durableId="509492618">
    <w:abstractNumId w:val="67"/>
  </w:num>
  <w:num w:numId="179" w16cid:durableId="216940255">
    <w:abstractNumId w:val="66"/>
  </w:num>
  <w:num w:numId="180" w16cid:durableId="863251180">
    <w:abstractNumId w:val="65"/>
  </w:num>
  <w:num w:numId="181" w16cid:durableId="1828283727">
    <w:abstractNumId w:val="64"/>
  </w:num>
  <w:num w:numId="182" w16cid:durableId="1464276084">
    <w:abstractNumId w:val="63"/>
  </w:num>
  <w:num w:numId="183" w16cid:durableId="1265528988">
    <w:abstractNumId w:val="62"/>
  </w:num>
  <w:num w:numId="184" w16cid:durableId="1430084697">
    <w:abstractNumId w:val="61"/>
  </w:num>
  <w:num w:numId="185" w16cid:durableId="242492602">
    <w:abstractNumId w:val="60"/>
  </w:num>
  <w:num w:numId="186" w16cid:durableId="1046951342">
    <w:abstractNumId w:val="59"/>
  </w:num>
  <w:num w:numId="187" w16cid:durableId="162553933">
    <w:abstractNumId w:val="58"/>
  </w:num>
  <w:num w:numId="188" w16cid:durableId="1162625294">
    <w:abstractNumId w:val="57"/>
  </w:num>
  <w:num w:numId="189" w16cid:durableId="171725111">
    <w:abstractNumId w:val="56"/>
  </w:num>
  <w:num w:numId="190" w16cid:durableId="1887908421">
    <w:abstractNumId w:val="55"/>
  </w:num>
  <w:num w:numId="191" w16cid:durableId="888296653">
    <w:abstractNumId w:val="54"/>
  </w:num>
  <w:num w:numId="192" w16cid:durableId="50807758">
    <w:abstractNumId w:val="53"/>
  </w:num>
  <w:num w:numId="193" w16cid:durableId="154614239">
    <w:abstractNumId w:val="52"/>
  </w:num>
  <w:num w:numId="194" w16cid:durableId="1536387654">
    <w:abstractNumId w:val="51"/>
  </w:num>
  <w:num w:numId="195" w16cid:durableId="1552619389">
    <w:abstractNumId w:val="50"/>
  </w:num>
  <w:num w:numId="196" w16cid:durableId="1317759054">
    <w:abstractNumId w:val="49"/>
  </w:num>
  <w:num w:numId="197" w16cid:durableId="1379865702">
    <w:abstractNumId w:val="48"/>
  </w:num>
  <w:num w:numId="198" w16cid:durableId="969551474">
    <w:abstractNumId w:val="47"/>
  </w:num>
  <w:num w:numId="199" w16cid:durableId="235554093">
    <w:abstractNumId w:val="46"/>
  </w:num>
  <w:num w:numId="200" w16cid:durableId="607616490">
    <w:abstractNumId w:val="45"/>
  </w:num>
  <w:num w:numId="201" w16cid:durableId="1010717211">
    <w:abstractNumId w:val="44"/>
  </w:num>
  <w:num w:numId="202" w16cid:durableId="431442434">
    <w:abstractNumId w:val="43"/>
  </w:num>
  <w:num w:numId="203" w16cid:durableId="59982357">
    <w:abstractNumId w:val="42"/>
  </w:num>
  <w:num w:numId="204" w16cid:durableId="1803577722">
    <w:abstractNumId w:val="41"/>
  </w:num>
  <w:num w:numId="205" w16cid:durableId="672806214">
    <w:abstractNumId w:val="40"/>
  </w:num>
  <w:num w:numId="206" w16cid:durableId="1879778893">
    <w:abstractNumId w:val="39"/>
  </w:num>
  <w:num w:numId="207" w16cid:durableId="340855784">
    <w:abstractNumId w:val="38"/>
  </w:num>
  <w:num w:numId="208" w16cid:durableId="1763137251">
    <w:abstractNumId w:val="37"/>
  </w:num>
  <w:num w:numId="209" w16cid:durableId="116727516">
    <w:abstractNumId w:val="36"/>
  </w:num>
  <w:num w:numId="210" w16cid:durableId="134761831">
    <w:abstractNumId w:val="35"/>
  </w:num>
  <w:num w:numId="211" w16cid:durableId="602684763">
    <w:abstractNumId w:val="34"/>
  </w:num>
  <w:num w:numId="212" w16cid:durableId="343826682">
    <w:abstractNumId w:val="33"/>
  </w:num>
  <w:num w:numId="213" w16cid:durableId="440413704">
    <w:abstractNumId w:val="32"/>
  </w:num>
  <w:num w:numId="214" w16cid:durableId="588582903">
    <w:abstractNumId w:val="31"/>
  </w:num>
  <w:num w:numId="215" w16cid:durableId="806364448">
    <w:abstractNumId w:val="30"/>
  </w:num>
  <w:num w:numId="216" w16cid:durableId="28655199">
    <w:abstractNumId w:val="29"/>
  </w:num>
  <w:num w:numId="217" w16cid:durableId="1999578994">
    <w:abstractNumId w:val="28"/>
  </w:num>
  <w:num w:numId="218" w16cid:durableId="21395246">
    <w:abstractNumId w:val="27"/>
  </w:num>
  <w:num w:numId="219" w16cid:durableId="2033264136">
    <w:abstractNumId w:val="26"/>
  </w:num>
  <w:num w:numId="220" w16cid:durableId="953561519">
    <w:abstractNumId w:val="25"/>
  </w:num>
  <w:num w:numId="221" w16cid:durableId="1246110115">
    <w:abstractNumId w:val="24"/>
  </w:num>
  <w:num w:numId="222" w16cid:durableId="502739290">
    <w:abstractNumId w:val="23"/>
  </w:num>
  <w:num w:numId="223" w16cid:durableId="163084314">
    <w:abstractNumId w:val="22"/>
  </w:num>
  <w:num w:numId="224" w16cid:durableId="1590429162">
    <w:abstractNumId w:val="21"/>
  </w:num>
  <w:num w:numId="225" w16cid:durableId="170724182">
    <w:abstractNumId w:val="20"/>
  </w:num>
  <w:num w:numId="226" w16cid:durableId="519901874">
    <w:abstractNumId w:val="19"/>
  </w:num>
  <w:num w:numId="227" w16cid:durableId="2023780800">
    <w:abstractNumId w:val="18"/>
  </w:num>
  <w:num w:numId="228" w16cid:durableId="507603019">
    <w:abstractNumId w:val="17"/>
  </w:num>
  <w:num w:numId="229" w16cid:durableId="1503399470">
    <w:abstractNumId w:val="16"/>
  </w:num>
  <w:num w:numId="230" w16cid:durableId="474221156">
    <w:abstractNumId w:val="15"/>
  </w:num>
  <w:num w:numId="231" w16cid:durableId="1520660400">
    <w:abstractNumId w:val="14"/>
  </w:num>
  <w:num w:numId="232" w16cid:durableId="261497696">
    <w:abstractNumId w:val="13"/>
  </w:num>
  <w:num w:numId="233" w16cid:durableId="1622376252">
    <w:abstractNumId w:val="12"/>
  </w:num>
  <w:num w:numId="234" w16cid:durableId="1662195697">
    <w:abstractNumId w:val="11"/>
  </w:num>
  <w:num w:numId="235" w16cid:durableId="984503806">
    <w:abstractNumId w:val="10"/>
  </w:num>
  <w:num w:numId="236" w16cid:durableId="1109590768">
    <w:abstractNumId w:val="9"/>
  </w:num>
  <w:num w:numId="237" w16cid:durableId="1635597120">
    <w:abstractNumId w:val="8"/>
  </w:num>
  <w:num w:numId="238" w16cid:durableId="901794268">
    <w:abstractNumId w:val="7"/>
  </w:num>
  <w:num w:numId="239" w16cid:durableId="868765846">
    <w:abstractNumId w:val="6"/>
  </w:num>
  <w:num w:numId="240" w16cid:durableId="1323657113">
    <w:abstractNumId w:val="5"/>
  </w:num>
  <w:num w:numId="241" w16cid:durableId="787239022">
    <w:abstractNumId w:val="4"/>
  </w:num>
  <w:num w:numId="242" w16cid:durableId="1099983585">
    <w:abstractNumId w:val="3"/>
  </w:num>
  <w:num w:numId="243" w16cid:durableId="14962829">
    <w:abstractNumId w:val="2"/>
  </w:num>
  <w:num w:numId="244" w16cid:durableId="1856114052">
    <w:abstractNumId w:val="1"/>
  </w:num>
  <w:num w:numId="245" w16cid:durableId="96254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AD"/>
    <w:rsid w:val="000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89C3-7E5D-A449-9B31-5A35C891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E3D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0E3D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1"/>
    <w:unhideWhenUsed/>
    <w:qFormat/>
    <w:rsid w:val="000E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1"/>
    <w:unhideWhenUsed/>
    <w:qFormat/>
    <w:rsid w:val="000E3D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0E3D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1"/>
    <w:unhideWhenUsed/>
    <w:qFormat/>
    <w:rsid w:val="000E3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DA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DA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DA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DA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3D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E3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E3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E3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E3D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E3D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E3D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E3D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E3D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D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E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D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E3D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E3DAD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0E3D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3D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3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E3D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3DA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0E3DAD"/>
    <w:rPr>
      <w:sz w:val="23"/>
      <w:szCs w:val="23"/>
    </w:rPr>
  </w:style>
  <w:style w:type="character" w:customStyle="1" w:styleId="af">
    <w:name w:val="本文 字元"/>
    <w:basedOn w:val="a0"/>
    <w:link w:val="ae"/>
    <w:uiPriority w:val="1"/>
    <w:rsid w:val="000E3DAD"/>
    <w:rPr>
      <w:rFonts w:ascii="Times New Roman" w:hAnsi="Times New Roman" w:cs="Times New Roman"/>
      <w:kern w:val="0"/>
      <w:sz w:val="23"/>
      <w:szCs w:val="23"/>
      <w14:ligatures w14:val="none"/>
    </w:rPr>
  </w:style>
  <w:style w:type="paragraph" w:customStyle="1" w:styleId="TableParagraph">
    <w:name w:val="Table Paragraph"/>
    <w:basedOn w:val="a"/>
    <w:uiPriority w:val="1"/>
    <w:qFormat/>
    <w:rsid w:val="000E3D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hackmd.io/%40chenishi/rJJfgHEa7?type=view" TargetMode="External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3092</Words>
  <Characters>17629</Characters>
  <Application>Microsoft Office Word</Application>
  <DocSecurity>0</DocSecurity>
  <Lines>146</Lines>
  <Paragraphs>41</Paragraphs>
  <ScaleCrop>false</ScaleCrop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鄭家和</dc:creator>
  <cp:keywords/>
  <dc:description/>
  <cp:lastModifiedBy>鄭家和</cp:lastModifiedBy>
  <cp:revision>1</cp:revision>
  <dcterms:created xsi:type="dcterms:W3CDTF">2025-06-22T00:47:00Z</dcterms:created>
  <dcterms:modified xsi:type="dcterms:W3CDTF">2025-06-22T00:48:00Z</dcterms:modified>
</cp:coreProperties>
</file>