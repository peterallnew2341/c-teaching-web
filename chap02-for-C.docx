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4329" w:rsidRPr="0070218B" w:rsidRDefault="008B4329" w:rsidP="008B4329">
      <w:pPr>
        <w:pStyle w:val="1"/>
        <w:kinsoku w:val="0"/>
        <w:overflowPunct w:val="0"/>
        <w:rPr>
          <w:rFonts w:asciiTheme="minorEastAsia" w:hAnsiTheme="minorEastAsia"/>
          <w:color w:val="231F20"/>
          <w:spacing w:val="-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227D268A" wp14:editId="363C33B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9777730"/>
                <wp:effectExtent l="0" t="0" r="0" b="0"/>
                <wp:wrapNone/>
                <wp:docPr id="1739151888" name="Group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040" cy="9777730"/>
                          <a:chOff x="0" y="0"/>
                          <a:chExt cx="11904" cy="15398"/>
                        </a:xfrm>
                      </wpg:grpSpPr>
                      <wpg:grpSp>
                        <wpg:cNvPr id="1768592769" name="Group 849"/>
                        <wpg:cNvGrpSpPr>
                          <a:grpSpLocks/>
                        </wpg:cNvGrpSpPr>
                        <wpg:grpSpPr bwMode="auto">
                          <a:xfrm>
                            <a:off x="1175" y="1454"/>
                            <a:ext cx="9915" cy="13944"/>
                            <a:chOff x="1175" y="1454"/>
                            <a:chExt cx="9915" cy="13944"/>
                          </a:xfrm>
                        </wpg:grpSpPr>
                        <wps:wsp>
                          <wps:cNvPr id="286623330" name="Freeform 850"/>
                          <wps:cNvSpPr>
                            <a:spLocks/>
                          </wps:cNvSpPr>
                          <wps:spPr bwMode="auto">
                            <a:xfrm>
                              <a:off x="1175" y="1454"/>
                              <a:ext cx="9915" cy="13944"/>
                            </a:xfrm>
                            <a:custGeom>
                              <a:avLst/>
                              <a:gdLst>
                                <a:gd name="T0" fmla="*/ 9603 w 9915"/>
                                <a:gd name="T1" fmla="*/ 0 h 13944"/>
                                <a:gd name="T2" fmla="*/ 311 w 9915"/>
                                <a:gd name="T3" fmla="*/ 0 h 13944"/>
                                <a:gd name="T4" fmla="*/ 240 w 9915"/>
                                <a:gd name="T5" fmla="*/ 8 h 13944"/>
                                <a:gd name="T6" fmla="*/ 174 w 9915"/>
                                <a:gd name="T7" fmla="*/ 31 h 13944"/>
                                <a:gd name="T8" fmla="*/ 117 w 9915"/>
                                <a:gd name="T9" fmla="*/ 68 h 13944"/>
                                <a:gd name="T10" fmla="*/ 68 w 9915"/>
                                <a:gd name="T11" fmla="*/ 117 h 13944"/>
                                <a:gd name="T12" fmla="*/ 31 w 9915"/>
                                <a:gd name="T13" fmla="*/ 174 h 13944"/>
                                <a:gd name="T14" fmla="*/ 8 w 9915"/>
                                <a:gd name="T15" fmla="*/ 240 h 13944"/>
                                <a:gd name="T16" fmla="*/ 0 w 9915"/>
                                <a:gd name="T17" fmla="*/ 311 h 13944"/>
                                <a:gd name="T18" fmla="*/ 0 w 9915"/>
                                <a:gd name="T19" fmla="*/ 13632 h 13944"/>
                                <a:gd name="T20" fmla="*/ 8 w 9915"/>
                                <a:gd name="T21" fmla="*/ 13703 h 13944"/>
                                <a:gd name="T22" fmla="*/ 31 w 9915"/>
                                <a:gd name="T23" fmla="*/ 13768 h 13944"/>
                                <a:gd name="T24" fmla="*/ 68 w 9915"/>
                                <a:gd name="T25" fmla="*/ 13826 h 13944"/>
                                <a:gd name="T26" fmla="*/ 117 w 9915"/>
                                <a:gd name="T27" fmla="*/ 13875 h 13944"/>
                                <a:gd name="T28" fmla="*/ 174 w 9915"/>
                                <a:gd name="T29" fmla="*/ 13911 h 13944"/>
                                <a:gd name="T30" fmla="*/ 240 w 9915"/>
                                <a:gd name="T31" fmla="*/ 13935 h 13944"/>
                                <a:gd name="T32" fmla="*/ 311 w 9915"/>
                                <a:gd name="T33" fmla="*/ 13943 h 13944"/>
                                <a:gd name="T34" fmla="*/ 9603 w 9915"/>
                                <a:gd name="T35" fmla="*/ 13943 h 13944"/>
                                <a:gd name="T36" fmla="*/ 9674 w 9915"/>
                                <a:gd name="T37" fmla="*/ 13935 h 13944"/>
                                <a:gd name="T38" fmla="*/ 9739 w 9915"/>
                                <a:gd name="T39" fmla="*/ 13911 h 13944"/>
                                <a:gd name="T40" fmla="*/ 9778 w 9915"/>
                                <a:gd name="T41" fmla="*/ 13887 h 13944"/>
                                <a:gd name="T42" fmla="*/ 311 w 9915"/>
                                <a:gd name="T43" fmla="*/ 13887 h 13944"/>
                                <a:gd name="T44" fmla="*/ 260 w 9915"/>
                                <a:gd name="T45" fmla="*/ 13881 h 13944"/>
                                <a:gd name="T46" fmla="*/ 212 w 9915"/>
                                <a:gd name="T47" fmla="*/ 13867 h 13944"/>
                                <a:gd name="T48" fmla="*/ 169 w 9915"/>
                                <a:gd name="T49" fmla="*/ 13843 h 13944"/>
                                <a:gd name="T50" fmla="*/ 131 w 9915"/>
                                <a:gd name="T51" fmla="*/ 13812 h 13944"/>
                                <a:gd name="T52" fmla="*/ 100 w 9915"/>
                                <a:gd name="T53" fmla="*/ 13774 h 13944"/>
                                <a:gd name="T54" fmla="*/ 76 w 9915"/>
                                <a:gd name="T55" fmla="*/ 13731 h 13944"/>
                                <a:gd name="T56" fmla="*/ 61 w 9915"/>
                                <a:gd name="T57" fmla="*/ 13683 h 13944"/>
                                <a:gd name="T58" fmla="*/ 56 w 9915"/>
                                <a:gd name="T59" fmla="*/ 13632 h 13944"/>
                                <a:gd name="T60" fmla="*/ 56 w 9915"/>
                                <a:gd name="T61" fmla="*/ 311 h 13944"/>
                                <a:gd name="T62" fmla="*/ 61 w 9915"/>
                                <a:gd name="T63" fmla="*/ 260 h 13944"/>
                                <a:gd name="T64" fmla="*/ 76 w 9915"/>
                                <a:gd name="T65" fmla="*/ 212 h 13944"/>
                                <a:gd name="T66" fmla="*/ 100 w 9915"/>
                                <a:gd name="T67" fmla="*/ 169 h 13944"/>
                                <a:gd name="T68" fmla="*/ 131 w 9915"/>
                                <a:gd name="T69" fmla="*/ 131 h 13944"/>
                                <a:gd name="T70" fmla="*/ 169 w 9915"/>
                                <a:gd name="T71" fmla="*/ 100 h 13944"/>
                                <a:gd name="T72" fmla="*/ 212 w 9915"/>
                                <a:gd name="T73" fmla="*/ 76 h 13944"/>
                                <a:gd name="T74" fmla="*/ 260 w 9915"/>
                                <a:gd name="T75" fmla="*/ 61 h 13944"/>
                                <a:gd name="T76" fmla="*/ 311 w 9915"/>
                                <a:gd name="T77" fmla="*/ 56 h 13944"/>
                                <a:gd name="T78" fmla="*/ 9778 w 9915"/>
                                <a:gd name="T79" fmla="*/ 56 h 13944"/>
                                <a:gd name="T80" fmla="*/ 9739 w 9915"/>
                                <a:gd name="T81" fmla="*/ 31 h 13944"/>
                                <a:gd name="T82" fmla="*/ 9674 w 9915"/>
                                <a:gd name="T83" fmla="*/ 8 h 13944"/>
                                <a:gd name="T84" fmla="*/ 9603 w 9915"/>
                                <a:gd name="T85" fmla="*/ 0 h 139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9915" h="13944">
                                  <a:moveTo>
                                    <a:pt x="9603" y="0"/>
                                  </a:moveTo>
                                  <a:lnTo>
                                    <a:pt x="311" y="0"/>
                                  </a:lnTo>
                                  <a:lnTo>
                                    <a:pt x="240" y="8"/>
                                  </a:lnTo>
                                  <a:lnTo>
                                    <a:pt x="174" y="31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8" y="240"/>
                                  </a:lnTo>
                                  <a:lnTo>
                                    <a:pt x="0" y="311"/>
                                  </a:lnTo>
                                  <a:lnTo>
                                    <a:pt x="0" y="13632"/>
                                  </a:lnTo>
                                  <a:lnTo>
                                    <a:pt x="8" y="13703"/>
                                  </a:lnTo>
                                  <a:lnTo>
                                    <a:pt x="31" y="13768"/>
                                  </a:lnTo>
                                  <a:lnTo>
                                    <a:pt x="68" y="13826"/>
                                  </a:lnTo>
                                  <a:lnTo>
                                    <a:pt x="117" y="13875"/>
                                  </a:lnTo>
                                  <a:lnTo>
                                    <a:pt x="174" y="13911"/>
                                  </a:lnTo>
                                  <a:lnTo>
                                    <a:pt x="240" y="13935"/>
                                  </a:lnTo>
                                  <a:lnTo>
                                    <a:pt x="311" y="13943"/>
                                  </a:lnTo>
                                  <a:lnTo>
                                    <a:pt x="9603" y="13943"/>
                                  </a:lnTo>
                                  <a:lnTo>
                                    <a:pt x="9674" y="13935"/>
                                  </a:lnTo>
                                  <a:lnTo>
                                    <a:pt x="9739" y="13911"/>
                                  </a:lnTo>
                                  <a:lnTo>
                                    <a:pt x="9778" y="13887"/>
                                  </a:lnTo>
                                  <a:lnTo>
                                    <a:pt x="311" y="13887"/>
                                  </a:lnTo>
                                  <a:lnTo>
                                    <a:pt x="260" y="13881"/>
                                  </a:lnTo>
                                  <a:lnTo>
                                    <a:pt x="212" y="13867"/>
                                  </a:lnTo>
                                  <a:lnTo>
                                    <a:pt x="169" y="13843"/>
                                  </a:lnTo>
                                  <a:lnTo>
                                    <a:pt x="131" y="13812"/>
                                  </a:lnTo>
                                  <a:lnTo>
                                    <a:pt x="100" y="13774"/>
                                  </a:lnTo>
                                  <a:lnTo>
                                    <a:pt x="76" y="13731"/>
                                  </a:lnTo>
                                  <a:lnTo>
                                    <a:pt x="61" y="13683"/>
                                  </a:lnTo>
                                  <a:lnTo>
                                    <a:pt x="56" y="13632"/>
                                  </a:lnTo>
                                  <a:lnTo>
                                    <a:pt x="56" y="311"/>
                                  </a:lnTo>
                                  <a:lnTo>
                                    <a:pt x="61" y="260"/>
                                  </a:lnTo>
                                  <a:lnTo>
                                    <a:pt x="76" y="212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69" y="100"/>
                                  </a:lnTo>
                                  <a:lnTo>
                                    <a:pt x="212" y="76"/>
                                  </a:lnTo>
                                  <a:lnTo>
                                    <a:pt x="260" y="61"/>
                                  </a:lnTo>
                                  <a:lnTo>
                                    <a:pt x="311" y="56"/>
                                  </a:lnTo>
                                  <a:lnTo>
                                    <a:pt x="9778" y="56"/>
                                  </a:lnTo>
                                  <a:lnTo>
                                    <a:pt x="9739" y="31"/>
                                  </a:lnTo>
                                  <a:lnTo>
                                    <a:pt x="9674" y="8"/>
                                  </a:lnTo>
                                  <a:lnTo>
                                    <a:pt x="96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CF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9747407" name="Freeform 851"/>
                          <wps:cNvSpPr>
                            <a:spLocks/>
                          </wps:cNvSpPr>
                          <wps:spPr bwMode="auto">
                            <a:xfrm>
                              <a:off x="1175" y="1454"/>
                              <a:ext cx="9915" cy="13944"/>
                            </a:xfrm>
                            <a:custGeom>
                              <a:avLst/>
                              <a:gdLst>
                                <a:gd name="T0" fmla="*/ 9778 w 9915"/>
                                <a:gd name="T1" fmla="*/ 56 h 13944"/>
                                <a:gd name="T2" fmla="*/ 9603 w 9915"/>
                                <a:gd name="T3" fmla="*/ 56 h 13944"/>
                                <a:gd name="T4" fmla="*/ 9654 w 9915"/>
                                <a:gd name="T5" fmla="*/ 61 h 13944"/>
                                <a:gd name="T6" fmla="*/ 9702 w 9915"/>
                                <a:gd name="T7" fmla="*/ 76 h 13944"/>
                                <a:gd name="T8" fmla="*/ 9745 w 9915"/>
                                <a:gd name="T9" fmla="*/ 100 h 13944"/>
                                <a:gd name="T10" fmla="*/ 9783 w 9915"/>
                                <a:gd name="T11" fmla="*/ 131 h 13944"/>
                                <a:gd name="T12" fmla="*/ 9814 w 9915"/>
                                <a:gd name="T13" fmla="*/ 169 h 13944"/>
                                <a:gd name="T14" fmla="*/ 9838 w 9915"/>
                                <a:gd name="T15" fmla="*/ 212 h 13944"/>
                                <a:gd name="T16" fmla="*/ 9852 w 9915"/>
                                <a:gd name="T17" fmla="*/ 260 h 13944"/>
                                <a:gd name="T18" fmla="*/ 9858 w 9915"/>
                                <a:gd name="T19" fmla="*/ 311 h 13944"/>
                                <a:gd name="T20" fmla="*/ 9858 w 9915"/>
                                <a:gd name="T21" fmla="*/ 13632 h 13944"/>
                                <a:gd name="T22" fmla="*/ 9852 w 9915"/>
                                <a:gd name="T23" fmla="*/ 13683 h 13944"/>
                                <a:gd name="T24" fmla="*/ 9838 w 9915"/>
                                <a:gd name="T25" fmla="*/ 13731 h 13944"/>
                                <a:gd name="T26" fmla="*/ 9814 w 9915"/>
                                <a:gd name="T27" fmla="*/ 13774 h 13944"/>
                                <a:gd name="T28" fmla="*/ 9783 w 9915"/>
                                <a:gd name="T29" fmla="*/ 13812 h 13944"/>
                                <a:gd name="T30" fmla="*/ 9745 w 9915"/>
                                <a:gd name="T31" fmla="*/ 13843 h 13944"/>
                                <a:gd name="T32" fmla="*/ 9702 w 9915"/>
                                <a:gd name="T33" fmla="*/ 13867 h 13944"/>
                                <a:gd name="T34" fmla="*/ 9654 w 9915"/>
                                <a:gd name="T35" fmla="*/ 13881 h 13944"/>
                                <a:gd name="T36" fmla="*/ 9603 w 9915"/>
                                <a:gd name="T37" fmla="*/ 13887 h 13944"/>
                                <a:gd name="T38" fmla="*/ 9778 w 9915"/>
                                <a:gd name="T39" fmla="*/ 13887 h 13944"/>
                                <a:gd name="T40" fmla="*/ 9797 w 9915"/>
                                <a:gd name="T41" fmla="*/ 13875 h 13944"/>
                                <a:gd name="T42" fmla="*/ 9846 w 9915"/>
                                <a:gd name="T43" fmla="*/ 13826 h 13944"/>
                                <a:gd name="T44" fmla="*/ 9882 w 9915"/>
                                <a:gd name="T45" fmla="*/ 13768 h 13944"/>
                                <a:gd name="T46" fmla="*/ 9906 w 9915"/>
                                <a:gd name="T47" fmla="*/ 13703 h 13944"/>
                                <a:gd name="T48" fmla="*/ 9914 w 9915"/>
                                <a:gd name="T49" fmla="*/ 13632 h 13944"/>
                                <a:gd name="T50" fmla="*/ 9914 w 9915"/>
                                <a:gd name="T51" fmla="*/ 311 h 13944"/>
                                <a:gd name="T52" fmla="*/ 9906 w 9915"/>
                                <a:gd name="T53" fmla="*/ 240 h 13944"/>
                                <a:gd name="T54" fmla="*/ 9882 w 9915"/>
                                <a:gd name="T55" fmla="*/ 174 h 13944"/>
                                <a:gd name="T56" fmla="*/ 9846 w 9915"/>
                                <a:gd name="T57" fmla="*/ 117 h 13944"/>
                                <a:gd name="T58" fmla="*/ 9797 w 9915"/>
                                <a:gd name="T59" fmla="*/ 68 h 13944"/>
                                <a:gd name="T60" fmla="*/ 9778 w 9915"/>
                                <a:gd name="T61" fmla="*/ 56 h 139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9915" h="13944">
                                  <a:moveTo>
                                    <a:pt x="9778" y="56"/>
                                  </a:moveTo>
                                  <a:lnTo>
                                    <a:pt x="9603" y="56"/>
                                  </a:lnTo>
                                  <a:lnTo>
                                    <a:pt x="9654" y="61"/>
                                  </a:lnTo>
                                  <a:lnTo>
                                    <a:pt x="9702" y="76"/>
                                  </a:lnTo>
                                  <a:lnTo>
                                    <a:pt x="9745" y="100"/>
                                  </a:lnTo>
                                  <a:lnTo>
                                    <a:pt x="9783" y="131"/>
                                  </a:lnTo>
                                  <a:lnTo>
                                    <a:pt x="9814" y="169"/>
                                  </a:lnTo>
                                  <a:lnTo>
                                    <a:pt x="9838" y="212"/>
                                  </a:lnTo>
                                  <a:lnTo>
                                    <a:pt x="9852" y="260"/>
                                  </a:lnTo>
                                  <a:lnTo>
                                    <a:pt x="9858" y="311"/>
                                  </a:lnTo>
                                  <a:lnTo>
                                    <a:pt x="9858" y="13632"/>
                                  </a:lnTo>
                                  <a:lnTo>
                                    <a:pt x="9852" y="13683"/>
                                  </a:lnTo>
                                  <a:lnTo>
                                    <a:pt x="9838" y="13731"/>
                                  </a:lnTo>
                                  <a:lnTo>
                                    <a:pt x="9814" y="13774"/>
                                  </a:lnTo>
                                  <a:lnTo>
                                    <a:pt x="9783" y="13812"/>
                                  </a:lnTo>
                                  <a:lnTo>
                                    <a:pt x="9745" y="13843"/>
                                  </a:lnTo>
                                  <a:lnTo>
                                    <a:pt x="9702" y="13867"/>
                                  </a:lnTo>
                                  <a:lnTo>
                                    <a:pt x="9654" y="13881"/>
                                  </a:lnTo>
                                  <a:lnTo>
                                    <a:pt x="9603" y="13887"/>
                                  </a:lnTo>
                                  <a:lnTo>
                                    <a:pt x="9778" y="13887"/>
                                  </a:lnTo>
                                  <a:lnTo>
                                    <a:pt x="9797" y="13875"/>
                                  </a:lnTo>
                                  <a:lnTo>
                                    <a:pt x="9846" y="13826"/>
                                  </a:lnTo>
                                  <a:lnTo>
                                    <a:pt x="9882" y="13768"/>
                                  </a:lnTo>
                                  <a:lnTo>
                                    <a:pt x="9906" y="13703"/>
                                  </a:lnTo>
                                  <a:lnTo>
                                    <a:pt x="9914" y="13632"/>
                                  </a:lnTo>
                                  <a:lnTo>
                                    <a:pt x="9914" y="311"/>
                                  </a:lnTo>
                                  <a:lnTo>
                                    <a:pt x="9906" y="240"/>
                                  </a:lnTo>
                                  <a:lnTo>
                                    <a:pt x="9882" y="174"/>
                                  </a:lnTo>
                                  <a:lnTo>
                                    <a:pt x="9846" y="117"/>
                                  </a:lnTo>
                                  <a:lnTo>
                                    <a:pt x="9797" y="68"/>
                                  </a:lnTo>
                                  <a:lnTo>
                                    <a:pt x="9778" y="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CF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68877336" name="Freeform 852"/>
                        <wps:cNvSpPr>
                          <a:spLocks/>
                        </wps:cNvSpPr>
                        <wps:spPr bwMode="auto">
                          <a:xfrm>
                            <a:off x="10818" y="4345"/>
                            <a:ext cx="635" cy="868"/>
                          </a:xfrm>
                          <a:custGeom>
                            <a:avLst/>
                            <a:gdLst>
                              <a:gd name="T0" fmla="*/ 634 w 635"/>
                              <a:gd name="T1" fmla="*/ 0 h 868"/>
                              <a:gd name="T2" fmla="*/ 0 w 635"/>
                              <a:gd name="T3" fmla="*/ 0 h 868"/>
                              <a:gd name="T4" fmla="*/ 0 w 635"/>
                              <a:gd name="T5" fmla="*/ 867 h 868"/>
                              <a:gd name="T6" fmla="*/ 634 w 635"/>
                              <a:gd name="T7" fmla="*/ 867 h 868"/>
                              <a:gd name="T8" fmla="*/ 634 w 635"/>
                              <a:gd name="T9" fmla="*/ 0 h 8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35" h="868">
                                <a:moveTo>
                                  <a:pt x="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7"/>
                                </a:lnTo>
                                <a:lnTo>
                                  <a:pt x="634" y="867"/>
                                </a:lnTo>
                                <a:lnTo>
                                  <a:pt x="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463535" name="Freeform 85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4787"/>
                          </a:xfrm>
                          <a:custGeom>
                            <a:avLst/>
                            <a:gdLst>
                              <a:gd name="T0" fmla="*/ 11904 w 11904"/>
                              <a:gd name="T1" fmla="*/ 0 h 4787"/>
                              <a:gd name="T2" fmla="*/ 0 w 11904"/>
                              <a:gd name="T3" fmla="*/ 0 h 4787"/>
                              <a:gd name="T4" fmla="*/ 0 w 11904"/>
                              <a:gd name="T5" fmla="*/ 4786 h 4787"/>
                              <a:gd name="T6" fmla="*/ 9891 w 11904"/>
                              <a:gd name="T7" fmla="*/ 4786 h 4787"/>
                              <a:gd name="T8" fmla="*/ 9968 w 11904"/>
                              <a:gd name="T9" fmla="*/ 4785 h 4787"/>
                              <a:gd name="T10" fmla="*/ 10044 w 11904"/>
                              <a:gd name="T11" fmla="*/ 4781 h 4787"/>
                              <a:gd name="T12" fmla="*/ 10120 w 11904"/>
                              <a:gd name="T13" fmla="*/ 4775 h 4787"/>
                              <a:gd name="T14" fmla="*/ 10195 w 11904"/>
                              <a:gd name="T15" fmla="*/ 4766 h 4787"/>
                              <a:gd name="T16" fmla="*/ 10269 w 11904"/>
                              <a:gd name="T17" fmla="*/ 4756 h 4787"/>
                              <a:gd name="T18" fmla="*/ 10343 w 11904"/>
                              <a:gd name="T19" fmla="*/ 4742 h 4787"/>
                              <a:gd name="T20" fmla="*/ 10415 w 11904"/>
                              <a:gd name="T21" fmla="*/ 4727 h 4787"/>
                              <a:gd name="T22" fmla="*/ 10487 w 11904"/>
                              <a:gd name="T23" fmla="*/ 4709 h 4787"/>
                              <a:gd name="T24" fmla="*/ 10558 w 11904"/>
                              <a:gd name="T25" fmla="*/ 4690 h 4787"/>
                              <a:gd name="T26" fmla="*/ 10628 w 11904"/>
                              <a:gd name="T27" fmla="*/ 4668 h 4787"/>
                              <a:gd name="T28" fmla="*/ 10697 w 11904"/>
                              <a:gd name="T29" fmla="*/ 4643 h 4787"/>
                              <a:gd name="T30" fmla="*/ 10764 w 11904"/>
                              <a:gd name="T31" fmla="*/ 4617 h 4787"/>
                              <a:gd name="T32" fmla="*/ 10831 w 11904"/>
                              <a:gd name="T33" fmla="*/ 4589 h 4787"/>
                              <a:gd name="T34" fmla="*/ 10897 w 11904"/>
                              <a:gd name="T35" fmla="*/ 4559 h 4787"/>
                              <a:gd name="T36" fmla="*/ 10961 w 11904"/>
                              <a:gd name="T37" fmla="*/ 4527 h 4787"/>
                              <a:gd name="T38" fmla="*/ 11024 w 11904"/>
                              <a:gd name="T39" fmla="*/ 4493 h 4787"/>
                              <a:gd name="T40" fmla="*/ 11086 w 11904"/>
                              <a:gd name="T41" fmla="*/ 4457 h 4787"/>
                              <a:gd name="T42" fmla="*/ 11147 w 11904"/>
                              <a:gd name="T43" fmla="*/ 4419 h 4787"/>
                              <a:gd name="T44" fmla="*/ 11207 w 11904"/>
                              <a:gd name="T45" fmla="*/ 4379 h 4787"/>
                              <a:gd name="T46" fmla="*/ 11265 w 11904"/>
                              <a:gd name="T47" fmla="*/ 4338 h 4787"/>
                              <a:gd name="T48" fmla="*/ 11321 w 11904"/>
                              <a:gd name="T49" fmla="*/ 4295 h 4787"/>
                              <a:gd name="T50" fmla="*/ 11377 w 11904"/>
                              <a:gd name="T51" fmla="*/ 4250 h 4787"/>
                              <a:gd name="T52" fmla="*/ 11430 w 11904"/>
                              <a:gd name="T53" fmla="*/ 4204 h 4787"/>
                              <a:gd name="T54" fmla="*/ 11483 w 11904"/>
                              <a:gd name="T55" fmla="*/ 4156 h 4787"/>
                              <a:gd name="T56" fmla="*/ 11533 w 11904"/>
                              <a:gd name="T57" fmla="*/ 4107 h 4787"/>
                              <a:gd name="T58" fmla="*/ 11582 w 11904"/>
                              <a:gd name="T59" fmla="*/ 4056 h 4787"/>
                              <a:gd name="T60" fmla="*/ 11630 w 11904"/>
                              <a:gd name="T61" fmla="*/ 4003 h 4787"/>
                              <a:gd name="T62" fmla="*/ 11676 w 11904"/>
                              <a:gd name="T63" fmla="*/ 3949 h 4787"/>
                              <a:gd name="T64" fmla="*/ 11720 w 11904"/>
                              <a:gd name="T65" fmla="*/ 3894 h 4787"/>
                              <a:gd name="T66" fmla="*/ 11762 w 11904"/>
                              <a:gd name="T67" fmla="*/ 3837 h 4787"/>
                              <a:gd name="T68" fmla="*/ 11802 w 11904"/>
                              <a:gd name="T69" fmla="*/ 3779 h 4787"/>
                              <a:gd name="T70" fmla="*/ 11841 w 11904"/>
                              <a:gd name="T71" fmla="*/ 3719 h 4787"/>
                              <a:gd name="T72" fmla="*/ 11878 w 11904"/>
                              <a:gd name="T73" fmla="*/ 3659 h 4787"/>
                              <a:gd name="T74" fmla="*/ 11904 w 11904"/>
                              <a:gd name="T75" fmla="*/ 3613 h 4787"/>
                              <a:gd name="T76" fmla="*/ 11904 w 11904"/>
                              <a:gd name="T77" fmla="*/ 0 h 47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904" h="4787">
                                <a:moveTo>
                                  <a:pt x="11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6"/>
                                </a:lnTo>
                                <a:lnTo>
                                  <a:pt x="9891" y="4786"/>
                                </a:lnTo>
                                <a:lnTo>
                                  <a:pt x="9968" y="4785"/>
                                </a:lnTo>
                                <a:lnTo>
                                  <a:pt x="10044" y="4781"/>
                                </a:lnTo>
                                <a:lnTo>
                                  <a:pt x="10120" y="4775"/>
                                </a:lnTo>
                                <a:lnTo>
                                  <a:pt x="10195" y="4766"/>
                                </a:lnTo>
                                <a:lnTo>
                                  <a:pt x="10269" y="4756"/>
                                </a:lnTo>
                                <a:lnTo>
                                  <a:pt x="10343" y="4742"/>
                                </a:lnTo>
                                <a:lnTo>
                                  <a:pt x="10415" y="4727"/>
                                </a:lnTo>
                                <a:lnTo>
                                  <a:pt x="10487" y="4709"/>
                                </a:lnTo>
                                <a:lnTo>
                                  <a:pt x="10558" y="4690"/>
                                </a:lnTo>
                                <a:lnTo>
                                  <a:pt x="10628" y="4668"/>
                                </a:lnTo>
                                <a:lnTo>
                                  <a:pt x="10697" y="4643"/>
                                </a:lnTo>
                                <a:lnTo>
                                  <a:pt x="10764" y="4617"/>
                                </a:lnTo>
                                <a:lnTo>
                                  <a:pt x="10831" y="4589"/>
                                </a:lnTo>
                                <a:lnTo>
                                  <a:pt x="10897" y="4559"/>
                                </a:lnTo>
                                <a:lnTo>
                                  <a:pt x="10961" y="4527"/>
                                </a:lnTo>
                                <a:lnTo>
                                  <a:pt x="11024" y="4493"/>
                                </a:lnTo>
                                <a:lnTo>
                                  <a:pt x="11086" y="4457"/>
                                </a:lnTo>
                                <a:lnTo>
                                  <a:pt x="11147" y="4419"/>
                                </a:lnTo>
                                <a:lnTo>
                                  <a:pt x="11207" y="4379"/>
                                </a:lnTo>
                                <a:lnTo>
                                  <a:pt x="11265" y="4338"/>
                                </a:lnTo>
                                <a:lnTo>
                                  <a:pt x="11321" y="4295"/>
                                </a:lnTo>
                                <a:lnTo>
                                  <a:pt x="11377" y="4250"/>
                                </a:lnTo>
                                <a:lnTo>
                                  <a:pt x="11430" y="4204"/>
                                </a:lnTo>
                                <a:lnTo>
                                  <a:pt x="11483" y="4156"/>
                                </a:lnTo>
                                <a:lnTo>
                                  <a:pt x="11533" y="4107"/>
                                </a:lnTo>
                                <a:lnTo>
                                  <a:pt x="11582" y="4056"/>
                                </a:lnTo>
                                <a:lnTo>
                                  <a:pt x="11630" y="4003"/>
                                </a:lnTo>
                                <a:lnTo>
                                  <a:pt x="11676" y="3949"/>
                                </a:lnTo>
                                <a:lnTo>
                                  <a:pt x="11720" y="3894"/>
                                </a:lnTo>
                                <a:lnTo>
                                  <a:pt x="11762" y="3837"/>
                                </a:lnTo>
                                <a:lnTo>
                                  <a:pt x="11802" y="3779"/>
                                </a:lnTo>
                                <a:lnTo>
                                  <a:pt x="11841" y="3719"/>
                                </a:lnTo>
                                <a:lnTo>
                                  <a:pt x="11878" y="3659"/>
                                </a:lnTo>
                                <a:lnTo>
                                  <a:pt x="11904" y="3613"/>
                                </a:lnTo>
                                <a:lnTo>
                                  <a:pt x="11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CB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43138264" name="Group 854"/>
                        <wpg:cNvGrpSpPr>
                          <a:grpSpLocks/>
                        </wpg:cNvGrpSpPr>
                        <wpg:grpSpPr bwMode="auto">
                          <a:xfrm>
                            <a:off x="0" y="4409"/>
                            <a:ext cx="10254" cy="40"/>
                            <a:chOff x="0" y="4409"/>
                            <a:chExt cx="10254" cy="40"/>
                          </a:xfrm>
                        </wpg:grpSpPr>
                        <wps:wsp>
                          <wps:cNvPr id="1452677190" name="Freeform 855"/>
                          <wps:cNvSpPr>
                            <a:spLocks/>
                          </wps:cNvSpPr>
                          <wps:spPr bwMode="auto">
                            <a:xfrm>
                              <a:off x="0" y="4409"/>
                              <a:ext cx="10254" cy="40"/>
                            </a:xfrm>
                            <a:custGeom>
                              <a:avLst/>
                              <a:gdLst>
                                <a:gd name="T0" fmla="*/ 1286 w 10254"/>
                                <a:gd name="T1" fmla="*/ 0 h 40"/>
                                <a:gd name="T2" fmla="*/ 0 w 10254"/>
                                <a:gd name="T3" fmla="*/ 0 h 40"/>
                                <a:gd name="T4" fmla="*/ 0 w 10254"/>
                                <a:gd name="T5" fmla="*/ 40 h 40"/>
                                <a:gd name="T6" fmla="*/ 1286 w 10254"/>
                                <a:gd name="T7" fmla="*/ 40 h 40"/>
                                <a:gd name="T8" fmla="*/ 1286 w 10254"/>
                                <a:gd name="T9" fmla="*/ 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254" h="40">
                                  <a:moveTo>
                                    <a:pt x="128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1286" y="40"/>
                                  </a:lnTo>
                                  <a:lnTo>
                                    <a:pt x="12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EDF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1997566" name="Freeform 856"/>
                          <wps:cNvSpPr>
                            <a:spLocks/>
                          </wps:cNvSpPr>
                          <wps:spPr bwMode="auto">
                            <a:xfrm>
                              <a:off x="0" y="4409"/>
                              <a:ext cx="10254" cy="40"/>
                            </a:xfrm>
                            <a:custGeom>
                              <a:avLst/>
                              <a:gdLst>
                                <a:gd name="T0" fmla="*/ 10253 w 10254"/>
                                <a:gd name="T1" fmla="*/ 0 h 40"/>
                                <a:gd name="T2" fmla="*/ 5847 w 10254"/>
                                <a:gd name="T3" fmla="*/ 0 h 40"/>
                                <a:gd name="T4" fmla="*/ 5847 w 10254"/>
                                <a:gd name="T5" fmla="*/ 6 h 40"/>
                                <a:gd name="T6" fmla="*/ 5847 w 10254"/>
                                <a:gd name="T7" fmla="*/ 14 h 40"/>
                                <a:gd name="T8" fmla="*/ 5847 w 10254"/>
                                <a:gd name="T9" fmla="*/ 26 h 40"/>
                                <a:gd name="T10" fmla="*/ 5847 w 10254"/>
                                <a:gd name="T11" fmla="*/ 34 h 40"/>
                                <a:gd name="T12" fmla="*/ 5847 w 10254"/>
                                <a:gd name="T13" fmla="*/ 40 h 40"/>
                                <a:gd name="T14" fmla="*/ 10252 w 10254"/>
                                <a:gd name="T15" fmla="*/ 40 h 40"/>
                                <a:gd name="T16" fmla="*/ 10252 w 10254"/>
                                <a:gd name="T17" fmla="*/ 34 h 40"/>
                                <a:gd name="T18" fmla="*/ 10251 w 10254"/>
                                <a:gd name="T19" fmla="*/ 34 h 40"/>
                                <a:gd name="T20" fmla="*/ 10251 w 10254"/>
                                <a:gd name="T21" fmla="*/ 26 h 40"/>
                                <a:gd name="T22" fmla="*/ 10251 w 10254"/>
                                <a:gd name="T23" fmla="*/ 26 h 40"/>
                                <a:gd name="T24" fmla="*/ 10251 w 10254"/>
                                <a:gd name="T25" fmla="*/ 14 h 40"/>
                                <a:gd name="T26" fmla="*/ 10251 w 10254"/>
                                <a:gd name="T27" fmla="*/ 14 h 40"/>
                                <a:gd name="T28" fmla="*/ 10251 w 10254"/>
                                <a:gd name="T29" fmla="*/ 6 h 40"/>
                                <a:gd name="T30" fmla="*/ 10253 w 10254"/>
                                <a:gd name="T31" fmla="*/ 6 h 40"/>
                                <a:gd name="T32" fmla="*/ 10253 w 10254"/>
                                <a:gd name="T33" fmla="*/ 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0254" h="40">
                                  <a:moveTo>
                                    <a:pt x="10253" y="0"/>
                                  </a:moveTo>
                                  <a:lnTo>
                                    <a:pt x="5847" y="0"/>
                                  </a:lnTo>
                                  <a:lnTo>
                                    <a:pt x="5847" y="6"/>
                                  </a:lnTo>
                                  <a:lnTo>
                                    <a:pt x="5847" y="14"/>
                                  </a:lnTo>
                                  <a:lnTo>
                                    <a:pt x="5847" y="26"/>
                                  </a:lnTo>
                                  <a:lnTo>
                                    <a:pt x="5847" y="34"/>
                                  </a:lnTo>
                                  <a:lnTo>
                                    <a:pt x="5847" y="40"/>
                                  </a:lnTo>
                                  <a:lnTo>
                                    <a:pt x="10252" y="40"/>
                                  </a:lnTo>
                                  <a:lnTo>
                                    <a:pt x="10252" y="34"/>
                                  </a:lnTo>
                                  <a:lnTo>
                                    <a:pt x="10251" y="34"/>
                                  </a:lnTo>
                                  <a:lnTo>
                                    <a:pt x="10251" y="26"/>
                                  </a:lnTo>
                                  <a:lnTo>
                                    <a:pt x="10251" y="26"/>
                                  </a:lnTo>
                                  <a:lnTo>
                                    <a:pt x="10251" y="14"/>
                                  </a:lnTo>
                                  <a:lnTo>
                                    <a:pt x="10251" y="14"/>
                                  </a:lnTo>
                                  <a:lnTo>
                                    <a:pt x="10251" y="6"/>
                                  </a:lnTo>
                                  <a:lnTo>
                                    <a:pt x="10253" y="6"/>
                                  </a:lnTo>
                                  <a:lnTo>
                                    <a:pt x="102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EDF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30726213" name="Picture 857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1" y="4345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037747404" name="Group 858"/>
                        <wpg:cNvGrpSpPr>
                          <a:grpSpLocks/>
                        </wpg:cNvGrpSpPr>
                        <wpg:grpSpPr bwMode="auto">
                          <a:xfrm>
                            <a:off x="1617" y="2686"/>
                            <a:ext cx="3868" cy="4001"/>
                            <a:chOff x="1617" y="2686"/>
                            <a:chExt cx="3868" cy="4001"/>
                          </a:xfrm>
                        </wpg:grpSpPr>
                        <wps:wsp>
                          <wps:cNvPr id="173932895" name="Freeform 859"/>
                          <wps:cNvSpPr>
                            <a:spLocks/>
                          </wps:cNvSpPr>
                          <wps:spPr bwMode="auto">
                            <a:xfrm>
                              <a:off x="1617" y="2686"/>
                              <a:ext cx="3868" cy="4001"/>
                            </a:xfrm>
                            <a:custGeom>
                              <a:avLst/>
                              <a:gdLst>
                                <a:gd name="T0" fmla="*/ 248 w 3868"/>
                                <a:gd name="T1" fmla="*/ 1084 h 4001"/>
                                <a:gd name="T2" fmla="*/ 236 w 3868"/>
                                <a:gd name="T3" fmla="*/ 1052 h 4001"/>
                                <a:gd name="T4" fmla="*/ 213 w 3868"/>
                                <a:gd name="T5" fmla="*/ 1023 h 4001"/>
                                <a:gd name="T6" fmla="*/ 201 w 3868"/>
                                <a:gd name="T7" fmla="*/ 1058 h 4001"/>
                                <a:gd name="T8" fmla="*/ 215 w 3868"/>
                                <a:gd name="T9" fmla="*/ 1080 h 4001"/>
                                <a:gd name="T10" fmla="*/ 219 w 3868"/>
                                <a:gd name="T11" fmla="*/ 1104 h 4001"/>
                                <a:gd name="T12" fmla="*/ 215 w 3868"/>
                                <a:gd name="T13" fmla="*/ 1128 h 4001"/>
                                <a:gd name="T14" fmla="*/ 204 w 3868"/>
                                <a:gd name="T15" fmla="*/ 1149 h 4001"/>
                                <a:gd name="T16" fmla="*/ 189 w 3868"/>
                                <a:gd name="T17" fmla="*/ 1164 h 4001"/>
                                <a:gd name="T18" fmla="*/ 170 w 3868"/>
                                <a:gd name="T19" fmla="*/ 1175 h 4001"/>
                                <a:gd name="T20" fmla="*/ 148 w 3868"/>
                                <a:gd name="T21" fmla="*/ 1179 h 4001"/>
                                <a:gd name="T22" fmla="*/ 124 w 3868"/>
                                <a:gd name="T23" fmla="*/ 1176 h 4001"/>
                                <a:gd name="T24" fmla="*/ 98 w 3868"/>
                                <a:gd name="T25" fmla="*/ 1167 h 4001"/>
                                <a:gd name="T26" fmla="*/ 74 w 3868"/>
                                <a:gd name="T27" fmla="*/ 1154 h 4001"/>
                                <a:gd name="T28" fmla="*/ 55 w 3868"/>
                                <a:gd name="T29" fmla="*/ 1139 h 4001"/>
                                <a:gd name="T30" fmla="*/ 40 w 3868"/>
                                <a:gd name="T31" fmla="*/ 1122 h 4001"/>
                                <a:gd name="T32" fmla="*/ 30 w 3868"/>
                                <a:gd name="T33" fmla="*/ 1101 h 4001"/>
                                <a:gd name="T34" fmla="*/ 28 w 3868"/>
                                <a:gd name="T35" fmla="*/ 1079 h 4001"/>
                                <a:gd name="T36" fmla="*/ 33 w 3868"/>
                                <a:gd name="T37" fmla="*/ 1055 h 4001"/>
                                <a:gd name="T38" fmla="*/ 45 w 3868"/>
                                <a:gd name="T39" fmla="*/ 1033 h 4001"/>
                                <a:gd name="T40" fmla="*/ 60 w 3868"/>
                                <a:gd name="T41" fmla="*/ 1018 h 4001"/>
                                <a:gd name="T42" fmla="*/ 79 w 3868"/>
                                <a:gd name="T43" fmla="*/ 1010 h 4001"/>
                                <a:gd name="T44" fmla="*/ 102 w 3868"/>
                                <a:gd name="T45" fmla="*/ 1008 h 4001"/>
                                <a:gd name="T46" fmla="*/ 123 w 3868"/>
                                <a:gd name="T47" fmla="*/ 979 h 4001"/>
                                <a:gd name="T48" fmla="*/ 91 w 3868"/>
                                <a:gd name="T49" fmla="*/ 976 h 4001"/>
                                <a:gd name="T50" fmla="*/ 61 w 3868"/>
                                <a:gd name="T51" fmla="*/ 984 h 4001"/>
                                <a:gd name="T52" fmla="*/ 35 w 3868"/>
                                <a:gd name="T53" fmla="*/ 1002 h 4001"/>
                                <a:gd name="T54" fmla="*/ 15 w 3868"/>
                                <a:gd name="T55" fmla="*/ 1029 h 4001"/>
                                <a:gd name="T56" fmla="*/ 3 w 3868"/>
                                <a:gd name="T57" fmla="*/ 1058 h 4001"/>
                                <a:gd name="T58" fmla="*/ 0 w 3868"/>
                                <a:gd name="T59" fmla="*/ 1088 h 4001"/>
                                <a:gd name="T60" fmla="*/ 4 w 3868"/>
                                <a:gd name="T61" fmla="*/ 1117 h 4001"/>
                                <a:gd name="T62" fmla="*/ 17 w 3868"/>
                                <a:gd name="T63" fmla="*/ 1144 h 4001"/>
                                <a:gd name="T64" fmla="*/ 39 w 3868"/>
                                <a:gd name="T65" fmla="*/ 1169 h 4001"/>
                                <a:gd name="T66" fmla="*/ 68 w 3868"/>
                                <a:gd name="T67" fmla="*/ 1189 h 4001"/>
                                <a:gd name="T68" fmla="*/ 99 w 3868"/>
                                <a:gd name="T69" fmla="*/ 1203 h 4001"/>
                                <a:gd name="T70" fmla="*/ 132 w 3868"/>
                                <a:gd name="T71" fmla="*/ 1209 h 4001"/>
                                <a:gd name="T72" fmla="*/ 163 w 3868"/>
                                <a:gd name="T73" fmla="*/ 1208 h 4001"/>
                                <a:gd name="T74" fmla="*/ 190 w 3868"/>
                                <a:gd name="T75" fmla="*/ 1199 h 4001"/>
                                <a:gd name="T76" fmla="*/ 215 w 3868"/>
                                <a:gd name="T77" fmla="*/ 1180 h 4001"/>
                                <a:gd name="T78" fmla="*/ 235 w 3868"/>
                                <a:gd name="T79" fmla="*/ 1151 h 4001"/>
                                <a:gd name="T80" fmla="*/ 248 w 3868"/>
                                <a:gd name="T81" fmla="*/ 1117 h 40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68" h="4001">
                                  <a:moveTo>
                                    <a:pt x="249" y="1101"/>
                                  </a:moveTo>
                                  <a:lnTo>
                                    <a:pt x="248" y="1084"/>
                                  </a:lnTo>
                                  <a:lnTo>
                                    <a:pt x="244" y="1068"/>
                                  </a:lnTo>
                                  <a:lnTo>
                                    <a:pt x="236" y="1052"/>
                                  </a:lnTo>
                                  <a:lnTo>
                                    <a:pt x="226" y="1037"/>
                                  </a:lnTo>
                                  <a:lnTo>
                                    <a:pt x="213" y="1023"/>
                                  </a:lnTo>
                                  <a:lnTo>
                                    <a:pt x="190" y="1047"/>
                                  </a:lnTo>
                                  <a:lnTo>
                                    <a:pt x="201" y="1058"/>
                                  </a:lnTo>
                                  <a:lnTo>
                                    <a:pt x="209" y="1069"/>
                                  </a:lnTo>
                                  <a:lnTo>
                                    <a:pt x="215" y="1080"/>
                                  </a:lnTo>
                                  <a:lnTo>
                                    <a:pt x="218" y="1092"/>
                                  </a:lnTo>
                                  <a:lnTo>
                                    <a:pt x="219" y="1104"/>
                                  </a:lnTo>
                                  <a:lnTo>
                                    <a:pt x="218" y="1116"/>
                                  </a:lnTo>
                                  <a:lnTo>
                                    <a:pt x="215" y="1128"/>
                                  </a:lnTo>
                                  <a:lnTo>
                                    <a:pt x="210" y="1140"/>
                                  </a:lnTo>
                                  <a:lnTo>
                                    <a:pt x="204" y="1149"/>
                                  </a:lnTo>
                                  <a:lnTo>
                                    <a:pt x="197" y="1157"/>
                                  </a:lnTo>
                                  <a:lnTo>
                                    <a:pt x="189" y="1164"/>
                                  </a:lnTo>
                                  <a:lnTo>
                                    <a:pt x="180" y="1170"/>
                                  </a:lnTo>
                                  <a:lnTo>
                                    <a:pt x="170" y="1175"/>
                                  </a:lnTo>
                                  <a:lnTo>
                                    <a:pt x="159" y="1178"/>
                                  </a:lnTo>
                                  <a:lnTo>
                                    <a:pt x="148" y="1179"/>
                                  </a:lnTo>
                                  <a:lnTo>
                                    <a:pt x="136" y="1178"/>
                                  </a:lnTo>
                                  <a:lnTo>
                                    <a:pt x="124" y="1176"/>
                                  </a:lnTo>
                                  <a:lnTo>
                                    <a:pt x="111" y="1172"/>
                                  </a:lnTo>
                                  <a:lnTo>
                                    <a:pt x="98" y="1167"/>
                                  </a:lnTo>
                                  <a:lnTo>
                                    <a:pt x="84" y="1160"/>
                                  </a:lnTo>
                                  <a:lnTo>
                                    <a:pt x="74" y="1154"/>
                                  </a:lnTo>
                                  <a:lnTo>
                                    <a:pt x="64" y="1147"/>
                                  </a:lnTo>
                                  <a:lnTo>
                                    <a:pt x="55" y="1139"/>
                                  </a:lnTo>
                                  <a:lnTo>
                                    <a:pt x="47" y="1131"/>
                                  </a:lnTo>
                                  <a:lnTo>
                                    <a:pt x="40" y="1122"/>
                                  </a:lnTo>
                                  <a:lnTo>
                                    <a:pt x="34" y="1112"/>
                                  </a:lnTo>
                                  <a:lnTo>
                                    <a:pt x="30" y="1101"/>
                                  </a:lnTo>
                                  <a:lnTo>
                                    <a:pt x="28" y="1090"/>
                                  </a:lnTo>
                                  <a:lnTo>
                                    <a:pt x="28" y="1079"/>
                                  </a:lnTo>
                                  <a:lnTo>
                                    <a:pt x="29" y="1067"/>
                                  </a:lnTo>
                                  <a:lnTo>
                                    <a:pt x="33" y="1055"/>
                                  </a:lnTo>
                                  <a:lnTo>
                                    <a:pt x="39" y="1043"/>
                                  </a:lnTo>
                                  <a:lnTo>
                                    <a:pt x="45" y="1033"/>
                                  </a:lnTo>
                                  <a:lnTo>
                                    <a:pt x="52" y="1025"/>
                                  </a:lnTo>
                                  <a:lnTo>
                                    <a:pt x="60" y="1018"/>
                                  </a:lnTo>
                                  <a:lnTo>
                                    <a:pt x="69" y="1013"/>
                                  </a:lnTo>
                                  <a:lnTo>
                                    <a:pt x="79" y="1010"/>
                                  </a:lnTo>
                                  <a:lnTo>
                                    <a:pt x="90" y="1008"/>
                                  </a:lnTo>
                                  <a:lnTo>
                                    <a:pt x="102" y="1008"/>
                                  </a:lnTo>
                                  <a:lnTo>
                                    <a:pt x="115" y="1010"/>
                                  </a:lnTo>
                                  <a:lnTo>
                                    <a:pt x="123" y="979"/>
                                  </a:lnTo>
                                  <a:lnTo>
                                    <a:pt x="107" y="976"/>
                                  </a:lnTo>
                                  <a:lnTo>
                                    <a:pt x="91" y="976"/>
                                  </a:lnTo>
                                  <a:lnTo>
                                    <a:pt x="75" y="979"/>
                                  </a:lnTo>
                                  <a:lnTo>
                                    <a:pt x="61" y="984"/>
                                  </a:lnTo>
                                  <a:lnTo>
                                    <a:pt x="47" y="992"/>
                                  </a:lnTo>
                                  <a:lnTo>
                                    <a:pt x="35" y="1002"/>
                                  </a:lnTo>
                                  <a:lnTo>
                                    <a:pt x="25" y="1014"/>
                                  </a:lnTo>
                                  <a:lnTo>
                                    <a:pt x="15" y="1029"/>
                                  </a:lnTo>
                                  <a:lnTo>
                                    <a:pt x="8" y="1043"/>
                                  </a:lnTo>
                                  <a:lnTo>
                                    <a:pt x="3" y="105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0" y="1088"/>
                                  </a:lnTo>
                                  <a:lnTo>
                                    <a:pt x="1" y="1103"/>
                                  </a:lnTo>
                                  <a:lnTo>
                                    <a:pt x="4" y="1117"/>
                                  </a:lnTo>
                                  <a:lnTo>
                                    <a:pt x="9" y="1131"/>
                                  </a:lnTo>
                                  <a:lnTo>
                                    <a:pt x="17" y="1144"/>
                                  </a:lnTo>
                                  <a:lnTo>
                                    <a:pt x="27" y="1157"/>
                                  </a:lnTo>
                                  <a:lnTo>
                                    <a:pt x="39" y="1169"/>
                                  </a:lnTo>
                                  <a:lnTo>
                                    <a:pt x="53" y="1180"/>
                                  </a:lnTo>
                                  <a:lnTo>
                                    <a:pt x="68" y="1189"/>
                                  </a:lnTo>
                                  <a:lnTo>
                                    <a:pt x="84" y="1197"/>
                                  </a:lnTo>
                                  <a:lnTo>
                                    <a:pt x="99" y="1203"/>
                                  </a:lnTo>
                                  <a:lnTo>
                                    <a:pt x="115" y="1207"/>
                                  </a:lnTo>
                                  <a:lnTo>
                                    <a:pt x="132" y="1209"/>
                                  </a:lnTo>
                                  <a:lnTo>
                                    <a:pt x="148" y="1210"/>
                                  </a:lnTo>
                                  <a:lnTo>
                                    <a:pt x="163" y="1208"/>
                                  </a:lnTo>
                                  <a:lnTo>
                                    <a:pt x="177" y="1205"/>
                                  </a:lnTo>
                                  <a:lnTo>
                                    <a:pt x="190" y="1199"/>
                                  </a:lnTo>
                                  <a:lnTo>
                                    <a:pt x="203" y="1191"/>
                                  </a:lnTo>
                                  <a:lnTo>
                                    <a:pt x="215" y="1180"/>
                                  </a:lnTo>
                                  <a:lnTo>
                                    <a:pt x="225" y="1166"/>
                                  </a:lnTo>
                                  <a:lnTo>
                                    <a:pt x="235" y="1151"/>
                                  </a:lnTo>
                                  <a:lnTo>
                                    <a:pt x="243" y="1134"/>
                                  </a:lnTo>
                                  <a:lnTo>
                                    <a:pt x="248" y="1117"/>
                                  </a:lnTo>
                                  <a:lnTo>
                                    <a:pt x="249" y="1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439442" name="Freeform 860"/>
                          <wps:cNvSpPr>
                            <a:spLocks/>
                          </wps:cNvSpPr>
                          <wps:spPr bwMode="auto">
                            <a:xfrm>
                              <a:off x="1617" y="2686"/>
                              <a:ext cx="3868" cy="4001"/>
                            </a:xfrm>
                            <a:custGeom>
                              <a:avLst/>
                              <a:gdLst>
                                <a:gd name="T0" fmla="*/ 420 w 3868"/>
                                <a:gd name="T1" fmla="*/ 864 h 4001"/>
                                <a:gd name="T2" fmla="*/ 224 w 3868"/>
                                <a:gd name="T3" fmla="*/ 721 h 4001"/>
                                <a:gd name="T4" fmla="*/ 205 w 3868"/>
                                <a:gd name="T5" fmla="*/ 747 h 4001"/>
                                <a:gd name="T6" fmla="*/ 286 w 3868"/>
                                <a:gd name="T7" fmla="*/ 806 h 4001"/>
                                <a:gd name="T8" fmla="*/ 211 w 3868"/>
                                <a:gd name="T9" fmla="*/ 908 h 4001"/>
                                <a:gd name="T10" fmla="*/ 130 w 3868"/>
                                <a:gd name="T11" fmla="*/ 849 h 4001"/>
                                <a:gd name="T12" fmla="*/ 111 w 3868"/>
                                <a:gd name="T13" fmla="*/ 875 h 4001"/>
                                <a:gd name="T14" fmla="*/ 308 w 3868"/>
                                <a:gd name="T15" fmla="*/ 1019 h 4001"/>
                                <a:gd name="T16" fmla="*/ 327 w 3868"/>
                                <a:gd name="T17" fmla="*/ 992 h 4001"/>
                                <a:gd name="T18" fmla="*/ 234 w 3868"/>
                                <a:gd name="T19" fmla="*/ 925 h 4001"/>
                                <a:gd name="T20" fmla="*/ 309 w 3868"/>
                                <a:gd name="T21" fmla="*/ 823 h 4001"/>
                                <a:gd name="T22" fmla="*/ 401 w 3868"/>
                                <a:gd name="T23" fmla="*/ 890 h 4001"/>
                                <a:gd name="T24" fmla="*/ 420 w 3868"/>
                                <a:gd name="T25" fmla="*/ 864 h 40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868" h="4001">
                                  <a:moveTo>
                                    <a:pt x="420" y="864"/>
                                  </a:moveTo>
                                  <a:lnTo>
                                    <a:pt x="224" y="721"/>
                                  </a:lnTo>
                                  <a:lnTo>
                                    <a:pt x="205" y="747"/>
                                  </a:lnTo>
                                  <a:lnTo>
                                    <a:pt x="286" y="806"/>
                                  </a:lnTo>
                                  <a:lnTo>
                                    <a:pt x="211" y="908"/>
                                  </a:lnTo>
                                  <a:lnTo>
                                    <a:pt x="130" y="849"/>
                                  </a:lnTo>
                                  <a:lnTo>
                                    <a:pt x="111" y="875"/>
                                  </a:lnTo>
                                  <a:lnTo>
                                    <a:pt x="308" y="1019"/>
                                  </a:lnTo>
                                  <a:lnTo>
                                    <a:pt x="327" y="992"/>
                                  </a:lnTo>
                                  <a:lnTo>
                                    <a:pt x="234" y="925"/>
                                  </a:lnTo>
                                  <a:lnTo>
                                    <a:pt x="309" y="823"/>
                                  </a:lnTo>
                                  <a:lnTo>
                                    <a:pt x="401" y="890"/>
                                  </a:lnTo>
                                  <a:lnTo>
                                    <a:pt x="420" y="8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5848511" name="Freeform 861"/>
                          <wps:cNvSpPr>
                            <a:spLocks/>
                          </wps:cNvSpPr>
                          <wps:spPr bwMode="auto">
                            <a:xfrm>
                              <a:off x="1617" y="2686"/>
                              <a:ext cx="3868" cy="4001"/>
                            </a:xfrm>
                            <a:custGeom>
                              <a:avLst/>
                              <a:gdLst>
                                <a:gd name="T0" fmla="*/ 599 w 3868"/>
                                <a:gd name="T1" fmla="*/ 669 h 4001"/>
                                <a:gd name="T2" fmla="*/ 591 w 3868"/>
                                <a:gd name="T3" fmla="*/ 666 h 4001"/>
                                <a:gd name="T4" fmla="*/ 475 w 3868"/>
                                <a:gd name="T5" fmla="*/ 622 h 4001"/>
                                <a:gd name="T6" fmla="*/ 475 w 3868"/>
                                <a:gd name="T7" fmla="*/ 656 h 4001"/>
                                <a:gd name="T8" fmla="*/ 418 w 3868"/>
                                <a:gd name="T9" fmla="*/ 716 h 4001"/>
                                <a:gd name="T10" fmla="*/ 384 w 3868"/>
                                <a:gd name="T11" fmla="*/ 647 h 4001"/>
                                <a:gd name="T12" fmla="*/ 379 w 3868"/>
                                <a:gd name="T13" fmla="*/ 637 h 4001"/>
                                <a:gd name="T14" fmla="*/ 373 w 3868"/>
                                <a:gd name="T15" fmla="*/ 626 h 4001"/>
                                <a:gd name="T16" fmla="*/ 366 w 3868"/>
                                <a:gd name="T17" fmla="*/ 616 h 4001"/>
                                <a:gd name="T18" fmla="*/ 360 w 3868"/>
                                <a:gd name="T19" fmla="*/ 606 h 4001"/>
                                <a:gd name="T20" fmla="*/ 369 w 3868"/>
                                <a:gd name="T21" fmla="*/ 611 h 4001"/>
                                <a:gd name="T22" fmla="*/ 381 w 3868"/>
                                <a:gd name="T23" fmla="*/ 616 h 4001"/>
                                <a:gd name="T24" fmla="*/ 394 w 3868"/>
                                <a:gd name="T25" fmla="*/ 622 h 4001"/>
                                <a:gd name="T26" fmla="*/ 475 w 3868"/>
                                <a:gd name="T27" fmla="*/ 656 h 4001"/>
                                <a:gd name="T28" fmla="*/ 475 w 3868"/>
                                <a:gd name="T29" fmla="*/ 622 h 4001"/>
                                <a:gd name="T30" fmla="*/ 433 w 3868"/>
                                <a:gd name="T31" fmla="*/ 606 h 4001"/>
                                <a:gd name="T32" fmla="*/ 353 w 3868"/>
                                <a:gd name="T33" fmla="*/ 575 h 4001"/>
                                <a:gd name="T34" fmla="*/ 330 w 3868"/>
                                <a:gd name="T35" fmla="*/ 601 h 4001"/>
                                <a:gd name="T36" fmla="*/ 443 w 3868"/>
                                <a:gd name="T37" fmla="*/ 835 h 4001"/>
                                <a:gd name="T38" fmla="*/ 466 w 3868"/>
                                <a:gd name="T39" fmla="*/ 810 h 4001"/>
                                <a:gd name="T40" fmla="*/ 431 w 3868"/>
                                <a:gd name="T41" fmla="*/ 740 h 4001"/>
                                <a:gd name="T42" fmla="*/ 454 w 3868"/>
                                <a:gd name="T43" fmla="*/ 716 h 4001"/>
                                <a:gd name="T44" fmla="*/ 501 w 3868"/>
                                <a:gd name="T45" fmla="*/ 666 h 4001"/>
                                <a:gd name="T46" fmla="*/ 574 w 3868"/>
                                <a:gd name="T47" fmla="*/ 696 h 4001"/>
                                <a:gd name="T48" fmla="*/ 599 w 3868"/>
                                <a:gd name="T49" fmla="*/ 669 h 40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868" h="4001">
                                  <a:moveTo>
                                    <a:pt x="599" y="669"/>
                                  </a:moveTo>
                                  <a:lnTo>
                                    <a:pt x="591" y="666"/>
                                  </a:lnTo>
                                  <a:lnTo>
                                    <a:pt x="475" y="622"/>
                                  </a:lnTo>
                                  <a:lnTo>
                                    <a:pt x="475" y="656"/>
                                  </a:lnTo>
                                  <a:lnTo>
                                    <a:pt x="418" y="716"/>
                                  </a:lnTo>
                                  <a:lnTo>
                                    <a:pt x="384" y="647"/>
                                  </a:lnTo>
                                  <a:lnTo>
                                    <a:pt x="379" y="637"/>
                                  </a:lnTo>
                                  <a:lnTo>
                                    <a:pt x="373" y="626"/>
                                  </a:lnTo>
                                  <a:lnTo>
                                    <a:pt x="366" y="616"/>
                                  </a:lnTo>
                                  <a:lnTo>
                                    <a:pt x="360" y="606"/>
                                  </a:lnTo>
                                  <a:lnTo>
                                    <a:pt x="369" y="611"/>
                                  </a:lnTo>
                                  <a:lnTo>
                                    <a:pt x="381" y="616"/>
                                  </a:lnTo>
                                  <a:lnTo>
                                    <a:pt x="394" y="622"/>
                                  </a:lnTo>
                                  <a:lnTo>
                                    <a:pt x="475" y="656"/>
                                  </a:lnTo>
                                  <a:lnTo>
                                    <a:pt x="475" y="622"/>
                                  </a:lnTo>
                                  <a:lnTo>
                                    <a:pt x="433" y="606"/>
                                  </a:lnTo>
                                  <a:lnTo>
                                    <a:pt x="353" y="575"/>
                                  </a:lnTo>
                                  <a:lnTo>
                                    <a:pt x="330" y="601"/>
                                  </a:lnTo>
                                  <a:lnTo>
                                    <a:pt x="443" y="835"/>
                                  </a:lnTo>
                                  <a:lnTo>
                                    <a:pt x="466" y="810"/>
                                  </a:lnTo>
                                  <a:lnTo>
                                    <a:pt x="431" y="740"/>
                                  </a:lnTo>
                                  <a:lnTo>
                                    <a:pt x="454" y="716"/>
                                  </a:lnTo>
                                  <a:lnTo>
                                    <a:pt x="501" y="666"/>
                                  </a:lnTo>
                                  <a:lnTo>
                                    <a:pt x="574" y="696"/>
                                  </a:lnTo>
                                  <a:lnTo>
                                    <a:pt x="599" y="6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8805687" name="Freeform 862"/>
                          <wps:cNvSpPr>
                            <a:spLocks/>
                          </wps:cNvSpPr>
                          <wps:spPr bwMode="auto">
                            <a:xfrm>
                              <a:off x="1617" y="2686"/>
                              <a:ext cx="3868" cy="4001"/>
                            </a:xfrm>
                            <a:custGeom>
                              <a:avLst/>
                              <a:gdLst>
                                <a:gd name="T0" fmla="*/ 675 w 3868"/>
                                <a:gd name="T1" fmla="*/ 447 h 4001"/>
                                <a:gd name="T2" fmla="*/ 675 w 3868"/>
                                <a:gd name="T3" fmla="*/ 433 h 4001"/>
                                <a:gd name="T4" fmla="*/ 671 w 3868"/>
                                <a:gd name="T5" fmla="*/ 419 h 4001"/>
                                <a:gd name="T6" fmla="*/ 665 w 3868"/>
                                <a:gd name="T7" fmla="*/ 406 h 4001"/>
                                <a:gd name="T8" fmla="*/ 660 w 3868"/>
                                <a:gd name="T9" fmla="*/ 399 h 4001"/>
                                <a:gd name="T10" fmla="*/ 657 w 3868"/>
                                <a:gd name="T11" fmla="*/ 394 h 4001"/>
                                <a:gd name="T12" fmla="*/ 649 w 3868"/>
                                <a:gd name="T13" fmla="*/ 385 h 4001"/>
                                <a:gd name="T14" fmla="*/ 645 w 3868"/>
                                <a:gd name="T15" fmla="*/ 382 h 4001"/>
                                <a:gd name="T16" fmla="*/ 645 w 3868"/>
                                <a:gd name="T17" fmla="*/ 438 h 4001"/>
                                <a:gd name="T18" fmla="*/ 643 w 3868"/>
                                <a:gd name="T19" fmla="*/ 450 h 4001"/>
                                <a:gd name="T20" fmla="*/ 640 w 3868"/>
                                <a:gd name="T21" fmla="*/ 459 h 4001"/>
                                <a:gd name="T22" fmla="*/ 635 w 3868"/>
                                <a:gd name="T23" fmla="*/ 468 h 4001"/>
                                <a:gd name="T24" fmla="*/ 627 w 3868"/>
                                <a:gd name="T25" fmla="*/ 477 h 4001"/>
                                <a:gd name="T26" fmla="*/ 616 w 3868"/>
                                <a:gd name="T27" fmla="*/ 487 h 4001"/>
                                <a:gd name="T28" fmla="*/ 568 w 3868"/>
                                <a:gd name="T29" fmla="*/ 528 h 4001"/>
                                <a:gd name="T30" fmla="*/ 512 w 3868"/>
                                <a:gd name="T31" fmla="*/ 461 h 4001"/>
                                <a:gd name="T32" fmla="*/ 571 w 3868"/>
                                <a:gd name="T33" fmla="*/ 412 h 4001"/>
                                <a:gd name="T34" fmla="*/ 579 w 3868"/>
                                <a:gd name="T35" fmla="*/ 406 h 4001"/>
                                <a:gd name="T36" fmla="*/ 592 w 3868"/>
                                <a:gd name="T37" fmla="*/ 400 h 4001"/>
                                <a:gd name="T38" fmla="*/ 601 w 3868"/>
                                <a:gd name="T39" fmla="*/ 399 h 4001"/>
                                <a:gd name="T40" fmla="*/ 618 w 3868"/>
                                <a:gd name="T41" fmla="*/ 403 h 4001"/>
                                <a:gd name="T42" fmla="*/ 625 w 3868"/>
                                <a:gd name="T43" fmla="*/ 408 h 4001"/>
                                <a:gd name="T44" fmla="*/ 641 w 3868"/>
                                <a:gd name="T45" fmla="*/ 427 h 4001"/>
                                <a:gd name="T46" fmla="*/ 645 w 3868"/>
                                <a:gd name="T47" fmla="*/ 438 h 4001"/>
                                <a:gd name="T48" fmla="*/ 645 w 3868"/>
                                <a:gd name="T49" fmla="*/ 382 h 4001"/>
                                <a:gd name="T50" fmla="*/ 640 w 3868"/>
                                <a:gd name="T51" fmla="*/ 378 h 4001"/>
                                <a:gd name="T52" fmla="*/ 619 w 3868"/>
                                <a:gd name="T53" fmla="*/ 369 h 4001"/>
                                <a:gd name="T54" fmla="*/ 609 w 3868"/>
                                <a:gd name="T55" fmla="*/ 367 h 4001"/>
                                <a:gd name="T56" fmla="*/ 590 w 3868"/>
                                <a:gd name="T57" fmla="*/ 369 h 4001"/>
                                <a:gd name="T58" fmla="*/ 580 w 3868"/>
                                <a:gd name="T59" fmla="*/ 372 h 4001"/>
                                <a:gd name="T60" fmla="*/ 569 w 3868"/>
                                <a:gd name="T61" fmla="*/ 379 h 4001"/>
                                <a:gd name="T62" fmla="*/ 562 w 3868"/>
                                <a:gd name="T63" fmla="*/ 383 h 4001"/>
                                <a:gd name="T64" fmla="*/ 552 w 3868"/>
                                <a:gd name="T65" fmla="*/ 390 h 4001"/>
                                <a:gd name="T66" fmla="*/ 469 w 3868"/>
                                <a:gd name="T67" fmla="*/ 460 h 4001"/>
                                <a:gd name="T68" fmla="*/ 626 w 3868"/>
                                <a:gd name="T69" fmla="*/ 646 h 4001"/>
                                <a:gd name="T70" fmla="*/ 650 w 3868"/>
                                <a:gd name="T71" fmla="*/ 625 h 4001"/>
                                <a:gd name="T72" fmla="*/ 587 w 3868"/>
                                <a:gd name="T73" fmla="*/ 550 h 4001"/>
                                <a:gd name="T74" fmla="*/ 613 w 3868"/>
                                <a:gd name="T75" fmla="*/ 528 h 4001"/>
                                <a:gd name="T76" fmla="*/ 634 w 3868"/>
                                <a:gd name="T77" fmla="*/ 509 h 4001"/>
                                <a:gd name="T78" fmla="*/ 652 w 3868"/>
                                <a:gd name="T79" fmla="*/ 493 h 4001"/>
                                <a:gd name="T80" fmla="*/ 664 w 3868"/>
                                <a:gd name="T81" fmla="*/ 477 h 4001"/>
                                <a:gd name="T82" fmla="*/ 672 w 3868"/>
                                <a:gd name="T83" fmla="*/ 462 h 4001"/>
                                <a:gd name="T84" fmla="*/ 675 w 3868"/>
                                <a:gd name="T85" fmla="*/ 447 h 40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3868" h="4001">
                                  <a:moveTo>
                                    <a:pt x="675" y="447"/>
                                  </a:moveTo>
                                  <a:lnTo>
                                    <a:pt x="675" y="433"/>
                                  </a:lnTo>
                                  <a:lnTo>
                                    <a:pt x="671" y="419"/>
                                  </a:lnTo>
                                  <a:lnTo>
                                    <a:pt x="665" y="406"/>
                                  </a:lnTo>
                                  <a:lnTo>
                                    <a:pt x="660" y="399"/>
                                  </a:lnTo>
                                  <a:lnTo>
                                    <a:pt x="657" y="394"/>
                                  </a:lnTo>
                                  <a:lnTo>
                                    <a:pt x="649" y="385"/>
                                  </a:lnTo>
                                  <a:lnTo>
                                    <a:pt x="645" y="382"/>
                                  </a:lnTo>
                                  <a:lnTo>
                                    <a:pt x="645" y="438"/>
                                  </a:lnTo>
                                  <a:lnTo>
                                    <a:pt x="643" y="450"/>
                                  </a:lnTo>
                                  <a:lnTo>
                                    <a:pt x="640" y="459"/>
                                  </a:lnTo>
                                  <a:lnTo>
                                    <a:pt x="635" y="468"/>
                                  </a:lnTo>
                                  <a:lnTo>
                                    <a:pt x="627" y="477"/>
                                  </a:lnTo>
                                  <a:lnTo>
                                    <a:pt x="616" y="487"/>
                                  </a:lnTo>
                                  <a:lnTo>
                                    <a:pt x="568" y="528"/>
                                  </a:lnTo>
                                  <a:lnTo>
                                    <a:pt x="512" y="461"/>
                                  </a:lnTo>
                                  <a:lnTo>
                                    <a:pt x="571" y="412"/>
                                  </a:lnTo>
                                  <a:lnTo>
                                    <a:pt x="579" y="406"/>
                                  </a:lnTo>
                                  <a:lnTo>
                                    <a:pt x="592" y="400"/>
                                  </a:lnTo>
                                  <a:lnTo>
                                    <a:pt x="601" y="399"/>
                                  </a:lnTo>
                                  <a:lnTo>
                                    <a:pt x="618" y="403"/>
                                  </a:lnTo>
                                  <a:lnTo>
                                    <a:pt x="625" y="408"/>
                                  </a:lnTo>
                                  <a:lnTo>
                                    <a:pt x="641" y="427"/>
                                  </a:lnTo>
                                  <a:lnTo>
                                    <a:pt x="645" y="438"/>
                                  </a:lnTo>
                                  <a:lnTo>
                                    <a:pt x="645" y="382"/>
                                  </a:lnTo>
                                  <a:lnTo>
                                    <a:pt x="640" y="378"/>
                                  </a:lnTo>
                                  <a:lnTo>
                                    <a:pt x="619" y="369"/>
                                  </a:lnTo>
                                  <a:lnTo>
                                    <a:pt x="609" y="367"/>
                                  </a:lnTo>
                                  <a:lnTo>
                                    <a:pt x="590" y="369"/>
                                  </a:lnTo>
                                  <a:lnTo>
                                    <a:pt x="580" y="372"/>
                                  </a:lnTo>
                                  <a:lnTo>
                                    <a:pt x="569" y="379"/>
                                  </a:lnTo>
                                  <a:lnTo>
                                    <a:pt x="562" y="383"/>
                                  </a:lnTo>
                                  <a:lnTo>
                                    <a:pt x="552" y="390"/>
                                  </a:lnTo>
                                  <a:lnTo>
                                    <a:pt x="469" y="460"/>
                                  </a:lnTo>
                                  <a:lnTo>
                                    <a:pt x="626" y="646"/>
                                  </a:lnTo>
                                  <a:lnTo>
                                    <a:pt x="650" y="625"/>
                                  </a:lnTo>
                                  <a:lnTo>
                                    <a:pt x="587" y="550"/>
                                  </a:lnTo>
                                  <a:lnTo>
                                    <a:pt x="613" y="528"/>
                                  </a:lnTo>
                                  <a:lnTo>
                                    <a:pt x="634" y="509"/>
                                  </a:lnTo>
                                  <a:lnTo>
                                    <a:pt x="652" y="493"/>
                                  </a:lnTo>
                                  <a:lnTo>
                                    <a:pt x="664" y="477"/>
                                  </a:lnTo>
                                  <a:lnTo>
                                    <a:pt x="672" y="462"/>
                                  </a:lnTo>
                                  <a:lnTo>
                                    <a:pt x="675" y="4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0015153" name="Freeform 863"/>
                          <wps:cNvSpPr>
                            <a:spLocks/>
                          </wps:cNvSpPr>
                          <wps:spPr bwMode="auto">
                            <a:xfrm>
                              <a:off x="1617" y="2686"/>
                              <a:ext cx="3868" cy="4001"/>
                            </a:xfrm>
                            <a:custGeom>
                              <a:avLst/>
                              <a:gdLst>
                                <a:gd name="T0" fmla="*/ 888 w 3868"/>
                                <a:gd name="T1" fmla="*/ 445 h 4001"/>
                                <a:gd name="T2" fmla="*/ 770 w 3868"/>
                                <a:gd name="T3" fmla="*/ 266 h 4001"/>
                                <a:gd name="T4" fmla="*/ 837 w 3868"/>
                                <a:gd name="T5" fmla="*/ 221 h 4001"/>
                                <a:gd name="T6" fmla="*/ 822 w 3868"/>
                                <a:gd name="T7" fmla="*/ 198 h 4001"/>
                                <a:gd name="T8" fmla="*/ 661 w 3868"/>
                                <a:gd name="T9" fmla="*/ 304 h 4001"/>
                                <a:gd name="T10" fmla="*/ 676 w 3868"/>
                                <a:gd name="T11" fmla="*/ 328 h 4001"/>
                                <a:gd name="T12" fmla="*/ 743 w 3868"/>
                                <a:gd name="T13" fmla="*/ 284 h 4001"/>
                                <a:gd name="T14" fmla="*/ 862 w 3868"/>
                                <a:gd name="T15" fmla="*/ 463 h 4001"/>
                                <a:gd name="T16" fmla="*/ 888 w 3868"/>
                                <a:gd name="T17" fmla="*/ 445 h 40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868" h="4001">
                                  <a:moveTo>
                                    <a:pt x="888" y="445"/>
                                  </a:moveTo>
                                  <a:lnTo>
                                    <a:pt x="770" y="266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22" y="198"/>
                                  </a:lnTo>
                                  <a:lnTo>
                                    <a:pt x="661" y="304"/>
                                  </a:lnTo>
                                  <a:lnTo>
                                    <a:pt x="676" y="328"/>
                                  </a:lnTo>
                                  <a:lnTo>
                                    <a:pt x="743" y="284"/>
                                  </a:lnTo>
                                  <a:lnTo>
                                    <a:pt x="862" y="463"/>
                                  </a:lnTo>
                                  <a:lnTo>
                                    <a:pt x="888" y="4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8847107" name="Freeform 864"/>
                          <wps:cNvSpPr>
                            <a:spLocks/>
                          </wps:cNvSpPr>
                          <wps:spPr bwMode="auto">
                            <a:xfrm>
                              <a:off x="1617" y="2686"/>
                              <a:ext cx="3868" cy="4001"/>
                            </a:xfrm>
                            <a:custGeom>
                              <a:avLst/>
                              <a:gdLst>
                                <a:gd name="T0" fmla="*/ 1156 w 3868"/>
                                <a:gd name="T1" fmla="*/ 297 h 4001"/>
                                <a:gd name="T2" fmla="*/ 1143 w 3868"/>
                                <a:gd name="T3" fmla="*/ 272 h 4001"/>
                                <a:gd name="T4" fmla="*/ 1010 w 3868"/>
                                <a:gd name="T5" fmla="*/ 339 h 4001"/>
                                <a:gd name="T6" fmla="*/ 972 w 3868"/>
                                <a:gd name="T7" fmla="*/ 265 h 4001"/>
                                <a:gd name="T8" fmla="*/ 1093 w 3868"/>
                                <a:gd name="T9" fmla="*/ 204 h 4001"/>
                                <a:gd name="T10" fmla="*/ 1080 w 3868"/>
                                <a:gd name="T11" fmla="*/ 179 h 4001"/>
                                <a:gd name="T12" fmla="*/ 960 w 3868"/>
                                <a:gd name="T13" fmla="*/ 239 h 4001"/>
                                <a:gd name="T14" fmla="*/ 926 w 3868"/>
                                <a:gd name="T15" fmla="*/ 173 h 4001"/>
                                <a:gd name="T16" fmla="*/ 1054 w 3868"/>
                                <a:gd name="T17" fmla="*/ 108 h 4001"/>
                                <a:gd name="T18" fmla="*/ 1041 w 3868"/>
                                <a:gd name="T19" fmla="*/ 83 h 4001"/>
                                <a:gd name="T20" fmla="*/ 884 w 3868"/>
                                <a:gd name="T21" fmla="*/ 162 h 4001"/>
                                <a:gd name="T22" fmla="*/ 994 w 3868"/>
                                <a:gd name="T23" fmla="*/ 379 h 4001"/>
                                <a:gd name="T24" fmla="*/ 1156 w 3868"/>
                                <a:gd name="T25" fmla="*/ 297 h 40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868" h="4001">
                                  <a:moveTo>
                                    <a:pt x="1156" y="297"/>
                                  </a:moveTo>
                                  <a:lnTo>
                                    <a:pt x="1143" y="272"/>
                                  </a:lnTo>
                                  <a:lnTo>
                                    <a:pt x="1010" y="339"/>
                                  </a:lnTo>
                                  <a:lnTo>
                                    <a:pt x="972" y="265"/>
                                  </a:lnTo>
                                  <a:lnTo>
                                    <a:pt x="1093" y="204"/>
                                  </a:lnTo>
                                  <a:lnTo>
                                    <a:pt x="1080" y="179"/>
                                  </a:lnTo>
                                  <a:lnTo>
                                    <a:pt x="960" y="239"/>
                                  </a:lnTo>
                                  <a:lnTo>
                                    <a:pt x="926" y="173"/>
                                  </a:lnTo>
                                  <a:lnTo>
                                    <a:pt x="1054" y="108"/>
                                  </a:lnTo>
                                  <a:lnTo>
                                    <a:pt x="1041" y="83"/>
                                  </a:lnTo>
                                  <a:lnTo>
                                    <a:pt x="884" y="162"/>
                                  </a:lnTo>
                                  <a:lnTo>
                                    <a:pt x="994" y="379"/>
                                  </a:lnTo>
                                  <a:lnTo>
                                    <a:pt x="1156" y="2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821854" name="Freeform 865"/>
                          <wps:cNvSpPr>
                            <a:spLocks/>
                          </wps:cNvSpPr>
                          <wps:spPr bwMode="auto">
                            <a:xfrm>
                              <a:off x="1617" y="2686"/>
                              <a:ext cx="3868" cy="4001"/>
                            </a:xfrm>
                            <a:custGeom>
                              <a:avLst/>
                              <a:gdLst>
                                <a:gd name="T0" fmla="*/ 1346 w 3868"/>
                                <a:gd name="T1" fmla="*/ 155 h 4001"/>
                                <a:gd name="T2" fmla="*/ 1331 w 3868"/>
                                <a:gd name="T3" fmla="*/ 145 h 4001"/>
                                <a:gd name="T4" fmla="*/ 1319 w 3868"/>
                                <a:gd name="T5" fmla="*/ 138 h 4001"/>
                                <a:gd name="T6" fmla="*/ 1310 w 3868"/>
                                <a:gd name="T7" fmla="*/ 134 h 4001"/>
                                <a:gd name="T8" fmla="*/ 1297 w 3868"/>
                                <a:gd name="T9" fmla="*/ 130 h 4001"/>
                                <a:gd name="T10" fmla="*/ 1302 w 3868"/>
                                <a:gd name="T11" fmla="*/ 120 h 4001"/>
                                <a:gd name="T12" fmla="*/ 1323 w 3868"/>
                                <a:gd name="T13" fmla="*/ 101 h 4001"/>
                                <a:gd name="T14" fmla="*/ 1333 w 3868"/>
                                <a:gd name="T15" fmla="*/ 79 h 4001"/>
                                <a:gd name="T16" fmla="*/ 1333 w 3868"/>
                                <a:gd name="T17" fmla="*/ 55 h 4001"/>
                                <a:gd name="T18" fmla="*/ 1330 w 3868"/>
                                <a:gd name="T19" fmla="*/ 43 h 4001"/>
                                <a:gd name="T20" fmla="*/ 1326 w 3868"/>
                                <a:gd name="T21" fmla="*/ 31 h 4001"/>
                                <a:gd name="T22" fmla="*/ 1325 w 3868"/>
                                <a:gd name="T23" fmla="*/ 30 h 4001"/>
                                <a:gd name="T24" fmla="*/ 1302 w 3868"/>
                                <a:gd name="T25" fmla="*/ 7 h 4001"/>
                                <a:gd name="T26" fmla="*/ 1298 w 3868"/>
                                <a:gd name="T27" fmla="*/ 85 h 4001"/>
                                <a:gd name="T28" fmla="*/ 1280 w 3868"/>
                                <a:gd name="T29" fmla="*/ 103 h 4001"/>
                                <a:gd name="T30" fmla="*/ 1191 w 3868"/>
                                <a:gd name="T31" fmla="*/ 137 h 4001"/>
                                <a:gd name="T32" fmla="*/ 1236 w 3868"/>
                                <a:gd name="T33" fmla="*/ 35 h 4001"/>
                                <a:gd name="T34" fmla="*/ 1259 w 3868"/>
                                <a:gd name="T35" fmla="*/ 30 h 4001"/>
                                <a:gd name="T36" fmla="*/ 1277 w 3868"/>
                                <a:gd name="T37" fmla="*/ 32 h 4001"/>
                                <a:gd name="T38" fmla="*/ 1295 w 3868"/>
                                <a:gd name="T39" fmla="*/ 44 h 4001"/>
                                <a:gd name="T40" fmla="*/ 1302 w 3868"/>
                                <a:gd name="T41" fmla="*/ 67 h 4001"/>
                                <a:gd name="T42" fmla="*/ 1302 w 3868"/>
                                <a:gd name="T43" fmla="*/ 7 h 4001"/>
                                <a:gd name="T44" fmla="*/ 1287 w 3868"/>
                                <a:gd name="T45" fmla="*/ 0 h 4001"/>
                                <a:gd name="T46" fmla="*/ 1275 w 3868"/>
                                <a:gd name="T47" fmla="*/ 0 h 4001"/>
                                <a:gd name="T48" fmla="*/ 1254 w 3868"/>
                                <a:gd name="T49" fmla="*/ 2 h 4001"/>
                                <a:gd name="T50" fmla="*/ 1226 w 3868"/>
                                <a:gd name="T51" fmla="*/ 10 h 4001"/>
                                <a:gd name="T52" fmla="*/ 1206 w 3868"/>
                                <a:gd name="T53" fmla="*/ 275 h 4001"/>
                                <a:gd name="T54" fmla="*/ 1200 w 3868"/>
                                <a:gd name="T55" fmla="*/ 163 h 4001"/>
                                <a:gd name="T56" fmla="*/ 1249 w 3868"/>
                                <a:gd name="T57" fmla="*/ 146 h 4001"/>
                                <a:gd name="T58" fmla="*/ 1258 w 3868"/>
                                <a:gd name="T59" fmla="*/ 145 h 4001"/>
                                <a:gd name="T60" fmla="*/ 1264 w 3868"/>
                                <a:gd name="T61" fmla="*/ 145 h 4001"/>
                                <a:gd name="T62" fmla="*/ 1281 w 3868"/>
                                <a:gd name="T63" fmla="*/ 151 h 4001"/>
                                <a:gd name="T64" fmla="*/ 1296 w 3868"/>
                                <a:gd name="T65" fmla="*/ 161 h 4001"/>
                                <a:gd name="T66" fmla="*/ 1313 w 3868"/>
                                <a:gd name="T67" fmla="*/ 173 h 4001"/>
                                <a:gd name="T68" fmla="*/ 1370 w 3868"/>
                                <a:gd name="T69" fmla="*/ 217 h 40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868" h="4001">
                                  <a:moveTo>
                                    <a:pt x="1408" y="203"/>
                                  </a:moveTo>
                                  <a:lnTo>
                                    <a:pt x="1346" y="155"/>
                                  </a:lnTo>
                                  <a:lnTo>
                                    <a:pt x="1337" y="149"/>
                                  </a:lnTo>
                                  <a:lnTo>
                                    <a:pt x="1331" y="145"/>
                                  </a:lnTo>
                                  <a:lnTo>
                                    <a:pt x="1328" y="143"/>
                                  </a:lnTo>
                                  <a:lnTo>
                                    <a:pt x="1319" y="138"/>
                                  </a:lnTo>
                                  <a:lnTo>
                                    <a:pt x="1316" y="137"/>
                                  </a:lnTo>
                                  <a:lnTo>
                                    <a:pt x="1310" y="134"/>
                                  </a:lnTo>
                                  <a:lnTo>
                                    <a:pt x="1305" y="131"/>
                                  </a:lnTo>
                                  <a:lnTo>
                                    <a:pt x="1297" y="130"/>
                                  </a:lnTo>
                                  <a:lnTo>
                                    <a:pt x="1288" y="129"/>
                                  </a:lnTo>
                                  <a:lnTo>
                                    <a:pt x="1302" y="120"/>
                                  </a:lnTo>
                                  <a:lnTo>
                                    <a:pt x="1314" y="111"/>
                                  </a:lnTo>
                                  <a:lnTo>
                                    <a:pt x="1323" y="101"/>
                                  </a:lnTo>
                                  <a:lnTo>
                                    <a:pt x="1329" y="90"/>
                                  </a:lnTo>
                                  <a:lnTo>
                                    <a:pt x="1333" y="79"/>
                                  </a:lnTo>
                                  <a:lnTo>
                                    <a:pt x="1334" y="67"/>
                                  </a:lnTo>
                                  <a:lnTo>
                                    <a:pt x="1333" y="55"/>
                                  </a:lnTo>
                                  <a:lnTo>
                                    <a:pt x="1330" y="44"/>
                                  </a:lnTo>
                                  <a:lnTo>
                                    <a:pt x="1330" y="43"/>
                                  </a:lnTo>
                                  <a:lnTo>
                                    <a:pt x="1326" y="31"/>
                                  </a:lnTo>
                                  <a:lnTo>
                                    <a:pt x="1326" y="31"/>
                                  </a:lnTo>
                                  <a:lnTo>
                                    <a:pt x="1325" y="30"/>
                                  </a:lnTo>
                                  <a:lnTo>
                                    <a:pt x="1325" y="30"/>
                                  </a:lnTo>
                                  <a:lnTo>
                                    <a:pt x="1318" y="20"/>
                                  </a:lnTo>
                                  <a:lnTo>
                                    <a:pt x="1302" y="7"/>
                                  </a:lnTo>
                                  <a:lnTo>
                                    <a:pt x="1302" y="70"/>
                                  </a:lnTo>
                                  <a:lnTo>
                                    <a:pt x="1298" y="85"/>
                                  </a:lnTo>
                                  <a:lnTo>
                                    <a:pt x="1294" y="92"/>
                                  </a:lnTo>
                                  <a:lnTo>
                                    <a:pt x="1280" y="103"/>
                                  </a:lnTo>
                                  <a:lnTo>
                                    <a:pt x="1270" y="108"/>
                                  </a:lnTo>
                                  <a:lnTo>
                                    <a:pt x="1191" y="137"/>
                                  </a:lnTo>
                                  <a:lnTo>
                                    <a:pt x="1164" y="61"/>
                                  </a:lnTo>
                                  <a:lnTo>
                                    <a:pt x="1236" y="35"/>
                                  </a:lnTo>
                                  <a:lnTo>
                                    <a:pt x="1249" y="31"/>
                                  </a:lnTo>
                                  <a:lnTo>
                                    <a:pt x="1259" y="30"/>
                                  </a:lnTo>
                                  <a:lnTo>
                                    <a:pt x="1269" y="30"/>
                                  </a:lnTo>
                                  <a:lnTo>
                                    <a:pt x="1277" y="32"/>
                                  </a:lnTo>
                                  <a:lnTo>
                                    <a:pt x="1288" y="36"/>
                                  </a:lnTo>
                                  <a:lnTo>
                                    <a:pt x="1295" y="44"/>
                                  </a:lnTo>
                                  <a:lnTo>
                                    <a:pt x="1301" y="62"/>
                                  </a:lnTo>
                                  <a:lnTo>
                                    <a:pt x="1302" y="67"/>
                                  </a:lnTo>
                                  <a:lnTo>
                                    <a:pt x="1302" y="70"/>
                                  </a:lnTo>
                                  <a:lnTo>
                                    <a:pt x="1302" y="7"/>
                                  </a:lnTo>
                                  <a:lnTo>
                                    <a:pt x="1298" y="4"/>
                                  </a:lnTo>
                                  <a:lnTo>
                                    <a:pt x="1287" y="0"/>
                                  </a:lnTo>
                                  <a:lnTo>
                                    <a:pt x="1293" y="0"/>
                                  </a:lnTo>
                                  <a:lnTo>
                                    <a:pt x="1275" y="0"/>
                                  </a:lnTo>
                                  <a:lnTo>
                                    <a:pt x="1265" y="0"/>
                                  </a:lnTo>
                                  <a:lnTo>
                                    <a:pt x="1254" y="2"/>
                                  </a:lnTo>
                                  <a:lnTo>
                                    <a:pt x="1241" y="5"/>
                                  </a:lnTo>
                                  <a:lnTo>
                                    <a:pt x="1226" y="10"/>
                                  </a:lnTo>
                                  <a:lnTo>
                                    <a:pt x="1125" y="46"/>
                                  </a:lnTo>
                                  <a:lnTo>
                                    <a:pt x="1206" y="275"/>
                                  </a:lnTo>
                                  <a:lnTo>
                                    <a:pt x="1237" y="265"/>
                                  </a:lnTo>
                                  <a:lnTo>
                                    <a:pt x="1200" y="163"/>
                                  </a:lnTo>
                                  <a:lnTo>
                                    <a:pt x="1243" y="147"/>
                                  </a:lnTo>
                                  <a:lnTo>
                                    <a:pt x="1249" y="146"/>
                                  </a:lnTo>
                                  <a:lnTo>
                                    <a:pt x="1253" y="145"/>
                                  </a:lnTo>
                                  <a:lnTo>
                                    <a:pt x="1258" y="145"/>
                                  </a:lnTo>
                                  <a:lnTo>
                                    <a:pt x="1265" y="145"/>
                                  </a:lnTo>
                                  <a:lnTo>
                                    <a:pt x="1264" y="145"/>
                                  </a:lnTo>
                                  <a:lnTo>
                                    <a:pt x="1274" y="148"/>
                                  </a:lnTo>
                                  <a:lnTo>
                                    <a:pt x="1281" y="151"/>
                                  </a:lnTo>
                                  <a:lnTo>
                                    <a:pt x="1290" y="156"/>
                                  </a:lnTo>
                                  <a:lnTo>
                                    <a:pt x="1296" y="161"/>
                                  </a:lnTo>
                                  <a:lnTo>
                                    <a:pt x="1304" y="166"/>
                                  </a:lnTo>
                                  <a:lnTo>
                                    <a:pt x="1313" y="173"/>
                                  </a:lnTo>
                                  <a:lnTo>
                                    <a:pt x="1323" y="180"/>
                                  </a:lnTo>
                                  <a:lnTo>
                                    <a:pt x="1370" y="217"/>
                                  </a:lnTo>
                                  <a:lnTo>
                                    <a:pt x="1408" y="2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1185265" name="Freeform 866"/>
                          <wps:cNvSpPr>
                            <a:spLocks/>
                          </wps:cNvSpPr>
                          <wps:spPr bwMode="auto">
                            <a:xfrm>
                              <a:off x="1617" y="2686"/>
                              <a:ext cx="3868" cy="4001"/>
                            </a:xfrm>
                            <a:custGeom>
                              <a:avLst/>
                              <a:gdLst>
                                <a:gd name="T0" fmla="*/ 3861 w 3868"/>
                                <a:gd name="T1" fmla="*/ 1948 h 4001"/>
                                <a:gd name="T2" fmla="*/ 3830 w 3868"/>
                                <a:gd name="T3" fmla="*/ 1727 h 4001"/>
                                <a:gd name="T4" fmla="*/ 3774 w 3868"/>
                                <a:gd name="T5" fmla="*/ 1514 h 4001"/>
                                <a:gd name="T6" fmla="*/ 3696 w 3868"/>
                                <a:gd name="T7" fmla="*/ 1311 h 4001"/>
                                <a:gd name="T8" fmla="*/ 3595 w 3868"/>
                                <a:gd name="T9" fmla="*/ 1121 h 4001"/>
                                <a:gd name="T10" fmla="*/ 3475 w 3868"/>
                                <a:gd name="T11" fmla="*/ 944 h 4001"/>
                                <a:gd name="T12" fmla="*/ 3335 w 3868"/>
                                <a:gd name="T13" fmla="*/ 783 h 4001"/>
                                <a:gd name="T14" fmla="*/ 3179 w 3868"/>
                                <a:gd name="T15" fmla="*/ 637 h 4001"/>
                                <a:gd name="T16" fmla="*/ 3007 w 3868"/>
                                <a:gd name="T17" fmla="*/ 510 h 4001"/>
                                <a:gd name="T18" fmla="*/ 2821 w 3868"/>
                                <a:gd name="T19" fmla="*/ 403 h 4001"/>
                                <a:gd name="T20" fmla="*/ 2623 w 3868"/>
                                <a:gd name="T21" fmla="*/ 317 h 4001"/>
                                <a:gd name="T22" fmla="*/ 2413 w 3868"/>
                                <a:gd name="T23" fmla="*/ 253 h 4001"/>
                                <a:gd name="T24" fmla="*/ 2194 w 3868"/>
                                <a:gd name="T25" fmla="*/ 214 h 4001"/>
                                <a:gd name="T26" fmla="*/ 1967 w 3868"/>
                                <a:gd name="T27" fmla="*/ 201 h 4001"/>
                                <a:gd name="T28" fmla="*/ 1741 w 3868"/>
                                <a:gd name="T29" fmla="*/ 214 h 4001"/>
                                <a:gd name="T30" fmla="*/ 1522 w 3868"/>
                                <a:gd name="T31" fmla="*/ 253 h 4001"/>
                                <a:gd name="T32" fmla="*/ 1312 w 3868"/>
                                <a:gd name="T33" fmla="*/ 317 h 4001"/>
                                <a:gd name="T34" fmla="*/ 1114 w 3868"/>
                                <a:gd name="T35" fmla="*/ 403 h 4001"/>
                                <a:gd name="T36" fmla="*/ 928 w 3868"/>
                                <a:gd name="T37" fmla="*/ 510 h 4001"/>
                                <a:gd name="T38" fmla="*/ 756 w 3868"/>
                                <a:gd name="T39" fmla="*/ 637 h 4001"/>
                                <a:gd name="T40" fmla="*/ 600 w 3868"/>
                                <a:gd name="T41" fmla="*/ 783 h 4001"/>
                                <a:gd name="T42" fmla="*/ 460 w 3868"/>
                                <a:gd name="T43" fmla="*/ 944 h 4001"/>
                                <a:gd name="T44" fmla="*/ 340 w 3868"/>
                                <a:gd name="T45" fmla="*/ 1121 h 4001"/>
                                <a:gd name="T46" fmla="*/ 239 w 3868"/>
                                <a:gd name="T47" fmla="*/ 1311 h 4001"/>
                                <a:gd name="T48" fmla="*/ 160 w 3868"/>
                                <a:gd name="T49" fmla="*/ 1514 h 4001"/>
                                <a:gd name="T50" fmla="*/ 105 w 3868"/>
                                <a:gd name="T51" fmla="*/ 1727 h 4001"/>
                                <a:gd name="T52" fmla="*/ 74 w 3868"/>
                                <a:gd name="T53" fmla="*/ 1948 h 4001"/>
                                <a:gd name="T54" fmla="*/ 70 w 3868"/>
                                <a:gd name="T55" fmla="*/ 2177 h 4001"/>
                                <a:gd name="T56" fmla="*/ 92 w 3868"/>
                                <a:gd name="T57" fmla="*/ 2401 h 4001"/>
                                <a:gd name="T58" fmla="*/ 139 w 3868"/>
                                <a:gd name="T59" fmla="*/ 2617 h 4001"/>
                                <a:gd name="T60" fmla="*/ 210 w 3868"/>
                                <a:gd name="T61" fmla="*/ 2823 h 4001"/>
                                <a:gd name="T62" fmla="*/ 304 w 3868"/>
                                <a:gd name="T63" fmla="*/ 3018 h 4001"/>
                                <a:gd name="T64" fmla="*/ 418 w 3868"/>
                                <a:gd name="T65" fmla="*/ 3199 h 4001"/>
                                <a:gd name="T66" fmla="*/ 551 w 3868"/>
                                <a:gd name="T67" fmla="*/ 3366 h 4001"/>
                                <a:gd name="T68" fmla="*/ 702 w 3868"/>
                                <a:gd name="T69" fmla="*/ 3517 h 4001"/>
                                <a:gd name="T70" fmla="*/ 869 w 3868"/>
                                <a:gd name="T71" fmla="*/ 3650 h 4001"/>
                                <a:gd name="T72" fmla="*/ 1050 w 3868"/>
                                <a:gd name="T73" fmla="*/ 3764 h 4001"/>
                                <a:gd name="T74" fmla="*/ 1245 w 3868"/>
                                <a:gd name="T75" fmla="*/ 3858 h 4001"/>
                                <a:gd name="T76" fmla="*/ 1451 w 3868"/>
                                <a:gd name="T77" fmla="*/ 3929 h 4001"/>
                                <a:gd name="T78" fmla="*/ 1667 w 3868"/>
                                <a:gd name="T79" fmla="*/ 3976 h 4001"/>
                                <a:gd name="T80" fmla="*/ 1891 w 3868"/>
                                <a:gd name="T81" fmla="*/ 3999 h 4001"/>
                                <a:gd name="T82" fmla="*/ 2119 w 3868"/>
                                <a:gd name="T83" fmla="*/ 3994 h 4001"/>
                                <a:gd name="T84" fmla="*/ 2341 w 3868"/>
                                <a:gd name="T85" fmla="*/ 3963 h 4001"/>
                                <a:gd name="T86" fmla="*/ 2554 w 3868"/>
                                <a:gd name="T87" fmla="*/ 3908 h 4001"/>
                                <a:gd name="T88" fmla="*/ 2756 w 3868"/>
                                <a:gd name="T89" fmla="*/ 3829 h 4001"/>
                                <a:gd name="T90" fmla="*/ 2947 w 3868"/>
                                <a:gd name="T91" fmla="*/ 3729 h 4001"/>
                                <a:gd name="T92" fmla="*/ 3123 w 3868"/>
                                <a:gd name="T93" fmla="*/ 3608 h 4001"/>
                                <a:gd name="T94" fmla="*/ 3285 w 3868"/>
                                <a:gd name="T95" fmla="*/ 3469 h 4001"/>
                                <a:gd name="T96" fmla="*/ 3430 w 3868"/>
                                <a:gd name="T97" fmla="*/ 3312 h 4001"/>
                                <a:gd name="T98" fmla="*/ 3557 w 3868"/>
                                <a:gd name="T99" fmla="*/ 3140 h 4001"/>
                                <a:gd name="T100" fmla="*/ 3665 w 3868"/>
                                <a:gd name="T101" fmla="*/ 2954 h 4001"/>
                                <a:gd name="T102" fmla="*/ 3751 w 3868"/>
                                <a:gd name="T103" fmla="*/ 2756 h 4001"/>
                                <a:gd name="T104" fmla="*/ 3814 w 3868"/>
                                <a:gd name="T105" fmla="*/ 2546 h 4001"/>
                                <a:gd name="T106" fmla="*/ 3853 w 3868"/>
                                <a:gd name="T107" fmla="*/ 2327 h 4001"/>
                                <a:gd name="T108" fmla="*/ 3867 w 3868"/>
                                <a:gd name="T109" fmla="*/ 2100 h 40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868" h="4001">
                                  <a:moveTo>
                                    <a:pt x="3867" y="2100"/>
                                  </a:moveTo>
                                  <a:lnTo>
                                    <a:pt x="3865" y="2024"/>
                                  </a:lnTo>
                                  <a:lnTo>
                                    <a:pt x="3861" y="1948"/>
                                  </a:lnTo>
                                  <a:lnTo>
                                    <a:pt x="3853" y="1874"/>
                                  </a:lnTo>
                                  <a:lnTo>
                                    <a:pt x="3843" y="1800"/>
                                  </a:lnTo>
                                  <a:lnTo>
                                    <a:pt x="3830" y="1727"/>
                                  </a:lnTo>
                                  <a:lnTo>
                                    <a:pt x="3814" y="1655"/>
                                  </a:lnTo>
                                  <a:lnTo>
                                    <a:pt x="3796" y="1584"/>
                                  </a:lnTo>
                                  <a:lnTo>
                                    <a:pt x="3774" y="1514"/>
                                  </a:lnTo>
                                  <a:lnTo>
                                    <a:pt x="3751" y="1445"/>
                                  </a:lnTo>
                                  <a:lnTo>
                                    <a:pt x="3724" y="1378"/>
                                  </a:lnTo>
                                  <a:lnTo>
                                    <a:pt x="3696" y="1311"/>
                                  </a:lnTo>
                                  <a:lnTo>
                                    <a:pt x="3665" y="1247"/>
                                  </a:lnTo>
                                  <a:lnTo>
                                    <a:pt x="3631" y="1183"/>
                                  </a:lnTo>
                                  <a:lnTo>
                                    <a:pt x="3595" y="1121"/>
                                  </a:lnTo>
                                  <a:lnTo>
                                    <a:pt x="3557" y="1061"/>
                                  </a:lnTo>
                                  <a:lnTo>
                                    <a:pt x="3517" y="1002"/>
                                  </a:lnTo>
                                  <a:lnTo>
                                    <a:pt x="3475" y="944"/>
                                  </a:lnTo>
                                  <a:lnTo>
                                    <a:pt x="3430" y="889"/>
                                  </a:lnTo>
                                  <a:lnTo>
                                    <a:pt x="3384" y="835"/>
                                  </a:lnTo>
                                  <a:lnTo>
                                    <a:pt x="3335" y="783"/>
                                  </a:lnTo>
                                  <a:lnTo>
                                    <a:pt x="3285" y="732"/>
                                  </a:lnTo>
                                  <a:lnTo>
                                    <a:pt x="3233" y="684"/>
                                  </a:lnTo>
                                  <a:lnTo>
                                    <a:pt x="3179" y="637"/>
                                  </a:lnTo>
                                  <a:lnTo>
                                    <a:pt x="3123" y="593"/>
                                  </a:lnTo>
                                  <a:lnTo>
                                    <a:pt x="3066" y="551"/>
                                  </a:lnTo>
                                  <a:lnTo>
                                    <a:pt x="3007" y="510"/>
                                  </a:lnTo>
                                  <a:lnTo>
                                    <a:pt x="2947" y="472"/>
                                  </a:lnTo>
                                  <a:lnTo>
                                    <a:pt x="2885" y="436"/>
                                  </a:lnTo>
                                  <a:lnTo>
                                    <a:pt x="2821" y="403"/>
                                  </a:lnTo>
                                  <a:lnTo>
                                    <a:pt x="2756" y="372"/>
                                  </a:lnTo>
                                  <a:lnTo>
                                    <a:pt x="2690" y="343"/>
                                  </a:lnTo>
                                  <a:lnTo>
                                    <a:pt x="2623" y="317"/>
                                  </a:lnTo>
                                  <a:lnTo>
                                    <a:pt x="2554" y="293"/>
                                  </a:lnTo>
                                  <a:lnTo>
                                    <a:pt x="2484" y="272"/>
                                  </a:lnTo>
                                  <a:lnTo>
                                    <a:pt x="2413" y="253"/>
                                  </a:lnTo>
                                  <a:lnTo>
                                    <a:pt x="2341" y="238"/>
                                  </a:lnTo>
                                  <a:lnTo>
                                    <a:pt x="2268" y="224"/>
                                  </a:lnTo>
                                  <a:lnTo>
                                    <a:pt x="2194" y="214"/>
                                  </a:lnTo>
                                  <a:lnTo>
                                    <a:pt x="2119" y="207"/>
                                  </a:lnTo>
                                  <a:lnTo>
                                    <a:pt x="2044" y="202"/>
                                  </a:lnTo>
                                  <a:lnTo>
                                    <a:pt x="1967" y="201"/>
                                  </a:lnTo>
                                  <a:lnTo>
                                    <a:pt x="1891" y="202"/>
                                  </a:lnTo>
                                  <a:lnTo>
                                    <a:pt x="1815" y="207"/>
                                  </a:lnTo>
                                  <a:lnTo>
                                    <a:pt x="1741" y="214"/>
                                  </a:lnTo>
                                  <a:lnTo>
                                    <a:pt x="1667" y="224"/>
                                  </a:lnTo>
                                  <a:lnTo>
                                    <a:pt x="1594" y="238"/>
                                  </a:lnTo>
                                  <a:lnTo>
                                    <a:pt x="1522" y="253"/>
                                  </a:lnTo>
                                  <a:lnTo>
                                    <a:pt x="1451" y="272"/>
                                  </a:lnTo>
                                  <a:lnTo>
                                    <a:pt x="1381" y="293"/>
                                  </a:lnTo>
                                  <a:lnTo>
                                    <a:pt x="1312" y="317"/>
                                  </a:lnTo>
                                  <a:lnTo>
                                    <a:pt x="1245" y="343"/>
                                  </a:lnTo>
                                  <a:lnTo>
                                    <a:pt x="1179" y="372"/>
                                  </a:lnTo>
                                  <a:lnTo>
                                    <a:pt x="1114" y="403"/>
                                  </a:lnTo>
                                  <a:lnTo>
                                    <a:pt x="1050" y="436"/>
                                  </a:lnTo>
                                  <a:lnTo>
                                    <a:pt x="988" y="472"/>
                                  </a:lnTo>
                                  <a:lnTo>
                                    <a:pt x="928" y="510"/>
                                  </a:lnTo>
                                  <a:lnTo>
                                    <a:pt x="869" y="551"/>
                                  </a:lnTo>
                                  <a:lnTo>
                                    <a:pt x="812" y="593"/>
                                  </a:lnTo>
                                  <a:lnTo>
                                    <a:pt x="756" y="637"/>
                                  </a:lnTo>
                                  <a:lnTo>
                                    <a:pt x="702" y="684"/>
                                  </a:lnTo>
                                  <a:lnTo>
                                    <a:pt x="650" y="732"/>
                                  </a:lnTo>
                                  <a:lnTo>
                                    <a:pt x="600" y="783"/>
                                  </a:lnTo>
                                  <a:lnTo>
                                    <a:pt x="551" y="835"/>
                                  </a:lnTo>
                                  <a:lnTo>
                                    <a:pt x="505" y="889"/>
                                  </a:lnTo>
                                  <a:lnTo>
                                    <a:pt x="460" y="944"/>
                                  </a:lnTo>
                                  <a:lnTo>
                                    <a:pt x="418" y="1002"/>
                                  </a:lnTo>
                                  <a:lnTo>
                                    <a:pt x="378" y="1061"/>
                                  </a:lnTo>
                                  <a:lnTo>
                                    <a:pt x="340" y="1121"/>
                                  </a:lnTo>
                                  <a:lnTo>
                                    <a:pt x="304" y="1183"/>
                                  </a:lnTo>
                                  <a:lnTo>
                                    <a:pt x="270" y="1247"/>
                                  </a:lnTo>
                                  <a:lnTo>
                                    <a:pt x="239" y="1311"/>
                                  </a:lnTo>
                                  <a:lnTo>
                                    <a:pt x="210" y="1378"/>
                                  </a:lnTo>
                                  <a:lnTo>
                                    <a:pt x="184" y="1445"/>
                                  </a:lnTo>
                                  <a:lnTo>
                                    <a:pt x="160" y="1514"/>
                                  </a:lnTo>
                                  <a:lnTo>
                                    <a:pt x="139" y="1584"/>
                                  </a:lnTo>
                                  <a:lnTo>
                                    <a:pt x="121" y="1655"/>
                                  </a:lnTo>
                                  <a:lnTo>
                                    <a:pt x="105" y="1727"/>
                                  </a:lnTo>
                                  <a:lnTo>
                                    <a:pt x="92" y="1800"/>
                                  </a:lnTo>
                                  <a:lnTo>
                                    <a:pt x="82" y="1874"/>
                                  </a:lnTo>
                                  <a:lnTo>
                                    <a:pt x="74" y="1948"/>
                                  </a:lnTo>
                                  <a:lnTo>
                                    <a:pt x="70" y="2024"/>
                                  </a:lnTo>
                                  <a:lnTo>
                                    <a:pt x="68" y="2100"/>
                                  </a:lnTo>
                                  <a:lnTo>
                                    <a:pt x="70" y="2177"/>
                                  </a:lnTo>
                                  <a:lnTo>
                                    <a:pt x="74" y="2252"/>
                                  </a:lnTo>
                                  <a:lnTo>
                                    <a:pt x="82" y="2327"/>
                                  </a:lnTo>
                                  <a:lnTo>
                                    <a:pt x="92" y="2401"/>
                                  </a:lnTo>
                                  <a:lnTo>
                                    <a:pt x="105" y="2474"/>
                                  </a:lnTo>
                                  <a:lnTo>
                                    <a:pt x="121" y="2546"/>
                                  </a:lnTo>
                                  <a:lnTo>
                                    <a:pt x="139" y="2617"/>
                                  </a:lnTo>
                                  <a:lnTo>
                                    <a:pt x="160" y="2687"/>
                                  </a:lnTo>
                                  <a:lnTo>
                                    <a:pt x="184" y="2756"/>
                                  </a:lnTo>
                                  <a:lnTo>
                                    <a:pt x="210" y="2823"/>
                                  </a:lnTo>
                                  <a:lnTo>
                                    <a:pt x="239" y="2889"/>
                                  </a:lnTo>
                                  <a:lnTo>
                                    <a:pt x="270" y="2954"/>
                                  </a:lnTo>
                                  <a:lnTo>
                                    <a:pt x="304" y="3018"/>
                                  </a:lnTo>
                                  <a:lnTo>
                                    <a:pt x="340" y="3080"/>
                                  </a:lnTo>
                                  <a:lnTo>
                                    <a:pt x="378" y="3140"/>
                                  </a:lnTo>
                                  <a:lnTo>
                                    <a:pt x="418" y="3199"/>
                                  </a:lnTo>
                                  <a:lnTo>
                                    <a:pt x="460" y="3257"/>
                                  </a:lnTo>
                                  <a:lnTo>
                                    <a:pt x="505" y="3312"/>
                                  </a:lnTo>
                                  <a:lnTo>
                                    <a:pt x="551" y="3366"/>
                                  </a:lnTo>
                                  <a:lnTo>
                                    <a:pt x="600" y="3418"/>
                                  </a:lnTo>
                                  <a:lnTo>
                                    <a:pt x="650" y="3469"/>
                                  </a:lnTo>
                                  <a:lnTo>
                                    <a:pt x="702" y="3517"/>
                                  </a:lnTo>
                                  <a:lnTo>
                                    <a:pt x="756" y="3563"/>
                                  </a:lnTo>
                                  <a:lnTo>
                                    <a:pt x="812" y="3608"/>
                                  </a:lnTo>
                                  <a:lnTo>
                                    <a:pt x="869" y="3650"/>
                                  </a:lnTo>
                                  <a:lnTo>
                                    <a:pt x="928" y="3690"/>
                                  </a:lnTo>
                                  <a:lnTo>
                                    <a:pt x="988" y="3729"/>
                                  </a:lnTo>
                                  <a:lnTo>
                                    <a:pt x="1050" y="3764"/>
                                  </a:lnTo>
                                  <a:lnTo>
                                    <a:pt x="1114" y="3798"/>
                                  </a:lnTo>
                                  <a:lnTo>
                                    <a:pt x="1179" y="3829"/>
                                  </a:lnTo>
                                  <a:lnTo>
                                    <a:pt x="1245" y="3858"/>
                                  </a:lnTo>
                                  <a:lnTo>
                                    <a:pt x="1312" y="3884"/>
                                  </a:lnTo>
                                  <a:lnTo>
                                    <a:pt x="1381" y="3908"/>
                                  </a:lnTo>
                                  <a:lnTo>
                                    <a:pt x="1451" y="3929"/>
                                  </a:lnTo>
                                  <a:lnTo>
                                    <a:pt x="1522" y="3947"/>
                                  </a:lnTo>
                                  <a:lnTo>
                                    <a:pt x="1594" y="3963"/>
                                  </a:lnTo>
                                  <a:lnTo>
                                    <a:pt x="1667" y="3976"/>
                                  </a:lnTo>
                                  <a:lnTo>
                                    <a:pt x="1741" y="3987"/>
                                  </a:lnTo>
                                  <a:lnTo>
                                    <a:pt x="1815" y="3994"/>
                                  </a:lnTo>
                                  <a:lnTo>
                                    <a:pt x="1891" y="3999"/>
                                  </a:lnTo>
                                  <a:lnTo>
                                    <a:pt x="1967" y="4000"/>
                                  </a:lnTo>
                                  <a:lnTo>
                                    <a:pt x="2044" y="3999"/>
                                  </a:lnTo>
                                  <a:lnTo>
                                    <a:pt x="2119" y="3994"/>
                                  </a:lnTo>
                                  <a:lnTo>
                                    <a:pt x="2194" y="3987"/>
                                  </a:lnTo>
                                  <a:lnTo>
                                    <a:pt x="2268" y="3976"/>
                                  </a:lnTo>
                                  <a:lnTo>
                                    <a:pt x="2341" y="3963"/>
                                  </a:lnTo>
                                  <a:lnTo>
                                    <a:pt x="2413" y="3947"/>
                                  </a:lnTo>
                                  <a:lnTo>
                                    <a:pt x="2484" y="3929"/>
                                  </a:lnTo>
                                  <a:lnTo>
                                    <a:pt x="2554" y="3908"/>
                                  </a:lnTo>
                                  <a:lnTo>
                                    <a:pt x="2623" y="3884"/>
                                  </a:lnTo>
                                  <a:lnTo>
                                    <a:pt x="2690" y="3858"/>
                                  </a:lnTo>
                                  <a:lnTo>
                                    <a:pt x="2756" y="3829"/>
                                  </a:lnTo>
                                  <a:lnTo>
                                    <a:pt x="2821" y="3798"/>
                                  </a:lnTo>
                                  <a:lnTo>
                                    <a:pt x="2885" y="3764"/>
                                  </a:lnTo>
                                  <a:lnTo>
                                    <a:pt x="2947" y="3729"/>
                                  </a:lnTo>
                                  <a:lnTo>
                                    <a:pt x="3007" y="3690"/>
                                  </a:lnTo>
                                  <a:lnTo>
                                    <a:pt x="3066" y="3650"/>
                                  </a:lnTo>
                                  <a:lnTo>
                                    <a:pt x="3123" y="3608"/>
                                  </a:lnTo>
                                  <a:lnTo>
                                    <a:pt x="3179" y="3563"/>
                                  </a:lnTo>
                                  <a:lnTo>
                                    <a:pt x="3233" y="3517"/>
                                  </a:lnTo>
                                  <a:lnTo>
                                    <a:pt x="3285" y="3469"/>
                                  </a:lnTo>
                                  <a:lnTo>
                                    <a:pt x="3335" y="3418"/>
                                  </a:lnTo>
                                  <a:lnTo>
                                    <a:pt x="3384" y="3366"/>
                                  </a:lnTo>
                                  <a:lnTo>
                                    <a:pt x="3430" y="3312"/>
                                  </a:lnTo>
                                  <a:lnTo>
                                    <a:pt x="3475" y="3257"/>
                                  </a:lnTo>
                                  <a:lnTo>
                                    <a:pt x="3517" y="3199"/>
                                  </a:lnTo>
                                  <a:lnTo>
                                    <a:pt x="3557" y="3140"/>
                                  </a:lnTo>
                                  <a:lnTo>
                                    <a:pt x="3595" y="3080"/>
                                  </a:lnTo>
                                  <a:lnTo>
                                    <a:pt x="3631" y="3018"/>
                                  </a:lnTo>
                                  <a:lnTo>
                                    <a:pt x="3665" y="2954"/>
                                  </a:lnTo>
                                  <a:lnTo>
                                    <a:pt x="3696" y="2889"/>
                                  </a:lnTo>
                                  <a:lnTo>
                                    <a:pt x="3724" y="2823"/>
                                  </a:lnTo>
                                  <a:lnTo>
                                    <a:pt x="3751" y="2756"/>
                                  </a:lnTo>
                                  <a:lnTo>
                                    <a:pt x="3774" y="2687"/>
                                  </a:lnTo>
                                  <a:lnTo>
                                    <a:pt x="3796" y="2617"/>
                                  </a:lnTo>
                                  <a:lnTo>
                                    <a:pt x="3814" y="2546"/>
                                  </a:lnTo>
                                  <a:lnTo>
                                    <a:pt x="3830" y="2474"/>
                                  </a:lnTo>
                                  <a:lnTo>
                                    <a:pt x="3843" y="2401"/>
                                  </a:lnTo>
                                  <a:lnTo>
                                    <a:pt x="3853" y="2327"/>
                                  </a:lnTo>
                                  <a:lnTo>
                                    <a:pt x="3861" y="2252"/>
                                  </a:lnTo>
                                  <a:lnTo>
                                    <a:pt x="3865" y="2177"/>
                                  </a:lnTo>
                                  <a:lnTo>
                                    <a:pt x="3867" y="2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69288149" name="Picture 867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75" y="5127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36116" id="Group 848" o:spid="_x0000_s1026" style="position:absolute;margin-left:0;margin-top:0;width:595.2pt;height:769.9pt;z-index:-251657216;mso-position-horizontal-relative:page;mso-position-vertical-relative:page" coordsize="11904,1539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" o:allowincell="f">
                <v:group id="Group 849" o:spid="_x0000_s1027" style="position:absolute;left:1175;top:1454;width:9915;height:13944" coordorigin="1175,1454" coordsize="9915,139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">
                  <v:shape id="Freeform 850" o:spid="_x0000_s1028" style="position:absolute;left:1175;top:1454;width:9915;height:13944;visibility:visible;mso-wrap-style:square;v-text-anchor:top" coordsize="9915,139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" path="m9603,l311,,240,8,174,31,117,68,68,117,31,174,8,240,,311,,13632r8,71l31,13768r37,58l117,13875r57,36l240,13935r71,8l9603,13943r71,-8l9739,13911r39,-24l311,13887r-51,-6l212,13867r-43,-24l131,13812r-31,-38l76,13731r-15,-48l56,13632,56,311r5,-51l76,212r24,-43l131,131r38,-31l212,76,260,61r51,-5l9778,56,9739,31,9674,8,9603,xe" fillcolor="#6dcff6" stroked="f">
                    <v:path arrowok="t" o:connecttype="custom" o:connectlocs="9603,0;311,0;240,8;174,31;117,68;68,117;31,174;8,240;0,311;0,13632;8,13703;31,13768;68,13826;117,13875;174,13911;240,13935;311,13943;9603,13943;9674,13935;9739,13911;9778,13887;311,13887;260,13881;212,13867;169,13843;131,13812;100,13774;76,13731;61,13683;56,13632;56,311;61,260;76,212;100,169;131,131;169,100;212,76;260,61;311,56;9778,56;9739,31;9674,8;9603,0" o:connectangles="0,0,0,0,0,0,0,0,0,0,0,0,0,0,0,0,0,0,0,0,0,0,0,0,0,0,0,0,0,0,0,0,0,0,0,0,0,0,0,0,0,0,0"/>
                  </v:shape>
                  <v:shape id="Freeform 851" o:spid="_x0000_s1029" style="position:absolute;left:1175;top:1454;width:9915;height:13944;visibility:visible;mso-wrap-style:square;v-text-anchor:top" coordsize="9915,139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" path="m9778,56r-175,l9654,61r48,15l9745,100r38,31l9814,169r24,43l9852,260r6,51l9858,13632r-6,51l9838,13731r-24,43l9783,13812r-38,31l9702,13867r-48,14l9603,13887r175,l9797,13875r49,-49l9882,13768r24,-65l9914,13632r,-13321l9906,240r-24,-66l9846,117,9797,68,9778,56xe" fillcolor="#6dcff6" stroked="f">
                    <v:path arrowok="t" o:connecttype="custom" o:connectlocs="9778,56;9603,56;9654,61;9702,76;9745,100;9783,131;9814,169;9838,212;9852,260;9858,311;9858,13632;9852,13683;9838,13731;9814,13774;9783,13812;9745,13843;9702,13867;9654,13881;9603,13887;9778,13887;9797,13875;9846,13826;9882,13768;9906,13703;9914,13632;9914,311;9906,240;9882,174;9846,117;9797,68;9778,56" o:connectangles="0,0,0,0,0,0,0,0,0,0,0,0,0,0,0,0,0,0,0,0,0,0,0,0,0,0,0,0,0,0,0"/>
                  </v:shape>
                </v:group>
                <v:shape id="Freeform 852" o:spid="_x0000_s1030" style="position:absolute;left:10818;top:4345;width:635;height:868;visibility:visible;mso-wrap-style:square;v-text-anchor:top" coordsize="635,8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" path="m634,l,,,867r634,l634,xe" stroked="f">
                  <v:path arrowok="t" o:connecttype="custom" o:connectlocs="634,0;0,0;0,867;634,867;634,0" o:connectangles="0,0,0,0,0"/>
                </v:shape>
                <v:shape id="Freeform 853" o:spid="_x0000_s1031" style="position:absolute;width:11904;height:4787;visibility:visible;mso-wrap-style:square;v-text-anchor:top" coordsize="11904,47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" path="m11904,l,,,4786r9891,l9968,4785r76,-4l10120,4775r75,-9l10269,4756r74,-14l10415,4727r72,-18l10558,4690r70,-22l10697,4643r67,-26l10831,4589r66,-30l10961,4527r63,-34l11086,4457r61,-38l11207,4379r58,-41l11321,4295r56,-45l11430,4204r53,-48l11533,4107r49,-51l11630,4003r46,-54l11720,3894r42,-57l11802,3779r39,-60l11878,3659r26,-46l11904,xe" fillcolor="#5bcbf5" stroked="f">
                  <v:path arrowok="t" o:connecttype="custom" o:connectlocs="11904,0;0,0;0,4786;9891,4786;9968,4785;10044,4781;10120,4775;10195,4766;10269,4756;10343,4742;10415,4727;10487,4709;10558,4690;10628,4668;10697,4643;10764,4617;10831,4589;10897,4559;10961,4527;11024,4493;11086,4457;11147,4419;11207,4379;11265,4338;11321,4295;11377,4250;11430,4204;11483,4156;11533,4107;11582,4056;11630,4003;11676,3949;11720,3894;11762,3837;11802,3779;11841,3719;11878,3659;11904,3613;11904,0" o:connectangles="0,0,0,0,0,0,0,0,0,0,0,0,0,0,0,0,0,0,0,0,0,0,0,0,0,0,0,0,0,0,0,0,0,0,0,0,0,0,0"/>
                </v:shape>
                <v:group id="Group 854" o:spid="_x0000_s1032" style="position:absolute;top:4409;width:10254;height:40" coordorigin=",4409" coordsize="10254,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">
                  <v:shape id="Freeform 855" o:spid="_x0000_s1033" style="position:absolute;top:4409;width:10254;height:40;visibility:visible;mso-wrap-style:square;v-text-anchor:top" coordsize="10254,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" path="m1286,l,,,40r1286,l1286,xe" fillcolor="#d0edfc" stroked="f">
                    <v:path arrowok="t" o:connecttype="custom" o:connectlocs="1286,0;0,0;0,40;1286,40;1286,0" o:connectangles="0,0,0,0,0"/>
                  </v:shape>
                  <v:shape id="Freeform 856" o:spid="_x0000_s1034" style="position:absolute;top:4409;width:10254;height:40;visibility:visible;mso-wrap-style:square;v-text-anchor:top" coordsize="10254,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" path="m10253,l5847,r,6l5847,14r,12l5847,34r,6l10252,40r,-6l10251,34r,-8l10251,26r,-12l10251,14r,-8l10253,6r,-6xe" fillcolor="#d0edfc" stroked="f">
                    <v:path arrowok="t" o:connecttype="custom" o:connectlocs="10253,0;5847,0;5847,6;5847,14;5847,26;5847,34;5847,40;10252,40;10252,34;10251,34;10251,26;10251,26;10251,14;10251,14;10251,6;10253,6;10253,0" o:connectangles="0,0,0,0,0,0,0,0,0,0,0,0,0,0,0,0,0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7" o:spid="_x0000_s1035" type="#_x0000_t75" style="position:absolute;left:10251;top:4345;width:180;height:1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">
                  <v:imagedata r:id="rId7" o:title=""/>
                  <v:path arrowok="t"/>
                  <o:lock v:ext="edit" aspectratio="f"/>
                </v:shape>
                <v:group id="Group 858" o:spid="_x0000_s1036" style="position:absolute;left:1617;top:2686;width:3868;height:4001" coordorigin="1617,2686" coordsize="3868,4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">
                  <v:shape id="Freeform 859" o:spid="_x0000_s1037" style="position:absolute;left:1617;top:2686;width:3868;height:4001;visibility:visible;mso-wrap-style:square;v-text-anchor:top" coordsize="3868,4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" path="m249,1101r-1,-17l244,1068r-8,-16l226,1037r-13,-14l190,1047r11,11l209,1069r6,11l218,1092r1,12l218,1116r-3,12l210,1140r-6,9l197,1157r-8,7l180,1170r-10,5l159,1178r-11,1l136,1178r-12,-2l111,1172r-13,-5l84,1160r-10,-6l64,1147r-9,-8l47,1131r-7,-9l34,1112r-4,-11l28,1090r,-11l29,1067r4,-12l39,1043r6,-10l52,1025r8,-7l69,1013r10,-3l90,1008r12,l115,1010r8,-31l107,976r-16,l75,979r-14,5l47,992r-12,10l25,1014r-10,15l8,1043r-5,15l,1072r,16l1,1103r3,14l9,1131r8,13l27,1157r12,12l53,1180r15,9l84,1197r15,6l115,1207r17,2l148,1210r15,-2l177,1205r13,-6l203,1191r12,-11l225,1166r10,-15l243,1134r5,-17l249,1101xe" stroked="f">
                    <v:path arrowok="t" o:connecttype="custom" o:connectlocs="248,1084;236,1052;213,1023;201,1058;215,1080;219,1104;215,1128;204,1149;189,1164;170,1175;148,1179;124,1176;98,1167;74,1154;55,1139;40,1122;30,1101;28,1079;33,1055;45,1033;60,1018;79,1010;102,1008;123,979;91,976;61,984;35,1002;15,1029;3,1058;0,1088;4,1117;17,1144;39,1169;68,1189;99,1203;132,1209;163,1208;190,1199;215,1180;235,1151;248,1117" o:connectangles="0,0,0,0,0,0,0,0,0,0,0,0,0,0,0,0,0,0,0,0,0,0,0,0,0,0,0,0,0,0,0,0,0,0,0,0,0,0,0,0,0"/>
                  </v:shape>
                  <v:shape id="Freeform 860" o:spid="_x0000_s1038" style="position:absolute;left:1617;top:2686;width:3868;height:4001;visibility:visible;mso-wrap-style:square;v-text-anchor:top" coordsize="3868,4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" path="m420,864l224,721r-19,26l286,806,211,908,130,849r-19,26l308,1019r19,-27l234,925,309,823r92,67l420,864xe" stroked="f">
                    <v:path arrowok="t" o:connecttype="custom" o:connectlocs="420,864;224,721;205,747;286,806;211,908;130,849;111,875;308,1019;327,992;234,925;309,823;401,890;420,864" o:connectangles="0,0,0,0,0,0,0,0,0,0,0,0,0"/>
                  </v:shape>
                  <v:shape id="Freeform 861" o:spid="_x0000_s1039" style="position:absolute;left:1617;top:2686;width:3868;height:4001;visibility:visible;mso-wrap-style:square;v-text-anchor:top" coordsize="3868,4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" path="m599,669r-8,-3l475,622r,34l418,716,384,647r-5,-10l373,626r-7,-10l360,606r9,5l381,616r13,6l475,656r,-34l433,606,353,575r-23,26l443,835r23,-25l431,740r23,-24l501,666r73,30l599,669xe" stroked="f">
                    <v:path arrowok="t" o:connecttype="custom" o:connectlocs="599,669;591,666;475,622;475,656;418,716;384,647;379,637;373,626;366,616;360,606;369,611;381,616;394,622;475,656;475,622;433,606;353,575;330,601;443,835;466,810;431,740;454,716;501,666;574,696;599,669" o:connectangles="0,0,0,0,0,0,0,0,0,0,0,0,0,0,0,0,0,0,0,0,0,0,0,0,0"/>
                  </v:shape>
                  <v:shape id="Freeform 862" o:spid="_x0000_s1040" style="position:absolute;left:1617;top:2686;width:3868;height:4001;visibility:visible;mso-wrap-style:square;v-text-anchor:top" coordsize="3868,4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" path="m675,447r,-14l671,419r-6,-13l660,399r-3,-5l649,385r-4,-3l645,438r-2,12l640,459r-5,9l627,477r-11,10l568,528,512,461r59,-49l579,406r13,-6l601,399r17,4l625,408r16,19l645,438r,-56l640,378r-21,-9l609,367r-19,2l580,372r-11,7l562,383r-10,7l469,460,626,646r24,-21l587,550r26,-22l634,509r18,-16l664,477r8,-15l675,447xe" stroked="f">
                    <v:path arrowok="t" o:connecttype="custom" o:connectlocs="675,447;675,433;671,419;665,406;660,399;657,394;649,385;645,382;645,438;643,450;640,459;635,468;627,477;616,487;568,528;512,461;571,412;579,406;592,400;601,399;618,403;625,408;641,427;645,438;645,382;640,378;619,369;609,367;590,369;580,372;569,379;562,383;552,390;469,460;626,646;650,625;587,550;613,528;634,509;652,493;664,477;672,462;675,447" o:connectangles="0,0,0,0,0,0,0,0,0,0,0,0,0,0,0,0,0,0,0,0,0,0,0,0,0,0,0,0,0,0,0,0,0,0,0,0,0,0,0,0,0,0,0"/>
                  </v:shape>
                  <v:shape id="Freeform 863" o:spid="_x0000_s1041" style="position:absolute;left:1617;top:2686;width:3868;height:4001;visibility:visible;mso-wrap-style:square;v-text-anchor:top" coordsize="3868,4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" path="m888,445l770,266r67,-45l822,198,661,304r15,24l743,284,862,463r26,-18xe" stroked="f">
                    <v:path arrowok="t" o:connecttype="custom" o:connectlocs="888,445;770,266;837,221;822,198;661,304;676,328;743,284;862,463;888,445" o:connectangles="0,0,0,0,0,0,0,0,0"/>
                  </v:shape>
                  <v:shape id="Freeform 864" o:spid="_x0000_s1042" style="position:absolute;left:1617;top:2686;width:3868;height:4001;visibility:visible;mso-wrap-style:square;v-text-anchor:top" coordsize="3868,4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" path="m1156,297r-13,-25l1010,339,972,265r121,-61l1080,179,960,239,926,173r128,-65l1041,83,884,162,994,379r162,-82xe" stroked="f">
                    <v:path arrowok="t" o:connecttype="custom" o:connectlocs="1156,297;1143,272;1010,339;972,265;1093,204;1080,179;960,239;926,173;1054,108;1041,83;884,162;994,379;1156,297" o:connectangles="0,0,0,0,0,0,0,0,0,0,0,0,0"/>
                  </v:shape>
                  <v:shape id="Freeform 865" o:spid="_x0000_s1043" style="position:absolute;left:1617;top:2686;width:3868;height:4001;visibility:visible;mso-wrap-style:square;v-text-anchor:top" coordsize="3868,4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" path="m1408,203r-62,-48l1337,149r-6,-4l1328,143r-9,-5l1316,137r-6,-3l1305,131r-8,-1l1288,129r14,-9l1314,111r9,-10l1329,90r4,-11l1334,67r-1,-12l1330,44r,-1l1326,31r,l1325,30r,l1318,20,1302,7r,63l1298,85r-4,7l1280,103r-10,5l1191,137,1164,61r72,-26l1249,31r10,-1l1269,30r8,2l1288,36r7,8l1301,62r1,5l1302,70r,-63l1298,4,1287,r6,l1275,r-10,l1254,2r-13,3l1226,10,1125,46r81,229l1237,265,1200,163r43,-16l1249,146r4,-1l1258,145r7,l1264,145r10,3l1281,151r9,5l1296,161r8,5l1313,173r10,7l1370,217r38,-14xe" stroked="f">
                    <v:path arrowok="t" o:connecttype="custom" o:connectlocs="1346,155;1331,145;1319,138;1310,134;1297,130;1302,120;1323,101;1333,79;1333,55;1330,43;1326,31;1325,30;1302,7;1298,85;1280,103;1191,137;1236,35;1259,30;1277,32;1295,44;1302,67;1302,7;1287,0;1275,0;1254,2;1226,10;1206,275;1200,163;1249,146;1258,145;1264,145;1281,151;1296,161;1313,173;1370,217" o:connectangles="0,0,0,0,0,0,0,0,0,0,0,0,0,0,0,0,0,0,0,0,0,0,0,0,0,0,0,0,0,0,0,0,0,0,0"/>
                  </v:shape>
                  <v:shape id="Freeform 866" o:spid="_x0000_s1044" style="position:absolute;left:1617;top:2686;width:3868;height:4001;visibility:visible;mso-wrap-style:square;v-text-anchor:top" coordsize="3868,4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" path="m3867,2100r-2,-76l3861,1948r-8,-74l3843,1800r-13,-73l3814,1655r-18,-71l3774,1514r-23,-69l3724,1378r-28,-67l3665,1247r-34,-64l3595,1121r-38,-60l3517,1002r-42,-58l3430,889r-46,-54l3335,783r-50,-51l3233,684r-54,-47l3123,593r-57,-42l3007,510r-60,-38l2885,436r-64,-33l2756,372r-66,-29l2623,317r-69,-24l2484,272r-71,-19l2341,238r-73,-14l2194,214r-75,-7l2044,202r-77,-1l1891,202r-76,5l1741,214r-74,10l1594,238r-72,15l1451,272r-70,21l1312,317r-67,26l1179,372r-65,31l1050,436r-62,36l928,510r-59,41l812,593r-56,44l702,684r-52,48l600,783r-49,52l505,889r-45,55l418,1002r-40,59l340,1121r-36,62l270,1247r-31,64l210,1378r-26,67l160,1514r-21,70l121,1655r-16,72l92,1800r-10,74l74,1948r-4,76l68,2100r2,77l74,2252r8,75l92,2401r13,73l121,2546r18,71l160,2687r24,69l210,2823r29,66l270,2954r34,64l340,3080r38,60l418,3199r42,58l505,3312r46,54l600,3418r50,51l702,3517r54,46l812,3608r57,42l928,3690r60,39l1050,3764r64,34l1179,3829r66,29l1312,3884r69,24l1451,3929r71,18l1594,3963r73,13l1741,3987r74,7l1891,3999r76,1l2044,3999r75,-5l2194,3987r74,-11l2341,3963r72,-16l2484,3929r70,-21l2623,3884r67,-26l2756,3829r65,-31l2885,3764r62,-35l3007,3690r59,-40l3123,3608r56,-45l3233,3517r52,-48l3335,3418r49,-52l3430,3312r45,-55l3517,3199r40,-59l3595,3080r36,-62l3665,2954r31,-65l3724,2823r27,-67l3774,2687r22,-70l3814,2546r16,-72l3843,2401r10,-74l3861,2252r4,-75l3867,2100xe" stroked="f">
                    <v:path arrowok="t" o:connecttype="custom" o:connectlocs="3861,1948;3830,1727;3774,1514;3696,1311;3595,1121;3475,944;3335,783;3179,637;3007,510;2821,403;2623,317;2413,253;2194,214;1967,201;1741,214;1522,253;1312,317;1114,403;928,510;756,637;600,783;460,944;340,1121;239,1311;160,1514;105,1727;74,1948;70,2177;92,2401;139,2617;210,2823;304,3018;418,3199;551,3366;702,3517;869,3650;1050,3764;1245,3858;1451,3929;1667,3976;1891,3999;2119,3994;2341,3963;2554,3908;2756,3829;2947,3729;3123,3608;3285,3469;3430,3312;3557,3140;3665,2954;3751,2756;3814,2546;3853,2327;3867,2100" o:connectangles="0,0,0,0,0,0,0,0,0,0,0,0,0,0,0,0,0,0,0,0,0,0,0,0,0,0,0,0,0,0,0,0,0,0,0,0,0,0,0,0,0,0,0,0,0,0,0,0,0,0,0,0,0,0,0"/>
                  </v:shape>
                </v:group>
                <v:shape id="Picture 867" o:spid="_x0000_s1045" type="#_x0000_t75" style="position:absolute;left:10975;top:5127;width:180;height:1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">
                  <v:imagedata r:id="rId8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 w:rsidRPr="0070218B">
        <w:rPr>
          <w:rFonts w:asciiTheme="minorEastAsia" w:hAnsiTheme="minorEastAsia"/>
          <w:color w:val="231F20"/>
          <w:spacing w:val="-5"/>
        </w:rPr>
        <w:t>02</w:t>
      </w:r>
    </w:p>
    <w:p w:rsidR="008B4329" w:rsidRPr="0070218B" w:rsidRDefault="008B4329" w:rsidP="008B4329">
      <w:pPr>
        <w:pStyle w:val="2"/>
        <w:kinsoku w:val="0"/>
        <w:overflowPunct w:val="0"/>
        <w:rPr>
          <w:rFonts w:asciiTheme="minorEastAsia" w:eastAsiaTheme="minorEastAsia" w:hAnsiTheme="minorEastAsia"/>
          <w:color w:val="231F20"/>
          <w:spacing w:val="-2"/>
        </w:rPr>
      </w:pPr>
      <w:r w:rsidRPr="0070218B">
        <w:rPr>
          <w:rFonts w:asciiTheme="minorEastAsia" w:eastAsiaTheme="minorEastAsia" w:hAnsiTheme="minorEastAsia" w:hint="eastAsia"/>
          <w:color w:val="231F20"/>
          <w:spacing w:val="-2"/>
        </w:rPr>
        <w:t>變數與常數</w:t>
      </w: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2637"/>
        </w:tabs>
        <w:kinsoku w:val="0"/>
        <w:overflowPunct w:val="0"/>
        <w:spacing w:before="293" w:line="428" w:lineRule="exact"/>
        <w:contextualSpacing w:val="0"/>
        <w:rPr>
          <w:rFonts w:asciiTheme="minorEastAsia" w:hAnsiTheme="minorEastAsia" w:cs="Arial"/>
          <w:color w:val="231F20"/>
          <w:spacing w:val="-3"/>
        </w:rPr>
      </w:pPr>
      <w:r w:rsidRPr="0070218B">
        <w:rPr>
          <w:rFonts w:asciiTheme="minorEastAsia" w:hAnsiTheme="minorEastAsia" w:cs="Lantinghei SC" w:hint="eastAsia"/>
          <w:color w:val="231F20"/>
          <w:spacing w:val="-3"/>
        </w:rPr>
        <w:t>資料型態</w:t>
      </w: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2637"/>
        </w:tabs>
        <w:kinsoku w:val="0"/>
        <w:overflowPunct w:val="0"/>
        <w:spacing w:line="420" w:lineRule="exact"/>
        <w:contextualSpacing w:val="0"/>
        <w:rPr>
          <w:rFonts w:asciiTheme="minorEastAsia" w:hAnsiTheme="minorEastAsia" w:cs="Arial"/>
          <w:color w:val="231F20"/>
          <w:spacing w:val="-2"/>
        </w:rPr>
      </w:pPr>
      <w:r w:rsidRPr="0070218B">
        <w:rPr>
          <w:rFonts w:asciiTheme="minorEastAsia" w:hAnsiTheme="minorEastAsia" w:cs="Lantinghei SC" w:hint="eastAsia"/>
          <w:color w:val="231F20"/>
          <w:spacing w:val="-2"/>
        </w:rPr>
        <w:t>變數與常數宣告</w:t>
      </w: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2637"/>
        </w:tabs>
        <w:kinsoku w:val="0"/>
        <w:overflowPunct w:val="0"/>
        <w:spacing w:line="428" w:lineRule="exact"/>
        <w:contextualSpacing w:val="0"/>
        <w:rPr>
          <w:rFonts w:asciiTheme="minorEastAsia" w:hAnsiTheme="minorEastAsia" w:cs="Arial"/>
          <w:color w:val="231F20"/>
          <w:spacing w:val="-2"/>
        </w:rPr>
      </w:pPr>
      <w:r w:rsidRPr="0070218B">
        <w:rPr>
          <w:rFonts w:asciiTheme="minorEastAsia" w:hAnsiTheme="minorEastAsia" w:cs="Lantinghei SC" w:hint="eastAsia"/>
          <w:color w:val="231F20"/>
          <w:spacing w:val="-2"/>
        </w:rPr>
        <w:t>基本輸入／輸出</w:t>
      </w: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2637"/>
        </w:tabs>
        <w:kinsoku w:val="0"/>
        <w:overflowPunct w:val="0"/>
        <w:spacing w:line="428" w:lineRule="exact"/>
        <w:contextualSpacing w:val="0"/>
        <w:rPr>
          <w:rFonts w:asciiTheme="minorEastAsia" w:hAnsiTheme="minorEastAsia" w:cs="Arial"/>
          <w:color w:val="231F20"/>
          <w:spacing w:val="-2"/>
        </w:rPr>
        <w:sectPr w:rsidR="008B4329" w:rsidRPr="0070218B">
          <w:pgSz w:w="11910" w:h="16840"/>
          <w:pgMar w:top="1940" w:right="425" w:bottom="280" w:left="0" w:header="720" w:footer="720" w:gutter="0"/>
          <w:cols w:space="720"/>
          <w:noEndnote/>
        </w:sectPr>
      </w:pPr>
    </w:p>
    <w:p w:rsidR="008B4329" w:rsidRPr="0070218B" w:rsidRDefault="008B4329" w:rsidP="008B4329">
      <w:pPr>
        <w:pStyle w:val="ae"/>
        <w:kinsoku w:val="0"/>
        <w:overflowPunct w:val="0"/>
        <w:spacing w:before="10"/>
        <w:ind w:left="918"/>
        <w:rPr>
          <w:rFonts w:asciiTheme="minorEastAsia" w:cs="Lantinghei SC"/>
          <w:color w:val="231F20"/>
          <w:spacing w:val="-4"/>
          <w:sz w:val="20"/>
          <w:szCs w:val="20"/>
        </w:rPr>
      </w:pPr>
      <w:r w:rsidRPr="0070218B">
        <w:rPr>
          <w:rFonts w:asciiTheme="minorEastAsia" w:hAnsiTheme="minorEastAsia" w:cs="Lantinghei SC" w:hint="eastAsia"/>
          <w:color w:val="231F20"/>
          <w:spacing w:val="-4"/>
          <w:sz w:val="20"/>
          <w:szCs w:val="20"/>
        </w:rPr>
        <w:lastRenderedPageBreak/>
        <w:t>程式設計實習</w:t>
      </w:r>
    </w:p>
    <w:p w:rsidR="008B4329" w:rsidRPr="0070218B" w:rsidRDefault="008B4329" w:rsidP="008B4329">
      <w:pPr>
        <w:pStyle w:val="ae"/>
        <w:kinsoku w:val="0"/>
        <w:overflowPunct w:val="0"/>
        <w:spacing w:before="49"/>
        <w:rPr>
          <w:rFonts w:asciiTheme="minorEastAsia" w:cs="Lantinghei SC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0" allowOverlap="1" wp14:anchorId="3E995E3B" wp14:editId="1CC0DA59">
                <wp:simplePos x="0" y="0"/>
                <wp:positionH relativeFrom="page">
                  <wp:posOffset>717550</wp:posOffset>
                </wp:positionH>
                <wp:positionV relativeFrom="paragraph">
                  <wp:posOffset>277495</wp:posOffset>
                </wp:positionV>
                <wp:extent cx="6120765" cy="335915"/>
                <wp:effectExtent l="0" t="0" r="0" b="0"/>
                <wp:wrapTopAndBottom/>
                <wp:docPr id="1232590378" name="Group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335915"/>
                          <a:chOff x="1130" y="437"/>
                          <a:chExt cx="9639" cy="529"/>
                        </a:xfrm>
                      </wpg:grpSpPr>
                      <pic:pic xmlns:pic="http://schemas.openxmlformats.org/drawingml/2006/picture">
                        <pic:nvPicPr>
                          <pic:cNvPr id="261371341" name="Picture 869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0" y="437"/>
                            <a:ext cx="964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0931548" name="Text Box 870"/>
                        <wps:cNvSpPr txBox="1">
                          <a:spLocks/>
                        </wps:cNvSpPr>
                        <wps:spPr bwMode="auto">
                          <a:xfrm>
                            <a:off x="1480" y="466"/>
                            <a:ext cx="621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500" w:lineRule="exact"/>
                                <w:rPr>
                                  <w:rFonts w:ascii="Arial Black" w:hAnsi="Arial Black" w:cs="Arial Black"/>
                                  <w:color w:val="FFFFFF"/>
                                  <w:spacing w:val="-1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 Black" w:hAnsi="Arial Black" w:cs="Arial Black"/>
                                  <w:color w:val="FFFFFF"/>
                                  <w:sz w:val="36"/>
                                  <w:szCs w:val="36"/>
                                </w:rPr>
                                <w:t>2-</w:t>
                              </w:r>
                              <w:r>
                                <w:rPr>
                                  <w:rFonts w:ascii="Arial Black" w:hAnsi="Arial Black" w:cs="Arial Black"/>
                                  <w:color w:val="FFFFFF"/>
                                  <w:spacing w:val="-10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7288649" name="Text Box 871"/>
                        <wps:cNvSpPr txBox="1">
                          <a:spLocks/>
                        </wps:cNvSpPr>
                        <wps:spPr bwMode="auto">
                          <a:xfrm>
                            <a:off x="2682" y="548"/>
                            <a:ext cx="1301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332" w:lineRule="exact"/>
                                <w:rPr>
                                  <w:rFonts w:ascii="Hiragino Mincho ProN W3" w:eastAsia="Hiragino Mincho ProN W3" w:cs="Hiragino Mincho ProN W3"/>
                                  <w:color w:val="48484A"/>
                                  <w:spacing w:val="-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Hiragino Mincho ProN W3" w:eastAsia="Hiragino Mincho ProN W3" w:cs="Hiragino Mincho ProN W3" w:hint="eastAsia"/>
                                  <w:color w:val="48484A"/>
                                  <w:spacing w:val="-4"/>
                                  <w:sz w:val="32"/>
                                  <w:szCs w:val="32"/>
                                </w:rPr>
                                <w:t>資料型態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95E3B" id="Group 868" o:spid="_x0000_s1026" style="position:absolute;margin-left:56.5pt;margin-top:21.85pt;width:481.95pt;height:26.45pt;z-index:251660288;mso-wrap-distance-left:0;mso-wrap-distance-right:0;mso-position-horizontal-relative:page" coordorigin="1130,437" coordsize="9639,5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" o:allowincell="f">
                <v:shape id="Picture 869" o:spid="_x0000_s1027" type="#_x0000_t75" style="position:absolute;left:1130;top:437;width:9640;height:5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">
                  <v:imagedata r:id="rId10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0" o:spid="_x0000_s1028" type="#_x0000_t202" style="position:absolute;left:1480;top:466;width:621;height:5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500" w:lineRule="exact"/>
                          <w:rPr>
                            <w:rFonts w:ascii="Arial Black" w:hAnsi="Arial Black" w:cs="Arial Black"/>
                            <w:color w:val="FFFFFF"/>
                            <w:spacing w:val="-1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 Black" w:hAnsi="Arial Black" w:cs="Arial Black"/>
                            <w:color w:val="FFFFFF"/>
                            <w:sz w:val="36"/>
                            <w:szCs w:val="36"/>
                          </w:rPr>
                          <w:t>2-</w:t>
                        </w:r>
                        <w:r>
                          <w:rPr>
                            <w:rFonts w:ascii="Arial Black" w:hAnsi="Arial Black" w:cs="Arial Black"/>
                            <w:color w:val="FFFFFF"/>
                            <w:spacing w:val="-10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871" o:spid="_x0000_s1029" type="#_x0000_t202" style="position:absolute;left:2682;top:548;width:1301;height: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332" w:lineRule="exact"/>
                          <w:rPr>
                            <w:rFonts w:ascii="Hiragino Mincho ProN W3" w:eastAsia="Hiragino Mincho ProN W3" w:cs="Hiragino Mincho ProN W3"/>
                            <w:color w:val="48484A"/>
                            <w:spacing w:val="-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Hiragino Mincho ProN W3" w:eastAsia="Hiragino Mincho ProN W3" w:cs="Hiragino Mincho ProN W3" w:hint="eastAsia"/>
                            <w:color w:val="48484A"/>
                            <w:spacing w:val="-4"/>
                            <w:sz w:val="32"/>
                            <w:szCs w:val="32"/>
                          </w:rPr>
                          <w:t>資料型態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2D8544CD" wp14:editId="6CAD3659">
                <wp:simplePos x="0" y="0"/>
                <wp:positionH relativeFrom="page">
                  <wp:posOffset>716915</wp:posOffset>
                </wp:positionH>
                <wp:positionV relativeFrom="paragraph">
                  <wp:posOffset>842010</wp:posOffset>
                </wp:positionV>
                <wp:extent cx="698500" cy="215900"/>
                <wp:effectExtent l="0" t="0" r="0" b="0"/>
                <wp:wrapTopAndBottom/>
                <wp:docPr id="2077903293" name="Rectangle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329" w:rsidRDefault="008B4329" w:rsidP="008B4329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34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70218B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76725DD" wp14:editId="7B247B54">
                                  <wp:extent cx="702310" cy="212090"/>
                                  <wp:effectExtent l="0" t="0" r="0" b="0"/>
                                  <wp:docPr id="93" name="圖片 48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3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231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B4329" w:rsidRDefault="008B4329" w:rsidP="008B43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8544CD" id="Rectangle 872" o:spid="_x0000_s1030" style="position:absolute;margin-left:56.45pt;margin-top:66.3pt;width:55pt;height:17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" o:allowincell="f" filled="f" stroked="f">
                <v:path arrowok="t"/>
                <v:textbox inset="0,0,0,0">
                  <w:txbxContent>
                    <w:p w:rsidR="008B4329" w:rsidRDefault="008B4329" w:rsidP="008B4329">
                      <w:pPr>
                        <w:widowControl/>
                        <w:autoSpaceDE/>
                        <w:autoSpaceDN/>
                        <w:adjustRightInd/>
                        <w:spacing w:line="340" w:lineRule="atLeast"/>
                        <w:rPr>
                          <w:sz w:val="24"/>
                          <w:szCs w:val="24"/>
                        </w:rPr>
                      </w:pPr>
                      <w:r w:rsidRPr="0070218B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76725DD" wp14:editId="7B247B54">
                            <wp:extent cx="702310" cy="212090"/>
                            <wp:effectExtent l="0" t="0" r="0" b="0"/>
                            <wp:docPr id="93" name="圖片 4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3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2310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B4329" w:rsidRDefault="008B4329" w:rsidP="008B432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8B4329" w:rsidRPr="0070218B" w:rsidRDefault="008B4329" w:rsidP="008B4329">
      <w:pPr>
        <w:pStyle w:val="ae"/>
        <w:kinsoku w:val="0"/>
        <w:overflowPunct w:val="0"/>
        <w:spacing w:before="8"/>
        <w:rPr>
          <w:rFonts w:asciiTheme="minorEastAsia" w:cs="Lantinghei SC"/>
          <w:sz w:val="18"/>
          <w:szCs w:val="18"/>
        </w:rPr>
      </w:pPr>
    </w:p>
    <w:p w:rsidR="008B4329" w:rsidRPr="0070218B" w:rsidRDefault="008B4329" w:rsidP="008B4329">
      <w:pPr>
        <w:pStyle w:val="a9"/>
        <w:numPr>
          <w:ilvl w:val="0"/>
          <w:numId w:val="215"/>
        </w:numPr>
        <w:tabs>
          <w:tab w:val="left" w:pos="1487"/>
        </w:tabs>
        <w:kinsoku w:val="0"/>
        <w:overflowPunct w:val="0"/>
        <w:spacing w:before="136" w:line="206" w:lineRule="auto"/>
        <w:ind w:right="715"/>
        <w:contextualSpacing w:val="0"/>
        <w:rPr>
          <w:rFonts w:asciiTheme="minorEastAsia" w:hAnsiTheme="minorEastAsia"/>
          <w:color w:val="231F20"/>
          <w:spacing w:val="-4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C/C++</w:t>
      </w:r>
      <w:r w:rsidRPr="0070218B">
        <w:rPr>
          <w:rFonts w:asciiTheme="minorEastAsia" w:hAnsiTheme="minorEastAsia" w:hint="eastAsia"/>
          <w:color w:val="231F20"/>
          <w:spacing w:val="1"/>
          <w:sz w:val="23"/>
          <w:szCs w:val="23"/>
        </w:rPr>
        <w:t>語言將字面上表示的各種文字與數值，通稱為字面值</w:t>
      </w:r>
      <w:r w:rsidRPr="0070218B">
        <w:rPr>
          <w:rFonts w:asciiTheme="minorEastAsia" w:hAnsiTheme="minorEastAsia"/>
          <w:color w:val="231F20"/>
          <w:spacing w:val="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(Literal)</w:t>
      </w:r>
      <w:r w:rsidRPr="0070218B">
        <w:rPr>
          <w:rFonts w:asciiTheme="minorEastAsia" w:hAnsiTheme="minorEastAsia" w:hint="eastAsia"/>
          <w:color w:val="231F20"/>
          <w:spacing w:val="3"/>
          <w:sz w:val="23"/>
          <w:szCs w:val="23"/>
        </w:rPr>
        <w:t>，包括字元、字串、</w:t>
      </w:r>
      <w:r w:rsidRPr="0070218B">
        <w:rPr>
          <w:rFonts w:asciiTheme="minorEastAsia" w:hAnsiTheme="minorEastAsia" w:hint="eastAsia"/>
          <w:color w:val="231F20"/>
          <w:spacing w:val="-4"/>
          <w:sz w:val="23"/>
          <w:szCs w:val="23"/>
        </w:rPr>
        <w:t>數字等。</w:t>
      </w:r>
    </w:p>
    <w:p w:rsidR="008B4329" w:rsidRPr="0070218B" w:rsidRDefault="008B4329" w:rsidP="008B4329">
      <w:pPr>
        <w:pStyle w:val="a9"/>
        <w:numPr>
          <w:ilvl w:val="1"/>
          <w:numId w:val="215"/>
        </w:numPr>
        <w:tabs>
          <w:tab w:val="left" w:pos="1840"/>
        </w:tabs>
        <w:kinsoku w:val="0"/>
        <w:overflowPunct w:val="0"/>
        <w:spacing w:before="49" w:line="389" w:lineRule="exact"/>
        <w:ind w:left="1840" w:hanging="354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字元：單一符號，用單引號「</w:t>
      </w:r>
      <w:r w:rsidRPr="0070218B">
        <w:rPr>
          <w:rFonts w:asciiTheme="minorEastAsia" w:hAnsiTheme="minorEastAsia"/>
          <w:color w:val="231F20"/>
          <w:sz w:val="23"/>
          <w:szCs w:val="23"/>
        </w:rPr>
        <w:t>’j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括起來，如</w:t>
      </w:r>
      <w:r w:rsidRPr="0070218B">
        <w:rPr>
          <w:rFonts w:asciiTheme="minorEastAsia" w:hAnsiTheme="minorEastAsia"/>
          <w:color w:val="231F20"/>
          <w:spacing w:val="41"/>
          <w:w w:val="150"/>
          <w:sz w:val="23"/>
          <w:szCs w:val="23"/>
        </w:rPr>
        <w:t xml:space="preserve">   </w:t>
      </w:r>
      <w:r w:rsidRPr="0070218B">
        <w:rPr>
          <w:rFonts w:asciiTheme="minorEastAsia" w:hAnsiTheme="minorEastAsia"/>
          <w:color w:val="231F20"/>
          <w:sz w:val="23"/>
          <w:szCs w:val="23"/>
        </w:rPr>
        <w:t>’c’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、</w:t>
      </w:r>
      <w:r w:rsidRPr="0070218B">
        <w:rPr>
          <w:rFonts w:asciiTheme="minorEastAsia" w:hAnsiTheme="minorEastAsia"/>
          <w:color w:val="231F20"/>
          <w:sz w:val="23"/>
          <w:szCs w:val="23"/>
        </w:rPr>
        <w:t>’2’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、</w:t>
      </w:r>
      <w:r w:rsidRPr="0070218B">
        <w:rPr>
          <w:rFonts w:asciiTheme="minorEastAsia" w:hAnsiTheme="minorEastAsia"/>
          <w:color w:val="231F20"/>
          <w:sz w:val="23"/>
          <w:szCs w:val="23"/>
        </w:rPr>
        <w:t>’#’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</w:p>
    <w:p w:rsidR="008B4329" w:rsidRPr="0070218B" w:rsidRDefault="008B4329" w:rsidP="008B4329">
      <w:pPr>
        <w:pStyle w:val="a9"/>
        <w:numPr>
          <w:ilvl w:val="1"/>
          <w:numId w:val="215"/>
        </w:numPr>
        <w:tabs>
          <w:tab w:val="left" w:pos="1840"/>
        </w:tabs>
        <w:kinsoku w:val="0"/>
        <w:overflowPunct w:val="0"/>
        <w:spacing w:line="360" w:lineRule="exact"/>
        <w:ind w:left="1840" w:hanging="354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字串：</w:t>
      </w:r>
      <w:r w:rsidRPr="0070218B">
        <w:rPr>
          <w:rFonts w:asciiTheme="minorEastAsia" w:hAnsiTheme="minorEastAsia"/>
          <w:color w:val="231F20"/>
          <w:sz w:val="23"/>
          <w:szCs w:val="23"/>
        </w:rPr>
        <w:t>0</w:t>
      </w:r>
      <w:r w:rsidRPr="0070218B">
        <w:rPr>
          <w:rFonts w:asciiTheme="minorEastAsia" w:hAnsiTheme="minorEastAsia"/>
          <w:color w:val="231F20"/>
          <w:spacing w:val="73"/>
          <w:w w:val="150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個以上的字元排列，用雙引號「</w:t>
      </w:r>
      <w:r w:rsidRPr="0070218B">
        <w:rPr>
          <w:rFonts w:asciiTheme="minorEastAsia" w:hAnsiTheme="minorEastAsia"/>
          <w:color w:val="231F20"/>
          <w:sz w:val="23"/>
          <w:szCs w:val="23"/>
        </w:rPr>
        <w:t>”j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括起來，如</w:t>
      </w:r>
      <w:r w:rsidRPr="0070218B">
        <w:rPr>
          <w:rFonts w:asciiTheme="minorEastAsia" w:hAnsiTheme="minorEastAsia"/>
          <w:color w:val="231F20"/>
          <w:spacing w:val="48"/>
          <w:w w:val="150"/>
          <w:sz w:val="23"/>
          <w:szCs w:val="23"/>
        </w:rPr>
        <w:t xml:space="preserve">  </w:t>
      </w:r>
      <w:r w:rsidRPr="0070218B">
        <w:rPr>
          <w:rFonts w:asciiTheme="minorEastAsia" w:hAnsiTheme="minorEastAsia"/>
          <w:color w:val="231F20"/>
          <w:sz w:val="23"/>
          <w:szCs w:val="23"/>
        </w:rPr>
        <w:t>“My</w:t>
      </w:r>
      <w:r w:rsidRPr="0070218B">
        <w:rPr>
          <w:rFonts w:asciiTheme="minorEastAsia" w:hAnsiTheme="minorEastAsia"/>
          <w:color w:val="231F20"/>
          <w:spacing w:val="78"/>
          <w:w w:val="15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Friend!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”、</w:t>
      </w:r>
      <w:r w:rsidRPr="0070218B">
        <w:rPr>
          <w:rFonts w:asciiTheme="minorEastAsia" w:hAnsiTheme="minorEastAsia"/>
          <w:color w:val="231F20"/>
          <w:sz w:val="23"/>
          <w:szCs w:val="23"/>
        </w:rPr>
        <w:t>”C++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語言</w:t>
      </w:r>
      <w:r w:rsidRPr="0070218B">
        <w:rPr>
          <w:rFonts w:asciiTheme="minorEastAsia" w:hAnsiTheme="minorEastAsia"/>
          <w:color w:val="231F20"/>
          <w:sz w:val="23"/>
          <w:szCs w:val="23"/>
        </w:rPr>
        <w:t>”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</w:p>
    <w:p w:rsidR="008B4329" w:rsidRPr="0070218B" w:rsidRDefault="008B4329" w:rsidP="008B4329">
      <w:pPr>
        <w:pStyle w:val="a9"/>
        <w:numPr>
          <w:ilvl w:val="1"/>
          <w:numId w:val="215"/>
        </w:numPr>
        <w:tabs>
          <w:tab w:val="left" w:pos="1841"/>
        </w:tabs>
        <w:kinsoku w:val="0"/>
        <w:overflowPunct w:val="0"/>
        <w:spacing w:line="360" w:lineRule="exact"/>
        <w:ind w:left="1841" w:hanging="354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6"/>
          <w:sz w:val="23"/>
          <w:szCs w:val="23"/>
        </w:rPr>
        <w:t>整數：包含</w:t>
      </w:r>
      <w:r w:rsidRPr="0070218B">
        <w:rPr>
          <w:rFonts w:asciiTheme="minorEastAsia" w:hAnsiTheme="minorEastAsia"/>
          <w:color w:val="231F20"/>
          <w:spacing w:val="6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0</w:t>
      </w:r>
      <w:r w:rsidRPr="0070218B">
        <w:rPr>
          <w:rFonts w:asciiTheme="minorEastAsia" w:hAnsiTheme="minorEastAsia"/>
          <w:color w:val="231F20"/>
          <w:spacing w:val="52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和正、負整數等數字：</w:t>
      </w:r>
    </w:p>
    <w:p w:rsidR="008B4329" w:rsidRPr="0070218B" w:rsidRDefault="008B4329" w:rsidP="008B4329">
      <w:pPr>
        <w:pStyle w:val="a9"/>
        <w:numPr>
          <w:ilvl w:val="2"/>
          <w:numId w:val="215"/>
        </w:numPr>
        <w:tabs>
          <w:tab w:val="left" w:pos="2080"/>
        </w:tabs>
        <w:kinsoku w:val="0"/>
        <w:overflowPunct w:val="0"/>
        <w:spacing w:line="360" w:lineRule="exact"/>
        <w:ind w:left="2080" w:hanging="237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10</w:t>
      </w:r>
      <w:r w:rsidRPr="0070218B">
        <w:rPr>
          <w:rFonts w:asciiTheme="minorEastAsia" w:hAnsiTheme="minorEastAsia"/>
          <w:color w:val="231F20"/>
          <w:spacing w:val="42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5"/>
          <w:sz w:val="23"/>
          <w:szCs w:val="23"/>
        </w:rPr>
        <w:t>進制，如</w:t>
      </w:r>
      <w:r w:rsidRPr="0070218B">
        <w:rPr>
          <w:rFonts w:asciiTheme="minorEastAsia" w:hAnsiTheme="minorEastAsia"/>
          <w:color w:val="231F20"/>
          <w:spacing w:val="5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11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、</w:t>
      </w:r>
      <w:r w:rsidRPr="0070218B">
        <w:rPr>
          <w:rFonts w:asciiTheme="minorEastAsia" w:hAnsiTheme="minorEastAsia"/>
          <w:color w:val="231F20"/>
          <w:sz w:val="23"/>
          <w:szCs w:val="23"/>
        </w:rPr>
        <w:t>-8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</w:p>
    <w:p w:rsidR="008B4329" w:rsidRPr="0070218B" w:rsidRDefault="008B4329" w:rsidP="008B4329">
      <w:pPr>
        <w:pStyle w:val="a9"/>
        <w:numPr>
          <w:ilvl w:val="2"/>
          <w:numId w:val="215"/>
        </w:numPr>
        <w:tabs>
          <w:tab w:val="left" w:pos="2080"/>
        </w:tabs>
        <w:kinsoku w:val="0"/>
        <w:overflowPunct w:val="0"/>
        <w:spacing w:line="360" w:lineRule="exact"/>
        <w:ind w:left="2080" w:hanging="237"/>
        <w:contextualSpacing w:val="0"/>
        <w:rPr>
          <w:rFonts w:asciiTheme="minorEastAsia" w:hAnsiTheme="minorEastAsia"/>
          <w:color w:val="231F20"/>
          <w:spacing w:val="-10"/>
          <w:w w:val="105"/>
          <w:sz w:val="23"/>
          <w:szCs w:val="23"/>
        </w:rPr>
      </w:pPr>
      <w:r w:rsidRPr="0070218B">
        <w:rPr>
          <w:rFonts w:asciiTheme="minorEastAsia" w:hAnsiTheme="minorEastAsia"/>
          <w:color w:val="231F20"/>
          <w:w w:val="105"/>
          <w:sz w:val="23"/>
          <w:szCs w:val="23"/>
        </w:rPr>
        <w:t>8</w:t>
      </w:r>
      <w:r w:rsidRPr="0070218B">
        <w:rPr>
          <w:rFonts w:asciiTheme="minorEastAsia" w:hAnsiTheme="minorEastAsia"/>
          <w:color w:val="231F20"/>
          <w:spacing w:val="41"/>
          <w:w w:val="105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105"/>
          <w:sz w:val="23"/>
          <w:szCs w:val="23"/>
        </w:rPr>
        <w:t>進制，使用數字「</w:t>
      </w:r>
      <w:r w:rsidRPr="0070218B">
        <w:rPr>
          <w:rFonts w:asciiTheme="minorEastAsia" w:hAnsiTheme="minorEastAsia"/>
          <w:color w:val="231F20"/>
          <w:w w:val="110"/>
          <w:sz w:val="23"/>
          <w:szCs w:val="23"/>
        </w:rPr>
        <w:t>0j</w:t>
      </w:r>
      <w:r w:rsidRPr="0070218B">
        <w:rPr>
          <w:rFonts w:asciiTheme="minorEastAsia" w:hAnsiTheme="minorEastAsia" w:hint="eastAsia"/>
          <w:color w:val="231F20"/>
          <w:spacing w:val="5"/>
          <w:w w:val="105"/>
          <w:sz w:val="23"/>
          <w:szCs w:val="23"/>
        </w:rPr>
        <w:t>開頭，如</w:t>
      </w:r>
      <w:r w:rsidRPr="0070218B">
        <w:rPr>
          <w:rFonts w:asciiTheme="minorEastAsia" w:hAnsiTheme="minorEastAsia"/>
          <w:color w:val="231F20"/>
          <w:spacing w:val="5"/>
          <w:w w:val="105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w w:val="105"/>
          <w:sz w:val="23"/>
          <w:szCs w:val="23"/>
          <w:u w:val="single"/>
        </w:rPr>
        <w:t>0</w:t>
      </w:r>
      <w:r w:rsidRPr="0070218B">
        <w:rPr>
          <w:rFonts w:asciiTheme="minorEastAsia" w:hAnsiTheme="minorEastAsia"/>
          <w:color w:val="231F20"/>
          <w:w w:val="105"/>
          <w:sz w:val="23"/>
          <w:szCs w:val="23"/>
        </w:rPr>
        <w:t>13</w:t>
      </w:r>
      <w:r w:rsidRPr="0070218B">
        <w:rPr>
          <w:rFonts w:asciiTheme="minorEastAsia" w:hAnsiTheme="minorEastAsia" w:hint="eastAsia"/>
          <w:color w:val="231F20"/>
          <w:spacing w:val="-10"/>
          <w:w w:val="105"/>
          <w:sz w:val="23"/>
          <w:szCs w:val="23"/>
        </w:rPr>
        <w:t>。</w:t>
      </w:r>
    </w:p>
    <w:p w:rsidR="008B4329" w:rsidRPr="0070218B" w:rsidRDefault="008B4329" w:rsidP="008B4329">
      <w:pPr>
        <w:pStyle w:val="a9"/>
        <w:numPr>
          <w:ilvl w:val="2"/>
          <w:numId w:val="215"/>
        </w:numPr>
        <w:tabs>
          <w:tab w:val="left" w:pos="2080"/>
        </w:tabs>
        <w:kinsoku w:val="0"/>
        <w:overflowPunct w:val="0"/>
        <w:spacing w:line="360" w:lineRule="exact"/>
        <w:ind w:left="2080" w:hanging="237"/>
        <w:contextualSpacing w:val="0"/>
        <w:rPr>
          <w:rFonts w:asciiTheme="minorEastAsia" w:hAnsiTheme="minorEastAsia"/>
          <w:color w:val="231F20"/>
          <w:spacing w:val="-10"/>
          <w:w w:val="105"/>
          <w:sz w:val="23"/>
          <w:szCs w:val="23"/>
        </w:rPr>
      </w:pPr>
      <w:r w:rsidRPr="0070218B">
        <w:rPr>
          <w:rFonts w:asciiTheme="minorEastAsia" w:hAnsiTheme="minorEastAsia"/>
          <w:color w:val="231F20"/>
          <w:w w:val="105"/>
          <w:sz w:val="23"/>
          <w:szCs w:val="23"/>
        </w:rPr>
        <w:t>16</w:t>
      </w:r>
      <w:r w:rsidRPr="0070218B">
        <w:rPr>
          <w:rFonts w:asciiTheme="minorEastAsia" w:hAnsiTheme="minorEastAsia"/>
          <w:color w:val="231F20"/>
          <w:spacing w:val="40"/>
          <w:w w:val="105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105"/>
          <w:sz w:val="23"/>
          <w:szCs w:val="23"/>
        </w:rPr>
        <w:t>進制，使用「</w:t>
      </w:r>
      <w:r w:rsidRPr="0070218B">
        <w:rPr>
          <w:rFonts w:asciiTheme="minorEastAsia" w:hAnsiTheme="minorEastAsia"/>
          <w:color w:val="231F20"/>
          <w:w w:val="110"/>
          <w:sz w:val="23"/>
          <w:szCs w:val="23"/>
        </w:rPr>
        <w:t>0xj</w:t>
      </w:r>
      <w:r w:rsidRPr="0070218B">
        <w:rPr>
          <w:rFonts w:asciiTheme="minorEastAsia" w:hAnsiTheme="minorEastAsia" w:hint="eastAsia"/>
          <w:color w:val="231F20"/>
          <w:spacing w:val="5"/>
          <w:w w:val="105"/>
          <w:sz w:val="23"/>
          <w:szCs w:val="23"/>
        </w:rPr>
        <w:t>開頭，如</w:t>
      </w:r>
      <w:r w:rsidRPr="0070218B">
        <w:rPr>
          <w:rFonts w:asciiTheme="minorEastAsia" w:hAnsiTheme="minorEastAsia"/>
          <w:color w:val="231F20"/>
          <w:spacing w:val="5"/>
          <w:w w:val="105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w w:val="105"/>
          <w:sz w:val="23"/>
          <w:szCs w:val="23"/>
          <w:u w:val="single"/>
        </w:rPr>
        <w:t>0x</w:t>
      </w:r>
      <w:r w:rsidRPr="0070218B">
        <w:rPr>
          <w:rFonts w:asciiTheme="minorEastAsia" w:hAnsiTheme="minorEastAsia"/>
          <w:color w:val="231F20"/>
          <w:w w:val="105"/>
          <w:sz w:val="23"/>
          <w:szCs w:val="23"/>
        </w:rPr>
        <w:t>0b</w:t>
      </w:r>
      <w:r w:rsidRPr="0070218B">
        <w:rPr>
          <w:rFonts w:asciiTheme="minorEastAsia" w:hAnsiTheme="minorEastAsia" w:hint="eastAsia"/>
          <w:color w:val="231F20"/>
          <w:spacing w:val="-10"/>
          <w:w w:val="105"/>
          <w:sz w:val="23"/>
          <w:szCs w:val="23"/>
        </w:rPr>
        <w:t>。</w:t>
      </w:r>
    </w:p>
    <w:p w:rsidR="008B4329" w:rsidRPr="0070218B" w:rsidRDefault="008B4329" w:rsidP="008B4329">
      <w:pPr>
        <w:pStyle w:val="a9"/>
        <w:numPr>
          <w:ilvl w:val="1"/>
          <w:numId w:val="215"/>
        </w:numPr>
        <w:tabs>
          <w:tab w:val="left" w:pos="1840"/>
        </w:tabs>
        <w:kinsoku w:val="0"/>
        <w:overflowPunct w:val="0"/>
        <w:spacing w:line="360" w:lineRule="exact"/>
        <w:ind w:left="1840" w:hanging="354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浮點數：包含小數點的數字，如</w:t>
      </w:r>
      <w:r w:rsidRPr="0070218B">
        <w:rPr>
          <w:rFonts w:asciiTheme="minorEastAsia" w:hAnsiTheme="minorEastAsia"/>
          <w:color w:val="231F20"/>
          <w:spacing w:val="62"/>
          <w:w w:val="15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12.34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、</w:t>
      </w:r>
      <w:r w:rsidRPr="0070218B">
        <w:rPr>
          <w:rFonts w:asciiTheme="minorEastAsia" w:hAnsiTheme="minorEastAsia"/>
          <w:color w:val="231F20"/>
          <w:sz w:val="23"/>
          <w:szCs w:val="23"/>
        </w:rPr>
        <w:t>1234e-4</w:t>
      </w:r>
      <w:r w:rsidRPr="0070218B">
        <w:rPr>
          <w:rFonts w:asciiTheme="minorEastAsia" w:hAnsiTheme="minorEastAsia"/>
          <w:color w:val="231F20"/>
          <w:spacing w:val="19"/>
          <w:sz w:val="23"/>
          <w:szCs w:val="23"/>
        </w:rPr>
        <w:t xml:space="preserve">  (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「</w:t>
      </w:r>
      <w:proofErr w:type="spellStart"/>
      <w:r w:rsidRPr="0070218B">
        <w:rPr>
          <w:rFonts w:asciiTheme="minorEastAsia" w:hAnsiTheme="minorEastAsia"/>
          <w:color w:val="231F20"/>
          <w:sz w:val="23"/>
          <w:szCs w:val="23"/>
        </w:rPr>
        <w:t>ej</w:t>
      </w:r>
      <w:proofErr w:type="spellEnd"/>
      <w:r w:rsidRPr="0070218B">
        <w:rPr>
          <w:rFonts w:asciiTheme="minorEastAsia" w:hAnsiTheme="minorEastAsia" w:hint="eastAsia"/>
          <w:color w:val="231F20"/>
          <w:sz w:val="23"/>
          <w:szCs w:val="23"/>
        </w:rPr>
        <w:t>表示以</w:t>
      </w:r>
      <w:r w:rsidRPr="0070218B">
        <w:rPr>
          <w:rFonts w:asciiTheme="minorEastAsia" w:hAnsiTheme="minorEastAsia"/>
          <w:color w:val="231F20"/>
          <w:spacing w:val="63"/>
          <w:w w:val="15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10</w:t>
      </w:r>
      <w:r w:rsidRPr="0070218B">
        <w:rPr>
          <w:rFonts w:asciiTheme="minorEastAsia" w:hAnsiTheme="minorEastAsia"/>
          <w:color w:val="231F20"/>
          <w:spacing w:val="27"/>
          <w:sz w:val="23"/>
          <w:szCs w:val="23"/>
        </w:rPr>
        <w:t xml:space="preserve">  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為底的指數，亦即將</w:t>
      </w:r>
    </w:p>
    <w:p w:rsidR="008B4329" w:rsidRPr="0070218B" w:rsidRDefault="008B4329" w:rsidP="008B4329">
      <w:pPr>
        <w:pStyle w:val="ae"/>
        <w:kinsoku w:val="0"/>
        <w:overflowPunct w:val="0"/>
        <w:spacing w:line="389" w:lineRule="exact"/>
        <w:ind w:left="1843"/>
        <w:rPr>
          <w:rFonts w:asciiTheme="minorEastAsia" w:cs="Wawati SC"/>
          <w:color w:val="231F20"/>
          <w:spacing w:val="-5"/>
        </w:rPr>
      </w:pPr>
      <w:r w:rsidRPr="0070218B">
        <w:rPr>
          <w:rFonts w:asciiTheme="minorEastAsia" w:hAnsiTheme="minorEastAsia"/>
          <w:color w:val="231F20"/>
        </w:rPr>
        <w:t>1234</w:t>
      </w:r>
      <w:r w:rsidRPr="0070218B">
        <w:rPr>
          <w:rFonts w:asciiTheme="minorEastAsia" w:hAnsiTheme="minorEastAsia"/>
          <w:color w:val="231F20"/>
          <w:spacing w:val="37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7"/>
        </w:rPr>
        <w:t>乘上</w:t>
      </w:r>
      <w:r w:rsidRPr="0070218B">
        <w:rPr>
          <w:rFonts w:asciiTheme="minorEastAsia" w:hAnsiTheme="minorEastAsia" w:cs="Wawati SC"/>
          <w:color w:val="231F20"/>
          <w:spacing w:val="7"/>
        </w:rPr>
        <w:t xml:space="preserve"> </w:t>
      </w:r>
      <w:r w:rsidRPr="0070218B">
        <w:rPr>
          <w:rFonts w:asciiTheme="minorEastAsia" w:hAnsiTheme="minorEastAsia"/>
          <w:color w:val="231F20"/>
        </w:rPr>
        <w:t>10</w:t>
      </w:r>
      <w:r w:rsidRPr="0070218B">
        <w:rPr>
          <w:rFonts w:asciiTheme="minorEastAsia" w:hAnsiTheme="minorEastAsia"/>
          <w:color w:val="231F20"/>
          <w:spacing w:val="38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的</w:t>
      </w:r>
      <w:r w:rsidRPr="0070218B">
        <w:rPr>
          <w:rFonts w:asciiTheme="minorEastAsia" w:cs="Wawati SC"/>
          <w:color w:val="231F20"/>
        </w:rPr>
        <w:t>-</w:t>
      </w:r>
      <w:r w:rsidRPr="0070218B">
        <w:rPr>
          <w:rFonts w:asciiTheme="minorEastAsia" w:hAnsiTheme="minorEastAsia"/>
          <w:color w:val="231F20"/>
        </w:rPr>
        <w:t>4</w:t>
      </w:r>
      <w:r w:rsidRPr="0070218B">
        <w:rPr>
          <w:rFonts w:asciiTheme="minorEastAsia" w:hAnsiTheme="minorEastAsia"/>
          <w:color w:val="231F20"/>
          <w:spacing w:val="38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3"/>
        </w:rPr>
        <w:t>次方，結果為</w:t>
      </w:r>
      <w:r w:rsidRPr="0070218B">
        <w:rPr>
          <w:rFonts w:asciiTheme="minorEastAsia" w:hAnsiTheme="minorEastAsia" w:cs="Wawati SC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</w:rPr>
        <w:t>0.1234</w:t>
      </w:r>
      <w:r w:rsidRPr="0070218B">
        <w:rPr>
          <w:rFonts w:asciiTheme="minorEastAsia" w:hAnsiTheme="minorEastAsia" w:cs="Wawati SC"/>
          <w:color w:val="231F20"/>
          <w:spacing w:val="-5"/>
        </w:rPr>
        <w:t>)</w:t>
      </w:r>
      <w:r w:rsidRPr="0070218B">
        <w:rPr>
          <w:rFonts w:asciiTheme="minorEastAsia" w:hAnsiTheme="minorEastAsia" w:cs="Wawati SC" w:hint="eastAsia"/>
          <w:color w:val="231F20"/>
          <w:spacing w:val="-5"/>
        </w:rPr>
        <w:t>。</w:t>
      </w:r>
    </w:p>
    <w:p w:rsidR="008B4329" w:rsidRPr="0070218B" w:rsidRDefault="008B4329" w:rsidP="008B4329">
      <w:pPr>
        <w:pStyle w:val="a9"/>
        <w:numPr>
          <w:ilvl w:val="0"/>
          <w:numId w:val="215"/>
        </w:numPr>
        <w:tabs>
          <w:tab w:val="left" w:pos="1486"/>
        </w:tabs>
        <w:kinsoku w:val="0"/>
        <w:overflowPunct w:val="0"/>
        <w:spacing w:before="31"/>
        <w:ind w:left="1486" w:hanging="356"/>
        <w:contextualSpacing w:val="0"/>
        <w:rPr>
          <w:rFonts w:asciiTheme="minorEastAsia" w:hAnsiTheme="minorEastAsia"/>
          <w:color w:val="231F20"/>
          <w:spacing w:val="10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在宣告變數的同時，需指定變數的</w:t>
      </w:r>
      <w:r w:rsidRPr="0070218B">
        <w:rPr>
          <w:rFonts w:asciiTheme="minorEastAsia" w:hAnsiTheme="minorEastAsia" w:cs="Hiragino Mincho ProN W6" w:hint="eastAsia"/>
          <w:b/>
          <w:bCs/>
          <w:color w:val="00AEEF"/>
          <w:sz w:val="23"/>
          <w:szCs w:val="23"/>
        </w:rPr>
        <w:t>資料型態</w:t>
      </w:r>
      <w:r w:rsidRPr="0070218B">
        <w:rPr>
          <w:rFonts w:asciiTheme="minorEastAsia" w:hAnsiTheme="minorEastAsia"/>
          <w:b/>
          <w:bCs/>
          <w:color w:val="00AEEF"/>
          <w:sz w:val="23"/>
          <w:szCs w:val="23"/>
        </w:rPr>
        <w:t>(Data</w:t>
      </w:r>
      <w:r w:rsidRPr="0070218B">
        <w:rPr>
          <w:rFonts w:asciiTheme="minorEastAsia" w:hAnsiTheme="minorEastAsia"/>
          <w:b/>
          <w:bCs/>
          <w:color w:val="00AEEF"/>
          <w:spacing w:val="51"/>
          <w:sz w:val="23"/>
          <w:szCs w:val="23"/>
        </w:rPr>
        <w:t xml:space="preserve"> </w:t>
      </w:r>
      <w:r w:rsidRPr="0070218B">
        <w:rPr>
          <w:rFonts w:asciiTheme="minorEastAsia" w:hAnsiTheme="minorEastAsia"/>
          <w:b/>
          <w:bCs/>
          <w:color w:val="00AEEF"/>
          <w:sz w:val="23"/>
          <w:szCs w:val="23"/>
        </w:rPr>
        <w:t>Type)</w:t>
      </w:r>
      <w:r w:rsidRPr="0070218B">
        <w:rPr>
          <w:rFonts w:asciiTheme="minorEastAsia" w:hAnsiTheme="minorEastAsia" w:hint="eastAsia"/>
          <w:color w:val="231F20"/>
          <w:spacing w:val="10"/>
          <w:sz w:val="23"/>
          <w:szCs w:val="23"/>
        </w:rPr>
        <w:t>，以便配置適當的記憶體</w:t>
      </w:r>
      <w:r w:rsidRPr="0070218B">
        <w:rPr>
          <w:rFonts w:asciiTheme="minorEastAsia" w:hAnsiTheme="minorEastAsia"/>
          <w:color w:val="231F20"/>
          <w:spacing w:val="10"/>
          <w:sz w:val="23"/>
          <w:szCs w:val="23"/>
        </w:rPr>
        <w:t xml:space="preserve">   </w:t>
      </w:r>
      <w:r w:rsidRPr="0070218B">
        <w:rPr>
          <w:rFonts w:asciiTheme="minorEastAsia" w:hAnsiTheme="minorEastAsia" w:hint="eastAsia"/>
          <w:color w:val="231F20"/>
          <w:spacing w:val="10"/>
          <w:sz w:val="23"/>
          <w:szCs w:val="23"/>
        </w:rPr>
        <w:t>間。</w:t>
      </w:r>
    </w:p>
    <w:p w:rsidR="008B4329" w:rsidRPr="0070218B" w:rsidRDefault="008B4329" w:rsidP="008B4329">
      <w:pPr>
        <w:pStyle w:val="a9"/>
        <w:numPr>
          <w:ilvl w:val="0"/>
          <w:numId w:val="215"/>
        </w:numPr>
        <w:tabs>
          <w:tab w:val="left" w:pos="1486"/>
        </w:tabs>
        <w:kinsoku w:val="0"/>
        <w:overflowPunct w:val="0"/>
        <w:spacing w:before="31"/>
        <w:ind w:left="1486" w:hanging="356"/>
        <w:contextualSpacing w:val="0"/>
        <w:rPr>
          <w:rFonts w:asciiTheme="minorEastAsia" w:hAnsiTheme="minorEastAsia"/>
          <w:color w:val="231F20"/>
          <w:spacing w:val="-3"/>
          <w:sz w:val="23"/>
          <w:szCs w:val="23"/>
        </w:rPr>
      </w:pPr>
      <w:r w:rsidRPr="0070218B">
        <w:rPr>
          <w:rFonts w:asciiTheme="minorEastAsia" w:hAnsiTheme="minorEastAsia" w:cs="Hiragino Mincho ProN W6" w:hint="eastAsia"/>
          <w:b/>
          <w:bCs/>
          <w:color w:val="00AEEF"/>
          <w:sz w:val="23"/>
          <w:szCs w:val="23"/>
        </w:rPr>
        <w:t>位元</w:t>
      </w:r>
      <w:r w:rsidRPr="0070218B">
        <w:rPr>
          <w:rFonts w:asciiTheme="minorEastAsia" w:hAnsiTheme="minorEastAsia"/>
          <w:b/>
          <w:bCs/>
          <w:color w:val="00AEEF"/>
          <w:sz w:val="23"/>
          <w:szCs w:val="23"/>
        </w:rPr>
        <w:t>(Bit)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是電腦儲存資料的最小單位，</w:t>
      </w:r>
      <w:r w:rsidRPr="0070218B">
        <w:rPr>
          <w:rFonts w:asciiTheme="minorEastAsia" w:hAnsiTheme="minorEastAsia"/>
          <w:color w:val="231F20"/>
          <w:sz w:val="23"/>
          <w:szCs w:val="23"/>
        </w:rPr>
        <w:t>1</w:t>
      </w:r>
      <w:r w:rsidRPr="0070218B">
        <w:rPr>
          <w:rFonts w:asciiTheme="minorEastAsia" w:hAnsiTheme="minorEastAsia"/>
          <w:color w:val="231F20"/>
          <w:spacing w:val="72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個</w:t>
      </w:r>
      <w:r w:rsidRPr="0070218B">
        <w:rPr>
          <w:rFonts w:asciiTheme="minorEastAsia" w:hAnsiTheme="minorEastAsia" w:cs="Hiragino Mincho ProN W6" w:hint="eastAsia"/>
          <w:b/>
          <w:bCs/>
          <w:color w:val="00AEEF"/>
          <w:sz w:val="23"/>
          <w:szCs w:val="23"/>
        </w:rPr>
        <w:t>位元組</w:t>
      </w:r>
      <w:r w:rsidRPr="0070218B">
        <w:rPr>
          <w:rFonts w:asciiTheme="minorEastAsia" w:hAnsiTheme="minorEastAsia"/>
          <w:b/>
          <w:bCs/>
          <w:color w:val="00AEEF"/>
          <w:sz w:val="23"/>
          <w:szCs w:val="23"/>
        </w:rPr>
        <w:t>(Byte)</w:t>
      </w:r>
      <w:r w:rsidRPr="0070218B">
        <w:rPr>
          <w:rFonts w:asciiTheme="minorEastAsia" w:hAnsiTheme="minorEastAsia" w:hint="eastAsia"/>
          <w:color w:val="231F20"/>
          <w:spacing w:val="20"/>
          <w:sz w:val="23"/>
          <w:szCs w:val="23"/>
        </w:rPr>
        <w:t>等於</w:t>
      </w:r>
      <w:r w:rsidRPr="0070218B">
        <w:rPr>
          <w:rFonts w:asciiTheme="minorEastAsia" w:hAnsiTheme="minorEastAsia"/>
          <w:color w:val="231F20"/>
          <w:spacing w:val="2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8</w:t>
      </w:r>
      <w:r w:rsidRPr="0070218B">
        <w:rPr>
          <w:rFonts w:asciiTheme="minorEastAsia" w:hAnsiTheme="minorEastAsia"/>
          <w:color w:val="231F20"/>
          <w:spacing w:val="73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3"/>
          <w:sz w:val="23"/>
          <w:szCs w:val="23"/>
        </w:rPr>
        <w:t>個位元。</w:t>
      </w:r>
    </w:p>
    <w:p w:rsidR="008B4329" w:rsidRPr="0070218B" w:rsidRDefault="008B4329" w:rsidP="008B4329">
      <w:pPr>
        <w:pStyle w:val="a9"/>
        <w:numPr>
          <w:ilvl w:val="0"/>
          <w:numId w:val="215"/>
        </w:numPr>
        <w:tabs>
          <w:tab w:val="left" w:pos="1486"/>
        </w:tabs>
        <w:kinsoku w:val="0"/>
        <w:overflowPunct w:val="0"/>
        <w:spacing w:before="32"/>
        <w:ind w:left="1486" w:hanging="356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基本資料型態</w:t>
      </w:r>
    </w:p>
    <w:p w:rsidR="008B4329" w:rsidRPr="0070218B" w:rsidRDefault="008B4329" w:rsidP="008B4329">
      <w:pPr>
        <w:pStyle w:val="a9"/>
        <w:numPr>
          <w:ilvl w:val="1"/>
          <w:numId w:val="215"/>
        </w:numPr>
        <w:tabs>
          <w:tab w:val="left" w:pos="1841"/>
        </w:tabs>
        <w:kinsoku w:val="0"/>
        <w:overflowPunct w:val="0"/>
        <w:spacing w:before="31"/>
        <w:ind w:left="1841" w:hanging="354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C0AF848" wp14:editId="5BE3B70C">
                <wp:simplePos x="0" y="0"/>
                <wp:positionH relativeFrom="page">
                  <wp:posOffset>1158875</wp:posOffset>
                </wp:positionH>
                <wp:positionV relativeFrom="paragraph">
                  <wp:posOffset>274320</wp:posOffset>
                </wp:positionV>
                <wp:extent cx="5229225" cy="3289935"/>
                <wp:effectExtent l="0" t="0" r="0" b="0"/>
                <wp:wrapNone/>
                <wp:docPr id="1578472842" name="Text Box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29225" cy="328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84"/>
                              <w:gridCol w:w="1678"/>
                              <w:gridCol w:w="1823"/>
                              <w:gridCol w:w="2885"/>
                            </w:tblGrid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9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8AD4E2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340" w:lineRule="exact"/>
                                    <w:ind w:left="442"/>
                                    <w:rPr>
                                      <w:rFonts w:ascii="Lantinghei SC" w:eastAsia="Lantinghei SC" w:cs="Lantinghei SC"/>
                                      <w:color w:val="FFFFFF"/>
                                      <w:spacing w:val="-3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Lantinghei SC" w:eastAsia="Lantinghei SC" w:cs="Lantinghei SC" w:hint="eastAsia"/>
                                      <w:color w:val="FFFFFF"/>
                                      <w:spacing w:val="-3"/>
                                      <w:sz w:val="21"/>
                                      <w:szCs w:val="21"/>
                                    </w:rPr>
                                    <w:t>資料型態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none" w:sz="6" w:space="0" w:color="auto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8AD4E2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340" w:lineRule="exact"/>
                                    <w:ind w:left="38"/>
                                    <w:jc w:val="center"/>
                                    <w:rPr>
                                      <w:rFonts w:ascii="Lantinghei SC" w:eastAsia="Lantinghei SC" w:cs="Lantinghei SC"/>
                                      <w:color w:val="FFFFFF"/>
                                      <w:spacing w:val="-5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Lantinghei SC" w:eastAsia="Lantinghei SC" w:cs="Lantinghei SC" w:hint="eastAsia"/>
                                      <w:color w:val="FFFFFF"/>
                                      <w:spacing w:val="-5"/>
                                      <w:sz w:val="21"/>
                                      <w:szCs w:val="21"/>
                                    </w:rPr>
                                    <w:t>說明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top w:val="none" w:sz="6" w:space="0" w:color="auto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8AD4E2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340" w:lineRule="exact"/>
                                    <w:ind w:left="41" w:right="2"/>
                                    <w:jc w:val="center"/>
                                    <w:rPr>
                                      <w:rFonts w:ascii="Lantinghei SC" w:eastAsia="Lantinghei SC" w:cs="Lantinghei SC"/>
                                      <w:color w:val="FFFFFF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Lantinghei SC" w:eastAsia="Lantinghei SC" w:cs="Lantinghei SC" w:hint="eastAsia"/>
                                      <w:color w:val="FFFFFF"/>
                                      <w:spacing w:val="-2"/>
                                      <w:sz w:val="21"/>
                                      <w:szCs w:val="21"/>
                                    </w:rPr>
                                    <w:t>所需記憶體空間</w:t>
                                  </w:r>
                                </w:p>
                              </w:tc>
                              <w:tc>
                                <w:tcPr>
                                  <w:tcW w:w="2885" w:type="dxa"/>
                                  <w:tcBorders>
                                    <w:top w:val="none" w:sz="6" w:space="0" w:color="auto"/>
                                    <w:left w:val="single" w:sz="8" w:space="0" w:color="FFFFFF"/>
                                    <w:bottom w:val="single" w:sz="8" w:space="0" w:color="FFFFFF"/>
                                    <w:right w:val="none" w:sz="6" w:space="0" w:color="auto"/>
                                  </w:tcBorders>
                                  <w:shd w:val="clear" w:color="auto" w:fill="8AD4E2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340" w:lineRule="exact"/>
                                    <w:ind w:left="619"/>
                                    <w:rPr>
                                      <w:rFonts w:ascii="Lantinghei SC" w:eastAsia="Lantinghei SC" w:cs="Lantinghei SC"/>
                                      <w:color w:val="FFFFFF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Lantinghei SC" w:eastAsia="Lantinghei SC" w:cs="Lantinghei SC" w:hint="eastAsia"/>
                                      <w:color w:val="FFFFFF"/>
                                      <w:spacing w:val="-2"/>
                                      <w:sz w:val="21"/>
                                      <w:szCs w:val="21"/>
                                    </w:rPr>
                                    <w:t>能表示的資料範圍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0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single" w:sz="8" w:space="0" w:color="FFFFFF"/>
                                    <w:left w:val="none" w:sz="6" w:space="0" w:color="auto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132"/>
                                    <w:rPr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short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 w:line="337" w:lineRule="exact"/>
                                    <w:ind w:left="117"/>
                                    <w:rPr>
                                      <w:rFonts w:ascii="Wawati SC" w:eastAsia="Wawati SC" w:cs="Wawati SC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>短整數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41" w:right="1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bytes</w:t>
                                  </w:r>
                                </w:p>
                              </w:tc>
                              <w:tc>
                                <w:tcPr>
                                  <w:tcW w:w="288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 w:line="337" w:lineRule="exact"/>
                                    <w:ind w:left="809"/>
                                    <w:rPr>
                                      <w:rFonts w:eastAsia="Wawati SC"/>
                                      <w:color w:val="231F20"/>
                                      <w:spacing w:val="-2"/>
                                      <w:w w:val="13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w w:val="130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2"/>
                                      <w:w w:val="130"/>
                                      <w:sz w:val="20"/>
                                      <w:szCs w:val="20"/>
                                    </w:rPr>
                                    <w:t>32768</w:t>
                                  </w: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spacing w:val="-2"/>
                                      <w:w w:val="130"/>
                                      <w:sz w:val="20"/>
                                      <w:szCs w:val="20"/>
                                    </w:rPr>
                                    <w:t>~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2"/>
                                      <w:w w:val="130"/>
                                      <w:sz w:val="20"/>
                                      <w:szCs w:val="20"/>
                                    </w:rPr>
                                    <w:t>32767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7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single" w:sz="8" w:space="0" w:color="FFFFFF"/>
                                    <w:left w:val="none" w:sz="6" w:space="0" w:color="auto"/>
                                    <w:bottom w:val="single" w:sz="8" w:space="0" w:color="DB3324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132"/>
                                    <w:rPr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unsigned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short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DB3324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 w:line="344" w:lineRule="exact"/>
                                    <w:ind w:left="117"/>
                                    <w:rPr>
                                      <w:rFonts w:ascii="Wawati SC" w:eastAsia="Wawati SC" w:cs="Wawati SC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>無號短整數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DB3324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41" w:right="1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bytes</w:t>
                                  </w:r>
                                </w:p>
                              </w:tc>
                              <w:tc>
                                <w:tcPr>
                                  <w:tcW w:w="288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DB3324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 w:line="344" w:lineRule="exact"/>
                                    <w:ind w:left="43"/>
                                    <w:jc w:val="center"/>
                                    <w:rPr>
                                      <w:rFonts w:eastAsia="Wawati SC"/>
                                      <w:color w:val="231F20"/>
                                      <w:spacing w:val="-2"/>
                                      <w:w w:val="13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3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spacing w:val="-2"/>
                                      <w:w w:val="130"/>
                                      <w:sz w:val="20"/>
                                      <w:szCs w:val="20"/>
                                    </w:rPr>
                                    <w:t>~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2"/>
                                      <w:w w:val="130"/>
                                      <w:sz w:val="20"/>
                                      <w:szCs w:val="20"/>
                                    </w:rPr>
                                    <w:t>65535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2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single" w:sz="8" w:space="0" w:color="DB3324"/>
                                    <w:left w:val="single" w:sz="8" w:space="0" w:color="DB3324"/>
                                    <w:bottom w:val="single" w:sz="8" w:space="0" w:color="DB3324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9"/>
                                    <w:ind w:left="122"/>
                                    <w:rPr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8" w:space="0" w:color="DB3324"/>
                                    <w:left w:val="single" w:sz="8" w:space="0" w:color="FFFFFF"/>
                                    <w:bottom w:val="single" w:sz="8" w:space="0" w:color="DB3324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333" w:lineRule="exact"/>
                                    <w:ind w:left="117"/>
                                    <w:rPr>
                                      <w:rFonts w:ascii="Wawati SC" w:eastAsia="Wawati SC" w:cs="Wawati SC"/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  <w:t>整數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top w:val="single" w:sz="8" w:space="0" w:color="DB3324"/>
                                    <w:left w:val="single" w:sz="8" w:space="0" w:color="FFFFFF"/>
                                    <w:bottom w:val="single" w:sz="8" w:space="0" w:color="DB3324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9"/>
                                    <w:ind w:left="41" w:right="1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bytes</w:t>
                                  </w:r>
                                </w:p>
                              </w:tc>
                              <w:tc>
                                <w:tcPr>
                                  <w:tcW w:w="2885" w:type="dxa"/>
                                  <w:tcBorders>
                                    <w:top w:val="single" w:sz="8" w:space="0" w:color="DB3324"/>
                                    <w:left w:val="single" w:sz="8" w:space="0" w:color="FFFFFF"/>
                                    <w:bottom w:val="single" w:sz="8" w:space="0" w:color="DB3324"/>
                                    <w:right w:val="single" w:sz="8" w:space="0" w:color="DB3324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333" w:lineRule="exact"/>
                                    <w:ind w:right="203"/>
                                    <w:jc w:val="right"/>
                                    <w:rPr>
                                      <w:rFonts w:eastAsia="Wawati SC"/>
                                      <w:color w:val="231F20"/>
                                      <w:spacing w:val="-2"/>
                                      <w:w w:val="11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w w:val="125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2"/>
                                      <w:w w:val="115"/>
                                      <w:sz w:val="20"/>
                                      <w:szCs w:val="20"/>
                                    </w:rPr>
                                    <w:t>2147483648</w:t>
                                  </w: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spacing w:val="-2"/>
                                      <w:w w:val="115"/>
                                      <w:sz w:val="20"/>
                                      <w:szCs w:val="20"/>
                                    </w:rPr>
                                    <w:t>~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2"/>
                                      <w:w w:val="115"/>
                                      <w:sz w:val="20"/>
                                      <w:szCs w:val="20"/>
                                    </w:rPr>
                                    <w:t>21474833647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9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single" w:sz="8" w:space="0" w:color="DB3324"/>
                                    <w:left w:val="none" w:sz="6" w:space="0" w:color="auto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5"/>
                                    <w:ind w:left="132"/>
                                    <w:rPr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unsigned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8" w:space="0" w:color="DB3324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 w:line="337" w:lineRule="exact"/>
                                    <w:ind w:left="117"/>
                                    <w:rPr>
                                      <w:rFonts w:ascii="Wawati SC" w:eastAsia="Wawati SC" w:cs="Wawati SC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無號整數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top w:val="single" w:sz="8" w:space="0" w:color="DB3324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5"/>
                                    <w:ind w:left="41" w:right="1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bytes</w:t>
                                  </w:r>
                                </w:p>
                              </w:tc>
                              <w:tc>
                                <w:tcPr>
                                  <w:tcW w:w="2885" w:type="dxa"/>
                                  <w:tcBorders>
                                    <w:top w:val="single" w:sz="8" w:space="0" w:color="DB3324"/>
                                    <w:left w:val="single" w:sz="8" w:space="0" w:color="FFFFFF"/>
                                    <w:bottom w:val="single" w:sz="8" w:space="0" w:color="FFFFFF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 w:line="337" w:lineRule="exact"/>
                                    <w:ind w:left="809"/>
                                    <w:rPr>
                                      <w:rFonts w:eastAsia="Wawati SC"/>
                                      <w:color w:val="231F20"/>
                                      <w:spacing w:val="-2"/>
                                      <w:w w:val="11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spacing w:val="-2"/>
                                      <w:w w:val="115"/>
                                      <w:sz w:val="20"/>
                                      <w:szCs w:val="20"/>
                                    </w:rPr>
                                    <w:t>~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2"/>
                                      <w:w w:val="115"/>
                                      <w:sz w:val="20"/>
                                      <w:szCs w:val="20"/>
                                    </w:rPr>
                                    <w:t>4294967295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0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single" w:sz="8" w:space="0" w:color="FFFFFF"/>
                                    <w:left w:val="none" w:sz="6" w:space="0" w:color="auto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132"/>
                                    <w:rPr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 xml:space="preserve">long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 w:line="337" w:lineRule="exact"/>
                                    <w:ind w:left="117"/>
                                    <w:rPr>
                                      <w:rFonts w:ascii="Wawati SC" w:eastAsia="Wawati SC" w:cs="Wawati SC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>長整數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41" w:right="1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bytes</w:t>
                                  </w:r>
                                </w:p>
                              </w:tc>
                              <w:tc>
                                <w:tcPr>
                                  <w:tcW w:w="288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 w:line="337" w:lineRule="exact"/>
                                    <w:ind w:right="213"/>
                                    <w:jc w:val="right"/>
                                    <w:rPr>
                                      <w:rFonts w:eastAsia="Wawati SC"/>
                                      <w:color w:val="231F20"/>
                                      <w:spacing w:val="-2"/>
                                      <w:w w:val="11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w w:val="125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2"/>
                                      <w:w w:val="115"/>
                                      <w:sz w:val="20"/>
                                      <w:szCs w:val="20"/>
                                    </w:rPr>
                                    <w:t>2147483648</w:t>
                                  </w: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spacing w:val="-2"/>
                                      <w:w w:val="115"/>
                                      <w:sz w:val="20"/>
                                      <w:szCs w:val="20"/>
                                    </w:rPr>
                                    <w:t>~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2"/>
                                      <w:w w:val="115"/>
                                      <w:sz w:val="20"/>
                                      <w:szCs w:val="20"/>
                                    </w:rPr>
                                    <w:t>21474833647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0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single" w:sz="8" w:space="0" w:color="FFFFFF"/>
                                    <w:left w:val="none" w:sz="6" w:space="0" w:color="auto"/>
                                    <w:bottom w:val="none" w:sz="6" w:space="0" w:color="auto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132"/>
                                    <w:rPr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unsigned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long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none" w:sz="6" w:space="0" w:color="auto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 w:line="337" w:lineRule="exact"/>
                                    <w:ind w:left="117"/>
                                    <w:rPr>
                                      <w:rFonts w:ascii="Wawati SC" w:eastAsia="Wawati SC" w:cs="Wawati SC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>無號長整數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none" w:sz="6" w:space="0" w:color="auto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41" w:right="1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bytes</w:t>
                                  </w:r>
                                </w:p>
                              </w:tc>
                              <w:tc>
                                <w:tcPr>
                                  <w:tcW w:w="288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 w:line="337" w:lineRule="exact"/>
                                    <w:ind w:left="809"/>
                                    <w:rPr>
                                      <w:rFonts w:eastAsia="Wawati SC"/>
                                      <w:color w:val="231F20"/>
                                      <w:spacing w:val="-2"/>
                                      <w:w w:val="11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spacing w:val="-2"/>
                                      <w:w w:val="115"/>
                                      <w:sz w:val="20"/>
                                      <w:szCs w:val="20"/>
                                    </w:rPr>
                                    <w:t>~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2"/>
                                      <w:w w:val="115"/>
                                      <w:sz w:val="20"/>
                                      <w:szCs w:val="20"/>
                                    </w:rPr>
                                    <w:t>4294967295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47"/>
                              </w:trPr>
                              <w:tc>
                                <w:tcPr>
                                  <w:tcW w:w="5185" w:type="dxa"/>
                                  <w:gridSpan w:val="3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single" w:sz="8" w:space="0" w:color="FFFFFF"/>
                                  </w:tcBorders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48"/>
                                    <w:ind w:left="122"/>
                                    <w:rPr>
                                      <w:rFonts w:eastAsia="Lantinghei SC"/>
                                      <w:color w:val="231F20"/>
                                      <w:spacing w:val="-4"/>
                                      <w:positio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iragino Mincho ProN W3" w:eastAsia="Hiragino Mincho ProN W3" w:cs="Hiragino Mincho ProN W3" w:hint="eastAsia"/>
                                      <w:color w:val="FFFFFF"/>
                                      <w:spacing w:val="8"/>
                                      <w:sz w:val="20"/>
                                      <w:szCs w:val="20"/>
                                    </w:rPr>
                                    <w:t>註</w:t>
                                  </w:r>
                                  <w:r>
                                    <w:rPr>
                                      <w:rFonts w:ascii="Hiragino Mincho ProN W3" w:eastAsia="Hiragino Mincho ProN W3" w:cs="Hiragino Mincho ProN W3"/>
                                      <w:color w:val="FFFFFF"/>
                                      <w:spacing w:val="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ntinghei SC" w:eastAsia="Lantinghei SC" w:cs="Lantinghei SC" w:hint="eastAsia"/>
                                      <w:color w:val="231F20"/>
                                      <w:position w:val="1"/>
                                      <w:sz w:val="20"/>
                                      <w:szCs w:val="20"/>
                                    </w:rPr>
                                    <w:t>某些編譯器，</w:t>
                                  </w:r>
                                  <w:r>
                                    <w:rPr>
                                      <w:rFonts w:eastAsia="Lantinghei SC"/>
                                      <w:color w:val="231F20"/>
                                      <w:position w:val="2"/>
                                      <w:sz w:val="20"/>
                                      <w:szCs w:val="20"/>
                                    </w:rPr>
                                    <w:t>short</w:t>
                                  </w:r>
                                  <w:r>
                                    <w:rPr>
                                      <w:rFonts w:eastAsia="Lantinghei SC"/>
                                      <w:color w:val="231F20"/>
                                      <w:spacing w:val="-2"/>
                                      <w:position w:val="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Lantinghei SC"/>
                                      <w:color w:val="231F20"/>
                                      <w:position w:val="2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>
                                    <w:rPr>
                                      <w:rFonts w:eastAsia="Lantinghei SC"/>
                                      <w:color w:val="231F20"/>
                                      <w:spacing w:val="-3"/>
                                      <w:position w:val="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ntinghei SC" w:eastAsia="Lantinghei SC" w:cs="Lantinghei SC" w:hint="eastAsia"/>
                                      <w:color w:val="231F20"/>
                                      <w:spacing w:val="24"/>
                                      <w:position w:val="1"/>
                                      <w:sz w:val="20"/>
                                      <w:szCs w:val="20"/>
                                    </w:rPr>
                                    <w:t>等於</w:t>
                                  </w:r>
                                  <w:r>
                                    <w:rPr>
                                      <w:rFonts w:eastAsia="Lantinghei SC"/>
                                      <w:color w:val="231F20"/>
                                      <w:position w:val="2"/>
                                      <w:sz w:val="20"/>
                                      <w:szCs w:val="20"/>
                                    </w:rPr>
                                    <w:t>short</w:t>
                                  </w:r>
                                  <w:r>
                                    <w:rPr>
                                      <w:rFonts w:ascii="Lantinghei SC" w:eastAsia="Lantinghei SC" w:cs="Lantinghei SC" w:hint="eastAsia"/>
                                      <w:smallCaps/>
                                      <w:color w:val="231F20"/>
                                      <w:position w:val="1"/>
                                      <w:sz w:val="20"/>
                                      <w:szCs w:val="20"/>
                                    </w:rPr>
                                    <w:t>，</w:t>
                                  </w:r>
                                  <w:r>
                                    <w:rPr>
                                      <w:rFonts w:eastAsia="Lantinghei SC"/>
                                      <w:color w:val="231F20"/>
                                      <w:position w:val="2"/>
                                      <w:sz w:val="20"/>
                                      <w:szCs w:val="20"/>
                                    </w:rPr>
                                    <w:t>long</w:t>
                                  </w:r>
                                  <w:r>
                                    <w:rPr>
                                      <w:rFonts w:eastAsia="Lantinghei SC"/>
                                      <w:color w:val="231F20"/>
                                      <w:spacing w:val="-3"/>
                                      <w:position w:val="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Lantinghei SC"/>
                                      <w:color w:val="231F20"/>
                                      <w:position w:val="2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>
                                    <w:rPr>
                                      <w:rFonts w:eastAsia="Lantinghei SC"/>
                                      <w:color w:val="231F20"/>
                                      <w:spacing w:val="-4"/>
                                      <w:position w:val="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ntinghei SC" w:eastAsia="Lantinghei SC" w:cs="Lantinghei SC" w:hint="eastAsia"/>
                                      <w:color w:val="231F20"/>
                                      <w:spacing w:val="-3"/>
                                      <w:position w:val="1"/>
                                      <w:sz w:val="20"/>
                                      <w:szCs w:val="20"/>
                                    </w:rPr>
                                    <w:t>等於</w:t>
                                  </w:r>
                                  <w:r>
                                    <w:rPr>
                                      <w:rFonts w:ascii="Lantinghei SC" w:eastAsia="Lantinghei SC" w:cs="Lantinghei SC"/>
                                      <w:color w:val="231F20"/>
                                      <w:spacing w:val="-3"/>
                                      <w:position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Lantinghei SC"/>
                                      <w:color w:val="231F20"/>
                                      <w:spacing w:val="-4"/>
                                      <w:position w:val="2"/>
                                      <w:sz w:val="20"/>
                                      <w:szCs w:val="20"/>
                                    </w:rPr>
                                    <w:t>long</w:t>
                                  </w:r>
                                </w:p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4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381" w:lineRule="exact"/>
                                    <w:ind w:left="-42"/>
                                    <w:rPr>
                                      <w:rFonts w:ascii="Wawati SC" w:eastAsia="Wawati SC" w:cs="Wawati SC"/>
                                      <w:color w:val="231F20"/>
                                      <w:spacing w:val="-2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2"/>
                                      <w:sz w:val="23"/>
                                      <w:szCs w:val="23"/>
                                    </w:rPr>
                                    <w:t>浮點數資料型態</w:t>
                                  </w:r>
                                </w:p>
                              </w:tc>
                              <w:tc>
                                <w:tcPr>
                                  <w:tcW w:w="2885" w:type="dxa"/>
                                  <w:tcBorders>
                                    <w:top w:val="none" w:sz="6" w:space="0" w:color="auto"/>
                                    <w:left w:val="single" w:sz="8" w:space="0" w:color="FFFFFF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9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8AD4E2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340" w:lineRule="exact"/>
                                    <w:ind w:left="442"/>
                                    <w:rPr>
                                      <w:rFonts w:ascii="Lantinghei SC" w:eastAsia="Lantinghei SC" w:cs="Lantinghei SC"/>
                                      <w:color w:val="FFFFFF"/>
                                      <w:spacing w:val="-3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Lantinghei SC" w:eastAsia="Lantinghei SC" w:cs="Lantinghei SC" w:hint="eastAsia"/>
                                      <w:color w:val="FFFFFF"/>
                                      <w:spacing w:val="-3"/>
                                      <w:sz w:val="21"/>
                                      <w:szCs w:val="21"/>
                                    </w:rPr>
                                    <w:t>資料型態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none" w:sz="6" w:space="0" w:color="auto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8AD4E2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340" w:lineRule="exact"/>
                                    <w:ind w:left="38"/>
                                    <w:jc w:val="center"/>
                                    <w:rPr>
                                      <w:rFonts w:ascii="Lantinghei SC" w:eastAsia="Lantinghei SC" w:cs="Lantinghei SC"/>
                                      <w:color w:val="FFFFFF"/>
                                      <w:spacing w:val="-5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Lantinghei SC" w:eastAsia="Lantinghei SC" w:cs="Lantinghei SC" w:hint="eastAsia"/>
                                      <w:color w:val="FFFFFF"/>
                                      <w:spacing w:val="-5"/>
                                      <w:sz w:val="21"/>
                                      <w:szCs w:val="21"/>
                                    </w:rPr>
                                    <w:t>說明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top w:val="none" w:sz="6" w:space="0" w:color="auto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8AD4E2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340" w:lineRule="exact"/>
                                    <w:ind w:left="41" w:right="2"/>
                                    <w:jc w:val="center"/>
                                    <w:rPr>
                                      <w:rFonts w:ascii="Lantinghei SC" w:eastAsia="Lantinghei SC" w:cs="Lantinghei SC"/>
                                      <w:color w:val="FFFFFF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Lantinghei SC" w:eastAsia="Lantinghei SC" w:cs="Lantinghei SC" w:hint="eastAsia"/>
                                      <w:color w:val="FFFFFF"/>
                                      <w:spacing w:val="-2"/>
                                      <w:sz w:val="21"/>
                                      <w:szCs w:val="21"/>
                                    </w:rPr>
                                    <w:t>所需記憶體空間</w:t>
                                  </w:r>
                                </w:p>
                              </w:tc>
                              <w:tc>
                                <w:tcPr>
                                  <w:tcW w:w="2885" w:type="dxa"/>
                                  <w:tcBorders>
                                    <w:top w:val="none" w:sz="6" w:space="0" w:color="auto"/>
                                    <w:left w:val="single" w:sz="8" w:space="0" w:color="FFFFFF"/>
                                    <w:bottom w:val="single" w:sz="8" w:space="0" w:color="FFFFFF"/>
                                    <w:right w:val="none" w:sz="6" w:space="0" w:color="auto"/>
                                  </w:tcBorders>
                                  <w:shd w:val="clear" w:color="auto" w:fill="8AD4E2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340" w:lineRule="exact"/>
                                    <w:ind w:left="619"/>
                                    <w:rPr>
                                      <w:rFonts w:ascii="Lantinghei SC" w:eastAsia="Lantinghei SC" w:cs="Lantinghei SC"/>
                                      <w:color w:val="FFFFFF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Lantinghei SC" w:eastAsia="Lantinghei SC" w:cs="Lantinghei SC" w:hint="eastAsia"/>
                                      <w:color w:val="FFFFFF"/>
                                      <w:spacing w:val="-2"/>
                                      <w:sz w:val="21"/>
                                      <w:szCs w:val="21"/>
                                    </w:rPr>
                                    <w:t>能表示的資料範圍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9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single" w:sz="8" w:space="0" w:color="FFFFFF"/>
                                    <w:left w:val="none" w:sz="6" w:space="0" w:color="auto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132"/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float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 w:line="336" w:lineRule="exact"/>
                                    <w:ind w:left="117"/>
                                    <w:rPr>
                                      <w:rFonts w:ascii="Wawati SC" w:eastAsia="Wawati SC" w:cs="Wawati SC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>單精度浮點數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41"/>
                                    <w:jc w:val="center"/>
                                    <w:rPr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>byte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88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119"/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1.17e-38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~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3.40e+38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9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single" w:sz="8" w:space="0" w:color="FFFFFF"/>
                                    <w:left w:val="none" w:sz="6" w:space="0" w:color="auto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5"/>
                                    <w:ind w:left="132"/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 w:line="337" w:lineRule="exact"/>
                                    <w:ind w:left="117"/>
                                    <w:rPr>
                                      <w:rFonts w:ascii="Wawati SC" w:eastAsia="Wawati SC" w:cs="Wawati SC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>雙精度浮點數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5"/>
                                    <w:ind w:left="41"/>
                                    <w:jc w:val="center"/>
                                    <w:rPr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>byte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88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5"/>
                                    <w:ind w:left="119"/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2.22e-308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~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1.79e+308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0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single" w:sz="8" w:space="0" w:color="FFFFFF"/>
                                    <w:left w:val="none" w:sz="6" w:space="0" w:color="auto"/>
                                    <w:bottom w:val="none" w:sz="6" w:space="0" w:color="auto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132"/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long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none" w:sz="6" w:space="0" w:color="auto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 w:line="337" w:lineRule="exact"/>
                                    <w:ind w:left="117"/>
                                    <w:rPr>
                                      <w:rFonts w:ascii="Wawati SC" w:eastAsia="Wawati SC" w:cs="Wawati SC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>倍精度浮點數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none" w:sz="6" w:space="0" w:color="auto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41"/>
                                    <w:jc w:val="center"/>
                                    <w:rPr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>byte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88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119"/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3.36e-4932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~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1.18e+4932</w:t>
                                  </w:r>
                                </w:p>
                              </w:tc>
                            </w:tr>
                          </w:tbl>
                          <w:p w:rsidR="008B4329" w:rsidRDefault="008B4329" w:rsidP="008B4329">
                            <w:pPr>
                              <w:pStyle w:val="ae"/>
                              <w:kinsoku w:val="0"/>
                              <w:overflowPunct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AF848" id="Text Box 873" o:spid="_x0000_s1031" type="#_x0000_t202" style="position:absolute;left:0;text-align:left;margin-left:91.25pt;margin-top:21.6pt;width:411.75pt;height:259.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" o:allowincell="f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684"/>
                        <w:gridCol w:w="1678"/>
                        <w:gridCol w:w="1823"/>
                        <w:gridCol w:w="2885"/>
                      </w:tblGrid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9"/>
                        </w:trPr>
                        <w:tc>
                          <w:tcPr>
                            <w:tcW w:w="1684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8AD4E2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line="340" w:lineRule="exact"/>
                              <w:ind w:left="442"/>
                              <w:rPr>
                                <w:rFonts w:ascii="Lantinghei SC" w:eastAsia="Lantinghei SC" w:cs="Lantinghei SC"/>
                                <w:color w:val="FFFFFF"/>
                                <w:spacing w:val="-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ntinghei SC" w:eastAsia="Lantinghei SC" w:cs="Lantinghei SC" w:hint="eastAsia"/>
                                <w:color w:val="FFFFFF"/>
                                <w:spacing w:val="-3"/>
                                <w:sz w:val="21"/>
                                <w:szCs w:val="21"/>
                              </w:rPr>
                              <w:t>資料型態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none" w:sz="6" w:space="0" w:color="auto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8AD4E2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line="340" w:lineRule="exact"/>
                              <w:ind w:left="38"/>
                              <w:jc w:val="center"/>
                              <w:rPr>
                                <w:rFonts w:ascii="Lantinghei SC" w:eastAsia="Lantinghei SC" w:cs="Lantinghei SC"/>
                                <w:color w:val="FFFFFF"/>
                                <w:spacing w:val="-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ntinghei SC" w:eastAsia="Lantinghei SC" w:cs="Lantinghei SC" w:hint="eastAsia"/>
                                <w:color w:val="FFFFFF"/>
                                <w:spacing w:val="-5"/>
                                <w:sz w:val="21"/>
                                <w:szCs w:val="21"/>
                              </w:rPr>
                              <w:t>說明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top w:val="none" w:sz="6" w:space="0" w:color="auto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8AD4E2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line="340" w:lineRule="exact"/>
                              <w:ind w:left="41" w:right="2"/>
                              <w:jc w:val="center"/>
                              <w:rPr>
                                <w:rFonts w:ascii="Lantinghei SC" w:eastAsia="Lantinghei SC" w:cs="Lantinghei SC"/>
                                <w:color w:val="FFFFFF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ntinghei SC" w:eastAsia="Lantinghei SC" w:cs="Lantinghei SC" w:hint="eastAsia"/>
                                <w:color w:val="FFFFFF"/>
                                <w:spacing w:val="-2"/>
                                <w:sz w:val="21"/>
                                <w:szCs w:val="21"/>
                              </w:rPr>
                              <w:t>所需記憶體空間</w:t>
                            </w:r>
                          </w:p>
                        </w:tc>
                        <w:tc>
                          <w:tcPr>
                            <w:tcW w:w="2885" w:type="dxa"/>
                            <w:tcBorders>
                              <w:top w:val="none" w:sz="6" w:space="0" w:color="auto"/>
                              <w:left w:val="single" w:sz="8" w:space="0" w:color="FFFFFF"/>
                              <w:bottom w:val="single" w:sz="8" w:space="0" w:color="FFFFFF"/>
                              <w:right w:val="none" w:sz="6" w:space="0" w:color="auto"/>
                            </w:tcBorders>
                            <w:shd w:val="clear" w:color="auto" w:fill="8AD4E2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line="340" w:lineRule="exact"/>
                              <w:ind w:left="619"/>
                              <w:rPr>
                                <w:rFonts w:ascii="Lantinghei SC" w:eastAsia="Lantinghei SC" w:cs="Lantinghei SC"/>
                                <w:color w:val="FFFFFF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ntinghei SC" w:eastAsia="Lantinghei SC" w:cs="Lantinghei SC" w:hint="eastAsia"/>
                                <w:color w:val="FFFFFF"/>
                                <w:spacing w:val="-2"/>
                                <w:sz w:val="21"/>
                                <w:szCs w:val="21"/>
                              </w:rPr>
                              <w:t>能表示的資料範圍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0"/>
                        </w:trPr>
                        <w:tc>
                          <w:tcPr>
                            <w:tcW w:w="1684" w:type="dxa"/>
                            <w:tcBorders>
                              <w:top w:val="single" w:sz="8" w:space="0" w:color="FFFFFF"/>
                              <w:left w:val="none" w:sz="6" w:space="0" w:color="auto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132"/>
                              <w:rPr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short</w:t>
                            </w:r>
                            <w:r>
                              <w:rPr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 w:line="337" w:lineRule="exact"/>
                              <w:ind w:left="117"/>
                              <w:rPr>
                                <w:rFonts w:ascii="Wawati SC" w:eastAsia="Wawati SC" w:cs="Wawati SC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>短整數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41" w:right="1"/>
                              <w:jc w:val="center"/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bytes</w:t>
                            </w:r>
                          </w:p>
                        </w:tc>
                        <w:tc>
                          <w:tcPr>
                            <w:tcW w:w="288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 w:line="337" w:lineRule="exact"/>
                              <w:ind w:left="809"/>
                              <w:rPr>
                                <w:rFonts w:eastAsia="Wawati SC"/>
                                <w:color w:val="231F20"/>
                                <w:spacing w:val="-2"/>
                                <w:w w:val="1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/>
                                <w:color w:val="231F20"/>
                                <w:w w:val="13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2"/>
                                <w:w w:val="130"/>
                                <w:sz w:val="20"/>
                                <w:szCs w:val="20"/>
                              </w:rPr>
                              <w:t>32768</w:t>
                            </w:r>
                            <w:r>
                              <w:rPr>
                                <w:rFonts w:ascii="Wawati SC" w:eastAsia="Wawati SC" w:cs="Wawati SC"/>
                                <w:color w:val="231F20"/>
                                <w:spacing w:val="-2"/>
                                <w:w w:val="130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2"/>
                                <w:w w:val="130"/>
                                <w:sz w:val="20"/>
                                <w:szCs w:val="20"/>
                              </w:rPr>
                              <w:t>32767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7"/>
                        </w:trPr>
                        <w:tc>
                          <w:tcPr>
                            <w:tcW w:w="1684" w:type="dxa"/>
                            <w:tcBorders>
                              <w:top w:val="single" w:sz="8" w:space="0" w:color="FFFFFF"/>
                              <w:left w:val="none" w:sz="6" w:space="0" w:color="auto"/>
                              <w:bottom w:val="single" w:sz="8" w:space="0" w:color="DB3324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132"/>
                              <w:rPr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unsigned</w:t>
                            </w:r>
                            <w:r>
                              <w:rPr>
                                <w:color w:val="231F20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short</w:t>
                            </w:r>
                            <w:r>
                              <w:rPr>
                                <w:color w:val="231F20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DB3324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 w:line="344" w:lineRule="exact"/>
                              <w:ind w:left="117"/>
                              <w:rPr>
                                <w:rFonts w:ascii="Wawati SC" w:eastAsia="Wawati SC" w:cs="Wawati SC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>無號短整數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DB3324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41" w:right="1"/>
                              <w:jc w:val="center"/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bytes</w:t>
                            </w:r>
                          </w:p>
                        </w:tc>
                        <w:tc>
                          <w:tcPr>
                            <w:tcW w:w="288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DB3324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 w:line="344" w:lineRule="exact"/>
                              <w:ind w:left="43"/>
                              <w:jc w:val="center"/>
                              <w:rPr>
                                <w:rFonts w:eastAsia="Wawati SC"/>
                                <w:color w:val="231F20"/>
                                <w:spacing w:val="-2"/>
                                <w:w w:val="1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3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Wawati SC" w:eastAsia="Wawati SC" w:cs="Wawati SC"/>
                                <w:color w:val="231F20"/>
                                <w:spacing w:val="-2"/>
                                <w:w w:val="130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2"/>
                                <w:w w:val="130"/>
                                <w:sz w:val="20"/>
                                <w:szCs w:val="20"/>
                              </w:rPr>
                              <w:t>65535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2"/>
                        </w:trPr>
                        <w:tc>
                          <w:tcPr>
                            <w:tcW w:w="1684" w:type="dxa"/>
                            <w:tcBorders>
                              <w:top w:val="single" w:sz="8" w:space="0" w:color="DB3324"/>
                              <w:left w:val="single" w:sz="8" w:space="0" w:color="DB3324"/>
                              <w:bottom w:val="single" w:sz="8" w:space="0" w:color="DB3324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59"/>
                              <w:ind w:left="122"/>
                              <w:rPr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8" w:space="0" w:color="DB3324"/>
                              <w:left w:val="single" w:sz="8" w:space="0" w:color="FFFFFF"/>
                              <w:bottom w:val="single" w:sz="8" w:space="0" w:color="DB3324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line="333" w:lineRule="exact"/>
                              <w:ind w:left="117"/>
                              <w:rPr>
                                <w:rFonts w:ascii="Wawati SC" w:eastAsia="Wawati SC" w:cs="Wawati SC"/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  <w:t>整數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top w:val="single" w:sz="8" w:space="0" w:color="DB3324"/>
                              <w:left w:val="single" w:sz="8" w:space="0" w:color="FFFFFF"/>
                              <w:bottom w:val="single" w:sz="8" w:space="0" w:color="DB3324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59"/>
                              <w:ind w:left="41" w:right="1"/>
                              <w:jc w:val="center"/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bytes</w:t>
                            </w:r>
                          </w:p>
                        </w:tc>
                        <w:tc>
                          <w:tcPr>
                            <w:tcW w:w="2885" w:type="dxa"/>
                            <w:tcBorders>
                              <w:top w:val="single" w:sz="8" w:space="0" w:color="DB3324"/>
                              <w:left w:val="single" w:sz="8" w:space="0" w:color="FFFFFF"/>
                              <w:bottom w:val="single" w:sz="8" w:space="0" w:color="DB3324"/>
                              <w:right w:val="single" w:sz="8" w:space="0" w:color="DB3324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line="333" w:lineRule="exact"/>
                              <w:ind w:right="203"/>
                              <w:jc w:val="right"/>
                              <w:rPr>
                                <w:rFonts w:eastAsia="Wawati SC"/>
                                <w:color w:val="231F20"/>
                                <w:spacing w:val="-2"/>
                                <w:w w:val="1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/>
                                <w:color w:val="231F20"/>
                                <w:w w:val="125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2"/>
                                <w:w w:val="115"/>
                                <w:sz w:val="20"/>
                                <w:szCs w:val="20"/>
                              </w:rPr>
                              <w:t>2147483648</w:t>
                            </w:r>
                            <w:r>
                              <w:rPr>
                                <w:rFonts w:ascii="Wawati SC" w:eastAsia="Wawati SC" w:cs="Wawati SC"/>
                                <w:color w:val="231F20"/>
                                <w:spacing w:val="-2"/>
                                <w:w w:val="115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2"/>
                                <w:w w:val="115"/>
                                <w:sz w:val="20"/>
                                <w:szCs w:val="20"/>
                              </w:rPr>
                              <w:t>21474833647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9"/>
                        </w:trPr>
                        <w:tc>
                          <w:tcPr>
                            <w:tcW w:w="1684" w:type="dxa"/>
                            <w:tcBorders>
                              <w:top w:val="single" w:sz="8" w:space="0" w:color="DB3324"/>
                              <w:left w:val="none" w:sz="6" w:space="0" w:color="auto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5"/>
                              <w:ind w:left="132"/>
                              <w:rPr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unsigned</w:t>
                            </w:r>
                            <w:r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8" w:space="0" w:color="DB3324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 w:line="337" w:lineRule="exact"/>
                              <w:ind w:left="117"/>
                              <w:rPr>
                                <w:rFonts w:ascii="Wawati SC" w:eastAsia="Wawati SC" w:cs="Wawati SC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無號整數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top w:val="single" w:sz="8" w:space="0" w:color="DB3324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5"/>
                              <w:ind w:left="41" w:right="1"/>
                              <w:jc w:val="center"/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bytes</w:t>
                            </w:r>
                          </w:p>
                        </w:tc>
                        <w:tc>
                          <w:tcPr>
                            <w:tcW w:w="2885" w:type="dxa"/>
                            <w:tcBorders>
                              <w:top w:val="single" w:sz="8" w:space="0" w:color="DB3324"/>
                              <w:left w:val="single" w:sz="8" w:space="0" w:color="FFFFFF"/>
                              <w:bottom w:val="single" w:sz="8" w:space="0" w:color="FFFFFF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 w:line="337" w:lineRule="exact"/>
                              <w:ind w:left="809"/>
                              <w:rPr>
                                <w:rFonts w:eastAsia="Wawati SC"/>
                                <w:color w:val="231F20"/>
                                <w:spacing w:val="-2"/>
                                <w:w w:val="1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Wawati SC" w:eastAsia="Wawati SC" w:cs="Wawati SC"/>
                                <w:color w:val="231F20"/>
                                <w:spacing w:val="-2"/>
                                <w:w w:val="115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2"/>
                                <w:w w:val="115"/>
                                <w:sz w:val="20"/>
                                <w:szCs w:val="20"/>
                              </w:rPr>
                              <w:t>4294967295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0"/>
                        </w:trPr>
                        <w:tc>
                          <w:tcPr>
                            <w:tcW w:w="1684" w:type="dxa"/>
                            <w:tcBorders>
                              <w:top w:val="single" w:sz="8" w:space="0" w:color="FFFFFF"/>
                              <w:left w:val="none" w:sz="6" w:space="0" w:color="auto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132"/>
                              <w:rPr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 xml:space="preserve">long </w:t>
                            </w:r>
                            <w:r>
                              <w:rPr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 w:line="337" w:lineRule="exact"/>
                              <w:ind w:left="117"/>
                              <w:rPr>
                                <w:rFonts w:ascii="Wawati SC" w:eastAsia="Wawati SC" w:cs="Wawati SC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>長整數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41" w:right="1"/>
                              <w:jc w:val="center"/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bytes</w:t>
                            </w:r>
                          </w:p>
                        </w:tc>
                        <w:tc>
                          <w:tcPr>
                            <w:tcW w:w="288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 w:line="337" w:lineRule="exact"/>
                              <w:ind w:right="213"/>
                              <w:jc w:val="right"/>
                              <w:rPr>
                                <w:rFonts w:eastAsia="Wawati SC"/>
                                <w:color w:val="231F20"/>
                                <w:spacing w:val="-2"/>
                                <w:w w:val="1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/>
                                <w:color w:val="231F20"/>
                                <w:w w:val="125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2"/>
                                <w:w w:val="115"/>
                                <w:sz w:val="20"/>
                                <w:szCs w:val="20"/>
                              </w:rPr>
                              <w:t>2147483648</w:t>
                            </w:r>
                            <w:r>
                              <w:rPr>
                                <w:rFonts w:ascii="Wawati SC" w:eastAsia="Wawati SC" w:cs="Wawati SC"/>
                                <w:color w:val="231F20"/>
                                <w:spacing w:val="-2"/>
                                <w:w w:val="115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2"/>
                                <w:w w:val="115"/>
                                <w:sz w:val="20"/>
                                <w:szCs w:val="20"/>
                              </w:rPr>
                              <w:t>21474833647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0"/>
                        </w:trPr>
                        <w:tc>
                          <w:tcPr>
                            <w:tcW w:w="1684" w:type="dxa"/>
                            <w:tcBorders>
                              <w:top w:val="single" w:sz="8" w:space="0" w:color="FFFFFF"/>
                              <w:left w:val="none" w:sz="6" w:space="0" w:color="auto"/>
                              <w:bottom w:val="none" w:sz="6" w:space="0" w:color="auto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132"/>
                              <w:rPr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unsigned</w:t>
                            </w:r>
                            <w:r>
                              <w:rPr>
                                <w:color w:val="231F20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long</w:t>
                            </w:r>
                            <w:r>
                              <w:rPr>
                                <w:color w:val="231F20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none" w:sz="6" w:space="0" w:color="auto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 w:line="337" w:lineRule="exact"/>
                              <w:ind w:left="117"/>
                              <w:rPr>
                                <w:rFonts w:ascii="Wawati SC" w:eastAsia="Wawati SC" w:cs="Wawati SC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>無號長整數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none" w:sz="6" w:space="0" w:color="auto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41" w:right="1"/>
                              <w:jc w:val="center"/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bytes</w:t>
                            </w:r>
                          </w:p>
                        </w:tc>
                        <w:tc>
                          <w:tcPr>
                            <w:tcW w:w="288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 w:line="337" w:lineRule="exact"/>
                              <w:ind w:left="809"/>
                              <w:rPr>
                                <w:rFonts w:eastAsia="Wawati SC"/>
                                <w:color w:val="231F20"/>
                                <w:spacing w:val="-2"/>
                                <w:w w:val="1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Wawati SC" w:eastAsia="Wawati SC" w:cs="Wawati SC"/>
                                <w:color w:val="231F20"/>
                                <w:spacing w:val="-2"/>
                                <w:w w:val="115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2"/>
                                <w:w w:val="115"/>
                                <w:sz w:val="20"/>
                                <w:szCs w:val="20"/>
                              </w:rPr>
                              <w:t>4294967295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47"/>
                        </w:trPr>
                        <w:tc>
                          <w:tcPr>
                            <w:tcW w:w="5185" w:type="dxa"/>
                            <w:gridSpan w:val="3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single" w:sz="8" w:space="0" w:color="FFFFFF"/>
                            </w:tcBorders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48"/>
                              <w:ind w:left="122"/>
                              <w:rPr>
                                <w:rFonts w:eastAsia="Lantinghei SC"/>
                                <w:color w:val="231F20"/>
                                <w:spacing w:val="-4"/>
                                <w:positio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iragino Mincho ProN W3" w:eastAsia="Hiragino Mincho ProN W3" w:cs="Hiragino Mincho ProN W3" w:hint="eastAsia"/>
                                <w:color w:val="FFFFFF"/>
                                <w:spacing w:val="8"/>
                                <w:sz w:val="20"/>
                                <w:szCs w:val="20"/>
                              </w:rPr>
                              <w:t>註</w:t>
                            </w:r>
                            <w:r>
                              <w:rPr>
                                <w:rFonts w:ascii="Hiragino Mincho ProN W3" w:eastAsia="Hiragino Mincho ProN W3" w:cs="Hiragino Mincho ProN W3"/>
                                <w:color w:val="FFFFFF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ntinghei SC" w:eastAsia="Lantinghei SC" w:cs="Lantinghei SC" w:hint="eastAsia"/>
                                <w:color w:val="231F20"/>
                                <w:position w:val="1"/>
                                <w:sz w:val="20"/>
                                <w:szCs w:val="20"/>
                              </w:rPr>
                              <w:t>某些編譯器，</w:t>
                            </w:r>
                            <w:r>
                              <w:rPr>
                                <w:rFonts w:eastAsia="Lantinghei SC"/>
                                <w:color w:val="231F20"/>
                                <w:position w:val="2"/>
                                <w:sz w:val="20"/>
                                <w:szCs w:val="20"/>
                              </w:rPr>
                              <w:t>short</w:t>
                            </w:r>
                            <w:r>
                              <w:rPr>
                                <w:rFonts w:eastAsia="Lantinghei SC"/>
                                <w:color w:val="231F20"/>
                                <w:spacing w:val="-2"/>
                                <w:positio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Lantinghei SC"/>
                                <w:color w:val="231F20"/>
                                <w:position w:val="2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eastAsia="Lantinghei SC"/>
                                <w:color w:val="231F20"/>
                                <w:spacing w:val="-3"/>
                                <w:positio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ntinghei SC" w:eastAsia="Lantinghei SC" w:cs="Lantinghei SC" w:hint="eastAsia"/>
                                <w:color w:val="231F20"/>
                                <w:spacing w:val="24"/>
                                <w:position w:val="1"/>
                                <w:sz w:val="20"/>
                                <w:szCs w:val="20"/>
                              </w:rPr>
                              <w:t>等於</w:t>
                            </w:r>
                            <w:r>
                              <w:rPr>
                                <w:rFonts w:eastAsia="Lantinghei SC"/>
                                <w:color w:val="231F20"/>
                                <w:position w:val="2"/>
                                <w:sz w:val="20"/>
                                <w:szCs w:val="20"/>
                              </w:rPr>
                              <w:t>short</w:t>
                            </w:r>
                            <w:r>
                              <w:rPr>
                                <w:rFonts w:ascii="Lantinghei SC" w:eastAsia="Lantinghei SC" w:cs="Lantinghei SC" w:hint="eastAsia"/>
                                <w:smallCaps/>
                                <w:color w:val="231F20"/>
                                <w:position w:val="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eastAsia="Lantinghei SC"/>
                                <w:color w:val="231F20"/>
                                <w:position w:val="2"/>
                                <w:sz w:val="20"/>
                                <w:szCs w:val="20"/>
                              </w:rPr>
                              <w:t>long</w:t>
                            </w:r>
                            <w:r>
                              <w:rPr>
                                <w:rFonts w:eastAsia="Lantinghei SC"/>
                                <w:color w:val="231F20"/>
                                <w:spacing w:val="-3"/>
                                <w:positio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Lantinghei SC"/>
                                <w:color w:val="231F20"/>
                                <w:position w:val="2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eastAsia="Lantinghei SC"/>
                                <w:color w:val="231F20"/>
                                <w:spacing w:val="-4"/>
                                <w:positio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ntinghei SC" w:eastAsia="Lantinghei SC" w:cs="Lantinghei SC" w:hint="eastAsia"/>
                                <w:color w:val="231F20"/>
                                <w:spacing w:val="-3"/>
                                <w:position w:val="1"/>
                                <w:sz w:val="20"/>
                                <w:szCs w:val="20"/>
                              </w:rPr>
                              <w:t>等於</w:t>
                            </w:r>
                            <w:r>
                              <w:rPr>
                                <w:rFonts w:ascii="Lantinghei SC" w:eastAsia="Lantinghei SC" w:cs="Lantinghei SC"/>
                                <w:color w:val="231F20"/>
                                <w:spacing w:val="-3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Lantinghei SC"/>
                                <w:color w:val="231F20"/>
                                <w:spacing w:val="-4"/>
                                <w:position w:val="2"/>
                                <w:sz w:val="20"/>
                                <w:szCs w:val="20"/>
                              </w:rPr>
                              <w:t>long</w:t>
                            </w:r>
                          </w:p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line="381" w:lineRule="exact"/>
                              <w:ind w:left="-42"/>
                              <w:rPr>
                                <w:rFonts w:ascii="Wawati SC" w:eastAsia="Wawati SC" w:cs="Wawati SC"/>
                                <w:color w:val="231F20"/>
                                <w:spacing w:val="-2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2"/>
                                <w:sz w:val="23"/>
                                <w:szCs w:val="23"/>
                              </w:rPr>
                              <w:t>浮點數資料型態</w:t>
                            </w:r>
                          </w:p>
                        </w:tc>
                        <w:tc>
                          <w:tcPr>
                            <w:tcW w:w="2885" w:type="dxa"/>
                            <w:tcBorders>
                              <w:top w:val="none" w:sz="6" w:space="0" w:color="auto"/>
                              <w:left w:val="single" w:sz="8" w:space="0" w:color="FFFFFF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9"/>
                        </w:trPr>
                        <w:tc>
                          <w:tcPr>
                            <w:tcW w:w="1684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8AD4E2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line="340" w:lineRule="exact"/>
                              <w:ind w:left="442"/>
                              <w:rPr>
                                <w:rFonts w:ascii="Lantinghei SC" w:eastAsia="Lantinghei SC" w:cs="Lantinghei SC"/>
                                <w:color w:val="FFFFFF"/>
                                <w:spacing w:val="-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ntinghei SC" w:eastAsia="Lantinghei SC" w:cs="Lantinghei SC" w:hint="eastAsia"/>
                                <w:color w:val="FFFFFF"/>
                                <w:spacing w:val="-3"/>
                                <w:sz w:val="21"/>
                                <w:szCs w:val="21"/>
                              </w:rPr>
                              <w:t>資料型態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none" w:sz="6" w:space="0" w:color="auto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8AD4E2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line="340" w:lineRule="exact"/>
                              <w:ind w:left="38"/>
                              <w:jc w:val="center"/>
                              <w:rPr>
                                <w:rFonts w:ascii="Lantinghei SC" w:eastAsia="Lantinghei SC" w:cs="Lantinghei SC"/>
                                <w:color w:val="FFFFFF"/>
                                <w:spacing w:val="-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ntinghei SC" w:eastAsia="Lantinghei SC" w:cs="Lantinghei SC" w:hint="eastAsia"/>
                                <w:color w:val="FFFFFF"/>
                                <w:spacing w:val="-5"/>
                                <w:sz w:val="21"/>
                                <w:szCs w:val="21"/>
                              </w:rPr>
                              <w:t>說明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top w:val="none" w:sz="6" w:space="0" w:color="auto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8AD4E2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line="340" w:lineRule="exact"/>
                              <w:ind w:left="41" w:right="2"/>
                              <w:jc w:val="center"/>
                              <w:rPr>
                                <w:rFonts w:ascii="Lantinghei SC" w:eastAsia="Lantinghei SC" w:cs="Lantinghei SC"/>
                                <w:color w:val="FFFFFF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ntinghei SC" w:eastAsia="Lantinghei SC" w:cs="Lantinghei SC" w:hint="eastAsia"/>
                                <w:color w:val="FFFFFF"/>
                                <w:spacing w:val="-2"/>
                                <w:sz w:val="21"/>
                                <w:szCs w:val="21"/>
                              </w:rPr>
                              <w:t>所需記憶體空間</w:t>
                            </w:r>
                          </w:p>
                        </w:tc>
                        <w:tc>
                          <w:tcPr>
                            <w:tcW w:w="2885" w:type="dxa"/>
                            <w:tcBorders>
                              <w:top w:val="none" w:sz="6" w:space="0" w:color="auto"/>
                              <w:left w:val="single" w:sz="8" w:space="0" w:color="FFFFFF"/>
                              <w:bottom w:val="single" w:sz="8" w:space="0" w:color="FFFFFF"/>
                              <w:right w:val="none" w:sz="6" w:space="0" w:color="auto"/>
                            </w:tcBorders>
                            <w:shd w:val="clear" w:color="auto" w:fill="8AD4E2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line="340" w:lineRule="exact"/>
                              <w:ind w:left="619"/>
                              <w:rPr>
                                <w:rFonts w:ascii="Lantinghei SC" w:eastAsia="Lantinghei SC" w:cs="Lantinghei SC"/>
                                <w:color w:val="FFFFFF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ntinghei SC" w:eastAsia="Lantinghei SC" w:cs="Lantinghei SC" w:hint="eastAsia"/>
                                <w:color w:val="FFFFFF"/>
                                <w:spacing w:val="-2"/>
                                <w:sz w:val="21"/>
                                <w:szCs w:val="21"/>
                              </w:rPr>
                              <w:t>能表示的資料範圍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9"/>
                        </w:trPr>
                        <w:tc>
                          <w:tcPr>
                            <w:tcW w:w="1684" w:type="dxa"/>
                            <w:tcBorders>
                              <w:top w:val="single" w:sz="8" w:space="0" w:color="FFFFFF"/>
                              <w:left w:val="none" w:sz="6" w:space="0" w:color="auto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132"/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float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 w:line="336" w:lineRule="exact"/>
                              <w:ind w:left="117"/>
                              <w:rPr>
                                <w:rFonts w:ascii="Wawati SC" w:eastAsia="Wawati SC" w:cs="Wawati SC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>單精度浮點數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41"/>
                              <w:jc w:val="center"/>
                              <w:rPr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>byte</w:t>
                            </w:r>
                            <w:proofErr w:type="gramEnd"/>
                          </w:p>
                        </w:tc>
                        <w:tc>
                          <w:tcPr>
                            <w:tcW w:w="288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119"/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1.17e-38</w:t>
                            </w:r>
                            <w:r>
                              <w:rPr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3.40e+38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9"/>
                        </w:trPr>
                        <w:tc>
                          <w:tcPr>
                            <w:tcW w:w="1684" w:type="dxa"/>
                            <w:tcBorders>
                              <w:top w:val="single" w:sz="8" w:space="0" w:color="FFFFFF"/>
                              <w:left w:val="none" w:sz="6" w:space="0" w:color="auto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5"/>
                              <w:ind w:left="132"/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 w:line="337" w:lineRule="exact"/>
                              <w:ind w:left="117"/>
                              <w:rPr>
                                <w:rFonts w:ascii="Wawati SC" w:eastAsia="Wawati SC" w:cs="Wawati SC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>雙精度浮點數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5"/>
                              <w:ind w:left="41"/>
                              <w:jc w:val="center"/>
                              <w:rPr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>byte</w:t>
                            </w:r>
                            <w:proofErr w:type="gramEnd"/>
                          </w:p>
                        </w:tc>
                        <w:tc>
                          <w:tcPr>
                            <w:tcW w:w="288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5"/>
                              <w:ind w:left="119"/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2.22e-308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1.79e+308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0"/>
                        </w:trPr>
                        <w:tc>
                          <w:tcPr>
                            <w:tcW w:w="1684" w:type="dxa"/>
                            <w:tcBorders>
                              <w:top w:val="single" w:sz="8" w:space="0" w:color="FFFFFF"/>
                              <w:left w:val="none" w:sz="6" w:space="0" w:color="auto"/>
                              <w:bottom w:val="none" w:sz="6" w:space="0" w:color="auto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132"/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long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none" w:sz="6" w:space="0" w:color="auto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 w:line="337" w:lineRule="exact"/>
                              <w:ind w:left="117"/>
                              <w:rPr>
                                <w:rFonts w:ascii="Wawati SC" w:eastAsia="Wawati SC" w:cs="Wawati SC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>倍精度浮點數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none" w:sz="6" w:space="0" w:color="auto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41"/>
                              <w:jc w:val="center"/>
                              <w:rPr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16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>byte</w:t>
                            </w:r>
                            <w:proofErr w:type="gramEnd"/>
                          </w:p>
                        </w:tc>
                        <w:tc>
                          <w:tcPr>
                            <w:tcW w:w="288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119"/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3.36e-4932</w:t>
                            </w:r>
                            <w:r>
                              <w:rPr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1.18e+4932</w:t>
                            </w:r>
                          </w:p>
                        </w:tc>
                      </w:tr>
                    </w:tbl>
                    <w:p w:rsidR="008B4329" w:rsidRDefault="008B4329" w:rsidP="008B4329">
                      <w:pPr>
                        <w:pStyle w:val="ae"/>
                        <w:kinsoku w:val="0"/>
                        <w:overflowPunct w:val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整數資料型態</w:t>
      </w: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148"/>
        <w:rPr>
          <w:rFonts w:asciiTheme="minorEastAsia" w:cs="Wawati SC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49F23FD8" wp14:editId="6D881E4D">
                <wp:simplePos x="0" y="0"/>
                <wp:positionH relativeFrom="page">
                  <wp:posOffset>1261745</wp:posOffset>
                </wp:positionH>
                <wp:positionV relativeFrom="paragraph">
                  <wp:posOffset>340995</wp:posOffset>
                </wp:positionV>
                <wp:extent cx="165100" cy="152400"/>
                <wp:effectExtent l="0" t="0" r="0" b="0"/>
                <wp:wrapTopAndBottom/>
                <wp:docPr id="3641923" name="Rectangle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329" w:rsidRDefault="008B4329" w:rsidP="008B4329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4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70218B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4C17AA6" wp14:editId="1D8B26BF">
                                  <wp:extent cx="163195" cy="154940"/>
                                  <wp:effectExtent l="0" t="0" r="0" b="0"/>
                                  <wp:docPr id="95" name="圖片 48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5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54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B4329" w:rsidRDefault="008B4329" w:rsidP="008B43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23FD8" id="Rectangle 874" o:spid="_x0000_s1032" style="position:absolute;margin-left:99.35pt;margin-top:26.85pt;width:13pt;height:12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" o:allowincell="f" filled="f" stroked="f">
                <v:path arrowok="t"/>
                <v:textbox inset="0,0,0,0">
                  <w:txbxContent>
                    <w:p w:rsidR="008B4329" w:rsidRDefault="008B4329" w:rsidP="008B4329">
                      <w:pPr>
                        <w:widowControl/>
                        <w:autoSpaceDE/>
                        <w:autoSpaceDN/>
                        <w:adjustRightInd/>
                        <w:spacing w:line="240" w:lineRule="atLeast"/>
                        <w:rPr>
                          <w:sz w:val="24"/>
                          <w:szCs w:val="24"/>
                        </w:rPr>
                      </w:pPr>
                      <w:r w:rsidRPr="0070218B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4C17AA6" wp14:editId="1D8B26BF">
                            <wp:extent cx="163195" cy="154940"/>
                            <wp:effectExtent l="0" t="0" r="0" b="0"/>
                            <wp:docPr id="95" name="圖片 4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5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54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B4329" w:rsidRDefault="008B4329" w:rsidP="008B432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8B4329" w:rsidRPr="0070218B" w:rsidRDefault="008B4329" w:rsidP="008B4329">
      <w:pPr>
        <w:pStyle w:val="a9"/>
        <w:numPr>
          <w:ilvl w:val="1"/>
          <w:numId w:val="215"/>
        </w:numPr>
        <w:tabs>
          <w:tab w:val="left" w:pos="1763"/>
        </w:tabs>
        <w:kinsoku w:val="0"/>
        <w:overflowPunct w:val="0"/>
        <w:spacing w:before="376"/>
        <w:ind w:left="1763" w:hanging="277"/>
        <w:contextualSpacing w:val="0"/>
        <w:rPr>
          <w:rFonts w:asciiTheme="minorEastAsia" w:hAnsiTheme="minorEastAsia"/>
          <w:color w:val="000000"/>
          <w:sz w:val="23"/>
          <w:szCs w:val="23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162"/>
        <w:rPr>
          <w:rFonts w:asciiTheme="minorEastAsia"/>
        </w:rPr>
      </w:pPr>
    </w:p>
    <w:p w:rsidR="008B4329" w:rsidRPr="0070218B" w:rsidRDefault="008B4329" w:rsidP="008B4329">
      <w:pPr>
        <w:pStyle w:val="a9"/>
        <w:numPr>
          <w:ilvl w:val="1"/>
          <w:numId w:val="215"/>
        </w:numPr>
        <w:tabs>
          <w:tab w:val="left" w:pos="1840"/>
        </w:tabs>
        <w:kinsoku w:val="0"/>
        <w:overflowPunct w:val="0"/>
        <w:ind w:left="1840" w:hanging="354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字元資料型態</w:t>
      </w:r>
    </w:p>
    <w:tbl>
      <w:tblPr>
        <w:tblW w:w="0" w:type="auto"/>
        <w:tblCellSpacing w:w="10" w:type="dxa"/>
        <w:tblInd w:w="19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6"/>
        <w:gridCol w:w="3318"/>
        <w:gridCol w:w="1792"/>
        <w:gridCol w:w="1991"/>
      </w:tblGrid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10" w:type="dxa"/>
        </w:trPr>
        <w:tc>
          <w:tcPr>
            <w:tcW w:w="1386" w:type="dxa"/>
            <w:tcBorders>
              <w:top w:val="none" w:sz="6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8AD4E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line="340" w:lineRule="exact"/>
              <w:ind w:left="284"/>
              <w:rPr>
                <w:rFonts w:asciiTheme="minorEastAsia" w:cs="Lantinghei SC"/>
                <w:color w:val="FFFFFF"/>
                <w:spacing w:val="-3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3"/>
                <w:sz w:val="21"/>
                <w:szCs w:val="21"/>
              </w:rPr>
              <w:t>資料型態</w:t>
            </w:r>
          </w:p>
        </w:tc>
        <w:tc>
          <w:tcPr>
            <w:tcW w:w="3298" w:type="dxa"/>
            <w:tcBorders>
              <w:top w:val="none" w:sz="6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8AD4E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line="340" w:lineRule="exact"/>
              <w:ind w:right="1"/>
              <w:jc w:val="center"/>
              <w:rPr>
                <w:rFonts w:asciiTheme="minorEastAsia" w:cs="Lantinghei SC"/>
                <w:color w:val="FFFFFF"/>
                <w:spacing w:val="-5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5"/>
                <w:sz w:val="21"/>
                <w:szCs w:val="21"/>
              </w:rPr>
              <w:t>說明</w:t>
            </w:r>
          </w:p>
        </w:tc>
        <w:tc>
          <w:tcPr>
            <w:tcW w:w="1772" w:type="dxa"/>
            <w:tcBorders>
              <w:top w:val="none" w:sz="6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8AD4E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line="340" w:lineRule="exact"/>
              <w:ind w:right="1"/>
              <w:jc w:val="center"/>
              <w:rPr>
                <w:rFonts w:asciiTheme="minorEastAsia" w:cs="Lantinghei SC"/>
                <w:color w:val="FFFFFF"/>
                <w:spacing w:val="-2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2"/>
                <w:sz w:val="21"/>
                <w:szCs w:val="21"/>
              </w:rPr>
              <w:t>所需記憶體空間</w:t>
            </w:r>
          </w:p>
        </w:tc>
        <w:tc>
          <w:tcPr>
            <w:tcW w:w="1961" w:type="dxa"/>
            <w:tcBorders>
              <w:top w:val="none" w:sz="6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8AD4E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line="340" w:lineRule="exact"/>
              <w:ind w:right="10"/>
              <w:jc w:val="center"/>
              <w:rPr>
                <w:rFonts w:asciiTheme="minorEastAsia" w:cs="Lantinghei SC"/>
                <w:color w:val="FFFFFF"/>
                <w:spacing w:val="-2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2"/>
                <w:sz w:val="21"/>
                <w:szCs w:val="21"/>
              </w:rPr>
              <w:t>能表示的資料範圍</w:t>
            </w: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  <w:tblCellSpacing w:w="10" w:type="dxa"/>
        </w:trPr>
        <w:tc>
          <w:tcPr>
            <w:tcW w:w="1386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228"/>
              <w:ind w:left="122"/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  <w:t>char</w:t>
            </w:r>
          </w:p>
        </w:tc>
        <w:tc>
          <w:tcPr>
            <w:tcW w:w="3298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line="237" w:lineRule="auto"/>
              <w:ind w:left="98" w:right="45"/>
              <w:rPr>
                <w:rFonts w:asciiTheme="minorEastAsia" w:cs="Wawati SC"/>
                <w:color w:val="231F20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英文字母、阿拉伯數字、標點符號、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跳脫字元、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 xml:space="preserve">ASCII 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碼、整數</w:t>
            </w:r>
          </w:p>
        </w:tc>
        <w:tc>
          <w:tcPr>
            <w:tcW w:w="1772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228"/>
              <w:ind w:right="1"/>
              <w:jc w:val="center"/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/>
                <w:color w:val="231F20"/>
                <w:spacing w:val="-1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  <w:t>byte</w:t>
            </w:r>
          </w:p>
        </w:tc>
        <w:tc>
          <w:tcPr>
            <w:tcW w:w="1961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165"/>
              <w:ind w:left="1" w:right="10"/>
              <w:jc w:val="center"/>
              <w:rPr>
                <w:rFonts w:asciiTheme="minorEastAsia" w:hAnsiTheme="minorEastAsia"/>
                <w:color w:val="231F20"/>
                <w:spacing w:val="-2"/>
                <w:w w:val="135"/>
                <w:sz w:val="20"/>
                <w:szCs w:val="20"/>
              </w:rPr>
            </w:pPr>
            <w:r w:rsidRPr="0070218B">
              <w:rPr>
                <w:rFonts w:asciiTheme="minorEastAsia" w:cs="Wawati SC"/>
                <w:color w:val="231F20"/>
                <w:w w:val="135"/>
                <w:sz w:val="20"/>
                <w:szCs w:val="20"/>
              </w:rPr>
              <w:t>-</w:t>
            </w:r>
            <w:r w:rsidRPr="0070218B">
              <w:rPr>
                <w:rFonts w:asciiTheme="minorEastAsia" w:hAnsiTheme="minorEastAsia"/>
                <w:color w:val="231F20"/>
                <w:spacing w:val="-2"/>
                <w:w w:val="135"/>
                <w:sz w:val="20"/>
                <w:szCs w:val="20"/>
              </w:rPr>
              <w:t>128</w:t>
            </w:r>
            <w:r w:rsidRPr="0070218B">
              <w:rPr>
                <w:rFonts w:asciiTheme="minorEastAsia" w:hAnsiTheme="minorEastAsia" w:cs="Wawati SC"/>
                <w:color w:val="231F20"/>
                <w:spacing w:val="-2"/>
                <w:w w:val="135"/>
                <w:sz w:val="20"/>
                <w:szCs w:val="20"/>
              </w:rPr>
              <w:t>~</w:t>
            </w:r>
            <w:r w:rsidRPr="0070218B">
              <w:rPr>
                <w:rFonts w:asciiTheme="minorEastAsia" w:hAnsiTheme="minorEastAsia"/>
                <w:color w:val="231F20"/>
                <w:spacing w:val="-2"/>
                <w:w w:val="135"/>
                <w:sz w:val="20"/>
                <w:szCs w:val="20"/>
              </w:rPr>
              <w:t>127</w:t>
            </w: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tblCellSpacing w:w="10" w:type="dxa"/>
        </w:trPr>
        <w:tc>
          <w:tcPr>
            <w:tcW w:w="1386" w:type="dxa"/>
            <w:tcBorders>
              <w:top w:val="none" w:sz="8" w:space="0" w:color="auto"/>
              <w:left w:val="none" w:sz="6" w:space="0" w:color="auto"/>
              <w:bottom w:val="none" w:sz="6" w:space="0" w:color="auto"/>
              <w:right w:val="none" w:sz="8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47"/>
              <w:ind w:left="122"/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unsigned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  <w:t>char</w:t>
            </w:r>
          </w:p>
        </w:tc>
        <w:tc>
          <w:tcPr>
            <w:tcW w:w="3298" w:type="dxa"/>
            <w:tcBorders>
              <w:top w:val="none" w:sz="8" w:space="0" w:color="auto"/>
              <w:left w:val="none" w:sz="8" w:space="0" w:color="auto"/>
              <w:bottom w:val="none" w:sz="6" w:space="0" w:color="auto"/>
              <w:right w:val="none" w:sz="8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line="340" w:lineRule="exact"/>
              <w:ind w:left="98"/>
              <w:rPr>
                <w:rFonts w:asciiTheme="minorEastAsia" w:cs="Wawati SC"/>
                <w:color w:val="231F20"/>
                <w:spacing w:val="-3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3"/>
                <w:sz w:val="20"/>
                <w:szCs w:val="20"/>
              </w:rPr>
              <w:t>無號整數</w:t>
            </w:r>
          </w:p>
        </w:tc>
        <w:tc>
          <w:tcPr>
            <w:tcW w:w="1772" w:type="dxa"/>
            <w:tcBorders>
              <w:top w:val="none" w:sz="8" w:space="0" w:color="auto"/>
              <w:left w:val="none" w:sz="8" w:space="0" w:color="auto"/>
              <w:bottom w:val="none" w:sz="6" w:space="0" w:color="auto"/>
              <w:right w:val="none" w:sz="8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47"/>
              <w:ind w:right="1"/>
              <w:jc w:val="center"/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/>
                <w:color w:val="231F20"/>
                <w:spacing w:val="-1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  <w:t>byte</w:t>
            </w:r>
          </w:p>
        </w:tc>
        <w:tc>
          <w:tcPr>
            <w:tcW w:w="1961" w:type="dxa"/>
            <w:tcBorders>
              <w:top w:val="none" w:sz="8" w:space="0" w:color="auto"/>
              <w:left w:val="none" w:sz="8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line="340" w:lineRule="exact"/>
              <w:ind w:left="1" w:right="10"/>
              <w:jc w:val="center"/>
              <w:rPr>
                <w:rFonts w:asciiTheme="minorEastAsia" w:hAnsiTheme="minorEastAsia"/>
                <w:color w:val="231F20"/>
                <w:spacing w:val="-2"/>
                <w:w w:val="140"/>
                <w:sz w:val="20"/>
                <w:szCs w:val="20"/>
              </w:rPr>
            </w:pPr>
            <w:r w:rsidRPr="0070218B">
              <w:rPr>
                <w:rFonts w:asciiTheme="minorEastAsia"/>
                <w:color w:val="231F20"/>
                <w:spacing w:val="-2"/>
                <w:w w:val="140"/>
                <w:sz w:val="20"/>
                <w:szCs w:val="20"/>
              </w:rPr>
              <w:t>0</w:t>
            </w:r>
            <w:r w:rsidRPr="0070218B">
              <w:rPr>
                <w:rFonts w:asciiTheme="minorEastAsia" w:hAnsiTheme="minorEastAsia" w:cs="Wawati SC"/>
                <w:color w:val="231F20"/>
                <w:spacing w:val="-2"/>
                <w:w w:val="140"/>
                <w:sz w:val="20"/>
                <w:szCs w:val="20"/>
              </w:rPr>
              <w:t>~</w:t>
            </w:r>
            <w:r w:rsidRPr="0070218B">
              <w:rPr>
                <w:rFonts w:asciiTheme="minorEastAsia" w:hAnsiTheme="minorEastAsia"/>
                <w:color w:val="231F20"/>
                <w:spacing w:val="-2"/>
                <w:w w:val="140"/>
                <w:sz w:val="20"/>
                <w:szCs w:val="20"/>
              </w:rPr>
              <w:t>255</w:t>
            </w:r>
          </w:p>
        </w:tc>
      </w:tr>
    </w:tbl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138"/>
        <w:rPr>
          <w:rFonts w:asciiTheme="minorEastAsia" w:cs="Wawati SC"/>
        </w:rPr>
      </w:pPr>
    </w:p>
    <w:p w:rsidR="008B4329" w:rsidRPr="0070218B" w:rsidRDefault="008B4329" w:rsidP="008B4329">
      <w:pPr>
        <w:pStyle w:val="4"/>
        <w:kinsoku w:val="0"/>
        <w:overflowPunct w:val="0"/>
        <w:rPr>
          <w:rFonts w:asciiTheme="minorEastAsia" w:hAnsiTheme="minorEastAsia"/>
          <w:color w:val="231F20"/>
          <w:spacing w:val="-12"/>
        </w:rPr>
      </w:pPr>
      <w:r w:rsidRPr="0070218B">
        <w:rPr>
          <w:rFonts w:asciiTheme="minorEastAsia" w:hAnsiTheme="minorEastAsia"/>
          <w:color w:val="231F20"/>
          <w:spacing w:val="-4"/>
        </w:rPr>
        <w:t>2-</w:t>
      </w:r>
      <w:r w:rsidRPr="0070218B">
        <w:rPr>
          <w:rFonts w:asciiTheme="minorEastAsia" w:hAnsiTheme="minorEastAsia"/>
          <w:color w:val="231F20"/>
          <w:spacing w:val="-12"/>
        </w:rPr>
        <w:t>2</w:t>
      </w:r>
    </w:p>
    <w:p w:rsidR="008B4329" w:rsidRPr="0070218B" w:rsidRDefault="008B4329" w:rsidP="008B4329">
      <w:pPr>
        <w:pStyle w:val="4"/>
        <w:kinsoku w:val="0"/>
        <w:overflowPunct w:val="0"/>
        <w:rPr>
          <w:rFonts w:asciiTheme="minorEastAsia" w:hAnsiTheme="minorEastAsia"/>
          <w:color w:val="231F20"/>
          <w:spacing w:val="-12"/>
        </w:rPr>
        <w:sectPr w:rsidR="008B4329" w:rsidRPr="0070218B">
          <w:pgSz w:w="11910" w:h="16840"/>
          <w:pgMar w:top="300" w:right="425" w:bottom="0" w:left="0" w:header="720" w:footer="720" w:gutter="0"/>
          <w:cols w:space="720"/>
          <w:noEndnote/>
        </w:sectPr>
      </w:pPr>
    </w:p>
    <w:p w:rsidR="008B4329" w:rsidRPr="0070218B" w:rsidRDefault="008B4329" w:rsidP="008B4329">
      <w:pPr>
        <w:pStyle w:val="ae"/>
        <w:kinsoku w:val="0"/>
        <w:overflowPunct w:val="0"/>
        <w:spacing w:before="30"/>
        <w:ind w:right="491"/>
        <w:jc w:val="right"/>
        <w:rPr>
          <w:rFonts w:asciiTheme="minorEastAsia" w:cs="Lantinghei SC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231F20"/>
          <w:sz w:val="20"/>
          <w:szCs w:val="20"/>
        </w:rPr>
        <w:lastRenderedPageBreak/>
        <w:t>Chapter</w:t>
      </w:r>
      <w:r w:rsidRPr="0070218B">
        <w:rPr>
          <w:rFonts w:asciiTheme="minorEastAsia" w:hAnsiTheme="minorEastAsia" w:cs="Arial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231F20"/>
          <w:sz w:val="20"/>
          <w:szCs w:val="20"/>
        </w:rPr>
        <w:t>2</w:t>
      </w:r>
      <w:r w:rsidRPr="0070218B">
        <w:rPr>
          <w:rFonts w:asciiTheme="minorEastAsia" w:hAnsiTheme="minorEastAsia" w:cs="Arial"/>
          <w:color w:val="231F20"/>
          <w:spacing w:val="42"/>
          <w:sz w:val="20"/>
          <w:szCs w:val="20"/>
        </w:rPr>
        <w:t xml:space="preserve">  </w:t>
      </w:r>
      <w:r w:rsidRPr="0070218B">
        <w:rPr>
          <w:rFonts w:asciiTheme="minorEastAsia" w:hAnsiTheme="minorEastAsia" w:cs="Lantinghei SC" w:hint="eastAsia"/>
          <w:color w:val="231F20"/>
          <w:spacing w:val="-2"/>
          <w:sz w:val="20"/>
          <w:szCs w:val="20"/>
        </w:rPr>
        <w:t>變數與常數</w:t>
      </w:r>
    </w:p>
    <w:p w:rsidR="008B4329" w:rsidRPr="0070218B" w:rsidRDefault="008B4329" w:rsidP="008B4329">
      <w:pPr>
        <w:pStyle w:val="ae"/>
        <w:kinsoku w:val="0"/>
        <w:overflowPunct w:val="0"/>
        <w:spacing w:before="91"/>
        <w:rPr>
          <w:rFonts w:asciiTheme="minorEastAsia" w:cs="Lantinghei SC"/>
        </w:rPr>
      </w:pPr>
    </w:p>
    <w:p w:rsidR="008B4329" w:rsidRPr="0070218B" w:rsidRDefault="008B4329" w:rsidP="008B4329">
      <w:pPr>
        <w:pStyle w:val="a9"/>
        <w:numPr>
          <w:ilvl w:val="1"/>
          <w:numId w:val="215"/>
        </w:numPr>
        <w:tabs>
          <w:tab w:val="left" w:pos="1840"/>
        </w:tabs>
        <w:kinsoku w:val="0"/>
        <w:overflowPunct w:val="0"/>
        <w:spacing w:before="1"/>
        <w:ind w:left="1840" w:hanging="354"/>
        <w:contextualSpacing w:val="0"/>
        <w:rPr>
          <w:rFonts w:asciiTheme="minorEastAsia" w:hAnsiTheme="minorEastAsia"/>
          <w:color w:val="231F20"/>
          <w:spacing w:val="-4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布林資料型態</w:t>
      </w:r>
      <w:r w:rsidRPr="0070218B">
        <w:rPr>
          <w:rFonts w:asciiTheme="minorEastAsia" w:hAnsiTheme="minorEastAsia"/>
          <w:color w:val="231F20"/>
          <w:spacing w:val="50"/>
          <w:w w:val="15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  <w:sz w:val="23"/>
          <w:szCs w:val="23"/>
        </w:rPr>
        <w:t>(</w:t>
      </w:r>
      <w:proofErr w:type="spellStart"/>
      <w:r w:rsidRPr="0070218B">
        <w:rPr>
          <w:rFonts w:asciiTheme="minorEastAsia" w:hAnsiTheme="minorEastAsia"/>
          <w:color w:val="231F20"/>
          <w:spacing w:val="-4"/>
          <w:sz w:val="23"/>
          <w:szCs w:val="23"/>
        </w:rPr>
        <w:t>c++</w:t>
      </w:r>
      <w:proofErr w:type="spellEnd"/>
      <w:r w:rsidRPr="0070218B">
        <w:rPr>
          <w:rFonts w:asciiTheme="minorEastAsia" w:hAnsiTheme="minorEastAsia"/>
          <w:color w:val="231F20"/>
          <w:spacing w:val="-4"/>
          <w:sz w:val="23"/>
          <w:szCs w:val="23"/>
        </w:rPr>
        <w:t>)</w:t>
      </w:r>
    </w:p>
    <w:tbl>
      <w:tblPr>
        <w:tblW w:w="0" w:type="auto"/>
        <w:tblCellSpacing w:w="10" w:type="dxa"/>
        <w:tblInd w:w="1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5"/>
        <w:gridCol w:w="3318"/>
        <w:gridCol w:w="1792"/>
        <w:gridCol w:w="1991"/>
      </w:tblGrid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10" w:type="dxa"/>
        </w:trPr>
        <w:tc>
          <w:tcPr>
            <w:tcW w:w="1385" w:type="dxa"/>
            <w:tcBorders>
              <w:top w:val="none" w:sz="6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8AD4E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line="340" w:lineRule="exact"/>
              <w:ind w:left="24" w:right="2"/>
              <w:jc w:val="center"/>
              <w:rPr>
                <w:rFonts w:asciiTheme="minorEastAsia" w:cs="Lantinghei SC"/>
                <w:color w:val="FFFFFF"/>
                <w:spacing w:val="-3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3"/>
                <w:sz w:val="21"/>
                <w:szCs w:val="21"/>
              </w:rPr>
              <w:t>資料型態</w:t>
            </w:r>
          </w:p>
        </w:tc>
        <w:tc>
          <w:tcPr>
            <w:tcW w:w="3298" w:type="dxa"/>
            <w:tcBorders>
              <w:top w:val="none" w:sz="6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8AD4E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line="340" w:lineRule="exact"/>
              <w:ind w:right="1"/>
              <w:jc w:val="center"/>
              <w:rPr>
                <w:rFonts w:asciiTheme="minorEastAsia" w:cs="Lantinghei SC"/>
                <w:color w:val="FFFFFF"/>
                <w:spacing w:val="-5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5"/>
                <w:sz w:val="21"/>
                <w:szCs w:val="21"/>
              </w:rPr>
              <w:t>說明</w:t>
            </w:r>
          </w:p>
        </w:tc>
        <w:tc>
          <w:tcPr>
            <w:tcW w:w="1772" w:type="dxa"/>
            <w:tcBorders>
              <w:top w:val="none" w:sz="6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8AD4E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line="340" w:lineRule="exact"/>
              <w:ind w:right="1"/>
              <w:jc w:val="center"/>
              <w:rPr>
                <w:rFonts w:asciiTheme="minorEastAsia" w:cs="Lantinghei SC"/>
                <w:color w:val="FFFFFF"/>
                <w:spacing w:val="-2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2"/>
                <w:sz w:val="21"/>
                <w:szCs w:val="21"/>
              </w:rPr>
              <w:t>所需記憶體空間</w:t>
            </w:r>
          </w:p>
        </w:tc>
        <w:tc>
          <w:tcPr>
            <w:tcW w:w="1961" w:type="dxa"/>
            <w:tcBorders>
              <w:top w:val="none" w:sz="6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8AD4E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line="340" w:lineRule="exact"/>
              <w:ind w:left="1" w:right="11"/>
              <w:jc w:val="center"/>
              <w:rPr>
                <w:rFonts w:asciiTheme="minorEastAsia" w:cs="Lantinghei SC"/>
                <w:color w:val="FFFFFF"/>
                <w:spacing w:val="-2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2"/>
                <w:sz w:val="21"/>
                <w:szCs w:val="21"/>
              </w:rPr>
              <w:t>能表示的資料範圍</w:t>
            </w: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tblCellSpacing w:w="10" w:type="dxa"/>
        </w:trPr>
        <w:tc>
          <w:tcPr>
            <w:tcW w:w="1385" w:type="dxa"/>
            <w:tcBorders>
              <w:top w:val="none" w:sz="8" w:space="0" w:color="auto"/>
              <w:left w:val="none" w:sz="6" w:space="0" w:color="auto"/>
              <w:bottom w:val="none" w:sz="6" w:space="0" w:color="auto"/>
              <w:right w:val="none" w:sz="8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47"/>
              <w:ind w:left="24"/>
              <w:jc w:val="center"/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  <w:t>bool</w:t>
            </w:r>
          </w:p>
        </w:tc>
        <w:tc>
          <w:tcPr>
            <w:tcW w:w="3298" w:type="dxa"/>
            <w:tcBorders>
              <w:top w:val="none" w:sz="8" w:space="0" w:color="auto"/>
              <w:left w:val="none" w:sz="8" w:space="0" w:color="auto"/>
              <w:bottom w:val="none" w:sz="6" w:space="0" w:color="auto"/>
              <w:right w:val="none" w:sz="8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line="341" w:lineRule="exact"/>
              <w:ind w:left="1" w:right="1"/>
              <w:jc w:val="center"/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true(1)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或</w:t>
            </w:r>
            <w:r w:rsidRPr="0070218B">
              <w:rPr>
                <w:rFonts w:asciiTheme="minorEastAsia" w:hAnsiTheme="minorEastAsia" w:cs="Wawati SC"/>
                <w:color w:val="231F20"/>
                <w:spacing w:val="-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false(0)</w:t>
            </w:r>
          </w:p>
        </w:tc>
        <w:tc>
          <w:tcPr>
            <w:tcW w:w="1772" w:type="dxa"/>
            <w:tcBorders>
              <w:top w:val="none" w:sz="8" w:space="0" w:color="auto"/>
              <w:left w:val="none" w:sz="8" w:space="0" w:color="auto"/>
              <w:bottom w:val="none" w:sz="6" w:space="0" w:color="auto"/>
              <w:right w:val="none" w:sz="8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47"/>
              <w:ind w:left="1" w:right="1"/>
              <w:jc w:val="center"/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/>
                <w:color w:val="231F20"/>
                <w:spacing w:val="-1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  <w:t>byte</w:t>
            </w:r>
          </w:p>
        </w:tc>
        <w:tc>
          <w:tcPr>
            <w:tcW w:w="1961" w:type="dxa"/>
            <w:tcBorders>
              <w:top w:val="none" w:sz="8" w:space="0" w:color="auto"/>
              <w:left w:val="none" w:sz="8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line="341" w:lineRule="exact"/>
              <w:ind w:right="11"/>
              <w:jc w:val="center"/>
              <w:rPr>
                <w:rFonts w:asci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、</w:t>
            </w:r>
            <w:r w:rsidRPr="0070218B">
              <w:rPr>
                <w:rFonts w:asciiTheme="minorEastAsia"/>
                <w:color w:val="231F20"/>
                <w:spacing w:val="-10"/>
                <w:sz w:val="20"/>
                <w:szCs w:val="20"/>
              </w:rPr>
              <w:t>0</w:t>
            </w:r>
          </w:p>
        </w:tc>
      </w:tr>
    </w:tbl>
    <w:p w:rsidR="008B4329" w:rsidRPr="0070218B" w:rsidRDefault="008B4329" w:rsidP="008B4329">
      <w:pPr>
        <w:pStyle w:val="ae"/>
        <w:kinsoku w:val="0"/>
        <w:overflowPunct w:val="0"/>
        <w:spacing w:before="34"/>
        <w:ind w:right="268"/>
        <w:jc w:val="center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28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</w:rPr>
        <w:t>沒有布林資料型態，而是使用數值「</w:t>
      </w:r>
      <w:r w:rsidRPr="0070218B">
        <w:rPr>
          <w:rFonts w:asciiTheme="minorEastAsia"/>
          <w:color w:val="231F20"/>
        </w:rPr>
        <w:t>0</w:t>
      </w:r>
      <w:r w:rsidRPr="0070218B">
        <w:rPr>
          <w:rFonts w:asciiTheme="minorEastAsia" w:hAnsiTheme="minorEastAsia" w:cs="Wawati SC"/>
          <w:color w:val="231F20"/>
        </w:rPr>
        <w:t>j</w:t>
      </w:r>
      <w:r w:rsidRPr="0070218B">
        <w:rPr>
          <w:rFonts w:asciiTheme="minorEastAsia" w:hAnsiTheme="minorEastAsia" w:cs="Wawati SC" w:hint="eastAsia"/>
          <w:color w:val="231F20"/>
        </w:rPr>
        <w:t>表示</w:t>
      </w:r>
      <w:r w:rsidRPr="0070218B">
        <w:rPr>
          <w:rFonts w:asciiTheme="minorEastAsia" w:hAnsiTheme="minorEastAsia" w:cs="Wawati SC"/>
          <w:color w:val="231F20"/>
          <w:spacing w:val="65"/>
          <w:w w:val="150"/>
        </w:rPr>
        <w:t xml:space="preserve"> </w:t>
      </w:r>
      <w:r w:rsidRPr="0070218B">
        <w:rPr>
          <w:rFonts w:asciiTheme="minorEastAsia" w:hAnsiTheme="minorEastAsia"/>
          <w:color w:val="231F20"/>
          <w:spacing w:val="19"/>
        </w:rPr>
        <w:t>fals</w:t>
      </w:r>
      <w:r w:rsidRPr="0070218B">
        <w:rPr>
          <w:rFonts w:asciiTheme="minorEastAsia" w:hAnsiTheme="minorEastAsia"/>
          <w:color w:val="231F20"/>
          <w:spacing w:val="20"/>
        </w:rPr>
        <w:t>e</w:t>
      </w:r>
      <w:r w:rsidRPr="0070218B">
        <w:rPr>
          <w:rFonts w:asciiTheme="minorEastAsia" w:hAnsiTheme="minorEastAsia" w:cs="Wawati SC" w:hint="eastAsia"/>
          <w:color w:val="231F20"/>
          <w:spacing w:val="-32"/>
        </w:rPr>
        <w:t>，「非</w:t>
      </w:r>
      <w:r w:rsidRPr="0070218B">
        <w:rPr>
          <w:rFonts w:asciiTheme="minorEastAsia" w:hAnsiTheme="minorEastAsia" w:cs="Wawati SC"/>
          <w:color w:val="231F20"/>
          <w:spacing w:val="65"/>
          <w:w w:val="150"/>
        </w:rPr>
        <w:t xml:space="preserve"> </w:t>
      </w:r>
      <w:r w:rsidRPr="0070218B">
        <w:rPr>
          <w:rFonts w:asciiTheme="minorEastAsia"/>
          <w:color w:val="231F20"/>
        </w:rPr>
        <w:t>0</w:t>
      </w:r>
      <w:r w:rsidRPr="0070218B">
        <w:rPr>
          <w:rFonts w:asciiTheme="minorEastAsia" w:hAnsiTheme="minorEastAsia" w:cs="Wawati SC"/>
          <w:color w:val="231F20"/>
        </w:rPr>
        <w:t>j</w:t>
      </w:r>
      <w:r w:rsidRPr="0070218B">
        <w:rPr>
          <w:rFonts w:asciiTheme="minorEastAsia" w:hAnsiTheme="minorEastAsia" w:cs="Wawati SC" w:hint="eastAsia"/>
          <w:color w:val="231F20"/>
        </w:rPr>
        <w:t>表示</w:t>
      </w:r>
      <w:r w:rsidRPr="0070218B">
        <w:rPr>
          <w:rFonts w:asciiTheme="minorEastAsia" w:hAnsiTheme="minorEastAsia" w:cs="Wawati SC"/>
          <w:color w:val="231F20"/>
          <w:spacing w:val="68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true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9"/>
        <w:numPr>
          <w:ilvl w:val="0"/>
          <w:numId w:val="215"/>
        </w:numPr>
        <w:tabs>
          <w:tab w:val="left" w:pos="1486"/>
        </w:tabs>
        <w:kinsoku w:val="0"/>
        <w:overflowPunct w:val="0"/>
        <w:spacing w:before="216"/>
        <w:ind w:left="1486" w:hanging="356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/>
          <w:color w:val="231F20"/>
          <w:w w:val="120"/>
          <w:sz w:val="23"/>
          <w:szCs w:val="23"/>
        </w:rPr>
        <w:t>c</w:t>
      </w:r>
      <w:r w:rsidRPr="0070218B">
        <w:rPr>
          <w:rFonts w:asciiTheme="minorEastAsia" w:hAnsiTheme="minorEastAsia"/>
          <w:color w:val="231F20"/>
          <w:spacing w:val="75"/>
          <w:w w:val="150"/>
          <w:sz w:val="23"/>
          <w:szCs w:val="23"/>
        </w:rPr>
        <w:t xml:space="preserve"> 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語言沒有</w:t>
      </w:r>
      <w:r w:rsidRPr="0070218B">
        <w:rPr>
          <w:rFonts w:asciiTheme="minorEastAsia" w:hAnsiTheme="minorEastAsia" w:cs="Hiragino Mincho ProN W6" w:hint="eastAsia"/>
          <w:b/>
          <w:bCs/>
          <w:color w:val="00AEEF"/>
          <w:sz w:val="23"/>
          <w:szCs w:val="23"/>
        </w:rPr>
        <w:t>字串</w:t>
      </w:r>
      <w:r w:rsidRPr="0070218B">
        <w:rPr>
          <w:rFonts w:asciiTheme="minorEastAsia" w:hAnsiTheme="minorEastAsia"/>
          <w:b/>
          <w:bCs/>
          <w:color w:val="00AEEF"/>
          <w:sz w:val="23"/>
          <w:szCs w:val="23"/>
        </w:rPr>
        <w:t>(string)</w:t>
      </w: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資料型態，若要表示字串，需使用字元陣列來替代。</w:t>
      </w:r>
    </w:p>
    <w:p w:rsidR="008B4329" w:rsidRPr="0070218B" w:rsidRDefault="008B4329" w:rsidP="008B4329">
      <w:pPr>
        <w:pStyle w:val="a9"/>
        <w:numPr>
          <w:ilvl w:val="0"/>
          <w:numId w:val="215"/>
        </w:numPr>
        <w:tabs>
          <w:tab w:val="left" w:pos="1486"/>
        </w:tabs>
        <w:kinsoku w:val="0"/>
        <w:overflowPunct w:val="0"/>
        <w:spacing w:before="31"/>
        <w:ind w:left="1486" w:hanging="356"/>
        <w:contextualSpacing w:val="0"/>
        <w:rPr>
          <w:rFonts w:asciiTheme="minorEastAsia" w:hAnsiTheme="minorEastAsia"/>
          <w:color w:val="231F20"/>
          <w:spacing w:val="-3"/>
          <w:sz w:val="23"/>
          <w:szCs w:val="23"/>
        </w:rPr>
      </w:pPr>
      <w:proofErr w:type="spellStart"/>
      <w:r w:rsidRPr="0070218B">
        <w:rPr>
          <w:rFonts w:asciiTheme="minorEastAsia" w:hAnsiTheme="minorEastAsia"/>
          <w:color w:val="231F20"/>
          <w:sz w:val="23"/>
          <w:szCs w:val="23"/>
        </w:rPr>
        <w:t>c++</w:t>
      </w:r>
      <w:proofErr w:type="spellEnd"/>
      <w:r w:rsidRPr="0070218B">
        <w:rPr>
          <w:rFonts w:asciiTheme="minorEastAsia" w:hAnsiTheme="minorEastAsia" w:hint="eastAsia"/>
          <w:color w:val="231F20"/>
          <w:spacing w:val="15"/>
          <w:sz w:val="23"/>
          <w:szCs w:val="23"/>
        </w:rPr>
        <w:t>語言有提供字串資料型態</w:t>
      </w:r>
      <w:r w:rsidRPr="0070218B">
        <w:rPr>
          <w:rFonts w:asciiTheme="minorEastAsia" w:hAnsiTheme="minorEastAsia"/>
          <w:color w:val="231F20"/>
          <w:spacing w:val="15"/>
          <w:sz w:val="23"/>
          <w:szCs w:val="23"/>
        </w:rPr>
        <w:t xml:space="preserve">   </w:t>
      </w:r>
      <w:r w:rsidRPr="0070218B">
        <w:rPr>
          <w:rFonts w:asciiTheme="minorEastAsia" w:hAnsiTheme="minorEastAsia"/>
          <w:b/>
          <w:bCs/>
          <w:color w:val="00AEEF"/>
          <w:sz w:val="23"/>
          <w:szCs w:val="23"/>
        </w:rPr>
        <w:t>string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，使用前需引用</w:t>
      </w:r>
      <w:r w:rsidRPr="0070218B">
        <w:rPr>
          <w:rFonts w:asciiTheme="minorEastAsia" w:hAnsiTheme="minorEastAsia" w:cs="Arial"/>
          <w:color w:val="00AEEF"/>
          <w:sz w:val="20"/>
          <w:szCs w:val="20"/>
        </w:rPr>
        <w:t>&lt;string&gt;</w:t>
      </w:r>
      <w:r w:rsidRPr="0070218B">
        <w:rPr>
          <w:rFonts w:asciiTheme="minorEastAsia" w:hAnsiTheme="minorEastAsia" w:hint="eastAsia"/>
          <w:color w:val="231F20"/>
          <w:spacing w:val="-3"/>
          <w:sz w:val="23"/>
          <w:szCs w:val="23"/>
        </w:rPr>
        <w:t>函式庫。</w:t>
      </w:r>
    </w:p>
    <w:p w:rsidR="008B4329" w:rsidRPr="0070218B" w:rsidRDefault="008B4329" w:rsidP="008B4329">
      <w:pPr>
        <w:pStyle w:val="5"/>
        <w:numPr>
          <w:ilvl w:val="0"/>
          <w:numId w:val="215"/>
        </w:numPr>
        <w:tabs>
          <w:tab w:val="left" w:pos="1486"/>
        </w:tabs>
        <w:kinsoku w:val="0"/>
        <w:overflowPunct w:val="0"/>
        <w:spacing w:before="32"/>
        <w:ind w:left="1486" w:hanging="356"/>
        <w:rPr>
          <w:rFonts w:asciiTheme="minorEastAsia" w:cs="Wawati SC"/>
          <w:b/>
          <w:bCs/>
          <w:color w:val="231F20"/>
          <w:spacing w:val="-10"/>
        </w:rPr>
      </w:pPr>
      <w:r w:rsidRPr="0070218B">
        <w:rPr>
          <w:rFonts w:asciiTheme="minorEastAsia" w:hAnsiTheme="minorEastAsia" w:cs="Wawati SC" w:hint="eastAsia"/>
          <w:b/>
          <w:bCs/>
          <w:color w:val="231F20"/>
        </w:rPr>
        <w:t>複合資料型態：</w:t>
      </w:r>
      <w:r w:rsidRPr="0070218B">
        <w:rPr>
          <w:rFonts w:asciiTheme="minorEastAsia" w:hAnsiTheme="minorEastAsia" w:cs="Hiragino Mincho ProN W6" w:hint="eastAsia"/>
          <w:color w:val="00AEEF"/>
        </w:rPr>
        <w:t>列舉</w:t>
      </w:r>
      <w:r w:rsidRPr="0070218B">
        <w:rPr>
          <w:rFonts w:asciiTheme="minorEastAsia" w:hAnsiTheme="minorEastAsia"/>
          <w:color w:val="00AEEF"/>
        </w:rPr>
        <w:t>(enumeration)</w:t>
      </w:r>
      <w:r w:rsidRPr="0070218B">
        <w:rPr>
          <w:rFonts w:asciiTheme="minorEastAsia" w:hAnsiTheme="minorEastAsia" w:cs="Wawati SC" w:hint="eastAsia"/>
          <w:b/>
          <w:bCs/>
          <w:color w:val="231F20"/>
        </w:rPr>
        <w:t>、</w:t>
      </w:r>
      <w:r w:rsidRPr="0070218B">
        <w:rPr>
          <w:rFonts w:asciiTheme="minorEastAsia" w:hAnsiTheme="minorEastAsia" w:cs="Hiragino Mincho ProN W6" w:hint="eastAsia"/>
          <w:color w:val="00AEEF"/>
        </w:rPr>
        <w:t>陣列</w:t>
      </w:r>
      <w:r w:rsidRPr="0070218B">
        <w:rPr>
          <w:rFonts w:asciiTheme="minorEastAsia" w:hAnsiTheme="minorEastAsia"/>
          <w:color w:val="00AEEF"/>
        </w:rPr>
        <w:t>(array)</w:t>
      </w:r>
      <w:r w:rsidRPr="0070218B">
        <w:rPr>
          <w:rFonts w:asciiTheme="minorEastAsia" w:hAnsiTheme="minorEastAsia" w:cs="Wawati SC" w:hint="eastAsia"/>
          <w:b/>
          <w:bCs/>
          <w:color w:val="231F20"/>
        </w:rPr>
        <w:t>、</w:t>
      </w:r>
      <w:r w:rsidRPr="0070218B">
        <w:rPr>
          <w:rFonts w:asciiTheme="minorEastAsia" w:hAnsiTheme="minorEastAsia" w:cs="Hiragino Mincho ProN W6" w:hint="eastAsia"/>
          <w:color w:val="00AEEF"/>
        </w:rPr>
        <w:t>結構</w:t>
      </w:r>
      <w:r w:rsidRPr="0070218B">
        <w:rPr>
          <w:rFonts w:asciiTheme="minorEastAsia" w:hAnsiTheme="minorEastAsia"/>
          <w:color w:val="00AEEF"/>
        </w:rPr>
        <w:t>(structure)</w:t>
      </w:r>
      <w:r w:rsidRPr="0070218B">
        <w:rPr>
          <w:rFonts w:asciiTheme="minorEastAsia" w:hAnsiTheme="minorEastAsia" w:cs="Wawati SC" w:hint="eastAsia"/>
          <w:b/>
          <w:bCs/>
          <w:color w:val="231F20"/>
        </w:rPr>
        <w:t>、</w:t>
      </w:r>
      <w:r w:rsidRPr="0070218B">
        <w:rPr>
          <w:rFonts w:asciiTheme="minorEastAsia" w:hAnsiTheme="minorEastAsia" w:cs="Hiragino Mincho ProN W6" w:hint="eastAsia"/>
          <w:color w:val="00AEEF"/>
        </w:rPr>
        <w:t>類別</w:t>
      </w:r>
      <w:r w:rsidRPr="0070218B">
        <w:rPr>
          <w:rFonts w:asciiTheme="minorEastAsia" w:hAnsiTheme="minorEastAsia"/>
          <w:color w:val="00AEEF"/>
        </w:rPr>
        <w:t>(class)</w:t>
      </w:r>
      <w:r w:rsidRPr="0070218B">
        <w:rPr>
          <w:rFonts w:asciiTheme="minorEastAsia" w:hAnsiTheme="minorEastAsia" w:cs="Wawati SC" w:hint="eastAsia"/>
          <w:b/>
          <w:bCs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before="13"/>
        <w:rPr>
          <w:rFonts w:asciiTheme="minorEastAsia" w:cs="Wawati SC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0" allowOverlap="1" wp14:anchorId="19FF7233" wp14:editId="77CCDC86">
                <wp:simplePos x="0" y="0"/>
                <wp:positionH relativeFrom="page">
                  <wp:posOffset>722630</wp:posOffset>
                </wp:positionH>
                <wp:positionV relativeFrom="paragraph">
                  <wp:posOffset>232410</wp:posOffset>
                </wp:positionV>
                <wp:extent cx="6101080" cy="260350"/>
                <wp:effectExtent l="0" t="0" r="0" b="0"/>
                <wp:wrapTopAndBottom/>
                <wp:docPr id="1189077445" name="Group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1080" cy="260350"/>
                          <a:chOff x="1138" y="366"/>
                          <a:chExt cx="9608" cy="410"/>
                        </a:xfrm>
                      </wpg:grpSpPr>
                      <wps:wsp>
                        <wps:cNvPr id="1406438118" name="Freeform 876"/>
                        <wps:cNvSpPr>
                          <a:spLocks/>
                        </wps:cNvSpPr>
                        <wps:spPr bwMode="auto">
                          <a:xfrm>
                            <a:off x="1138" y="571"/>
                            <a:ext cx="9608" cy="1"/>
                          </a:xfrm>
                          <a:custGeom>
                            <a:avLst/>
                            <a:gdLst>
                              <a:gd name="T0" fmla="*/ 0 w 9608"/>
                              <a:gd name="T1" fmla="*/ 0 h 1"/>
                              <a:gd name="T2" fmla="*/ 9567 w 9608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08" h="1">
                                <a:moveTo>
                                  <a:pt x="0" y="0"/>
                                </a:moveTo>
                                <a:lnTo>
                                  <a:pt x="9567" y="0"/>
                                </a:lnTo>
                              </a:path>
                            </a:pathLst>
                          </a:custGeom>
                          <a:noFill/>
                          <a:ln w="10243">
                            <a:solidFill>
                              <a:srgbClr val="0092C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5806801" name="Freeform 877"/>
                        <wps:cNvSpPr>
                          <a:spLocks/>
                        </wps:cNvSpPr>
                        <wps:spPr bwMode="auto">
                          <a:xfrm>
                            <a:off x="1410" y="374"/>
                            <a:ext cx="1424" cy="394"/>
                          </a:xfrm>
                          <a:custGeom>
                            <a:avLst/>
                            <a:gdLst>
                              <a:gd name="T0" fmla="*/ 1367 w 1424"/>
                              <a:gd name="T1" fmla="*/ 0 h 394"/>
                              <a:gd name="T2" fmla="*/ 56 w 1424"/>
                              <a:gd name="T3" fmla="*/ 0 h 394"/>
                              <a:gd name="T4" fmla="*/ 34 w 1424"/>
                              <a:gd name="T5" fmla="*/ 4 h 394"/>
                              <a:gd name="T6" fmla="*/ 16 w 1424"/>
                              <a:gd name="T7" fmla="*/ 16 h 394"/>
                              <a:gd name="T8" fmla="*/ 4 w 1424"/>
                              <a:gd name="T9" fmla="*/ 34 h 394"/>
                              <a:gd name="T10" fmla="*/ 0 w 1424"/>
                              <a:gd name="T11" fmla="*/ 56 h 394"/>
                              <a:gd name="T12" fmla="*/ 0 w 1424"/>
                              <a:gd name="T13" fmla="*/ 337 h 394"/>
                              <a:gd name="T14" fmla="*/ 4 w 1424"/>
                              <a:gd name="T15" fmla="*/ 359 h 394"/>
                              <a:gd name="T16" fmla="*/ 16 w 1424"/>
                              <a:gd name="T17" fmla="*/ 376 h 394"/>
                              <a:gd name="T18" fmla="*/ 34 w 1424"/>
                              <a:gd name="T19" fmla="*/ 389 h 394"/>
                              <a:gd name="T20" fmla="*/ 56 w 1424"/>
                              <a:gd name="T21" fmla="*/ 393 h 394"/>
                              <a:gd name="T22" fmla="*/ 1367 w 1424"/>
                              <a:gd name="T23" fmla="*/ 393 h 394"/>
                              <a:gd name="T24" fmla="*/ 1389 w 1424"/>
                              <a:gd name="T25" fmla="*/ 389 h 394"/>
                              <a:gd name="T26" fmla="*/ 1407 w 1424"/>
                              <a:gd name="T27" fmla="*/ 376 h 394"/>
                              <a:gd name="T28" fmla="*/ 1419 w 1424"/>
                              <a:gd name="T29" fmla="*/ 359 h 394"/>
                              <a:gd name="T30" fmla="*/ 1423 w 1424"/>
                              <a:gd name="T31" fmla="*/ 337 h 394"/>
                              <a:gd name="T32" fmla="*/ 1423 w 1424"/>
                              <a:gd name="T33" fmla="*/ 56 h 394"/>
                              <a:gd name="T34" fmla="*/ 1419 w 1424"/>
                              <a:gd name="T35" fmla="*/ 34 h 394"/>
                              <a:gd name="T36" fmla="*/ 1407 w 1424"/>
                              <a:gd name="T37" fmla="*/ 16 h 394"/>
                              <a:gd name="T38" fmla="*/ 1389 w 1424"/>
                              <a:gd name="T39" fmla="*/ 4 h 394"/>
                              <a:gd name="T40" fmla="*/ 1367 w 1424"/>
                              <a:gd name="T41" fmla="*/ 0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24" h="394">
                                <a:moveTo>
                                  <a:pt x="1367" y="0"/>
                                </a:moveTo>
                                <a:lnTo>
                                  <a:pt x="56" y="0"/>
                                </a:lnTo>
                                <a:lnTo>
                                  <a:pt x="34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4"/>
                                </a:lnTo>
                                <a:lnTo>
                                  <a:pt x="0" y="56"/>
                                </a:lnTo>
                                <a:lnTo>
                                  <a:pt x="0" y="337"/>
                                </a:lnTo>
                                <a:lnTo>
                                  <a:pt x="4" y="359"/>
                                </a:lnTo>
                                <a:lnTo>
                                  <a:pt x="16" y="376"/>
                                </a:lnTo>
                                <a:lnTo>
                                  <a:pt x="34" y="389"/>
                                </a:lnTo>
                                <a:lnTo>
                                  <a:pt x="56" y="393"/>
                                </a:lnTo>
                                <a:lnTo>
                                  <a:pt x="1367" y="393"/>
                                </a:lnTo>
                                <a:lnTo>
                                  <a:pt x="1389" y="389"/>
                                </a:lnTo>
                                <a:lnTo>
                                  <a:pt x="1407" y="376"/>
                                </a:lnTo>
                                <a:lnTo>
                                  <a:pt x="1419" y="359"/>
                                </a:lnTo>
                                <a:lnTo>
                                  <a:pt x="1423" y="337"/>
                                </a:lnTo>
                                <a:lnTo>
                                  <a:pt x="1423" y="56"/>
                                </a:lnTo>
                                <a:lnTo>
                                  <a:pt x="1419" y="34"/>
                                </a:lnTo>
                                <a:lnTo>
                                  <a:pt x="1407" y="16"/>
                                </a:lnTo>
                                <a:lnTo>
                                  <a:pt x="1389" y="4"/>
                                </a:lnTo>
                                <a:lnTo>
                                  <a:pt x="1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151104" name="Freeform 878"/>
                        <wps:cNvSpPr>
                          <a:spLocks/>
                        </wps:cNvSpPr>
                        <wps:spPr bwMode="auto">
                          <a:xfrm>
                            <a:off x="1410" y="374"/>
                            <a:ext cx="1424" cy="394"/>
                          </a:xfrm>
                          <a:custGeom>
                            <a:avLst/>
                            <a:gdLst>
                              <a:gd name="T0" fmla="*/ 0 w 1424"/>
                              <a:gd name="T1" fmla="*/ 337 h 394"/>
                              <a:gd name="T2" fmla="*/ 4 w 1424"/>
                              <a:gd name="T3" fmla="*/ 359 h 394"/>
                              <a:gd name="T4" fmla="*/ 16 w 1424"/>
                              <a:gd name="T5" fmla="*/ 376 h 394"/>
                              <a:gd name="T6" fmla="*/ 34 w 1424"/>
                              <a:gd name="T7" fmla="*/ 389 h 394"/>
                              <a:gd name="T8" fmla="*/ 56 w 1424"/>
                              <a:gd name="T9" fmla="*/ 393 h 394"/>
                              <a:gd name="T10" fmla="*/ 1366 w 1424"/>
                              <a:gd name="T11" fmla="*/ 393 h 394"/>
                              <a:gd name="T12" fmla="*/ 1389 w 1424"/>
                              <a:gd name="T13" fmla="*/ 389 h 394"/>
                              <a:gd name="T14" fmla="*/ 1407 w 1424"/>
                              <a:gd name="T15" fmla="*/ 376 h 394"/>
                              <a:gd name="T16" fmla="*/ 1419 w 1424"/>
                              <a:gd name="T17" fmla="*/ 359 h 394"/>
                              <a:gd name="T18" fmla="*/ 1423 w 1424"/>
                              <a:gd name="T19" fmla="*/ 337 h 394"/>
                              <a:gd name="T20" fmla="*/ 1423 w 1424"/>
                              <a:gd name="T21" fmla="*/ 56 h 394"/>
                              <a:gd name="T22" fmla="*/ 1419 w 1424"/>
                              <a:gd name="T23" fmla="*/ 34 h 394"/>
                              <a:gd name="T24" fmla="*/ 1407 w 1424"/>
                              <a:gd name="T25" fmla="*/ 16 h 394"/>
                              <a:gd name="T26" fmla="*/ 1389 w 1424"/>
                              <a:gd name="T27" fmla="*/ 4 h 394"/>
                              <a:gd name="T28" fmla="*/ 1366 w 1424"/>
                              <a:gd name="T29" fmla="*/ 0 h 394"/>
                              <a:gd name="T30" fmla="*/ 56 w 1424"/>
                              <a:gd name="T31" fmla="*/ 0 h 394"/>
                              <a:gd name="T32" fmla="*/ 34 w 1424"/>
                              <a:gd name="T33" fmla="*/ 4 h 394"/>
                              <a:gd name="T34" fmla="*/ 16 w 1424"/>
                              <a:gd name="T35" fmla="*/ 16 h 394"/>
                              <a:gd name="T36" fmla="*/ 4 w 1424"/>
                              <a:gd name="T37" fmla="*/ 34 h 394"/>
                              <a:gd name="T38" fmla="*/ 0 w 1424"/>
                              <a:gd name="T39" fmla="*/ 56 h 394"/>
                              <a:gd name="T40" fmla="*/ 0 w 1424"/>
                              <a:gd name="T41" fmla="*/ 337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24" h="394">
                                <a:moveTo>
                                  <a:pt x="0" y="337"/>
                                </a:moveTo>
                                <a:lnTo>
                                  <a:pt x="4" y="359"/>
                                </a:lnTo>
                                <a:lnTo>
                                  <a:pt x="16" y="376"/>
                                </a:lnTo>
                                <a:lnTo>
                                  <a:pt x="34" y="389"/>
                                </a:lnTo>
                                <a:lnTo>
                                  <a:pt x="56" y="393"/>
                                </a:lnTo>
                                <a:lnTo>
                                  <a:pt x="1366" y="393"/>
                                </a:lnTo>
                                <a:lnTo>
                                  <a:pt x="1389" y="389"/>
                                </a:lnTo>
                                <a:lnTo>
                                  <a:pt x="1407" y="376"/>
                                </a:lnTo>
                                <a:lnTo>
                                  <a:pt x="1419" y="359"/>
                                </a:lnTo>
                                <a:lnTo>
                                  <a:pt x="1423" y="337"/>
                                </a:lnTo>
                                <a:lnTo>
                                  <a:pt x="1423" y="56"/>
                                </a:lnTo>
                                <a:lnTo>
                                  <a:pt x="1419" y="34"/>
                                </a:lnTo>
                                <a:lnTo>
                                  <a:pt x="1407" y="16"/>
                                </a:lnTo>
                                <a:lnTo>
                                  <a:pt x="1389" y="4"/>
                                </a:lnTo>
                                <a:lnTo>
                                  <a:pt x="1366" y="0"/>
                                </a:lnTo>
                                <a:lnTo>
                                  <a:pt x="56" y="0"/>
                                </a:lnTo>
                                <a:lnTo>
                                  <a:pt x="34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4"/>
                                </a:lnTo>
                                <a:lnTo>
                                  <a:pt x="0" y="56"/>
                                </a:lnTo>
                                <a:lnTo>
                                  <a:pt x="0" y="3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249">
                            <a:solidFill>
                              <a:srgbClr val="0092C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030662" name="Freeform 879"/>
                        <wps:cNvSpPr>
                          <a:spLocks/>
                        </wps:cNvSpPr>
                        <wps:spPr bwMode="auto">
                          <a:xfrm>
                            <a:off x="1499" y="528"/>
                            <a:ext cx="86" cy="85"/>
                          </a:xfrm>
                          <a:custGeom>
                            <a:avLst/>
                            <a:gdLst>
                              <a:gd name="T0" fmla="*/ 42 w 86"/>
                              <a:gd name="T1" fmla="*/ 0 h 85"/>
                              <a:gd name="T2" fmla="*/ 25 w 86"/>
                              <a:gd name="T3" fmla="*/ 3 h 85"/>
                              <a:gd name="T4" fmla="*/ 12 w 86"/>
                              <a:gd name="T5" fmla="*/ 12 h 85"/>
                              <a:gd name="T6" fmla="*/ 3 w 86"/>
                              <a:gd name="T7" fmla="*/ 25 h 85"/>
                              <a:gd name="T8" fmla="*/ 0 w 86"/>
                              <a:gd name="T9" fmla="*/ 42 h 85"/>
                              <a:gd name="T10" fmla="*/ 3 w 86"/>
                              <a:gd name="T11" fmla="*/ 58 h 85"/>
                              <a:gd name="T12" fmla="*/ 12 w 86"/>
                              <a:gd name="T13" fmla="*/ 71 h 85"/>
                              <a:gd name="T14" fmla="*/ 25 w 86"/>
                              <a:gd name="T15" fmla="*/ 80 h 85"/>
                              <a:gd name="T16" fmla="*/ 42 w 86"/>
                              <a:gd name="T17" fmla="*/ 84 h 85"/>
                              <a:gd name="T18" fmla="*/ 59 w 86"/>
                              <a:gd name="T19" fmla="*/ 80 h 85"/>
                              <a:gd name="T20" fmla="*/ 72 w 86"/>
                              <a:gd name="T21" fmla="*/ 71 h 85"/>
                              <a:gd name="T22" fmla="*/ 81 w 86"/>
                              <a:gd name="T23" fmla="*/ 58 h 85"/>
                              <a:gd name="T24" fmla="*/ 85 w 86"/>
                              <a:gd name="T25" fmla="*/ 42 h 85"/>
                              <a:gd name="T26" fmla="*/ 81 w 86"/>
                              <a:gd name="T27" fmla="*/ 25 h 85"/>
                              <a:gd name="T28" fmla="*/ 72 w 86"/>
                              <a:gd name="T29" fmla="*/ 12 h 85"/>
                              <a:gd name="T30" fmla="*/ 59 w 86"/>
                              <a:gd name="T31" fmla="*/ 3 h 85"/>
                              <a:gd name="T32" fmla="*/ 42 w 86"/>
                              <a:gd name="T33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86" h="85">
                                <a:moveTo>
                                  <a:pt x="42" y="0"/>
                                </a:moveTo>
                                <a:lnTo>
                                  <a:pt x="25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5" y="80"/>
                                </a:lnTo>
                                <a:lnTo>
                                  <a:pt x="42" y="84"/>
                                </a:lnTo>
                                <a:lnTo>
                                  <a:pt x="59" y="80"/>
                                </a:lnTo>
                                <a:lnTo>
                                  <a:pt x="72" y="71"/>
                                </a:lnTo>
                                <a:lnTo>
                                  <a:pt x="81" y="58"/>
                                </a:lnTo>
                                <a:lnTo>
                                  <a:pt x="85" y="42"/>
                                </a:lnTo>
                                <a:lnTo>
                                  <a:pt x="81" y="25"/>
                                </a:lnTo>
                                <a:lnTo>
                                  <a:pt x="72" y="12"/>
                                </a:lnTo>
                                <a:lnTo>
                                  <a:pt x="59" y="3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2074503" name="Picture 880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9" y="460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1830246" name="Picture 881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0" y="465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1300767" name="Picture 882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5" y="459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3249493" name="Picture 883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" y="466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B0E6EB" id="Group 875" o:spid="_x0000_s1026" style="position:absolute;margin-left:56.9pt;margin-top:18.3pt;width:480.4pt;height:20.5pt;z-index:251664384;mso-wrap-distance-left:0;mso-wrap-distance-right:0;mso-position-horizontal-relative:page" coordorigin="1138,366" coordsize="9608,4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" o:allowincell="f">
                <v:shape id="Freeform 876" o:spid="_x0000_s1027" style="position:absolute;left:1138;top:571;width:9608;height:1;visibility:visible;mso-wrap-style:square;v-text-anchor:top" coordsize="9608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" path="m,l9567,e" filled="f" strokecolor="#0092c8" strokeweight=".28453mm">
                  <v:path arrowok="t" o:connecttype="custom" o:connectlocs="0,0;9567,0" o:connectangles="0,0"/>
                </v:shape>
                <v:shape id="Freeform 877" o:spid="_x0000_s1028" style="position:absolute;left:1410;top:374;width:1424;height:394;visibility:visible;mso-wrap-style:square;v-text-anchor:top" coordsize="1424,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" path="m1367,l56,,34,4,16,16,4,34,,56,,337r4,22l16,376r18,13l56,393r1311,l1389,389r18,-13l1419,359r4,-22l1423,56r-4,-22l1407,16,1389,4,1367,xe" stroked="f">
                  <v:path arrowok="t" o:connecttype="custom" o:connectlocs="1367,0;56,0;34,4;16,16;4,34;0,56;0,337;4,359;16,376;34,389;56,393;1367,393;1389,389;1407,376;1419,359;1423,337;1423,56;1419,34;1407,16;1389,4;1367,0" o:connectangles="0,0,0,0,0,0,0,0,0,0,0,0,0,0,0,0,0,0,0,0,0"/>
                </v:shape>
                <v:shape id="Freeform 878" o:spid="_x0000_s1029" style="position:absolute;left:1410;top:374;width:1424;height:394;visibility:visible;mso-wrap-style:square;v-text-anchor:top" coordsize="1424,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" path="m,337r4,22l16,376r18,13l56,393r1310,l1389,389r18,-13l1419,359r4,-22l1423,56r-4,-22l1407,16,1389,4,1366,,56,,34,4,16,16,4,34,,56,,337xe" filled="f" strokecolor="#0092c8" strokeweight=".28469mm">
                  <v:path arrowok="t" o:connecttype="custom" o:connectlocs="0,337;4,359;16,376;34,389;56,393;1366,393;1389,389;1407,376;1419,359;1423,337;1423,56;1419,34;1407,16;1389,4;1366,0;56,0;34,4;16,16;4,34;0,56;0,337" o:connectangles="0,0,0,0,0,0,0,0,0,0,0,0,0,0,0,0,0,0,0,0,0"/>
                </v:shape>
                <v:shape id="Freeform 879" o:spid="_x0000_s1030" style="position:absolute;left:1499;top:528;width:86;height:85;visibility:visible;mso-wrap-style:square;v-text-anchor:top" coordsize="86,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" path="m42,l25,3,12,12,3,25,,42,3,58r9,13l25,80r17,4l59,80,72,71,81,58,85,42,81,25,72,12,59,3,42,xe" fillcolor="#231f20" stroked="f">
                  <v:path arrowok="t" o:connecttype="custom" o:connectlocs="42,0;25,3;12,12;3,25;0,42;3,58;12,71;25,80;42,84;59,80;72,71;81,58;85,42;81,25;72,12;59,3;42,0" o:connectangles="0,0,0,0,0,0,0,0,0,0,0,0,0,0,0,0,0"/>
                </v:shape>
                <v:shape id="Picture 880" o:spid="_x0000_s1031" type="#_x0000_t75" style="position:absolute;left:1669;top:460;width:22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">
                  <v:imagedata r:id="rId17" o:title=""/>
                  <v:path arrowok="t"/>
                  <o:lock v:ext="edit" aspectratio="f"/>
                </v:shape>
                <v:shape id="Picture 881" o:spid="_x0000_s1032" type="#_x0000_t75" style="position:absolute;left:1930;top:465;width:22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">
                  <v:imagedata r:id="rId18" o:title=""/>
                  <v:path arrowok="t"/>
                  <o:lock v:ext="edit" aspectratio="f"/>
                </v:shape>
                <v:shape id="Picture 882" o:spid="_x0000_s1033" type="#_x0000_t75" style="position:absolute;left:2195;top:459;width:240;height:2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">
                  <v:imagedata r:id="rId19" o:title=""/>
                  <v:path arrowok="t"/>
                  <o:lock v:ext="edit" aspectratio="f"/>
                </v:shape>
                <v:shape id="Picture 883" o:spid="_x0000_s1034" type="#_x0000_t75" style="position:absolute;left:2462;top:466;width:22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">
                  <v:imagedata r:id="rId20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</w:p>
    <w:p w:rsidR="008B4329" w:rsidRPr="0070218B" w:rsidRDefault="008B4329" w:rsidP="008B4329">
      <w:pPr>
        <w:pStyle w:val="ae"/>
        <w:tabs>
          <w:tab w:val="left" w:pos="2138"/>
          <w:tab w:val="left" w:pos="5709"/>
          <w:tab w:val="left" w:pos="6871"/>
          <w:tab w:val="left" w:pos="7862"/>
          <w:tab w:val="left" w:pos="9087"/>
        </w:tabs>
        <w:kinsoku w:val="0"/>
        <w:overflowPunct w:val="0"/>
        <w:spacing w:before="279" w:line="256" w:lineRule="auto"/>
        <w:ind w:left="1130" w:right="1248" w:hanging="1"/>
        <w:rPr>
          <w:rFonts w:asciiTheme="minorEastAsia" w:cs="Wawati SC"/>
          <w:color w:val="231F20"/>
        </w:rPr>
      </w:pP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B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1.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-2"/>
        </w:rPr>
        <w:t>電腦儲存資料的最小單位為何？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(A) 1byte</w:t>
      </w:r>
      <w:r w:rsidRPr="0070218B">
        <w:rPr>
          <w:rFonts w:asciiTheme="minorEastAsia" w:hAnsiTheme="minorEastAsia"/>
          <w:color w:val="231F20"/>
        </w:rPr>
        <w:tab/>
        <w:t>(B) 1bit</w:t>
      </w:r>
      <w:r w:rsidRPr="0070218B">
        <w:rPr>
          <w:rFonts w:asciiTheme="minorEastAsia" w:hAnsiTheme="minorEastAsia"/>
          <w:color w:val="231F20"/>
        </w:rPr>
        <w:tab/>
        <w:t>(c) 1word</w:t>
      </w:r>
      <w:r w:rsidRPr="0070218B">
        <w:rPr>
          <w:rFonts w:asciiTheme="minorEastAsia" w:hAnsiTheme="minorEastAsia"/>
          <w:color w:val="231F20"/>
        </w:rPr>
        <w:tab/>
        <w:t>(D) 1data</w:t>
      </w:r>
      <w:r w:rsidRPr="0070218B">
        <w:rPr>
          <w:rFonts w:asciiTheme="minorEastAsia" w:hAnsiTheme="minorEastAsia" w:cs="Wawati SC" w:hint="eastAsia"/>
          <w:color w:val="231F20"/>
        </w:rPr>
        <w:t>。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D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2.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在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</w:rPr>
        <w:t>c++</w:t>
      </w:r>
      <w:proofErr w:type="spellEnd"/>
      <w:r w:rsidRPr="0070218B">
        <w:rPr>
          <w:rFonts w:asciiTheme="minorEastAsia" w:hAnsiTheme="minorEastAsia" w:cs="Wawati SC" w:hint="eastAsia"/>
          <w:color w:val="231F20"/>
        </w:rPr>
        <w:t>語言中，下列哪一種資料型態佔用最大的記憶體</w:t>
      </w:r>
      <w:r w:rsidRPr="0070218B">
        <w:rPr>
          <w:rFonts w:asciiTheme="minorEastAsia" w:hAnsiTheme="minorEastAsia" w:cs="Wawati SC"/>
          <w:color w:val="231F20"/>
          <w:spacing w:val="80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</w:rPr>
        <w:t>間？</w:t>
      </w:r>
    </w:p>
    <w:p w:rsidR="008B4329" w:rsidRPr="0070218B" w:rsidRDefault="008B4329" w:rsidP="008B4329">
      <w:pPr>
        <w:pStyle w:val="ae"/>
        <w:tabs>
          <w:tab w:val="left" w:pos="3248"/>
          <w:tab w:val="left" w:pos="4120"/>
          <w:tab w:val="left" w:pos="5151"/>
        </w:tabs>
        <w:kinsoku w:val="0"/>
        <w:overflowPunct w:val="0"/>
        <w:spacing w:line="333" w:lineRule="exact"/>
        <w:ind w:left="2138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6"/>
        </w:rPr>
        <w:t xml:space="preserve">) </w:t>
      </w:r>
      <w:r w:rsidRPr="0070218B">
        <w:rPr>
          <w:rFonts w:asciiTheme="minorEastAsia" w:hAnsiTheme="minorEastAsia"/>
          <w:color w:val="231F20"/>
          <w:spacing w:val="-2"/>
        </w:rPr>
        <w:t>short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</w:t>
      </w:r>
      <w:r w:rsidRPr="0070218B">
        <w:rPr>
          <w:rFonts w:asciiTheme="minorEastAsia" w:hAnsiTheme="minorEastAsia"/>
          <w:color w:val="231F20"/>
          <w:spacing w:val="7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int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</w:t>
      </w:r>
      <w:r w:rsidRPr="0070218B">
        <w:rPr>
          <w:rFonts w:asciiTheme="minorEastAsia" w:hAnsiTheme="minorEastAsia"/>
          <w:color w:val="231F20"/>
          <w:spacing w:val="33"/>
        </w:rPr>
        <w:t xml:space="preserve">) </w:t>
      </w:r>
      <w:r w:rsidRPr="0070218B">
        <w:rPr>
          <w:rFonts w:asciiTheme="minorEastAsia" w:hAnsiTheme="minorEastAsia"/>
          <w:color w:val="231F20"/>
          <w:spacing w:val="-4"/>
        </w:rPr>
        <w:t>char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</w:t>
      </w:r>
      <w:r w:rsidRPr="0070218B">
        <w:rPr>
          <w:rFonts w:asciiTheme="minorEastAsia" w:hAnsiTheme="minorEastAsia"/>
          <w:color w:val="231F20"/>
          <w:spacing w:val="15"/>
        </w:rPr>
        <w:t xml:space="preserve">) </w:t>
      </w:r>
      <w:r w:rsidRPr="0070218B">
        <w:rPr>
          <w:rFonts w:asciiTheme="minorEastAsia" w:hAnsiTheme="minorEastAsia"/>
          <w:color w:val="231F20"/>
        </w:rPr>
        <w:t>double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tabs>
          <w:tab w:val="left" w:pos="2138"/>
        </w:tabs>
        <w:kinsoku w:val="0"/>
        <w:overflowPunct w:val="0"/>
        <w:spacing w:before="31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3.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-1"/>
        </w:rPr>
        <w:t>下列哪一個資料型態，可以表示的資料範圍最大？</w:t>
      </w:r>
    </w:p>
    <w:p w:rsidR="008B4329" w:rsidRPr="0070218B" w:rsidRDefault="008B4329" w:rsidP="008B4329">
      <w:pPr>
        <w:pStyle w:val="ae"/>
        <w:tabs>
          <w:tab w:val="left" w:pos="4117"/>
          <w:tab w:val="left" w:pos="5914"/>
          <w:tab w:val="left" w:pos="7935"/>
        </w:tabs>
        <w:kinsoku w:val="0"/>
        <w:overflowPunct w:val="0"/>
        <w:spacing w:line="389" w:lineRule="exact"/>
        <w:ind w:left="2138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10"/>
        </w:rPr>
        <w:t xml:space="preserve">) </w:t>
      </w:r>
      <w:r w:rsidRPr="0070218B">
        <w:rPr>
          <w:rFonts w:asciiTheme="minorEastAsia" w:hAnsiTheme="minorEastAsia"/>
          <w:color w:val="231F20"/>
        </w:rPr>
        <w:t>unsigned</w:t>
      </w:r>
      <w:r w:rsidRPr="0070218B">
        <w:rPr>
          <w:rFonts w:asciiTheme="minorEastAsia" w:hAnsiTheme="minorEastAsia"/>
          <w:color w:val="231F20"/>
          <w:spacing w:val="21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</w:rPr>
        <w:t>long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</w:t>
      </w:r>
      <w:r w:rsidRPr="0070218B">
        <w:rPr>
          <w:rFonts w:asciiTheme="minorEastAsia" w:hAnsiTheme="minorEastAsia"/>
          <w:color w:val="231F20"/>
          <w:spacing w:val="11"/>
        </w:rPr>
        <w:t xml:space="preserve">) </w:t>
      </w:r>
      <w:r w:rsidRPr="0070218B">
        <w:rPr>
          <w:rFonts w:asciiTheme="minorEastAsia" w:hAnsiTheme="minorEastAsia"/>
          <w:color w:val="231F20"/>
        </w:rPr>
        <w:t>unsigned</w:t>
      </w:r>
      <w:r w:rsidRPr="0070218B">
        <w:rPr>
          <w:rFonts w:asciiTheme="minorEastAsia" w:hAnsiTheme="minorEastAsia"/>
          <w:color w:val="231F20"/>
          <w:spacing w:val="22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int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</w:t>
      </w:r>
      <w:r w:rsidRPr="0070218B">
        <w:rPr>
          <w:rFonts w:asciiTheme="minorEastAsia" w:hAnsiTheme="minorEastAsia"/>
          <w:color w:val="231F20"/>
          <w:spacing w:val="23"/>
        </w:rPr>
        <w:t xml:space="preserve">) </w:t>
      </w:r>
      <w:r w:rsidRPr="0070218B">
        <w:rPr>
          <w:rFonts w:asciiTheme="minorEastAsia" w:hAnsiTheme="minorEastAsia"/>
          <w:color w:val="231F20"/>
        </w:rPr>
        <w:t>unsigned</w:t>
      </w:r>
      <w:r w:rsidRPr="0070218B">
        <w:rPr>
          <w:rFonts w:asciiTheme="minorEastAsia" w:hAnsiTheme="minorEastAsia"/>
          <w:color w:val="231F20"/>
          <w:spacing w:val="48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short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</w:t>
      </w:r>
      <w:r w:rsidRPr="0070218B">
        <w:rPr>
          <w:rFonts w:asciiTheme="minorEastAsia" w:hAnsiTheme="minorEastAsia"/>
          <w:color w:val="231F20"/>
          <w:spacing w:val="15"/>
        </w:rPr>
        <w:t xml:space="preserve">) </w:t>
      </w:r>
      <w:r w:rsidRPr="0070218B">
        <w:rPr>
          <w:rFonts w:asciiTheme="minorEastAsia" w:hAnsiTheme="minorEastAsia"/>
          <w:color w:val="231F20"/>
        </w:rPr>
        <w:t>float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tabs>
          <w:tab w:val="left" w:pos="2138"/>
        </w:tabs>
        <w:kinsoku w:val="0"/>
        <w:overflowPunct w:val="0"/>
        <w:spacing w:before="32" w:line="389" w:lineRule="exact"/>
        <w:ind w:left="1130"/>
        <w:rPr>
          <w:rFonts w:asciiTheme="minorEastAsia" w:cs="Wawati SC"/>
          <w:color w:val="231F20"/>
          <w:spacing w:val="-3"/>
        </w:rPr>
      </w:pPr>
      <w:r w:rsidRPr="0070218B">
        <w:rPr>
          <w:rFonts w:asciiTheme="minorEastAsia" w:hAnsiTheme="minorEastAsia"/>
          <w:color w:val="231F20"/>
          <w:w w:val="105"/>
        </w:rPr>
        <w:t>(</w:t>
      </w:r>
      <w:r w:rsidRPr="0070218B">
        <w:rPr>
          <w:rFonts w:asciiTheme="minorEastAsia" w:hAnsiTheme="minorEastAsia"/>
          <w:color w:val="231F20"/>
          <w:spacing w:val="4"/>
          <w:w w:val="130"/>
        </w:rPr>
        <w:t xml:space="preserve"> </w:t>
      </w:r>
      <w:r w:rsidRPr="0070218B">
        <w:rPr>
          <w:rFonts w:asciiTheme="minorEastAsia" w:hAnsiTheme="minorEastAsia"/>
          <w:color w:val="BA549F"/>
          <w:w w:val="130"/>
        </w:rPr>
        <w:t>c</w:t>
      </w:r>
      <w:r w:rsidRPr="0070218B">
        <w:rPr>
          <w:rFonts w:asciiTheme="minorEastAsia" w:hAnsiTheme="minorEastAsia"/>
          <w:color w:val="BA549F"/>
          <w:spacing w:val="1"/>
          <w:w w:val="130"/>
        </w:rPr>
        <w:t xml:space="preserve"> </w:t>
      </w:r>
      <w:r w:rsidRPr="0070218B">
        <w:rPr>
          <w:rFonts w:asciiTheme="minorEastAsia" w:hAnsiTheme="minorEastAsia"/>
          <w:color w:val="231F20"/>
          <w:w w:val="105"/>
        </w:rPr>
        <w:t>)</w:t>
      </w:r>
      <w:r w:rsidRPr="0070218B">
        <w:rPr>
          <w:rFonts w:asciiTheme="minorEastAsia" w:hAnsiTheme="minorEastAsia"/>
          <w:color w:val="231F20"/>
          <w:spacing w:val="63"/>
          <w:w w:val="105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4.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35"/>
        </w:rPr>
        <w:t>在</w:t>
      </w:r>
      <w:r w:rsidRPr="0070218B">
        <w:rPr>
          <w:rFonts w:asciiTheme="minorEastAsia" w:hAnsiTheme="minorEastAsia" w:cs="Wawati SC"/>
          <w:color w:val="231F20"/>
          <w:spacing w:val="35"/>
        </w:rPr>
        <w:t xml:space="preserve"> 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54"/>
          <w:w w:val="15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5"/>
        </w:rPr>
        <w:t>語言中宣告一個字元變數</w:t>
      </w:r>
      <w:r w:rsidRPr="0070218B">
        <w:rPr>
          <w:rFonts w:asciiTheme="minorEastAsia" w:hAnsiTheme="minorEastAsia" w:cs="Wawati SC"/>
          <w:color w:val="231F20"/>
          <w:spacing w:val="5"/>
        </w:rPr>
        <w:t xml:space="preserve"> 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 w:cs="Wawati SC" w:hint="eastAsia"/>
          <w:color w:val="231F20"/>
        </w:rPr>
        <w:t>，下列哪一個敘述是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不正確</w:t>
      </w:r>
      <w:r w:rsidRPr="0070218B">
        <w:rPr>
          <w:rFonts w:asciiTheme="minorEastAsia" w:hAnsiTheme="minorEastAsia" w:cs="Wawati SC" w:hint="eastAsia"/>
          <w:color w:val="231F20"/>
          <w:spacing w:val="-3"/>
        </w:rPr>
        <w:t>的用法？</w:t>
      </w:r>
    </w:p>
    <w:p w:rsidR="008B4329" w:rsidRPr="0070218B" w:rsidRDefault="008B4329" w:rsidP="008B4329">
      <w:pPr>
        <w:pStyle w:val="ae"/>
        <w:tabs>
          <w:tab w:val="left" w:pos="3398"/>
          <w:tab w:val="left" w:pos="4617"/>
          <w:tab w:val="left" w:pos="5955"/>
        </w:tabs>
        <w:kinsoku w:val="0"/>
        <w:overflowPunct w:val="0"/>
        <w:spacing w:line="389" w:lineRule="exact"/>
        <w:ind w:left="2138"/>
        <w:rPr>
          <w:rFonts w:asciiTheme="minorEastAsia" w:cs="Wawati SC"/>
          <w:color w:val="231F20"/>
          <w:spacing w:val="-10"/>
          <w:w w:val="105"/>
        </w:rPr>
      </w:pPr>
      <w:r w:rsidRPr="0070218B">
        <w:rPr>
          <w:rFonts w:asciiTheme="minorEastAsia" w:hAnsiTheme="minorEastAsia"/>
          <w:color w:val="231F20"/>
          <w:w w:val="105"/>
        </w:rPr>
        <w:t>(A</w:t>
      </w:r>
      <w:r w:rsidRPr="0070218B">
        <w:rPr>
          <w:rFonts w:asciiTheme="minorEastAsia" w:hAnsiTheme="minorEastAsia"/>
          <w:color w:val="231F20"/>
          <w:spacing w:val="-2"/>
          <w:w w:val="105"/>
        </w:rPr>
        <w:t xml:space="preserve">) </w:t>
      </w:r>
      <w:r w:rsidRPr="0070218B">
        <w:rPr>
          <w:rFonts w:asciiTheme="minorEastAsia" w:hAnsiTheme="minorEastAsia"/>
          <w:color w:val="231F20"/>
          <w:w w:val="105"/>
        </w:rPr>
        <w:t>c</w:t>
      </w:r>
      <w:r w:rsidRPr="0070218B">
        <w:rPr>
          <w:rFonts w:asciiTheme="minorEastAsia" w:hAnsiTheme="minorEastAsia"/>
          <w:color w:val="231F20"/>
          <w:spacing w:val="-4"/>
          <w:w w:val="105"/>
        </w:rPr>
        <w:t xml:space="preserve"> = '</w:t>
      </w:r>
      <w:r w:rsidRPr="0070218B">
        <w:rPr>
          <w:rFonts w:asciiTheme="minorEastAsia" w:hAnsiTheme="minorEastAsia"/>
          <w:color w:val="231F20"/>
          <w:spacing w:val="-5"/>
          <w:w w:val="105"/>
        </w:rPr>
        <w:t>a'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05"/>
        </w:rPr>
        <w:t>(B</w:t>
      </w:r>
      <w:r w:rsidRPr="0070218B">
        <w:rPr>
          <w:rFonts w:asciiTheme="minorEastAsia" w:hAnsiTheme="minorEastAsia"/>
          <w:color w:val="231F20"/>
          <w:spacing w:val="-2"/>
          <w:w w:val="105"/>
        </w:rPr>
        <w:t xml:space="preserve">) </w:t>
      </w:r>
      <w:r w:rsidRPr="0070218B">
        <w:rPr>
          <w:rFonts w:asciiTheme="minorEastAsia" w:hAnsiTheme="minorEastAsia"/>
          <w:color w:val="231F20"/>
          <w:w w:val="105"/>
        </w:rPr>
        <w:t>c</w:t>
      </w:r>
      <w:r w:rsidRPr="0070218B">
        <w:rPr>
          <w:rFonts w:asciiTheme="minorEastAsia" w:hAnsiTheme="minorEastAsia"/>
          <w:color w:val="231F20"/>
          <w:spacing w:val="-3"/>
          <w:w w:val="105"/>
        </w:rPr>
        <w:t xml:space="preserve"> = </w:t>
      </w:r>
      <w:r w:rsidRPr="0070218B">
        <w:rPr>
          <w:rFonts w:asciiTheme="minorEastAsia" w:hAnsiTheme="minorEastAsia"/>
          <w:color w:val="231F20"/>
          <w:spacing w:val="-5"/>
          <w:w w:val="105"/>
        </w:rPr>
        <w:t>65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10"/>
        </w:rPr>
        <w:t>(c</w:t>
      </w:r>
      <w:r w:rsidRPr="0070218B">
        <w:rPr>
          <w:rFonts w:asciiTheme="minorEastAsia" w:hAnsiTheme="minorEastAsia"/>
          <w:color w:val="231F20"/>
          <w:spacing w:val="2"/>
          <w:w w:val="110"/>
        </w:rPr>
        <w:t xml:space="preserve">) </w:t>
      </w:r>
      <w:r w:rsidRPr="0070218B">
        <w:rPr>
          <w:rFonts w:asciiTheme="minorEastAsia" w:hAnsiTheme="minorEastAsia"/>
          <w:color w:val="231F20"/>
          <w:w w:val="110"/>
        </w:rPr>
        <w:t>c</w:t>
      </w:r>
      <w:r w:rsidRPr="0070218B">
        <w:rPr>
          <w:rFonts w:asciiTheme="minorEastAsia" w:hAnsiTheme="minorEastAsia"/>
          <w:color w:val="231F20"/>
          <w:spacing w:val="2"/>
          <w:w w:val="110"/>
        </w:rPr>
        <w:t xml:space="preserve"> = </w:t>
      </w:r>
      <w:r w:rsidRPr="0070218B">
        <w:rPr>
          <w:rFonts w:asciiTheme="minorEastAsia" w:hAnsiTheme="minorEastAsia"/>
          <w:color w:val="231F20"/>
          <w:spacing w:val="-5"/>
          <w:w w:val="110"/>
        </w:rPr>
        <w:t>256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05"/>
        </w:rPr>
        <w:t>(D</w:t>
      </w:r>
      <w:r w:rsidRPr="0070218B">
        <w:rPr>
          <w:rFonts w:asciiTheme="minorEastAsia" w:hAnsiTheme="minorEastAsia"/>
          <w:color w:val="231F20"/>
          <w:spacing w:val="-3"/>
          <w:w w:val="105"/>
        </w:rPr>
        <w:t xml:space="preserve">) </w:t>
      </w:r>
      <w:r w:rsidRPr="0070218B">
        <w:rPr>
          <w:rFonts w:asciiTheme="minorEastAsia" w:hAnsiTheme="minorEastAsia"/>
          <w:color w:val="231F20"/>
          <w:w w:val="105"/>
        </w:rPr>
        <w:t>c</w:t>
      </w:r>
      <w:r w:rsidRPr="0070218B">
        <w:rPr>
          <w:rFonts w:asciiTheme="minorEastAsia" w:hAnsiTheme="minorEastAsia"/>
          <w:color w:val="231F20"/>
          <w:spacing w:val="-3"/>
          <w:w w:val="105"/>
        </w:rPr>
        <w:t xml:space="preserve"> = -</w:t>
      </w:r>
      <w:r w:rsidRPr="0070218B">
        <w:rPr>
          <w:rFonts w:asciiTheme="minorEastAsia" w:hAnsiTheme="minorEastAsia"/>
          <w:color w:val="231F20"/>
          <w:w w:val="105"/>
        </w:rPr>
        <w:t>128</w:t>
      </w:r>
      <w:r w:rsidRPr="0070218B">
        <w:rPr>
          <w:rFonts w:asciiTheme="minorEastAsia" w:hAnsiTheme="minorEastAsia" w:cs="Wawati SC" w:hint="eastAsia"/>
          <w:color w:val="231F20"/>
          <w:spacing w:val="-10"/>
          <w:w w:val="105"/>
        </w:rPr>
        <w:t>。</w:t>
      </w:r>
    </w:p>
    <w:p w:rsidR="008B4329" w:rsidRPr="0070218B" w:rsidRDefault="008B4329" w:rsidP="008B4329">
      <w:pPr>
        <w:pStyle w:val="ae"/>
        <w:tabs>
          <w:tab w:val="left" w:pos="2138"/>
        </w:tabs>
        <w:kinsoku w:val="0"/>
        <w:overflowPunct w:val="0"/>
        <w:spacing w:before="31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5.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-1"/>
        </w:rPr>
        <w:t>下列哪一種資料型態，只能存正整數？</w:t>
      </w:r>
    </w:p>
    <w:p w:rsidR="008B4329" w:rsidRPr="0070218B" w:rsidRDefault="008B4329" w:rsidP="008B4329">
      <w:pPr>
        <w:pStyle w:val="ae"/>
        <w:tabs>
          <w:tab w:val="left" w:pos="3946"/>
          <w:tab w:val="left" w:pos="5914"/>
          <w:tab w:val="left" w:pos="7869"/>
        </w:tabs>
        <w:kinsoku w:val="0"/>
        <w:overflowPunct w:val="0"/>
        <w:spacing w:line="389" w:lineRule="exact"/>
        <w:ind w:left="2138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10"/>
        </w:rPr>
        <w:t xml:space="preserve">) </w:t>
      </w:r>
      <w:r w:rsidRPr="0070218B">
        <w:rPr>
          <w:rFonts w:asciiTheme="minorEastAsia" w:hAnsiTheme="minorEastAsia"/>
          <w:color w:val="231F20"/>
        </w:rPr>
        <w:t>unsigned</w:t>
      </w:r>
      <w:r w:rsidRPr="0070218B">
        <w:rPr>
          <w:rFonts w:asciiTheme="minorEastAsia" w:hAnsiTheme="minorEastAsia"/>
          <w:color w:val="231F20"/>
          <w:spacing w:val="21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int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</w:t>
      </w:r>
      <w:r w:rsidRPr="0070218B">
        <w:rPr>
          <w:rFonts w:asciiTheme="minorEastAsia" w:hAnsiTheme="minorEastAsia"/>
          <w:color w:val="231F20"/>
          <w:spacing w:val="10"/>
        </w:rPr>
        <w:t xml:space="preserve">) </w:t>
      </w:r>
      <w:r w:rsidRPr="0070218B">
        <w:rPr>
          <w:rFonts w:asciiTheme="minorEastAsia" w:hAnsiTheme="minorEastAsia"/>
          <w:color w:val="231F20"/>
        </w:rPr>
        <w:t>unsigned</w:t>
      </w:r>
      <w:r w:rsidRPr="0070218B">
        <w:rPr>
          <w:rFonts w:asciiTheme="minorEastAsia" w:hAnsiTheme="minorEastAsia"/>
          <w:color w:val="231F20"/>
          <w:spacing w:val="21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</w:rPr>
        <w:t>long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</w:t>
      </w:r>
      <w:r w:rsidRPr="0070218B">
        <w:rPr>
          <w:rFonts w:asciiTheme="minorEastAsia" w:hAnsiTheme="minorEastAsia"/>
          <w:color w:val="231F20"/>
          <w:spacing w:val="23"/>
        </w:rPr>
        <w:t xml:space="preserve">) </w:t>
      </w:r>
      <w:r w:rsidRPr="0070218B">
        <w:rPr>
          <w:rFonts w:asciiTheme="minorEastAsia" w:hAnsiTheme="minorEastAsia"/>
          <w:color w:val="231F20"/>
        </w:rPr>
        <w:t>unsigned</w:t>
      </w:r>
      <w:r w:rsidRPr="0070218B">
        <w:rPr>
          <w:rFonts w:asciiTheme="minorEastAsia" w:hAnsiTheme="minorEastAsia"/>
          <w:color w:val="231F20"/>
          <w:spacing w:val="48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</w:rPr>
        <w:t>char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以上皆是。</w:t>
      </w:r>
    </w:p>
    <w:p w:rsidR="008B4329" w:rsidRPr="0070218B" w:rsidRDefault="008B4329" w:rsidP="008B4329">
      <w:pPr>
        <w:pStyle w:val="ae"/>
        <w:tabs>
          <w:tab w:val="left" w:pos="2138"/>
        </w:tabs>
        <w:kinsoku w:val="0"/>
        <w:overflowPunct w:val="0"/>
        <w:spacing w:before="31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6.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請指出下列何者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不是</w:t>
      </w:r>
      <w:r w:rsidRPr="0070218B">
        <w:rPr>
          <w:rFonts w:asciiTheme="minorEastAsia" w:hAnsiTheme="minorEastAsia" w:cs="Wawati SC"/>
          <w:color w:val="231F20"/>
          <w:spacing w:val="42"/>
          <w:w w:val="130"/>
        </w:rPr>
        <w:t xml:space="preserve"> </w:t>
      </w:r>
      <w:r w:rsidRPr="0070218B">
        <w:rPr>
          <w:rFonts w:asciiTheme="minorEastAsia" w:hAnsiTheme="minorEastAsia"/>
          <w:color w:val="231F20"/>
          <w:w w:val="130"/>
        </w:rPr>
        <w:t>c</w:t>
      </w:r>
      <w:r w:rsidRPr="0070218B">
        <w:rPr>
          <w:rFonts w:asciiTheme="minorEastAsia" w:hAnsiTheme="minorEastAsia"/>
          <w:color w:val="231F20"/>
          <w:spacing w:val="59"/>
          <w:w w:val="13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語言的基本資料型態？</w:t>
      </w:r>
    </w:p>
    <w:p w:rsidR="008B4329" w:rsidRPr="0070218B" w:rsidRDefault="008B4329" w:rsidP="008B4329">
      <w:pPr>
        <w:pStyle w:val="ae"/>
        <w:tabs>
          <w:tab w:val="left" w:pos="3022"/>
          <w:tab w:val="left" w:pos="4289"/>
          <w:tab w:val="left" w:pos="5350"/>
        </w:tabs>
        <w:kinsoku w:val="0"/>
        <w:overflowPunct w:val="0"/>
        <w:spacing w:line="389" w:lineRule="exact"/>
        <w:ind w:left="2138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6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int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</w:t>
      </w:r>
      <w:r w:rsidRPr="0070218B">
        <w:rPr>
          <w:rFonts w:asciiTheme="minorEastAsia" w:hAnsiTheme="minorEastAsia"/>
          <w:color w:val="231F20"/>
          <w:spacing w:val="7"/>
        </w:rPr>
        <w:t xml:space="preserve">) </w:t>
      </w:r>
      <w:r w:rsidRPr="0070218B">
        <w:rPr>
          <w:rFonts w:asciiTheme="minorEastAsia" w:hAnsiTheme="minorEastAsia"/>
          <w:color w:val="231F20"/>
          <w:spacing w:val="-2"/>
        </w:rPr>
        <w:t>double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</w:t>
      </w:r>
      <w:r w:rsidRPr="0070218B">
        <w:rPr>
          <w:rFonts w:asciiTheme="minorEastAsia" w:hAnsiTheme="minorEastAsia"/>
          <w:color w:val="231F20"/>
          <w:spacing w:val="33"/>
        </w:rPr>
        <w:t xml:space="preserve">) </w:t>
      </w:r>
      <w:r w:rsidRPr="0070218B">
        <w:rPr>
          <w:rFonts w:asciiTheme="minorEastAsia" w:hAnsiTheme="minorEastAsia"/>
          <w:color w:val="231F20"/>
          <w:spacing w:val="-4"/>
        </w:rPr>
        <w:t>float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</w:t>
      </w:r>
      <w:r w:rsidRPr="0070218B">
        <w:rPr>
          <w:rFonts w:asciiTheme="minorEastAsia" w:hAnsiTheme="minorEastAsia"/>
          <w:color w:val="231F20"/>
          <w:spacing w:val="12"/>
        </w:rPr>
        <w:t xml:space="preserve">) </w:t>
      </w:r>
      <w:r w:rsidRPr="0070218B">
        <w:rPr>
          <w:rFonts w:asciiTheme="minorEastAsia" w:hAnsiTheme="minorEastAsia"/>
          <w:color w:val="231F20"/>
        </w:rPr>
        <w:t>type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tabs>
          <w:tab w:val="left" w:pos="2138"/>
          <w:tab w:val="left" w:pos="4994"/>
          <w:tab w:val="left" w:pos="6065"/>
          <w:tab w:val="left" w:pos="6939"/>
          <w:tab w:val="left" w:pos="7969"/>
        </w:tabs>
        <w:kinsoku w:val="0"/>
        <w:overflowPunct w:val="0"/>
        <w:spacing w:before="73" w:line="206" w:lineRule="auto"/>
        <w:ind w:left="2138" w:right="810" w:hanging="1008"/>
        <w:rPr>
          <w:rFonts w:asciiTheme="minorEastAsia" w:cs="Wawati SC"/>
          <w:color w:val="231F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09350442" wp14:editId="51F109F4">
                <wp:simplePos x="0" y="0"/>
                <wp:positionH relativeFrom="page">
                  <wp:posOffset>716915</wp:posOffset>
                </wp:positionH>
                <wp:positionV relativeFrom="paragraph">
                  <wp:posOffset>311785</wp:posOffset>
                </wp:positionV>
                <wp:extent cx="378460" cy="135890"/>
                <wp:effectExtent l="0" t="0" r="0" b="0"/>
                <wp:wrapNone/>
                <wp:docPr id="1561199081" name="Group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8460" cy="135890"/>
                          <a:chOff x="1129" y="491"/>
                          <a:chExt cx="596" cy="214"/>
                        </a:xfrm>
                      </wpg:grpSpPr>
                      <wps:wsp>
                        <wps:cNvPr id="115790986" name="Freeform 885"/>
                        <wps:cNvSpPr>
                          <a:spLocks/>
                        </wps:cNvSpPr>
                        <wps:spPr bwMode="auto">
                          <a:xfrm>
                            <a:off x="1129" y="491"/>
                            <a:ext cx="596" cy="214"/>
                          </a:xfrm>
                          <a:custGeom>
                            <a:avLst/>
                            <a:gdLst>
                              <a:gd name="T0" fmla="*/ 595 w 596"/>
                              <a:gd name="T1" fmla="*/ 0 h 214"/>
                              <a:gd name="T2" fmla="*/ 0 w 596"/>
                              <a:gd name="T3" fmla="*/ 0 h 214"/>
                              <a:gd name="T4" fmla="*/ 0 w 596"/>
                              <a:gd name="T5" fmla="*/ 213 h 214"/>
                              <a:gd name="T6" fmla="*/ 595 w 596"/>
                              <a:gd name="T7" fmla="*/ 213 h 214"/>
                              <a:gd name="T8" fmla="*/ 595 w 596"/>
                              <a:gd name="T9" fmla="*/ 0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96" h="214">
                                <a:moveTo>
                                  <a:pt x="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595" y="213"/>
                                </a:lnTo>
                                <a:lnTo>
                                  <a:pt x="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99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0004595" name="Picture 886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2" y="505"/>
                            <a:ext cx="5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B417E" id="Group 884" o:spid="_x0000_s1026" style="position:absolute;margin-left:56.45pt;margin-top:24.55pt;width:29.8pt;height:10.7pt;z-index:-251651072;mso-position-horizontal-relative:page" coordorigin="1129,491" coordsize="596,21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" o:allowincell="f">
                <v:shape id="Freeform 885" o:spid="_x0000_s1027" style="position:absolute;left:1129;top:491;width:596;height:214;visibility:visible;mso-wrap-style:square;v-text-anchor:top" coordsize="596,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" path="m595,l,,,213r595,l595,xe" fillcolor="#1e99d6" stroked="f">
                  <v:path arrowok="t" o:connecttype="custom" o:connectlocs="595,0;0,0;0,213;595,213;595,0" o:connectangles="0,0,0,0,0"/>
                </v:shape>
                <v:shape id="Picture 886" o:spid="_x0000_s1028" type="#_x0000_t75" style="position:absolute;left:1142;top:505;width:580;height:1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">
                  <v:imagedata r:id="rId22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A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7.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u w:val="single"/>
        </w:rPr>
        <w:t>小花</w:t>
      </w:r>
      <w:r w:rsidRPr="0070218B">
        <w:rPr>
          <w:rFonts w:asciiTheme="minorEastAsia" w:hAnsiTheme="minorEastAsia" w:cs="Wawati SC" w:hint="eastAsia"/>
          <w:color w:val="231F20"/>
        </w:rPr>
        <w:t>打算寫一支</w:t>
      </w:r>
      <w:r w:rsidRPr="0070218B">
        <w:rPr>
          <w:rFonts w:asciiTheme="minorEastAsia" w:hAnsiTheme="minorEastAsia" w:cs="Wawati SC"/>
          <w:color w:val="231F20"/>
          <w:w w:val="120"/>
        </w:rPr>
        <w:t xml:space="preserve"> </w:t>
      </w:r>
      <w:r w:rsidRPr="0070218B">
        <w:rPr>
          <w:rFonts w:asciiTheme="minorEastAsia" w:hAnsiTheme="minorEastAsia"/>
          <w:color w:val="231F20"/>
          <w:w w:val="120"/>
        </w:rPr>
        <w:t>c</w:t>
      </w:r>
      <w:r w:rsidRPr="0070218B">
        <w:rPr>
          <w:rFonts w:asciiTheme="minorEastAsia" w:hAnsiTheme="minorEastAsia"/>
          <w:color w:val="231F20"/>
          <w:spacing w:val="40"/>
          <w:w w:val="1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語言程式來計算班上同學的平均成績</w:t>
      </w: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 w:cs="Wawati SC" w:hint="eastAsia"/>
          <w:color w:val="231F20"/>
        </w:rPr>
        <w:t>取到小數點第</w:t>
      </w:r>
      <w:r w:rsidRPr="0070218B">
        <w:rPr>
          <w:rFonts w:asciiTheme="minorEastAsia" w:hAnsiTheme="minorEastAsia" w:cs="Wawati SC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2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位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 w:cs="Wawati SC" w:hint="eastAsia"/>
          <w:color w:val="231F20"/>
        </w:rPr>
        <w:t>，使用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哪一種資料型態最適合？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position w:val="1"/>
        </w:rPr>
        <w:t>(A) float</w:t>
      </w:r>
      <w:r w:rsidRPr="0070218B">
        <w:rPr>
          <w:rFonts w:asciiTheme="minorEastAsia" w:hAnsiTheme="minorEastAsia"/>
          <w:color w:val="231F20"/>
          <w:position w:val="1"/>
        </w:rPr>
        <w:tab/>
        <w:t>(B) int</w:t>
      </w:r>
      <w:r w:rsidRPr="0070218B">
        <w:rPr>
          <w:rFonts w:asciiTheme="minorEastAsia" w:hAnsiTheme="minorEastAsia"/>
          <w:color w:val="231F20"/>
          <w:position w:val="1"/>
        </w:rPr>
        <w:tab/>
        <w:t>(c) char</w:t>
      </w:r>
      <w:r w:rsidRPr="0070218B">
        <w:rPr>
          <w:rFonts w:asciiTheme="minorEastAsia" w:hAnsiTheme="minorEastAsia"/>
          <w:color w:val="231F20"/>
          <w:position w:val="1"/>
        </w:rPr>
        <w:tab/>
        <w:t>(D) long</w:t>
      </w:r>
      <w:r w:rsidRPr="0070218B">
        <w:rPr>
          <w:rFonts w:asciiTheme="minorEastAsia" w:hAnsiTheme="minorEastAsia" w:cs="Wawati SC" w:hint="eastAsia"/>
          <w:color w:val="231F20"/>
        </w:rPr>
        <w:t>。</w:t>
      </w:r>
    </w:p>
    <w:p w:rsidR="008B4329" w:rsidRPr="0070218B" w:rsidRDefault="008B4329" w:rsidP="008B4329">
      <w:pPr>
        <w:pStyle w:val="ae"/>
        <w:tabs>
          <w:tab w:val="left" w:pos="2138"/>
        </w:tabs>
        <w:kinsoku w:val="0"/>
        <w:overflowPunct w:val="0"/>
        <w:spacing w:before="49" w:line="389" w:lineRule="exact"/>
        <w:ind w:left="1130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8.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下列有關於布林</w:t>
      </w:r>
      <w:r w:rsidRPr="0070218B">
        <w:rPr>
          <w:rFonts w:asciiTheme="minorEastAsia" w:hAnsiTheme="minorEastAsia"/>
          <w:color w:val="231F20"/>
        </w:rPr>
        <w:t>(bool)</w:t>
      </w:r>
      <w:r w:rsidRPr="0070218B">
        <w:rPr>
          <w:rFonts w:asciiTheme="minorEastAsia" w:hAnsiTheme="minorEastAsia" w:cs="Wawati SC" w:hint="eastAsia"/>
          <w:color w:val="231F20"/>
        </w:rPr>
        <w:t>資料型態的說明，何者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有誤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？</w:t>
      </w:r>
    </w:p>
    <w:p w:rsidR="008B4329" w:rsidRPr="0070218B" w:rsidRDefault="008B4329" w:rsidP="008B4329">
      <w:pPr>
        <w:pStyle w:val="ae"/>
        <w:tabs>
          <w:tab w:val="left" w:pos="6650"/>
        </w:tabs>
        <w:kinsoku w:val="0"/>
        <w:overflowPunct w:val="0"/>
        <w:spacing w:line="360" w:lineRule="exact"/>
        <w:ind w:left="2138"/>
        <w:rPr>
          <w:rFonts w:asciiTheme="minorEastAsia" w:hAnsiTheme="minorEastAsia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>(A)</w:t>
      </w:r>
      <w:r w:rsidRPr="0070218B">
        <w:rPr>
          <w:rFonts w:asciiTheme="minorEastAsia" w:hAnsiTheme="minorEastAsia"/>
          <w:color w:val="231F20"/>
          <w:spacing w:val="62"/>
        </w:rPr>
        <w:t xml:space="preserve"> 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59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語言沒有布林型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態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/>
          <w:color w:val="231F20"/>
          <w:spacing w:val="9"/>
        </w:rPr>
        <w:t xml:space="preserve"> </w:t>
      </w:r>
      <w:r w:rsidRPr="0070218B">
        <w:rPr>
          <w:rFonts w:asciiTheme="minorEastAsia"/>
          <w:color w:val="231F20"/>
        </w:rPr>
        <w:t>0</w:t>
      </w:r>
      <w:r w:rsidRPr="0070218B">
        <w:rPr>
          <w:rFonts w:asciiTheme="minorEastAsia" w:hAnsiTheme="minorEastAsia"/>
          <w:color w:val="231F20"/>
          <w:spacing w:val="1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代表</w:t>
      </w:r>
      <w:r w:rsidRPr="0070218B">
        <w:rPr>
          <w:rFonts w:asciiTheme="minorEastAsia" w:hAnsiTheme="minorEastAsia" w:cs="Wawati SC"/>
          <w:color w:val="231F20"/>
          <w:spacing w:val="-5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false</w:t>
      </w:r>
    </w:p>
    <w:p w:rsidR="008B4329" w:rsidRPr="0070218B" w:rsidRDefault="008B4329" w:rsidP="008B4329">
      <w:pPr>
        <w:pStyle w:val="ae"/>
        <w:tabs>
          <w:tab w:val="left" w:pos="6650"/>
        </w:tabs>
        <w:kinsoku w:val="0"/>
        <w:overflowPunct w:val="0"/>
        <w:spacing w:line="389" w:lineRule="exact"/>
        <w:ind w:left="2138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(c)</w:t>
      </w:r>
      <w:r w:rsidRPr="0070218B">
        <w:rPr>
          <w:rFonts w:asciiTheme="minorEastAsia" w:hAnsiTheme="minorEastAsia"/>
          <w:color w:val="231F20"/>
          <w:spacing w:val="28"/>
        </w:rPr>
        <w:t xml:space="preserve"> 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/>
          <w:color w:val="231F20"/>
          <w:spacing w:val="27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代表</w:t>
      </w:r>
      <w:r w:rsidRPr="0070218B">
        <w:rPr>
          <w:rFonts w:asciiTheme="minorEastAsia" w:hAnsiTheme="minorEastAsia" w:cs="Wawati SC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</w:rPr>
        <w:t>true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 w:cs="Wawati SC" w:hint="eastAsia"/>
          <w:color w:val="231F20"/>
        </w:rPr>
        <w:t>佔用記憶體</w:t>
      </w:r>
      <w:r w:rsidRPr="0070218B">
        <w:rPr>
          <w:rFonts w:asciiTheme="minorEastAsia" w:hAnsiTheme="minorEastAsia" w:cs="Wawati SC"/>
          <w:color w:val="231F20"/>
          <w:spacing w:val="1"/>
        </w:rPr>
        <w:t xml:space="preserve"> </w:t>
      </w:r>
      <w:r w:rsidRPr="0070218B">
        <w:rPr>
          <w:rFonts w:asciiTheme="minorEastAsia" w:hAnsiTheme="minorEastAsia"/>
          <w:color w:val="231F20"/>
        </w:rPr>
        <w:t>1bit</w:t>
      </w:r>
      <w:r w:rsidRPr="0070218B">
        <w:rPr>
          <w:rFonts w:asciiTheme="minorEastAsia" w:hAnsiTheme="minorEastAsia"/>
          <w:color w:val="231F20"/>
          <w:spacing w:val="17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的</w:t>
      </w:r>
      <w:r w:rsidRPr="0070218B">
        <w:rPr>
          <w:rFonts w:asciiTheme="minorEastAsia" w:hAnsiTheme="minorEastAsia" w:cs="Wawati SC"/>
          <w:color w:val="231F20"/>
          <w:spacing w:val="62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</w:rPr>
        <w:t>間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tabs>
          <w:tab w:val="left" w:pos="2138"/>
        </w:tabs>
        <w:kinsoku w:val="0"/>
        <w:overflowPunct w:val="0"/>
        <w:spacing w:before="31" w:line="389" w:lineRule="exact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w w:val="105"/>
        </w:rPr>
        <w:t>(</w:t>
      </w:r>
      <w:r w:rsidRPr="0070218B">
        <w:rPr>
          <w:rFonts w:asciiTheme="minorEastAsia" w:hAnsiTheme="minorEastAsia"/>
          <w:color w:val="231F20"/>
          <w:spacing w:val="13"/>
          <w:w w:val="120"/>
        </w:rPr>
        <w:t xml:space="preserve"> </w:t>
      </w:r>
      <w:r w:rsidRPr="0070218B">
        <w:rPr>
          <w:rFonts w:asciiTheme="minorEastAsia" w:hAnsiTheme="minorEastAsia"/>
          <w:color w:val="BA549F"/>
          <w:w w:val="120"/>
        </w:rPr>
        <w:t>c</w:t>
      </w:r>
      <w:r w:rsidRPr="0070218B">
        <w:rPr>
          <w:rFonts w:asciiTheme="minorEastAsia" w:hAnsiTheme="minorEastAsia"/>
          <w:color w:val="BA549F"/>
          <w:spacing w:val="9"/>
          <w:w w:val="120"/>
        </w:rPr>
        <w:t xml:space="preserve"> </w:t>
      </w:r>
      <w:r w:rsidRPr="0070218B">
        <w:rPr>
          <w:rFonts w:asciiTheme="minorEastAsia" w:hAnsiTheme="minorEastAsia"/>
          <w:color w:val="231F20"/>
          <w:w w:val="105"/>
        </w:rPr>
        <w:t>)</w:t>
      </w:r>
      <w:r w:rsidRPr="0070218B">
        <w:rPr>
          <w:rFonts w:asciiTheme="minorEastAsia" w:hAnsiTheme="minorEastAsia"/>
          <w:color w:val="231F20"/>
          <w:spacing w:val="68"/>
          <w:w w:val="105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9.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4"/>
        </w:rPr>
        <w:t>資料型態</w:t>
      </w:r>
      <w:r w:rsidRPr="0070218B">
        <w:rPr>
          <w:rFonts w:asciiTheme="minorEastAsia" w:hAnsiTheme="minorEastAsia" w:cs="Wawati SC"/>
          <w:color w:val="231F20"/>
          <w:spacing w:val="4"/>
        </w:rPr>
        <w:t xml:space="preserve"> </w:t>
      </w:r>
      <w:r w:rsidRPr="0070218B">
        <w:rPr>
          <w:rFonts w:asciiTheme="minorEastAsia" w:hAnsiTheme="minorEastAsia"/>
          <w:color w:val="231F20"/>
        </w:rPr>
        <w:t>char</w:t>
      </w:r>
      <w:r w:rsidRPr="0070218B">
        <w:rPr>
          <w:rFonts w:asciiTheme="minorEastAsia" w:hAnsiTheme="minorEastAsia"/>
          <w:color w:val="231F20"/>
          <w:spacing w:val="39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的表示範圍為</w:t>
      </w:r>
    </w:p>
    <w:p w:rsidR="008B4329" w:rsidRPr="0070218B" w:rsidRDefault="008B4329" w:rsidP="008B4329">
      <w:pPr>
        <w:pStyle w:val="ae"/>
        <w:tabs>
          <w:tab w:val="left" w:pos="3482"/>
          <w:tab w:val="left" w:pos="5170"/>
          <w:tab w:val="left" w:pos="6860"/>
        </w:tabs>
        <w:kinsoku w:val="0"/>
        <w:overflowPunct w:val="0"/>
        <w:spacing w:line="389" w:lineRule="exact"/>
        <w:ind w:left="2138"/>
        <w:rPr>
          <w:rFonts w:asciiTheme="minorEastAsia" w:cs="Wawati SC"/>
          <w:color w:val="231F20"/>
          <w:spacing w:val="-10"/>
          <w:w w:val="115"/>
        </w:rPr>
      </w:pPr>
      <w:r w:rsidRPr="0070218B">
        <w:rPr>
          <w:rFonts w:asciiTheme="minorEastAsia" w:hAnsiTheme="minorEastAsia"/>
          <w:color w:val="231F20"/>
          <w:w w:val="105"/>
        </w:rPr>
        <w:t>(A</w:t>
      </w:r>
      <w:r w:rsidRPr="0070218B">
        <w:rPr>
          <w:rFonts w:asciiTheme="minorEastAsia" w:hAnsiTheme="minorEastAsia"/>
          <w:color w:val="231F20"/>
          <w:spacing w:val="-3"/>
          <w:w w:val="105"/>
        </w:rPr>
        <w:t xml:space="preserve">) </w:t>
      </w:r>
      <w:r w:rsidRPr="0070218B">
        <w:rPr>
          <w:rFonts w:asciiTheme="minorEastAsia"/>
          <w:color w:val="231F20"/>
          <w:spacing w:val="-2"/>
          <w:w w:val="125"/>
        </w:rPr>
        <w:t>0</w:t>
      </w:r>
      <w:r w:rsidRPr="0070218B">
        <w:rPr>
          <w:rFonts w:asciiTheme="minorEastAsia" w:hAnsiTheme="minorEastAsia" w:cs="Wawati SC"/>
          <w:color w:val="231F20"/>
          <w:spacing w:val="-2"/>
          <w:w w:val="125"/>
        </w:rPr>
        <w:t>~</w:t>
      </w:r>
      <w:r w:rsidRPr="0070218B">
        <w:rPr>
          <w:rFonts w:asciiTheme="minorEastAsia" w:hAnsiTheme="minorEastAsia"/>
          <w:color w:val="231F20"/>
          <w:spacing w:val="-2"/>
          <w:w w:val="125"/>
        </w:rPr>
        <w:t>255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10"/>
        </w:rPr>
        <w:t>(B</w:t>
      </w:r>
      <w:r w:rsidRPr="0070218B">
        <w:rPr>
          <w:rFonts w:asciiTheme="minorEastAsia" w:hAnsiTheme="minorEastAsia"/>
          <w:color w:val="231F20"/>
          <w:spacing w:val="5"/>
          <w:w w:val="110"/>
        </w:rPr>
        <w:t xml:space="preserve">) </w:t>
      </w:r>
      <w:r w:rsidRPr="0070218B">
        <w:rPr>
          <w:rFonts w:asciiTheme="minorEastAsia" w:cs="Wawati SC"/>
          <w:color w:val="231F20"/>
          <w:w w:val="110"/>
        </w:rPr>
        <w:t>-</w:t>
      </w:r>
      <w:r w:rsidRPr="0070218B">
        <w:rPr>
          <w:rFonts w:asciiTheme="minorEastAsia" w:hAnsiTheme="minorEastAsia"/>
          <w:color w:val="231F20"/>
          <w:spacing w:val="-2"/>
          <w:w w:val="110"/>
        </w:rPr>
        <w:t>128</w:t>
      </w:r>
      <w:r w:rsidRPr="0070218B">
        <w:rPr>
          <w:rFonts w:asciiTheme="minorEastAsia" w:hAnsiTheme="minorEastAsia" w:cs="Wawati SC"/>
          <w:color w:val="231F20"/>
          <w:spacing w:val="-2"/>
          <w:w w:val="110"/>
        </w:rPr>
        <w:t>~</w:t>
      </w:r>
      <w:r w:rsidRPr="0070218B">
        <w:rPr>
          <w:rFonts w:asciiTheme="minorEastAsia" w:hAnsiTheme="minorEastAsia"/>
          <w:color w:val="231F20"/>
          <w:spacing w:val="-2"/>
          <w:w w:val="110"/>
        </w:rPr>
        <w:t>128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25"/>
        </w:rPr>
        <w:t>(c</w:t>
      </w:r>
      <w:r w:rsidRPr="0070218B">
        <w:rPr>
          <w:rFonts w:asciiTheme="minorEastAsia" w:hAnsiTheme="minorEastAsia"/>
          <w:color w:val="231F20"/>
          <w:spacing w:val="5"/>
          <w:w w:val="125"/>
        </w:rPr>
        <w:t xml:space="preserve">) </w:t>
      </w:r>
      <w:r w:rsidRPr="0070218B">
        <w:rPr>
          <w:rFonts w:asciiTheme="minorEastAsia" w:cs="Wawati SC"/>
          <w:color w:val="231F20"/>
          <w:w w:val="125"/>
        </w:rPr>
        <w:t>-</w:t>
      </w:r>
      <w:r w:rsidRPr="0070218B">
        <w:rPr>
          <w:rFonts w:asciiTheme="minorEastAsia" w:hAnsiTheme="minorEastAsia"/>
          <w:color w:val="231F20"/>
          <w:spacing w:val="-2"/>
          <w:w w:val="125"/>
        </w:rPr>
        <w:t>128</w:t>
      </w:r>
      <w:r w:rsidRPr="0070218B">
        <w:rPr>
          <w:rFonts w:asciiTheme="minorEastAsia" w:hAnsiTheme="minorEastAsia" w:cs="Wawati SC"/>
          <w:color w:val="231F20"/>
          <w:spacing w:val="-2"/>
          <w:w w:val="125"/>
        </w:rPr>
        <w:t>~</w:t>
      </w:r>
      <w:r w:rsidRPr="0070218B">
        <w:rPr>
          <w:rFonts w:asciiTheme="minorEastAsia" w:hAnsiTheme="minorEastAsia"/>
          <w:color w:val="231F20"/>
          <w:spacing w:val="-2"/>
          <w:w w:val="125"/>
        </w:rPr>
        <w:t>127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15"/>
        </w:rPr>
        <w:t>(D</w:t>
      </w:r>
      <w:r w:rsidRPr="0070218B">
        <w:rPr>
          <w:rFonts w:asciiTheme="minorEastAsia" w:hAnsiTheme="minorEastAsia"/>
          <w:color w:val="231F20"/>
          <w:spacing w:val="24"/>
          <w:w w:val="115"/>
        </w:rPr>
        <w:t xml:space="preserve">) </w:t>
      </w:r>
      <w:r w:rsidRPr="0070218B">
        <w:rPr>
          <w:rFonts w:asciiTheme="minorEastAsia"/>
          <w:color w:val="231F20"/>
          <w:w w:val="115"/>
        </w:rPr>
        <w:t>0</w:t>
      </w:r>
      <w:r w:rsidRPr="0070218B">
        <w:rPr>
          <w:rFonts w:asciiTheme="minorEastAsia" w:hAnsiTheme="minorEastAsia" w:cs="Wawati SC"/>
          <w:color w:val="231F20"/>
          <w:w w:val="115"/>
        </w:rPr>
        <w:t>~</w:t>
      </w:r>
      <w:r w:rsidRPr="0070218B">
        <w:rPr>
          <w:rFonts w:asciiTheme="minorEastAsia" w:hAnsiTheme="minorEastAsia"/>
          <w:color w:val="231F20"/>
          <w:w w:val="115"/>
        </w:rPr>
        <w:t>256</w:t>
      </w:r>
      <w:r w:rsidRPr="0070218B">
        <w:rPr>
          <w:rFonts w:asciiTheme="minorEastAsia" w:hAnsiTheme="minorEastAsia" w:cs="Wawati SC" w:hint="eastAsia"/>
          <w:color w:val="231F20"/>
          <w:spacing w:val="-10"/>
          <w:w w:val="115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before="32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31"/>
          <w:w w:val="120"/>
        </w:rPr>
        <w:t xml:space="preserve"> </w:t>
      </w:r>
      <w:r w:rsidRPr="0070218B">
        <w:rPr>
          <w:rFonts w:asciiTheme="minorEastAsia" w:hAnsiTheme="minorEastAsia"/>
          <w:color w:val="BA549F"/>
          <w:w w:val="120"/>
        </w:rPr>
        <w:t>c</w:t>
      </w:r>
      <w:r w:rsidRPr="0070218B">
        <w:rPr>
          <w:rFonts w:asciiTheme="minorEastAsia" w:hAnsiTheme="minorEastAsia"/>
          <w:color w:val="BA549F"/>
          <w:spacing w:val="27"/>
          <w:w w:val="120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70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10</w:t>
      </w:r>
      <w:r w:rsidRPr="0070218B">
        <w:rPr>
          <w:rFonts w:asciiTheme="minorEastAsia" w:hAnsiTheme="minorEastAsia"/>
          <w:color w:val="231F20"/>
          <w:spacing w:val="21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3"/>
        </w:rPr>
        <w:t>浮點數</w:t>
      </w:r>
      <w:r w:rsidRPr="0070218B">
        <w:rPr>
          <w:rFonts w:asciiTheme="minorEastAsia" w:hAnsiTheme="minorEastAsia" w:cs="Wawati SC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</w:rPr>
        <w:t>314159E-5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，與下列哪個數字相同？</w:t>
      </w:r>
    </w:p>
    <w:p w:rsidR="008B4329" w:rsidRPr="0070218B" w:rsidRDefault="008B4329" w:rsidP="008B4329">
      <w:pPr>
        <w:pStyle w:val="ae"/>
        <w:tabs>
          <w:tab w:val="left" w:pos="3482"/>
          <w:tab w:val="left" w:pos="4875"/>
          <w:tab w:val="left" w:pos="6269"/>
        </w:tabs>
        <w:kinsoku w:val="0"/>
        <w:overflowPunct w:val="0"/>
        <w:spacing w:line="389" w:lineRule="exact"/>
        <w:ind w:left="2138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6"/>
        </w:rPr>
        <w:t xml:space="preserve">) </w:t>
      </w:r>
      <w:r w:rsidRPr="0070218B">
        <w:rPr>
          <w:rFonts w:asciiTheme="minorEastAsia" w:hAnsiTheme="minorEastAsia"/>
          <w:color w:val="231F20"/>
          <w:spacing w:val="-2"/>
        </w:rPr>
        <w:t>314159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</w:t>
      </w:r>
      <w:r w:rsidRPr="0070218B">
        <w:rPr>
          <w:rFonts w:asciiTheme="minorEastAsia" w:hAnsiTheme="minorEastAsia"/>
          <w:color w:val="231F20"/>
          <w:spacing w:val="6"/>
        </w:rPr>
        <w:t xml:space="preserve">) </w:t>
      </w:r>
      <w:r w:rsidRPr="0070218B">
        <w:rPr>
          <w:rFonts w:asciiTheme="minorEastAsia" w:hAnsiTheme="minorEastAsia"/>
          <w:color w:val="231F20"/>
          <w:spacing w:val="-2"/>
        </w:rPr>
        <w:t>31415.9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</w:t>
      </w:r>
      <w:r w:rsidRPr="0070218B">
        <w:rPr>
          <w:rFonts w:asciiTheme="minorEastAsia" w:hAnsiTheme="minorEastAsia"/>
          <w:color w:val="231F20"/>
          <w:spacing w:val="32"/>
        </w:rPr>
        <w:t xml:space="preserve">) </w:t>
      </w:r>
      <w:r w:rsidRPr="0070218B">
        <w:rPr>
          <w:rFonts w:asciiTheme="minorEastAsia" w:hAnsiTheme="minorEastAsia"/>
          <w:color w:val="231F20"/>
          <w:spacing w:val="-2"/>
        </w:rPr>
        <w:t>3.14159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</w:t>
      </w:r>
      <w:r w:rsidRPr="0070218B">
        <w:rPr>
          <w:rFonts w:asciiTheme="minorEastAsia" w:hAnsiTheme="minorEastAsia"/>
          <w:color w:val="231F20"/>
          <w:spacing w:val="17"/>
        </w:rPr>
        <w:t xml:space="preserve">) </w:t>
      </w:r>
      <w:r w:rsidRPr="0070218B">
        <w:rPr>
          <w:rFonts w:asciiTheme="minorEastAsia" w:hAnsiTheme="minorEastAsia"/>
          <w:color w:val="231F20"/>
        </w:rPr>
        <w:t>314.159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before="31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19"/>
        </w:rPr>
        <w:t xml:space="preserve">(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35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65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11</w:t>
      </w:r>
      <w:r w:rsidRPr="0070218B">
        <w:rPr>
          <w:rFonts w:asciiTheme="minorEastAsia" w:hAnsiTheme="minorEastAsia"/>
          <w:color w:val="231F20"/>
          <w:spacing w:val="23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</w:rPr>
        <w:t>在</w:t>
      </w:r>
      <w:r w:rsidRPr="0070218B">
        <w:rPr>
          <w:rFonts w:asciiTheme="minorEastAsia" w:hAnsiTheme="minorEastAsia" w:cs="Wawati SC"/>
          <w:color w:val="231F20"/>
          <w:spacing w:val="-13"/>
          <w:w w:val="130"/>
        </w:rPr>
        <w:t xml:space="preserve"> </w:t>
      </w:r>
      <w:r w:rsidRPr="0070218B">
        <w:rPr>
          <w:rFonts w:asciiTheme="minorEastAsia" w:hAnsiTheme="minorEastAsia"/>
          <w:color w:val="231F20"/>
          <w:w w:val="130"/>
        </w:rPr>
        <w:t>c</w:t>
      </w:r>
      <w:r w:rsidRPr="0070218B">
        <w:rPr>
          <w:rFonts w:asciiTheme="minorEastAsia" w:hAnsiTheme="minorEastAsia"/>
          <w:color w:val="231F20"/>
          <w:spacing w:val="7"/>
          <w:w w:val="13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1"/>
        </w:rPr>
        <w:t>語言中要表示一個</w:t>
      </w:r>
      <w:r w:rsidRPr="0070218B">
        <w:rPr>
          <w:rFonts w:asciiTheme="minorEastAsia" w:hAnsiTheme="minorEastAsia" w:cs="Wawati SC"/>
          <w:color w:val="231F20"/>
          <w:spacing w:val="1"/>
        </w:rPr>
        <w:t xml:space="preserve"> </w:t>
      </w:r>
      <w:r w:rsidRPr="0070218B">
        <w:rPr>
          <w:rFonts w:asciiTheme="minorEastAsia" w:hAnsiTheme="minorEastAsia"/>
          <w:color w:val="231F20"/>
        </w:rPr>
        <w:t>16</w:t>
      </w:r>
      <w:r w:rsidRPr="0070218B">
        <w:rPr>
          <w:rFonts w:asciiTheme="minorEastAsia" w:hAnsiTheme="minorEastAsia"/>
          <w:color w:val="231F20"/>
          <w:spacing w:val="23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進制的整數，需使用哪一個符號開頭？</w:t>
      </w:r>
    </w:p>
    <w:p w:rsidR="008B4329" w:rsidRPr="0070218B" w:rsidRDefault="008B4329" w:rsidP="008B4329">
      <w:pPr>
        <w:pStyle w:val="ae"/>
        <w:tabs>
          <w:tab w:val="left" w:pos="3031"/>
          <w:tab w:val="left" w:pos="3939"/>
          <w:tab w:val="left" w:pos="4808"/>
        </w:tabs>
        <w:kinsoku w:val="0"/>
        <w:overflowPunct w:val="0"/>
        <w:spacing w:line="389" w:lineRule="exact"/>
        <w:ind w:left="2138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6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0E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</w:t>
      </w:r>
      <w:r w:rsidRPr="0070218B">
        <w:rPr>
          <w:rFonts w:asciiTheme="minorEastAsia" w:hAnsiTheme="minorEastAsia"/>
          <w:color w:val="231F20"/>
          <w:spacing w:val="7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0X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</w:t>
      </w:r>
      <w:r w:rsidRPr="0070218B">
        <w:rPr>
          <w:rFonts w:asciiTheme="minorEastAsia" w:hAnsiTheme="minorEastAsia"/>
          <w:color w:val="231F20"/>
          <w:spacing w:val="32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0F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</w:t>
      </w:r>
      <w:r w:rsidRPr="0070218B">
        <w:rPr>
          <w:rFonts w:asciiTheme="minorEastAsia" w:hAnsiTheme="minorEastAsia"/>
          <w:color w:val="231F20"/>
          <w:spacing w:val="9"/>
        </w:rPr>
        <w:t xml:space="preserve">) </w:t>
      </w:r>
      <w:r w:rsidRPr="0070218B">
        <w:rPr>
          <w:rFonts w:asciiTheme="minorEastAsia"/>
          <w:color w:val="231F20"/>
        </w:rPr>
        <w:t>00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206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4"/>
        <w:kinsoku w:val="0"/>
        <w:overflowPunct w:val="0"/>
        <w:ind w:right="374"/>
        <w:jc w:val="right"/>
        <w:rPr>
          <w:rFonts w:asciiTheme="minorEastAsia" w:hAnsiTheme="minorEastAsia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2"/>
        </w:rPr>
        <w:t>2-</w:t>
      </w:r>
      <w:r w:rsidRPr="0070218B">
        <w:rPr>
          <w:rFonts w:asciiTheme="minorEastAsia" w:hAnsiTheme="minorEastAsia"/>
          <w:color w:val="231F20"/>
          <w:spacing w:val="-10"/>
        </w:rPr>
        <w:t>3</w:t>
      </w:r>
    </w:p>
    <w:p w:rsidR="008B4329" w:rsidRPr="0070218B" w:rsidRDefault="008B4329" w:rsidP="008B4329">
      <w:pPr>
        <w:pStyle w:val="4"/>
        <w:kinsoku w:val="0"/>
        <w:overflowPunct w:val="0"/>
        <w:ind w:right="374"/>
        <w:jc w:val="right"/>
        <w:rPr>
          <w:rFonts w:asciiTheme="minorEastAsia" w:hAnsiTheme="minorEastAsia"/>
          <w:color w:val="231F20"/>
          <w:spacing w:val="-10"/>
        </w:rPr>
        <w:sectPr w:rsidR="008B4329" w:rsidRPr="0070218B">
          <w:pgSz w:w="11910" w:h="16840"/>
          <w:pgMar w:top="280" w:right="425" w:bottom="0" w:left="0" w:header="720" w:footer="720" w:gutter="0"/>
          <w:cols w:space="720"/>
          <w:noEndnote/>
        </w:sectPr>
      </w:pPr>
    </w:p>
    <w:p w:rsidR="008B4329" w:rsidRPr="0070218B" w:rsidRDefault="008B4329" w:rsidP="008B4329">
      <w:pPr>
        <w:pStyle w:val="ae"/>
        <w:kinsoku w:val="0"/>
        <w:overflowPunct w:val="0"/>
        <w:spacing w:before="10"/>
        <w:ind w:left="918"/>
        <w:rPr>
          <w:rFonts w:asciiTheme="minorEastAsia" w:cs="Lantinghei SC"/>
          <w:color w:val="231F20"/>
          <w:spacing w:val="-4"/>
          <w:sz w:val="20"/>
          <w:szCs w:val="20"/>
        </w:rPr>
      </w:pPr>
      <w:r w:rsidRPr="0070218B">
        <w:rPr>
          <w:rFonts w:asciiTheme="minorEastAsia" w:hAnsiTheme="minorEastAsia" w:cs="Lantinghei SC" w:hint="eastAsia"/>
          <w:color w:val="231F20"/>
          <w:spacing w:val="-4"/>
          <w:sz w:val="20"/>
          <w:szCs w:val="20"/>
        </w:rPr>
        <w:lastRenderedPageBreak/>
        <w:t>程式設計實習</w:t>
      </w:r>
    </w:p>
    <w:p w:rsidR="008B4329" w:rsidRPr="0070218B" w:rsidRDefault="008B4329" w:rsidP="008B4329">
      <w:pPr>
        <w:pStyle w:val="ae"/>
        <w:kinsoku w:val="0"/>
        <w:overflowPunct w:val="0"/>
        <w:spacing w:before="139"/>
        <w:rPr>
          <w:rFonts w:asciiTheme="minorEastAsia" w:cs="Lantinghei SC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0" allowOverlap="1" wp14:anchorId="2717B567" wp14:editId="5396E923">
                <wp:simplePos x="0" y="0"/>
                <wp:positionH relativeFrom="page">
                  <wp:posOffset>753110</wp:posOffset>
                </wp:positionH>
                <wp:positionV relativeFrom="paragraph">
                  <wp:posOffset>334645</wp:posOffset>
                </wp:positionV>
                <wp:extent cx="6125210" cy="1158240"/>
                <wp:effectExtent l="0" t="0" r="0" b="0"/>
                <wp:wrapTopAndBottom/>
                <wp:docPr id="1519456740" name="Group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5210" cy="1158240"/>
                          <a:chOff x="1186" y="527"/>
                          <a:chExt cx="9646" cy="1824"/>
                        </a:xfrm>
                      </wpg:grpSpPr>
                      <wpg:grpSp>
                        <wpg:cNvPr id="914806297" name="Group 888"/>
                        <wpg:cNvGrpSpPr>
                          <a:grpSpLocks/>
                        </wpg:cNvGrpSpPr>
                        <wpg:grpSpPr bwMode="auto">
                          <a:xfrm>
                            <a:off x="1186" y="865"/>
                            <a:ext cx="3518" cy="360"/>
                            <a:chOff x="1186" y="865"/>
                            <a:chExt cx="3518" cy="360"/>
                          </a:xfrm>
                        </wpg:grpSpPr>
                        <wps:wsp>
                          <wps:cNvPr id="958867610" name="Freeform 889"/>
                          <wps:cNvSpPr>
                            <a:spLocks/>
                          </wps:cNvSpPr>
                          <wps:spPr bwMode="auto">
                            <a:xfrm>
                              <a:off x="1186" y="865"/>
                              <a:ext cx="3518" cy="360"/>
                            </a:xfrm>
                            <a:custGeom>
                              <a:avLst/>
                              <a:gdLst>
                                <a:gd name="T0" fmla="*/ 832 w 3518"/>
                                <a:gd name="T1" fmla="*/ 0 h 360"/>
                                <a:gd name="T2" fmla="*/ 72 w 3518"/>
                                <a:gd name="T3" fmla="*/ 0 h 360"/>
                                <a:gd name="T4" fmla="*/ 0 w 3518"/>
                                <a:gd name="T5" fmla="*/ 0 h 360"/>
                                <a:gd name="T6" fmla="*/ 0 w 3518"/>
                                <a:gd name="T7" fmla="*/ 360 h 360"/>
                                <a:gd name="T8" fmla="*/ 72 w 3518"/>
                                <a:gd name="T9" fmla="*/ 360 h 360"/>
                                <a:gd name="T10" fmla="*/ 832 w 3518"/>
                                <a:gd name="T11" fmla="*/ 360 h 360"/>
                                <a:gd name="T12" fmla="*/ 832 w 3518"/>
                                <a:gd name="T13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18" h="360">
                                  <a:moveTo>
                                    <a:pt x="832" y="0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72" y="360"/>
                                  </a:lnTo>
                                  <a:lnTo>
                                    <a:pt x="832" y="360"/>
                                  </a:lnTo>
                                  <a:lnTo>
                                    <a:pt x="8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2865590" name="Freeform 890"/>
                          <wps:cNvSpPr>
                            <a:spLocks/>
                          </wps:cNvSpPr>
                          <wps:spPr bwMode="auto">
                            <a:xfrm>
                              <a:off x="1186" y="865"/>
                              <a:ext cx="3518" cy="360"/>
                            </a:xfrm>
                            <a:custGeom>
                              <a:avLst/>
                              <a:gdLst>
                                <a:gd name="T0" fmla="*/ 2583 w 3518"/>
                                <a:gd name="T1" fmla="*/ 0 h 360"/>
                                <a:gd name="T2" fmla="*/ 1822 w 3518"/>
                                <a:gd name="T3" fmla="*/ 0 h 360"/>
                                <a:gd name="T4" fmla="*/ 1765 w 3518"/>
                                <a:gd name="T5" fmla="*/ 0 h 360"/>
                                <a:gd name="T6" fmla="*/ 1750 w 3518"/>
                                <a:gd name="T7" fmla="*/ 0 h 360"/>
                                <a:gd name="T8" fmla="*/ 1708 w 3518"/>
                                <a:gd name="T9" fmla="*/ 0 h 360"/>
                                <a:gd name="T10" fmla="*/ 946 w 3518"/>
                                <a:gd name="T11" fmla="*/ 0 h 360"/>
                                <a:gd name="T12" fmla="*/ 889 w 3518"/>
                                <a:gd name="T13" fmla="*/ 0 h 360"/>
                                <a:gd name="T14" fmla="*/ 874 w 3518"/>
                                <a:gd name="T15" fmla="*/ 0 h 360"/>
                                <a:gd name="T16" fmla="*/ 832 w 3518"/>
                                <a:gd name="T17" fmla="*/ 0 h 360"/>
                                <a:gd name="T18" fmla="*/ 832 w 3518"/>
                                <a:gd name="T19" fmla="*/ 360 h 360"/>
                                <a:gd name="T20" fmla="*/ 874 w 3518"/>
                                <a:gd name="T21" fmla="*/ 360 h 360"/>
                                <a:gd name="T22" fmla="*/ 889 w 3518"/>
                                <a:gd name="T23" fmla="*/ 360 h 360"/>
                                <a:gd name="T24" fmla="*/ 946 w 3518"/>
                                <a:gd name="T25" fmla="*/ 360 h 360"/>
                                <a:gd name="T26" fmla="*/ 1708 w 3518"/>
                                <a:gd name="T27" fmla="*/ 360 h 360"/>
                                <a:gd name="T28" fmla="*/ 1750 w 3518"/>
                                <a:gd name="T29" fmla="*/ 360 h 360"/>
                                <a:gd name="T30" fmla="*/ 1765 w 3518"/>
                                <a:gd name="T31" fmla="*/ 360 h 360"/>
                                <a:gd name="T32" fmla="*/ 1822 w 3518"/>
                                <a:gd name="T33" fmla="*/ 360 h 360"/>
                                <a:gd name="T34" fmla="*/ 2583 w 3518"/>
                                <a:gd name="T35" fmla="*/ 360 h 360"/>
                                <a:gd name="T36" fmla="*/ 2583 w 3518"/>
                                <a:gd name="T37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518" h="360">
                                  <a:moveTo>
                                    <a:pt x="2583" y="0"/>
                                  </a:moveTo>
                                  <a:lnTo>
                                    <a:pt x="1822" y="0"/>
                                  </a:lnTo>
                                  <a:lnTo>
                                    <a:pt x="1765" y="0"/>
                                  </a:lnTo>
                                  <a:lnTo>
                                    <a:pt x="1750" y="0"/>
                                  </a:lnTo>
                                  <a:lnTo>
                                    <a:pt x="1708" y="0"/>
                                  </a:lnTo>
                                  <a:lnTo>
                                    <a:pt x="946" y="0"/>
                                  </a:lnTo>
                                  <a:lnTo>
                                    <a:pt x="889" y="0"/>
                                  </a:lnTo>
                                  <a:lnTo>
                                    <a:pt x="874" y="0"/>
                                  </a:lnTo>
                                  <a:lnTo>
                                    <a:pt x="832" y="0"/>
                                  </a:lnTo>
                                  <a:lnTo>
                                    <a:pt x="832" y="360"/>
                                  </a:lnTo>
                                  <a:lnTo>
                                    <a:pt x="874" y="360"/>
                                  </a:lnTo>
                                  <a:lnTo>
                                    <a:pt x="889" y="360"/>
                                  </a:lnTo>
                                  <a:lnTo>
                                    <a:pt x="946" y="360"/>
                                  </a:lnTo>
                                  <a:lnTo>
                                    <a:pt x="1708" y="360"/>
                                  </a:lnTo>
                                  <a:lnTo>
                                    <a:pt x="1750" y="360"/>
                                  </a:lnTo>
                                  <a:lnTo>
                                    <a:pt x="1765" y="360"/>
                                  </a:lnTo>
                                  <a:lnTo>
                                    <a:pt x="1822" y="360"/>
                                  </a:lnTo>
                                  <a:lnTo>
                                    <a:pt x="2583" y="360"/>
                                  </a:lnTo>
                                  <a:lnTo>
                                    <a:pt x="25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1847085" name="Freeform 891"/>
                          <wps:cNvSpPr>
                            <a:spLocks/>
                          </wps:cNvSpPr>
                          <wps:spPr bwMode="auto">
                            <a:xfrm>
                              <a:off x="1186" y="865"/>
                              <a:ext cx="3518" cy="360"/>
                            </a:xfrm>
                            <a:custGeom>
                              <a:avLst/>
                              <a:gdLst>
                                <a:gd name="T0" fmla="*/ 3517 w 3518"/>
                                <a:gd name="T1" fmla="*/ 0 h 360"/>
                                <a:gd name="T2" fmla="*/ 3459 w 3518"/>
                                <a:gd name="T3" fmla="*/ 0 h 360"/>
                                <a:gd name="T4" fmla="*/ 2697 w 3518"/>
                                <a:gd name="T5" fmla="*/ 0 h 360"/>
                                <a:gd name="T6" fmla="*/ 2641 w 3518"/>
                                <a:gd name="T7" fmla="*/ 0 h 360"/>
                                <a:gd name="T8" fmla="*/ 2626 w 3518"/>
                                <a:gd name="T9" fmla="*/ 0 h 360"/>
                                <a:gd name="T10" fmla="*/ 2583 w 3518"/>
                                <a:gd name="T11" fmla="*/ 0 h 360"/>
                                <a:gd name="T12" fmla="*/ 2583 w 3518"/>
                                <a:gd name="T13" fmla="*/ 360 h 360"/>
                                <a:gd name="T14" fmla="*/ 2626 w 3518"/>
                                <a:gd name="T15" fmla="*/ 360 h 360"/>
                                <a:gd name="T16" fmla="*/ 2641 w 3518"/>
                                <a:gd name="T17" fmla="*/ 360 h 360"/>
                                <a:gd name="T18" fmla="*/ 2697 w 3518"/>
                                <a:gd name="T19" fmla="*/ 360 h 360"/>
                                <a:gd name="T20" fmla="*/ 3459 w 3518"/>
                                <a:gd name="T21" fmla="*/ 360 h 360"/>
                                <a:gd name="T22" fmla="*/ 3517 w 3518"/>
                                <a:gd name="T23" fmla="*/ 360 h 360"/>
                                <a:gd name="T24" fmla="*/ 3517 w 3518"/>
                                <a:gd name="T25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518" h="360">
                                  <a:moveTo>
                                    <a:pt x="3517" y="0"/>
                                  </a:moveTo>
                                  <a:lnTo>
                                    <a:pt x="3459" y="0"/>
                                  </a:lnTo>
                                  <a:lnTo>
                                    <a:pt x="2697" y="0"/>
                                  </a:lnTo>
                                  <a:lnTo>
                                    <a:pt x="2641" y="0"/>
                                  </a:lnTo>
                                  <a:lnTo>
                                    <a:pt x="2626" y="0"/>
                                  </a:lnTo>
                                  <a:lnTo>
                                    <a:pt x="2583" y="0"/>
                                  </a:lnTo>
                                  <a:lnTo>
                                    <a:pt x="2583" y="360"/>
                                  </a:lnTo>
                                  <a:lnTo>
                                    <a:pt x="2626" y="360"/>
                                  </a:lnTo>
                                  <a:lnTo>
                                    <a:pt x="2641" y="360"/>
                                  </a:lnTo>
                                  <a:lnTo>
                                    <a:pt x="2697" y="360"/>
                                  </a:lnTo>
                                  <a:lnTo>
                                    <a:pt x="3459" y="360"/>
                                  </a:lnTo>
                                  <a:lnTo>
                                    <a:pt x="3517" y="360"/>
                                  </a:lnTo>
                                  <a:lnTo>
                                    <a:pt x="35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02115758" name="Picture 892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0" y="989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913689108" name="Group 893"/>
                        <wpg:cNvGrpSpPr>
                          <a:grpSpLocks/>
                        </wpg:cNvGrpSpPr>
                        <wpg:grpSpPr bwMode="auto">
                          <a:xfrm>
                            <a:off x="4689" y="865"/>
                            <a:ext cx="5267" cy="360"/>
                            <a:chOff x="4689" y="865"/>
                            <a:chExt cx="5267" cy="360"/>
                          </a:xfrm>
                        </wpg:grpSpPr>
                        <wps:wsp>
                          <wps:cNvPr id="1920011317" name="Freeform 894"/>
                          <wps:cNvSpPr>
                            <a:spLocks/>
                          </wps:cNvSpPr>
                          <wps:spPr bwMode="auto">
                            <a:xfrm>
                              <a:off x="4689" y="865"/>
                              <a:ext cx="5267" cy="360"/>
                            </a:xfrm>
                            <a:custGeom>
                              <a:avLst/>
                              <a:gdLst>
                                <a:gd name="T0" fmla="*/ 831 w 5267"/>
                                <a:gd name="T1" fmla="*/ 0 h 360"/>
                                <a:gd name="T2" fmla="*/ 70 w 5267"/>
                                <a:gd name="T3" fmla="*/ 0 h 360"/>
                                <a:gd name="T4" fmla="*/ 0 w 5267"/>
                                <a:gd name="T5" fmla="*/ 0 h 360"/>
                                <a:gd name="T6" fmla="*/ 0 w 5267"/>
                                <a:gd name="T7" fmla="*/ 360 h 360"/>
                                <a:gd name="T8" fmla="*/ 70 w 5267"/>
                                <a:gd name="T9" fmla="*/ 360 h 360"/>
                                <a:gd name="T10" fmla="*/ 831 w 5267"/>
                                <a:gd name="T11" fmla="*/ 360 h 360"/>
                                <a:gd name="T12" fmla="*/ 831 w 5267"/>
                                <a:gd name="T13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267" h="360">
                                  <a:moveTo>
                                    <a:pt x="831" y="0"/>
                                  </a:moveTo>
                                  <a:lnTo>
                                    <a:pt x="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70" y="360"/>
                                  </a:lnTo>
                                  <a:lnTo>
                                    <a:pt x="831" y="360"/>
                                  </a:lnTo>
                                  <a:lnTo>
                                    <a:pt x="8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5870682" name="Freeform 895"/>
                          <wps:cNvSpPr>
                            <a:spLocks/>
                          </wps:cNvSpPr>
                          <wps:spPr bwMode="auto">
                            <a:xfrm>
                              <a:off x="4689" y="865"/>
                              <a:ext cx="5267" cy="360"/>
                            </a:xfrm>
                            <a:custGeom>
                              <a:avLst/>
                              <a:gdLst>
                                <a:gd name="T0" fmla="*/ 5266 w 5267"/>
                                <a:gd name="T1" fmla="*/ 0 h 360"/>
                                <a:gd name="T2" fmla="*/ 5210 w 5267"/>
                                <a:gd name="T3" fmla="*/ 0 h 360"/>
                                <a:gd name="T4" fmla="*/ 4448 w 5267"/>
                                <a:gd name="T5" fmla="*/ 0 h 360"/>
                                <a:gd name="T6" fmla="*/ 4390 w 5267"/>
                                <a:gd name="T7" fmla="*/ 0 h 360"/>
                                <a:gd name="T8" fmla="*/ 4376 w 5267"/>
                                <a:gd name="T9" fmla="*/ 0 h 360"/>
                                <a:gd name="T10" fmla="*/ 4333 w 5267"/>
                                <a:gd name="T11" fmla="*/ 0 h 360"/>
                                <a:gd name="T12" fmla="*/ 3572 w 5267"/>
                                <a:gd name="T13" fmla="*/ 0 h 360"/>
                                <a:gd name="T14" fmla="*/ 3516 w 5267"/>
                                <a:gd name="T15" fmla="*/ 0 h 360"/>
                                <a:gd name="T16" fmla="*/ 3501 w 5267"/>
                                <a:gd name="T17" fmla="*/ 0 h 360"/>
                                <a:gd name="T18" fmla="*/ 3458 w 5267"/>
                                <a:gd name="T19" fmla="*/ 0 h 360"/>
                                <a:gd name="T20" fmla="*/ 2696 w 5267"/>
                                <a:gd name="T21" fmla="*/ 0 h 360"/>
                                <a:gd name="T22" fmla="*/ 2640 w 5267"/>
                                <a:gd name="T23" fmla="*/ 0 h 360"/>
                                <a:gd name="T24" fmla="*/ 2625 w 5267"/>
                                <a:gd name="T25" fmla="*/ 0 h 360"/>
                                <a:gd name="T26" fmla="*/ 2582 w 5267"/>
                                <a:gd name="T27" fmla="*/ 0 h 360"/>
                                <a:gd name="T28" fmla="*/ 1821 w 5267"/>
                                <a:gd name="T29" fmla="*/ 0 h 360"/>
                                <a:gd name="T30" fmla="*/ 1765 w 5267"/>
                                <a:gd name="T31" fmla="*/ 0 h 360"/>
                                <a:gd name="T32" fmla="*/ 1750 w 5267"/>
                                <a:gd name="T33" fmla="*/ 0 h 360"/>
                                <a:gd name="T34" fmla="*/ 1707 w 5267"/>
                                <a:gd name="T35" fmla="*/ 0 h 360"/>
                                <a:gd name="T36" fmla="*/ 945 w 5267"/>
                                <a:gd name="T37" fmla="*/ 0 h 360"/>
                                <a:gd name="T38" fmla="*/ 889 w 5267"/>
                                <a:gd name="T39" fmla="*/ 0 h 360"/>
                                <a:gd name="T40" fmla="*/ 874 w 5267"/>
                                <a:gd name="T41" fmla="*/ 0 h 360"/>
                                <a:gd name="T42" fmla="*/ 831 w 5267"/>
                                <a:gd name="T43" fmla="*/ 0 h 360"/>
                                <a:gd name="T44" fmla="*/ 831 w 5267"/>
                                <a:gd name="T45" fmla="*/ 360 h 360"/>
                                <a:gd name="T46" fmla="*/ 874 w 5267"/>
                                <a:gd name="T47" fmla="*/ 360 h 360"/>
                                <a:gd name="T48" fmla="*/ 889 w 5267"/>
                                <a:gd name="T49" fmla="*/ 360 h 360"/>
                                <a:gd name="T50" fmla="*/ 945 w 5267"/>
                                <a:gd name="T51" fmla="*/ 360 h 360"/>
                                <a:gd name="T52" fmla="*/ 1707 w 5267"/>
                                <a:gd name="T53" fmla="*/ 360 h 360"/>
                                <a:gd name="T54" fmla="*/ 1750 w 5267"/>
                                <a:gd name="T55" fmla="*/ 360 h 360"/>
                                <a:gd name="T56" fmla="*/ 1765 w 5267"/>
                                <a:gd name="T57" fmla="*/ 360 h 360"/>
                                <a:gd name="T58" fmla="*/ 1821 w 5267"/>
                                <a:gd name="T59" fmla="*/ 360 h 360"/>
                                <a:gd name="T60" fmla="*/ 2582 w 5267"/>
                                <a:gd name="T61" fmla="*/ 360 h 360"/>
                                <a:gd name="T62" fmla="*/ 2625 w 5267"/>
                                <a:gd name="T63" fmla="*/ 360 h 360"/>
                                <a:gd name="T64" fmla="*/ 2640 w 5267"/>
                                <a:gd name="T65" fmla="*/ 360 h 360"/>
                                <a:gd name="T66" fmla="*/ 2696 w 5267"/>
                                <a:gd name="T67" fmla="*/ 360 h 360"/>
                                <a:gd name="T68" fmla="*/ 3458 w 5267"/>
                                <a:gd name="T69" fmla="*/ 360 h 360"/>
                                <a:gd name="T70" fmla="*/ 3501 w 5267"/>
                                <a:gd name="T71" fmla="*/ 360 h 360"/>
                                <a:gd name="T72" fmla="*/ 3516 w 5267"/>
                                <a:gd name="T73" fmla="*/ 360 h 360"/>
                                <a:gd name="T74" fmla="*/ 3572 w 5267"/>
                                <a:gd name="T75" fmla="*/ 360 h 360"/>
                                <a:gd name="T76" fmla="*/ 4333 w 5267"/>
                                <a:gd name="T77" fmla="*/ 360 h 360"/>
                                <a:gd name="T78" fmla="*/ 4376 w 5267"/>
                                <a:gd name="T79" fmla="*/ 360 h 360"/>
                                <a:gd name="T80" fmla="*/ 4390 w 5267"/>
                                <a:gd name="T81" fmla="*/ 360 h 360"/>
                                <a:gd name="T82" fmla="*/ 4448 w 5267"/>
                                <a:gd name="T83" fmla="*/ 360 h 360"/>
                                <a:gd name="T84" fmla="*/ 5210 w 5267"/>
                                <a:gd name="T85" fmla="*/ 360 h 360"/>
                                <a:gd name="T86" fmla="*/ 5266 w 5267"/>
                                <a:gd name="T87" fmla="*/ 360 h 360"/>
                                <a:gd name="T88" fmla="*/ 5266 w 5267"/>
                                <a:gd name="T89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267" h="360">
                                  <a:moveTo>
                                    <a:pt x="5266" y="0"/>
                                  </a:moveTo>
                                  <a:lnTo>
                                    <a:pt x="5210" y="0"/>
                                  </a:lnTo>
                                  <a:lnTo>
                                    <a:pt x="4448" y="0"/>
                                  </a:lnTo>
                                  <a:lnTo>
                                    <a:pt x="4390" y="0"/>
                                  </a:lnTo>
                                  <a:lnTo>
                                    <a:pt x="4376" y="0"/>
                                  </a:lnTo>
                                  <a:lnTo>
                                    <a:pt x="4333" y="0"/>
                                  </a:lnTo>
                                  <a:lnTo>
                                    <a:pt x="3572" y="0"/>
                                  </a:lnTo>
                                  <a:lnTo>
                                    <a:pt x="3516" y="0"/>
                                  </a:lnTo>
                                  <a:lnTo>
                                    <a:pt x="3501" y="0"/>
                                  </a:lnTo>
                                  <a:lnTo>
                                    <a:pt x="3458" y="0"/>
                                  </a:lnTo>
                                  <a:lnTo>
                                    <a:pt x="2696" y="0"/>
                                  </a:lnTo>
                                  <a:lnTo>
                                    <a:pt x="2640" y="0"/>
                                  </a:lnTo>
                                  <a:lnTo>
                                    <a:pt x="2625" y="0"/>
                                  </a:lnTo>
                                  <a:lnTo>
                                    <a:pt x="2582" y="0"/>
                                  </a:lnTo>
                                  <a:lnTo>
                                    <a:pt x="1821" y="0"/>
                                  </a:lnTo>
                                  <a:lnTo>
                                    <a:pt x="1765" y="0"/>
                                  </a:lnTo>
                                  <a:lnTo>
                                    <a:pt x="1750" y="0"/>
                                  </a:lnTo>
                                  <a:lnTo>
                                    <a:pt x="1707" y="0"/>
                                  </a:lnTo>
                                  <a:lnTo>
                                    <a:pt x="945" y="0"/>
                                  </a:lnTo>
                                  <a:lnTo>
                                    <a:pt x="889" y="0"/>
                                  </a:lnTo>
                                  <a:lnTo>
                                    <a:pt x="874" y="0"/>
                                  </a:lnTo>
                                  <a:lnTo>
                                    <a:pt x="831" y="0"/>
                                  </a:lnTo>
                                  <a:lnTo>
                                    <a:pt x="831" y="360"/>
                                  </a:lnTo>
                                  <a:lnTo>
                                    <a:pt x="874" y="360"/>
                                  </a:lnTo>
                                  <a:lnTo>
                                    <a:pt x="889" y="360"/>
                                  </a:lnTo>
                                  <a:lnTo>
                                    <a:pt x="945" y="360"/>
                                  </a:lnTo>
                                  <a:lnTo>
                                    <a:pt x="1707" y="360"/>
                                  </a:lnTo>
                                  <a:lnTo>
                                    <a:pt x="1750" y="360"/>
                                  </a:lnTo>
                                  <a:lnTo>
                                    <a:pt x="1765" y="360"/>
                                  </a:lnTo>
                                  <a:lnTo>
                                    <a:pt x="1821" y="360"/>
                                  </a:lnTo>
                                  <a:lnTo>
                                    <a:pt x="2582" y="360"/>
                                  </a:lnTo>
                                  <a:lnTo>
                                    <a:pt x="2625" y="360"/>
                                  </a:lnTo>
                                  <a:lnTo>
                                    <a:pt x="2640" y="360"/>
                                  </a:lnTo>
                                  <a:lnTo>
                                    <a:pt x="2696" y="360"/>
                                  </a:lnTo>
                                  <a:lnTo>
                                    <a:pt x="3458" y="360"/>
                                  </a:lnTo>
                                  <a:lnTo>
                                    <a:pt x="3501" y="360"/>
                                  </a:lnTo>
                                  <a:lnTo>
                                    <a:pt x="3516" y="360"/>
                                  </a:lnTo>
                                  <a:lnTo>
                                    <a:pt x="3572" y="360"/>
                                  </a:lnTo>
                                  <a:lnTo>
                                    <a:pt x="4333" y="360"/>
                                  </a:lnTo>
                                  <a:lnTo>
                                    <a:pt x="4376" y="360"/>
                                  </a:lnTo>
                                  <a:lnTo>
                                    <a:pt x="4390" y="360"/>
                                  </a:lnTo>
                                  <a:lnTo>
                                    <a:pt x="4448" y="360"/>
                                  </a:lnTo>
                                  <a:lnTo>
                                    <a:pt x="5210" y="360"/>
                                  </a:lnTo>
                                  <a:lnTo>
                                    <a:pt x="5266" y="360"/>
                                  </a:lnTo>
                                  <a:lnTo>
                                    <a:pt x="52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102743520" name="Picture 896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5" y="989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410853" name="Freeform 897"/>
                        <wps:cNvSpPr>
                          <a:spLocks/>
                        </wps:cNvSpPr>
                        <wps:spPr bwMode="auto">
                          <a:xfrm>
                            <a:off x="1186" y="865"/>
                            <a:ext cx="9646" cy="720"/>
                          </a:xfrm>
                          <a:custGeom>
                            <a:avLst/>
                            <a:gdLst>
                              <a:gd name="T0" fmla="*/ 9645 w 9646"/>
                              <a:gd name="T1" fmla="*/ 0 h 720"/>
                              <a:gd name="T2" fmla="*/ 9589 w 9646"/>
                              <a:gd name="T3" fmla="*/ 0 h 720"/>
                              <a:gd name="T4" fmla="*/ 9589 w 9646"/>
                              <a:gd name="T5" fmla="*/ 0 h 720"/>
                              <a:gd name="T6" fmla="*/ 8827 w 9646"/>
                              <a:gd name="T7" fmla="*/ 0 h 720"/>
                              <a:gd name="T8" fmla="*/ 8755 w 9646"/>
                              <a:gd name="T9" fmla="*/ 0 h 720"/>
                              <a:gd name="T10" fmla="*/ 8755 w 9646"/>
                              <a:gd name="T11" fmla="*/ 360 h 720"/>
                              <a:gd name="T12" fmla="*/ 72 w 9646"/>
                              <a:gd name="T13" fmla="*/ 360 h 720"/>
                              <a:gd name="T14" fmla="*/ 0 w 9646"/>
                              <a:gd name="T15" fmla="*/ 360 h 720"/>
                              <a:gd name="T16" fmla="*/ 0 w 9646"/>
                              <a:gd name="T17" fmla="*/ 720 h 720"/>
                              <a:gd name="T18" fmla="*/ 72 w 9646"/>
                              <a:gd name="T19" fmla="*/ 720 h 720"/>
                              <a:gd name="T20" fmla="*/ 9588 w 9646"/>
                              <a:gd name="T21" fmla="*/ 720 h 720"/>
                              <a:gd name="T22" fmla="*/ 9645 w 9646"/>
                              <a:gd name="T23" fmla="*/ 720 h 720"/>
                              <a:gd name="T24" fmla="*/ 9645 w 9646"/>
                              <a:gd name="T25" fmla="*/ 360 h 720"/>
                              <a:gd name="T26" fmla="*/ 9645 w 9646"/>
                              <a:gd name="T27" fmla="*/ 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646" h="720">
                                <a:moveTo>
                                  <a:pt x="9645" y="0"/>
                                </a:moveTo>
                                <a:lnTo>
                                  <a:pt x="9589" y="0"/>
                                </a:lnTo>
                                <a:lnTo>
                                  <a:pt x="9589" y="0"/>
                                </a:lnTo>
                                <a:lnTo>
                                  <a:pt x="8827" y="0"/>
                                </a:lnTo>
                                <a:lnTo>
                                  <a:pt x="8755" y="0"/>
                                </a:lnTo>
                                <a:lnTo>
                                  <a:pt x="8755" y="360"/>
                                </a:lnTo>
                                <a:lnTo>
                                  <a:pt x="72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720"/>
                                </a:lnTo>
                                <a:lnTo>
                                  <a:pt x="72" y="720"/>
                                </a:lnTo>
                                <a:lnTo>
                                  <a:pt x="9588" y="720"/>
                                </a:lnTo>
                                <a:lnTo>
                                  <a:pt x="9645" y="720"/>
                                </a:lnTo>
                                <a:lnTo>
                                  <a:pt x="9645" y="360"/>
                                </a:lnTo>
                                <a:lnTo>
                                  <a:pt x="9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824691" name="Freeform 898"/>
                        <wps:cNvSpPr>
                          <a:spLocks/>
                        </wps:cNvSpPr>
                        <wps:spPr bwMode="auto">
                          <a:xfrm>
                            <a:off x="1260" y="1271"/>
                            <a:ext cx="546" cy="311"/>
                          </a:xfrm>
                          <a:custGeom>
                            <a:avLst/>
                            <a:gdLst>
                              <a:gd name="T0" fmla="*/ 533 w 546"/>
                              <a:gd name="T1" fmla="*/ 0 h 311"/>
                              <a:gd name="T2" fmla="*/ 13 w 546"/>
                              <a:gd name="T3" fmla="*/ 0 h 311"/>
                              <a:gd name="T4" fmla="*/ 0 w 546"/>
                              <a:gd name="T5" fmla="*/ 14 h 311"/>
                              <a:gd name="T6" fmla="*/ 0 w 546"/>
                              <a:gd name="T7" fmla="*/ 301 h 311"/>
                              <a:gd name="T8" fmla="*/ 9 w 546"/>
                              <a:gd name="T9" fmla="*/ 310 h 311"/>
                              <a:gd name="T10" fmla="*/ 532 w 546"/>
                              <a:gd name="T11" fmla="*/ 310 h 311"/>
                              <a:gd name="T12" fmla="*/ 545 w 546"/>
                              <a:gd name="T13" fmla="*/ 296 h 311"/>
                              <a:gd name="T14" fmla="*/ 545 w 546"/>
                              <a:gd name="T15" fmla="*/ 12 h 311"/>
                              <a:gd name="T16" fmla="*/ 533 w 546"/>
                              <a:gd name="T17" fmla="*/ 0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6" h="311">
                                <a:moveTo>
                                  <a:pt x="533" y="0"/>
                                </a:moveTo>
                                <a:lnTo>
                                  <a:pt x="13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301"/>
                                </a:lnTo>
                                <a:lnTo>
                                  <a:pt x="9" y="310"/>
                                </a:lnTo>
                                <a:lnTo>
                                  <a:pt x="532" y="310"/>
                                </a:lnTo>
                                <a:lnTo>
                                  <a:pt x="545" y="296"/>
                                </a:lnTo>
                                <a:lnTo>
                                  <a:pt x="545" y="12"/>
                                </a:lnTo>
                                <a:lnTo>
                                  <a:pt x="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F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470813" name="Freeform 899"/>
                        <wps:cNvSpPr>
                          <a:spLocks/>
                        </wps:cNvSpPr>
                        <wps:spPr bwMode="auto">
                          <a:xfrm>
                            <a:off x="1260" y="1271"/>
                            <a:ext cx="546" cy="311"/>
                          </a:xfrm>
                          <a:custGeom>
                            <a:avLst/>
                            <a:gdLst>
                              <a:gd name="T0" fmla="*/ 0 w 546"/>
                              <a:gd name="T1" fmla="*/ 14 h 311"/>
                              <a:gd name="T2" fmla="*/ 13 w 546"/>
                              <a:gd name="T3" fmla="*/ 0 h 311"/>
                              <a:gd name="T4" fmla="*/ 533 w 546"/>
                              <a:gd name="T5" fmla="*/ 0 h 311"/>
                              <a:gd name="T6" fmla="*/ 545 w 546"/>
                              <a:gd name="T7" fmla="*/ 12 h 311"/>
                              <a:gd name="T8" fmla="*/ 545 w 546"/>
                              <a:gd name="T9" fmla="*/ 296 h 311"/>
                              <a:gd name="T10" fmla="*/ 532 w 546"/>
                              <a:gd name="T11" fmla="*/ 310 h 311"/>
                              <a:gd name="T12" fmla="*/ 9 w 546"/>
                              <a:gd name="T13" fmla="*/ 310 h 311"/>
                              <a:gd name="T14" fmla="*/ 0 w 546"/>
                              <a:gd name="T15" fmla="*/ 301 h 311"/>
                              <a:gd name="T16" fmla="*/ 0 w 546"/>
                              <a:gd name="T17" fmla="*/ 14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6" h="311">
                                <a:moveTo>
                                  <a:pt x="0" y="14"/>
                                </a:moveTo>
                                <a:lnTo>
                                  <a:pt x="13" y="0"/>
                                </a:lnTo>
                                <a:lnTo>
                                  <a:pt x="533" y="0"/>
                                </a:lnTo>
                                <a:lnTo>
                                  <a:pt x="545" y="12"/>
                                </a:lnTo>
                                <a:lnTo>
                                  <a:pt x="545" y="296"/>
                                </a:lnTo>
                                <a:lnTo>
                                  <a:pt x="532" y="310"/>
                                </a:lnTo>
                                <a:lnTo>
                                  <a:pt x="9" y="310"/>
                                </a:lnTo>
                                <a:lnTo>
                                  <a:pt x="0" y="301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9">
                            <a:solidFill>
                              <a:srgbClr val="00AEE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6416929" name="Picture 900"/>
                          <pic:cNvPicPr>
                            <a:picLocks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6" y="1321"/>
                            <a:ext cx="46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6753091" name="Freeform 901"/>
                        <wps:cNvSpPr>
                          <a:spLocks/>
                        </wps:cNvSpPr>
                        <wps:spPr bwMode="auto">
                          <a:xfrm>
                            <a:off x="1186" y="1585"/>
                            <a:ext cx="9646" cy="766"/>
                          </a:xfrm>
                          <a:custGeom>
                            <a:avLst/>
                            <a:gdLst>
                              <a:gd name="T0" fmla="*/ 9645 w 9646"/>
                              <a:gd name="T1" fmla="*/ 0 h 766"/>
                              <a:gd name="T2" fmla="*/ 9588 w 9646"/>
                              <a:gd name="T3" fmla="*/ 0 h 766"/>
                              <a:gd name="T4" fmla="*/ 9588 w 9646"/>
                              <a:gd name="T5" fmla="*/ 720 h 766"/>
                              <a:gd name="T6" fmla="*/ 9588 w 9646"/>
                              <a:gd name="T7" fmla="*/ 720 h 766"/>
                              <a:gd name="T8" fmla="*/ 72 w 9646"/>
                              <a:gd name="T9" fmla="*/ 720 h 766"/>
                              <a:gd name="T10" fmla="*/ 72 w 9646"/>
                              <a:gd name="T11" fmla="*/ 720 h 766"/>
                              <a:gd name="T12" fmla="*/ 9588 w 9646"/>
                              <a:gd name="T13" fmla="*/ 720 h 766"/>
                              <a:gd name="T14" fmla="*/ 9588 w 9646"/>
                              <a:gd name="T15" fmla="*/ 0 h 766"/>
                              <a:gd name="T16" fmla="*/ 72 w 9646"/>
                              <a:gd name="T17" fmla="*/ 0 h 766"/>
                              <a:gd name="T18" fmla="*/ 0 w 9646"/>
                              <a:gd name="T19" fmla="*/ 0 h 766"/>
                              <a:gd name="T20" fmla="*/ 0 w 9646"/>
                              <a:gd name="T21" fmla="*/ 765 h 766"/>
                              <a:gd name="T22" fmla="*/ 72 w 9646"/>
                              <a:gd name="T23" fmla="*/ 765 h 766"/>
                              <a:gd name="T24" fmla="*/ 9588 w 9646"/>
                              <a:gd name="T25" fmla="*/ 765 h 766"/>
                              <a:gd name="T26" fmla="*/ 9645 w 9646"/>
                              <a:gd name="T27" fmla="*/ 765 h 766"/>
                              <a:gd name="T28" fmla="*/ 9645 w 9646"/>
                              <a:gd name="T29" fmla="*/ 0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646" h="766">
                                <a:moveTo>
                                  <a:pt x="9645" y="0"/>
                                </a:moveTo>
                                <a:lnTo>
                                  <a:pt x="9588" y="0"/>
                                </a:lnTo>
                                <a:lnTo>
                                  <a:pt x="9588" y="720"/>
                                </a:lnTo>
                                <a:lnTo>
                                  <a:pt x="9588" y="720"/>
                                </a:lnTo>
                                <a:lnTo>
                                  <a:pt x="72" y="720"/>
                                </a:lnTo>
                                <a:lnTo>
                                  <a:pt x="72" y="720"/>
                                </a:lnTo>
                                <a:lnTo>
                                  <a:pt x="9588" y="720"/>
                                </a:lnTo>
                                <a:lnTo>
                                  <a:pt x="9588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5"/>
                                </a:lnTo>
                                <a:lnTo>
                                  <a:pt x="72" y="765"/>
                                </a:lnTo>
                                <a:lnTo>
                                  <a:pt x="9588" y="765"/>
                                </a:lnTo>
                                <a:lnTo>
                                  <a:pt x="9645" y="765"/>
                                </a:lnTo>
                                <a:lnTo>
                                  <a:pt x="9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23486" name="Freeform 902"/>
                        <wps:cNvSpPr>
                          <a:spLocks/>
                        </wps:cNvSpPr>
                        <wps:spPr bwMode="auto">
                          <a:xfrm>
                            <a:off x="1201" y="527"/>
                            <a:ext cx="2267" cy="336"/>
                          </a:xfrm>
                          <a:custGeom>
                            <a:avLst/>
                            <a:gdLst>
                              <a:gd name="T0" fmla="*/ 2266 w 2267"/>
                              <a:gd name="T1" fmla="*/ 285 h 336"/>
                              <a:gd name="T2" fmla="*/ 736 w 2267"/>
                              <a:gd name="T3" fmla="*/ 285 h 336"/>
                              <a:gd name="T4" fmla="*/ 736 w 2267"/>
                              <a:gd name="T5" fmla="*/ 275 h 336"/>
                              <a:gd name="T6" fmla="*/ 735 w 2267"/>
                              <a:gd name="T7" fmla="*/ 237 h 336"/>
                              <a:gd name="T8" fmla="*/ 735 w 2267"/>
                              <a:gd name="T9" fmla="*/ 98 h 336"/>
                              <a:gd name="T10" fmla="*/ 736 w 2267"/>
                              <a:gd name="T11" fmla="*/ 59 h 336"/>
                              <a:gd name="T12" fmla="*/ 734 w 2267"/>
                              <a:gd name="T13" fmla="*/ 28 h 336"/>
                              <a:gd name="T14" fmla="*/ 723 w 2267"/>
                              <a:gd name="T15" fmla="*/ 7 h 336"/>
                              <a:gd name="T16" fmla="*/ 696 w 2267"/>
                              <a:gd name="T17" fmla="*/ 0 h 336"/>
                              <a:gd name="T18" fmla="*/ 40 w 2267"/>
                              <a:gd name="T19" fmla="*/ 0 h 336"/>
                              <a:gd name="T20" fmla="*/ 12 w 2267"/>
                              <a:gd name="T21" fmla="*/ 7 h 336"/>
                              <a:gd name="T22" fmla="*/ 1 w 2267"/>
                              <a:gd name="T23" fmla="*/ 28 h 336"/>
                              <a:gd name="T24" fmla="*/ 0 w 2267"/>
                              <a:gd name="T25" fmla="*/ 59 h 336"/>
                              <a:gd name="T26" fmla="*/ 1 w 2267"/>
                              <a:gd name="T27" fmla="*/ 98 h 336"/>
                              <a:gd name="T28" fmla="*/ 1 w 2267"/>
                              <a:gd name="T29" fmla="*/ 237 h 336"/>
                              <a:gd name="T30" fmla="*/ 0 w 2267"/>
                              <a:gd name="T31" fmla="*/ 275 h 336"/>
                              <a:gd name="T32" fmla="*/ 0 w 2267"/>
                              <a:gd name="T33" fmla="*/ 285 h 336"/>
                              <a:gd name="T34" fmla="*/ 0 w 2267"/>
                              <a:gd name="T35" fmla="*/ 285 h 336"/>
                              <a:gd name="T36" fmla="*/ 0 w 2267"/>
                              <a:gd name="T37" fmla="*/ 335 h 336"/>
                              <a:gd name="T38" fmla="*/ 40 w 2267"/>
                              <a:gd name="T39" fmla="*/ 335 h 336"/>
                              <a:gd name="T40" fmla="*/ 696 w 2267"/>
                              <a:gd name="T41" fmla="*/ 335 h 336"/>
                              <a:gd name="T42" fmla="*/ 2266 w 2267"/>
                              <a:gd name="T43" fmla="*/ 335 h 336"/>
                              <a:gd name="T44" fmla="*/ 2266 w 2267"/>
                              <a:gd name="T45" fmla="*/ 285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67" h="336">
                                <a:moveTo>
                                  <a:pt x="2266" y="285"/>
                                </a:moveTo>
                                <a:lnTo>
                                  <a:pt x="736" y="285"/>
                                </a:lnTo>
                                <a:lnTo>
                                  <a:pt x="736" y="275"/>
                                </a:lnTo>
                                <a:lnTo>
                                  <a:pt x="735" y="237"/>
                                </a:lnTo>
                                <a:lnTo>
                                  <a:pt x="735" y="98"/>
                                </a:lnTo>
                                <a:lnTo>
                                  <a:pt x="736" y="59"/>
                                </a:lnTo>
                                <a:lnTo>
                                  <a:pt x="734" y="28"/>
                                </a:lnTo>
                                <a:lnTo>
                                  <a:pt x="723" y="7"/>
                                </a:lnTo>
                                <a:lnTo>
                                  <a:pt x="696" y="0"/>
                                </a:lnTo>
                                <a:lnTo>
                                  <a:pt x="40" y="0"/>
                                </a:lnTo>
                                <a:lnTo>
                                  <a:pt x="12" y="7"/>
                                </a:lnTo>
                                <a:lnTo>
                                  <a:pt x="1" y="28"/>
                                </a:lnTo>
                                <a:lnTo>
                                  <a:pt x="0" y="59"/>
                                </a:lnTo>
                                <a:lnTo>
                                  <a:pt x="1" y="98"/>
                                </a:lnTo>
                                <a:lnTo>
                                  <a:pt x="1" y="237"/>
                                </a:lnTo>
                                <a:lnTo>
                                  <a:pt x="0" y="275"/>
                                </a:lnTo>
                                <a:lnTo>
                                  <a:pt x="0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335"/>
                                </a:lnTo>
                                <a:lnTo>
                                  <a:pt x="40" y="335"/>
                                </a:lnTo>
                                <a:lnTo>
                                  <a:pt x="696" y="335"/>
                                </a:lnTo>
                                <a:lnTo>
                                  <a:pt x="2266" y="335"/>
                                </a:lnTo>
                                <a:lnTo>
                                  <a:pt x="2266" y="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1617303" name="Picture 903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4" y="585"/>
                            <a:ext cx="50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719954" name="Picture 904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2" y="637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1957153" name="Text Box 905"/>
                        <wps:cNvSpPr txBox="1">
                          <a:spLocks/>
                        </wps:cNvSpPr>
                        <wps:spPr bwMode="auto">
                          <a:xfrm>
                            <a:off x="1561" y="902"/>
                            <a:ext cx="47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1.(B)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6351371" name="Text Box 906"/>
                        <wps:cNvSpPr txBox="1">
                          <a:spLocks/>
                        </wps:cNvSpPr>
                        <wps:spPr bwMode="auto">
                          <a:xfrm>
                            <a:off x="2425" y="902"/>
                            <a:ext cx="491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2.(D)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5289024" name="Text Box 907"/>
                        <wps:cNvSpPr txBox="1">
                          <a:spLocks/>
                        </wps:cNvSpPr>
                        <wps:spPr bwMode="auto">
                          <a:xfrm>
                            <a:off x="3300" y="902"/>
                            <a:ext cx="491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3.(A)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2035407" name="Text Box 908"/>
                        <wps:cNvSpPr txBox="1">
                          <a:spLocks/>
                        </wps:cNvSpPr>
                        <wps:spPr bwMode="auto">
                          <a:xfrm>
                            <a:off x="4188" y="902"/>
                            <a:ext cx="47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4"/>
                                  <w:w w:val="11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10"/>
                                  <w:sz w:val="22"/>
                                  <w:szCs w:val="22"/>
                                </w:rPr>
                                <w:t>4.(c)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8530074" name="Text Box 909"/>
                        <wps:cNvSpPr txBox="1">
                          <a:spLocks/>
                        </wps:cNvSpPr>
                        <wps:spPr bwMode="auto">
                          <a:xfrm>
                            <a:off x="5051" y="902"/>
                            <a:ext cx="491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5.(D)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7389413" name="Text Box 910"/>
                        <wps:cNvSpPr txBox="1">
                          <a:spLocks/>
                        </wps:cNvSpPr>
                        <wps:spPr bwMode="auto">
                          <a:xfrm>
                            <a:off x="5927" y="902"/>
                            <a:ext cx="491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6.(D)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2130778" name="Text Box 911"/>
                        <wps:cNvSpPr txBox="1">
                          <a:spLocks/>
                        </wps:cNvSpPr>
                        <wps:spPr bwMode="auto">
                          <a:xfrm>
                            <a:off x="6802" y="902"/>
                            <a:ext cx="491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7.(A)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877064" name="Text Box 912"/>
                        <wps:cNvSpPr txBox="1">
                          <a:spLocks/>
                        </wps:cNvSpPr>
                        <wps:spPr bwMode="auto">
                          <a:xfrm>
                            <a:off x="7678" y="902"/>
                            <a:ext cx="491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8.(D)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763367" name="Text Box 913"/>
                        <wps:cNvSpPr txBox="1">
                          <a:spLocks/>
                        </wps:cNvSpPr>
                        <wps:spPr bwMode="auto">
                          <a:xfrm>
                            <a:off x="8564" y="902"/>
                            <a:ext cx="2232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tabs>
                                  <w:tab w:val="left" w:pos="766"/>
                                  <w:tab w:val="left" w:pos="1651"/>
                                </w:tabs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9.(c)</w:t>
                              </w:r>
                              <w:r>
                                <w:rPr>
                                  <w:color w:val="231F20"/>
                                  <w:sz w:val="22"/>
                                  <w:szCs w:val="22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10.(</w:t>
                              </w:r>
                              <w:proofErr w:type="gramEnd"/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c)</w:t>
                              </w:r>
                              <w:r>
                                <w:rPr>
                                  <w:color w:val="231F20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11.(B)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3563101" name="Text Box 914"/>
                        <wps:cNvSpPr txBox="1">
                          <a:spLocks/>
                        </wps:cNvSpPr>
                        <wps:spPr bwMode="auto">
                          <a:xfrm>
                            <a:off x="1535" y="1640"/>
                            <a:ext cx="8893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310" w:lineRule="exact"/>
                                <w:rPr>
                                  <w:rFonts w:ascii="Wawati SC" w:eastAsia="Wawati SC" w:cs="Wawati SC"/>
                                  <w:color w:val="231F20"/>
                                  <w:spacing w:val="-1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>4.</w:t>
                              </w:r>
                              <w:r>
                                <w:rPr>
                                  <w:color w:val="231F20"/>
                                  <w:spacing w:val="26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z w:val="20"/>
                                  <w:szCs w:val="20"/>
                                </w:rPr>
                                <w:t>字元資料型態可以表示字元或整數，有號數的資料範圍為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-128~127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，無號數的資料範圍為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0~255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10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314" w:lineRule="exact"/>
                                <w:rPr>
                                  <w:rFonts w:ascii="Wawati SC" w:eastAsia="Wawati SC" w:cs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>314159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6"/>
                                  <w:sz w:val="20"/>
                                  <w:szCs w:val="20"/>
                                </w:rPr>
                                <w:t>乘上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-5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>次方。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464863" name="Text Box 915"/>
                        <wps:cNvSpPr txBox="1">
                          <a:spLocks/>
                        </wps:cNvSpPr>
                        <wps:spPr bwMode="auto">
                          <a:xfrm>
                            <a:off x="1994" y="592"/>
                            <a:ext cx="1409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206" w:lineRule="exact"/>
                                <w:rPr>
                                  <w:rFonts w:ascii="Lantinghei SC" w:eastAsia="Lantinghei SC" w:cs="Lantinghei SC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Lantinghei SC" w:eastAsia="Lantinghei SC" w:cs="Lantinghei SC" w:hint="eastAsia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  <w:t>打</w:t>
                              </w:r>
                              <w:r>
                                <w:rPr>
                                  <w:rFonts w:ascii="Lantinghei SC" w:eastAsia="Lantinghei SC" w:cs="Lantinghei SC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Lantinghei SC" w:eastAsia="Lantinghei SC" w:cs="Lantinghei SC" w:hint="eastAsia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  <w:t>表示有詳解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7B567" id="Group 887" o:spid="_x0000_s1033" style="position:absolute;margin-left:59.3pt;margin-top:26.35pt;width:482.3pt;height:91.2pt;z-index:251666432;mso-wrap-distance-left:0;mso-wrap-distance-right:0;mso-position-horizontal-relative:page" coordorigin="1186,527" coordsize="9646,18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" o:allowincell="f">
                <v:group id="Group 888" o:spid="_x0000_s1034" style="position:absolute;left:1186;top:865;width:3518;height:360" coordorigin="1186,865" coordsize="351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">
                  <v:shape id="Freeform 889" o:spid="_x0000_s1035" style="position:absolute;left:1186;top:865;width:3518;height:360;visibility:visible;mso-wrap-style:square;v-text-anchor:top" coordsize="351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" path="m832,l72,,,,,360r72,l832,360,832,xe" fillcolor="#e7e8e9" stroked="f">
                    <v:path arrowok="t" o:connecttype="custom" o:connectlocs="832,0;72,0;0,0;0,360;72,360;832,360;832,0" o:connectangles="0,0,0,0,0,0,0"/>
                  </v:shape>
                  <v:shape id="Freeform 890" o:spid="_x0000_s1036" style="position:absolute;left:1186;top:865;width:3518;height:360;visibility:visible;mso-wrap-style:square;v-text-anchor:top" coordsize="351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" path="m2583,l1822,r-57,l1750,r-42,l946,,889,,874,,832,r,360l874,360r15,l946,360r762,l1750,360r15,l1822,360r761,l2583,xe" fillcolor="#e7e8e9" stroked="f">
                    <v:path arrowok="t" o:connecttype="custom" o:connectlocs="2583,0;1822,0;1765,0;1750,0;1708,0;946,0;889,0;874,0;832,0;832,360;874,360;889,360;946,360;1708,360;1750,360;1765,360;1822,360;2583,360;2583,0" o:connectangles="0,0,0,0,0,0,0,0,0,0,0,0,0,0,0,0,0,0,0"/>
                  </v:shape>
                  <v:shape id="Freeform 891" o:spid="_x0000_s1037" style="position:absolute;left:1186;top:865;width:3518;height:360;visibility:visible;mso-wrap-style:square;v-text-anchor:top" coordsize="351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" path="m3517,r-58,l2697,r-56,l2626,r-43,l2583,360r43,l2641,360r56,l3459,360r58,l3517,xe" fillcolor="#e7e8e9" stroked="f">
                    <v:path arrowok="t" o:connecttype="custom" o:connectlocs="3517,0;3459,0;2697,0;2641,0;2626,0;2583,0;2583,360;2626,360;2641,360;2697,360;3459,360;3517,360;3517,0" o:connectangles="0,0,0,0,0,0,0,0,0,0,0,0,0"/>
                  </v:shape>
                </v:group>
                <v:shape id="Picture 892" o:spid="_x0000_s1038" type="#_x0000_t75" style="position:absolute;left:4040;top:989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">
                  <v:imagedata r:id="rId28" o:title=""/>
                  <v:path arrowok="t"/>
                  <o:lock v:ext="edit" aspectratio="f"/>
                </v:shape>
                <v:group id="Group 893" o:spid="_x0000_s1039" style="position:absolute;left:4689;top:865;width:5267;height:360" coordorigin="4689,865" coordsize="5267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">
                  <v:shape id="Freeform 894" o:spid="_x0000_s1040" style="position:absolute;left:4689;top:865;width:5267;height:360;visibility:visible;mso-wrap-style:square;v-text-anchor:top" coordsize="5267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" path="m831,l70,,,,,360r70,l831,360,831,xe" fillcolor="#e7e8e9" stroked="f">
                    <v:path arrowok="t" o:connecttype="custom" o:connectlocs="831,0;70,0;0,0;0,360;70,360;831,360;831,0" o:connectangles="0,0,0,0,0,0,0"/>
                  </v:shape>
                  <v:shape id="Freeform 895" o:spid="_x0000_s1041" style="position:absolute;left:4689;top:865;width:5267;height:360;visibility:visible;mso-wrap-style:square;v-text-anchor:top" coordsize="5267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" path="m5266,r-56,l4448,r-58,l4376,r-43,l3572,r-56,l3501,r-43,l2696,r-56,l2625,r-43,l1821,r-56,l1750,r-43,l945,,889,,874,,831,r,360l874,360r15,l945,360r762,l1750,360r15,l1821,360r761,l2625,360r15,l2696,360r762,l3501,360r15,l3572,360r761,l4376,360r14,l4448,360r762,l5266,360,5266,xe" fillcolor="#e7e8e9" stroked="f">
                    <v:path arrowok="t" o:connecttype="custom" o:connectlocs="5266,0;5210,0;4448,0;4390,0;4376,0;4333,0;3572,0;3516,0;3501,0;3458,0;2696,0;2640,0;2625,0;2582,0;1821,0;1765,0;1750,0;1707,0;945,0;889,0;874,0;831,0;831,360;874,360;889,360;945,360;1707,360;1750,360;1765,360;1821,360;2582,360;2625,360;2640,360;2696,360;3458,360;3501,360;3516,360;3572,360;4333,360;4376,360;4390,360;4448,360;5210,360;5266,360;5266,0" o:connectangles="0,0,0,0,0,0,0,0,0,0,0,0,0,0,0,0,0,0,0,0,0,0,0,0,0,0,0,0,0,0,0,0,0,0,0,0,0,0,0,0,0,0,0,0,0"/>
                  </v:shape>
                </v:group>
                <v:shape id="Picture 896" o:spid="_x0000_s1042" type="#_x0000_t75" style="position:absolute;left:9185;top:989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">
                  <v:imagedata r:id="rId29" o:title=""/>
                  <v:path arrowok="t"/>
                  <o:lock v:ext="edit" aspectratio="f"/>
                </v:shape>
                <v:shape id="Freeform 897" o:spid="_x0000_s1043" style="position:absolute;left:1186;top:865;width:9646;height:720;visibility:visible;mso-wrap-style:square;v-text-anchor:top" coordsize="9646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" path="m9645,r-56,l9589,,8827,r-72,l8755,360,72,360,,360,,720r72,l9588,720r57,l9645,360,9645,xe" fillcolor="#e7e8e9" stroked="f">
                  <v:path arrowok="t" o:connecttype="custom" o:connectlocs="9645,0;9589,0;9589,0;8827,0;8755,0;8755,360;72,360;0,360;0,720;72,720;9588,720;9645,720;9645,360;9645,0" o:connectangles="0,0,0,0,0,0,0,0,0,0,0,0,0,0"/>
                </v:shape>
                <v:shape id="Freeform 898" o:spid="_x0000_s1044" style="position:absolute;left:1260;top:1271;width:546;height:311;visibility:visible;mso-wrap-style:square;v-text-anchor:top" coordsize="546,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" path="m533,l13,,,14,,301r9,9l532,310r13,-14l545,12,533,xe" fillcolor="#d4effc" stroked="f">
                  <v:path arrowok="t" o:connecttype="custom" o:connectlocs="533,0;13,0;0,14;0,301;9,310;532,310;545,296;545,12;533,0" o:connectangles="0,0,0,0,0,0,0,0,0"/>
                </v:shape>
                <v:shape id="Freeform 899" o:spid="_x0000_s1045" style="position:absolute;left:1260;top:1271;width:546;height:311;visibility:visible;mso-wrap-style:square;v-text-anchor:top" coordsize="546,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" path="m,14l13,,533,r12,12l545,296r-13,14l9,310,,301,,14xe" filled="f" strokecolor="#00aeef" strokeweight=".07053mm">
                  <v:path arrowok="t" o:connecttype="custom" o:connectlocs="0,14;13,0;533,0;545,12;545,296;532,310;9,310;0,301;0,14" o:connectangles="0,0,0,0,0,0,0,0,0"/>
                </v:shape>
                <v:shape id="Picture 900" o:spid="_x0000_s1046" type="#_x0000_t75" style="position:absolute;left:1306;top:1321;width:46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">
                  <v:imagedata r:id="rId30" o:title=""/>
                  <v:path arrowok="t"/>
                  <o:lock v:ext="edit" aspectratio="f"/>
                </v:shape>
                <v:shape id="Freeform 901" o:spid="_x0000_s1047" style="position:absolute;left:1186;top:1585;width:9646;height:766;visibility:visible;mso-wrap-style:square;v-text-anchor:top" coordsize="9646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" path="m9645,r-57,l9588,720r,l72,720r,l9588,720,9588,,72,,,,,765r72,l9588,765r57,l9645,xe" fillcolor="#e7e8e9" stroked="f">
                  <v:path arrowok="t" o:connecttype="custom" o:connectlocs="9645,0;9588,0;9588,720;9588,720;72,720;72,720;9588,720;9588,0;72,0;0,0;0,765;72,765;9588,765;9645,765;9645,0" o:connectangles="0,0,0,0,0,0,0,0,0,0,0,0,0,0,0"/>
                </v:shape>
                <v:shape id="Freeform 902" o:spid="_x0000_s1048" style="position:absolute;left:1201;top:527;width:2267;height:336;visibility:visible;mso-wrap-style:square;v-text-anchor:top" coordsize="2267,3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" path="m2266,285r-1530,l736,275r-1,-38l735,98r1,-39l734,28,723,7,696,,40,,12,7,1,28,,59,1,98r,139l,275r,10l,285r,50l40,335r656,l2266,335r,-50xe" fillcolor="#0092c8" stroked="f">
                  <v:path arrowok="t" o:connecttype="custom" o:connectlocs="2266,285;736,285;736,275;735,237;735,98;736,59;734,28;723,7;696,0;40,0;12,7;1,28;0,59;1,98;1,237;0,275;0,285;0,285;0,335;40,335;696,335;2266,335;2266,285" o:connectangles="0,0,0,0,0,0,0,0,0,0,0,0,0,0,0,0,0,0,0,0,0,0,0"/>
                </v:shape>
                <v:shape id="Picture 903" o:spid="_x0000_s1049" type="#_x0000_t75" style="position:absolute;left:1324;top:585;width:50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">
                  <v:imagedata r:id="rId31" o:title=""/>
                  <v:path arrowok="t"/>
                  <o:lock v:ext="edit" aspectratio="f"/>
                </v:shape>
                <v:shape id="Picture 904" o:spid="_x0000_s1050" type="#_x0000_t75" style="position:absolute;left:2202;top:637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">
                  <v:imagedata r:id="rId32" o:title=""/>
                  <v:path arrowok="t"/>
                  <o:lock v:ext="edit" aspectratio="f"/>
                </v:shape>
                <v:shape id="Text Box 905" o:spid="_x0000_s1051" type="#_x0000_t202" style="position:absolute;left:1561;top:902;width:479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1.(B)</w:t>
                        </w:r>
                      </w:p>
                    </w:txbxContent>
                  </v:textbox>
                </v:shape>
                <v:shape id="Text Box 906" o:spid="_x0000_s1052" type="#_x0000_t202" style="position:absolute;left:2425;top:902;width:491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2.(D)</w:t>
                        </w:r>
                      </w:p>
                    </w:txbxContent>
                  </v:textbox>
                </v:shape>
                <v:shape id="Text Box 907" o:spid="_x0000_s1053" type="#_x0000_t202" style="position:absolute;left:3300;top:902;width:491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3.(A)</w:t>
                        </w:r>
                      </w:p>
                    </w:txbxContent>
                  </v:textbox>
                </v:shape>
                <v:shape id="Text Box 908" o:spid="_x0000_s1054" type="#_x0000_t202" style="position:absolute;left:4188;top:902;width:479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4"/>
                            <w:w w:val="110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10"/>
                            <w:sz w:val="22"/>
                            <w:szCs w:val="22"/>
                          </w:rPr>
                          <w:t>4.(c)</w:t>
                        </w:r>
                      </w:p>
                    </w:txbxContent>
                  </v:textbox>
                </v:shape>
                <v:shape id="Text Box 909" o:spid="_x0000_s1055" type="#_x0000_t202" style="position:absolute;left:5051;top:902;width:491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5.(D)</w:t>
                        </w:r>
                      </w:p>
                    </w:txbxContent>
                  </v:textbox>
                </v:shape>
                <v:shape id="Text Box 910" o:spid="_x0000_s1056" type="#_x0000_t202" style="position:absolute;left:5927;top:902;width:491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6.(D)</w:t>
                        </w:r>
                      </w:p>
                    </w:txbxContent>
                  </v:textbox>
                </v:shape>
                <v:shape id="Text Box 911" o:spid="_x0000_s1057" type="#_x0000_t202" style="position:absolute;left:6802;top:902;width:491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7.(A)</w:t>
                        </w:r>
                      </w:p>
                    </w:txbxContent>
                  </v:textbox>
                </v:shape>
                <v:shape id="Text Box 912" o:spid="_x0000_s1058" type="#_x0000_t202" style="position:absolute;left:7678;top:902;width:491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8.(D)</w:t>
                        </w:r>
                      </w:p>
                    </w:txbxContent>
                  </v:textbox>
                </v:shape>
                <v:shape id="Text Box 913" o:spid="_x0000_s1059" type="#_x0000_t202" style="position:absolute;left:8564;top:902;width:2232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tabs>
                            <w:tab w:val="left" w:pos="766"/>
                            <w:tab w:val="left" w:pos="1651"/>
                          </w:tabs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9.(c)</w:t>
                        </w:r>
                        <w:r>
                          <w:rPr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proofErr w:type="gramStart"/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10.(</w:t>
                        </w:r>
                        <w:proofErr w:type="gramEnd"/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c)</w:t>
                        </w:r>
                        <w:r>
                          <w:rPr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11.(B)</w:t>
                        </w:r>
                      </w:p>
                    </w:txbxContent>
                  </v:textbox>
                </v:shape>
                <v:shape id="Text Box 914" o:spid="_x0000_s1060" type="#_x0000_t202" style="position:absolute;left:1535;top:1640;width:8893;height: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310" w:lineRule="exact"/>
                          <w:rPr>
                            <w:rFonts w:ascii="Wawati SC" w:eastAsia="Wawati SC" w:cs="Wawati SC"/>
                            <w:color w:val="231F20"/>
                            <w:spacing w:val="-10"/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>4.</w:t>
                        </w:r>
                        <w:r>
                          <w:rPr>
                            <w:color w:val="231F20"/>
                            <w:spacing w:val="26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z w:val="20"/>
                            <w:szCs w:val="20"/>
                          </w:rPr>
                          <w:t>字元資料型態可以表示字元或整數，有號數的資料範圍為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-128~127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2"/>
                            <w:sz w:val="20"/>
                            <w:szCs w:val="20"/>
                          </w:rPr>
                          <w:t>，無號數的資料範圍為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0~255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10"/>
                            <w:sz w:val="20"/>
                            <w:szCs w:val="20"/>
                          </w:rPr>
                          <w:t>。</w:t>
                        </w:r>
                      </w:p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314" w:lineRule="exact"/>
                          <w:rPr>
                            <w:rFonts w:ascii="Wawati SC" w:eastAsia="Wawati SC" w:cs="Wawati SC"/>
                            <w:color w:val="231F20"/>
                            <w:spacing w:val="-4"/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color w:val="231F20"/>
                            <w:spacing w:val="17"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>314159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6"/>
                            <w:sz w:val="20"/>
                            <w:szCs w:val="20"/>
                          </w:rPr>
                          <w:t>乘上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eastAsia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-5</w:t>
                        </w:r>
                        <w:r>
                          <w:rPr>
                            <w:rFonts w:eastAsia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4"/>
                            <w:sz w:val="20"/>
                            <w:szCs w:val="20"/>
                          </w:rPr>
                          <w:t>次方。</w:t>
                        </w:r>
                      </w:p>
                    </w:txbxContent>
                  </v:textbox>
                </v:shape>
                <v:shape id="Text Box 915" o:spid="_x0000_s1061" type="#_x0000_t202" style="position:absolute;left:1994;top:592;width:1409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206" w:lineRule="exact"/>
                          <w:rPr>
                            <w:rFonts w:ascii="Lantinghei SC" w:eastAsia="Lantinghei SC" w:cs="Lantinghei SC"/>
                            <w:color w:val="231F20"/>
                            <w:spacing w:val="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antinghei SC" w:eastAsia="Lantinghei SC" w:cs="Lantinghei SC" w:hint="eastAsia"/>
                            <w:color w:val="231F20"/>
                            <w:spacing w:val="6"/>
                            <w:sz w:val="20"/>
                            <w:szCs w:val="20"/>
                          </w:rPr>
                          <w:t>打</w:t>
                        </w:r>
                        <w:r>
                          <w:rPr>
                            <w:rFonts w:ascii="Lantinghei SC" w:eastAsia="Lantinghei SC" w:cs="Lantinghei SC"/>
                            <w:color w:val="231F20"/>
                            <w:spacing w:val="6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Lantinghei SC" w:eastAsia="Lantinghei SC" w:cs="Lantinghei SC" w:hint="eastAsia"/>
                            <w:color w:val="231F20"/>
                            <w:spacing w:val="6"/>
                            <w:sz w:val="20"/>
                            <w:szCs w:val="20"/>
                          </w:rPr>
                          <w:t>表示有詳解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0" allowOverlap="1" wp14:anchorId="5F7AD0CF" wp14:editId="05A98106">
                <wp:simplePos x="0" y="0"/>
                <wp:positionH relativeFrom="page">
                  <wp:posOffset>717550</wp:posOffset>
                </wp:positionH>
                <wp:positionV relativeFrom="paragraph">
                  <wp:posOffset>1849755</wp:posOffset>
                </wp:positionV>
                <wp:extent cx="6120765" cy="337185"/>
                <wp:effectExtent l="0" t="0" r="0" b="0"/>
                <wp:wrapTopAndBottom/>
                <wp:docPr id="1650731092" name="Group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337185"/>
                          <a:chOff x="1130" y="2913"/>
                          <a:chExt cx="9639" cy="531"/>
                        </a:xfrm>
                      </wpg:grpSpPr>
                      <pic:pic xmlns:pic="http://schemas.openxmlformats.org/drawingml/2006/picture">
                        <pic:nvPicPr>
                          <pic:cNvPr id="2069318524" name="Picture 917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0" y="2914"/>
                            <a:ext cx="964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7119402" name="Text Box 918"/>
                        <wps:cNvSpPr txBox="1">
                          <a:spLocks/>
                        </wps:cNvSpPr>
                        <wps:spPr bwMode="auto">
                          <a:xfrm>
                            <a:off x="1480" y="2944"/>
                            <a:ext cx="621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500" w:lineRule="exact"/>
                                <w:rPr>
                                  <w:rFonts w:ascii="Arial Black" w:hAnsi="Arial Black" w:cs="Arial Black"/>
                                  <w:color w:val="FFFFFF"/>
                                  <w:spacing w:val="-1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 Black" w:hAnsi="Arial Black" w:cs="Arial Black"/>
                                  <w:color w:val="FFFFFF"/>
                                  <w:sz w:val="36"/>
                                  <w:szCs w:val="36"/>
                                </w:rPr>
                                <w:t>2-</w:t>
                              </w:r>
                              <w:r>
                                <w:rPr>
                                  <w:rFonts w:ascii="Arial Black" w:hAnsi="Arial Black" w:cs="Arial Black"/>
                                  <w:color w:val="FFFFFF"/>
                                  <w:spacing w:val="-10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8559739" name="Text Box 919"/>
                        <wps:cNvSpPr txBox="1">
                          <a:spLocks/>
                        </wps:cNvSpPr>
                        <wps:spPr bwMode="auto">
                          <a:xfrm>
                            <a:off x="2682" y="3026"/>
                            <a:ext cx="2261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332" w:lineRule="exact"/>
                                <w:rPr>
                                  <w:rFonts w:ascii="Hiragino Mincho ProN W3" w:eastAsia="Hiragino Mincho ProN W3" w:cs="Hiragino Mincho ProN W3"/>
                                  <w:color w:val="231F20"/>
                                  <w:spacing w:val="-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Hiragino Mincho ProN W3" w:eastAsia="Hiragino Mincho ProN W3" w:cs="Hiragino Mincho ProN W3" w:hint="eastAsia"/>
                                  <w:color w:val="231F20"/>
                                  <w:spacing w:val="-4"/>
                                  <w:sz w:val="32"/>
                                  <w:szCs w:val="32"/>
                                </w:rPr>
                                <w:t>變數與常數宣告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AD0CF" id="Group 916" o:spid="_x0000_s1062" style="position:absolute;margin-left:56.5pt;margin-top:145.65pt;width:481.95pt;height:26.55pt;z-index:251667456;mso-wrap-distance-left:0;mso-wrap-distance-right:0;mso-position-horizontal-relative:page" coordorigin="1130,2913" coordsize="9639,53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" o:allowincell="f">
                <v:shape id="Picture 917" o:spid="_x0000_s1063" type="#_x0000_t75" style="position:absolute;left:1130;top:2914;width:9640;height:5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">
                  <v:imagedata r:id="rId10" o:title=""/>
                  <v:path arrowok="t"/>
                  <o:lock v:ext="edit" aspectratio="f"/>
                </v:shape>
                <v:shape id="Text Box 918" o:spid="_x0000_s1064" type="#_x0000_t202" style="position:absolute;left:1480;top:2944;width:621;height:5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500" w:lineRule="exact"/>
                          <w:rPr>
                            <w:rFonts w:ascii="Arial Black" w:hAnsi="Arial Black" w:cs="Arial Black"/>
                            <w:color w:val="FFFFFF"/>
                            <w:spacing w:val="-1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 Black" w:hAnsi="Arial Black" w:cs="Arial Black"/>
                            <w:color w:val="FFFFFF"/>
                            <w:sz w:val="36"/>
                            <w:szCs w:val="36"/>
                          </w:rPr>
                          <w:t>2-</w:t>
                        </w:r>
                        <w:r>
                          <w:rPr>
                            <w:rFonts w:ascii="Arial Black" w:hAnsi="Arial Black" w:cs="Arial Black"/>
                            <w:color w:val="FFFFFF"/>
                            <w:spacing w:val="-10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 Box 919" o:spid="_x0000_s1065" type="#_x0000_t202" style="position:absolute;left:2682;top:3026;width:2261;height: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332" w:lineRule="exact"/>
                          <w:rPr>
                            <w:rFonts w:ascii="Hiragino Mincho ProN W3" w:eastAsia="Hiragino Mincho ProN W3" w:cs="Hiragino Mincho ProN W3"/>
                            <w:color w:val="231F20"/>
                            <w:spacing w:val="-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Hiragino Mincho ProN W3" w:eastAsia="Hiragino Mincho ProN W3" w:cs="Hiragino Mincho ProN W3" w:hint="eastAsia"/>
                            <w:color w:val="231F20"/>
                            <w:spacing w:val="-4"/>
                            <w:sz w:val="32"/>
                            <w:szCs w:val="32"/>
                          </w:rPr>
                          <w:t>變數與常數宣告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0" allowOverlap="1" wp14:anchorId="52C78544" wp14:editId="4B50637C">
                <wp:simplePos x="0" y="0"/>
                <wp:positionH relativeFrom="page">
                  <wp:posOffset>716915</wp:posOffset>
                </wp:positionH>
                <wp:positionV relativeFrom="paragraph">
                  <wp:posOffset>2415540</wp:posOffset>
                </wp:positionV>
                <wp:extent cx="698500" cy="215900"/>
                <wp:effectExtent l="0" t="0" r="0" b="0"/>
                <wp:wrapTopAndBottom/>
                <wp:docPr id="26441654" name="Rectangl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329" w:rsidRDefault="008B4329" w:rsidP="008B4329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34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70218B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E7B3AA4" wp14:editId="68857A9F">
                                  <wp:extent cx="702310" cy="212090"/>
                                  <wp:effectExtent l="0" t="0" r="0" b="0"/>
                                  <wp:docPr id="97" name="圖片 48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231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B4329" w:rsidRDefault="008B4329" w:rsidP="008B43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78544" id="Rectangle 920" o:spid="_x0000_s1066" style="position:absolute;margin-left:56.45pt;margin-top:190.2pt;width:55pt;height:17pt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" o:allowincell="f" filled="f" stroked="f">
                <v:path arrowok="t"/>
                <v:textbox inset="0,0,0,0">
                  <w:txbxContent>
                    <w:p w:rsidR="008B4329" w:rsidRDefault="008B4329" w:rsidP="008B4329">
                      <w:pPr>
                        <w:widowControl/>
                        <w:autoSpaceDE/>
                        <w:autoSpaceDN/>
                        <w:adjustRightInd/>
                        <w:spacing w:line="340" w:lineRule="atLeast"/>
                        <w:rPr>
                          <w:sz w:val="24"/>
                          <w:szCs w:val="24"/>
                        </w:rPr>
                      </w:pPr>
                      <w:r w:rsidRPr="0070218B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E7B3AA4" wp14:editId="68857A9F">
                            <wp:extent cx="702310" cy="212090"/>
                            <wp:effectExtent l="0" t="0" r="0" b="0"/>
                            <wp:docPr id="97" name="圖片 48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7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2310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B4329" w:rsidRDefault="008B4329" w:rsidP="008B432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8B4329" w:rsidRPr="0070218B" w:rsidRDefault="008B4329" w:rsidP="008B4329">
      <w:pPr>
        <w:pStyle w:val="ae"/>
        <w:kinsoku w:val="0"/>
        <w:overflowPunct w:val="0"/>
        <w:spacing w:before="175"/>
        <w:rPr>
          <w:rFonts w:asciiTheme="minorEastAsia" w:cs="Lantinghe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8"/>
        <w:rPr>
          <w:rFonts w:asciiTheme="minorEastAsia" w:cs="Lantinghei SC"/>
          <w:sz w:val="18"/>
          <w:szCs w:val="18"/>
        </w:rPr>
      </w:pPr>
    </w:p>
    <w:p w:rsidR="008B4329" w:rsidRPr="0070218B" w:rsidRDefault="008B4329" w:rsidP="008B4329">
      <w:pPr>
        <w:pStyle w:val="a9"/>
        <w:numPr>
          <w:ilvl w:val="0"/>
          <w:numId w:val="214"/>
        </w:numPr>
        <w:tabs>
          <w:tab w:val="left" w:pos="1486"/>
        </w:tabs>
        <w:kinsoku w:val="0"/>
        <w:overflowPunct w:val="0"/>
        <w:spacing w:before="95"/>
        <w:ind w:left="1486" w:hanging="356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程式執行時使用的資料，會暫時存在記憶體中，這些暫存的資料稱為</w:t>
      </w:r>
      <w:r w:rsidRPr="0070218B">
        <w:rPr>
          <w:rFonts w:asciiTheme="minorEastAsia" w:hAnsiTheme="minorEastAsia" w:cs="Hiragino Mincho ProN W6" w:hint="eastAsia"/>
          <w:b/>
          <w:bCs/>
          <w:color w:val="00AEEF"/>
          <w:sz w:val="23"/>
          <w:szCs w:val="23"/>
        </w:rPr>
        <w:t>變數</w:t>
      </w:r>
      <w:r w:rsidRPr="0070218B">
        <w:rPr>
          <w:rFonts w:asciiTheme="minorEastAsia" w:hAnsiTheme="minorEastAsia"/>
          <w:b/>
          <w:bCs/>
          <w:color w:val="00AEEF"/>
          <w:sz w:val="23"/>
          <w:szCs w:val="23"/>
        </w:rPr>
        <w:t>(Variable)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</w:p>
    <w:p w:rsidR="008B4329" w:rsidRPr="0070218B" w:rsidRDefault="008B4329" w:rsidP="008B4329">
      <w:pPr>
        <w:pStyle w:val="a9"/>
        <w:numPr>
          <w:ilvl w:val="0"/>
          <w:numId w:val="214"/>
        </w:numPr>
        <w:tabs>
          <w:tab w:val="left" w:pos="1488"/>
        </w:tabs>
        <w:kinsoku w:val="0"/>
        <w:overflowPunct w:val="0"/>
        <w:spacing w:before="72" w:line="206" w:lineRule="auto"/>
        <w:ind w:right="716"/>
        <w:contextualSpacing w:val="0"/>
        <w:rPr>
          <w:rFonts w:asciiTheme="minorEastAsia" w:hAnsiTheme="minorEastAsia"/>
          <w:color w:val="231F20"/>
          <w:spacing w:val="3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6"/>
          <w:sz w:val="23"/>
          <w:szCs w:val="23"/>
        </w:rPr>
        <w:t>在使用變數前，必須先宣告變數，宣告的目的是定義變數的名稱與資料型態，以便配置適</w:t>
      </w:r>
      <w:r w:rsidRPr="0070218B">
        <w:rPr>
          <w:rFonts w:asciiTheme="minorEastAsia" w:hAnsiTheme="minorEastAsia" w:hint="eastAsia"/>
          <w:color w:val="231F20"/>
          <w:spacing w:val="7"/>
          <w:sz w:val="23"/>
          <w:szCs w:val="23"/>
        </w:rPr>
        <w:t>當的記憶體</w:t>
      </w:r>
      <w:r w:rsidRPr="0070218B">
        <w:rPr>
          <w:rFonts w:asciiTheme="minorEastAsia" w:hAnsiTheme="minorEastAsia"/>
          <w:color w:val="231F20"/>
          <w:spacing w:val="7"/>
          <w:w w:val="300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3"/>
          <w:sz w:val="23"/>
          <w:szCs w:val="23"/>
        </w:rPr>
        <w:t>間。</w:t>
      </w:r>
    </w:p>
    <w:p w:rsidR="008B4329" w:rsidRPr="0070218B" w:rsidRDefault="008B4329" w:rsidP="008B4329">
      <w:pPr>
        <w:pStyle w:val="a9"/>
        <w:numPr>
          <w:ilvl w:val="0"/>
          <w:numId w:val="214"/>
        </w:numPr>
        <w:tabs>
          <w:tab w:val="left" w:pos="1486"/>
        </w:tabs>
        <w:kinsoku w:val="0"/>
        <w:overflowPunct w:val="0"/>
        <w:spacing w:before="49"/>
        <w:ind w:left="1486" w:hanging="356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宣告變數的語法：</w:t>
      </w:r>
    </w:p>
    <w:p w:rsidR="008B4329" w:rsidRPr="0070218B" w:rsidRDefault="008B4329" w:rsidP="008B4329">
      <w:pPr>
        <w:pStyle w:val="ae"/>
        <w:kinsoku w:val="0"/>
        <w:overflowPunct w:val="0"/>
        <w:spacing w:before="54"/>
        <w:ind w:left="2510"/>
        <w:rPr>
          <w:rFonts w:asciiTheme="minorEastAsia" w:cs="Arial"/>
          <w:color w:val="00AEEF"/>
          <w:spacing w:val="-10"/>
          <w:w w:val="65"/>
          <w:sz w:val="22"/>
          <w:szCs w:val="22"/>
        </w:rPr>
      </w:pPr>
      <w:r w:rsidRPr="0070218B">
        <w:rPr>
          <w:rFonts w:asciiTheme="minorEastAsia" w:hAnsiTheme="minorEastAsia" w:cs="Lantinghei SC" w:hint="eastAsia"/>
          <w:color w:val="00AEEF"/>
          <w:sz w:val="22"/>
          <w:szCs w:val="22"/>
        </w:rPr>
        <w:t>資料型態</w:t>
      </w:r>
      <w:r w:rsidRPr="0070218B">
        <w:rPr>
          <w:rFonts w:asciiTheme="minorEastAsia" w:hAnsiTheme="minorEastAsia" w:cs="Lantinghei SC"/>
          <w:color w:val="00AEEF"/>
          <w:spacing w:val="71"/>
          <w:w w:val="150"/>
          <w:sz w:val="22"/>
          <w:szCs w:val="22"/>
        </w:rPr>
        <w:t xml:space="preserve"> </w:t>
      </w:r>
      <w:r w:rsidRPr="0070218B">
        <w:rPr>
          <w:rFonts w:asciiTheme="minorEastAsia" w:hAnsiTheme="minorEastAsia" w:cs="Lantinghei SC" w:hint="eastAsia"/>
          <w:color w:val="00AEEF"/>
          <w:sz w:val="22"/>
          <w:szCs w:val="22"/>
        </w:rPr>
        <w:t>變數名稱</w:t>
      </w:r>
      <w:r w:rsidRPr="0070218B">
        <w:rPr>
          <w:rFonts w:asciiTheme="minorEastAsia" w:hAnsiTheme="minorEastAsia" w:cs="Arial" w:hint="eastAsia"/>
          <w:color w:val="00AEEF"/>
          <w:spacing w:val="-10"/>
          <w:w w:val="65"/>
          <w:sz w:val="22"/>
          <w:szCs w:val="22"/>
        </w:rPr>
        <w:t>；</w:t>
      </w:r>
    </w:p>
    <w:p w:rsidR="008B4329" w:rsidRPr="0070218B" w:rsidRDefault="008B4329" w:rsidP="008B4329">
      <w:pPr>
        <w:pStyle w:val="ae"/>
        <w:kinsoku w:val="0"/>
        <w:overflowPunct w:val="0"/>
        <w:spacing w:before="2"/>
        <w:rPr>
          <w:rFonts w:asciiTheme="minorEastAsia" w:cs="Arial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0" allowOverlap="1" wp14:anchorId="66056775" wp14:editId="785EE46B">
                <wp:simplePos x="0" y="0"/>
                <wp:positionH relativeFrom="page">
                  <wp:posOffset>920750</wp:posOffset>
                </wp:positionH>
                <wp:positionV relativeFrom="paragraph">
                  <wp:posOffset>118745</wp:posOffset>
                </wp:positionV>
                <wp:extent cx="5789930" cy="457200"/>
                <wp:effectExtent l="0" t="0" r="0" b="0"/>
                <wp:wrapTopAndBottom/>
                <wp:docPr id="1048983342" name="Group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9930" cy="457200"/>
                          <a:chOff x="1450" y="187"/>
                          <a:chExt cx="9118" cy="720"/>
                        </a:xfrm>
                      </wpg:grpSpPr>
                      <wps:wsp>
                        <wps:cNvPr id="2128228421" name="Text Box 922"/>
                        <wps:cNvSpPr txBox="1">
                          <a:spLocks/>
                        </wps:cNvSpPr>
                        <wps:spPr bwMode="auto">
                          <a:xfrm>
                            <a:off x="1481" y="188"/>
                            <a:ext cx="9088" cy="360"/>
                          </a:xfrm>
                          <a:prstGeom prst="rect">
                            <a:avLst/>
                          </a:prstGeom>
                          <a:solidFill>
                            <a:srgbClr val="E7F5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25"/>
                                <w:ind w:left="109"/>
                                <w:rPr>
                                  <w:rFonts w:ascii="Arial" w:eastAsia="Lantinghei SC" w:hAnsi="Arial" w:cs="Arial"/>
                                  <w:color w:val="231F20"/>
                                  <w:spacing w:val="-5"/>
                                  <w:w w:val="15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45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34"/>
                                  <w:w w:val="1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45"/>
                                  <w:sz w:val="18"/>
                                  <w:szCs w:val="18"/>
                                </w:rPr>
                                <w:t>int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38"/>
                                  <w:w w:val="2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231F20"/>
                                  <w:w w:val="220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231F20"/>
                                  <w:w w:val="220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21"/>
                                  <w:w w:val="2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50"/>
                                  <w:sz w:val="18"/>
                                  <w:szCs w:val="18"/>
                                </w:rPr>
                                <w:t>/*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9"/>
                                  <w:w w:val="15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w w:val="120"/>
                                  <w:sz w:val="18"/>
                                  <w:szCs w:val="18"/>
                                </w:rPr>
                                <w:t>宣告整數變數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-45"/>
                                  <w:w w:val="2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w w:val="220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27"/>
                                  <w:w w:val="2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5"/>
                                  <w:w w:val="150"/>
                                  <w:sz w:val="18"/>
                                  <w:szCs w:val="18"/>
                                </w:rPr>
                                <w:t>*/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904452" name="Freeform 923"/>
                        <wps:cNvSpPr>
                          <a:spLocks/>
                        </wps:cNvSpPr>
                        <wps:spPr bwMode="auto">
                          <a:xfrm>
                            <a:off x="1450" y="187"/>
                            <a:ext cx="30" cy="720"/>
                          </a:xfrm>
                          <a:custGeom>
                            <a:avLst/>
                            <a:gdLst>
                              <a:gd name="T0" fmla="*/ 30 w 30"/>
                              <a:gd name="T1" fmla="*/ 0 h 720"/>
                              <a:gd name="T2" fmla="*/ 0 w 30"/>
                              <a:gd name="T3" fmla="*/ 0 h 720"/>
                              <a:gd name="T4" fmla="*/ 0 w 30"/>
                              <a:gd name="T5" fmla="*/ 360 h 720"/>
                              <a:gd name="T6" fmla="*/ 0 w 30"/>
                              <a:gd name="T7" fmla="*/ 720 h 720"/>
                              <a:gd name="T8" fmla="*/ 30 w 30"/>
                              <a:gd name="T9" fmla="*/ 720 h 720"/>
                              <a:gd name="T10" fmla="*/ 30 w 30"/>
                              <a:gd name="T11" fmla="*/ 360 h 720"/>
                              <a:gd name="T12" fmla="*/ 30 w 30"/>
                              <a:gd name="T13" fmla="*/ 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72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0" y="720"/>
                                </a:lnTo>
                                <a:lnTo>
                                  <a:pt x="30" y="720"/>
                                </a:lnTo>
                                <a:lnTo>
                                  <a:pt x="30" y="360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028706" name="Text Box 924"/>
                        <wps:cNvSpPr txBox="1">
                          <a:spLocks/>
                        </wps:cNvSpPr>
                        <wps:spPr bwMode="auto">
                          <a:xfrm>
                            <a:off x="1481" y="548"/>
                            <a:ext cx="9088" cy="360"/>
                          </a:xfrm>
                          <a:prstGeom prst="rect">
                            <a:avLst/>
                          </a:prstGeom>
                          <a:solidFill>
                            <a:srgbClr val="D2ED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25"/>
                                <w:ind w:left="109"/>
                                <w:rPr>
                                  <w:rFonts w:ascii="Arial" w:eastAsia="Lantinghei SC" w:hAnsi="Arial" w:cs="Arial"/>
                                  <w:color w:val="231F20"/>
                                  <w:spacing w:val="-5"/>
                                  <w:w w:val="14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20"/>
                                  <w:sz w:val="18"/>
                                  <w:szCs w:val="18"/>
                                </w:rPr>
                                <w:t>2.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54"/>
                                  <w:w w:val="1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20"/>
                                  <w:sz w:val="18"/>
                                  <w:szCs w:val="18"/>
                                </w:rPr>
                                <w:t>char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11"/>
                                  <w:w w:val="1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20"/>
                                  <w:sz w:val="18"/>
                                  <w:szCs w:val="18"/>
                                </w:rPr>
                                <w:t>c;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2"/>
                                  <w:w w:val="145"/>
                                  <w:sz w:val="18"/>
                                  <w:szCs w:val="18"/>
                                </w:rPr>
                                <w:t xml:space="preserve"> /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45"/>
                                  <w:sz w:val="18"/>
                                  <w:szCs w:val="18"/>
                                </w:rPr>
                                <w:t>*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9"/>
                                  <w:w w:val="1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w w:val="120"/>
                                  <w:sz w:val="18"/>
                                  <w:szCs w:val="18"/>
                                </w:rPr>
                                <w:t>宣告字元變數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4"/>
                                  <w:w w:val="1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w w:val="12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4"/>
                                  <w:w w:val="1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5"/>
                                  <w:w w:val="145"/>
                                  <w:sz w:val="18"/>
                                  <w:szCs w:val="18"/>
                                </w:rPr>
                                <w:t>*/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56775" id="Group 921" o:spid="_x0000_s1067" style="position:absolute;margin-left:72.5pt;margin-top:9.35pt;width:455.9pt;height:36pt;z-index:251669504;mso-wrap-distance-left:0;mso-wrap-distance-right:0;mso-position-horizontal-relative:page" coordorigin="1450,187" coordsize="9118,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" o:allowincell="f">
                <v:shape id="Text Box 922" o:spid="_x0000_s1068" type="#_x0000_t202" style="position:absolute;left:1481;top:188;width:9088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" fillcolor="#e7f5f7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25"/>
                          <w:ind w:left="109"/>
                          <w:rPr>
                            <w:rFonts w:ascii="Arial" w:eastAsia="Lantinghei SC" w:hAnsi="Arial" w:cs="Arial"/>
                            <w:color w:val="231F20"/>
                            <w:spacing w:val="-5"/>
                            <w:w w:val="15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45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34"/>
                            <w:w w:val="14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45"/>
                            <w:sz w:val="18"/>
                            <w:szCs w:val="18"/>
                          </w:rPr>
                          <w:t>int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38"/>
                            <w:w w:val="2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31F20"/>
                            <w:w w:val="22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31F20"/>
                            <w:w w:val="220"/>
                            <w:sz w:val="18"/>
                            <w:szCs w:val="18"/>
                          </w:rPr>
                          <w:t>;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21"/>
                            <w:w w:val="2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50"/>
                            <w:sz w:val="18"/>
                            <w:szCs w:val="18"/>
                          </w:rPr>
                          <w:t>/*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9"/>
                            <w:w w:val="15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w w:val="120"/>
                            <w:sz w:val="18"/>
                            <w:szCs w:val="18"/>
                          </w:rPr>
                          <w:t>宣告整數變數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-45"/>
                            <w:w w:val="2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Lantinghei SC" w:hAnsi="Arial" w:cs="Arial"/>
                            <w:color w:val="231F20"/>
                            <w:w w:val="22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Lantinghei SC" w:hAnsi="Arial" w:cs="Arial"/>
                            <w:color w:val="231F20"/>
                            <w:spacing w:val="-27"/>
                            <w:w w:val="2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5"/>
                            <w:w w:val="150"/>
                            <w:sz w:val="18"/>
                            <w:szCs w:val="18"/>
                          </w:rPr>
                          <w:t>*/</w:t>
                        </w:r>
                      </w:p>
                    </w:txbxContent>
                  </v:textbox>
                </v:shape>
                <v:shape id="Freeform 923" o:spid="_x0000_s1069" style="position:absolute;left:1450;top:187;width:30;height:720;visibility:visible;mso-wrap-style:square;v-text-anchor:top" coordsize="30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" path="m30,l,,,360,,720r30,l30,360,30,xe" fillcolor="#00aeef" stroked="f">
                  <v:path arrowok="t" o:connecttype="custom" o:connectlocs="30,0;0,0;0,360;0,720;30,720;30,360;30,0" o:connectangles="0,0,0,0,0,0,0"/>
                </v:shape>
                <v:shape id="Text Box 924" o:spid="_x0000_s1070" type="#_x0000_t202" style="position:absolute;left:1481;top:548;width:9088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" fillcolor="#d2edf2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25"/>
                          <w:ind w:left="109"/>
                          <w:rPr>
                            <w:rFonts w:ascii="Arial" w:eastAsia="Lantinghei SC" w:hAnsi="Arial" w:cs="Arial"/>
                            <w:color w:val="231F20"/>
                            <w:spacing w:val="-5"/>
                            <w:w w:val="14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20"/>
                            <w:sz w:val="18"/>
                            <w:szCs w:val="18"/>
                          </w:rPr>
                          <w:t>2.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54"/>
                            <w:w w:val="1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20"/>
                            <w:sz w:val="18"/>
                            <w:szCs w:val="18"/>
                          </w:rPr>
                          <w:t>char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11"/>
                            <w:w w:val="1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20"/>
                            <w:sz w:val="18"/>
                            <w:szCs w:val="18"/>
                          </w:rPr>
                          <w:t>c;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2"/>
                            <w:w w:val="145"/>
                            <w:sz w:val="18"/>
                            <w:szCs w:val="18"/>
                          </w:rPr>
                          <w:t xml:space="preserve"> /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45"/>
                            <w:sz w:val="18"/>
                            <w:szCs w:val="18"/>
                          </w:rPr>
                          <w:t>*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9"/>
                            <w:w w:val="14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w w:val="120"/>
                            <w:sz w:val="18"/>
                            <w:szCs w:val="18"/>
                          </w:rPr>
                          <w:t>宣告字元變數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4"/>
                            <w:w w:val="1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w w:val="12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4"/>
                            <w:w w:val="14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5"/>
                            <w:w w:val="145"/>
                            <w:sz w:val="18"/>
                            <w:szCs w:val="18"/>
                          </w:rPr>
                          <w:t>*/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B4329" w:rsidRPr="0070218B" w:rsidRDefault="008B4329" w:rsidP="008B4329">
      <w:pPr>
        <w:pStyle w:val="ae"/>
        <w:kinsoku w:val="0"/>
        <w:overflowPunct w:val="0"/>
        <w:spacing w:before="15"/>
        <w:rPr>
          <w:rFonts w:asciiTheme="minorEastAsia" w:cs="Arial"/>
        </w:rPr>
      </w:pPr>
    </w:p>
    <w:p w:rsidR="008B4329" w:rsidRPr="0070218B" w:rsidRDefault="008B4329" w:rsidP="008B4329">
      <w:pPr>
        <w:pStyle w:val="a9"/>
        <w:numPr>
          <w:ilvl w:val="0"/>
          <w:numId w:val="214"/>
        </w:numPr>
        <w:tabs>
          <w:tab w:val="left" w:pos="1486"/>
        </w:tabs>
        <w:kinsoku w:val="0"/>
        <w:overflowPunct w:val="0"/>
        <w:spacing w:before="1"/>
        <w:ind w:left="1486" w:hanging="356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變數名稱必需是合法的</w:t>
      </w:r>
      <w:r w:rsidRPr="0070218B">
        <w:rPr>
          <w:rFonts w:asciiTheme="minorEastAsia" w:hAnsiTheme="minorEastAsia" w:cs="Hiragino Mincho ProN W6" w:hint="eastAsia"/>
          <w:b/>
          <w:bCs/>
          <w:color w:val="00AEEF"/>
          <w:sz w:val="23"/>
          <w:szCs w:val="23"/>
        </w:rPr>
        <w:t>識別字</w:t>
      </w:r>
      <w:r w:rsidRPr="0070218B">
        <w:rPr>
          <w:rFonts w:asciiTheme="minorEastAsia" w:hAnsiTheme="minorEastAsia"/>
          <w:b/>
          <w:bCs/>
          <w:color w:val="00AEEF"/>
          <w:sz w:val="23"/>
          <w:szCs w:val="23"/>
        </w:rPr>
        <w:t>(Identifier)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，需符合下列規則：</w:t>
      </w:r>
    </w:p>
    <w:p w:rsidR="008B4329" w:rsidRPr="0070218B" w:rsidRDefault="008B4329" w:rsidP="008B4329">
      <w:pPr>
        <w:pStyle w:val="a9"/>
        <w:numPr>
          <w:ilvl w:val="1"/>
          <w:numId w:val="214"/>
        </w:numPr>
        <w:tabs>
          <w:tab w:val="left" w:pos="1840"/>
        </w:tabs>
        <w:kinsoku w:val="0"/>
        <w:overflowPunct w:val="0"/>
        <w:spacing w:before="31" w:line="389" w:lineRule="exact"/>
        <w:ind w:left="1840" w:hanging="354"/>
        <w:contextualSpacing w:val="0"/>
        <w:rPr>
          <w:rFonts w:asciiTheme="minorEastAsia" w:hAnsiTheme="minorEastAsia"/>
          <w:color w:val="231F20"/>
          <w:spacing w:val="-14"/>
          <w:w w:val="3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可以使用英文字母、阿拉伯數字，底線「一</w:t>
      </w:r>
      <w:r w:rsidRPr="0070218B">
        <w:rPr>
          <w:rFonts w:asciiTheme="minorEastAsia" w:hAnsiTheme="minorEastAsia"/>
          <w:color w:val="231F20"/>
          <w:spacing w:val="-125"/>
          <w:w w:val="196"/>
          <w:sz w:val="23"/>
          <w:szCs w:val="23"/>
        </w:rPr>
        <w:t>j</w:t>
      </w:r>
      <w:r w:rsidRPr="0070218B">
        <w:rPr>
          <w:rFonts w:asciiTheme="minorEastAsia" w:hAnsiTheme="minorEastAsia" w:hint="eastAsia"/>
          <w:color w:val="231F20"/>
          <w:spacing w:val="-14"/>
          <w:w w:val="3"/>
          <w:sz w:val="23"/>
          <w:szCs w:val="23"/>
        </w:rPr>
        <w:t>，</w:t>
      </w:r>
    </w:p>
    <w:p w:rsidR="008B4329" w:rsidRPr="0070218B" w:rsidRDefault="008B4329" w:rsidP="008B4329">
      <w:pPr>
        <w:pStyle w:val="ae"/>
        <w:kinsoku w:val="0"/>
        <w:overflowPunct w:val="0"/>
        <w:spacing w:line="360" w:lineRule="exact"/>
        <w:ind w:left="1843"/>
        <w:rPr>
          <w:rFonts w:asciiTheme="minorEastAsia" w:cs="Wawati SC"/>
          <w:color w:val="231F20"/>
          <w:spacing w:val="-10"/>
          <w:w w:val="95"/>
        </w:rPr>
      </w:pPr>
      <w:r w:rsidRPr="0070218B">
        <w:rPr>
          <w:rFonts w:asciiTheme="minorEastAsia" w:hAnsiTheme="minorEastAsia" w:cs="Wawati SC" w:hint="eastAsia"/>
          <w:color w:val="231F20"/>
          <w:w w:val="95"/>
        </w:rPr>
        <w:t>但不可以使用特殊字元</w:t>
      </w:r>
      <w:r w:rsidRPr="0070218B">
        <w:rPr>
          <w:rFonts w:asciiTheme="minorEastAsia" w:hAnsiTheme="minorEastAsia"/>
          <w:color w:val="231F20"/>
          <w:w w:val="95"/>
        </w:rPr>
        <w:t>(</w:t>
      </w:r>
      <w:r w:rsidRPr="0070218B">
        <w:rPr>
          <w:rFonts w:asciiTheme="minorEastAsia" w:hAnsiTheme="minorEastAsia" w:cs="Wawati SC" w:hint="eastAsia"/>
          <w:color w:val="231F20"/>
          <w:w w:val="95"/>
        </w:rPr>
        <w:t>如</w:t>
      </w:r>
      <w:r w:rsidRPr="0070218B">
        <w:rPr>
          <w:rFonts w:asciiTheme="minorEastAsia" w:hAnsiTheme="minorEastAsia" w:hint="eastAsia"/>
          <w:color w:val="231F20"/>
          <w:w w:val="95"/>
        </w:rPr>
        <w:t>＠</w:t>
      </w:r>
      <w:r w:rsidRPr="0070218B">
        <w:rPr>
          <w:rFonts w:asciiTheme="minorEastAsia" w:hAnsiTheme="minorEastAsia" w:cs="Wawati SC" w:hint="eastAsia"/>
          <w:color w:val="231F20"/>
          <w:w w:val="95"/>
        </w:rPr>
        <w:t>、</w:t>
      </w:r>
      <w:r w:rsidRPr="0070218B">
        <w:rPr>
          <w:rFonts w:asciiTheme="minorEastAsia" w:hAnsiTheme="minorEastAsia"/>
          <w:color w:val="231F20"/>
          <w:w w:val="95"/>
        </w:rPr>
        <w:t>#</w:t>
      </w:r>
      <w:r w:rsidRPr="0070218B">
        <w:rPr>
          <w:rFonts w:asciiTheme="minorEastAsia" w:hAnsiTheme="minorEastAsia" w:cs="Wawati SC" w:hint="eastAsia"/>
          <w:color w:val="231F20"/>
          <w:w w:val="95"/>
        </w:rPr>
        <w:t>、</w:t>
      </w:r>
      <w:r w:rsidRPr="0070218B">
        <w:rPr>
          <w:rFonts w:asciiTheme="minorEastAsia" w:hAnsiTheme="minorEastAsia" w:hint="eastAsia"/>
          <w:color w:val="231F20"/>
          <w:w w:val="95"/>
        </w:rPr>
        <w:t>％</w:t>
      </w:r>
      <w:r w:rsidRPr="0070218B">
        <w:rPr>
          <w:rFonts w:asciiTheme="minorEastAsia" w:hAnsiTheme="minorEastAsia" w:cs="Wawati SC" w:hint="eastAsia"/>
          <w:color w:val="231F20"/>
          <w:w w:val="95"/>
        </w:rPr>
        <w:t>、</w:t>
      </w:r>
      <w:r w:rsidRPr="0070218B">
        <w:rPr>
          <w:rFonts w:asciiTheme="minorEastAsia" w:hAnsiTheme="minorEastAsia" w:hint="eastAsia"/>
          <w:color w:val="231F20"/>
          <w:w w:val="90"/>
        </w:rPr>
        <w:t>＾</w:t>
      </w:r>
      <w:r w:rsidRPr="0070218B">
        <w:rPr>
          <w:rFonts w:asciiTheme="minorEastAsia" w:hAnsiTheme="minorEastAsia" w:cs="Wawati SC" w:hint="eastAsia"/>
          <w:color w:val="231F20"/>
          <w:w w:val="95"/>
        </w:rPr>
        <w:t>、</w:t>
      </w:r>
      <w:r w:rsidRPr="0070218B">
        <w:rPr>
          <w:rFonts w:asciiTheme="minorEastAsia" w:hAnsiTheme="minorEastAsia" w:hint="eastAsia"/>
          <w:color w:val="231F20"/>
          <w:w w:val="95"/>
        </w:rPr>
        <w:t>＆</w:t>
      </w:r>
      <w:r w:rsidRPr="0070218B">
        <w:rPr>
          <w:rFonts w:asciiTheme="minorEastAsia" w:hAnsiTheme="minorEastAsia" w:cs="Wawati SC" w:hint="eastAsia"/>
          <w:color w:val="231F20"/>
          <w:w w:val="95"/>
        </w:rPr>
        <w:t>、</w:t>
      </w:r>
      <w:r w:rsidRPr="0070218B">
        <w:rPr>
          <w:rFonts w:asciiTheme="minorEastAsia"/>
          <w:color w:val="231F20"/>
          <w:w w:val="95"/>
        </w:rPr>
        <w:t>-</w:t>
      </w:r>
      <w:r w:rsidRPr="0070218B">
        <w:rPr>
          <w:rFonts w:asciiTheme="minorEastAsia" w:hAnsiTheme="minorEastAsia" w:cs="Wawati SC" w:hint="eastAsia"/>
          <w:color w:val="231F20"/>
          <w:w w:val="95"/>
        </w:rPr>
        <w:t>、</w:t>
      </w:r>
      <w:r w:rsidRPr="0070218B">
        <w:rPr>
          <w:rFonts w:asciiTheme="minorEastAsia" w:hAnsiTheme="minorEastAsia" w:hint="eastAsia"/>
          <w:color w:val="231F20"/>
          <w:w w:val="90"/>
        </w:rPr>
        <w:t>＊</w:t>
      </w:r>
      <w:r w:rsidRPr="0070218B">
        <w:rPr>
          <w:rFonts w:asciiTheme="minorEastAsia" w:hAnsiTheme="minorEastAsia"/>
          <w:color w:val="231F20"/>
          <w:spacing w:val="70"/>
          <w:w w:val="150"/>
        </w:rPr>
        <w:t xml:space="preserve">   </w:t>
      </w:r>
      <w:r w:rsidRPr="0070218B">
        <w:rPr>
          <w:rFonts w:asciiTheme="minorEastAsia" w:hAnsiTheme="minorEastAsia" w:cs="Wawati SC" w:hint="eastAsia"/>
          <w:color w:val="231F20"/>
          <w:w w:val="95"/>
        </w:rPr>
        <w:t>等</w:t>
      </w:r>
      <w:r w:rsidRPr="0070218B">
        <w:rPr>
          <w:rFonts w:asciiTheme="minorEastAsia" w:hAnsiTheme="minorEastAsia"/>
          <w:color w:val="231F20"/>
          <w:w w:val="95"/>
        </w:rPr>
        <w:t>)</w:t>
      </w:r>
      <w:r w:rsidRPr="0070218B">
        <w:rPr>
          <w:rFonts w:asciiTheme="minorEastAsia" w:hAnsiTheme="minorEastAsia" w:cs="Wawati SC" w:hint="eastAsia"/>
          <w:color w:val="231F20"/>
          <w:spacing w:val="-10"/>
          <w:w w:val="95"/>
        </w:rPr>
        <w:t>。</w:t>
      </w:r>
    </w:p>
    <w:p w:rsidR="008B4329" w:rsidRPr="0070218B" w:rsidRDefault="008B4329" w:rsidP="008B4329">
      <w:pPr>
        <w:pStyle w:val="a9"/>
        <w:numPr>
          <w:ilvl w:val="1"/>
          <w:numId w:val="214"/>
        </w:numPr>
        <w:tabs>
          <w:tab w:val="left" w:pos="1840"/>
        </w:tabs>
        <w:kinsoku w:val="0"/>
        <w:overflowPunct w:val="0"/>
        <w:spacing w:line="360" w:lineRule="exact"/>
        <w:ind w:left="1840" w:hanging="354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不能使用阿拉伯數字開頭。</w:t>
      </w:r>
    </w:p>
    <w:p w:rsidR="008B4329" w:rsidRPr="0070218B" w:rsidRDefault="008B4329" w:rsidP="008B4329">
      <w:pPr>
        <w:pStyle w:val="a9"/>
        <w:numPr>
          <w:ilvl w:val="1"/>
          <w:numId w:val="214"/>
        </w:numPr>
        <w:tabs>
          <w:tab w:val="left" w:pos="1840"/>
        </w:tabs>
        <w:kinsoku w:val="0"/>
        <w:overflowPunct w:val="0"/>
        <w:spacing w:line="360" w:lineRule="exact"/>
        <w:ind w:left="1840" w:hanging="354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英文的大小寫有區別。</w:t>
      </w:r>
    </w:p>
    <w:p w:rsidR="008B4329" w:rsidRPr="0070218B" w:rsidRDefault="008B4329" w:rsidP="008B4329">
      <w:pPr>
        <w:pStyle w:val="a9"/>
        <w:numPr>
          <w:ilvl w:val="1"/>
          <w:numId w:val="214"/>
        </w:numPr>
        <w:tabs>
          <w:tab w:val="left" w:pos="1840"/>
        </w:tabs>
        <w:kinsoku w:val="0"/>
        <w:overflowPunct w:val="0"/>
        <w:spacing w:line="389" w:lineRule="exact"/>
        <w:ind w:left="1840" w:hanging="354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不能使用關鍵字</w:t>
      </w:r>
      <w:r w:rsidRPr="0070218B">
        <w:rPr>
          <w:rFonts w:asciiTheme="minorEastAsia" w:hAnsiTheme="minorEastAsia"/>
          <w:color w:val="231F20"/>
          <w:sz w:val="23"/>
          <w:szCs w:val="23"/>
        </w:rPr>
        <w:t>(Keywords)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或保留字</w:t>
      </w:r>
      <w:r w:rsidRPr="0070218B">
        <w:rPr>
          <w:rFonts w:asciiTheme="minorEastAsia" w:hAnsiTheme="minorEastAsia"/>
          <w:color w:val="231F20"/>
          <w:sz w:val="23"/>
          <w:szCs w:val="23"/>
        </w:rPr>
        <w:t>(Reserved</w:t>
      </w:r>
      <w:r w:rsidRPr="0070218B">
        <w:rPr>
          <w:rFonts w:asciiTheme="minorEastAsia" w:hAnsiTheme="minorEastAsia"/>
          <w:color w:val="231F20"/>
          <w:spacing w:val="38"/>
          <w:sz w:val="23"/>
          <w:szCs w:val="23"/>
        </w:rPr>
        <w:t xml:space="preserve">  </w:t>
      </w:r>
      <w:r w:rsidRPr="0070218B">
        <w:rPr>
          <w:rFonts w:asciiTheme="minorEastAsia" w:hAnsiTheme="minorEastAsia"/>
          <w:color w:val="231F20"/>
          <w:sz w:val="23"/>
          <w:szCs w:val="23"/>
        </w:rPr>
        <w:t>Word)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</w:p>
    <w:p w:rsidR="008B4329" w:rsidRPr="0070218B" w:rsidRDefault="008B4329" w:rsidP="008B4329">
      <w:pPr>
        <w:pStyle w:val="a9"/>
        <w:numPr>
          <w:ilvl w:val="0"/>
          <w:numId w:val="214"/>
        </w:numPr>
        <w:tabs>
          <w:tab w:val="left" w:pos="1486"/>
        </w:tabs>
        <w:kinsoku w:val="0"/>
        <w:overflowPunct w:val="0"/>
        <w:spacing w:before="31"/>
        <w:ind w:left="1486" w:hanging="356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宣告變數時，可以同時指定變數的初始值</w:t>
      </w:r>
    </w:p>
    <w:p w:rsidR="008B4329" w:rsidRPr="0070218B" w:rsidRDefault="008B4329" w:rsidP="008B4329">
      <w:pPr>
        <w:pStyle w:val="ae"/>
        <w:kinsoku w:val="0"/>
        <w:overflowPunct w:val="0"/>
        <w:spacing w:before="54"/>
        <w:ind w:left="2510"/>
        <w:rPr>
          <w:rFonts w:asciiTheme="minorEastAsia" w:cs="Arial"/>
          <w:color w:val="00AEEF"/>
          <w:spacing w:val="-10"/>
          <w:w w:val="65"/>
          <w:sz w:val="22"/>
          <w:szCs w:val="22"/>
        </w:rPr>
      </w:pPr>
      <w:r w:rsidRPr="0070218B">
        <w:rPr>
          <w:rFonts w:asciiTheme="minorEastAsia" w:hAnsiTheme="minorEastAsia" w:cs="Lantinghei SC" w:hint="eastAsia"/>
          <w:color w:val="00AEEF"/>
          <w:spacing w:val="11"/>
          <w:sz w:val="22"/>
          <w:szCs w:val="22"/>
        </w:rPr>
        <w:t>資料型態</w:t>
      </w:r>
      <w:r w:rsidRPr="0070218B">
        <w:rPr>
          <w:rFonts w:asciiTheme="minorEastAsia" w:hAnsiTheme="minorEastAsia" w:cs="Lantinghei SC"/>
          <w:color w:val="00AEEF"/>
          <w:spacing w:val="11"/>
          <w:sz w:val="22"/>
          <w:szCs w:val="22"/>
        </w:rPr>
        <w:t xml:space="preserve"> </w:t>
      </w:r>
      <w:r w:rsidRPr="0070218B">
        <w:rPr>
          <w:rFonts w:asciiTheme="minorEastAsia" w:hAnsiTheme="minorEastAsia" w:cs="Lantinghei SC" w:hint="eastAsia"/>
          <w:color w:val="00AEEF"/>
          <w:spacing w:val="11"/>
          <w:sz w:val="22"/>
          <w:szCs w:val="22"/>
        </w:rPr>
        <w:t>變數名稱</w:t>
      </w:r>
      <w:r w:rsidRPr="0070218B">
        <w:rPr>
          <w:rFonts w:asciiTheme="minorEastAsia" w:hAnsiTheme="minorEastAsia" w:cs="Lantinghei SC"/>
          <w:color w:val="00AEEF"/>
          <w:spacing w:val="11"/>
          <w:sz w:val="22"/>
          <w:szCs w:val="22"/>
        </w:rPr>
        <w:t xml:space="preserve"> </w:t>
      </w:r>
      <w:r w:rsidRPr="0070218B">
        <w:rPr>
          <w:rFonts w:asciiTheme="minorEastAsia" w:hAnsiTheme="minorEastAsia" w:cs="Arial" w:hint="eastAsia"/>
          <w:color w:val="00AEEF"/>
          <w:sz w:val="22"/>
          <w:szCs w:val="22"/>
        </w:rPr>
        <w:t>＝</w:t>
      </w:r>
      <w:r w:rsidRPr="0070218B">
        <w:rPr>
          <w:rFonts w:asciiTheme="minorEastAsia" w:hAnsiTheme="minorEastAsia" w:cs="Arial"/>
          <w:color w:val="00AEEF"/>
          <w:spacing w:val="60"/>
          <w:sz w:val="22"/>
          <w:szCs w:val="22"/>
        </w:rPr>
        <w:t xml:space="preserve"> </w:t>
      </w:r>
      <w:r w:rsidRPr="0070218B">
        <w:rPr>
          <w:rFonts w:asciiTheme="minorEastAsia" w:hAnsiTheme="minorEastAsia" w:cs="Lantinghei SC" w:hint="eastAsia"/>
          <w:color w:val="00AEEF"/>
          <w:sz w:val="22"/>
          <w:szCs w:val="22"/>
        </w:rPr>
        <w:t>初始恒</w:t>
      </w:r>
      <w:r w:rsidRPr="0070218B">
        <w:rPr>
          <w:rFonts w:asciiTheme="minorEastAsia" w:hAnsiTheme="minorEastAsia" w:cs="Arial" w:hint="eastAsia"/>
          <w:color w:val="00AEEF"/>
          <w:spacing w:val="-10"/>
          <w:w w:val="65"/>
          <w:sz w:val="22"/>
          <w:szCs w:val="22"/>
        </w:rPr>
        <w:t>；</w:t>
      </w:r>
    </w:p>
    <w:p w:rsidR="008B4329" w:rsidRPr="0070218B" w:rsidRDefault="008B4329" w:rsidP="008B4329">
      <w:pPr>
        <w:pStyle w:val="ae"/>
        <w:kinsoku w:val="0"/>
        <w:overflowPunct w:val="0"/>
        <w:spacing w:before="2"/>
        <w:rPr>
          <w:rFonts w:asciiTheme="minorEastAsia" w:cs="Arial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0" locked="0" layoutInCell="0" allowOverlap="1" wp14:anchorId="6B6DD2CE" wp14:editId="6F3D254A">
                <wp:simplePos x="0" y="0"/>
                <wp:positionH relativeFrom="page">
                  <wp:posOffset>920750</wp:posOffset>
                </wp:positionH>
                <wp:positionV relativeFrom="paragraph">
                  <wp:posOffset>118745</wp:posOffset>
                </wp:positionV>
                <wp:extent cx="5789930" cy="457200"/>
                <wp:effectExtent l="0" t="0" r="0" b="0"/>
                <wp:wrapTopAndBottom/>
                <wp:docPr id="643228588" name="Group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9930" cy="457200"/>
                          <a:chOff x="1450" y="187"/>
                          <a:chExt cx="9118" cy="720"/>
                        </a:xfrm>
                      </wpg:grpSpPr>
                      <wps:wsp>
                        <wps:cNvPr id="716812220" name="Freeform 926"/>
                        <wps:cNvSpPr>
                          <a:spLocks/>
                        </wps:cNvSpPr>
                        <wps:spPr bwMode="auto">
                          <a:xfrm>
                            <a:off x="1480" y="187"/>
                            <a:ext cx="9088" cy="360"/>
                          </a:xfrm>
                          <a:custGeom>
                            <a:avLst/>
                            <a:gdLst>
                              <a:gd name="T0" fmla="*/ 9087 w 9088"/>
                              <a:gd name="T1" fmla="*/ 0 h 360"/>
                              <a:gd name="T2" fmla="*/ 0 w 9088"/>
                              <a:gd name="T3" fmla="*/ 0 h 360"/>
                              <a:gd name="T4" fmla="*/ 0 w 9088"/>
                              <a:gd name="T5" fmla="*/ 360 h 360"/>
                              <a:gd name="T6" fmla="*/ 9087 w 9088"/>
                              <a:gd name="T7" fmla="*/ 360 h 360"/>
                              <a:gd name="T8" fmla="*/ 9087 w 9088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88" h="360">
                                <a:moveTo>
                                  <a:pt x="9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9087" y="360"/>
                                </a:lnTo>
                                <a:lnTo>
                                  <a:pt x="9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5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114663" name="Freeform 927"/>
                        <wps:cNvSpPr>
                          <a:spLocks/>
                        </wps:cNvSpPr>
                        <wps:spPr bwMode="auto">
                          <a:xfrm>
                            <a:off x="1450" y="187"/>
                            <a:ext cx="30" cy="360"/>
                          </a:xfrm>
                          <a:custGeom>
                            <a:avLst/>
                            <a:gdLst>
                              <a:gd name="T0" fmla="*/ 30 w 30"/>
                              <a:gd name="T1" fmla="*/ 0 h 360"/>
                              <a:gd name="T2" fmla="*/ 0 w 30"/>
                              <a:gd name="T3" fmla="*/ 0 h 360"/>
                              <a:gd name="T4" fmla="*/ 0 w 30"/>
                              <a:gd name="T5" fmla="*/ 360 h 360"/>
                              <a:gd name="T6" fmla="*/ 30 w 30"/>
                              <a:gd name="T7" fmla="*/ 360 h 360"/>
                              <a:gd name="T8" fmla="*/ 30 w 30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6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30" y="360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553082" name="Freeform 928"/>
                        <wps:cNvSpPr>
                          <a:spLocks/>
                        </wps:cNvSpPr>
                        <wps:spPr bwMode="auto">
                          <a:xfrm>
                            <a:off x="1480" y="547"/>
                            <a:ext cx="9088" cy="360"/>
                          </a:xfrm>
                          <a:custGeom>
                            <a:avLst/>
                            <a:gdLst>
                              <a:gd name="T0" fmla="*/ 9087 w 9088"/>
                              <a:gd name="T1" fmla="*/ 0 h 360"/>
                              <a:gd name="T2" fmla="*/ 0 w 9088"/>
                              <a:gd name="T3" fmla="*/ 0 h 360"/>
                              <a:gd name="T4" fmla="*/ 0 w 9088"/>
                              <a:gd name="T5" fmla="*/ 360 h 360"/>
                              <a:gd name="T6" fmla="*/ 9087 w 9088"/>
                              <a:gd name="T7" fmla="*/ 360 h 360"/>
                              <a:gd name="T8" fmla="*/ 9087 w 9088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88" h="360">
                                <a:moveTo>
                                  <a:pt x="9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9087" y="360"/>
                                </a:lnTo>
                                <a:lnTo>
                                  <a:pt x="9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ED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855652" name="Freeform 929"/>
                        <wps:cNvSpPr>
                          <a:spLocks/>
                        </wps:cNvSpPr>
                        <wps:spPr bwMode="auto">
                          <a:xfrm>
                            <a:off x="1450" y="547"/>
                            <a:ext cx="30" cy="360"/>
                          </a:xfrm>
                          <a:custGeom>
                            <a:avLst/>
                            <a:gdLst>
                              <a:gd name="T0" fmla="*/ 30 w 30"/>
                              <a:gd name="T1" fmla="*/ 0 h 360"/>
                              <a:gd name="T2" fmla="*/ 0 w 30"/>
                              <a:gd name="T3" fmla="*/ 0 h 360"/>
                              <a:gd name="T4" fmla="*/ 0 w 30"/>
                              <a:gd name="T5" fmla="*/ 360 h 360"/>
                              <a:gd name="T6" fmla="*/ 30 w 30"/>
                              <a:gd name="T7" fmla="*/ 360 h 360"/>
                              <a:gd name="T8" fmla="*/ 30 w 30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6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30" y="360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28950" name="Text Box 930"/>
                        <wps:cNvSpPr txBox="1">
                          <a:spLocks/>
                        </wps:cNvSpPr>
                        <wps:spPr bwMode="auto">
                          <a:xfrm>
                            <a:off x="3795" y="614"/>
                            <a:ext cx="3574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236" w:lineRule="exact"/>
                                <w:rPr>
                                  <w:rFonts w:ascii="Arial" w:eastAsia="Lantinghei SC" w:hAnsi="Arial" w:cs="Arial"/>
                                  <w:smallCaps/>
                                  <w:color w:val="231F20"/>
                                  <w:spacing w:val="-5"/>
                                  <w:w w:val="11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/*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2"/>
                                  <w:w w:val="1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7"/>
                                  <w:w w:val="110"/>
                                  <w:sz w:val="18"/>
                                  <w:szCs w:val="18"/>
                                </w:rPr>
                                <w:t>宣告字元變數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smallCaps/>
                                  <w:color w:val="231F20"/>
                                  <w:spacing w:val="-4"/>
                                  <w:w w:val="110"/>
                                  <w:sz w:val="18"/>
                                  <w:szCs w:val="18"/>
                                </w:rPr>
                                <w:t>，指定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smallCaps/>
                                  <w:color w:val="231F20"/>
                                  <w:spacing w:val="-4"/>
                                  <w:w w:val="1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smallCaps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ascii="Arial" w:eastAsia="Lantinghei SC" w:hAnsi="Arial" w:cs="Arial"/>
                                  <w:smallCaps/>
                                  <w:color w:val="231F20"/>
                                  <w:spacing w:val="-14"/>
                                  <w:w w:val="1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smallCaps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的內容為</w:t>
                              </w:r>
                              <w:r>
                                <w:rPr>
                                  <w:rFonts w:ascii="Arial" w:eastAsia="Lantinghei SC" w:hAnsi="Arial" w:cs="Arial"/>
                                  <w:smallCaps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'a'</w:t>
                              </w:r>
                              <w:r>
                                <w:rPr>
                                  <w:rFonts w:ascii="Arial" w:eastAsia="Lantinghei SC" w:hAnsi="Arial" w:cs="Arial"/>
                                  <w:smallCaps/>
                                  <w:color w:val="231F20"/>
                                  <w:spacing w:val="20"/>
                                  <w:w w:val="1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smallCaps/>
                                  <w:color w:val="231F20"/>
                                  <w:spacing w:val="-5"/>
                                  <w:w w:val="110"/>
                                  <w:sz w:val="18"/>
                                  <w:szCs w:val="18"/>
                                </w:rPr>
                                <w:t>*/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3162820" name="Text Box 931"/>
                        <wps:cNvSpPr txBox="1">
                          <a:spLocks/>
                        </wps:cNvSpPr>
                        <wps:spPr bwMode="auto">
                          <a:xfrm>
                            <a:off x="1590" y="614"/>
                            <a:ext cx="1766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3"/>
                                <w:rPr>
                                  <w:rFonts w:ascii="Arial" w:hAnsi="Arial" w:cs="Arial"/>
                                  <w:color w:val="231F20"/>
                                  <w:spacing w:val="-10"/>
                                  <w:w w:val="17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25"/>
                                  <w:sz w:val="18"/>
                                  <w:szCs w:val="18"/>
                                </w:rPr>
                                <w:t>2.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77"/>
                                  <w:w w:val="12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25"/>
                                  <w:sz w:val="18"/>
                                  <w:szCs w:val="18"/>
                                </w:rPr>
                                <w:t>char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22"/>
                                  <w:w w:val="12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25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23"/>
                                  <w:w w:val="12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20"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2"/>
                                  <w:w w:val="1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75"/>
                                  <w:sz w:val="18"/>
                                  <w:szCs w:val="18"/>
                                </w:rPr>
                                <w:t>'a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231F20"/>
                                  <w:w w:val="175"/>
                                  <w:sz w:val="18"/>
                                  <w:szCs w:val="18"/>
                                </w:rPr>
                                <w:t>'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2"/>
                                  <w:w w:val="1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10"/>
                                  <w:w w:val="175"/>
                                  <w:sz w:val="18"/>
                                  <w:szCs w:val="18"/>
                                </w:rPr>
                                <w:t>;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037253" name="Text Box 932"/>
                        <wps:cNvSpPr txBox="1">
                          <a:spLocks/>
                        </wps:cNvSpPr>
                        <wps:spPr bwMode="auto">
                          <a:xfrm>
                            <a:off x="3791" y="254"/>
                            <a:ext cx="3340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236" w:lineRule="exact"/>
                                <w:rPr>
                                  <w:rFonts w:ascii="Arial" w:eastAsia="Lantinghei SC" w:hAnsi="Arial" w:cs="Arial"/>
                                  <w:smallCaps/>
                                  <w:color w:val="231F20"/>
                                  <w:spacing w:val="-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sz w:val="18"/>
                                  <w:szCs w:val="18"/>
                                </w:rPr>
                                <w:t>/*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32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7"/>
                                  <w:sz w:val="18"/>
                                  <w:szCs w:val="18"/>
                                </w:rPr>
                                <w:t>宣告整數變數</w:t>
                              </w:r>
                              <w:proofErr w:type="spellStart"/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Lantinghei SC" w:eastAsia="Lantinghei SC" w:hAnsi="Arial" w:cs="Lantinghei SC" w:hint="eastAsia"/>
                                  <w:smallCaps/>
                                  <w:color w:val="231F20"/>
                                  <w:spacing w:val="8"/>
                                  <w:sz w:val="18"/>
                                  <w:szCs w:val="18"/>
                                </w:rPr>
                                <w:t>，指定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smallCaps/>
                                  <w:color w:val="231F20"/>
                                  <w:spacing w:val="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Lantinghei SC" w:hAnsi="Arial" w:cs="Arial"/>
                                  <w:smallCaps/>
                                  <w:color w:val="231F20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eastAsia="Lantinghei SC" w:hAnsi="Arial" w:cs="Arial"/>
                                  <w:smallCaps/>
                                  <w:color w:val="231F20"/>
                                  <w:spacing w:val="3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smallCaps/>
                                  <w:color w:val="231F20"/>
                                  <w:spacing w:val="8"/>
                                  <w:sz w:val="18"/>
                                  <w:szCs w:val="18"/>
                                </w:rPr>
                                <w:t>的恒為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smallCaps/>
                                  <w:color w:val="231F20"/>
                                  <w:spacing w:val="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smallCaps/>
                                  <w:color w:val="231F20"/>
                                  <w:spacing w:val="-4"/>
                                  <w:sz w:val="18"/>
                                  <w:szCs w:val="18"/>
                                </w:rPr>
                                <w:t>100*/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8600917" name="Text Box 933"/>
                        <wps:cNvSpPr txBox="1">
                          <a:spLocks/>
                        </wps:cNvSpPr>
                        <wps:spPr bwMode="auto">
                          <a:xfrm>
                            <a:off x="1590" y="254"/>
                            <a:ext cx="156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3"/>
                                <w:rPr>
                                  <w:rFonts w:ascii="Arial" w:hAnsi="Arial" w:cs="Arial"/>
                                  <w:color w:val="231F20"/>
                                  <w:spacing w:val="-4"/>
                                  <w:w w:val="11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55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55"/>
                                  <w:w w:val="16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65"/>
                                  <w:sz w:val="18"/>
                                  <w:szCs w:val="18"/>
                                </w:rPr>
                                <w:t>int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26"/>
                                  <w:w w:val="2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231F20"/>
                                  <w:w w:val="220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26"/>
                                  <w:w w:val="2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27"/>
                                  <w:w w:val="11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4"/>
                                  <w:w w:val="115"/>
                                  <w:sz w:val="18"/>
                                  <w:szCs w:val="18"/>
                                </w:rPr>
                                <w:t>100;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6DD2CE" id="Group 925" o:spid="_x0000_s1071" style="position:absolute;margin-left:72.5pt;margin-top:9.35pt;width:455.9pt;height:36pt;z-index:251670528;mso-wrap-distance-left:0;mso-wrap-distance-right:0;mso-position-horizontal-relative:page" coordorigin="1450,187" coordsize="9118,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" o:allowincell="f">
                <v:shape id="Freeform 926" o:spid="_x0000_s1072" style="position:absolute;left:1480;top:187;width:9088;height:360;visibility:visible;mso-wrap-style:square;v-text-anchor:top" coordsize="908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" path="m9087,l,,,360r9087,l9087,xe" fillcolor="#e7f5f7" stroked="f">
                  <v:path arrowok="t" o:connecttype="custom" o:connectlocs="9087,0;0,0;0,360;9087,360;9087,0" o:connectangles="0,0,0,0,0"/>
                </v:shape>
                <v:shape id="Freeform 927" o:spid="_x0000_s1073" style="position:absolute;left:1450;top:187;width:30;height:360;visibility:visible;mso-wrap-style:square;v-text-anchor:top" coordsize="3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" path="m30,l,,,360r30,l30,xe" fillcolor="#00aeef" stroked="f">
                  <v:path arrowok="t" o:connecttype="custom" o:connectlocs="30,0;0,0;0,360;30,360;30,0" o:connectangles="0,0,0,0,0"/>
                </v:shape>
                <v:shape id="Freeform 928" o:spid="_x0000_s1074" style="position:absolute;left:1480;top:547;width:9088;height:360;visibility:visible;mso-wrap-style:square;v-text-anchor:top" coordsize="908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" path="m9087,l,,,360r9087,l9087,xe" fillcolor="#d2edf2" stroked="f">
                  <v:path arrowok="t" o:connecttype="custom" o:connectlocs="9087,0;0,0;0,360;9087,360;9087,0" o:connectangles="0,0,0,0,0"/>
                </v:shape>
                <v:shape id="Freeform 929" o:spid="_x0000_s1075" style="position:absolute;left:1450;top:547;width:30;height:360;visibility:visible;mso-wrap-style:square;v-text-anchor:top" coordsize="3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" path="m30,l,,,360r30,l30,xe" fillcolor="#00aeef" stroked="f">
                  <v:path arrowok="t" o:connecttype="custom" o:connectlocs="30,0;0,0;0,360;30,360;30,0" o:connectangles="0,0,0,0,0"/>
                </v:shape>
                <v:shape id="Text Box 930" o:spid="_x0000_s1076" type="#_x0000_t202" style="position:absolute;left:3795;top:614;width:3574;height: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236" w:lineRule="exact"/>
                          <w:rPr>
                            <w:rFonts w:ascii="Arial" w:eastAsia="Lantinghei SC" w:hAnsi="Arial" w:cs="Arial"/>
                            <w:smallCaps/>
                            <w:color w:val="231F20"/>
                            <w:spacing w:val="-5"/>
                            <w:w w:val="11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10"/>
                            <w:sz w:val="18"/>
                            <w:szCs w:val="18"/>
                          </w:rPr>
                          <w:t>/*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2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7"/>
                            <w:w w:val="110"/>
                            <w:sz w:val="18"/>
                            <w:szCs w:val="18"/>
                          </w:rPr>
                          <w:t>宣告字元變數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w w:val="11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Lantinghei SC" w:eastAsia="Lantinghei SC" w:hAnsi="Arial" w:cs="Lantinghei SC" w:hint="eastAsia"/>
                            <w:smallCaps/>
                            <w:color w:val="231F20"/>
                            <w:spacing w:val="-4"/>
                            <w:w w:val="110"/>
                            <w:sz w:val="18"/>
                            <w:szCs w:val="18"/>
                          </w:rPr>
                          <w:t>，指定</w:t>
                        </w:r>
                        <w:r>
                          <w:rPr>
                            <w:rFonts w:ascii="Lantinghei SC" w:eastAsia="Lantinghei SC" w:hAnsi="Arial" w:cs="Lantinghei SC"/>
                            <w:smallCaps/>
                            <w:color w:val="231F20"/>
                            <w:spacing w:val="-4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smallCaps/>
                            <w:color w:val="231F20"/>
                            <w:w w:val="11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Lantinghei SC" w:hAnsi="Arial" w:cs="Arial"/>
                            <w:smallCaps/>
                            <w:color w:val="231F20"/>
                            <w:spacing w:val="-14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smallCaps/>
                            <w:color w:val="231F20"/>
                            <w:w w:val="110"/>
                            <w:sz w:val="18"/>
                            <w:szCs w:val="18"/>
                          </w:rPr>
                          <w:t>的內容為</w:t>
                        </w:r>
                        <w:r>
                          <w:rPr>
                            <w:rFonts w:ascii="Arial" w:eastAsia="Lantinghei SC" w:hAnsi="Arial" w:cs="Arial"/>
                            <w:smallCaps/>
                            <w:color w:val="231F20"/>
                            <w:w w:val="110"/>
                            <w:sz w:val="18"/>
                            <w:szCs w:val="18"/>
                          </w:rPr>
                          <w:t>'a'</w:t>
                        </w:r>
                        <w:r>
                          <w:rPr>
                            <w:rFonts w:ascii="Arial" w:eastAsia="Lantinghei SC" w:hAnsi="Arial" w:cs="Arial"/>
                            <w:smallCaps/>
                            <w:color w:val="231F20"/>
                            <w:spacing w:val="20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smallCaps/>
                            <w:color w:val="231F20"/>
                            <w:spacing w:val="-5"/>
                            <w:w w:val="110"/>
                            <w:sz w:val="18"/>
                            <w:szCs w:val="18"/>
                          </w:rPr>
                          <w:t>*/</w:t>
                        </w:r>
                      </w:p>
                    </w:txbxContent>
                  </v:textbox>
                </v:shape>
                <v:shape id="Text Box 931" o:spid="_x0000_s1077" type="#_x0000_t202" style="position:absolute;left:1590;top:614;width:1766;height: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3"/>
                          <w:rPr>
                            <w:rFonts w:ascii="Arial" w:hAnsi="Arial" w:cs="Arial"/>
                            <w:color w:val="231F20"/>
                            <w:spacing w:val="-10"/>
                            <w:w w:val="17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25"/>
                            <w:sz w:val="18"/>
                            <w:szCs w:val="18"/>
                          </w:rPr>
                          <w:t>2.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77"/>
                            <w:w w:val="1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25"/>
                            <w:sz w:val="18"/>
                            <w:szCs w:val="18"/>
                          </w:rPr>
                          <w:t>char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22"/>
                            <w:w w:val="1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25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23"/>
                            <w:w w:val="1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20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2"/>
                            <w:w w:val="17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75"/>
                            <w:sz w:val="18"/>
                            <w:szCs w:val="18"/>
                          </w:rPr>
                          <w:t>'a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231F20"/>
                            <w:w w:val="175"/>
                            <w:sz w:val="18"/>
                            <w:szCs w:val="18"/>
                          </w:rPr>
                          <w:t>'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2"/>
                            <w:w w:val="17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10"/>
                            <w:w w:val="175"/>
                            <w:sz w:val="18"/>
                            <w:szCs w:val="18"/>
                          </w:rPr>
                          <w:t>;</w:t>
                        </w:r>
                        <w:proofErr w:type="gramEnd"/>
                      </w:p>
                    </w:txbxContent>
                  </v:textbox>
                </v:shape>
                <v:shape id="Text Box 932" o:spid="_x0000_s1078" type="#_x0000_t202" style="position:absolute;left:3791;top:254;width:3340;height: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236" w:lineRule="exact"/>
                          <w:rPr>
                            <w:rFonts w:ascii="Arial" w:eastAsia="Lantinghei SC" w:hAnsi="Arial" w:cs="Arial"/>
                            <w:smallCaps/>
                            <w:color w:val="231F20"/>
                            <w:spacing w:val="-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sz w:val="18"/>
                            <w:szCs w:val="18"/>
                          </w:rPr>
                          <w:t>/*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32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7"/>
                            <w:sz w:val="18"/>
                            <w:szCs w:val="18"/>
                          </w:rPr>
                          <w:t>宣告整數變數</w:t>
                        </w:r>
                        <w:proofErr w:type="spellStart"/>
                        <w:r>
                          <w:rPr>
                            <w:rFonts w:ascii="Arial" w:eastAsia="Lantinghei SC" w:hAnsi="Arial" w:cs="Arial"/>
                            <w:color w:val="231F2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Lantinghei SC" w:eastAsia="Lantinghei SC" w:hAnsi="Arial" w:cs="Lantinghei SC" w:hint="eastAsia"/>
                            <w:smallCaps/>
                            <w:color w:val="231F20"/>
                            <w:spacing w:val="8"/>
                            <w:sz w:val="18"/>
                            <w:szCs w:val="18"/>
                          </w:rPr>
                          <w:t>，指定</w:t>
                        </w:r>
                        <w:r>
                          <w:rPr>
                            <w:rFonts w:ascii="Lantinghei SC" w:eastAsia="Lantinghei SC" w:hAnsi="Arial" w:cs="Lantinghei SC"/>
                            <w:smallCaps/>
                            <w:color w:val="231F20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Lantinghei SC" w:hAnsi="Arial" w:cs="Arial"/>
                            <w:smallCaps/>
                            <w:color w:val="231F2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Lantinghei SC" w:hAnsi="Arial" w:cs="Arial"/>
                            <w:smallCaps/>
                            <w:color w:val="231F20"/>
                            <w:spacing w:val="3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smallCaps/>
                            <w:color w:val="231F20"/>
                            <w:spacing w:val="8"/>
                            <w:sz w:val="18"/>
                            <w:szCs w:val="18"/>
                          </w:rPr>
                          <w:t>的恒為</w:t>
                        </w:r>
                        <w:r>
                          <w:rPr>
                            <w:rFonts w:ascii="Lantinghei SC" w:eastAsia="Lantinghei SC" w:hAnsi="Arial" w:cs="Lantinghei SC"/>
                            <w:smallCaps/>
                            <w:color w:val="231F20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smallCaps/>
                            <w:color w:val="231F20"/>
                            <w:spacing w:val="-4"/>
                            <w:sz w:val="18"/>
                            <w:szCs w:val="18"/>
                          </w:rPr>
                          <w:t>100*/</w:t>
                        </w:r>
                      </w:p>
                    </w:txbxContent>
                  </v:textbox>
                </v:shape>
                <v:shape id="Text Box 933" o:spid="_x0000_s1079" type="#_x0000_t202" style="position:absolute;left:1590;top:254;width:1569;height: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3"/>
                          <w:rPr>
                            <w:rFonts w:ascii="Arial" w:hAnsi="Arial" w:cs="Arial"/>
                            <w:color w:val="231F20"/>
                            <w:spacing w:val="-4"/>
                            <w:w w:val="11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55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55"/>
                            <w:w w:val="16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65"/>
                            <w:sz w:val="18"/>
                            <w:szCs w:val="18"/>
                          </w:rPr>
                          <w:t>int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26"/>
                            <w:w w:val="2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31F20"/>
                            <w:w w:val="22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31F20"/>
                            <w:spacing w:val="-26"/>
                            <w:w w:val="2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27"/>
                            <w:w w:val="1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4"/>
                            <w:w w:val="115"/>
                            <w:sz w:val="18"/>
                            <w:szCs w:val="18"/>
                          </w:rPr>
                          <w:t>100;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B4329" w:rsidRPr="0070218B" w:rsidRDefault="008B4329" w:rsidP="008B4329">
      <w:pPr>
        <w:pStyle w:val="ae"/>
        <w:kinsoku w:val="0"/>
        <w:overflowPunct w:val="0"/>
        <w:spacing w:before="14"/>
        <w:rPr>
          <w:rFonts w:asciiTheme="minorEastAsia" w:cs="Arial"/>
        </w:rPr>
      </w:pPr>
    </w:p>
    <w:p w:rsidR="008B4329" w:rsidRPr="0070218B" w:rsidRDefault="008B4329" w:rsidP="008B4329">
      <w:pPr>
        <w:pStyle w:val="a9"/>
        <w:numPr>
          <w:ilvl w:val="0"/>
          <w:numId w:val="214"/>
        </w:numPr>
        <w:tabs>
          <w:tab w:val="left" w:pos="1486"/>
        </w:tabs>
        <w:kinsoku w:val="0"/>
        <w:overflowPunct w:val="0"/>
        <w:ind w:left="1486" w:hanging="356"/>
        <w:contextualSpacing w:val="0"/>
        <w:rPr>
          <w:rFonts w:asciiTheme="minorEastAsia" w:hAnsiTheme="minorEastAsia"/>
          <w:color w:val="231F20"/>
          <w:spacing w:val="-5"/>
          <w:w w:val="102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w w:val="102"/>
          <w:sz w:val="23"/>
          <w:szCs w:val="23"/>
        </w:rPr>
        <w:t>在同一行程式敘述內，宣告多個相同資料型態的變數，需使用逗號「</w:t>
      </w:r>
      <w:r w:rsidRPr="0070218B">
        <w:rPr>
          <w:rFonts w:asciiTheme="minorEastAsia" w:hAnsiTheme="minorEastAsia" w:hint="eastAsia"/>
          <w:color w:val="231F20"/>
          <w:spacing w:val="-2"/>
          <w:w w:val="4"/>
          <w:sz w:val="23"/>
          <w:szCs w:val="23"/>
        </w:rPr>
        <w:t>，</w:t>
      </w:r>
      <w:r w:rsidRPr="0070218B">
        <w:rPr>
          <w:rFonts w:asciiTheme="minorEastAsia" w:hAnsiTheme="minorEastAsia"/>
          <w:color w:val="231F20"/>
          <w:spacing w:val="2"/>
          <w:w w:val="205"/>
          <w:sz w:val="23"/>
          <w:szCs w:val="23"/>
        </w:rPr>
        <w:t>j</w:t>
      </w:r>
      <w:r w:rsidRPr="0070218B">
        <w:rPr>
          <w:rFonts w:asciiTheme="minorEastAsia" w:hAnsiTheme="minorEastAsia" w:hint="eastAsia"/>
          <w:color w:val="231F20"/>
          <w:spacing w:val="-5"/>
          <w:w w:val="102"/>
          <w:sz w:val="23"/>
          <w:szCs w:val="23"/>
        </w:rPr>
        <w:t>隔開</w:t>
      </w:r>
    </w:p>
    <w:p w:rsidR="008B4329" w:rsidRPr="0070218B" w:rsidRDefault="008B4329" w:rsidP="008B4329">
      <w:pPr>
        <w:pStyle w:val="ae"/>
        <w:kinsoku w:val="0"/>
        <w:overflowPunct w:val="0"/>
        <w:spacing w:before="5"/>
        <w:rPr>
          <w:rFonts w:asciiTheme="minorEastAsia" w:cs="Wawati SC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0" allowOverlap="1" wp14:anchorId="17CC7CD9" wp14:editId="1ADE5924">
                <wp:simplePos x="0" y="0"/>
                <wp:positionH relativeFrom="page">
                  <wp:posOffset>920750</wp:posOffset>
                </wp:positionH>
                <wp:positionV relativeFrom="paragraph">
                  <wp:posOffset>133985</wp:posOffset>
                </wp:positionV>
                <wp:extent cx="5789930" cy="228600"/>
                <wp:effectExtent l="0" t="0" r="0" b="0"/>
                <wp:wrapTopAndBottom/>
                <wp:docPr id="1569765596" name="Group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9930" cy="228600"/>
                          <a:chOff x="1450" y="211"/>
                          <a:chExt cx="9118" cy="360"/>
                        </a:xfrm>
                      </wpg:grpSpPr>
                      <wps:wsp>
                        <wps:cNvPr id="557191253" name="Freeform 935"/>
                        <wps:cNvSpPr>
                          <a:spLocks/>
                        </wps:cNvSpPr>
                        <wps:spPr bwMode="auto">
                          <a:xfrm>
                            <a:off x="1480" y="211"/>
                            <a:ext cx="9088" cy="360"/>
                          </a:xfrm>
                          <a:custGeom>
                            <a:avLst/>
                            <a:gdLst>
                              <a:gd name="T0" fmla="*/ 9087 w 9088"/>
                              <a:gd name="T1" fmla="*/ 0 h 360"/>
                              <a:gd name="T2" fmla="*/ 0 w 9088"/>
                              <a:gd name="T3" fmla="*/ 0 h 360"/>
                              <a:gd name="T4" fmla="*/ 0 w 9088"/>
                              <a:gd name="T5" fmla="*/ 360 h 360"/>
                              <a:gd name="T6" fmla="*/ 9087 w 9088"/>
                              <a:gd name="T7" fmla="*/ 360 h 360"/>
                              <a:gd name="T8" fmla="*/ 9087 w 9088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88" h="360">
                                <a:moveTo>
                                  <a:pt x="9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9087" y="360"/>
                                </a:lnTo>
                                <a:lnTo>
                                  <a:pt x="9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5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908898" name="Freeform 936"/>
                        <wps:cNvSpPr>
                          <a:spLocks/>
                        </wps:cNvSpPr>
                        <wps:spPr bwMode="auto">
                          <a:xfrm>
                            <a:off x="1450" y="211"/>
                            <a:ext cx="30" cy="360"/>
                          </a:xfrm>
                          <a:custGeom>
                            <a:avLst/>
                            <a:gdLst>
                              <a:gd name="T0" fmla="*/ 30 w 30"/>
                              <a:gd name="T1" fmla="*/ 0 h 360"/>
                              <a:gd name="T2" fmla="*/ 0 w 30"/>
                              <a:gd name="T3" fmla="*/ 0 h 360"/>
                              <a:gd name="T4" fmla="*/ 0 w 30"/>
                              <a:gd name="T5" fmla="*/ 360 h 360"/>
                              <a:gd name="T6" fmla="*/ 30 w 30"/>
                              <a:gd name="T7" fmla="*/ 360 h 360"/>
                              <a:gd name="T8" fmla="*/ 30 w 30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6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30" y="360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139634" name="Text Box 937"/>
                        <wps:cNvSpPr txBox="1">
                          <a:spLocks/>
                        </wps:cNvSpPr>
                        <wps:spPr bwMode="auto">
                          <a:xfrm>
                            <a:off x="1481" y="211"/>
                            <a:ext cx="908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tabs>
                                  <w:tab w:val="left" w:pos="2323"/>
                                </w:tabs>
                                <w:kinsoku w:val="0"/>
                                <w:overflowPunct w:val="0"/>
                                <w:spacing w:before="25"/>
                                <w:ind w:left="109"/>
                                <w:rPr>
                                  <w:rFonts w:ascii="Arial" w:eastAsia="Lantinghei SC" w:hAnsi="Arial" w:cs="Arial"/>
                                  <w:color w:val="231F20"/>
                                  <w:spacing w:val="-5"/>
                                  <w:w w:val="11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40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70"/>
                                  <w:w w:val="16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60"/>
                                  <w:sz w:val="18"/>
                                  <w:szCs w:val="18"/>
                                </w:rPr>
                                <w:t>int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18"/>
                                  <w:w w:val="2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231F20"/>
                                  <w:w w:val="220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231F20"/>
                                  <w:w w:val="220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17"/>
                                  <w:w w:val="2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5"/>
                                  <w:w w:val="220"/>
                                  <w:sz w:val="18"/>
                                  <w:szCs w:val="18"/>
                                </w:rPr>
                                <w:t>j;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/*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33"/>
                                  <w:w w:val="1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-4"/>
                                  <w:w w:val="110"/>
                                  <w:sz w:val="18"/>
                                  <w:szCs w:val="18"/>
                                </w:rPr>
                                <w:t>宣告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-4"/>
                                  <w:w w:val="1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12"/>
                                  <w:w w:val="1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個整數變數，</w:t>
                              </w:r>
                              <w:proofErr w:type="spellStart"/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12"/>
                                  <w:w w:val="1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-5"/>
                                  <w:w w:val="110"/>
                                  <w:sz w:val="18"/>
                                  <w:szCs w:val="18"/>
                                </w:rPr>
                                <w:t>和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-5"/>
                                  <w:w w:val="1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j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44"/>
                                  <w:w w:val="1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5"/>
                                  <w:w w:val="110"/>
                                  <w:sz w:val="18"/>
                                  <w:szCs w:val="18"/>
                                </w:rPr>
                                <w:t>*/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CC7CD9" id="Group 934" o:spid="_x0000_s1080" style="position:absolute;margin-left:72.5pt;margin-top:10.55pt;width:455.9pt;height:18pt;z-index:251671552;mso-wrap-distance-left:0;mso-wrap-distance-right:0;mso-position-horizontal-relative:page" coordorigin="1450,211" coordsize="9118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" o:allowincell="f">
                <v:shape id="Freeform 935" o:spid="_x0000_s1081" style="position:absolute;left:1480;top:211;width:9088;height:360;visibility:visible;mso-wrap-style:square;v-text-anchor:top" coordsize="908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" path="m9087,l,,,360r9087,l9087,xe" fillcolor="#e7f5f7" stroked="f">
                  <v:path arrowok="t" o:connecttype="custom" o:connectlocs="9087,0;0,0;0,360;9087,360;9087,0" o:connectangles="0,0,0,0,0"/>
                </v:shape>
                <v:shape id="Freeform 936" o:spid="_x0000_s1082" style="position:absolute;left:1450;top:211;width:30;height:360;visibility:visible;mso-wrap-style:square;v-text-anchor:top" coordsize="3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" path="m30,l,,,360r30,l30,xe" fillcolor="#00aeef" stroked="f">
                  <v:path arrowok="t" o:connecttype="custom" o:connectlocs="30,0;0,0;0,360;30,360;30,0" o:connectangles="0,0,0,0,0"/>
                </v:shape>
                <v:shape id="Text Box 937" o:spid="_x0000_s1083" type="#_x0000_t202" style="position:absolute;left:1481;top:211;width:9088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tabs>
                            <w:tab w:val="left" w:pos="2323"/>
                          </w:tabs>
                          <w:kinsoku w:val="0"/>
                          <w:overflowPunct w:val="0"/>
                          <w:spacing w:before="25"/>
                          <w:ind w:left="109"/>
                          <w:rPr>
                            <w:rFonts w:ascii="Arial" w:eastAsia="Lantinghei SC" w:hAnsi="Arial" w:cs="Arial"/>
                            <w:color w:val="231F20"/>
                            <w:spacing w:val="-5"/>
                            <w:w w:val="11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40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70"/>
                            <w:w w:val="16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60"/>
                            <w:sz w:val="18"/>
                            <w:szCs w:val="18"/>
                          </w:rPr>
                          <w:t>int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18"/>
                            <w:w w:val="2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31F20"/>
                            <w:w w:val="22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31F20"/>
                            <w:w w:val="220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17"/>
                            <w:w w:val="2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5"/>
                            <w:w w:val="220"/>
                            <w:sz w:val="18"/>
                            <w:szCs w:val="18"/>
                          </w:rPr>
                          <w:t>j;</w:t>
                        </w:r>
                        <w:r>
                          <w:rPr>
                            <w:rFonts w:ascii="Arial" w:hAnsi="Arial" w:cs="Arial"/>
                            <w:color w:val="231F2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231F20"/>
                            <w:w w:val="110"/>
                            <w:sz w:val="18"/>
                            <w:szCs w:val="18"/>
                          </w:rPr>
                          <w:t>/*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33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-4"/>
                            <w:w w:val="110"/>
                            <w:sz w:val="18"/>
                            <w:szCs w:val="18"/>
                          </w:rPr>
                          <w:t>宣告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-4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w w:val="11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12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w w:val="110"/>
                            <w:sz w:val="18"/>
                            <w:szCs w:val="18"/>
                          </w:rPr>
                          <w:t>個整數變數，</w:t>
                        </w:r>
                        <w:proofErr w:type="spellStart"/>
                        <w:r>
                          <w:rPr>
                            <w:rFonts w:ascii="Arial" w:eastAsia="Lantinghei SC" w:hAnsi="Arial" w:cs="Arial"/>
                            <w:color w:val="231F20"/>
                            <w:w w:val="11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Lantinghei SC" w:hAnsi="Arial" w:cs="Arial"/>
                            <w:color w:val="231F20"/>
                            <w:spacing w:val="-12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-5"/>
                            <w:w w:val="110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-5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w w:val="110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44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5"/>
                            <w:w w:val="110"/>
                            <w:sz w:val="18"/>
                            <w:szCs w:val="18"/>
                          </w:rPr>
                          <w:t>*/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B4329" w:rsidRPr="0070218B" w:rsidRDefault="008B4329" w:rsidP="008B4329">
      <w:pPr>
        <w:pStyle w:val="a9"/>
        <w:numPr>
          <w:ilvl w:val="0"/>
          <w:numId w:val="214"/>
        </w:numPr>
        <w:tabs>
          <w:tab w:val="left" w:pos="1486"/>
        </w:tabs>
        <w:kinsoku w:val="0"/>
        <w:overflowPunct w:val="0"/>
        <w:spacing w:before="279"/>
        <w:ind w:left="1486" w:hanging="356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指定變數的內容：</w:t>
      </w:r>
    </w:p>
    <w:p w:rsidR="008B4329" w:rsidRPr="0070218B" w:rsidRDefault="008B4329" w:rsidP="008B4329">
      <w:pPr>
        <w:pStyle w:val="ae"/>
        <w:kinsoku w:val="0"/>
        <w:overflowPunct w:val="0"/>
        <w:spacing w:before="3"/>
        <w:rPr>
          <w:rFonts w:asciiTheme="minorEastAsia" w:cs="Wawati SC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0" locked="0" layoutInCell="0" allowOverlap="1" wp14:anchorId="5F0E786B" wp14:editId="492E7F81">
                <wp:simplePos x="0" y="0"/>
                <wp:positionH relativeFrom="page">
                  <wp:posOffset>920750</wp:posOffset>
                </wp:positionH>
                <wp:positionV relativeFrom="paragraph">
                  <wp:posOffset>132715</wp:posOffset>
                </wp:positionV>
                <wp:extent cx="5789930" cy="457200"/>
                <wp:effectExtent l="0" t="0" r="0" b="0"/>
                <wp:wrapTopAndBottom/>
                <wp:docPr id="2025904761" name="Group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9930" cy="457200"/>
                          <a:chOff x="1450" y="209"/>
                          <a:chExt cx="9118" cy="720"/>
                        </a:xfrm>
                      </wpg:grpSpPr>
                      <wps:wsp>
                        <wps:cNvPr id="1912950373" name="Freeform 939"/>
                        <wps:cNvSpPr>
                          <a:spLocks/>
                        </wps:cNvSpPr>
                        <wps:spPr bwMode="auto">
                          <a:xfrm>
                            <a:off x="1480" y="209"/>
                            <a:ext cx="9088" cy="360"/>
                          </a:xfrm>
                          <a:custGeom>
                            <a:avLst/>
                            <a:gdLst>
                              <a:gd name="T0" fmla="*/ 9087 w 9088"/>
                              <a:gd name="T1" fmla="*/ 0 h 360"/>
                              <a:gd name="T2" fmla="*/ 0 w 9088"/>
                              <a:gd name="T3" fmla="*/ 0 h 360"/>
                              <a:gd name="T4" fmla="*/ 0 w 9088"/>
                              <a:gd name="T5" fmla="*/ 360 h 360"/>
                              <a:gd name="T6" fmla="*/ 9087 w 9088"/>
                              <a:gd name="T7" fmla="*/ 360 h 360"/>
                              <a:gd name="T8" fmla="*/ 9087 w 9088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88" h="360">
                                <a:moveTo>
                                  <a:pt x="9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9087" y="360"/>
                                </a:lnTo>
                                <a:lnTo>
                                  <a:pt x="9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5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131314" name="Freeform 940"/>
                        <wps:cNvSpPr>
                          <a:spLocks/>
                        </wps:cNvSpPr>
                        <wps:spPr bwMode="auto">
                          <a:xfrm>
                            <a:off x="1450" y="209"/>
                            <a:ext cx="30" cy="360"/>
                          </a:xfrm>
                          <a:custGeom>
                            <a:avLst/>
                            <a:gdLst>
                              <a:gd name="T0" fmla="*/ 30 w 30"/>
                              <a:gd name="T1" fmla="*/ 0 h 360"/>
                              <a:gd name="T2" fmla="*/ 0 w 30"/>
                              <a:gd name="T3" fmla="*/ 0 h 360"/>
                              <a:gd name="T4" fmla="*/ 0 w 30"/>
                              <a:gd name="T5" fmla="*/ 360 h 360"/>
                              <a:gd name="T6" fmla="*/ 30 w 30"/>
                              <a:gd name="T7" fmla="*/ 360 h 360"/>
                              <a:gd name="T8" fmla="*/ 30 w 30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6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30" y="360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708712" name="Freeform 941"/>
                        <wps:cNvSpPr>
                          <a:spLocks/>
                        </wps:cNvSpPr>
                        <wps:spPr bwMode="auto">
                          <a:xfrm>
                            <a:off x="1480" y="569"/>
                            <a:ext cx="9088" cy="360"/>
                          </a:xfrm>
                          <a:custGeom>
                            <a:avLst/>
                            <a:gdLst>
                              <a:gd name="T0" fmla="*/ 9087 w 9088"/>
                              <a:gd name="T1" fmla="*/ 0 h 360"/>
                              <a:gd name="T2" fmla="*/ 0 w 9088"/>
                              <a:gd name="T3" fmla="*/ 0 h 360"/>
                              <a:gd name="T4" fmla="*/ 0 w 9088"/>
                              <a:gd name="T5" fmla="*/ 360 h 360"/>
                              <a:gd name="T6" fmla="*/ 9087 w 9088"/>
                              <a:gd name="T7" fmla="*/ 360 h 360"/>
                              <a:gd name="T8" fmla="*/ 9087 w 9088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88" h="360">
                                <a:moveTo>
                                  <a:pt x="9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9087" y="360"/>
                                </a:lnTo>
                                <a:lnTo>
                                  <a:pt x="9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ED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832761" name="Freeform 942"/>
                        <wps:cNvSpPr>
                          <a:spLocks/>
                        </wps:cNvSpPr>
                        <wps:spPr bwMode="auto">
                          <a:xfrm>
                            <a:off x="1450" y="569"/>
                            <a:ext cx="30" cy="360"/>
                          </a:xfrm>
                          <a:custGeom>
                            <a:avLst/>
                            <a:gdLst>
                              <a:gd name="T0" fmla="*/ 30 w 30"/>
                              <a:gd name="T1" fmla="*/ 0 h 360"/>
                              <a:gd name="T2" fmla="*/ 0 w 30"/>
                              <a:gd name="T3" fmla="*/ 0 h 360"/>
                              <a:gd name="T4" fmla="*/ 0 w 30"/>
                              <a:gd name="T5" fmla="*/ 360 h 360"/>
                              <a:gd name="T6" fmla="*/ 30 w 30"/>
                              <a:gd name="T7" fmla="*/ 360 h 360"/>
                              <a:gd name="T8" fmla="*/ 30 w 30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6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30" y="360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645369" name="Text Box 943"/>
                        <wps:cNvSpPr txBox="1">
                          <a:spLocks/>
                        </wps:cNvSpPr>
                        <wps:spPr bwMode="auto">
                          <a:xfrm>
                            <a:off x="3795" y="636"/>
                            <a:ext cx="4571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236" w:lineRule="exact"/>
                                <w:rPr>
                                  <w:rFonts w:ascii="Arial" w:eastAsia="Lantinghei SC" w:hAnsi="Arial" w:cs="Arial"/>
                                  <w:color w:val="231F20"/>
                                  <w:spacing w:val="-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sz w:val="18"/>
                                  <w:szCs w:val="18"/>
                                </w:rPr>
                                <w:t>/*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60"/>
                                  <w:w w:val="15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6"/>
                                  <w:sz w:val="18"/>
                                  <w:szCs w:val="18"/>
                                </w:rPr>
                                <w:t>指定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z w:val="18"/>
                                  <w:szCs w:val="18"/>
                                </w:rPr>
                                <w:t>j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1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5"/>
                                  <w:sz w:val="18"/>
                                  <w:szCs w:val="18"/>
                                </w:rPr>
                                <w:t>的恒為另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5"/>
                                  <w:sz w:val="18"/>
                                  <w:szCs w:val="18"/>
                                </w:rPr>
                                <w:t>—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5"/>
                                  <w:sz w:val="18"/>
                                  <w:szCs w:val="18"/>
                                </w:rPr>
                                <w:t>個變數</w:t>
                              </w:r>
                              <w:proofErr w:type="spellStart"/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17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3"/>
                                  <w:sz w:val="18"/>
                                  <w:szCs w:val="18"/>
                                </w:rPr>
                                <w:t>的恒，使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z w:val="18"/>
                                  <w:szCs w:val="18"/>
                                </w:rPr>
                                <w:t>j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>也等於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z w:val="18"/>
                                  <w:szCs w:val="18"/>
                                </w:rPr>
                                <w:t>100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78"/>
                                  <w:w w:val="15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5"/>
                                  <w:sz w:val="18"/>
                                  <w:szCs w:val="18"/>
                                </w:rPr>
                                <w:t>*/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1310208" name="Text Box 944"/>
                        <wps:cNvSpPr txBox="1">
                          <a:spLocks/>
                        </wps:cNvSpPr>
                        <wps:spPr bwMode="auto">
                          <a:xfrm>
                            <a:off x="1590" y="636"/>
                            <a:ext cx="974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3"/>
                                <w:rPr>
                                  <w:rFonts w:ascii="Arial" w:hAnsi="Arial" w:cs="Arial"/>
                                  <w:color w:val="231F20"/>
                                  <w:spacing w:val="-5"/>
                                  <w:w w:val="22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45"/>
                                  <w:sz w:val="18"/>
                                  <w:szCs w:val="18"/>
                                </w:rPr>
                                <w:t>2.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33"/>
                                  <w:w w:val="22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225"/>
                                  <w:sz w:val="18"/>
                                  <w:szCs w:val="18"/>
                                </w:rPr>
                                <w:t>j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25"/>
                                  <w:w w:val="22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23"/>
                                  <w:w w:val="22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5"/>
                                  <w:w w:val="225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5"/>
                                  <w:w w:val="225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8373360" name="Text Box 945"/>
                        <wps:cNvSpPr txBox="1">
                          <a:spLocks/>
                        </wps:cNvSpPr>
                        <wps:spPr bwMode="auto">
                          <a:xfrm>
                            <a:off x="3804" y="276"/>
                            <a:ext cx="2034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236" w:lineRule="exact"/>
                                <w:rPr>
                                  <w:rFonts w:ascii="Arial" w:eastAsia="Lantinghei SC" w:hAnsi="Arial" w:cs="Arial"/>
                                  <w:color w:val="231F20"/>
                                  <w:spacing w:val="-5"/>
                                  <w:w w:val="15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50"/>
                                  <w:sz w:val="18"/>
                                  <w:szCs w:val="18"/>
                                </w:rPr>
                                <w:t>/*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18"/>
                                  <w:w w:val="15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-5"/>
                                  <w:w w:val="110"/>
                                  <w:sz w:val="18"/>
                                  <w:szCs w:val="18"/>
                                </w:rPr>
                                <w:t>指定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-5"/>
                                  <w:w w:val="1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w w:val="150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32"/>
                                  <w:w w:val="15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-4"/>
                                  <w:w w:val="110"/>
                                  <w:sz w:val="18"/>
                                  <w:szCs w:val="18"/>
                                </w:rPr>
                                <w:t>的恒為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-4"/>
                                  <w:w w:val="1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100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10"/>
                                  <w:w w:val="15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5"/>
                                  <w:w w:val="150"/>
                                  <w:sz w:val="18"/>
                                  <w:szCs w:val="18"/>
                                </w:rPr>
                                <w:t>*/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2030938" name="Text Box 946"/>
                        <wps:cNvSpPr txBox="1">
                          <a:spLocks/>
                        </wps:cNvSpPr>
                        <wps:spPr bwMode="auto">
                          <a:xfrm>
                            <a:off x="1590" y="276"/>
                            <a:ext cx="1173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3"/>
                                <w:rPr>
                                  <w:rFonts w:ascii="Arial" w:hAnsi="Arial" w:cs="Arial"/>
                                  <w:color w:val="231F20"/>
                                  <w:spacing w:val="-4"/>
                                  <w:w w:val="11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50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33"/>
                                  <w:w w:val="2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231F20"/>
                                  <w:w w:val="220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24"/>
                                  <w:w w:val="2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30"/>
                                  <w:w w:val="11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4"/>
                                  <w:w w:val="115"/>
                                  <w:sz w:val="18"/>
                                  <w:szCs w:val="18"/>
                                </w:rPr>
                                <w:t>100;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E786B" id="Group 938" o:spid="_x0000_s1084" style="position:absolute;margin-left:72.5pt;margin-top:10.45pt;width:455.9pt;height:36pt;z-index:251672576;mso-wrap-distance-left:0;mso-wrap-distance-right:0;mso-position-horizontal-relative:page" coordorigin="1450,209" coordsize="9118,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" o:allowincell="f">
                <v:shape id="Freeform 939" o:spid="_x0000_s1085" style="position:absolute;left:1480;top:209;width:9088;height:360;visibility:visible;mso-wrap-style:square;v-text-anchor:top" coordsize="908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" path="m9087,l,,,360r9087,l9087,xe" fillcolor="#e7f5f7" stroked="f">
                  <v:path arrowok="t" o:connecttype="custom" o:connectlocs="9087,0;0,0;0,360;9087,360;9087,0" o:connectangles="0,0,0,0,0"/>
                </v:shape>
                <v:shape id="Freeform 940" o:spid="_x0000_s1086" style="position:absolute;left:1450;top:209;width:30;height:360;visibility:visible;mso-wrap-style:square;v-text-anchor:top" coordsize="3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" path="m30,l,,,360r30,l30,xe" fillcolor="#00aeef" stroked="f">
                  <v:path arrowok="t" o:connecttype="custom" o:connectlocs="30,0;0,0;0,360;30,360;30,0" o:connectangles="0,0,0,0,0"/>
                </v:shape>
                <v:shape id="Freeform 941" o:spid="_x0000_s1087" style="position:absolute;left:1480;top:569;width:9088;height:360;visibility:visible;mso-wrap-style:square;v-text-anchor:top" coordsize="908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" path="m9087,l,,,360r9087,l9087,xe" fillcolor="#d2edf2" stroked="f">
                  <v:path arrowok="t" o:connecttype="custom" o:connectlocs="9087,0;0,0;0,360;9087,360;9087,0" o:connectangles="0,0,0,0,0"/>
                </v:shape>
                <v:shape id="Freeform 942" o:spid="_x0000_s1088" style="position:absolute;left:1450;top:569;width:30;height:360;visibility:visible;mso-wrap-style:square;v-text-anchor:top" coordsize="3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" path="m30,l,,,360r30,l30,xe" fillcolor="#00aeef" stroked="f">
                  <v:path arrowok="t" o:connecttype="custom" o:connectlocs="30,0;0,0;0,360;30,360;30,0" o:connectangles="0,0,0,0,0"/>
                </v:shape>
                <v:shape id="Text Box 943" o:spid="_x0000_s1089" type="#_x0000_t202" style="position:absolute;left:3795;top:636;width:4571;height: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236" w:lineRule="exact"/>
                          <w:rPr>
                            <w:rFonts w:ascii="Arial" w:eastAsia="Lantinghei SC" w:hAnsi="Arial" w:cs="Arial"/>
                            <w:color w:val="231F20"/>
                            <w:spacing w:val="-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sz w:val="18"/>
                            <w:szCs w:val="18"/>
                          </w:rPr>
                          <w:t>/*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60"/>
                            <w:w w:val="15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6"/>
                            <w:sz w:val="18"/>
                            <w:szCs w:val="18"/>
                          </w:rPr>
                          <w:t>指定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5"/>
                            <w:sz w:val="18"/>
                            <w:szCs w:val="18"/>
                          </w:rPr>
                          <w:t>的恒為另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5"/>
                            <w:sz w:val="18"/>
                            <w:szCs w:val="18"/>
                          </w:rPr>
                          <w:t>—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5"/>
                            <w:sz w:val="18"/>
                            <w:szCs w:val="18"/>
                          </w:rPr>
                          <w:t>個變數</w:t>
                        </w:r>
                        <w:proofErr w:type="spellStart"/>
                        <w:r>
                          <w:rPr>
                            <w:rFonts w:ascii="Arial" w:eastAsia="Lantinghei SC" w:hAnsi="Arial" w:cs="Arial"/>
                            <w:color w:val="231F2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Lantinghei SC" w:hAnsi="Arial" w:cs="Arial"/>
                            <w:color w:val="231F20"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3"/>
                            <w:sz w:val="18"/>
                            <w:szCs w:val="18"/>
                          </w:rPr>
                          <w:t>的恒，使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4"/>
                            <w:sz w:val="18"/>
                            <w:szCs w:val="18"/>
                          </w:rPr>
                          <w:t>也等於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z w:val="18"/>
                            <w:szCs w:val="18"/>
                          </w:rPr>
                          <w:t>100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78"/>
                            <w:w w:val="15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5"/>
                            <w:sz w:val="18"/>
                            <w:szCs w:val="18"/>
                          </w:rPr>
                          <w:t>*/</w:t>
                        </w:r>
                      </w:p>
                    </w:txbxContent>
                  </v:textbox>
                </v:shape>
                <v:shape id="Text Box 944" o:spid="_x0000_s1090" type="#_x0000_t202" style="position:absolute;left:1590;top:636;width:974;height: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3"/>
                          <w:rPr>
                            <w:rFonts w:ascii="Arial" w:hAnsi="Arial" w:cs="Arial"/>
                            <w:color w:val="231F20"/>
                            <w:spacing w:val="-5"/>
                            <w:w w:val="22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45"/>
                            <w:sz w:val="18"/>
                            <w:szCs w:val="18"/>
                          </w:rPr>
                          <w:t>2.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33"/>
                            <w:w w:val="2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225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25"/>
                            <w:w w:val="2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23"/>
                            <w:w w:val="22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31F20"/>
                            <w:spacing w:val="-5"/>
                            <w:w w:val="225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31F20"/>
                            <w:spacing w:val="-5"/>
                            <w:w w:val="225"/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shape>
                <v:shape id="Text Box 945" o:spid="_x0000_s1091" type="#_x0000_t202" style="position:absolute;left:3804;top:276;width:2034;height: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236" w:lineRule="exact"/>
                          <w:rPr>
                            <w:rFonts w:ascii="Arial" w:eastAsia="Lantinghei SC" w:hAnsi="Arial" w:cs="Arial"/>
                            <w:color w:val="231F20"/>
                            <w:spacing w:val="-5"/>
                            <w:w w:val="15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50"/>
                            <w:sz w:val="18"/>
                            <w:szCs w:val="18"/>
                          </w:rPr>
                          <w:t>/*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18"/>
                            <w:w w:val="15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-5"/>
                            <w:w w:val="110"/>
                            <w:sz w:val="18"/>
                            <w:szCs w:val="18"/>
                          </w:rPr>
                          <w:t>指定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-5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Lantinghei SC" w:hAnsi="Arial" w:cs="Arial"/>
                            <w:color w:val="231F20"/>
                            <w:w w:val="15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Lantinghei SC" w:hAnsi="Arial" w:cs="Arial"/>
                            <w:color w:val="231F20"/>
                            <w:spacing w:val="-32"/>
                            <w:w w:val="15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-4"/>
                            <w:w w:val="110"/>
                            <w:sz w:val="18"/>
                            <w:szCs w:val="18"/>
                          </w:rPr>
                          <w:t>的恒為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-4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w w:val="110"/>
                            <w:sz w:val="18"/>
                            <w:szCs w:val="18"/>
                          </w:rPr>
                          <w:t>100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10"/>
                            <w:w w:val="15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5"/>
                            <w:w w:val="150"/>
                            <w:sz w:val="18"/>
                            <w:szCs w:val="18"/>
                          </w:rPr>
                          <w:t>*/</w:t>
                        </w:r>
                      </w:p>
                    </w:txbxContent>
                  </v:textbox>
                </v:shape>
                <v:shape id="Text Box 946" o:spid="_x0000_s1092" type="#_x0000_t202" style="position:absolute;left:1590;top:276;width:1173;height: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3"/>
                          <w:rPr>
                            <w:rFonts w:ascii="Arial" w:hAnsi="Arial" w:cs="Arial"/>
                            <w:color w:val="231F20"/>
                            <w:spacing w:val="-4"/>
                            <w:w w:val="11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50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33"/>
                            <w:w w:val="2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31F20"/>
                            <w:w w:val="22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31F20"/>
                            <w:spacing w:val="-24"/>
                            <w:w w:val="2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30"/>
                            <w:w w:val="1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4"/>
                            <w:w w:val="115"/>
                            <w:sz w:val="18"/>
                            <w:szCs w:val="18"/>
                          </w:rPr>
                          <w:t>100;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92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1076"/>
        </w:tabs>
        <w:kinsoku w:val="0"/>
        <w:overflowPunct w:val="0"/>
        <w:spacing w:before="1"/>
        <w:ind w:left="1076" w:hanging="343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1076"/>
        </w:tabs>
        <w:kinsoku w:val="0"/>
        <w:overflowPunct w:val="0"/>
        <w:spacing w:before="1"/>
        <w:ind w:left="1076" w:hanging="343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  <w:sectPr w:rsidR="008B4329" w:rsidRPr="0070218B">
          <w:pgSz w:w="11910" w:h="16840"/>
          <w:pgMar w:top="300" w:right="425" w:bottom="0" w:left="0" w:header="720" w:footer="720" w:gutter="0"/>
          <w:cols w:space="720"/>
          <w:noEndnote/>
        </w:sectPr>
      </w:pPr>
    </w:p>
    <w:p w:rsidR="008B4329" w:rsidRPr="0070218B" w:rsidRDefault="008B4329" w:rsidP="008B4329">
      <w:pPr>
        <w:pStyle w:val="ae"/>
        <w:kinsoku w:val="0"/>
        <w:overflowPunct w:val="0"/>
        <w:spacing w:before="30"/>
        <w:ind w:right="491"/>
        <w:jc w:val="right"/>
        <w:rPr>
          <w:rFonts w:asciiTheme="minorEastAsia" w:cs="Lantinghei SC"/>
          <w:color w:val="231F20"/>
          <w:spacing w:val="-2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7DE6184" wp14:editId="494FBCC6">
                <wp:simplePos x="0" y="0"/>
                <wp:positionH relativeFrom="page">
                  <wp:posOffset>3912235</wp:posOffset>
                </wp:positionH>
                <wp:positionV relativeFrom="page">
                  <wp:posOffset>6477635</wp:posOffset>
                </wp:positionV>
                <wp:extent cx="3568700" cy="876300"/>
                <wp:effectExtent l="0" t="0" r="0" b="0"/>
                <wp:wrapNone/>
                <wp:docPr id="1791271634" name="Rectangle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87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329" w:rsidRDefault="008B4329" w:rsidP="008B4329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38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24F4C2" wp14:editId="1BCEB40F">
                                  <wp:extent cx="3568065" cy="857250"/>
                                  <wp:effectExtent l="0" t="0" r="0" b="0"/>
                                  <wp:docPr id="99" name="圖片 47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9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8065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B4329" w:rsidRDefault="008B4329" w:rsidP="008B43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E6184" id="Rectangle 947" o:spid="_x0000_s1093" style="position:absolute;left:0;text-align:left;margin-left:308.05pt;margin-top:510.05pt;width:281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" o:allowincell="f" filled="f" stroked="f">
                <v:path arrowok="t"/>
                <v:textbox inset="0,0,0,0">
                  <w:txbxContent>
                    <w:p w:rsidR="008B4329" w:rsidRDefault="008B4329" w:rsidP="008B4329">
                      <w:pPr>
                        <w:widowControl/>
                        <w:autoSpaceDE/>
                        <w:autoSpaceDN/>
                        <w:adjustRightInd/>
                        <w:spacing w:line="138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24F4C2" wp14:editId="1BCEB40F">
                            <wp:extent cx="3568065" cy="857250"/>
                            <wp:effectExtent l="0" t="0" r="0" b="0"/>
                            <wp:docPr id="99" name="圖片 47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9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8065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B4329" w:rsidRDefault="008B4329" w:rsidP="008B432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70218B">
        <w:rPr>
          <w:rFonts w:asciiTheme="minorEastAsia" w:hAnsiTheme="minorEastAsia" w:cs="Arial"/>
          <w:color w:val="231F20"/>
          <w:sz w:val="20"/>
          <w:szCs w:val="20"/>
        </w:rPr>
        <w:t>Chapter</w:t>
      </w:r>
      <w:r w:rsidRPr="0070218B">
        <w:rPr>
          <w:rFonts w:asciiTheme="minorEastAsia" w:hAnsiTheme="minorEastAsia" w:cs="Arial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231F20"/>
          <w:sz w:val="20"/>
          <w:szCs w:val="20"/>
        </w:rPr>
        <w:t>2</w:t>
      </w:r>
      <w:r w:rsidRPr="0070218B">
        <w:rPr>
          <w:rFonts w:asciiTheme="minorEastAsia" w:hAnsiTheme="minorEastAsia" w:cs="Arial"/>
          <w:color w:val="231F20"/>
          <w:spacing w:val="42"/>
          <w:sz w:val="20"/>
          <w:szCs w:val="20"/>
        </w:rPr>
        <w:t xml:space="preserve">  </w:t>
      </w:r>
      <w:r w:rsidRPr="0070218B">
        <w:rPr>
          <w:rFonts w:asciiTheme="minorEastAsia" w:hAnsiTheme="minorEastAsia" w:cs="Lantinghei SC" w:hint="eastAsia"/>
          <w:color w:val="231F20"/>
          <w:spacing w:val="-2"/>
          <w:sz w:val="20"/>
          <w:szCs w:val="20"/>
        </w:rPr>
        <w:t>變數與常數</w:t>
      </w:r>
    </w:p>
    <w:p w:rsidR="008B4329" w:rsidRPr="0070218B" w:rsidRDefault="008B4329" w:rsidP="008B4329">
      <w:pPr>
        <w:pStyle w:val="ae"/>
        <w:kinsoku w:val="0"/>
        <w:overflowPunct w:val="0"/>
        <w:spacing w:before="100"/>
        <w:rPr>
          <w:rFonts w:asciiTheme="minorEastAsia" w:cs="Lantinghei SC"/>
          <w:sz w:val="20"/>
          <w:szCs w:val="20"/>
        </w:rPr>
      </w:pPr>
    </w:p>
    <w:p w:rsidR="008B4329" w:rsidRPr="0070218B" w:rsidRDefault="008B4329" w:rsidP="008B4329">
      <w:pPr>
        <w:pStyle w:val="a9"/>
        <w:numPr>
          <w:ilvl w:val="0"/>
          <w:numId w:val="214"/>
        </w:numPr>
        <w:tabs>
          <w:tab w:val="left" w:pos="1486"/>
        </w:tabs>
        <w:kinsoku w:val="0"/>
        <w:overflowPunct w:val="0"/>
        <w:spacing w:before="1" w:line="389" w:lineRule="exact"/>
        <w:ind w:left="1486" w:hanging="356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1309DE23" wp14:editId="7C9B8EE5">
                <wp:simplePos x="0" y="0"/>
                <wp:positionH relativeFrom="page">
                  <wp:posOffset>925830</wp:posOffset>
                </wp:positionH>
                <wp:positionV relativeFrom="paragraph">
                  <wp:posOffset>9525</wp:posOffset>
                </wp:positionV>
                <wp:extent cx="1445260" cy="236855"/>
                <wp:effectExtent l="0" t="0" r="2540" b="4445"/>
                <wp:wrapNone/>
                <wp:docPr id="1780053368" name="Freeform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5260" cy="236855"/>
                        </a:xfrm>
                        <a:custGeom>
                          <a:avLst/>
                          <a:gdLst>
                            <a:gd name="T0" fmla="*/ 0 w 2276"/>
                            <a:gd name="T1" fmla="*/ 236220 h 373"/>
                            <a:gd name="T2" fmla="*/ 1444625 w 2276"/>
                            <a:gd name="T3" fmla="*/ 236220 h 373"/>
                            <a:gd name="T4" fmla="*/ 1444625 w 2276"/>
                            <a:gd name="T5" fmla="*/ 0 h 373"/>
                            <a:gd name="T6" fmla="*/ 0 w 2276"/>
                            <a:gd name="T7" fmla="*/ 0 h 373"/>
                            <a:gd name="T8" fmla="*/ 0 w 2276"/>
                            <a:gd name="T9" fmla="*/ 236220 h 373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276" h="373">
                              <a:moveTo>
                                <a:pt x="0" y="372"/>
                              </a:moveTo>
                              <a:lnTo>
                                <a:pt x="2275" y="372"/>
                              </a:lnTo>
                              <a:lnTo>
                                <a:pt x="2275" y="0"/>
                              </a:lnTo>
                              <a:lnTo>
                                <a:pt x="0" y="0"/>
                              </a:lnTo>
                              <a:lnTo>
                                <a:pt x="0" y="372"/>
                              </a:lnTo>
                              <a:close/>
                            </a:path>
                          </a:pathLst>
                        </a:custGeom>
                        <a:noFill/>
                        <a:ln w="12699">
                          <a:solidFill>
                            <a:srgbClr val="DB33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93F09" id="Freeform 948" o:spid="_x0000_s1026" style="position:absolute;margin-left:72.9pt;margin-top:.75pt;width:113.8pt;height:18.6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76,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" o:allowincell="f" path="m,372r2275,l2275,,,,,372xe" filled="f" strokecolor="#db3324" strokeweight=".35275mm">
                <v:path arrowok="t" o:connecttype="custom" o:connectlocs="0,149999700;917336875,149999700;917336875,0;0,0;0,149999700" o:connectangles="0,0,0,0,0"/>
                <w10:wrap anchorx="page"/>
              </v:shape>
            </w:pict>
          </mc:Fallback>
        </mc:AlternateContent>
      </w:r>
      <w:r w:rsidRPr="0070218B">
        <w:rPr>
          <w:rFonts w:asciiTheme="minorEastAsia" w:hAnsiTheme="minorEastAsia" w:hint="eastAsia"/>
          <w:color w:val="231F20"/>
          <w:spacing w:val="2"/>
          <w:sz w:val="23"/>
          <w:szCs w:val="23"/>
        </w:rPr>
        <w:t>使用「</w:t>
      </w:r>
      <w:proofErr w:type="spellStart"/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>sizeofj</w:t>
      </w:r>
      <w:proofErr w:type="spellEnd"/>
      <w:r w:rsidRPr="0070218B">
        <w:rPr>
          <w:rFonts w:asciiTheme="minorEastAsia" w:hAnsiTheme="minorEastAsia" w:hint="eastAsia"/>
          <w:color w:val="231F20"/>
          <w:spacing w:val="4"/>
          <w:sz w:val="23"/>
          <w:szCs w:val="23"/>
        </w:rPr>
        <w:t>運算子，可以取得變數所需的記憶體大小，以資料型態為</w:t>
      </w:r>
      <w:r w:rsidRPr="0070218B">
        <w:rPr>
          <w:rFonts w:asciiTheme="minorEastAsia" w:hAnsiTheme="minorEastAsia"/>
          <w:color w:val="231F20"/>
          <w:spacing w:val="4"/>
          <w:sz w:val="23"/>
          <w:szCs w:val="23"/>
        </w:rPr>
        <w:t xml:space="preserve">  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>double</w:t>
      </w:r>
      <w:r w:rsidRPr="0070218B">
        <w:rPr>
          <w:rFonts w:asciiTheme="minorEastAsia" w:hAnsiTheme="minorEastAsia"/>
          <w:color w:val="231F20"/>
          <w:spacing w:val="51"/>
          <w:sz w:val="23"/>
          <w:szCs w:val="23"/>
        </w:rPr>
        <w:t xml:space="preserve">  </w:t>
      </w:r>
      <w:r w:rsidRPr="0070218B">
        <w:rPr>
          <w:rFonts w:asciiTheme="minorEastAsia" w:hAnsiTheme="minorEastAsia" w:hint="eastAsia"/>
          <w:color w:val="231F20"/>
          <w:spacing w:val="15"/>
          <w:sz w:val="23"/>
          <w:szCs w:val="23"/>
        </w:rPr>
        <w:t>的變數</w:t>
      </w:r>
      <w:r w:rsidRPr="0070218B">
        <w:rPr>
          <w:rFonts w:asciiTheme="minorEastAsia" w:hAnsiTheme="minorEastAsia"/>
          <w:color w:val="231F20"/>
          <w:spacing w:val="15"/>
          <w:sz w:val="23"/>
          <w:szCs w:val="23"/>
        </w:rPr>
        <w:t xml:space="preserve">  </w:t>
      </w:r>
      <w:r w:rsidRPr="0070218B">
        <w:rPr>
          <w:rFonts w:asciiTheme="minorEastAsia" w:hAnsiTheme="minorEastAsia"/>
          <w:color w:val="231F20"/>
          <w:spacing w:val="-10"/>
          <w:sz w:val="23"/>
          <w:szCs w:val="23"/>
        </w:rPr>
        <w:t>d</w:t>
      </w:r>
    </w:p>
    <w:p w:rsidR="008B4329" w:rsidRPr="0070218B" w:rsidRDefault="008B4329" w:rsidP="008B4329">
      <w:pPr>
        <w:pStyle w:val="ae"/>
        <w:kinsoku w:val="0"/>
        <w:overflowPunct w:val="0"/>
        <w:spacing w:line="389" w:lineRule="exact"/>
        <w:ind w:left="1488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 w:cs="Wawati SC" w:hint="eastAsia"/>
          <w:color w:val="231F20"/>
        </w:rPr>
        <w:t>為例，</w:t>
      </w:r>
      <w:proofErr w:type="spellStart"/>
      <w:r w:rsidRPr="0070218B">
        <w:rPr>
          <w:rFonts w:asciiTheme="minorEastAsia" w:hAnsiTheme="minorEastAsia" w:cs="Arial"/>
          <w:color w:val="00AEEF"/>
          <w:sz w:val="20"/>
          <w:szCs w:val="20"/>
        </w:rPr>
        <w:t>sizeof</w:t>
      </w:r>
      <w:proofErr w:type="spellEnd"/>
      <w:r w:rsidRPr="0070218B">
        <w:rPr>
          <w:rFonts w:asciiTheme="minorEastAsia" w:hAnsiTheme="minorEastAsia" w:cs="Arial"/>
          <w:color w:val="00AEEF"/>
          <w:sz w:val="20"/>
          <w:szCs w:val="20"/>
        </w:rPr>
        <w:t>(d)</w:t>
      </w:r>
      <w:r w:rsidRPr="0070218B">
        <w:rPr>
          <w:rFonts w:asciiTheme="minorEastAsia" w:hAnsiTheme="minorEastAsia" w:cs="Wawati SC" w:hint="eastAsia"/>
          <w:color w:val="231F20"/>
          <w:spacing w:val="13"/>
        </w:rPr>
        <w:t>的結果為</w:t>
      </w:r>
      <w:r w:rsidRPr="0070218B">
        <w:rPr>
          <w:rFonts w:asciiTheme="minorEastAsia" w:hAnsiTheme="minorEastAsia" w:cs="Wawati SC"/>
          <w:color w:val="231F20"/>
          <w:spacing w:val="13"/>
        </w:rPr>
        <w:t xml:space="preserve"> </w:t>
      </w:r>
      <w:r w:rsidRPr="0070218B">
        <w:rPr>
          <w:rFonts w:asciiTheme="minorEastAsia" w:hAnsiTheme="minorEastAsia"/>
          <w:color w:val="231F20"/>
        </w:rPr>
        <w:t>8</w:t>
      </w:r>
      <w:r w:rsidRPr="0070218B">
        <w:rPr>
          <w:rFonts w:asciiTheme="minorEastAsia" w:hAnsiTheme="minorEastAsia" w:cs="Wawati SC" w:hint="eastAsia"/>
          <w:color w:val="231F20"/>
          <w:spacing w:val="17"/>
        </w:rPr>
        <w:t>，因為</w:t>
      </w:r>
      <w:r w:rsidRPr="0070218B">
        <w:rPr>
          <w:rFonts w:asciiTheme="minorEastAsia" w:hAnsiTheme="minorEastAsia" w:cs="Wawati SC"/>
          <w:color w:val="231F20"/>
          <w:spacing w:val="17"/>
        </w:rPr>
        <w:t xml:space="preserve"> </w:t>
      </w:r>
      <w:r w:rsidRPr="0070218B">
        <w:rPr>
          <w:rFonts w:asciiTheme="minorEastAsia" w:hAnsiTheme="minorEastAsia"/>
          <w:color w:val="231F20"/>
        </w:rPr>
        <w:t>double</w:t>
      </w:r>
      <w:r w:rsidRPr="0070218B">
        <w:rPr>
          <w:rFonts w:asciiTheme="minorEastAsia" w:hAnsiTheme="minorEastAsia"/>
          <w:color w:val="231F20"/>
          <w:spacing w:val="55"/>
          <w:w w:val="15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4"/>
        </w:rPr>
        <w:t>資料型態所需的記憶體大小為</w:t>
      </w:r>
      <w:r w:rsidRPr="0070218B">
        <w:rPr>
          <w:rFonts w:asciiTheme="minorEastAsia" w:hAnsiTheme="minorEastAsia" w:cs="Wawati SC"/>
          <w:color w:val="231F20"/>
          <w:spacing w:val="4"/>
        </w:rPr>
        <w:t xml:space="preserve"> </w:t>
      </w:r>
      <w:r w:rsidRPr="0070218B">
        <w:rPr>
          <w:rFonts w:asciiTheme="minorEastAsia" w:hAnsiTheme="minorEastAsia"/>
          <w:color w:val="231F20"/>
        </w:rPr>
        <w:t>8</w:t>
      </w:r>
      <w:r w:rsidRPr="0070218B">
        <w:rPr>
          <w:rFonts w:asciiTheme="minorEastAsia" w:hAnsiTheme="minorEastAsia"/>
          <w:color w:val="231F20"/>
          <w:spacing w:val="55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byte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9"/>
        <w:numPr>
          <w:ilvl w:val="0"/>
          <w:numId w:val="214"/>
        </w:numPr>
        <w:tabs>
          <w:tab w:val="left" w:pos="1486"/>
        </w:tabs>
        <w:kinsoku w:val="0"/>
        <w:overflowPunct w:val="0"/>
        <w:spacing w:before="31"/>
        <w:ind w:left="1486" w:hanging="356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在程式執行的過程中，變數的內容可以隨時改變。</w:t>
      </w:r>
    </w:p>
    <w:p w:rsidR="008B4329" w:rsidRPr="0070218B" w:rsidRDefault="008B4329" w:rsidP="008B4329">
      <w:pPr>
        <w:pStyle w:val="a9"/>
        <w:numPr>
          <w:ilvl w:val="0"/>
          <w:numId w:val="214"/>
        </w:numPr>
        <w:tabs>
          <w:tab w:val="left" w:pos="1488"/>
        </w:tabs>
        <w:kinsoku w:val="0"/>
        <w:overflowPunct w:val="0"/>
        <w:spacing w:before="72" w:line="206" w:lineRule="auto"/>
        <w:ind w:right="658"/>
        <w:contextualSpacing w:val="0"/>
        <w:rPr>
          <w:rFonts w:asciiTheme="minorEastAsia" w:hAnsiTheme="minorEastAsia"/>
          <w:color w:val="231F20"/>
          <w:spacing w:val="7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76C5F182" wp14:editId="22CEEDE8">
                <wp:simplePos x="0" y="0"/>
                <wp:positionH relativeFrom="page">
                  <wp:posOffset>842645</wp:posOffset>
                </wp:positionH>
                <wp:positionV relativeFrom="paragraph">
                  <wp:posOffset>48895</wp:posOffset>
                </wp:positionV>
                <wp:extent cx="1849755" cy="226060"/>
                <wp:effectExtent l="0" t="0" r="4445" b="2540"/>
                <wp:wrapNone/>
                <wp:docPr id="745031157" name="Freeform 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9755" cy="226060"/>
                        </a:xfrm>
                        <a:custGeom>
                          <a:avLst/>
                          <a:gdLst>
                            <a:gd name="T0" fmla="*/ 0 w 2913"/>
                            <a:gd name="T1" fmla="*/ 225425 h 356"/>
                            <a:gd name="T2" fmla="*/ 1849120 w 2913"/>
                            <a:gd name="T3" fmla="*/ 225425 h 356"/>
                            <a:gd name="T4" fmla="*/ 1849120 w 2913"/>
                            <a:gd name="T5" fmla="*/ 0 h 356"/>
                            <a:gd name="T6" fmla="*/ 0 w 2913"/>
                            <a:gd name="T7" fmla="*/ 0 h 356"/>
                            <a:gd name="T8" fmla="*/ 0 w 2913"/>
                            <a:gd name="T9" fmla="*/ 225425 h 35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913" h="356">
                              <a:moveTo>
                                <a:pt x="0" y="355"/>
                              </a:moveTo>
                              <a:lnTo>
                                <a:pt x="2912" y="355"/>
                              </a:lnTo>
                              <a:lnTo>
                                <a:pt x="2912" y="0"/>
                              </a:lnTo>
                              <a:lnTo>
                                <a:pt x="0" y="0"/>
                              </a:lnTo>
                              <a:lnTo>
                                <a:pt x="0" y="355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DB33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96C17" id="Freeform 949" o:spid="_x0000_s1026" style="position:absolute;margin-left:66.35pt;margin-top:3.85pt;width:145.65pt;height:17.8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13,3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" o:allowincell="f" path="m,355r2912,l2912,,,,,355xe" filled="f" strokecolor="#db3324" strokeweight="1pt">
                <v:path arrowok="t" o:connecttype="custom" o:connectlocs="0,143144875;1174191200,143144875;1174191200,0;0,0;0,143144875" o:connectangles="0,0,0,0,0"/>
                <w10:wrap anchorx="page"/>
              </v:shape>
            </w:pict>
          </mc:Fallback>
        </mc:AlternateContent>
      </w:r>
      <w:r w:rsidRPr="0070218B">
        <w:rPr>
          <w:rFonts w:asciiTheme="minorEastAsia" w:hAnsiTheme="minorEastAsia" w:cs="Hiragino Mincho ProN W6" w:hint="eastAsia"/>
          <w:b/>
          <w:bCs/>
          <w:color w:val="00AEEF"/>
          <w:spacing w:val="8"/>
          <w:sz w:val="23"/>
          <w:szCs w:val="23"/>
        </w:rPr>
        <w:t>常數</w:t>
      </w:r>
      <w:r w:rsidRPr="0070218B">
        <w:rPr>
          <w:rFonts w:asciiTheme="minorEastAsia" w:hAnsiTheme="minorEastAsia"/>
          <w:b/>
          <w:bCs/>
          <w:color w:val="00AEEF"/>
          <w:spacing w:val="3"/>
          <w:sz w:val="23"/>
          <w:szCs w:val="23"/>
        </w:rPr>
        <w:t>(Constant)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的內容固定，程式執行的過程中不可改變，宣告常數需使用</w:t>
      </w:r>
      <w:r w:rsidRPr="0070218B">
        <w:rPr>
          <w:rFonts w:asciiTheme="minorEastAsia" w:hAnsiTheme="minorEastAsia"/>
          <w:color w:val="231F20"/>
          <w:spacing w:val="-9"/>
          <w:sz w:val="23"/>
          <w:szCs w:val="23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1"/>
          <w:w w:val="104"/>
          <w:sz w:val="20"/>
          <w:szCs w:val="20"/>
        </w:rPr>
        <w:t>con</w:t>
      </w:r>
      <w:r w:rsidRPr="0070218B">
        <w:rPr>
          <w:rFonts w:asciiTheme="minorEastAsia" w:hAnsiTheme="minorEastAsia" w:cs="Arial"/>
          <w:color w:val="00AEEF"/>
          <w:w w:val="104"/>
          <w:sz w:val="20"/>
          <w:szCs w:val="20"/>
        </w:rPr>
        <w:t>s</w:t>
      </w:r>
      <w:r w:rsidRPr="0070218B">
        <w:rPr>
          <w:rFonts w:asciiTheme="minorEastAsia" w:hAnsiTheme="minorEastAsia" w:cs="Arial"/>
          <w:color w:val="00AEEF"/>
          <w:w w:val="198"/>
          <w:sz w:val="20"/>
          <w:szCs w:val="20"/>
        </w:rPr>
        <w:t>t</w:t>
      </w:r>
      <w:r w:rsidRPr="0070218B">
        <w:rPr>
          <w:rFonts w:asciiTheme="minorEastAsia" w:hAnsiTheme="minorEastAsia" w:cs="Arial"/>
          <w:color w:val="00AEEF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6"/>
          <w:sz w:val="23"/>
          <w:szCs w:val="23"/>
        </w:rPr>
        <w:t>關鍵字，</w:t>
      </w:r>
      <w:r w:rsidRPr="0070218B">
        <w:rPr>
          <w:rFonts w:asciiTheme="minorEastAsia" w:hAnsiTheme="minorEastAsia" w:hint="eastAsia"/>
          <w:color w:val="231F20"/>
          <w:spacing w:val="7"/>
          <w:sz w:val="23"/>
          <w:szCs w:val="23"/>
        </w:rPr>
        <w:t>且在宣告的同時就必須指定內容，語法如下：</w:t>
      </w:r>
    </w:p>
    <w:p w:rsidR="008B4329" w:rsidRPr="0070218B" w:rsidRDefault="008B4329" w:rsidP="008B4329">
      <w:pPr>
        <w:pStyle w:val="ae"/>
        <w:kinsoku w:val="0"/>
        <w:overflowPunct w:val="0"/>
        <w:spacing w:before="72"/>
        <w:ind w:left="2510"/>
        <w:rPr>
          <w:rFonts w:asciiTheme="minorEastAsia" w:cs="Arial"/>
          <w:color w:val="00AEEF"/>
          <w:spacing w:val="-10"/>
          <w:w w:val="75"/>
          <w:sz w:val="22"/>
          <w:szCs w:val="22"/>
        </w:rPr>
      </w:pPr>
      <w:r w:rsidRPr="0070218B">
        <w:rPr>
          <w:rFonts w:asciiTheme="minorEastAsia" w:hAnsiTheme="minorEastAsia" w:cs="Arial"/>
          <w:color w:val="00AEEF"/>
          <w:sz w:val="22"/>
          <w:szCs w:val="22"/>
          <w:shd w:val="clear" w:color="auto" w:fill="FBF59B"/>
        </w:rPr>
        <w:t>const</w:t>
      </w:r>
      <w:r w:rsidRPr="0070218B">
        <w:rPr>
          <w:rFonts w:asciiTheme="minorEastAsia" w:hAnsiTheme="minorEastAsia" w:cs="Arial"/>
          <w:color w:val="00AEEF"/>
          <w:spacing w:val="2"/>
          <w:sz w:val="22"/>
          <w:szCs w:val="22"/>
          <w:shd w:val="clear" w:color="auto" w:fill="FBF59B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6"/>
          <w:sz w:val="22"/>
          <w:szCs w:val="22"/>
        </w:rPr>
        <w:t xml:space="preserve"> </w:t>
      </w:r>
      <w:r w:rsidRPr="0070218B">
        <w:rPr>
          <w:rFonts w:asciiTheme="minorEastAsia" w:hAnsiTheme="minorEastAsia" w:cs="Lantinghei SC" w:hint="eastAsia"/>
          <w:color w:val="00AEEF"/>
          <w:spacing w:val="11"/>
          <w:sz w:val="22"/>
          <w:szCs w:val="22"/>
        </w:rPr>
        <w:t>資料型態</w:t>
      </w:r>
      <w:r w:rsidRPr="0070218B">
        <w:rPr>
          <w:rFonts w:asciiTheme="minorEastAsia" w:hAnsiTheme="minorEastAsia" w:cs="Lantinghei SC"/>
          <w:color w:val="00AEEF"/>
          <w:spacing w:val="11"/>
          <w:sz w:val="22"/>
          <w:szCs w:val="22"/>
        </w:rPr>
        <w:t xml:space="preserve"> </w:t>
      </w:r>
      <w:r w:rsidRPr="0070218B">
        <w:rPr>
          <w:rFonts w:asciiTheme="minorEastAsia" w:hAnsiTheme="minorEastAsia" w:cs="Lantinghei SC" w:hint="eastAsia"/>
          <w:color w:val="00AEEF"/>
          <w:spacing w:val="11"/>
          <w:sz w:val="22"/>
          <w:szCs w:val="22"/>
        </w:rPr>
        <w:t>常數名稱</w:t>
      </w:r>
      <w:r w:rsidRPr="0070218B">
        <w:rPr>
          <w:rFonts w:asciiTheme="minorEastAsia" w:hAnsiTheme="minorEastAsia" w:cs="Lantinghei SC"/>
          <w:color w:val="00AEEF"/>
          <w:spacing w:val="11"/>
          <w:sz w:val="22"/>
          <w:szCs w:val="22"/>
        </w:rPr>
        <w:t xml:space="preserve"> </w:t>
      </w:r>
      <w:r w:rsidRPr="0070218B">
        <w:rPr>
          <w:rFonts w:asciiTheme="minorEastAsia" w:hAnsiTheme="minorEastAsia" w:cs="Arial" w:hint="eastAsia"/>
          <w:color w:val="00AEEF"/>
          <w:sz w:val="22"/>
          <w:szCs w:val="22"/>
        </w:rPr>
        <w:t>＝</w:t>
      </w:r>
      <w:r w:rsidRPr="0070218B">
        <w:rPr>
          <w:rFonts w:asciiTheme="minorEastAsia" w:hAnsiTheme="minorEastAsia" w:cs="Arial"/>
          <w:color w:val="00AEEF"/>
          <w:spacing w:val="59"/>
          <w:sz w:val="22"/>
          <w:szCs w:val="22"/>
        </w:rPr>
        <w:t xml:space="preserve"> </w:t>
      </w:r>
      <w:r w:rsidRPr="0070218B">
        <w:rPr>
          <w:rFonts w:asciiTheme="minorEastAsia" w:hAnsiTheme="minorEastAsia" w:cs="Lantinghei SC" w:hint="eastAsia"/>
          <w:color w:val="00AEEF"/>
          <w:sz w:val="22"/>
          <w:szCs w:val="22"/>
        </w:rPr>
        <w:t>恒</w:t>
      </w:r>
      <w:r w:rsidRPr="0070218B">
        <w:rPr>
          <w:rFonts w:asciiTheme="minorEastAsia" w:hAnsiTheme="minorEastAsia" w:cs="Arial" w:hint="eastAsia"/>
          <w:color w:val="00AEEF"/>
          <w:spacing w:val="-10"/>
          <w:w w:val="75"/>
          <w:sz w:val="22"/>
          <w:szCs w:val="22"/>
        </w:rPr>
        <w:t>；</w:t>
      </w:r>
    </w:p>
    <w:p w:rsidR="008B4329" w:rsidRPr="0070218B" w:rsidRDefault="008B4329" w:rsidP="008B4329">
      <w:pPr>
        <w:pStyle w:val="a9"/>
        <w:numPr>
          <w:ilvl w:val="0"/>
          <w:numId w:val="214"/>
        </w:numPr>
        <w:tabs>
          <w:tab w:val="left" w:pos="1488"/>
        </w:tabs>
        <w:kinsoku w:val="0"/>
        <w:overflowPunct w:val="0"/>
        <w:spacing w:before="67" w:line="206" w:lineRule="auto"/>
        <w:ind w:right="715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另一種類似常數的用法，是使用前置處理器指令</w:t>
      </w:r>
      <w:r w:rsidRPr="0070218B">
        <w:rPr>
          <w:rFonts w:asciiTheme="minorEastAsia" w:hAnsiTheme="minorEastAsia" w:cs="Arial"/>
          <w:color w:val="00AEEF"/>
          <w:sz w:val="20"/>
          <w:szCs w:val="20"/>
        </w:rPr>
        <w:t>#define</w:t>
      </w:r>
      <w:r w:rsidRPr="0070218B">
        <w:rPr>
          <w:rFonts w:asciiTheme="minorEastAsia" w:hAnsiTheme="minorEastAsia" w:cs="Arial"/>
          <w:color w:val="00AEEF"/>
          <w:spacing w:val="70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建立識別字，在程式內只要出現該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識別字，就用標記字串取代，語法如下：</w:t>
      </w:r>
    </w:p>
    <w:p w:rsidR="008B4329" w:rsidRPr="0070218B" w:rsidRDefault="008B4329" w:rsidP="008B4329">
      <w:pPr>
        <w:pStyle w:val="ae"/>
        <w:kinsoku w:val="0"/>
        <w:overflowPunct w:val="0"/>
        <w:spacing w:before="73"/>
        <w:ind w:left="2510"/>
        <w:rPr>
          <w:rFonts w:asciiTheme="minorEastAsia" w:cs="Arial"/>
          <w:color w:val="00AEEF"/>
          <w:spacing w:val="-10"/>
          <w:w w:val="85"/>
          <w:sz w:val="22"/>
          <w:szCs w:val="22"/>
        </w:rPr>
      </w:pPr>
      <w:r w:rsidRPr="0070218B">
        <w:rPr>
          <w:rFonts w:asciiTheme="minorEastAsia" w:hAnsiTheme="minorEastAsia" w:cs="Arial"/>
          <w:color w:val="00AEEF"/>
          <w:w w:val="95"/>
          <w:sz w:val="22"/>
          <w:szCs w:val="22"/>
          <w:shd w:val="clear" w:color="auto" w:fill="FBF59B"/>
        </w:rPr>
        <w:t>#define</w:t>
      </w:r>
      <w:r w:rsidRPr="0070218B">
        <w:rPr>
          <w:rFonts w:asciiTheme="minorEastAsia" w:hAnsiTheme="minorEastAsia" w:cs="Arial"/>
          <w:color w:val="00AEEF"/>
          <w:spacing w:val="52"/>
          <w:sz w:val="22"/>
          <w:szCs w:val="22"/>
          <w:shd w:val="clear" w:color="auto" w:fill="FBF59B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39"/>
          <w:sz w:val="22"/>
          <w:szCs w:val="22"/>
        </w:rPr>
        <w:t xml:space="preserve"> </w:t>
      </w:r>
      <w:r w:rsidRPr="0070218B">
        <w:rPr>
          <w:rFonts w:asciiTheme="minorEastAsia" w:hAnsiTheme="minorEastAsia" w:cs="Lantinghei SC" w:hint="eastAsia"/>
          <w:color w:val="00AEEF"/>
          <w:w w:val="95"/>
          <w:sz w:val="22"/>
          <w:szCs w:val="22"/>
        </w:rPr>
        <w:t>識�字</w:t>
      </w:r>
      <w:r w:rsidRPr="0070218B">
        <w:rPr>
          <w:rFonts w:asciiTheme="minorEastAsia" w:hAnsiTheme="minorEastAsia" w:cs="Lantinghei SC"/>
          <w:color w:val="00AEEF"/>
          <w:spacing w:val="49"/>
          <w:sz w:val="22"/>
          <w:szCs w:val="22"/>
        </w:rPr>
        <w:t xml:space="preserve">  </w:t>
      </w:r>
      <w:r w:rsidRPr="0070218B">
        <w:rPr>
          <w:rFonts w:asciiTheme="minorEastAsia" w:hAnsiTheme="minorEastAsia" w:cs="Lantinghei SC" w:hint="eastAsia"/>
          <w:color w:val="00AEEF"/>
          <w:w w:val="95"/>
          <w:sz w:val="22"/>
          <w:szCs w:val="22"/>
        </w:rPr>
        <w:t>標記字串</w:t>
      </w:r>
      <w:r w:rsidRPr="0070218B">
        <w:rPr>
          <w:rFonts w:asciiTheme="minorEastAsia" w:hAnsiTheme="minorEastAsia" w:cs="Arial" w:hint="eastAsia"/>
          <w:color w:val="00AEEF"/>
          <w:w w:val="85"/>
          <w:sz w:val="22"/>
          <w:szCs w:val="22"/>
        </w:rPr>
        <w:t>（</w:t>
      </w:r>
      <w:r w:rsidRPr="0070218B">
        <w:rPr>
          <w:rFonts w:asciiTheme="minorEastAsia" w:hAnsiTheme="minorEastAsia" w:cs="Lantinghei SC" w:hint="eastAsia"/>
          <w:color w:val="00AEEF"/>
          <w:w w:val="95"/>
          <w:sz w:val="22"/>
          <w:szCs w:val="22"/>
        </w:rPr>
        <w:t>結尾不需要分號</w:t>
      </w:r>
      <w:r w:rsidRPr="0070218B">
        <w:rPr>
          <w:rFonts w:asciiTheme="minorEastAsia" w:hAnsiTheme="minorEastAsia" w:cs="Arial" w:hint="eastAsia"/>
          <w:color w:val="00AEEF"/>
          <w:spacing w:val="-10"/>
          <w:w w:val="85"/>
          <w:sz w:val="22"/>
          <w:szCs w:val="22"/>
        </w:rPr>
        <w:t>）</w:t>
      </w:r>
    </w:p>
    <w:p w:rsidR="008B4329" w:rsidRPr="0070218B" w:rsidRDefault="008B4329" w:rsidP="008B4329">
      <w:pPr>
        <w:pStyle w:val="ae"/>
        <w:kinsoku w:val="0"/>
        <w:overflowPunct w:val="0"/>
        <w:spacing w:before="3"/>
        <w:rPr>
          <w:rFonts w:asciiTheme="minorEastAsia" w:cs="Arial"/>
          <w:sz w:val="16"/>
          <w:szCs w:val="16"/>
        </w:rPr>
      </w:pPr>
    </w:p>
    <w:tbl>
      <w:tblPr>
        <w:tblW w:w="0" w:type="auto"/>
        <w:tblInd w:w="14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1"/>
        <w:gridCol w:w="4611"/>
        <w:gridCol w:w="2051"/>
      </w:tblGrid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441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left="124"/>
              <w:rPr>
                <w:rFonts w:asciiTheme="minorEastAsia" w:hAnsiTheme="minorEastAsia" w:cs="Arial"/>
                <w:color w:val="231F20"/>
                <w:spacing w:val="-5"/>
                <w:w w:val="12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20"/>
                <w:sz w:val="18"/>
                <w:szCs w:val="18"/>
              </w:rPr>
              <w:t>1.</w:t>
            </w:r>
            <w:r w:rsidRPr="0070218B">
              <w:rPr>
                <w:rFonts w:asciiTheme="minorEastAsia" w:hAnsiTheme="minorEastAsia" w:cs="Arial"/>
                <w:color w:val="231F20"/>
                <w:spacing w:val="55"/>
                <w:w w:val="12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20"/>
                <w:sz w:val="18"/>
                <w:szCs w:val="18"/>
              </w:rPr>
              <w:t>#define</w:t>
            </w:r>
            <w:r w:rsidRPr="0070218B">
              <w:rPr>
                <w:rFonts w:asciiTheme="minorEastAsia" w:hAnsiTheme="minorEastAsia" w:cs="Arial"/>
                <w:color w:val="231F20"/>
                <w:spacing w:val="10"/>
                <w:w w:val="12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z w:val="18"/>
                <w:szCs w:val="18"/>
              </w:rPr>
              <w:t>MAX</w:t>
            </w:r>
            <w:r w:rsidRPr="0070218B">
              <w:rPr>
                <w:rFonts w:asciiTheme="minorEastAsia" w:hAnsiTheme="minorEastAsia" w:cs="Arial"/>
                <w:color w:val="231F20"/>
                <w:spacing w:val="12"/>
                <w:w w:val="12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20"/>
                <w:sz w:val="18"/>
                <w:szCs w:val="18"/>
              </w:rPr>
              <w:t>100</w:t>
            </w:r>
          </w:p>
        </w:tc>
        <w:tc>
          <w:tcPr>
            <w:tcW w:w="46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25" w:line="315" w:lineRule="exact"/>
              <w:ind w:left="119"/>
              <w:rPr>
                <w:rFonts w:asciiTheme="minorEastAsia" w:cs="Lantinghei SC"/>
                <w:smallCaps/>
                <w:color w:val="231F20"/>
                <w:spacing w:val="-7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4"/>
                <w:sz w:val="18"/>
                <w:szCs w:val="18"/>
              </w:rPr>
              <w:t>/*</w:t>
            </w:r>
            <w:r w:rsidRPr="0070218B">
              <w:rPr>
                <w:rFonts w:asciiTheme="minorEastAsia" w:hAnsiTheme="minorEastAsia" w:cs="Arial"/>
                <w:color w:val="231F20"/>
                <w:spacing w:val="33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4"/>
                <w:sz w:val="18"/>
                <w:szCs w:val="18"/>
              </w:rPr>
              <w:t>建立</w:t>
            </w:r>
            <w:r w:rsidRPr="0070218B">
              <w:rPr>
                <w:rFonts w:asciiTheme="minorEastAsia" w:hAnsiTheme="minorEastAsia" w:cs="Lantinghei SC"/>
                <w:color w:val="231F20"/>
                <w:spacing w:val="-4"/>
                <w:sz w:val="18"/>
                <w:szCs w:val="18"/>
              </w:rPr>
              <w:t>—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4"/>
                <w:sz w:val="18"/>
                <w:szCs w:val="18"/>
              </w:rPr>
              <w:t>識�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7"/>
                <w:sz w:val="18"/>
                <w:szCs w:val="18"/>
              </w:rPr>
              <w:t>字</w:t>
            </w:r>
            <w:r w:rsidRPr="0070218B">
              <w:rPr>
                <w:rFonts w:asciiTheme="minorEastAsia" w:hAnsiTheme="minorEastAsia" w:cs="Lantinghei SC"/>
                <w:color w:val="231F20"/>
                <w:spacing w:val="-7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4"/>
                <w:sz w:val="18"/>
                <w:szCs w:val="18"/>
              </w:rPr>
              <w:t>MAX</w:t>
            </w:r>
            <w:r w:rsidRPr="0070218B">
              <w:rPr>
                <w:rFonts w:asciiTheme="minorEastAsia" w:hAnsiTheme="minorEastAsia" w:cs="Lantinghei SC" w:hint="eastAsia"/>
                <w:smallCaps/>
                <w:color w:val="231F20"/>
                <w:spacing w:val="-5"/>
                <w:sz w:val="18"/>
                <w:szCs w:val="18"/>
              </w:rPr>
              <w:t>，將程式中所有的</w:t>
            </w:r>
            <w:r w:rsidRPr="0070218B">
              <w:rPr>
                <w:rFonts w:asciiTheme="minorEastAsia" w:hAnsiTheme="minorEastAsia" w:cs="Lantinghei SC"/>
                <w:smallCaps/>
                <w:color w:val="231F20"/>
                <w:spacing w:val="-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smallCaps/>
                <w:color w:val="231F20"/>
                <w:spacing w:val="-4"/>
                <w:sz w:val="18"/>
                <w:szCs w:val="18"/>
              </w:rPr>
              <w:t>MAX</w:t>
            </w:r>
            <w:r w:rsidRPr="0070218B">
              <w:rPr>
                <w:rFonts w:asciiTheme="minorEastAsia" w:hAnsiTheme="minorEastAsia" w:cs="Arial"/>
                <w:smallCaps/>
                <w:color w:val="231F20"/>
                <w:spacing w:val="-8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smallCaps/>
                <w:color w:val="231F20"/>
                <w:spacing w:val="-6"/>
                <w:sz w:val="18"/>
                <w:szCs w:val="18"/>
              </w:rPr>
              <w:t>用</w:t>
            </w:r>
            <w:r w:rsidRPr="0070218B">
              <w:rPr>
                <w:rFonts w:asciiTheme="minorEastAsia" w:hAnsiTheme="minorEastAsia" w:cs="Lantinghei SC"/>
                <w:smallCaps/>
                <w:color w:val="231F20"/>
                <w:spacing w:val="-6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smallCaps/>
                <w:color w:val="231F20"/>
                <w:spacing w:val="-4"/>
                <w:sz w:val="18"/>
                <w:szCs w:val="18"/>
              </w:rPr>
              <w:t>100</w:t>
            </w:r>
            <w:r w:rsidRPr="0070218B">
              <w:rPr>
                <w:rFonts w:asciiTheme="minorEastAsia" w:hAnsiTheme="minorEastAsia" w:cs="Arial"/>
                <w:smallCaps/>
                <w:color w:val="231F20"/>
                <w:spacing w:val="-9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smallCaps/>
                <w:color w:val="231F20"/>
                <w:spacing w:val="-7"/>
                <w:sz w:val="18"/>
                <w:szCs w:val="18"/>
              </w:rPr>
              <w:t>取代</w:t>
            </w:r>
          </w:p>
        </w:tc>
        <w:tc>
          <w:tcPr>
            <w:tcW w:w="20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left="60"/>
              <w:rPr>
                <w:rFonts w:asciiTheme="minorEastAsia" w:hAnsiTheme="minorEastAsia" w:cs="Arial"/>
                <w:color w:val="231F20"/>
                <w:spacing w:val="-5"/>
                <w:w w:val="16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5"/>
                <w:w w:val="165"/>
                <w:sz w:val="18"/>
                <w:szCs w:val="18"/>
              </w:rPr>
              <w:t>*/</w:t>
            </w: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3" w:type="dxa"/>
            <w:gridSpan w:val="3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1"/>
              <w:ind w:left="124"/>
              <w:rPr>
                <w:rFonts w:asciiTheme="minorEastAsia" w:hAnsiTheme="minorEastAsia" w:cs="Arial"/>
                <w:color w:val="231F20"/>
                <w:spacing w:val="-2"/>
                <w:w w:val="12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25"/>
                <w:sz w:val="18"/>
                <w:szCs w:val="18"/>
              </w:rPr>
              <w:t>2.</w:t>
            </w:r>
            <w:r w:rsidRPr="0070218B">
              <w:rPr>
                <w:rFonts w:asciiTheme="minorEastAsia" w:hAnsiTheme="minorEastAsia" w:cs="Arial"/>
                <w:color w:val="231F20"/>
                <w:spacing w:val="79"/>
                <w:w w:val="15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25"/>
                <w:sz w:val="18"/>
                <w:szCs w:val="18"/>
              </w:rPr>
              <w:t>void</w:t>
            </w:r>
            <w:r w:rsidRPr="0070218B">
              <w:rPr>
                <w:rFonts w:asciiTheme="minorEastAsia" w:hAnsiTheme="minorEastAsia" w:cs="Arial"/>
                <w:color w:val="231F20"/>
                <w:spacing w:val="32"/>
                <w:w w:val="125"/>
                <w:sz w:val="18"/>
                <w:szCs w:val="18"/>
              </w:rPr>
              <w:t xml:space="preserve"> </w:t>
            </w:r>
            <w:proofErr w:type="gramStart"/>
            <w:r w:rsidRPr="0070218B">
              <w:rPr>
                <w:rFonts w:asciiTheme="minorEastAsia" w:hAnsiTheme="minorEastAsia" w:cs="Arial"/>
                <w:color w:val="231F20"/>
                <w:spacing w:val="-2"/>
                <w:w w:val="125"/>
                <w:sz w:val="18"/>
                <w:szCs w:val="18"/>
              </w:rPr>
              <w:t>main(</w:t>
            </w:r>
            <w:proofErr w:type="gramEnd"/>
            <w:r w:rsidRPr="0070218B">
              <w:rPr>
                <w:rFonts w:asciiTheme="minorEastAsia" w:hAnsiTheme="minorEastAsia" w:cs="Arial"/>
                <w:color w:val="231F20"/>
                <w:spacing w:val="-2"/>
                <w:w w:val="125"/>
                <w:sz w:val="18"/>
                <w:szCs w:val="18"/>
              </w:rPr>
              <w:t>)</w:t>
            </w: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3" w:type="dxa"/>
            <w:gridSpan w:val="3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1"/>
              <w:ind w:left="124"/>
              <w:rPr>
                <w:rFonts w:asciiTheme="minorEastAsia" w:cs="Arial"/>
                <w:color w:val="231F20"/>
                <w:spacing w:val="-10"/>
                <w:w w:val="14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45"/>
                <w:sz w:val="18"/>
                <w:szCs w:val="18"/>
              </w:rPr>
              <w:t>3.</w:t>
            </w:r>
            <w:r w:rsidRPr="0070218B">
              <w:rPr>
                <w:rFonts w:asciiTheme="minorEastAsia" w:hAnsiTheme="minorEastAsia" w:cs="Arial"/>
                <w:color w:val="231F20"/>
                <w:spacing w:val="67"/>
                <w:w w:val="14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cs="Arial"/>
                <w:color w:val="231F20"/>
                <w:spacing w:val="-10"/>
                <w:w w:val="145"/>
                <w:sz w:val="18"/>
                <w:szCs w:val="18"/>
              </w:rPr>
              <w:t>{</w:t>
            </w: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441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tabs>
                <w:tab w:val="left" w:pos="754"/>
              </w:tabs>
              <w:kinsoku w:val="0"/>
              <w:overflowPunct w:val="0"/>
              <w:spacing w:before="79"/>
              <w:ind w:left="124"/>
              <w:rPr>
                <w:rFonts w:asciiTheme="minorEastAsia" w:hAnsiTheme="minorEastAsia" w:cs="Arial"/>
                <w:color w:val="231F20"/>
                <w:spacing w:val="-2"/>
                <w:w w:val="11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5"/>
                <w:w w:val="115"/>
                <w:sz w:val="18"/>
                <w:szCs w:val="18"/>
              </w:rPr>
              <w:t>4.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const</w:t>
            </w:r>
            <w:r w:rsidRPr="0070218B">
              <w:rPr>
                <w:rFonts w:asciiTheme="minorEastAsia" w:hAnsiTheme="minorEastAsia" w:cs="Arial"/>
                <w:color w:val="231F20"/>
                <w:spacing w:val="26"/>
                <w:w w:val="15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50"/>
                <w:sz w:val="18"/>
                <w:szCs w:val="18"/>
              </w:rPr>
              <w:t>int</w:t>
            </w:r>
            <w:r w:rsidRPr="0070218B">
              <w:rPr>
                <w:rFonts w:asciiTheme="minorEastAsia" w:hAnsiTheme="minorEastAsia" w:cs="Arial"/>
                <w:color w:val="231F20"/>
                <w:spacing w:val="26"/>
                <w:w w:val="15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15"/>
                <w:sz w:val="18"/>
                <w:szCs w:val="18"/>
              </w:rPr>
              <w:t>MIN=0;</w:t>
            </w:r>
          </w:p>
        </w:tc>
        <w:tc>
          <w:tcPr>
            <w:tcW w:w="666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25" w:line="315" w:lineRule="exact"/>
              <w:ind w:left="119"/>
              <w:rPr>
                <w:rFonts w:asciiTheme="minorEastAsia" w:hAnsiTheme="minorEastAsia" w:cs="Arial"/>
                <w:smallCaps/>
                <w:color w:val="231F20"/>
                <w:spacing w:val="-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z w:val="18"/>
                <w:szCs w:val="18"/>
              </w:rPr>
              <w:t>/*</w:t>
            </w:r>
            <w:r w:rsidRPr="0070218B">
              <w:rPr>
                <w:rFonts w:asciiTheme="minorEastAsia" w:hAnsiTheme="minorEastAsia" w:cs="Arial"/>
                <w:color w:val="231F20"/>
                <w:spacing w:val="51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z w:val="18"/>
                <w:szCs w:val="18"/>
              </w:rPr>
              <w:t>建立</w:t>
            </w:r>
            <w:r w:rsidRPr="0070218B">
              <w:rPr>
                <w:rFonts w:asciiTheme="minorEastAsia" w:hAnsiTheme="minorEastAsia" w:cs="Lantinghei SC"/>
                <w:color w:val="231F20"/>
                <w:sz w:val="18"/>
                <w:szCs w:val="18"/>
              </w:rPr>
              <w:t>—</w:t>
            </w:r>
            <w:r w:rsidRPr="0070218B">
              <w:rPr>
                <w:rFonts w:asciiTheme="minorEastAsia" w:hAnsiTheme="minorEastAsia" w:cs="Lantinghei SC" w:hint="eastAsia"/>
                <w:color w:val="231F20"/>
                <w:sz w:val="18"/>
                <w:szCs w:val="18"/>
              </w:rPr>
              <w:t>整數常數</w:t>
            </w:r>
            <w:r w:rsidRPr="0070218B">
              <w:rPr>
                <w:rFonts w:asciiTheme="minorEastAsia" w:hAnsiTheme="minorEastAsia" w:cs="Lantinghei SC"/>
                <w:color w:val="231F2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z w:val="18"/>
                <w:szCs w:val="18"/>
              </w:rPr>
              <w:t>MIN</w:t>
            </w:r>
            <w:r w:rsidRPr="0070218B">
              <w:rPr>
                <w:rFonts w:asciiTheme="minorEastAsia" w:hAnsiTheme="minorEastAsia" w:cs="Lantinghei SC" w:hint="eastAsia"/>
                <w:smallCaps/>
                <w:color w:val="231F20"/>
                <w:sz w:val="18"/>
                <w:szCs w:val="18"/>
              </w:rPr>
              <w:t>，恒為</w:t>
            </w:r>
            <w:r w:rsidRPr="0070218B">
              <w:rPr>
                <w:rFonts w:asciiTheme="minorEastAsia" w:hAnsiTheme="minorEastAsia" w:cs="Lantinghei SC"/>
                <w:smallCaps/>
                <w:color w:val="231F2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cs="Arial"/>
                <w:smallCaps/>
                <w:color w:val="231F20"/>
                <w:sz w:val="18"/>
                <w:szCs w:val="18"/>
              </w:rPr>
              <w:t>0</w:t>
            </w:r>
            <w:r w:rsidRPr="0070218B">
              <w:rPr>
                <w:rFonts w:asciiTheme="minorEastAsia" w:hAnsiTheme="minorEastAsia" w:cs="Arial"/>
                <w:smallCaps/>
                <w:color w:val="231F20"/>
                <w:spacing w:val="63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smallCaps/>
                <w:color w:val="231F20"/>
                <w:spacing w:val="-5"/>
                <w:sz w:val="18"/>
                <w:szCs w:val="18"/>
              </w:rPr>
              <w:t>*/</w:t>
            </w: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3" w:type="dxa"/>
            <w:gridSpan w:val="3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1"/>
              <w:ind w:left="124"/>
              <w:rPr>
                <w:rFonts w:asciiTheme="minorEastAsia" w:cs="Arial"/>
                <w:color w:val="231F20"/>
                <w:spacing w:val="-10"/>
                <w:w w:val="145"/>
                <w:sz w:val="18"/>
                <w:szCs w:val="18"/>
              </w:rPr>
            </w:pPr>
            <w:proofErr w:type="gramStart"/>
            <w:r w:rsidRPr="0070218B">
              <w:rPr>
                <w:rFonts w:asciiTheme="minorEastAsia" w:hAnsiTheme="minorEastAsia" w:cs="Arial"/>
                <w:color w:val="231F20"/>
                <w:w w:val="145"/>
                <w:sz w:val="18"/>
                <w:szCs w:val="18"/>
              </w:rPr>
              <w:t>5.</w:t>
            </w:r>
            <w:r w:rsidRPr="0070218B">
              <w:rPr>
                <w:rFonts w:asciiTheme="minorEastAsia" w:hAnsiTheme="minorEastAsia" w:cs="Arial"/>
                <w:color w:val="231F20"/>
                <w:spacing w:val="67"/>
                <w:w w:val="14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cs="Arial"/>
                <w:color w:val="231F20"/>
                <w:spacing w:val="-10"/>
                <w:w w:val="145"/>
                <w:sz w:val="18"/>
                <w:szCs w:val="18"/>
              </w:rPr>
              <w:t>}</w:t>
            </w:r>
            <w:proofErr w:type="gramEnd"/>
          </w:p>
        </w:tc>
      </w:tr>
    </w:tbl>
    <w:p w:rsidR="008B4329" w:rsidRPr="0070218B" w:rsidRDefault="008B4329" w:rsidP="008B4329">
      <w:pPr>
        <w:pStyle w:val="ae"/>
        <w:kinsoku w:val="0"/>
        <w:overflowPunct w:val="0"/>
        <w:spacing w:before="26"/>
        <w:rPr>
          <w:rFonts w:asciiTheme="minorEastAsia" w:cs="Arial"/>
          <w:sz w:val="22"/>
          <w:szCs w:val="22"/>
        </w:rPr>
      </w:pPr>
    </w:p>
    <w:p w:rsidR="008B4329" w:rsidRPr="0070218B" w:rsidRDefault="008B4329" w:rsidP="008B4329">
      <w:pPr>
        <w:pStyle w:val="a9"/>
        <w:numPr>
          <w:ilvl w:val="0"/>
          <w:numId w:val="214"/>
        </w:numPr>
        <w:tabs>
          <w:tab w:val="left" w:pos="1485"/>
        </w:tabs>
        <w:kinsoku w:val="0"/>
        <w:overflowPunct w:val="0"/>
        <w:ind w:left="1485" w:hanging="355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  <w:shd w:val="clear" w:color="auto" w:fill="FBF59B"/>
        </w:rPr>
        <w:t>使用列舉</w: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(enumeration)</w:t>
      </w:r>
      <w:r w:rsidRPr="0070218B">
        <w:rPr>
          <w:rFonts w:asciiTheme="minorEastAsia" w:hAnsiTheme="minorEastAsia" w:hint="eastAsia"/>
          <w:color w:val="231F20"/>
          <w:sz w:val="23"/>
          <w:szCs w:val="23"/>
          <w:shd w:val="clear" w:color="auto" w:fill="FBF59B"/>
        </w:rPr>
        <w:t>型態</w:t>
      </w: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，建立一組整數值的常數，語法如下：</w:t>
      </w:r>
    </w:p>
    <w:p w:rsidR="008B4329" w:rsidRPr="0070218B" w:rsidRDefault="008B4329" w:rsidP="008B4329">
      <w:pPr>
        <w:pStyle w:val="ae"/>
        <w:kinsoku w:val="0"/>
        <w:overflowPunct w:val="0"/>
        <w:spacing w:before="54"/>
        <w:ind w:left="2510"/>
        <w:rPr>
          <w:rFonts w:asciiTheme="minorEastAsia" w:cs="Arial"/>
          <w:color w:val="00AEEF"/>
          <w:spacing w:val="-5"/>
          <w:w w:val="85"/>
          <w:sz w:val="22"/>
          <w:szCs w:val="22"/>
        </w:rPr>
      </w:pPr>
      <w:proofErr w:type="spellStart"/>
      <w:r w:rsidRPr="0070218B">
        <w:rPr>
          <w:rFonts w:asciiTheme="minorEastAsia" w:hAnsiTheme="minorEastAsia" w:cs="Arial"/>
          <w:color w:val="00AEEF"/>
          <w:w w:val="95"/>
          <w:sz w:val="22"/>
          <w:szCs w:val="22"/>
        </w:rPr>
        <w:t>enum</w:t>
      </w:r>
      <w:proofErr w:type="spellEnd"/>
      <w:r w:rsidRPr="0070218B">
        <w:rPr>
          <w:rFonts w:asciiTheme="minorEastAsia" w:hAnsiTheme="minorEastAsia" w:cs="Arial"/>
          <w:color w:val="00AEEF"/>
          <w:spacing w:val="56"/>
          <w:sz w:val="22"/>
          <w:szCs w:val="22"/>
        </w:rPr>
        <w:t xml:space="preserve"> </w:t>
      </w:r>
      <w:r w:rsidRPr="0070218B">
        <w:rPr>
          <w:rFonts w:asciiTheme="minorEastAsia" w:hAnsiTheme="minorEastAsia" w:cs="Lantinghei SC" w:hint="eastAsia"/>
          <w:color w:val="00AEEF"/>
          <w:w w:val="95"/>
          <w:sz w:val="22"/>
          <w:szCs w:val="22"/>
        </w:rPr>
        <w:t>列舉名稱</w:t>
      </w:r>
      <w:r w:rsidRPr="0070218B">
        <w:rPr>
          <w:rFonts w:asciiTheme="minorEastAsia" w:hAnsiTheme="minorEastAsia" w:cs="Lantinghei SC"/>
          <w:color w:val="00AEEF"/>
          <w:spacing w:val="61"/>
          <w:sz w:val="22"/>
          <w:szCs w:val="22"/>
        </w:rPr>
        <w:t xml:space="preserve"> </w:t>
      </w:r>
      <w:r w:rsidRPr="0070218B">
        <w:rPr>
          <w:rFonts w:asciiTheme="minorEastAsia" w:hAnsiTheme="minorEastAsia" w:cs="Arial" w:hint="eastAsia"/>
          <w:color w:val="00AEEF"/>
          <w:w w:val="85"/>
          <w:sz w:val="22"/>
          <w:szCs w:val="22"/>
        </w:rPr>
        <w:t>｛</w:t>
      </w:r>
      <w:r w:rsidRPr="0070218B">
        <w:rPr>
          <w:rFonts w:asciiTheme="minorEastAsia" w:hAnsiTheme="minorEastAsia" w:cs="Lantinghei SC" w:hint="eastAsia"/>
          <w:color w:val="00AEEF"/>
          <w:w w:val="95"/>
          <w:sz w:val="22"/>
          <w:szCs w:val="22"/>
        </w:rPr>
        <w:t>列舉成員</w:t>
      </w:r>
      <w:r w:rsidRPr="0070218B">
        <w:rPr>
          <w:rFonts w:asciiTheme="minorEastAsia" w:hAnsiTheme="minorEastAsia" w:cs="Lantinghei SC"/>
          <w:color w:val="00AEEF"/>
          <w:spacing w:val="1"/>
          <w:sz w:val="22"/>
          <w:szCs w:val="22"/>
        </w:rPr>
        <w:t xml:space="preserve"> </w:t>
      </w:r>
      <w:r w:rsidRPr="0070218B">
        <w:rPr>
          <w:rFonts w:asciiTheme="minorEastAsia" w:hAnsiTheme="minorEastAsia" w:cs="Arial"/>
          <w:color w:val="00AEEF"/>
          <w:w w:val="85"/>
          <w:sz w:val="22"/>
          <w:szCs w:val="22"/>
        </w:rPr>
        <w:t>1</w:t>
      </w:r>
      <w:r w:rsidRPr="0070218B">
        <w:rPr>
          <w:rFonts w:asciiTheme="minorEastAsia" w:hAnsiTheme="minorEastAsia" w:cs="Arial" w:hint="eastAsia"/>
          <w:color w:val="00AEEF"/>
          <w:w w:val="85"/>
          <w:sz w:val="22"/>
          <w:szCs w:val="22"/>
        </w:rPr>
        <w:t>，</w:t>
      </w:r>
      <w:r w:rsidRPr="0070218B">
        <w:rPr>
          <w:rFonts w:asciiTheme="minorEastAsia" w:hAnsiTheme="minorEastAsia" w:cs="Arial"/>
          <w:color w:val="00AEEF"/>
          <w:spacing w:val="57"/>
          <w:sz w:val="22"/>
          <w:szCs w:val="22"/>
        </w:rPr>
        <w:t xml:space="preserve"> </w:t>
      </w:r>
      <w:r w:rsidRPr="0070218B">
        <w:rPr>
          <w:rFonts w:asciiTheme="minorEastAsia" w:hAnsiTheme="minorEastAsia" w:cs="Lantinghei SC" w:hint="eastAsia"/>
          <w:color w:val="00AEEF"/>
          <w:w w:val="95"/>
          <w:sz w:val="22"/>
          <w:szCs w:val="22"/>
        </w:rPr>
        <w:t>列舉成員</w:t>
      </w:r>
      <w:r w:rsidRPr="0070218B">
        <w:rPr>
          <w:rFonts w:asciiTheme="minorEastAsia" w:hAnsiTheme="minorEastAsia" w:cs="Lantinghei SC"/>
          <w:color w:val="00AEEF"/>
          <w:spacing w:val="1"/>
          <w:sz w:val="22"/>
          <w:szCs w:val="22"/>
        </w:rPr>
        <w:t xml:space="preserve"> </w:t>
      </w:r>
      <w:r w:rsidRPr="0070218B">
        <w:rPr>
          <w:rFonts w:asciiTheme="minorEastAsia" w:hAnsiTheme="minorEastAsia" w:cs="Arial"/>
          <w:color w:val="00AEEF"/>
          <w:w w:val="85"/>
          <w:sz w:val="22"/>
          <w:szCs w:val="22"/>
        </w:rPr>
        <w:t>2</w:t>
      </w:r>
      <w:r w:rsidRPr="0070218B">
        <w:rPr>
          <w:rFonts w:asciiTheme="minorEastAsia" w:hAnsiTheme="minorEastAsia" w:cs="Arial" w:hint="eastAsia"/>
          <w:color w:val="00AEEF"/>
          <w:w w:val="85"/>
          <w:sz w:val="22"/>
          <w:szCs w:val="22"/>
        </w:rPr>
        <w:t>，</w:t>
      </w:r>
      <w:r w:rsidRPr="0070218B">
        <w:rPr>
          <w:rFonts w:asciiTheme="minorEastAsia" w:hAnsiTheme="minorEastAsia" w:cs="Arial"/>
          <w:color w:val="00AEEF"/>
          <w:spacing w:val="57"/>
          <w:sz w:val="22"/>
          <w:szCs w:val="22"/>
        </w:rPr>
        <w:t xml:space="preserve"> </w:t>
      </w:r>
      <w:r w:rsidRPr="0070218B">
        <w:rPr>
          <w:rFonts w:asciiTheme="minorEastAsia" w:hAnsiTheme="minorEastAsia" w:cs="Lantinghei SC" w:hint="eastAsia"/>
          <w:color w:val="00AEEF"/>
          <w:spacing w:val="-5"/>
          <w:w w:val="85"/>
          <w:sz w:val="22"/>
          <w:szCs w:val="22"/>
        </w:rPr>
        <w:t>…</w:t>
      </w:r>
      <w:r w:rsidRPr="0070218B">
        <w:rPr>
          <w:rFonts w:asciiTheme="minorEastAsia" w:cs="Arial"/>
          <w:color w:val="00AEEF"/>
          <w:spacing w:val="-5"/>
          <w:w w:val="85"/>
          <w:sz w:val="22"/>
          <w:szCs w:val="22"/>
        </w:rPr>
        <w:t>}</w:t>
      </w:r>
      <w:r w:rsidRPr="0070218B">
        <w:rPr>
          <w:rFonts w:asciiTheme="minorEastAsia" w:hAnsiTheme="minorEastAsia" w:cs="Arial" w:hint="eastAsia"/>
          <w:color w:val="00AEEF"/>
          <w:spacing w:val="-5"/>
          <w:w w:val="85"/>
          <w:sz w:val="22"/>
          <w:szCs w:val="22"/>
        </w:rPr>
        <w:t>；</w:t>
      </w:r>
    </w:p>
    <w:p w:rsidR="008B4329" w:rsidRPr="0070218B" w:rsidRDefault="008B4329" w:rsidP="008B4329">
      <w:pPr>
        <w:pStyle w:val="ae"/>
        <w:kinsoku w:val="0"/>
        <w:overflowPunct w:val="0"/>
        <w:spacing w:before="9"/>
        <w:ind w:left="1486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 w:cs="Wawati SC" w:hint="eastAsia"/>
          <w:color w:val="231F20"/>
        </w:rPr>
        <w:t>列舉成員會自動對應到一整數，若沒有指定，預設從</w:t>
      </w:r>
      <w:r w:rsidRPr="0070218B">
        <w:rPr>
          <w:rFonts w:asciiTheme="minorEastAsia" w:hAnsiTheme="minorEastAsia" w:cs="Wawati SC"/>
          <w:color w:val="231F20"/>
          <w:spacing w:val="49"/>
          <w:w w:val="150"/>
        </w:rPr>
        <w:t xml:space="preserve"> </w:t>
      </w:r>
      <w:r w:rsidRPr="0070218B">
        <w:rPr>
          <w:rFonts w:asciiTheme="minorEastAsia"/>
          <w:color w:val="231F20"/>
        </w:rPr>
        <w:t>0</w:t>
      </w:r>
      <w:r w:rsidRPr="0070218B">
        <w:rPr>
          <w:rFonts w:asciiTheme="minorEastAsia" w:hAnsiTheme="minorEastAsia"/>
          <w:color w:val="231F20"/>
          <w:spacing w:val="70"/>
          <w:w w:val="15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開始遞增，</w:t>
      </w:r>
    </w:p>
    <w:p w:rsidR="008B4329" w:rsidRPr="0070218B" w:rsidRDefault="008B4329" w:rsidP="008B4329">
      <w:pPr>
        <w:pStyle w:val="ae"/>
        <w:kinsoku w:val="0"/>
        <w:overflowPunct w:val="0"/>
        <w:spacing w:before="11"/>
        <w:rPr>
          <w:rFonts w:asciiTheme="minorEastAsia" w:cs="Wawati SC"/>
          <w:sz w:val="6"/>
          <w:szCs w:val="6"/>
        </w:rPr>
      </w:pPr>
    </w:p>
    <w:tbl>
      <w:tblPr>
        <w:tblW w:w="0" w:type="auto"/>
        <w:tblInd w:w="14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5"/>
        <w:gridCol w:w="741"/>
        <w:gridCol w:w="1854"/>
        <w:gridCol w:w="3745"/>
      </w:tblGrid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5" w:type="dxa"/>
            <w:gridSpan w:val="4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tabs>
                <w:tab w:val="left" w:pos="4956"/>
              </w:tabs>
              <w:kinsoku w:val="0"/>
              <w:overflowPunct w:val="0"/>
              <w:spacing w:before="25" w:line="315" w:lineRule="exact"/>
              <w:ind w:left="124"/>
              <w:rPr>
                <w:rFonts w:asciiTheme="minorEastAsia" w:hAnsiTheme="minorEastAsia" w:cs="Arial"/>
                <w:color w:val="231F20"/>
                <w:spacing w:val="-5"/>
                <w:w w:val="10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1.</w:t>
            </w:r>
            <w:r w:rsidRPr="0070218B">
              <w:rPr>
                <w:rFonts w:asciiTheme="minorEastAsia" w:hAnsiTheme="minorEastAsia" w:cs="Arial"/>
                <w:color w:val="231F20"/>
                <w:spacing w:val="48"/>
                <w:w w:val="115"/>
                <w:sz w:val="18"/>
                <w:szCs w:val="18"/>
              </w:rPr>
              <w:t xml:space="preserve"> </w:t>
            </w:r>
            <w:proofErr w:type="spellStart"/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enum</w:t>
            </w:r>
            <w:proofErr w:type="spellEnd"/>
            <w:r w:rsidRPr="0070218B">
              <w:rPr>
                <w:rFonts w:asciiTheme="minorEastAsia" w:hAnsiTheme="minorEastAsia" w:cs="Arial"/>
                <w:color w:val="231F20"/>
                <w:spacing w:val="-3"/>
                <w:w w:val="13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35"/>
                <w:sz w:val="18"/>
                <w:szCs w:val="18"/>
              </w:rPr>
              <w:t>action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3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cs="Arial"/>
                <w:color w:val="231F20"/>
                <w:w w:val="115"/>
                <w:sz w:val="18"/>
                <w:szCs w:val="18"/>
              </w:rPr>
              <w:t>{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Up,</w:t>
            </w:r>
            <w:r w:rsidRPr="0070218B">
              <w:rPr>
                <w:rFonts w:asciiTheme="minorEastAsia" w:hAnsiTheme="minorEastAsia" w:cs="Arial"/>
                <w:color w:val="231F20"/>
                <w:spacing w:val="7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Down,</w:t>
            </w:r>
            <w:r w:rsidRPr="0070218B">
              <w:rPr>
                <w:rFonts w:asciiTheme="minorEastAsia" w:hAnsiTheme="minorEastAsia" w:cs="Arial"/>
                <w:color w:val="231F20"/>
                <w:spacing w:val="-3"/>
                <w:w w:val="13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35"/>
                <w:sz w:val="18"/>
                <w:szCs w:val="18"/>
              </w:rPr>
              <w:t>Left,</w:t>
            </w:r>
            <w:r w:rsidRPr="0070218B">
              <w:rPr>
                <w:rFonts w:asciiTheme="minorEastAsia" w:hAnsiTheme="minorEastAsia" w:cs="Arial"/>
                <w:color w:val="231F20"/>
                <w:spacing w:val="-3"/>
                <w:w w:val="13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35"/>
                <w:sz w:val="18"/>
                <w:szCs w:val="18"/>
              </w:rPr>
              <w:t>Right</w:t>
            </w:r>
            <w:r w:rsidRPr="0070218B">
              <w:rPr>
                <w:rFonts w:asciiTheme="minorEastAsia" w:hAnsiTheme="minorEastAsia" w:cs="Arial"/>
                <w:color w:val="231F20"/>
                <w:spacing w:val="-1"/>
                <w:w w:val="135"/>
                <w:sz w:val="18"/>
                <w:szCs w:val="18"/>
              </w:rPr>
              <w:t xml:space="preserve">, 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15"/>
                <w:sz w:val="18"/>
                <w:szCs w:val="18"/>
              </w:rPr>
              <w:t>Stop};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/*</w:t>
            </w:r>
            <w:r w:rsidRPr="0070218B">
              <w:rPr>
                <w:rFonts w:asciiTheme="minorEastAsia" w:hAnsiTheme="minorEastAsia" w:cs="Arial"/>
                <w:color w:val="231F20"/>
                <w:spacing w:val="44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05"/>
                <w:sz w:val="18"/>
                <w:szCs w:val="18"/>
              </w:rPr>
              <w:t>建立</w:t>
            </w:r>
            <w:r w:rsidRPr="0070218B">
              <w:rPr>
                <w:rFonts w:asciiTheme="minorEastAsia" w:hAnsiTheme="minorEastAsia" w:cs="Lantinghei SC"/>
                <w:color w:val="231F20"/>
                <w:w w:val="105"/>
                <w:sz w:val="18"/>
                <w:szCs w:val="18"/>
              </w:rPr>
              <w:t>—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05"/>
                <w:sz w:val="18"/>
                <w:szCs w:val="18"/>
              </w:rPr>
              <w:t>列舉型�</w:t>
            </w:r>
            <w:r w:rsidRPr="0070218B">
              <w:rPr>
                <w:rFonts w:asciiTheme="minorEastAsia" w:hAnsiTheme="minorEastAsia" w:cs="Lantinghei SC"/>
                <w:color w:val="231F20"/>
                <w:spacing w:val="46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action</w:t>
            </w:r>
            <w:r w:rsidRPr="0070218B">
              <w:rPr>
                <w:rFonts w:asciiTheme="minorEastAsia" w:hAnsiTheme="minorEastAsia" w:cs="Lantinghei SC" w:hint="eastAsia"/>
                <w:smallCaps/>
                <w:color w:val="231F20"/>
                <w:w w:val="105"/>
                <w:sz w:val="18"/>
                <w:szCs w:val="18"/>
              </w:rPr>
              <w:t>，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2"/>
                <w:w w:val="105"/>
                <w:sz w:val="18"/>
                <w:szCs w:val="18"/>
              </w:rPr>
              <w:t>有</w:t>
            </w:r>
            <w:r w:rsidRPr="0070218B">
              <w:rPr>
                <w:rFonts w:asciiTheme="minorEastAsia" w:hAnsiTheme="minorEastAsia" w:cs="Lantinghei SC"/>
                <w:color w:val="231F20"/>
                <w:spacing w:val="-2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5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05"/>
                <w:sz w:val="18"/>
                <w:szCs w:val="18"/>
              </w:rPr>
              <w:t>個成員</w:t>
            </w:r>
            <w:r w:rsidRPr="0070218B">
              <w:rPr>
                <w:rFonts w:asciiTheme="minorEastAsia" w:hAnsiTheme="minorEastAsia" w:cs="Lantinghei SC"/>
                <w:color w:val="231F20"/>
                <w:spacing w:val="47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05"/>
                <w:sz w:val="18"/>
                <w:szCs w:val="18"/>
              </w:rPr>
              <w:t>*/</w:t>
            </w: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765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left="124"/>
              <w:rPr>
                <w:rFonts w:asciiTheme="minorEastAsia" w:hAnsiTheme="minorEastAsia" w:cs="Arial"/>
                <w:color w:val="231F20"/>
                <w:spacing w:val="-5"/>
                <w:w w:val="12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25"/>
                <w:sz w:val="18"/>
                <w:szCs w:val="18"/>
              </w:rPr>
              <w:t>2.</w:t>
            </w:r>
            <w:r w:rsidRPr="0070218B">
              <w:rPr>
                <w:rFonts w:asciiTheme="minorEastAsia" w:hAnsiTheme="minorEastAsia" w:cs="Arial"/>
                <w:color w:val="231F20"/>
                <w:spacing w:val="72"/>
                <w:w w:val="15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25"/>
                <w:sz w:val="18"/>
                <w:szCs w:val="18"/>
              </w:rPr>
              <w:t>action</w:t>
            </w:r>
            <w:r w:rsidRPr="0070218B">
              <w:rPr>
                <w:rFonts w:asciiTheme="minorEastAsia" w:hAnsiTheme="minorEastAsia" w:cs="Arial"/>
                <w:color w:val="231F20"/>
                <w:spacing w:val="27"/>
                <w:w w:val="12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25"/>
                <w:sz w:val="18"/>
                <w:szCs w:val="18"/>
              </w:rPr>
              <w:t>act</w:t>
            </w:r>
            <w:r w:rsidRPr="0070218B">
              <w:rPr>
                <w:rFonts w:asciiTheme="minorEastAsia" w:hAnsiTheme="minorEastAsia" w:cs="Arial"/>
                <w:color w:val="231F20"/>
                <w:spacing w:val="28"/>
                <w:w w:val="12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25"/>
                <w:sz w:val="18"/>
                <w:szCs w:val="18"/>
              </w:rPr>
              <w:t>=</w:t>
            </w:r>
            <w:r w:rsidRPr="0070218B">
              <w:rPr>
                <w:rFonts w:asciiTheme="minorEastAsia" w:hAnsiTheme="minorEastAsia" w:cs="Arial"/>
                <w:color w:val="231F20"/>
                <w:spacing w:val="27"/>
                <w:w w:val="12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25"/>
                <w:sz w:val="18"/>
                <w:szCs w:val="18"/>
              </w:rPr>
              <w:t>Up;</w:t>
            </w:r>
          </w:p>
        </w:tc>
        <w:tc>
          <w:tcPr>
            <w:tcW w:w="7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right="29"/>
              <w:jc w:val="right"/>
              <w:rPr>
                <w:rFonts w:asciiTheme="minorEastAsia" w:hAnsiTheme="minorEastAsia" w:cs="Arial"/>
                <w:color w:val="231F20"/>
                <w:spacing w:val="-5"/>
                <w:w w:val="16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5"/>
                <w:w w:val="165"/>
                <w:sz w:val="18"/>
                <w:szCs w:val="18"/>
              </w:rPr>
              <w:t>/*</w:t>
            </w:r>
          </w:p>
        </w:tc>
        <w:tc>
          <w:tcPr>
            <w:tcW w:w="18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25" w:line="315" w:lineRule="exact"/>
              <w:ind w:left="58"/>
              <w:rPr>
                <w:rFonts w:asciiTheme="minorEastAsia" w:cs="Lantinghei SC"/>
                <w:color w:val="231F20"/>
                <w:spacing w:val="-3"/>
                <w:sz w:val="18"/>
                <w:szCs w:val="18"/>
              </w:rPr>
            </w:pPr>
            <w:r w:rsidRPr="0070218B">
              <w:rPr>
                <w:rFonts w:asciiTheme="minorEastAsia" w:hAnsiTheme="minorEastAsia" w:cs="Lantinghei SC" w:hint="eastAsia"/>
                <w:color w:val="231F20"/>
                <w:spacing w:val="17"/>
                <w:sz w:val="18"/>
                <w:szCs w:val="18"/>
              </w:rPr>
              <w:t>宣告</w:t>
            </w:r>
            <w:r w:rsidRPr="0070218B">
              <w:rPr>
                <w:rFonts w:asciiTheme="minorEastAsia" w:hAnsiTheme="minorEastAsia" w:cs="Lantinghei SC"/>
                <w:color w:val="231F20"/>
                <w:spacing w:val="17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z w:val="18"/>
                <w:szCs w:val="18"/>
              </w:rPr>
              <w:t>action</w:t>
            </w:r>
            <w:r w:rsidRPr="0070218B">
              <w:rPr>
                <w:rFonts w:asciiTheme="minorEastAsia" w:hAnsiTheme="minorEastAsia" w:cs="Arial"/>
                <w:color w:val="231F20"/>
                <w:spacing w:val="46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3"/>
                <w:sz w:val="18"/>
                <w:szCs w:val="18"/>
              </w:rPr>
              <w:t>列舉變數</w:t>
            </w:r>
          </w:p>
        </w:tc>
        <w:tc>
          <w:tcPr>
            <w:tcW w:w="37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25" w:line="315" w:lineRule="exact"/>
              <w:ind w:left="58"/>
              <w:rPr>
                <w:rFonts w:asciiTheme="minorEastAsia" w:hAnsiTheme="minorEastAsia" w:cs="Arial"/>
                <w:smallCaps/>
                <w:color w:val="231F20"/>
                <w:spacing w:val="-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z w:val="18"/>
                <w:szCs w:val="18"/>
              </w:rPr>
              <w:t>act</w:t>
            </w:r>
            <w:r w:rsidRPr="0070218B">
              <w:rPr>
                <w:rFonts w:asciiTheme="minorEastAsia" w:hAnsiTheme="minorEastAsia" w:cs="Lantinghei SC" w:hint="eastAsia"/>
                <w:smallCaps/>
                <w:color w:val="231F20"/>
                <w:spacing w:val="11"/>
                <w:sz w:val="18"/>
                <w:szCs w:val="18"/>
              </w:rPr>
              <w:t>，指定為</w:t>
            </w:r>
            <w:r w:rsidRPr="0070218B">
              <w:rPr>
                <w:rFonts w:asciiTheme="minorEastAsia" w:hAnsiTheme="minorEastAsia" w:cs="Arial"/>
                <w:smallCaps/>
                <w:color w:val="231F20"/>
                <w:sz w:val="18"/>
                <w:szCs w:val="18"/>
              </w:rPr>
              <w:t>Up</w:t>
            </w:r>
            <w:r w:rsidRPr="0070218B">
              <w:rPr>
                <w:rFonts w:asciiTheme="minorEastAsia" w:hAnsiTheme="minorEastAsia" w:cs="Arial"/>
                <w:smallCaps/>
                <w:color w:val="231F20"/>
                <w:spacing w:val="71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smallCaps/>
                <w:color w:val="231F20"/>
                <w:spacing w:val="-5"/>
                <w:sz w:val="18"/>
                <w:szCs w:val="18"/>
              </w:rPr>
              <w:t>*/</w:t>
            </w: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765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left="124"/>
              <w:rPr>
                <w:rFonts w:asciiTheme="minorEastAsia" w:hAnsiTheme="minorEastAsia" w:cs="Arial"/>
                <w:color w:val="231F20"/>
                <w:spacing w:val="-4"/>
                <w:w w:val="14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2"/>
                <w:w w:val="140"/>
                <w:sz w:val="18"/>
                <w:szCs w:val="18"/>
              </w:rPr>
              <w:t>3.</w:t>
            </w:r>
            <w:r w:rsidRPr="0070218B">
              <w:rPr>
                <w:rFonts w:asciiTheme="minorEastAsia" w:hAnsiTheme="minorEastAsia" w:cs="Arial"/>
                <w:color w:val="231F20"/>
                <w:spacing w:val="50"/>
                <w:w w:val="14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0218B">
              <w:rPr>
                <w:rFonts w:asciiTheme="minorEastAsia" w:hAnsiTheme="minorEastAsia" w:cs="Arial"/>
                <w:color w:val="231F20"/>
                <w:spacing w:val="-2"/>
                <w:w w:val="140"/>
                <w:sz w:val="18"/>
                <w:szCs w:val="18"/>
              </w:rPr>
              <w:t>printf</w:t>
            </w:r>
            <w:proofErr w:type="spellEnd"/>
            <w:r w:rsidRPr="0070218B">
              <w:rPr>
                <w:rFonts w:asciiTheme="minorEastAsia" w:hAnsiTheme="minorEastAsia" w:cs="Arial"/>
                <w:color w:val="231F20"/>
                <w:spacing w:val="-2"/>
                <w:w w:val="140"/>
                <w:sz w:val="18"/>
                <w:szCs w:val="18"/>
              </w:rPr>
              <w:t>(</w:t>
            </w:r>
            <w:proofErr w:type="gramEnd"/>
            <w:r w:rsidRPr="0070218B">
              <w:rPr>
                <w:rFonts w:asciiTheme="minorEastAsia" w:hAnsiTheme="minorEastAsia" w:cs="Arial"/>
                <w:color w:val="231F20"/>
                <w:spacing w:val="-2"/>
                <w:w w:val="140"/>
                <w:sz w:val="18"/>
                <w:szCs w:val="18"/>
              </w:rPr>
              <w:t>"%d",</w:t>
            </w:r>
            <w:r w:rsidRPr="0070218B">
              <w:rPr>
                <w:rFonts w:asciiTheme="minorEastAsia" w:hAnsiTheme="minorEastAsia" w:cs="Arial"/>
                <w:color w:val="231F20"/>
                <w:spacing w:val="4"/>
                <w:w w:val="14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4"/>
                <w:w w:val="140"/>
                <w:sz w:val="18"/>
                <w:szCs w:val="18"/>
              </w:rPr>
              <w:t>act);</w:t>
            </w:r>
          </w:p>
        </w:tc>
        <w:tc>
          <w:tcPr>
            <w:tcW w:w="7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right="29"/>
              <w:jc w:val="right"/>
              <w:rPr>
                <w:rFonts w:asciiTheme="minorEastAsia" w:hAnsiTheme="minorEastAsia" w:cs="Arial"/>
                <w:color w:val="231F20"/>
                <w:spacing w:val="-5"/>
                <w:w w:val="16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5"/>
                <w:w w:val="165"/>
                <w:sz w:val="18"/>
                <w:szCs w:val="18"/>
              </w:rPr>
              <w:t>/*</w:t>
            </w:r>
          </w:p>
        </w:tc>
        <w:tc>
          <w:tcPr>
            <w:tcW w:w="559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25" w:line="315" w:lineRule="exact"/>
              <w:ind w:left="58"/>
              <w:rPr>
                <w:rFonts w:asciiTheme="minorEastAsia" w:hAnsiTheme="minorEastAsia" w:cs="Arial"/>
                <w:color w:val="231F20"/>
                <w:spacing w:val="-5"/>
                <w:sz w:val="18"/>
                <w:szCs w:val="18"/>
              </w:rPr>
            </w:pPr>
            <w:r w:rsidRPr="0070218B">
              <w:rPr>
                <w:rFonts w:asciiTheme="minorEastAsia" w:hAnsiTheme="minorEastAsia" w:cs="Lantinghei SC" w:hint="eastAsia"/>
                <w:color w:val="231F20"/>
                <w:spacing w:val="-3"/>
                <w:sz w:val="18"/>
                <w:szCs w:val="18"/>
              </w:rPr>
              <w:t>輸出</w:t>
            </w:r>
            <w:r w:rsidRPr="0070218B">
              <w:rPr>
                <w:rFonts w:asciiTheme="minorEastAsia" w:hAnsiTheme="minorEastAsia" w:cs="Lantinghei SC"/>
                <w:color w:val="231F20"/>
                <w:spacing w:val="-3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>0</w:t>
            </w:r>
            <w:r w:rsidRPr="0070218B">
              <w:rPr>
                <w:rFonts w:asciiTheme="minorEastAsia" w:hAnsiTheme="minorEastAsia" w:cs="Arial"/>
                <w:color w:val="231F20"/>
                <w:spacing w:val="48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sz w:val="18"/>
                <w:szCs w:val="18"/>
              </w:rPr>
              <w:t>*/</w:t>
            </w: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765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left="124"/>
              <w:rPr>
                <w:rFonts w:asciiTheme="minorEastAsia" w:hAnsiTheme="minorEastAsia" w:cs="Arial"/>
                <w:color w:val="231F20"/>
                <w:spacing w:val="-2"/>
                <w:w w:val="12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20"/>
                <w:sz w:val="18"/>
                <w:szCs w:val="18"/>
              </w:rPr>
              <w:t>4.</w:t>
            </w:r>
            <w:r w:rsidRPr="0070218B">
              <w:rPr>
                <w:rFonts w:asciiTheme="minorEastAsia" w:hAnsiTheme="minorEastAsia" w:cs="Arial"/>
                <w:color w:val="231F20"/>
                <w:spacing w:val="19"/>
                <w:w w:val="120"/>
                <w:sz w:val="18"/>
                <w:szCs w:val="18"/>
              </w:rPr>
              <w:t xml:space="preserve">  </w:t>
            </w:r>
            <w:r w:rsidRPr="0070218B">
              <w:rPr>
                <w:rFonts w:asciiTheme="minorEastAsia" w:hAnsiTheme="minorEastAsia" w:cs="Arial"/>
                <w:color w:val="231F20"/>
                <w:w w:val="120"/>
                <w:sz w:val="18"/>
                <w:szCs w:val="18"/>
              </w:rPr>
              <w:t>act</w:t>
            </w:r>
            <w:r w:rsidRPr="0070218B">
              <w:rPr>
                <w:rFonts w:asciiTheme="minorEastAsia" w:hAnsiTheme="minorEastAsia" w:cs="Arial"/>
                <w:color w:val="231F20"/>
                <w:spacing w:val="38"/>
                <w:w w:val="12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20"/>
                <w:sz w:val="18"/>
                <w:szCs w:val="18"/>
              </w:rPr>
              <w:t>=</w:t>
            </w:r>
            <w:r w:rsidRPr="0070218B">
              <w:rPr>
                <w:rFonts w:asciiTheme="minorEastAsia" w:hAnsiTheme="minorEastAsia" w:cs="Arial"/>
                <w:color w:val="231F20"/>
                <w:spacing w:val="37"/>
                <w:w w:val="12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20"/>
                <w:sz w:val="18"/>
                <w:szCs w:val="18"/>
              </w:rPr>
              <w:t>Stop;</w:t>
            </w:r>
          </w:p>
        </w:tc>
        <w:tc>
          <w:tcPr>
            <w:tcW w:w="7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right="29"/>
              <w:jc w:val="right"/>
              <w:rPr>
                <w:rFonts w:asciiTheme="minorEastAsia" w:hAnsiTheme="minorEastAsia" w:cs="Arial"/>
                <w:color w:val="231F20"/>
                <w:spacing w:val="-5"/>
                <w:w w:val="16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5"/>
                <w:w w:val="165"/>
                <w:sz w:val="18"/>
                <w:szCs w:val="18"/>
              </w:rPr>
              <w:t>/*</w:t>
            </w:r>
          </w:p>
        </w:tc>
        <w:tc>
          <w:tcPr>
            <w:tcW w:w="559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25" w:line="315" w:lineRule="exact"/>
              <w:ind w:left="58"/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</w:pPr>
            <w:r w:rsidRPr="0070218B">
              <w:rPr>
                <w:rFonts w:asciiTheme="minorEastAsia" w:hAnsiTheme="minorEastAsia" w:cs="Lantinghei SC" w:hint="eastAsia"/>
                <w:color w:val="231F20"/>
                <w:spacing w:val="-5"/>
                <w:w w:val="110"/>
                <w:sz w:val="18"/>
                <w:szCs w:val="18"/>
              </w:rPr>
              <w:t>指定</w:t>
            </w:r>
            <w:r w:rsidRPr="0070218B">
              <w:rPr>
                <w:rFonts w:asciiTheme="minorEastAsia" w:hAnsiTheme="minorEastAsia" w:cs="Lantinghei SC"/>
                <w:color w:val="231F20"/>
                <w:spacing w:val="-5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act</w:t>
            </w:r>
            <w:r w:rsidRPr="0070218B">
              <w:rPr>
                <w:rFonts w:asciiTheme="minorEastAsia" w:hAnsiTheme="minorEastAsia" w:cs="Arial"/>
                <w:color w:val="231F20"/>
                <w:spacing w:val="-14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7"/>
                <w:w w:val="110"/>
                <w:sz w:val="18"/>
                <w:szCs w:val="18"/>
              </w:rPr>
              <w:t>為</w:t>
            </w:r>
            <w:r w:rsidRPr="0070218B">
              <w:rPr>
                <w:rFonts w:asciiTheme="minorEastAsia" w:hAnsiTheme="minorEastAsia" w:cs="Lantinghei SC"/>
                <w:color w:val="231F20"/>
                <w:spacing w:val="-7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Stop</w:t>
            </w:r>
            <w:r w:rsidRPr="0070218B">
              <w:rPr>
                <w:rFonts w:asciiTheme="minorEastAsia" w:hAnsiTheme="minorEastAsia" w:cs="Arial"/>
                <w:color w:val="231F20"/>
                <w:spacing w:val="15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  <w:t>*/</w:t>
            </w: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765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left="124"/>
              <w:rPr>
                <w:rFonts w:asciiTheme="minorEastAsia" w:hAnsiTheme="minorEastAsia" w:cs="Arial"/>
                <w:color w:val="231F20"/>
                <w:spacing w:val="-4"/>
                <w:w w:val="14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2"/>
                <w:w w:val="140"/>
                <w:sz w:val="18"/>
                <w:szCs w:val="18"/>
              </w:rPr>
              <w:t>5.</w:t>
            </w:r>
            <w:r w:rsidRPr="0070218B">
              <w:rPr>
                <w:rFonts w:asciiTheme="minorEastAsia" w:hAnsiTheme="minorEastAsia" w:cs="Arial"/>
                <w:color w:val="231F20"/>
                <w:spacing w:val="50"/>
                <w:w w:val="14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0218B">
              <w:rPr>
                <w:rFonts w:asciiTheme="minorEastAsia" w:hAnsiTheme="minorEastAsia" w:cs="Arial"/>
                <w:color w:val="231F20"/>
                <w:spacing w:val="-2"/>
                <w:w w:val="140"/>
                <w:sz w:val="18"/>
                <w:szCs w:val="18"/>
              </w:rPr>
              <w:t>printf</w:t>
            </w:r>
            <w:proofErr w:type="spellEnd"/>
            <w:r w:rsidRPr="0070218B">
              <w:rPr>
                <w:rFonts w:asciiTheme="minorEastAsia" w:hAnsiTheme="minorEastAsia" w:cs="Arial"/>
                <w:color w:val="231F20"/>
                <w:spacing w:val="-2"/>
                <w:w w:val="140"/>
                <w:sz w:val="18"/>
                <w:szCs w:val="18"/>
              </w:rPr>
              <w:t>(</w:t>
            </w:r>
            <w:proofErr w:type="gramEnd"/>
            <w:r w:rsidRPr="0070218B">
              <w:rPr>
                <w:rFonts w:asciiTheme="minorEastAsia" w:hAnsiTheme="minorEastAsia" w:cs="Arial"/>
                <w:color w:val="231F20"/>
                <w:spacing w:val="-2"/>
                <w:w w:val="140"/>
                <w:sz w:val="18"/>
                <w:szCs w:val="18"/>
              </w:rPr>
              <w:t>"%d",</w:t>
            </w:r>
            <w:r w:rsidRPr="0070218B">
              <w:rPr>
                <w:rFonts w:asciiTheme="minorEastAsia" w:hAnsiTheme="minorEastAsia" w:cs="Arial"/>
                <w:color w:val="231F20"/>
                <w:spacing w:val="4"/>
                <w:w w:val="14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4"/>
                <w:w w:val="140"/>
                <w:sz w:val="18"/>
                <w:szCs w:val="18"/>
              </w:rPr>
              <w:t>act);</w:t>
            </w:r>
          </w:p>
        </w:tc>
        <w:tc>
          <w:tcPr>
            <w:tcW w:w="7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right="29"/>
              <w:jc w:val="right"/>
              <w:rPr>
                <w:rFonts w:asciiTheme="minorEastAsia" w:hAnsiTheme="minorEastAsia" w:cs="Arial"/>
                <w:color w:val="231F20"/>
                <w:spacing w:val="-5"/>
                <w:w w:val="16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5"/>
                <w:w w:val="165"/>
                <w:sz w:val="18"/>
                <w:szCs w:val="18"/>
              </w:rPr>
              <w:t>/*</w:t>
            </w:r>
          </w:p>
        </w:tc>
        <w:tc>
          <w:tcPr>
            <w:tcW w:w="559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25" w:line="315" w:lineRule="exact"/>
              <w:ind w:left="58"/>
              <w:rPr>
                <w:rFonts w:asciiTheme="minorEastAsia" w:hAnsiTheme="minorEastAsia" w:cs="Arial"/>
                <w:color w:val="231F20"/>
                <w:spacing w:val="-5"/>
                <w:sz w:val="18"/>
                <w:szCs w:val="18"/>
              </w:rPr>
            </w:pPr>
            <w:r w:rsidRPr="0070218B">
              <w:rPr>
                <w:rFonts w:asciiTheme="minorEastAsia" w:hAnsiTheme="minorEastAsia" w:cs="Lantinghei SC" w:hint="eastAsia"/>
                <w:color w:val="231F20"/>
                <w:spacing w:val="-3"/>
                <w:sz w:val="18"/>
                <w:szCs w:val="18"/>
              </w:rPr>
              <w:t>輸出</w:t>
            </w:r>
            <w:r w:rsidRPr="0070218B">
              <w:rPr>
                <w:rFonts w:asciiTheme="minorEastAsia" w:hAnsiTheme="minorEastAsia" w:cs="Lantinghei SC"/>
                <w:color w:val="231F20"/>
                <w:spacing w:val="-3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z w:val="18"/>
                <w:szCs w:val="18"/>
              </w:rPr>
              <w:t>4</w:t>
            </w:r>
            <w:r w:rsidRPr="0070218B">
              <w:rPr>
                <w:rFonts w:asciiTheme="minorEastAsia" w:hAnsiTheme="minorEastAsia" w:cs="Arial"/>
                <w:color w:val="231F20"/>
                <w:spacing w:val="48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sz w:val="18"/>
                <w:szCs w:val="18"/>
              </w:rPr>
              <w:t>*/</w:t>
            </w:r>
          </w:p>
        </w:tc>
      </w:tr>
    </w:tbl>
    <w:p w:rsidR="008B4329" w:rsidRPr="0070218B" w:rsidRDefault="008B4329" w:rsidP="008B4329">
      <w:pPr>
        <w:pStyle w:val="ae"/>
        <w:kinsoku w:val="0"/>
        <w:overflowPunct w:val="0"/>
        <w:spacing w:before="135"/>
        <w:rPr>
          <w:rFonts w:asciiTheme="minorEastAsia" w:cs="Wawati SC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0" locked="0" layoutInCell="0" allowOverlap="1" wp14:anchorId="7789A37C" wp14:editId="7651D3D0">
                <wp:simplePos x="0" y="0"/>
                <wp:positionH relativeFrom="page">
                  <wp:posOffset>722630</wp:posOffset>
                </wp:positionH>
                <wp:positionV relativeFrom="paragraph">
                  <wp:posOffset>332740</wp:posOffset>
                </wp:positionV>
                <wp:extent cx="6101080" cy="260350"/>
                <wp:effectExtent l="0" t="0" r="0" b="0"/>
                <wp:wrapTopAndBottom/>
                <wp:docPr id="1456154290" name="Group 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1080" cy="260350"/>
                          <a:chOff x="1138" y="524"/>
                          <a:chExt cx="9608" cy="410"/>
                        </a:xfrm>
                      </wpg:grpSpPr>
                      <wps:wsp>
                        <wps:cNvPr id="2015918700" name="Freeform 951"/>
                        <wps:cNvSpPr>
                          <a:spLocks/>
                        </wps:cNvSpPr>
                        <wps:spPr bwMode="auto">
                          <a:xfrm>
                            <a:off x="1138" y="728"/>
                            <a:ext cx="9608" cy="1"/>
                          </a:xfrm>
                          <a:custGeom>
                            <a:avLst/>
                            <a:gdLst>
                              <a:gd name="T0" fmla="*/ 0 w 9608"/>
                              <a:gd name="T1" fmla="*/ 0 h 1"/>
                              <a:gd name="T2" fmla="*/ 9567 w 9608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08" h="1">
                                <a:moveTo>
                                  <a:pt x="0" y="0"/>
                                </a:moveTo>
                                <a:lnTo>
                                  <a:pt x="9567" y="0"/>
                                </a:lnTo>
                              </a:path>
                            </a:pathLst>
                          </a:custGeom>
                          <a:noFill/>
                          <a:ln w="10243">
                            <a:solidFill>
                              <a:srgbClr val="0092C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0004293" name="Freeform 952"/>
                        <wps:cNvSpPr>
                          <a:spLocks/>
                        </wps:cNvSpPr>
                        <wps:spPr bwMode="auto">
                          <a:xfrm>
                            <a:off x="1410" y="532"/>
                            <a:ext cx="1424" cy="394"/>
                          </a:xfrm>
                          <a:custGeom>
                            <a:avLst/>
                            <a:gdLst>
                              <a:gd name="T0" fmla="*/ 1367 w 1424"/>
                              <a:gd name="T1" fmla="*/ 0 h 394"/>
                              <a:gd name="T2" fmla="*/ 56 w 1424"/>
                              <a:gd name="T3" fmla="*/ 0 h 394"/>
                              <a:gd name="T4" fmla="*/ 34 w 1424"/>
                              <a:gd name="T5" fmla="*/ 4 h 394"/>
                              <a:gd name="T6" fmla="*/ 16 w 1424"/>
                              <a:gd name="T7" fmla="*/ 16 h 394"/>
                              <a:gd name="T8" fmla="*/ 4 w 1424"/>
                              <a:gd name="T9" fmla="*/ 34 h 394"/>
                              <a:gd name="T10" fmla="*/ 0 w 1424"/>
                              <a:gd name="T11" fmla="*/ 56 h 394"/>
                              <a:gd name="T12" fmla="*/ 0 w 1424"/>
                              <a:gd name="T13" fmla="*/ 337 h 394"/>
                              <a:gd name="T14" fmla="*/ 4 w 1424"/>
                              <a:gd name="T15" fmla="*/ 359 h 394"/>
                              <a:gd name="T16" fmla="*/ 16 w 1424"/>
                              <a:gd name="T17" fmla="*/ 376 h 394"/>
                              <a:gd name="T18" fmla="*/ 34 w 1424"/>
                              <a:gd name="T19" fmla="*/ 389 h 394"/>
                              <a:gd name="T20" fmla="*/ 56 w 1424"/>
                              <a:gd name="T21" fmla="*/ 393 h 394"/>
                              <a:gd name="T22" fmla="*/ 1367 w 1424"/>
                              <a:gd name="T23" fmla="*/ 393 h 394"/>
                              <a:gd name="T24" fmla="*/ 1389 w 1424"/>
                              <a:gd name="T25" fmla="*/ 389 h 394"/>
                              <a:gd name="T26" fmla="*/ 1407 w 1424"/>
                              <a:gd name="T27" fmla="*/ 376 h 394"/>
                              <a:gd name="T28" fmla="*/ 1419 w 1424"/>
                              <a:gd name="T29" fmla="*/ 359 h 394"/>
                              <a:gd name="T30" fmla="*/ 1423 w 1424"/>
                              <a:gd name="T31" fmla="*/ 337 h 394"/>
                              <a:gd name="T32" fmla="*/ 1423 w 1424"/>
                              <a:gd name="T33" fmla="*/ 56 h 394"/>
                              <a:gd name="T34" fmla="*/ 1419 w 1424"/>
                              <a:gd name="T35" fmla="*/ 34 h 394"/>
                              <a:gd name="T36" fmla="*/ 1407 w 1424"/>
                              <a:gd name="T37" fmla="*/ 16 h 394"/>
                              <a:gd name="T38" fmla="*/ 1389 w 1424"/>
                              <a:gd name="T39" fmla="*/ 4 h 394"/>
                              <a:gd name="T40" fmla="*/ 1367 w 1424"/>
                              <a:gd name="T41" fmla="*/ 0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24" h="394">
                                <a:moveTo>
                                  <a:pt x="1367" y="0"/>
                                </a:moveTo>
                                <a:lnTo>
                                  <a:pt x="56" y="0"/>
                                </a:lnTo>
                                <a:lnTo>
                                  <a:pt x="34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4"/>
                                </a:lnTo>
                                <a:lnTo>
                                  <a:pt x="0" y="56"/>
                                </a:lnTo>
                                <a:lnTo>
                                  <a:pt x="0" y="337"/>
                                </a:lnTo>
                                <a:lnTo>
                                  <a:pt x="4" y="359"/>
                                </a:lnTo>
                                <a:lnTo>
                                  <a:pt x="16" y="376"/>
                                </a:lnTo>
                                <a:lnTo>
                                  <a:pt x="34" y="389"/>
                                </a:lnTo>
                                <a:lnTo>
                                  <a:pt x="56" y="393"/>
                                </a:lnTo>
                                <a:lnTo>
                                  <a:pt x="1367" y="393"/>
                                </a:lnTo>
                                <a:lnTo>
                                  <a:pt x="1389" y="389"/>
                                </a:lnTo>
                                <a:lnTo>
                                  <a:pt x="1407" y="376"/>
                                </a:lnTo>
                                <a:lnTo>
                                  <a:pt x="1419" y="359"/>
                                </a:lnTo>
                                <a:lnTo>
                                  <a:pt x="1423" y="337"/>
                                </a:lnTo>
                                <a:lnTo>
                                  <a:pt x="1423" y="56"/>
                                </a:lnTo>
                                <a:lnTo>
                                  <a:pt x="1419" y="34"/>
                                </a:lnTo>
                                <a:lnTo>
                                  <a:pt x="1407" y="16"/>
                                </a:lnTo>
                                <a:lnTo>
                                  <a:pt x="1389" y="4"/>
                                </a:lnTo>
                                <a:lnTo>
                                  <a:pt x="1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657538" name="Freeform 953"/>
                        <wps:cNvSpPr>
                          <a:spLocks/>
                        </wps:cNvSpPr>
                        <wps:spPr bwMode="auto">
                          <a:xfrm>
                            <a:off x="1410" y="532"/>
                            <a:ext cx="1424" cy="394"/>
                          </a:xfrm>
                          <a:custGeom>
                            <a:avLst/>
                            <a:gdLst>
                              <a:gd name="T0" fmla="*/ 0 w 1424"/>
                              <a:gd name="T1" fmla="*/ 337 h 394"/>
                              <a:gd name="T2" fmla="*/ 4 w 1424"/>
                              <a:gd name="T3" fmla="*/ 359 h 394"/>
                              <a:gd name="T4" fmla="*/ 16 w 1424"/>
                              <a:gd name="T5" fmla="*/ 376 h 394"/>
                              <a:gd name="T6" fmla="*/ 34 w 1424"/>
                              <a:gd name="T7" fmla="*/ 389 h 394"/>
                              <a:gd name="T8" fmla="*/ 56 w 1424"/>
                              <a:gd name="T9" fmla="*/ 393 h 394"/>
                              <a:gd name="T10" fmla="*/ 1366 w 1424"/>
                              <a:gd name="T11" fmla="*/ 393 h 394"/>
                              <a:gd name="T12" fmla="*/ 1389 w 1424"/>
                              <a:gd name="T13" fmla="*/ 389 h 394"/>
                              <a:gd name="T14" fmla="*/ 1407 w 1424"/>
                              <a:gd name="T15" fmla="*/ 376 h 394"/>
                              <a:gd name="T16" fmla="*/ 1419 w 1424"/>
                              <a:gd name="T17" fmla="*/ 359 h 394"/>
                              <a:gd name="T18" fmla="*/ 1423 w 1424"/>
                              <a:gd name="T19" fmla="*/ 337 h 394"/>
                              <a:gd name="T20" fmla="*/ 1423 w 1424"/>
                              <a:gd name="T21" fmla="*/ 56 h 394"/>
                              <a:gd name="T22" fmla="*/ 1419 w 1424"/>
                              <a:gd name="T23" fmla="*/ 34 h 394"/>
                              <a:gd name="T24" fmla="*/ 1407 w 1424"/>
                              <a:gd name="T25" fmla="*/ 16 h 394"/>
                              <a:gd name="T26" fmla="*/ 1389 w 1424"/>
                              <a:gd name="T27" fmla="*/ 4 h 394"/>
                              <a:gd name="T28" fmla="*/ 1366 w 1424"/>
                              <a:gd name="T29" fmla="*/ 0 h 394"/>
                              <a:gd name="T30" fmla="*/ 56 w 1424"/>
                              <a:gd name="T31" fmla="*/ 0 h 394"/>
                              <a:gd name="T32" fmla="*/ 34 w 1424"/>
                              <a:gd name="T33" fmla="*/ 4 h 394"/>
                              <a:gd name="T34" fmla="*/ 16 w 1424"/>
                              <a:gd name="T35" fmla="*/ 16 h 394"/>
                              <a:gd name="T36" fmla="*/ 4 w 1424"/>
                              <a:gd name="T37" fmla="*/ 34 h 394"/>
                              <a:gd name="T38" fmla="*/ 0 w 1424"/>
                              <a:gd name="T39" fmla="*/ 56 h 394"/>
                              <a:gd name="T40" fmla="*/ 0 w 1424"/>
                              <a:gd name="T41" fmla="*/ 337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24" h="394">
                                <a:moveTo>
                                  <a:pt x="0" y="337"/>
                                </a:moveTo>
                                <a:lnTo>
                                  <a:pt x="4" y="359"/>
                                </a:lnTo>
                                <a:lnTo>
                                  <a:pt x="16" y="376"/>
                                </a:lnTo>
                                <a:lnTo>
                                  <a:pt x="34" y="389"/>
                                </a:lnTo>
                                <a:lnTo>
                                  <a:pt x="56" y="393"/>
                                </a:lnTo>
                                <a:lnTo>
                                  <a:pt x="1366" y="393"/>
                                </a:lnTo>
                                <a:lnTo>
                                  <a:pt x="1389" y="389"/>
                                </a:lnTo>
                                <a:lnTo>
                                  <a:pt x="1407" y="376"/>
                                </a:lnTo>
                                <a:lnTo>
                                  <a:pt x="1419" y="359"/>
                                </a:lnTo>
                                <a:lnTo>
                                  <a:pt x="1423" y="337"/>
                                </a:lnTo>
                                <a:lnTo>
                                  <a:pt x="1423" y="56"/>
                                </a:lnTo>
                                <a:lnTo>
                                  <a:pt x="1419" y="34"/>
                                </a:lnTo>
                                <a:lnTo>
                                  <a:pt x="1407" y="16"/>
                                </a:lnTo>
                                <a:lnTo>
                                  <a:pt x="1389" y="4"/>
                                </a:lnTo>
                                <a:lnTo>
                                  <a:pt x="1366" y="0"/>
                                </a:lnTo>
                                <a:lnTo>
                                  <a:pt x="56" y="0"/>
                                </a:lnTo>
                                <a:lnTo>
                                  <a:pt x="34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4"/>
                                </a:lnTo>
                                <a:lnTo>
                                  <a:pt x="0" y="56"/>
                                </a:lnTo>
                                <a:lnTo>
                                  <a:pt x="0" y="3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249">
                            <a:solidFill>
                              <a:srgbClr val="0092C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226015" name="Freeform 954"/>
                        <wps:cNvSpPr>
                          <a:spLocks/>
                        </wps:cNvSpPr>
                        <wps:spPr bwMode="auto">
                          <a:xfrm>
                            <a:off x="1499" y="686"/>
                            <a:ext cx="86" cy="85"/>
                          </a:xfrm>
                          <a:custGeom>
                            <a:avLst/>
                            <a:gdLst>
                              <a:gd name="T0" fmla="*/ 42 w 86"/>
                              <a:gd name="T1" fmla="*/ 0 h 85"/>
                              <a:gd name="T2" fmla="*/ 25 w 86"/>
                              <a:gd name="T3" fmla="*/ 3 h 85"/>
                              <a:gd name="T4" fmla="*/ 12 w 86"/>
                              <a:gd name="T5" fmla="*/ 12 h 85"/>
                              <a:gd name="T6" fmla="*/ 3 w 86"/>
                              <a:gd name="T7" fmla="*/ 25 h 85"/>
                              <a:gd name="T8" fmla="*/ 0 w 86"/>
                              <a:gd name="T9" fmla="*/ 42 h 85"/>
                              <a:gd name="T10" fmla="*/ 3 w 86"/>
                              <a:gd name="T11" fmla="*/ 58 h 85"/>
                              <a:gd name="T12" fmla="*/ 12 w 86"/>
                              <a:gd name="T13" fmla="*/ 71 h 85"/>
                              <a:gd name="T14" fmla="*/ 25 w 86"/>
                              <a:gd name="T15" fmla="*/ 80 h 85"/>
                              <a:gd name="T16" fmla="*/ 42 w 86"/>
                              <a:gd name="T17" fmla="*/ 84 h 85"/>
                              <a:gd name="T18" fmla="*/ 59 w 86"/>
                              <a:gd name="T19" fmla="*/ 80 h 85"/>
                              <a:gd name="T20" fmla="*/ 72 w 86"/>
                              <a:gd name="T21" fmla="*/ 71 h 85"/>
                              <a:gd name="T22" fmla="*/ 81 w 86"/>
                              <a:gd name="T23" fmla="*/ 58 h 85"/>
                              <a:gd name="T24" fmla="*/ 85 w 86"/>
                              <a:gd name="T25" fmla="*/ 42 h 85"/>
                              <a:gd name="T26" fmla="*/ 81 w 86"/>
                              <a:gd name="T27" fmla="*/ 25 h 85"/>
                              <a:gd name="T28" fmla="*/ 72 w 86"/>
                              <a:gd name="T29" fmla="*/ 12 h 85"/>
                              <a:gd name="T30" fmla="*/ 59 w 86"/>
                              <a:gd name="T31" fmla="*/ 3 h 85"/>
                              <a:gd name="T32" fmla="*/ 42 w 86"/>
                              <a:gd name="T33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86" h="85">
                                <a:moveTo>
                                  <a:pt x="42" y="0"/>
                                </a:moveTo>
                                <a:lnTo>
                                  <a:pt x="25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5" y="80"/>
                                </a:lnTo>
                                <a:lnTo>
                                  <a:pt x="42" y="84"/>
                                </a:lnTo>
                                <a:lnTo>
                                  <a:pt x="59" y="80"/>
                                </a:lnTo>
                                <a:lnTo>
                                  <a:pt x="72" y="71"/>
                                </a:lnTo>
                                <a:lnTo>
                                  <a:pt x="81" y="58"/>
                                </a:lnTo>
                                <a:lnTo>
                                  <a:pt x="85" y="42"/>
                                </a:lnTo>
                                <a:lnTo>
                                  <a:pt x="81" y="25"/>
                                </a:lnTo>
                                <a:lnTo>
                                  <a:pt x="72" y="12"/>
                                </a:lnTo>
                                <a:lnTo>
                                  <a:pt x="59" y="3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3508412" name="Picture 95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9" y="618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4739245" name="Picture 956"/>
                          <pic:cNvPicPr>
                            <a:picLocks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0" y="622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0385154" name="Picture 957"/>
                          <pic:cNvPicPr>
                            <a:picLocks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5" y="617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8801501" name="Picture 958"/>
                          <pic:cNvPicPr>
                            <a:picLocks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" y="624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699F8" id="Group 950" o:spid="_x0000_s1026" style="position:absolute;margin-left:56.9pt;margin-top:26.2pt;width:480.4pt;height:20.5pt;z-index:251676672;mso-wrap-distance-left:0;mso-wrap-distance-right:0;mso-position-horizontal-relative:page" coordorigin="1138,524" coordsize="9608,4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" o:allowincell="f">
                <v:shape id="Freeform 951" o:spid="_x0000_s1027" style="position:absolute;left:1138;top:728;width:9608;height:1;visibility:visible;mso-wrap-style:square;v-text-anchor:top" coordsize="9608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" path="m,l9567,e" filled="f" strokecolor="#0092c8" strokeweight=".28453mm">
                  <v:path arrowok="t" o:connecttype="custom" o:connectlocs="0,0;9567,0" o:connectangles="0,0"/>
                </v:shape>
                <v:shape id="Freeform 952" o:spid="_x0000_s1028" style="position:absolute;left:1410;top:532;width:1424;height:394;visibility:visible;mso-wrap-style:square;v-text-anchor:top" coordsize="1424,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" path="m1367,l56,,34,4,16,16,4,34,,56,,337r4,22l16,376r18,13l56,393r1311,l1389,389r18,-13l1419,359r4,-22l1423,56r-4,-22l1407,16,1389,4,1367,xe" stroked="f">
                  <v:path arrowok="t" o:connecttype="custom" o:connectlocs="1367,0;56,0;34,4;16,16;4,34;0,56;0,337;4,359;16,376;34,389;56,393;1367,393;1389,389;1407,376;1419,359;1423,337;1423,56;1419,34;1407,16;1389,4;1367,0" o:connectangles="0,0,0,0,0,0,0,0,0,0,0,0,0,0,0,0,0,0,0,0,0"/>
                </v:shape>
                <v:shape id="Freeform 953" o:spid="_x0000_s1029" style="position:absolute;left:1410;top:532;width:1424;height:394;visibility:visible;mso-wrap-style:square;v-text-anchor:top" coordsize="1424,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" path="m,337r4,22l16,376r18,13l56,393r1310,l1389,389r18,-13l1419,359r4,-22l1423,56r-4,-22l1407,16,1389,4,1366,,56,,34,4,16,16,4,34,,56,,337xe" filled="f" strokecolor="#0092c8" strokeweight=".28469mm">
                  <v:path arrowok="t" o:connecttype="custom" o:connectlocs="0,337;4,359;16,376;34,389;56,393;1366,393;1389,389;1407,376;1419,359;1423,337;1423,56;1419,34;1407,16;1389,4;1366,0;56,0;34,4;16,16;4,34;0,56;0,337" o:connectangles="0,0,0,0,0,0,0,0,0,0,0,0,0,0,0,0,0,0,0,0,0"/>
                </v:shape>
                <v:shape id="Freeform 954" o:spid="_x0000_s1030" style="position:absolute;left:1499;top:686;width:86;height:85;visibility:visible;mso-wrap-style:square;v-text-anchor:top" coordsize="86,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" path="m42,l25,3,12,12,3,25,,42,3,58r9,13l25,80r17,4l59,80,72,71,81,58,85,42,81,25,72,12,59,3,42,xe" fillcolor="#231f20" stroked="f">
                  <v:path arrowok="t" o:connecttype="custom" o:connectlocs="42,0;25,3;12,12;3,25;0,42;3,58;12,71;25,80;42,84;59,80;72,71;81,58;85,42;81,25;72,12;59,3;42,0" o:connectangles="0,0,0,0,0,0,0,0,0,0,0,0,0,0,0,0,0"/>
                </v:shape>
                <v:shape id="Picture 955" o:spid="_x0000_s1031" type="#_x0000_t75" style="position:absolute;left:1669;top:618;width:22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">
                  <v:imagedata r:id="rId17" o:title=""/>
                  <v:path arrowok="t"/>
                  <o:lock v:ext="edit" aspectratio="f"/>
                </v:shape>
                <v:shape id="Picture 956" o:spid="_x0000_s1032" type="#_x0000_t75" style="position:absolute;left:1930;top:622;width:22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">
                  <v:imagedata r:id="rId37" o:title=""/>
                  <v:path arrowok="t"/>
                  <o:lock v:ext="edit" aspectratio="f"/>
                </v:shape>
                <v:shape id="Picture 957" o:spid="_x0000_s1033" type="#_x0000_t75" style="position:absolute;left:2195;top:617;width:240;height:2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">
                  <v:imagedata r:id="rId38" o:title=""/>
                  <v:path arrowok="t"/>
                  <o:lock v:ext="edit" aspectratio="f"/>
                </v:shape>
                <v:shape id="Picture 958" o:spid="_x0000_s1034" type="#_x0000_t75" style="position:absolute;left:2462;top:624;width:22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">
                  <v:imagedata r:id="rId39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</w:p>
    <w:p w:rsidR="008B4329" w:rsidRPr="0070218B" w:rsidRDefault="008B4329" w:rsidP="008B4329">
      <w:pPr>
        <w:pStyle w:val="ae"/>
        <w:tabs>
          <w:tab w:val="left" w:pos="2138"/>
        </w:tabs>
        <w:kinsoku w:val="0"/>
        <w:overflowPunct w:val="0"/>
        <w:spacing w:before="279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1.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-1"/>
        </w:rPr>
        <w:t>要在同一行程式碼中宣告多個整數變數，要使用哪一個符號間隔？</w:t>
      </w:r>
    </w:p>
    <w:p w:rsidR="008B4329" w:rsidRPr="0070218B" w:rsidRDefault="008B4329" w:rsidP="008B4329">
      <w:pPr>
        <w:pStyle w:val="ae"/>
        <w:tabs>
          <w:tab w:val="left" w:pos="3243"/>
          <w:tab w:val="left" w:pos="4343"/>
          <w:tab w:val="left" w:pos="5444"/>
        </w:tabs>
        <w:kinsoku w:val="0"/>
        <w:overflowPunct w:val="0"/>
        <w:spacing w:line="389" w:lineRule="exact"/>
        <w:ind w:left="2138"/>
        <w:rPr>
          <w:rFonts w:asciiTheme="minorEastAsia" w:cs="Wawati SC"/>
          <w:color w:val="231F20"/>
          <w:spacing w:val="-10"/>
          <w:w w:val="110"/>
        </w:rPr>
      </w:pPr>
      <w:r w:rsidRPr="0070218B">
        <w:rPr>
          <w:rFonts w:asciiTheme="minorEastAsia" w:hAnsiTheme="minorEastAsia"/>
          <w:color w:val="231F20"/>
          <w:w w:val="99"/>
        </w:rPr>
        <w:t>(A)</w:t>
      </w:r>
      <w:r w:rsidRPr="0070218B">
        <w:rPr>
          <w:rFonts w:asciiTheme="minorEastAsia" w:hAnsiTheme="minorEastAsia" w:cs="Wawati SC" w:hint="eastAsia"/>
          <w:color w:val="231F20"/>
          <w:w w:val="99"/>
        </w:rPr>
        <w:t>「</w:t>
      </w:r>
      <w:r w:rsidRPr="0070218B">
        <w:rPr>
          <w:rFonts w:asciiTheme="minorEastAsia" w:hAnsiTheme="minorEastAsia" w:hint="eastAsia"/>
          <w:color w:val="231F20"/>
          <w:spacing w:val="-4"/>
          <w:w w:val="4"/>
        </w:rPr>
        <w:t>，</w:t>
      </w:r>
      <w:r w:rsidRPr="0070218B">
        <w:rPr>
          <w:rFonts w:asciiTheme="minorEastAsia" w:hAnsiTheme="minorEastAsia" w:cs="Wawati SC"/>
          <w:color w:val="231F20"/>
          <w:spacing w:val="-7"/>
          <w:w w:val="200"/>
        </w:rPr>
        <w:t>j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 w:cs="Wawati SC" w:hint="eastAsia"/>
          <w:color w:val="231F20"/>
        </w:rPr>
        <w:t>「</w:t>
      </w:r>
      <w:r w:rsidRPr="0070218B">
        <w:rPr>
          <w:rFonts w:asciiTheme="minorEastAsia"/>
          <w:color w:val="231F20"/>
          <w:spacing w:val="-5"/>
        </w:rPr>
        <w:t>.</w:t>
      </w:r>
      <w:r w:rsidRPr="0070218B">
        <w:rPr>
          <w:rFonts w:asciiTheme="minorEastAsia" w:hAnsiTheme="minorEastAsia" w:cs="Wawati SC"/>
          <w:color w:val="231F20"/>
          <w:spacing w:val="-5"/>
        </w:rPr>
        <w:t>j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w w:val="110"/>
        </w:rPr>
        <w:t>(c)</w:t>
      </w:r>
      <w:r w:rsidRPr="0070218B">
        <w:rPr>
          <w:rFonts w:asciiTheme="minorEastAsia" w:hAnsiTheme="minorEastAsia" w:cs="Wawati SC" w:hint="eastAsia"/>
          <w:color w:val="231F20"/>
          <w:w w:val="110"/>
        </w:rPr>
        <w:t>「</w:t>
      </w:r>
      <w:r w:rsidRPr="0070218B">
        <w:rPr>
          <w:rFonts w:asciiTheme="minorEastAsia" w:hAnsiTheme="minorEastAsia" w:hint="eastAsia"/>
          <w:color w:val="231F20"/>
          <w:spacing w:val="-3"/>
          <w:w w:val="16"/>
        </w:rPr>
        <w:t>，</w:t>
      </w:r>
      <w:r w:rsidRPr="0070218B">
        <w:rPr>
          <w:rFonts w:asciiTheme="minorEastAsia" w:hAnsiTheme="minorEastAsia" w:cs="Wawati SC"/>
          <w:color w:val="231F20"/>
          <w:spacing w:val="-7"/>
          <w:w w:val="314"/>
        </w:rPr>
        <w:t>j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w w:val="110"/>
        </w:rPr>
        <w:t>(D)</w:t>
      </w:r>
      <w:r w:rsidRPr="0070218B">
        <w:rPr>
          <w:rFonts w:asciiTheme="minorEastAsia" w:hAnsiTheme="minorEastAsia" w:cs="Wawati SC" w:hint="eastAsia"/>
          <w:color w:val="231F20"/>
          <w:w w:val="110"/>
        </w:rPr>
        <w:t>「</w:t>
      </w:r>
      <w:r w:rsidRPr="0070218B">
        <w:rPr>
          <w:rFonts w:asciiTheme="minorEastAsia"/>
          <w:color w:val="231F20"/>
          <w:spacing w:val="3"/>
          <w:w w:val="53"/>
        </w:rPr>
        <w:t>.</w:t>
      </w:r>
      <w:r w:rsidRPr="0070218B">
        <w:rPr>
          <w:rFonts w:asciiTheme="minorEastAsia" w:hAnsiTheme="minorEastAsia" w:cs="Wawati SC"/>
          <w:color w:val="231F20"/>
          <w:spacing w:val="-112"/>
          <w:w w:val="286"/>
        </w:rPr>
        <w:t>j</w:t>
      </w:r>
      <w:r w:rsidRPr="0070218B">
        <w:rPr>
          <w:rFonts w:asciiTheme="minorEastAsia" w:hAnsiTheme="minorEastAsia" w:cs="Wawati SC" w:hint="eastAsia"/>
          <w:color w:val="231F20"/>
          <w:spacing w:val="-10"/>
          <w:w w:val="110"/>
        </w:rPr>
        <w:t>。</w:t>
      </w:r>
    </w:p>
    <w:p w:rsidR="008B4329" w:rsidRPr="0070218B" w:rsidRDefault="008B4329" w:rsidP="008B4329">
      <w:pPr>
        <w:pStyle w:val="ae"/>
        <w:tabs>
          <w:tab w:val="left" w:pos="2138"/>
        </w:tabs>
        <w:kinsoku w:val="0"/>
        <w:overflowPunct w:val="0"/>
        <w:spacing w:before="31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2.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-1"/>
        </w:rPr>
        <w:t>下面哪一個是合法的變數名稱？</w:t>
      </w:r>
    </w:p>
    <w:p w:rsidR="008B4329" w:rsidRPr="0070218B" w:rsidRDefault="008B4329" w:rsidP="008B4329">
      <w:pPr>
        <w:pStyle w:val="ae"/>
        <w:tabs>
          <w:tab w:val="left" w:pos="3651"/>
          <w:tab w:val="left" w:pos="5140"/>
          <w:tab w:val="left" w:pos="6662"/>
        </w:tabs>
        <w:kinsoku w:val="0"/>
        <w:overflowPunct w:val="0"/>
        <w:spacing w:line="389" w:lineRule="exact"/>
        <w:ind w:left="2138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6"/>
        </w:rPr>
        <w:t xml:space="preserve">) </w:t>
      </w:r>
      <w:r w:rsidRPr="0070218B">
        <w:rPr>
          <w:rFonts w:asciiTheme="minorEastAsia" w:hAnsiTheme="minorEastAsia" w:hint="eastAsia"/>
          <w:color w:val="231F20"/>
          <w:spacing w:val="-2"/>
        </w:rPr>
        <w:t>％</w:t>
      </w:r>
      <w:r w:rsidRPr="0070218B">
        <w:rPr>
          <w:rFonts w:asciiTheme="minorEastAsia" w:hAnsiTheme="minorEastAsia"/>
          <w:color w:val="231F20"/>
          <w:spacing w:val="-2"/>
        </w:rPr>
        <w:t>123abc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</w:t>
      </w:r>
      <w:r w:rsidRPr="0070218B">
        <w:rPr>
          <w:rFonts w:asciiTheme="minorEastAsia" w:hAnsiTheme="minorEastAsia"/>
          <w:color w:val="231F20"/>
          <w:spacing w:val="6"/>
        </w:rPr>
        <w:t xml:space="preserve">) </w:t>
      </w:r>
      <w:r w:rsidRPr="0070218B">
        <w:rPr>
          <w:rFonts w:asciiTheme="minorEastAsia" w:hAnsiTheme="minorEastAsia" w:hint="eastAsia"/>
          <w:color w:val="231F20"/>
          <w:spacing w:val="-2"/>
        </w:rPr>
        <w:t>＆</w:t>
      </w:r>
      <w:r w:rsidRPr="0070218B">
        <w:rPr>
          <w:rFonts w:asciiTheme="minorEastAsia" w:hAnsiTheme="minorEastAsia"/>
          <w:color w:val="231F20"/>
          <w:spacing w:val="-2"/>
        </w:rPr>
        <w:t>123abc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</w:t>
      </w:r>
      <w:r w:rsidRPr="0070218B">
        <w:rPr>
          <w:rFonts w:asciiTheme="minorEastAsia" w:hAnsiTheme="minorEastAsia"/>
          <w:color w:val="231F20"/>
          <w:spacing w:val="32"/>
        </w:rPr>
        <w:t xml:space="preserve">) </w:t>
      </w:r>
      <w:r w:rsidRPr="0070218B">
        <w:rPr>
          <w:rFonts w:asciiTheme="minorEastAsia" w:hAnsiTheme="minorEastAsia" w:hint="eastAsia"/>
          <w:color w:val="231F20"/>
          <w:spacing w:val="-2"/>
        </w:rPr>
        <w:t>＠</w:t>
      </w:r>
      <w:r w:rsidRPr="0070218B">
        <w:rPr>
          <w:rFonts w:asciiTheme="minorEastAsia" w:hAnsiTheme="minorEastAsia"/>
          <w:color w:val="231F20"/>
          <w:spacing w:val="-2"/>
        </w:rPr>
        <w:t>123abc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(D</w:t>
      </w:r>
      <w:r w:rsidRPr="0070218B">
        <w:rPr>
          <w:rFonts w:asciiTheme="minorEastAsia" w:hAnsiTheme="minorEastAsia"/>
          <w:color w:val="231F20"/>
          <w:spacing w:val="-1"/>
        </w:rPr>
        <w:t xml:space="preserve">) </w:t>
      </w:r>
      <w:r w:rsidRPr="0070218B">
        <w:rPr>
          <w:rFonts w:asciiTheme="minorEastAsia" w:hAnsiTheme="minorEastAsia" w:hint="eastAsia"/>
          <w:color w:val="231F20"/>
          <w:spacing w:val="-1"/>
        </w:rPr>
        <w:t>一</w:t>
      </w:r>
      <w:r w:rsidRPr="0070218B">
        <w:rPr>
          <w:rFonts w:asciiTheme="minorEastAsia" w:hAnsiTheme="minorEastAsia"/>
          <w:color w:val="231F20"/>
          <w:spacing w:val="-4"/>
        </w:rPr>
        <w:t>123abc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tabs>
          <w:tab w:val="left" w:pos="2138"/>
        </w:tabs>
        <w:kinsoku w:val="0"/>
        <w:overflowPunct w:val="0"/>
        <w:spacing w:before="32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w w:val="105"/>
        </w:rPr>
        <w:t>(</w:t>
      </w:r>
      <w:r w:rsidRPr="0070218B">
        <w:rPr>
          <w:rFonts w:asciiTheme="minorEastAsia" w:hAnsiTheme="minorEastAsia"/>
          <w:color w:val="231F20"/>
          <w:spacing w:val="13"/>
          <w:w w:val="120"/>
        </w:rPr>
        <w:t xml:space="preserve"> </w:t>
      </w:r>
      <w:r w:rsidRPr="0070218B">
        <w:rPr>
          <w:rFonts w:asciiTheme="minorEastAsia" w:hAnsiTheme="minorEastAsia"/>
          <w:color w:val="BA549F"/>
          <w:w w:val="120"/>
        </w:rPr>
        <w:t>c</w:t>
      </w:r>
      <w:r w:rsidRPr="0070218B">
        <w:rPr>
          <w:rFonts w:asciiTheme="minorEastAsia" w:hAnsiTheme="minorEastAsia"/>
          <w:color w:val="BA549F"/>
          <w:spacing w:val="9"/>
          <w:w w:val="120"/>
        </w:rPr>
        <w:t xml:space="preserve"> </w:t>
      </w:r>
      <w:r w:rsidRPr="0070218B">
        <w:rPr>
          <w:rFonts w:asciiTheme="minorEastAsia" w:hAnsiTheme="minorEastAsia"/>
          <w:color w:val="231F20"/>
          <w:w w:val="105"/>
        </w:rPr>
        <w:t>)</w:t>
      </w:r>
      <w:r w:rsidRPr="0070218B">
        <w:rPr>
          <w:rFonts w:asciiTheme="minorEastAsia" w:hAnsiTheme="minorEastAsia"/>
          <w:color w:val="231F20"/>
          <w:spacing w:val="68"/>
          <w:w w:val="105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3.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48"/>
        </w:rPr>
        <w:t>在</w:t>
      </w:r>
      <w:r w:rsidRPr="0070218B">
        <w:rPr>
          <w:rFonts w:asciiTheme="minorEastAsia" w:hAnsiTheme="minorEastAsia" w:cs="Wawati SC"/>
          <w:color w:val="231F20"/>
          <w:spacing w:val="48"/>
        </w:rPr>
        <w:t xml:space="preserve">  </w:t>
      </w:r>
      <w:proofErr w:type="spellStart"/>
      <w:r w:rsidRPr="0070218B">
        <w:rPr>
          <w:rFonts w:asciiTheme="minorEastAsia" w:hAnsiTheme="minorEastAsia"/>
          <w:color w:val="231F20"/>
        </w:rPr>
        <w:t>cIc</w:t>
      </w:r>
      <w:proofErr w:type="spellEnd"/>
      <w:r w:rsidRPr="0070218B">
        <w:rPr>
          <w:rFonts w:asciiTheme="minorEastAsia" w:hAnsiTheme="minorEastAsia"/>
          <w:color w:val="231F20"/>
        </w:rPr>
        <w:t>++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中要宣告一個常數，要使用哪一個關鍵字？</w:t>
      </w:r>
    </w:p>
    <w:p w:rsidR="008B4329" w:rsidRPr="0070218B" w:rsidRDefault="008B4329" w:rsidP="008B4329">
      <w:pPr>
        <w:pStyle w:val="ae"/>
        <w:tabs>
          <w:tab w:val="left" w:pos="3367"/>
          <w:tab w:val="left" w:pos="4251"/>
          <w:tab w:val="left" w:pos="5374"/>
        </w:tabs>
        <w:kinsoku w:val="0"/>
        <w:overflowPunct w:val="0"/>
        <w:spacing w:line="389" w:lineRule="exact"/>
        <w:ind w:left="2138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6"/>
        </w:rPr>
        <w:t xml:space="preserve">) </w:t>
      </w:r>
      <w:r w:rsidRPr="0070218B">
        <w:rPr>
          <w:rFonts w:asciiTheme="minorEastAsia" w:hAnsiTheme="minorEastAsia"/>
          <w:color w:val="231F20"/>
          <w:spacing w:val="-2"/>
        </w:rPr>
        <w:t>define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</w:t>
      </w:r>
      <w:r w:rsidRPr="0070218B">
        <w:rPr>
          <w:rFonts w:asciiTheme="minorEastAsia" w:hAnsiTheme="minorEastAsia"/>
          <w:color w:val="231F20"/>
          <w:spacing w:val="5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set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</w:t>
      </w:r>
      <w:r w:rsidRPr="0070218B">
        <w:rPr>
          <w:rFonts w:asciiTheme="minorEastAsia" w:hAnsiTheme="minorEastAsia"/>
          <w:color w:val="231F20"/>
          <w:spacing w:val="32"/>
        </w:rPr>
        <w:t xml:space="preserve">) </w:t>
      </w:r>
      <w:r w:rsidRPr="0070218B">
        <w:rPr>
          <w:rFonts w:asciiTheme="minorEastAsia" w:hAnsiTheme="minorEastAsia"/>
          <w:color w:val="231F20"/>
          <w:spacing w:val="-2"/>
        </w:rPr>
        <w:t>const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</w:t>
      </w:r>
      <w:r w:rsidRPr="0070218B">
        <w:rPr>
          <w:rFonts w:asciiTheme="minorEastAsia" w:hAnsiTheme="minorEastAsia"/>
          <w:color w:val="231F20"/>
          <w:spacing w:val="20"/>
        </w:rPr>
        <w:t xml:space="preserve">) </w:t>
      </w:r>
      <w:r w:rsidRPr="0070218B">
        <w:rPr>
          <w:rFonts w:asciiTheme="minorEastAsia" w:hAnsiTheme="minorEastAsia"/>
          <w:color w:val="231F20"/>
        </w:rPr>
        <w:t>invariant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41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345"/>
        </w:tabs>
        <w:kinsoku w:val="0"/>
        <w:overflowPunct w:val="0"/>
        <w:spacing w:before="1"/>
        <w:ind w:left="345" w:right="374" w:hanging="345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345"/>
        </w:tabs>
        <w:kinsoku w:val="0"/>
        <w:overflowPunct w:val="0"/>
        <w:spacing w:before="1"/>
        <w:ind w:left="345" w:right="374" w:hanging="345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  <w:sectPr w:rsidR="008B4329" w:rsidRPr="0070218B">
          <w:pgSz w:w="11910" w:h="16840"/>
          <w:pgMar w:top="280" w:right="425" w:bottom="0" w:left="0" w:header="720" w:footer="720" w:gutter="0"/>
          <w:cols w:space="720"/>
          <w:noEndnote/>
        </w:sectPr>
      </w:pPr>
    </w:p>
    <w:p w:rsidR="008B4329" w:rsidRPr="0070218B" w:rsidRDefault="008B4329" w:rsidP="008B4329">
      <w:pPr>
        <w:pStyle w:val="ae"/>
        <w:kinsoku w:val="0"/>
        <w:overflowPunct w:val="0"/>
        <w:spacing w:before="10"/>
        <w:ind w:left="918"/>
        <w:rPr>
          <w:rFonts w:asciiTheme="minorEastAsia" w:cs="Lantinghei SC"/>
          <w:color w:val="231F20"/>
          <w:spacing w:val="-4"/>
          <w:sz w:val="20"/>
          <w:szCs w:val="20"/>
        </w:rPr>
      </w:pPr>
      <w:r w:rsidRPr="0070218B">
        <w:rPr>
          <w:rFonts w:asciiTheme="minorEastAsia" w:hAnsiTheme="minorEastAsia" w:cs="Lantinghei SC" w:hint="eastAsia"/>
          <w:color w:val="231F20"/>
          <w:spacing w:val="-4"/>
          <w:sz w:val="20"/>
          <w:szCs w:val="20"/>
        </w:rPr>
        <w:lastRenderedPageBreak/>
        <w:t>程式設計實習</w:t>
      </w:r>
    </w:p>
    <w:p w:rsidR="008B4329" w:rsidRPr="0070218B" w:rsidRDefault="008B4329" w:rsidP="008B4329">
      <w:pPr>
        <w:pStyle w:val="ae"/>
        <w:kinsoku w:val="0"/>
        <w:overflowPunct w:val="0"/>
        <w:spacing w:before="100"/>
        <w:rPr>
          <w:rFonts w:asciiTheme="minorEastAsia" w:cs="Lantinghe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1" w:line="389" w:lineRule="exact"/>
        <w:ind w:left="1130"/>
        <w:jc w:val="both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17"/>
        </w:rPr>
        <w:t xml:space="preserve">( </w:t>
      </w:r>
      <w:r w:rsidRPr="0070218B">
        <w:rPr>
          <w:rFonts w:asciiTheme="minorEastAsia" w:hAnsiTheme="minorEastAsia"/>
          <w:color w:val="BA549F"/>
        </w:rPr>
        <w:t>C</w:t>
      </w:r>
      <w:r w:rsidRPr="0070218B">
        <w:rPr>
          <w:rFonts w:asciiTheme="minorEastAsia" w:hAnsiTheme="minorEastAsia"/>
          <w:color w:val="BA549F"/>
          <w:spacing w:val="33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59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4.</w:t>
      </w:r>
      <w:r w:rsidRPr="0070218B">
        <w:rPr>
          <w:rFonts w:asciiTheme="minorEastAsia" w:hAnsiTheme="minorEastAsia"/>
          <w:color w:val="231F20"/>
          <w:spacing w:val="71"/>
          <w:w w:val="150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  <w:spacing w:val="3"/>
        </w:rPr>
        <w:t>在</w:t>
      </w:r>
      <w:r w:rsidRPr="0070218B">
        <w:rPr>
          <w:rFonts w:asciiTheme="minorEastAsia" w:hAnsiTheme="minorEastAsia" w:cs="Wawati SC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2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語言中運算式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</w:rPr>
        <w:t>sizeof</w:t>
      </w:r>
      <w:proofErr w:type="spellEnd"/>
      <w:r w:rsidRPr="0070218B">
        <w:rPr>
          <w:rFonts w:asciiTheme="minorEastAsia" w:hAnsiTheme="minorEastAsia"/>
          <w:color w:val="231F20"/>
        </w:rPr>
        <w:t>(x)</w:t>
      </w:r>
      <w:r w:rsidRPr="0070218B">
        <w:rPr>
          <w:rFonts w:asciiTheme="minorEastAsia" w:hAnsiTheme="minorEastAsia" w:cs="Wawati SC" w:hint="eastAsia"/>
          <w:color w:val="231F20"/>
          <w:spacing w:val="1"/>
        </w:rPr>
        <w:t>的結果為</w:t>
      </w:r>
      <w:r w:rsidRPr="0070218B">
        <w:rPr>
          <w:rFonts w:asciiTheme="minorEastAsia" w:hAnsiTheme="minorEastAsia" w:cs="Wawati SC"/>
          <w:color w:val="231F20"/>
          <w:spacing w:val="1"/>
        </w:rPr>
        <w:t xml:space="preserve"> </w:t>
      </w:r>
      <w:r w:rsidRPr="0070218B">
        <w:rPr>
          <w:rFonts w:asciiTheme="minorEastAsia" w:hAnsiTheme="minorEastAsia"/>
          <w:color w:val="231F20"/>
        </w:rPr>
        <w:t>4</w:t>
      </w:r>
      <w:r w:rsidRPr="0070218B">
        <w:rPr>
          <w:rFonts w:asciiTheme="minorEastAsia" w:hAnsiTheme="minorEastAsia" w:cs="Wawati SC" w:hint="eastAsia"/>
          <w:color w:val="231F20"/>
        </w:rPr>
        <w:t>，下列何者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不是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其代表的意義？</w:t>
      </w:r>
    </w:p>
    <w:p w:rsidR="008B4329" w:rsidRPr="0070218B" w:rsidRDefault="008B4329" w:rsidP="008B4329">
      <w:pPr>
        <w:pStyle w:val="ae"/>
        <w:tabs>
          <w:tab w:val="left" w:pos="6650"/>
        </w:tabs>
        <w:kinsoku w:val="0"/>
        <w:overflowPunct w:val="0"/>
        <w:spacing w:line="360" w:lineRule="exact"/>
        <w:ind w:left="2138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</w:t>
      </w:r>
      <w:r w:rsidRPr="0070218B">
        <w:rPr>
          <w:rFonts w:asciiTheme="minorEastAsia" w:hAnsiTheme="minorEastAsia"/>
          <w:color w:val="231F20"/>
          <w:spacing w:val="18"/>
        </w:rPr>
        <w:t xml:space="preserve"> </w:t>
      </w:r>
      <w:r w:rsidRPr="0070218B">
        <w:rPr>
          <w:rFonts w:asciiTheme="minorEastAsia" w:hAnsiTheme="minorEastAsia"/>
          <w:color w:val="231F20"/>
        </w:rPr>
        <w:t>x</w:t>
      </w:r>
      <w:r w:rsidRPr="0070218B">
        <w:rPr>
          <w:rFonts w:asciiTheme="minorEastAsia" w:hAnsiTheme="minorEastAsia"/>
          <w:color w:val="231F20"/>
          <w:spacing w:val="19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是</w:t>
      </w:r>
      <w:r w:rsidRPr="0070218B">
        <w:rPr>
          <w:rFonts w:asciiTheme="minorEastAsia" w:hAnsiTheme="minorEastAsia" w:cs="Wawati SC"/>
          <w:color w:val="231F20"/>
          <w:spacing w:val="4"/>
        </w:rPr>
        <w:t xml:space="preserve"> </w:t>
      </w:r>
      <w:r w:rsidRPr="0070218B">
        <w:rPr>
          <w:rFonts w:asciiTheme="minorEastAsia" w:hAnsiTheme="minorEastAsia"/>
          <w:color w:val="231F20"/>
        </w:rPr>
        <w:t>int</w:t>
      </w:r>
      <w:r w:rsidRPr="0070218B">
        <w:rPr>
          <w:rFonts w:asciiTheme="minorEastAsia" w:hAnsiTheme="minorEastAsia"/>
          <w:color w:val="231F20"/>
          <w:spacing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資料型別的變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數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 w:cs="Wawati SC" w:hint="eastAsia"/>
          <w:color w:val="231F20"/>
        </w:rPr>
        <w:t>變數</w:t>
      </w:r>
      <w:r w:rsidRPr="0070218B">
        <w:rPr>
          <w:rFonts w:asciiTheme="minorEastAsia" w:hAnsiTheme="minorEastAsia" w:cs="Wawati SC"/>
          <w:color w:val="231F20"/>
          <w:spacing w:val="8"/>
        </w:rPr>
        <w:t xml:space="preserve"> </w:t>
      </w:r>
      <w:r w:rsidRPr="0070218B">
        <w:rPr>
          <w:rFonts w:asciiTheme="minorEastAsia" w:hAnsiTheme="minorEastAsia"/>
          <w:color w:val="231F20"/>
        </w:rPr>
        <w:t>x</w:t>
      </w:r>
      <w:r w:rsidRPr="0070218B">
        <w:rPr>
          <w:rFonts w:asciiTheme="minorEastAsia" w:hAnsiTheme="minorEastAsia"/>
          <w:color w:val="231F20"/>
          <w:spacing w:val="24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使用</w:t>
      </w:r>
      <w:r w:rsidRPr="0070218B">
        <w:rPr>
          <w:rFonts w:asciiTheme="minorEastAsia" w:hAnsiTheme="minorEastAsia" w:cs="Wawati SC"/>
          <w:color w:val="231F20"/>
          <w:spacing w:val="9"/>
        </w:rPr>
        <w:t xml:space="preserve"> </w:t>
      </w:r>
      <w:r w:rsidRPr="0070218B">
        <w:rPr>
          <w:rFonts w:asciiTheme="minorEastAsia" w:hAnsiTheme="minorEastAsia"/>
          <w:color w:val="231F20"/>
        </w:rPr>
        <w:t>4byte</w:t>
      </w:r>
      <w:r w:rsidRPr="0070218B">
        <w:rPr>
          <w:rFonts w:asciiTheme="minorEastAsia" w:hAnsiTheme="minorEastAsia"/>
          <w:color w:val="231F20"/>
          <w:spacing w:val="23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的記憶體大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小</w:t>
      </w:r>
    </w:p>
    <w:p w:rsidR="008B4329" w:rsidRPr="0070218B" w:rsidRDefault="008B4329" w:rsidP="008B4329">
      <w:pPr>
        <w:pStyle w:val="ae"/>
        <w:tabs>
          <w:tab w:val="left" w:pos="6650"/>
        </w:tabs>
        <w:kinsoku w:val="0"/>
        <w:overflowPunct w:val="0"/>
        <w:spacing w:line="389" w:lineRule="exact"/>
        <w:ind w:left="2138"/>
        <w:jc w:val="both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(C)</w:t>
      </w:r>
      <w:r w:rsidRPr="0070218B">
        <w:rPr>
          <w:rFonts w:asciiTheme="minorEastAsia" w:hAnsiTheme="minorEastAsia" w:cs="Wawati SC" w:hint="eastAsia"/>
          <w:color w:val="231F20"/>
        </w:rPr>
        <w:t>變數</w:t>
      </w:r>
      <w:r w:rsidRPr="0070218B">
        <w:rPr>
          <w:rFonts w:asciiTheme="minorEastAsia" w:hAnsiTheme="minorEastAsia" w:cs="Wawati SC"/>
          <w:color w:val="231F20"/>
          <w:spacing w:val="-2"/>
        </w:rPr>
        <w:t xml:space="preserve"> </w:t>
      </w:r>
      <w:r w:rsidRPr="0070218B">
        <w:rPr>
          <w:rFonts w:asciiTheme="minorEastAsia" w:hAnsiTheme="minorEastAsia"/>
          <w:color w:val="231F20"/>
        </w:rPr>
        <w:t>x</w:t>
      </w:r>
      <w:r w:rsidRPr="0070218B">
        <w:rPr>
          <w:rFonts w:asciiTheme="minorEastAsia" w:hAnsiTheme="minorEastAsia"/>
          <w:color w:val="231F20"/>
          <w:spacing w:val="15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的值是</w:t>
      </w:r>
      <w:r w:rsidRPr="0070218B">
        <w:rPr>
          <w:rFonts w:asciiTheme="minorEastAsia" w:hAnsiTheme="minorEastAsia" w:cs="Wawati SC"/>
          <w:color w:val="231F20"/>
          <w:spacing w:val="1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4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/>
          <w:color w:val="231F20"/>
          <w:spacing w:val="21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</w:rPr>
        <w:t>sizof</w:t>
      </w:r>
      <w:proofErr w:type="spellEnd"/>
      <w:r w:rsidRPr="0070218B">
        <w:rPr>
          <w:rFonts w:asciiTheme="minorEastAsia" w:hAnsiTheme="minorEastAsia"/>
          <w:color w:val="231F20"/>
          <w:spacing w:val="2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是</w:t>
      </w:r>
      <w:r w:rsidRPr="0070218B">
        <w:rPr>
          <w:rFonts w:asciiTheme="minorEastAsia" w:hAnsiTheme="minorEastAsia" w:cs="Wawati SC"/>
          <w:color w:val="231F20"/>
          <w:spacing w:val="7"/>
        </w:rPr>
        <w:t xml:space="preserve"> 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2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語言的運算子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before="72" w:line="206" w:lineRule="auto"/>
        <w:ind w:left="2138" w:right="767" w:hanging="1008"/>
        <w:jc w:val="both"/>
        <w:rPr>
          <w:rFonts w:asciiTheme="minorEastAsia" w:cs="Wawati SC"/>
          <w:color w:val="231F20"/>
        </w:rPr>
      </w:pPr>
      <w:r w:rsidRPr="0070218B">
        <w:rPr>
          <w:rFonts w:asciiTheme="minorEastAsia" w:hAnsiTheme="minorEastAsia"/>
          <w:color w:val="231F20"/>
          <w:spacing w:val="20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39"/>
        </w:rPr>
        <w:t xml:space="preserve"> </w:t>
      </w:r>
      <w:r w:rsidRPr="0070218B">
        <w:rPr>
          <w:rFonts w:asciiTheme="minorEastAsia" w:hAnsiTheme="minorEastAsia"/>
          <w:color w:val="231F20"/>
          <w:spacing w:val="40"/>
        </w:rPr>
        <w:t xml:space="preserve">) </w:t>
      </w:r>
      <w:r w:rsidRPr="0070218B">
        <w:rPr>
          <w:rFonts w:asciiTheme="minorEastAsia" w:hAnsiTheme="minorEastAsia"/>
          <w:color w:val="231F20"/>
        </w:rPr>
        <w:t>5.</w:t>
      </w:r>
      <w:r w:rsidRPr="0070218B">
        <w:rPr>
          <w:rFonts w:asciiTheme="minorEastAsia" w:hAnsiTheme="minorEastAsia"/>
          <w:color w:val="231F20"/>
          <w:spacing w:val="80"/>
          <w:w w:val="150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  <w:u w:val="single"/>
        </w:rPr>
        <w:t>君偉</w:t>
      </w:r>
      <w:r w:rsidRPr="0070218B">
        <w:rPr>
          <w:rFonts w:asciiTheme="minorEastAsia" w:hAnsiTheme="minorEastAsia" w:cs="Wawati SC" w:hint="eastAsia"/>
          <w:color w:val="231F20"/>
        </w:rPr>
        <w:t>在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C++</w:t>
      </w:r>
      <w:r w:rsidRPr="0070218B">
        <w:rPr>
          <w:rFonts w:asciiTheme="minorEastAsia" w:hAnsiTheme="minorEastAsia" w:cs="Wawati SC" w:hint="eastAsia"/>
          <w:color w:val="231F20"/>
        </w:rPr>
        <w:t>程式中宣告一個變數，但在編譯時出現錯誤訊息，可能是使用哪一個變</w:t>
      </w:r>
      <w:r w:rsidRPr="0070218B">
        <w:rPr>
          <w:rFonts w:asciiTheme="minorEastAsia" w:hAnsiTheme="minorEastAsia" w:cs="Wawati SC" w:hint="eastAsia"/>
          <w:color w:val="231F20"/>
          <w:spacing w:val="19"/>
        </w:rPr>
        <w:t>數名稱導致？</w:t>
      </w:r>
      <w:r w:rsidRPr="0070218B">
        <w:rPr>
          <w:rFonts w:asciiTheme="minorEastAsia" w:hAnsiTheme="minorEastAsia" w:cs="Wawati SC"/>
          <w:color w:val="231F20"/>
          <w:spacing w:val="19"/>
        </w:rPr>
        <w:t xml:space="preserve">  </w:t>
      </w: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12"/>
        </w:rPr>
        <w:t xml:space="preserve">) </w:t>
      </w:r>
      <w:r w:rsidRPr="0070218B">
        <w:rPr>
          <w:rFonts w:asciiTheme="minorEastAsia" w:hAnsiTheme="minorEastAsia"/>
          <w:color w:val="231F20"/>
        </w:rPr>
        <w:t>5566team</w:t>
      </w:r>
      <w:r w:rsidRPr="0070218B">
        <w:rPr>
          <w:rFonts w:asciiTheme="minorEastAsia" w:hAnsiTheme="minorEastAsia"/>
          <w:color w:val="231F20"/>
          <w:spacing w:val="80"/>
        </w:rPr>
        <w:t xml:space="preserve">  </w:t>
      </w:r>
      <w:r w:rsidRPr="0070218B">
        <w:rPr>
          <w:rFonts w:asciiTheme="minorEastAsia" w:hAnsiTheme="minorEastAsia"/>
          <w:color w:val="231F20"/>
        </w:rPr>
        <w:t>(B</w:t>
      </w:r>
      <w:r w:rsidRPr="0070218B">
        <w:rPr>
          <w:rFonts w:asciiTheme="minorEastAsia" w:hAnsiTheme="minorEastAsia"/>
          <w:color w:val="231F20"/>
          <w:spacing w:val="12"/>
        </w:rPr>
        <w:t xml:space="preserve">) </w:t>
      </w:r>
      <w:r w:rsidRPr="0070218B">
        <w:rPr>
          <w:rFonts w:asciiTheme="minorEastAsia" w:hAnsiTheme="minorEastAsia"/>
          <w:color w:val="231F20"/>
        </w:rPr>
        <w:t>_5566team</w:t>
      </w:r>
      <w:r w:rsidRPr="0070218B">
        <w:rPr>
          <w:rFonts w:asciiTheme="minorEastAsia" w:hAnsiTheme="minorEastAsia"/>
          <w:color w:val="231F20"/>
          <w:spacing w:val="80"/>
        </w:rPr>
        <w:t xml:space="preserve">  </w:t>
      </w:r>
      <w:r w:rsidRPr="0070218B">
        <w:rPr>
          <w:rFonts w:asciiTheme="minorEastAsia" w:hAnsiTheme="minorEastAsia"/>
          <w:color w:val="231F20"/>
        </w:rPr>
        <w:t>(C</w:t>
      </w:r>
      <w:r w:rsidRPr="0070218B">
        <w:rPr>
          <w:rFonts w:asciiTheme="minorEastAsia" w:hAnsiTheme="minorEastAsia"/>
          <w:color w:val="231F20"/>
          <w:spacing w:val="12"/>
        </w:rPr>
        <w:t xml:space="preserve">) </w:t>
      </w:r>
      <w:r w:rsidRPr="0070218B">
        <w:rPr>
          <w:rFonts w:asciiTheme="minorEastAsia" w:hAnsiTheme="minorEastAsia"/>
          <w:color w:val="231F20"/>
        </w:rPr>
        <w:t>team5566</w:t>
      </w:r>
      <w:r w:rsidRPr="0070218B">
        <w:rPr>
          <w:rFonts w:asciiTheme="minorEastAsia" w:hAnsiTheme="minorEastAsia"/>
          <w:color w:val="231F20"/>
          <w:spacing w:val="80"/>
        </w:rPr>
        <w:t xml:space="preserve">  </w:t>
      </w:r>
      <w:r w:rsidRPr="0070218B">
        <w:rPr>
          <w:rFonts w:asciiTheme="minorEastAsia" w:hAnsiTheme="minorEastAsia"/>
          <w:color w:val="231F20"/>
        </w:rPr>
        <w:t>(D</w:t>
      </w:r>
      <w:r w:rsidRPr="0070218B">
        <w:rPr>
          <w:rFonts w:asciiTheme="minorEastAsia" w:hAnsiTheme="minorEastAsia"/>
          <w:color w:val="231F20"/>
          <w:spacing w:val="9"/>
        </w:rPr>
        <w:t xml:space="preserve">) </w:t>
      </w:r>
      <w:r w:rsidRPr="0070218B">
        <w:rPr>
          <w:rFonts w:asciiTheme="minorEastAsia" w:hAnsiTheme="minorEastAsia"/>
          <w:color w:val="231F20"/>
        </w:rPr>
        <w:t>TEAM5566</w:t>
      </w:r>
      <w:r w:rsidRPr="0070218B">
        <w:rPr>
          <w:rFonts w:asciiTheme="minorEastAsia" w:hAnsiTheme="minorEastAsia" w:cs="Wawati SC" w:hint="eastAsia"/>
          <w:color w:val="231F2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before="90" w:line="206" w:lineRule="auto"/>
        <w:ind w:left="2138" w:right="709" w:hanging="1009"/>
        <w:jc w:val="both"/>
        <w:rPr>
          <w:rFonts w:asciiTheme="minorEastAsia" w:cs="Wawati SC"/>
          <w:color w:val="231F20"/>
        </w:rPr>
      </w:pPr>
      <w:r w:rsidRPr="0070218B">
        <w:rPr>
          <w:rFonts w:asciiTheme="minorEastAsia" w:hAnsiTheme="minorEastAsia"/>
          <w:color w:val="231F20"/>
          <w:spacing w:val="20"/>
        </w:rPr>
        <w:t xml:space="preserve">( </w:t>
      </w:r>
      <w:r w:rsidRPr="0070218B">
        <w:rPr>
          <w:rFonts w:asciiTheme="minorEastAsia" w:hAnsiTheme="minorEastAsia"/>
          <w:color w:val="BA549F"/>
        </w:rPr>
        <w:t>C</w:t>
      </w:r>
      <w:r w:rsidRPr="0070218B">
        <w:rPr>
          <w:rFonts w:asciiTheme="minorEastAsia" w:hAnsiTheme="minorEastAsia"/>
          <w:color w:val="BA549F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  <w:spacing w:val="40"/>
        </w:rPr>
        <w:t xml:space="preserve">) </w:t>
      </w:r>
      <w:r w:rsidRPr="0070218B">
        <w:rPr>
          <w:rFonts w:asciiTheme="minorEastAsia" w:hAnsiTheme="minorEastAsia"/>
          <w:color w:val="231F20"/>
        </w:rPr>
        <w:t>6</w:t>
      </w:r>
      <w:r w:rsidRPr="0070218B">
        <w:rPr>
          <w:rFonts w:asciiTheme="minorEastAsia" w:hAnsiTheme="minorEastAsia"/>
          <w:color w:val="231F20"/>
          <w:spacing w:val="53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</w:rPr>
        <w:t>網紅</w:t>
      </w:r>
      <w:r w:rsidRPr="0070218B">
        <w:rPr>
          <w:rFonts w:asciiTheme="minorEastAsia" w:hAnsiTheme="minorEastAsia" w:cs="Wawati SC" w:hint="eastAsia"/>
          <w:color w:val="231F20"/>
          <w:u w:val="single"/>
        </w:rPr>
        <w:t>甄美麗</w:t>
      </w:r>
      <w:r w:rsidRPr="0070218B">
        <w:rPr>
          <w:rFonts w:asciiTheme="minorEastAsia" w:hAnsiTheme="minorEastAsia" w:cs="Wawati SC" w:hint="eastAsia"/>
          <w:color w:val="231F20"/>
        </w:rPr>
        <w:t>拍攝一支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32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語言的教學影片，但部份內容有誤，請指出下列敘述何者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錯</w:t>
      </w:r>
      <w:r w:rsidRPr="0070218B">
        <w:rPr>
          <w:rFonts w:asciiTheme="minorEastAsia" w:hAnsiTheme="minorEastAsia" w:cs="Wawati SC"/>
          <w:color w:val="231F20"/>
          <w:spacing w:val="40"/>
          <w:u w:val="double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誤</w:t>
      </w:r>
      <w:r w:rsidRPr="0070218B">
        <w:rPr>
          <w:rFonts w:asciiTheme="minorEastAsia" w:hAnsiTheme="minorEastAsia" w:cs="Wawati SC" w:hint="eastAsia"/>
          <w:color w:val="231F20"/>
        </w:rPr>
        <w:t>？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(A)</w:t>
      </w:r>
      <w:r w:rsidRPr="0070218B">
        <w:rPr>
          <w:rFonts w:asciiTheme="minorEastAsia" w:hAnsiTheme="minorEastAsia" w:cs="Wawati SC" w:hint="eastAsia"/>
          <w:color w:val="231F20"/>
        </w:rPr>
        <w:t>程式執行時，變數會暫時存在於記憶體中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 w:cs="Wawati SC" w:hint="eastAsia"/>
          <w:color w:val="231F20"/>
        </w:rPr>
        <w:t>要宣告常數，需使用關鍵字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const</w:t>
      </w:r>
      <w:r w:rsidRPr="0070218B">
        <w:rPr>
          <w:rFonts w:asciiTheme="minorEastAsia" w:hAnsiTheme="minorEastAsia"/>
          <w:color w:val="231F20"/>
          <w:spacing w:val="80"/>
        </w:rPr>
        <w:t xml:space="preserve">  </w:t>
      </w:r>
      <w:r w:rsidRPr="0070218B">
        <w:rPr>
          <w:rFonts w:asciiTheme="minorEastAsia" w:hAnsiTheme="minorEastAsia"/>
          <w:color w:val="231F20"/>
        </w:rPr>
        <w:t>(C)</w:t>
      </w:r>
      <w:r w:rsidRPr="0070218B">
        <w:rPr>
          <w:rFonts w:asciiTheme="minorEastAsia" w:hAnsiTheme="minorEastAsia" w:cs="Wawati SC" w:hint="eastAsia"/>
          <w:color w:val="231F20"/>
          <w:spacing w:val="8"/>
        </w:rPr>
        <w:t>常數在程式執行時，其值會常常改變</w:t>
      </w:r>
      <w:r w:rsidRPr="0070218B">
        <w:rPr>
          <w:rFonts w:asciiTheme="minorEastAsia" w:hAnsiTheme="minorEastAsia" w:cs="Wawati SC"/>
          <w:color w:val="231F20"/>
          <w:spacing w:val="8"/>
        </w:rPr>
        <w:t xml:space="preserve">  </w:t>
      </w:r>
      <w:r w:rsidRPr="0070218B">
        <w:rPr>
          <w:rFonts w:asciiTheme="minorEastAsia" w:hAnsiTheme="minorEastAsia"/>
          <w:color w:val="231F20"/>
        </w:rPr>
        <w:t>(D</w:t>
      </w:r>
      <w:r w:rsidRPr="0070218B">
        <w:rPr>
          <w:rFonts w:asciiTheme="minorEastAsia" w:hAnsiTheme="minorEastAsia"/>
          <w:color w:val="231F20"/>
          <w:spacing w:val="17"/>
        </w:rPr>
        <w:t xml:space="preserve">) </w:t>
      </w:r>
      <w:r w:rsidRPr="0070218B">
        <w:rPr>
          <w:rFonts w:asciiTheme="minorEastAsia" w:hAnsiTheme="minorEastAsia"/>
          <w:color w:val="231F20"/>
        </w:rPr>
        <w:t>double</w:t>
      </w:r>
      <w:r w:rsidRPr="0070218B">
        <w:rPr>
          <w:rFonts w:asciiTheme="minorEastAsia" w:hAnsiTheme="minorEastAsia"/>
          <w:color w:val="231F20"/>
          <w:spacing w:val="33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是浮點數資料型別，大小為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8byte</w:t>
      </w:r>
      <w:r w:rsidRPr="0070218B">
        <w:rPr>
          <w:rFonts w:asciiTheme="minorEastAsia" w:hAnsiTheme="minorEastAsia" w:cs="Wawati SC" w:hint="eastAsia"/>
          <w:color w:val="231F20"/>
        </w:rPr>
        <w:t>。</w:t>
      </w:r>
    </w:p>
    <w:p w:rsidR="008B4329" w:rsidRPr="0070218B" w:rsidRDefault="008B4329" w:rsidP="008B4329">
      <w:pPr>
        <w:pStyle w:val="ae"/>
        <w:tabs>
          <w:tab w:val="left" w:pos="6650"/>
        </w:tabs>
        <w:kinsoku w:val="0"/>
        <w:overflowPunct w:val="0"/>
        <w:spacing w:before="90" w:line="206" w:lineRule="auto"/>
        <w:ind w:left="2138" w:right="2365" w:hanging="1009"/>
        <w:jc w:val="both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80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7.</w:t>
      </w:r>
      <w:r w:rsidRPr="0070218B">
        <w:rPr>
          <w:rFonts w:asciiTheme="minorEastAsia" w:hAnsiTheme="minorEastAsia"/>
          <w:color w:val="231F20"/>
          <w:spacing w:val="80"/>
          <w:w w:val="150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</w:rPr>
        <w:t>在</w:t>
      </w:r>
      <w:r w:rsidRPr="0070218B">
        <w:rPr>
          <w:rFonts w:asciiTheme="minorEastAsia" w:hAnsiTheme="minorEastAsia" w:cs="Wawati SC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C/C++</w:t>
      </w:r>
      <w:r w:rsidRPr="0070218B">
        <w:rPr>
          <w:rFonts w:asciiTheme="minorEastAsia" w:hAnsiTheme="minorEastAsia" w:cs="Wawati SC" w:hint="eastAsia"/>
          <w:color w:val="231F20"/>
        </w:rPr>
        <w:t>程式語言中，下列何者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不是</w:t>
      </w:r>
      <w:r w:rsidRPr="0070218B">
        <w:rPr>
          <w:rFonts w:asciiTheme="minorEastAsia" w:hAnsiTheme="minorEastAsia" w:cs="Wawati SC" w:hint="eastAsia"/>
          <w:color w:val="231F20"/>
        </w:rPr>
        <w:t>正確的變數名稱命名規則？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(A)</w:t>
      </w:r>
      <w:r w:rsidRPr="0070218B">
        <w:rPr>
          <w:rFonts w:asciiTheme="minorEastAsia" w:hAnsiTheme="minorEastAsia" w:cs="Wawati SC" w:hint="eastAsia"/>
          <w:color w:val="231F20"/>
        </w:rPr>
        <w:t>英文的大小寫視為相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同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 w:cs="Wawati SC" w:hint="eastAsia"/>
          <w:color w:val="231F20"/>
        </w:rPr>
        <w:t>不可以使用數字開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頭</w:t>
      </w:r>
    </w:p>
    <w:p w:rsidR="008B4329" w:rsidRPr="0070218B" w:rsidRDefault="008B4329" w:rsidP="008B4329">
      <w:pPr>
        <w:pStyle w:val="ae"/>
        <w:kinsoku w:val="0"/>
        <w:overflowPunct w:val="0"/>
        <w:spacing w:line="377" w:lineRule="exact"/>
        <w:ind w:left="2138"/>
        <w:jc w:val="both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</w:rPr>
        <w:t>(C)</w:t>
      </w:r>
      <w:r w:rsidRPr="0070218B">
        <w:rPr>
          <w:rFonts w:asciiTheme="minorEastAsia" w:hAnsiTheme="minorEastAsia" w:cs="Wawati SC" w:hint="eastAsia"/>
          <w:color w:val="231F20"/>
        </w:rPr>
        <w:t>不能使用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int</w:t>
      </w:r>
      <w:r w:rsidRPr="0070218B">
        <w:rPr>
          <w:rFonts w:asciiTheme="minorEastAsia" w:hAnsiTheme="minorEastAsia"/>
          <w:color w:val="231F20"/>
          <w:spacing w:val="18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1"/>
        </w:rPr>
        <w:t>或</w:t>
      </w:r>
      <w:r w:rsidRPr="0070218B">
        <w:rPr>
          <w:rFonts w:asciiTheme="minorEastAsia" w:hAnsiTheme="minorEastAsia" w:cs="Wawati SC"/>
          <w:color w:val="231F20"/>
          <w:spacing w:val="1"/>
        </w:rPr>
        <w:t xml:space="preserve"> </w:t>
      </w:r>
      <w:r w:rsidRPr="0070218B">
        <w:rPr>
          <w:rFonts w:asciiTheme="minorEastAsia" w:hAnsiTheme="minorEastAsia"/>
          <w:color w:val="231F20"/>
        </w:rPr>
        <w:t>float</w:t>
      </w:r>
      <w:r w:rsidRPr="0070218B">
        <w:rPr>
          <w:rFonts w:asciiTheme="minorEastAsia" w:hAnsiTheme="minorEastAsia"/>
          <w:color w:val="231F20"/>
          <w:spacing w:val="18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做為變數名稱</w:t>
      </w:r>
      <w:r w:rsidRPr="0070218B">
        <w:rPr>
          <w:rFonts w:asciiTheme="minorEastAsia" w:hAnsiTheme="minorEastAsia" w:cs="Wawati SC"/>
          <w:color w:val="231F20"/>
          <w:spacing w:val="78"/>
          <w:w w:val="150"/>
        </w:rPr>
        <w:t xml:space="preserve">    </w:t>
      </w: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儘可能使用有意義的名稱。</w:t>
      </w:r>
    </w:p>
    <w:p w:rsidR="008B4329" w:rsidRPr="0070218B" w:rsidRDefault="008B4329" w:rsidP="008B4329">
      <w:pPr>
        <w:pStyle w:val="ae"/>
        <w:kinsoku w:val="0"/>
        <w:overflowPunct w:val="0"/>
        <w:spacing w:before="32" w:line="389" w:lineRule="exact"/>
        <w:ind w:left="1130"/>
        <w:jc w:val="both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16"/>
        </w:rPr>
        <w:t xml:space="preserve">(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30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56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8.</w:t>
      </w:r>
      <w:r w:rsidRPr="0070218B">
        <w:rPr>
          <w:rFonts w:asciiTheme="minorEastAsia" w:hAnsiTheme="minorEastAsia"/>
          <w:color w:val="231F20"/>
          <w:spacing w:val="68"/>
          <w:w w:val="150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</w:rPr>
        <w:t>宣告一個字元變數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y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，何者是正確的語法？</w:t>
      </w:r>
    </w:p>
    <w:p w:rsidR="008B4329" w:rsidRPr="0070218B" w:rsidRDefault="008B4329" w:rsidP="008B4329">
      <w:pPr>
        <w:pStyle w:val="ae"/>
        <w:tabs>
          <w:tab w:val="left" w:pos="3880"/>
          <w:tab w:val="left" w:pos="5562"/>
          <w:tab w:val="left" w:pos="7078"/>
        </w:tabs>
        <w:kinsoku w:val="0"/>
        <w:overflowPunct w:val="0"/>
        <w:spacing w:line="389" w:lineRule="exact"/>
        <w:ind w:left="2138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7"/>
        </w:rPr>
        <w:t xml:space="preserve">) </w:t>
      </w:r>
      <w:r w:rsidRPr="0070218B">
        <w:rPr>
          <w:rFonts w:asciiTheme="minorEastAsia" w:hAnsiTheme="minorEastAsia"/>
          <w:color w:val="231F20"/>
        </w:rPr>
        <w:t>char</w:t>
      </w:r>
      <w:r w:rsidRPr="0070218B">
        <w:rPr>
          <w:rFonts w:asciiTheme="minorEastAsia" w:hAnsiTheme="minorEastAsia"/>
          <w:color w:val="231F20"/>
          <w:spacing w:val="16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y=</w:t>
      </w:r>
      <w:r w:rsidRPr="0070218B">
        <w:rPr>
          <w:rFonts w:asciiTheme="minorEastAsia" w:hAnsiTheme="minorEastAsia" w:hint="eastAsia"/>
          <w:color w:val="231F20"/>
          <w:spacing w:val="-2"/>
        </w:rPr>
        <w:t>”</w:t>
      </w:r>
      <w:r w:rsidRPr="0070218B">
        <w:rPr>
          <w:rFonts w:asciiTheme="minorEastAsia" w:hAnsiTheme="minorEastAsia"/>
          <w:color w:val="231F20"/>
          <w:spacing w:val="-2"/>
        </w:rPr>
        <w:t>a</w:t>
      </w:r>
      <w:r w:rsidRPr="0070218B">
        <w:rPr>
          <w:rFonts w:asciiTheme="minorEastAsia" w:hAnsiTheme="minorEastAsia" w:hint="eastAsia"/>
          <w:color w:val="231F20"/>
          <w:spacing w:val="-2"/>
        </w:rPr>
        <w:t>”</w:t>
      </w:r>
      <w:r w:rsidRPr="0070218B">
        <w:rPr>
          <w:rFonts w:asciiTheme="minorEastAsia" w:hAnsiTheme="minorEastAsia"/>
          <w:color w:val="231F20"/>
          <w:spacing w:val="-2"/>
        </w:rPr>
        <w:t>;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</w:t>
      </w:r>
      <w:r w:rsidRPr="0070218B">
        <w:rPr>
          <w:rFonts w:asciiTheme="minorEastAsia" w:hAnsiTheme="minorEastAsia"/>
          <w:color w:val="231F20"/>
          <w:spacing w:val="7"/>
        </w:rPr>
        <w:t xml:space="preserve">) </w:t>
      </w:r>
      <w:r w:rsidRPr="0070218B">
        <w:rPr>
          <w:rFonts w:asciiTheme="minorEastAsia" w:hAnsiTheme="minorEastAsia"/>
          <w:color w:val="231F20"/>
        </w:rPr>
        <w:t>char</w:t>
      </w:r>
      <w:r w:rsidRPr="0070218B">
        <w:rPr>
          <w:rFonts w:asciiTheme="minorEastAsia" w:hAnsiTheme="minorEastAsia"/>
          <w:color w:val="231F20"/>
          <w:spacing w:val="16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y=’a’;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</w:t>
      </w:r>
      <w:r w:rsidRPr="0070218B">
        <w:rPr>
          <w:rFonts w:asciiTheme="minorEastAsia" w:hAnsiTheme="minorEastAsia"/>
          <w:color w:val="231F20"/>
          <w:spacing w:val="7"/>
        </w:rPr>
        <w:t xml:space="preserve">) </w:t>
      </w:r>
      <w:r w:rsidRPr="0070218B">
        <w:rPr>
          <w:rFonts w:asciiTheme="minorEastAsia" w:hAnsiTheme="minorEastAsia"/>
          <w:color w:val="231F20"/>
        </w:rPr>
        <w:t>char</w:t>
      </w:r>
      <w:r w:rsidRPr="0070218B">
        <w:rPr>
          <w:rFonts w:asciiTheme="minorEastAsia" w:hAnsiTheme="minorEastAsia"/>
          <w:color w:val="231F20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</w:rPr>
        <w:t>y=a;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</w:t>
      </w:r>
      <w:r w:rsidRPr="0070218B">
        <w:rPr>
          <w:rFonts w:asciiTheme="minorEastAsia" w:hAnsiTheme="minorEastAsia"/>
          <w:color w:val="231F20"/>
          <w:spacing w:val="10"/>
        </w:rPr>
        <w:t xml:space="preserve">) </w:t>
      </w:r>
      <w:r w:rsidRPr="0070218B">
        <w:rPr>
          <w:rFonts w:asciiTheme="minorEastAsia" w:hAnsiTheme="minorEastAsia"/>
          <w:color w:val="231F20"/>
        </w:rPr>
        <w:t>char</w:t>
      </w:r>
      <w:r w:rsidRPr="0070218B">
        <w:rPr>
          <w:rFonts w:asciiTheme="minorEastAsia" w:hAnsiTheme="minorEastAsia"/>
          <w:color w:val="231F20"/>
          <w:spacing w:val="24"/>
        </w:rPr>
        <w:t xml:space="preserve"> </w:t>
      </w:r>
      <w:r w:rsidRPr="0070218B">
        <w:rPr>
          <w:rFonts w:asciiTheme="minorEastAsia" w:hAnsiTheme="minorEastAsia"/>
          <w:color w:val="231F20"/>
        </w:rPr>
        <w:t>y=[a]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tabs>
          <w:tab w:val="left" w:pos="2138"/>
        </w:tabs>
        <w:kinsoku w:val="0"/>
        <w:overflowPunct w:val="0"/>
        <w:spacing w:before="31" w:line="389" w:lineRule="exact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1"/>
          <w:w w:val="110"/>
        </w:rPr>
        <w:t xml:space="preserve">( </w:t>
      </w:r>
      <w:r w:rsidRPr="0070218B">
        <w:rPr>
          <w:rFonts w:asciiTheme="minorEastAsia" w:hAnsiTheme="minorEastAsia"/>
          <w:color w:val="BA549F"/>
          <w:w w:val="110"/>
        </w:rPr>
        <w:t>B</w:t>
      </w:r>
      <w:r w:rsidRPr="0070218B">
        <w:rPr>
          <w:rFonts w:asciiTheme="minorEastAsia" w:hAnsiTheme="minorEastAsia"/>
          <w:color w:val="BA549F"/>
          <w:spacing w:val="1"/>
          <w:w w:val="110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>)</w:t>
      </w:r>
      <w:r w:rsidRPr="0070218B">
        <w:rPr>
          <w:rFonts w:asciiTheme="minorEastAsia" w:hAnsiTheme="minorEastAsia"/>
          <w:color w:val="231F20"/>
          <w:spacing w:val="41"/>
          <w:w w:val="110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  <w:w w:val="110"/>
        </w:rPr>
        <w:t>9.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C++</w:t>
      </w:r>
      <w:r w:rsidRPr="0070218B">
        <w:rPr>
          <w:rFonts w:asciiTheme="minorEastAsia" w:hAnsiTheme="minorEastAsia" w:cs="Wawati SC" w:hint="eastAsia"/>
          <w:color w:val="231F20"/>
        </w:rPr>
        <w:t>程式碼中的某行指令</w:t>
      </w:r>
      <w:r w:rsidRPr="0070218B">
        <w:rPr>
          <w:rFonts w:asciiTheme="minorEastAsia" w:hAnsiTheme="minorEastAsia" w:cs="Arial"/>
          <w:color w:val="00AEEF"/>
          <w:sz w:val="20"/>
          <w:szCs w:val="20"/>
        </w:rPr>
        <w:t>#define</w:t>
      </w:r>
      <w:r w:rsidRPr="0070218B">
        <w:rPr>
          <w:rFonts w:asciiTheme="minorEastAsia" w:hAnsiTheme="minorEastAsia" w:cs="Arial"/>
          <w:color w:val="00AEEF"/>
          <w:spacing w:val="63"/>
          <w:sz w:val="20"/>
          <w:szCs w:val="20"/>
        </w:rPr>
        <w:t xml:space="preserve">  </w:t>
      </w:r>
      <w:r w:rsidRPr="0070218B">
        <w:rPr>
          <w:rFonts w:asciiTheme="minorEastAsia" w:hAnsiTheme="minorEastAsia" w:cs="Arial"/>
          <w:color w:val="00AEEF"/>
          <w:sz w:val="20"/>
          <w:szCs w:val="20"/>
        </w:rPr>
        <w:t>PI</w:t>
      </w:r>
      <w:r w:rsidRPr="0070218B">
        <w:rPr>
          <w:rFonts w:asciiTheme="minorEastAsia" w:hAnsiTheme="minorEastAsia" w:cs="Arial"/>
          <w:color w:val="00AEEF"/>
          <w:spacing w:val="65"/>
          <w:sz w:val="20"/>
          <w:szCs w:val="20"/>
        </w:rPr>
        <w:t xml:space="preserve">  </w:t>
      </w:r>
      <w:r w:rsidRPr="0070218B">
        <w:rPr>
          <w:rFonts w:asciiTheme="minorEastAsia" w:hAnsiTheme="minorEastAsia" w:cs="Arial"/>
          <w:color w:val="00AEEF"/>
          <w:sz w:val="20"/>
          <w:szCs w:val="20"/>
        </w:rPr>
        <w:t>3.14</w:t>
      </w:r>
      <w:r w:rsidRPr="0070218B">
        <w:rPr>
          <w:rFonts w:asciiTheme="minorEastAsia" w:hAnsiTheme="minorEastAsia" w:cs="Arial"/>
          <w:color w:val="00AEEF"/>
          <w:spacing w:val="54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其所代表的意思是？</w:t>
      </w:r>
    </w:p>
    <w:p w:rsidR="008B4329" w:rsidRPr="0070218B" w:rsidRDefault="008B4329" w:rsidP="008B4329">
      <w:pPr>
        <w:pStyle w:val="ae"/>
        <w:tabs>
          <w:tab w:val="left" w:pos="6650"/>
        </w:tabs>
        <w:kinsoku w:val="0"/>
        <w:overflowPunct w:val="0"/>
        <w:spacing w:before="12" w:line="206" w:lineRule="auto"/>
        <w:ind w:left="2138" w:right="1077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</w:t>
      </w:r>
      <w:r w:rsidRPr="0070218B">
        <w:rPr>
          <w:rFonts w:asciiTheme="minorEastAsia" w:hAnsiTheme="minorEastAsia" w:cs="Wawati SC" w:hint="eastAsia"/>
          <w:color w:val="231F20"/>
        </w:rPr>
        <w:t>宣告變數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PI</w:t>
      </w:r>
      <w:r w:rsidRPr="0070218B">
        <w:rPr>
          <w:rFonts w:asciiTheme="minorEastAsia" w:hAnsiTheme="minorEastAsia" w:cs="Wawati SC" w:hint="eastAsia"/>
          <w:color w:val="231F20"/>
        </w:rPr>
        <w:t>，指定初始值為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3.14</w:t>
      </w:r>
      <w:r w:rsidRPr="0070218B">
        <w:rPr>
          <w:rFonts w:asciiTheme="minorEastAsia" w:hAnsiTheme="minorEastAsia"/>
          <w:color w:val="231F20"/>
        </w:rPr>
        <w:tab/>
        <w:t>(B)</w:t>
      </w:r>
      <w:r w:rsidRPr="0070218B">
        <w:rPr>
          <w:rFonts w:asciiTheme="minorEastAsia" w:hAnsiTheme="minorEastAsia" w:cs="Wawati SC" w:hint="eastAsia"/>
          <w:color w:val="231F20"/>
        </w:rPr>
        <w:t>程式碼中所有的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PI </w:t>
      </w:r>
      <w:r w:rsidRPr="0070218B">
        <w:rPr>
          <w:rFonts w:asciiTheme="minorEastAsia" w:hAnsiTheme="minorEastAsia" w:cs="Wawati SC" w:hint="eastAsia"/>
          <w:color w:val="231F20"/>
        </w:rPr>
        <w:t>都替換成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3.14 (C)</w:t>
      </w:r>
      <w:r w:rsidRPr="0070218B">
        <w:rPr>
          <w:rFonts w:asciiTheme="minorEastAsia" w:hAnsiTheme="minorEastAsia" w:cs="Wawati SC" w:hint="eastAsia"/>
          <w:color w:val="231F20"/>
        </w:rPr>
        <w:t>只是一行註解，不會被編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譯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 w:cs="Wawati SC" w:hint="eastAsia"/>
          <w:color w:val="231F20"/>
        </w:rPr>
        <w:t>實作一物件</w:t>
      </w:r>
      <w:r w:rsidRPr="0070218B">
        <w:rPr>
          <w:rFonts w:asciiTheme="minorEastAsia" w:hAnsiTheme="minorEastAsia" w:cs="Wawati SC"/>
          <w:color w:val="231F20"/>
          <w:spacing w:val="17"/>
        </w:rPr>
        <w:t xml:space="preserve"> </w:t>
      </w:r>
      <w:r w:rsidRPr="0070218B">
        <w:rPr>
          <w:rFonts w:asciiTheme="minorEastAsia" w:hAnsiTheme="minorEastAsia"/>
          <w:color w:val="231F20"/>
        </w:rPr>
        <w:t>PI</w:t>
      </w:r>
      <w:r w:rsidRPr="0070218B">
        <w:rPr>
          <w:rFonts w:asciiTheme="minorEastAsia" w:hAnsiTheme="minorEastAsia"/>
          <w:color w:val="231F20"/>
          <w:spacing w:val="32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且初始值為</w:t>
      </w:r>
      <w:r w:rsidRPr="0070218B">
        <w:rPr>
          <w:rFonts w:asciiTheme="minorEastAsia" w:hAnsiTheme="minorEastAsia" w:cs="Wawati SC"/>
          <w:color w:val="231F20"/>
          <w:spacing w:val="18"/>
        </w:rPr>
        <w:t xml:space="preserve"> </w:t>
      </w:r>
      <w:r w:rsidRPr="0070218B">
        <w:rPr>
          <w:rFonts w:asciiTheme="minorEastAsia" w:hAnsiTheme="minorEastAsia"/>
          <w:color w:val="231F20"/>
        </w:rPr>
        <w:t>3.14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before="49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17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34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74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10</w:t>
      </w:r>
      <w:r w:rsidRPr="0070218B">
        <w:rPr>
          <w:rFonts w:asciiTheme="minorEastAsia" w:hAnsiTheme="minorEastAsia"/>
          <w:color w:val="231F20"/>
          <w:spacing w:val="22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一程式片段如下，請問執行後的輸出為何？</w:t>
      </w:r>
    </w:p>
    <w:p w:rsidR="008B4329" w:rsidRPr="0070218B" w:rsidRDefault="008B4329" w:rsidP="008B4329">
      <w:pPr>
        <w:pStyle w:val="ae"/>
        <w:tabs>
          <w:tab w:val="left" w:pos="2825"/>
          <w:tab w:val="left" w:pos="3501"/>
          <w:tab w:val="left" w:pos="4175"/>
        </w:tabs>
        <w:kinsoku w:val="0"/>
        <w:overflowPunct w:val="0"/>
        <w:spacing w:line="389" w:lineRule="exact"/>
        <w:ind w:left="2138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4"/>
        </w:rPr>
        <w:t>(A)0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(D)3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before="88" w:line="312" w:lineRule="auto"/>
        <w:ind w:left="2166" w:right="3052"/>
        <w:rPr>
          <w:rFonts w:asciiTheme="minorEastAsia" w:hAnsiTheme="minorEastAsia" w:cs="Arial"/>
          <w:color w:val="00AEEF"/>
          <w:w w:val="120"/>
          <w:sz w:val="20"/>
          <w:szCs w:val="20"/>
        </w:rPr>
      </w:pPr>
      <w:proofErr w:type="spellStart"/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enum</w:t>
      </w:r>
      <w:proofErr w:type="spellEnd"/>
      <w:r w:rsidRPr="0070218B">
        <w:rPr>
          <w:rFonts w:asciiTheme="minorEastAsia" w:hAnsiTheme="minorEastAsia" w:cs="Arial"/>
          <w:color w:val="00AEEF"/>
          <w:spacing w:val="3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color</w:t>
      </w:r>
      <w:r w:rsidRPr="0070218B">
        <w:rPr>
          <w:rFonts w:asciiTheme="minorEastAsia" w:hAnsiTheme="minorEastAsia" w:cs="Arial"/>
          <w:color w:val="00AEEF"/>
          <w:spacing w:val="4"/>
          <w:w w:val="120"/>
          <w:sz w:val="20"/>
          <w:szCs w:val="20"/>
        </w:rPr>
        <w:t xml:space="preserve"> </w:t>
      </w:r>
      <w:r w:rsidRPr="0070218B">
        <w:rPr>
          <w:rFonts w:asciiTheme="minorEastAsia" w:cs="Arial"/>
          <w:color w:val="00AEEF"/>
          <w:w w:val="120"/>
          <w:sz w:val="20"/>
          <w:szCs w:val="20"/>
        </w:rPr>
        <w:t>{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Red=1,</w:t>
      </w:r>
      <w:r w:rsidRPr="0070218B">
        <w:rPr>
          <w:rFonts w:asciiTheme="minorEastAsia" w:hAnsiTheme="minorEastAsia" w:cs="Arial"/>
          <w:color w:val="00AEEF"/>
          <w:spacing w:val="5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Blue,</w:t>
      </w:r>
      <w:r w:rsidRPr="0070218B">
        <w:rPr>
          <w:rFonts w:asciiTheme="minorEastAsia" w:hAnsiTheme="minorEastAsia" w:cs="Arial"/>
          <w:color w:val="00AEEF"/>
          <w:spacing w:val="4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Yellow,</w:t>
      </w:r>
      <w:r w:rsidRPr="0070218B">
        <w:rPr>
          <w:rFonts w:asciiTheme="minorEastAsia" w:hAnsiTheme="minorEastAsia" w:cs="Arial"/>
          <w:color w:val="00AEEF"/>
          <w:spacing w:val="4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Green,</w:t>
      </w:r>
      <w:r w:rsidRPr="0070218B">
        <w:rPr>
          <w:rFonts w:asciiTheme="minorEastAsia" w:hAnsiTheme="minorEastAsia" w:cs="Arial"/>
          <w:color w:val="00AEEF"/>
          <w:spacing w:val="4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Black,</w:t>
      </w:r>
      <w:r w:rsidRPr="0070218B">
        <w:rPr>
          <w:rFonts w:asciiTheme="minorEastAsia" w:hAnsiTheme="minorEastAsia" w:cs="Arial"/>
          <w:color w:val="00AEEF"/>
          <w:spacing w:val="2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 xml:space="preserve">White};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color</w:t>
      </w:r>
      <w:r w:rsidRPr="0070218B">
        <w:rPr>
          <w:rFonts w:asciiTheme="minorEastAsia" w:hAnsiTheme="minorEastAsia" w:cs="Arial"/>
          <w:color w:val="00AEEF"/>
          <w:spacing w:val="40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c</w:t>
      </w:r>
      <w:r w:rsidRPr="0070218B">
        <w:rPr>
          <w:rFonts w:asciiTheme="minorEastAsia" w:hAnsiTheme="minorEastAsia" w:cs="Arial"/>
          <w:color w:val="00AEEF"/>
          <w:spacing w:val="40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=</w:t>
      </w:r>
      <w:r w:rsidRPr="0070218B">
        <w:rPr>
          <w:rFonts w:asciiTheme="minorEastAsia" w:hAnsiTheme="minorEastAsia" w:cs="Arial"/>
          <w:color w:val="00AEEF"/>
          <w:spacing w:val="40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Yellow;</w:t>
      </w:r>
    </w:p>
    <w:p w:rsidR="008B4329" w:rsidRPr="0070218B" w:rsidRDefault="008B4329" w:rsidP="008B4329">
      <w:pPr>
        <w:pStyle w:val="ae"/>
        <w:kinsoku w:val="0"/>
        <w:overflowPunct w:val="0"/>
        <w:spacing w:before="2"/>
        <w:ind w:left="2166"/>
        <w:rPr>
          <w:rFonts w:asciiTheme="minorEastAsia" w:hAnsiTheme="minorEastAsia" w:cs="Arial"/>
          <w:color w:val="00AEEF"/>
          <w:spacing w:val="-5"/>
          <w:w w:val="145"/>
          <w:sz w:val="20"/>
          <w:szCs w:val="20"/>
        </w:rPr>
      </w:pPr>
      <w:proofErr w:type="spellStart"/>
      <w:proofErr w:type="gramStart"/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printf</w:t>
      </w:r>
      <w:proofErr w:type="spellEnd"/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(</w:t>
      </w:r>
      <w:proofErr w:type="gramEnd"/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"%d",</w:t>
      </w:r>
      <w:r w:rsidRPr="0070218B">
        <w:rPr>
          <w:rFonts w:asciiTheme="minorEastAsia" w:hAnsiTheme="minorEastAsia" w:cs="Arial"/>
          <w:color w:val="00AEEF"/>
          <w:spacing w:val="-6"/>
          <w:w w:val="14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5"/>
          <w:w w:val="145"/>
          <w:sz w:val="20"/>
          <w:szCs w:val="20"/>
        </w:rPr>
        <w:t>c);</w:t>
      </w:r>
    </w:p>
    <w:p w:rsidR="008B4329" w:rsidRPr="0070218B" w:rsidRDefault="008B4329" w:rsidP="008B4329">
      <w:pPr>
        <w:pStyle w:val="ae"/>
        <w:kinsoku w:val="0"/>
        <w:overflowPunct w:val="0"/>
        <w:spacing w:before="172"/>
        <w:rPr>
          <w:rFonts w:asciiTheme="minorEastAsia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0" allowOverlap="1" wp14:anchorId="3C37D7DC" wp14:editId="4560F228">
                <wp:simplePos x="0" y="0"/>
                <wp:positionH relativeFrom="page">
                  <wp:posOffset>753110</wp:posOffset>
                </wp:positionH>
                <wp:positionV relativeFrom="paragraph">
                  <wp:posOffset>270510</wp:posOffset>
                </wp:positionV>
                <wp:extent cx="6125210" cy="1386840"/>
                <wp:effectExtent l="0" t="0" r="0" b="0"/>
                <wp:wrapTopAndBottom/>
                <wp:docPr id="1246763567" name="Group 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5210" cy="1386840"/>
                          <a:chOff x="1186" y="426"/>
                          <a:chExt cx="9646" cy="2184"/>
                        </a:xfrm>
                      </wpg:grpSpPr>
                      <wpg:grpSp>
                        <wpg:cNvPr id="263499232" name="Group 960"/>
                        <wpg:cNvGrpSpPr>
                          <a:grpSpLocks/>
                        </wpg:cNvGrpSpPr>
                        <wpg:grpSpPr bwMode="auto">
                          <a:xfrm>
                            <a:off x="1186" y="764"/>
                            <a:ext cx="5269" cy="360"/>
                            <a:chOff x="1186" y="764"/>
                            <a:chExt cx="5269" cy="360"/>
                          </a:xfrm>
                        </wpg:grpSpPr>
                        <wps:wsp>
                          <wps:cNvPr id="505573234" name="Freeform 961"/>
                          <wps:cNvSpPr>
                            <a:spLocks/>
                          </wps:cNvSpPr>
                          <wps:spPr bwMode="auto">
                            <a:xfrm>
                              <a:off x="1186" y="764"/>
                              <a:ext cx="5269" cy="360"/>
                            </a:xfrm>
                            <a:custGeom>
                              <a:avLst/>
                              <a:gdLst>
                                <a:gd name="T0" fmla="*/ 832 w 5269"/>
                                <a:gd name="T1" fmla="*/ 0 h 360"/>
                                <a:gd name="T2" fmla="*/ 72 w 5269"/>
                                <a:gd name="T3" fmla="*/ 0 h 360"/>
                                <a:gd name="T4" fmla="*/ 0 w 5269"/>
                                <a:gd name="T5" fmla="*/ 0 h 360"/>
                                <a:gd name="T6" fmla="*/ 0 w 5269"/>
                                <a:gd name="T7" fmla="*/ 360 h 360"/>
                                <a:gd name="T8" fmla="*/ 72 w 5269"/>
                                <a:gd name="T9" fmla="*/ 360 h 360"/>
                                <a:gd name="T10" fmla="*/ 832 w 5269"/>
                                <a:gd name="T11" fmla="*/ 360 h 360"/>
                                <a:gd name="T12" fmla="*/ 832 w 5269"/>
                                <a:gd name="T13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269" h="360">
                                  <a:moveTo>
                                    <a:pt x="832" y="0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72" y="360"/>
                                  </a:lnTo>
                                  <a:lnTo>
                                    <a:pt x="832" y="360"/>
                                  </a:lnTo>
                                  <a:lnTo>
                                    <a:pt x="8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2105952" name="Freeform 962"/>
                          <wps:cNvSpPr>
                            <a:spLocks/>
                          </wps:cNvSpPr>
                          <wps:spPr bwMode="auto">
                            <a:xfrm>
                              <a:off x="1186" y="764"/>
                              <a:ext cx="5269" cy="360"/>
                            </a:xfrm>
                            <a:custGeom>
                              <a:avLst/>
                              <a:gdLst>
                                <a:gd name="T0" fmla="*/ 2583 w 5269"/>
                                <a:gd name="T1" fmla="*/ 0 h 360"/>
                                <a:gd name="T2" fmla="*/ 1822 w 5269"/>
                                <a:gd name="T3" fmla="*/ 0 h 360"/>
                                <a:gd name="T4" fmla="*/ 1765 w 5269"/>
                                <a:gd name="T5" fmla="*/ 0 h 360"/>
                                <a:gd name="T6" fmla="*/ 1750 w 5269"/>
                                <a:gd name="T7" fmla="*/ 0 h 360"/>
                                <a:gd name="T8" fmla="*/ 1708 w 5269"/>
                                <a:gd name="T9" fmla="*/ 0 h 360"/>
                                <a:gd name="T10" fmla="*/ 946 w 5269"/>
                                <a:gd name="T11" fmla="*/ 0 h 360"/>
                                <a:gd name="T12" fmla="*/ 889 w 5269"/>
                                <a:gd name="T13" fmla="*/ 0 h 360"/>
                                <a:gd name="T14" fmla="*/ 874 w 5269"/>
                                <a:gd name="T15" fmla="*/ 0 h 360"/>
                                <a:gd name="T16" fmla="*/ 832 w 5269"/>
                                <a:gd name="T17" fmla="*/ 0 h 360"/>
                                <a:gd name="T18" fmla="*/ 832 w 5269"/>
                                <a:gd name="T19" fmla="*/ 360 h 360"/>
                                <a:gd name="T20" fmla="*/ 874 w 5269"/>
                                <a:gd name="T21" fmla="*/ 360 h 360"/>
                                <a:gd name="T22" fmla="*/ 889 w 5269"/>
                                <a:gd name="T23" fmla="*/ 360 h 360"/>
                                <a:gd name="T24" fmla="*/ 946 w 5269"/>
                                <a:gd name="T25" fmla="*/ 360 h 360"/>
                                <a:gd name="T26" fmla="*/ 1708 w 5269"/>
                                <a:gd name="T27" fmla="*/ 360 h 360"/>
                                <a:gd name="T28" fmla="*/ 1750 w 5269"/>
                                <a:gd name="T29" fmla="*/ 360 h 360"/>
                                <a:gd name="T30" fmla="*/ 1765 w 5269"/>
                                <a:gd name="T31" fmla="*/ 360 h 360"/>
                                <a:gd name="T32" fmla="*/ 1822 w 5269"/>
                                <a:gd name="T33" fmla="*/ 360 h 360"/>
                                <a:gd name="T34" fmla="*/ 2583 w 5269"/>
                                <a:gd name="T35" fmla="*/ 360 h 360"/>
                                <a:gd name="T36" fmla="*/ 2583 w 5269"/>
                                <a:gd name="T37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5269" h="360">
                                  <a:moveTo>
                                    <a:pt x="2583" y="0"/>
                                  </a:moveTo>
                                  <a:lnTo>
                                    <a:pt x="1822" y="0"/>
                                  </a:lnTo>
                                  <a:lnTo>
                                    <a:pt x="1765" y="0"/>
                                  </a:lnTo>
                                  <a:lnTo>
                                    <a:pt x="1750" y="0"/>
                                  </a:lnTo>
                                  <a:lnTo>
                                    <a:pt x="1708" y="0"/>
                                  </a:lnTo>
                                  <a:lnTo>
                                    <a:pt x="946" y="0"/>
                                  </a:lnTo>
                                  <a:lnTo>
                                    <a:pt x="889" y="0"/>
                                  </a:lnTo>
                                  <a:lnTo>
                                    <a:pt x="874" y="0"/>
                                  </a:lnTo>
                                  <a:lnTo>
                                    <a:pt x="832" y="0"/>
                                  </a:lnTo>
                                  <a:lnTo>
                                    <a:pt x="832" y="360"/>
                                  </a:lnTo>
                                  <a:lnTo>
                                    <a:pt x="874" y="360"/>
                                  </a:lnTo>
                                  <a:lnTo>
                                    <a:pt x="889" y="360"/>
                                  </a:lnTo>
                                  <a:lnTo>
                                    <a:pt x="946" y="360"/>
                                  </a:lnTo>
                                  <a:lnTo>
                                    <a:pt x="1708" y="360"/>
                                  </a:lnTo>
                                  <a:lnTo>
                                    <a:pt x="1750" y="360"/>
                                  </a:lnTo>
                                  <a:lnTo>
                                    <a:pt x="1765" y="360"/>
                                  </a:lnTo>
                                  <a:lnTo>
                                    <a:pt x="1822" y="360"/>
                                  </a:lnTo>
                                  <a:lnTo>
                                    <a:pt x="2583" y="360"/>
                                  </a:lnTo>
                                  <a:lnTo>
                                    <a:pt x="25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9608624" name="Freeform 963"/>
                          <wps:cNvSpPr>
                            <a:spLocks/>
                          </wps:cNvSpPr>
                          <wps:spPr bwMode="auto">
                            <a:xfrm>
                              <a:off x="1186" y="764"/>
                              <a:ext cx="5269" cy="360"/>
                            </a:xfrm>
                            <a:custGeom>
                              <a:avLst/>
                              <a:gdLst>
                                <a:gd name="T0" fmla="*/ 4334 w 5269"/>
                                <a:gd name="T1" fmla="*/ 0 h 360"/>
                                <a:gd name="T2" fmla="*/ 3573 w 5269"/>
                                <a:gd name="T3" fmla="*/ 0 h 360"/>
                                <a:gd name="T4" fmla="*/ 3517 w 5269"/>
                                <a:gd name="T5" fmla="*/ 0 h 360"/>
                                <a:gd name="T6" fmla="*/ 3502 w 5269"/>
                                <a:gd name="T7" fmla="*/ 0 h 360"/>
                                <a:gd name="T8" fmla="*/ 3459 w 5269"/>
                                <a:gd name="T9" fmla="*/ 0 h 360"/>
                                <a:gd name="T10" fmla="*/ 2697 w 5269"/>
                                <a:gd name="T11" fmla="*/ 0 h 360"/>
                                <a:gd name="T12" fmla="*/ 2641 w 5269"/>
                                <a:gd name="T13" fmla="*/ 0 h 360"/>
                                <a:gd name="T14" fmla="*/ 2626 w 5269"/>
                                <a:gd name="T15" fmla="*/ 0 h 360"/>
                                <a:gd name="T16" fmla="*/ 2583 w 5269"/>
                                <a:gd name="T17" fmla="*/ 0 h 360"/>
                                <a:gd name="T18" fmla="*/ 2583 w 5269"/>
                                <a:gd name="T19" fmla="*/ 360 h 360"/>
                                <a:gd name="T20" fmla="*/ 2626 w 5269"/>
                                <a:gd name="T21" fmla="*/ 360 h 360"/>
                                <a:gd name="T22" fmla="*/ 2641 w 5269"/>
                                <a:gd name="T23" fmla="*/ 360 h 360"/>
                                <a:gd name="T24" fmla="*/ 2697 w 5269"/>
                                <a:gd name="T25" fmla="*/ 360 h 360"/>
                                <a:gd name="T26" fmla="*/ 3459 w 5269"/>
                                <a:gd name="T27" fmla="*/ 360 h 360"/>
                                <a:gd name="T28" fmla="*/ 3502 w 5269"/>
                                <a:gd name="T29" fmla="*/ 360 h 360"/>
                                <a:gd name="T30" fmla="*/ 3517 w 5269"/>
                                <a:gd name="T31" fmla="*/ 360 h 360"/>
                                <a:gd name="T32" fmla="*/ 3573 w 5269"/>
                                <a:gd name="T33" fmla="*/ 360 h 360"/>
                                <a:gd name="T34" fmla="*/ 4334 w 5269"/>
                                <a:gd name="T35" fmla="*/ 360 h 360"/>
                                <a:gd name="T36" fmla="*/ 4334 w 5269"/>
                                <a:gd name="T37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5269" h="360">
                                  <a:moveTo>
                                    <a:pt x="4334" y="0"/>
                                  </a:moveTo>
                                  <a:lnTo>
                                    <a:pt x="3573" y="0"/>
                                  </a:lnTo>
                                  <a:lnTo>
                                    <a:pt x="3517" y="0"/>
                                  </a:lnTo>
                                  <a:lnTo>
                                    <a:pt x="3502" y="0"/>
                                  </a:lnTo>
                                  <a:lnTo>
                                    <a:pt x="3459" y="0"/>
                                  </a:lnTo>
                                  <a:lnTo>
                                    <a:pt x="2697" y="0"/>
                                  </a:lnTo>
                                  <a:lnTo>
                                    <a:pt x="2641" y="0"/>
                                  </a:lnTo>
                                  <a:lnTo>
                                    <a:pt x="2626" y="0"/>
                                  </a:lnTo>
                                  <a:lnTo>
                                    <a:pt x="2583" y="0"/>
                                  </a:lnTo>
                                  <a:lnTo>
                                    <a:pt x="2583" y="360"/>
                                  </a:lnTo>
                                  <a:lnTo>
                                    <a:pt x="2626" y="360"/>
                                  </a:lnTo>
                                  <a:lnTo>
                                    <a:pt x="2641" y="360"/>
                                  </a:lnTo>
                                  <a:lnTo>
                                    <a:pt x="2697" y="360"/>
                                  </a:lnTo>
                                  <a:lnTo>
                                    <a:pt x="3459" y="360"/>
                                  </a:lnTo>
                                  <a:lnTo>
                                    <a:pt x="3502" y="360"/>
                                  </a:lnTo>
                                  <a:lnTo>
                                    <a:pt x="3517" y="360"/>
                                  </a:lnTo>
                                  <a:lnTo>
                                    <a:pt x="3573" y="360"/>
                                  </a:lnTo>
                                  <a:lnTo>
                                    <a:pt x="4334" y="360"/>
                                  </a:lnTo>
                                  <a:lnTo>
                                    <a:pt x="43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0544030" name="Freeform 964"/>
                          <wps:cNvSpPr>
                            <a:spLocks/>
                          </wps:cNvSpPr>
                          <wps:spPr bwMode="auto">
                            <a:xfrm>
                              <a:off x="1186" y="764"/>
                              <a:ext cx="5269" cy="360"/>
                            </a:xfrm>
                            <a:custGeom>
                              <a:avLst/>
                              <a:gdLst>
                                <a:gd name="T0" fmla="*/ 5268 w 5269"/>
                                <a:gd name="T1" fmla="*/ 0 h 360"/>
                                <a:gd name="T2" fmla="*/ 5210 w 5269"/>
                                <a:gd name="T3" fmla="*/ 0 h 360"/>
                                <a:gd name="T4" fmla="*/ 4448 w 5269"/>
                                <a:gd name="T5" fmla="*/ 0 h 360"/>
                                <a:gd name="T6" fmla="*/ 4392 w 5269"/>
                                <a:gd name="T7" fmla="*/ 0 h 360"/>
                                <a:gd name="T8" fmla="*/ 4377 w 5269"/>
                                <a:gd name="T9" fmla="*/ 0 h 360"/>
                                <a:gd name="T10" fmla="*/ 4334 w 5269"/>
                                <a:gd name="T11" fmla="*/ 0 h 360"/>
                                <a:gd name="T12" fmla="*/ 4334 w 5269"/>
                                <a:gd name="T13" fmla="*/ 360 h 360"/>
                                <a:gd name="T14" fmla="*/ 4377 w 5269"/>
                                <a:gd name="T15" fmla="*/ 360 h 360"/>
                                <a:gd name="T16" fmla="*/ 4392 w 5269"/>
                                <a:gd name="T17" fmla="*/ 360 h 360"/>
                                <a:gd name="T18" fmla="*/ 4448 w 5269"/>
                                <a:gd name="T19" fmla="*/ 360 h 360"/>
                                <a:gd name="T20" fmla="*/ 5210 w 5269"/>
                                <a:gd name="T21" fmla="*/ 360 h 360"/>
                                <a:gd name="T22" fmla="*/ 5268 w 5269"/>
                                <a:gd name="T23" fmla="*/ 360 h 360"/>
                                <a:gd name="T24" fmla="*/ 5268 w 5269"/>
                                <a:gd name="T25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269" h="360">
                                  <a:moveTo>
                                    <a:pt x="5268" y="0"/>
                                  </a:moveTo>
                                  <a:lnTo>
                                    <a:pt x="5210" y="0"/>
                                  </a:lnTo>
                                  <a:lnTo>
                                    <a:pt x="4448" y="0"/>
                                  </a:lnTo>
                                  <a:lnTo>
                                    <a:pt x="4392" y="0"/>
                                  </a:lnTo>
                                  <a:lnTo>
                                    <a:pt x="4377" y="0"/>
                                  </a:lnTo>
                                  <a:lnTo>
                                    <a:pt x="4334" y="0"/>
                                  </a:lnTo>
                                  <a:lnTo>
                                    <a:pt x="4334" y="360"/>
                                  </a:lnTo>
                                  <a:lnTo>
                                    <a:pt x="4377" y="360"/>
                                  </a:lnTo>
                                  <a:lnTo>
                                    <a:pt x="4392" y="360"/>
                                  </a:lnTo>
                                  <a:lnTo>
                                    <a:pt x="4448" y="360"/>
                                  </a:lnTo>
                                  <a:lnTo>
                                    <a:pt x="5210" y="360"/>
                                  </a:lnTo>
                                  <a:lnTo>
                                    <a:pt x="5268" y="360"/>
                                  </a:lnTo>
                                  <a:lnTo>
                                    <a:pt x="52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16197700" name="Picture 965"/>
                          <pic:cNvPicPr>
                            <a:picLocks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1" y="888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7746158" name="Freeform 966"/>
                        <wps:cNvSpPr>
                          <a:spLocks/>
                        </wps:cNvSpPr>
                        <wps:spPr bwMode="auto">
                          <a:xfrm>
                            <a:off x="6440" y="764"/>
                            <a:ext cx="1766" cy="360"/>
                          </a:xfrm>
                          <a:custGeom>
                            <a:avLst/>
                            <a:gdLst>
                              <a:gd name="T0" fmla="*/ 1765 w 1766"/>
                              <a:gd name="T1" fmla="*/ 0 h 360"/>
                              <a:gd name="T2" fmla="*/ 1707 w 1766"/>
                              <a:gd name="T3" fmla="*/ 0 h 360"/>
                              <a:gd name="T4" fmla="*/ 945 w 1766"/>
                              <a:gd name="T5" fmla="*/ 0 h 360"/>
                              <a:gd name="T6" fmla="*/ 889 w 1766"/>
                              <a:gd name="T7" fmla="*/ 0 h 360"/>
                              <a:gd name="T8" fmla="*/ 874 w 1766"/>
                              <a:gd name="T9" fmla="*/ 0 h 360"/>
                              <a:gd name="T10" fmla="*/ 831 w 1766"/>
                              <a:gd name="T11" fmla="*/ 0 h 360"/>
                              <a:gd name="T12" fmla="*/ 70 w 1766"/>
                              <a:gd name="T13" fmla="*/ 0 h 360"/>
                              <a:gd name="T14" fmla="*/ 0 w 1766"/>
                              <a:gd name="T15" fmla="*/ 0 h 360"/>
                              <a:gd name="T16" fmla="*/ 0 w 1766"/>
                              <a:gd name="T17" fmla="*/ 360 h 360"/>
                              <a:gd name="T18" fmla="*/ 70 w 1766"/>
                              <a:gd name="T19" fmla="*/ 360 h 360"/>
                              <a:gd name="T20" fmla="*/ 831 w 1766"/>
                              <a:gd name="T21" fmla="*/ 360 h 360"/>
                              <a:gd name="T22" fmla="*/ 874 w 1766"/>
                              <a:gd name="T23" fmla="*/ 360 h 360"/>
                              <a:gd name="T24" fmla="*/ 889 w 1766"/>
                              <a:gd name="T25" fmla="*/ 360 h 360"/>
                              <a:gd name="T26" fmla="*/ 945 w 1766"/>
                              <a:gd name="T27" fmla="*/ 360 h 360"/>
                              <a:gd name="T28" fmla="*/ 1707 w 1766"/>
                              <a:gd name="T29" fmla="*/ 360 h 360"/>
                              <a:gd name="T30" fmla="*/ 1765 w 1766"/>
                              <a:gd name="T31" fmla="*/ 360 h 360"/>
                              <a:gd name="T32" fmla="*/ 1765 w 1766"/>
                              <a:gd name="T33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766" h="360">
                                <a:moveTo>
                                  <a:pt x="1765" y="0"/>
                                </a:moveTo>
                                <a:lnTo>
                                  <a:pt x="1707" y="0"/>
                                </a:lnTo>
                                <a:lnTo>
                                  <a:pt x="945" y="0"/>
                                </a:lnTo>
                                <a:lnTo>
                                  <a:pt x="889" y="0"/>
                                </a:lnTo>
                                <a:lnTo>
                                  <a:pt x="874" y="0"/>
                                </a:lnTo>
                                <a:lnTo>
                                  <a:pt x="831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831" y="360"/>
                                </a:lnTo>
                                <a:lnTo>
                                  <a:pt x="874" y="360"/>
                                </a:lnTo>
                                <a:lnTo>
                                  <a:pt x="889" y="360"/>
                                </a:lnTo>
                                <a:lnTo>
                                  <a:pt x="945" y="360"/>
                                </a:lnTo>
                                <a:lnTo>
                                  <a:pt x="1707" y="360"/>
                                </a:lnTo>
                                <a:lnTo>
                                  <a:pt x="1765" y="360"/>
                                </a:lnTo>
                                <a:lnTo>
                                  <a:pt x="1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1802521" name="Picture 967"/>
                          <pic:cNvPicPr>
                            <a:picLocks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42" y="888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3643024" name="Freeform 968"/>
                        <wps:cNvSpPr>
                          <a:spLocks/>
                        </wps:cNvSpPr>
                        <wps:spPr bwMode="auto">
                          <a:xfrm>
                            <a:off x="8191" y="764"/>
                            <a:ext cx="1766" cy="360"/>
                          </a:xfrm>
                          <a:custGeom>
                            <a:avLst/>
                            <a:gdLst>
                              <a:gd name="T0" fmla="*/ 1765 w 1766"/>
                              <a:gd name="T1" fmla="*/ 0 h 360"/>
                              <a:gd name="T2" fmla="*/ 1708 w 1766"/>
                              <a:gd name="T3" fmla="*/ 0 h 360"/>
                              <a:gd name="T4" fmla="*/ 946 w 1766"/>
                              <a:gd name="T5" fmla="*/ 0 h 360"/>
                              <a:gd name="T6" fmla="*/ 889 w 1766"/>
                              <a:gd name="T7" fmla="*/ 0 h 360"/>
                              <a:gd name="T8" fmla="*/ 874 w 1766"/>
                              <a:gd name="T9" fmla="*/ 0 h 360"/>
                              <a:gd name="T10" fmla="*/ 831 w 1766"/>
                              <a:gd name="T11" fmla="*/ 0 h 360"/>
                              <a:gd name="T12" fmla="*/ 70 w 1766"/>
                              <a:gd name="T13" fmla="*/ 0 h 360"/>
                              <a:gd name="T14" fmla="*/ 0 w 1766"/>
                              <a:gd name="T15" fmla="*/ 0 h 360"/>
                              <a:gd name="T16" fmla="*/ 0 w 1766"/>
                              <a:gd name="T17" fmla="*/ 360 h 360"/>
                              <a:gd name="T18" fmla="*/ 70 w 1766"/>
                              <a:gd name="T19" fmla="*/ 360 h 360"/>
                              <a:gd name="T20" fmla="*/ 831 w 1766"/>
                              <a:gd name="T21" fmla="*/ 360 h 360"/>
                              <a:gd name="T22" fmla="*/ 874 w 1766"/>
                              <a:gd name="T23" fmla="*/ 360 h 360"/>
                              <a:gd name="T24" fmla="*/ 889 w 1766"/>
                              <a:gd name="T25" fmla="*/ 360 h 360"/>
                              <a:gd name="T26" fmla="*/ 946 w 1766"/>
                              <a:gd name="T27" fmla="*/ 360 h 360"/>
                              <a:gd name="T28" fmla="*/ 1708 w 1766"/>
                              <a:gd name="T29" fmla="*/ 360 h 360"/>
                              <a:gd name="T30" fmla="*/ 1765 w 1766"/>
                              <a:gd name="T31" fmla="*/ 360 h 360"/>
                              <a:gd name="T32" fmla="*/ 1765 w 1766"/>
                              <a:gd name="T33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766" h="360">
                                <a:moveTo>
                                  <a:pt x="1765" y="0"/>
                                </a:moveTo>
                                <a:lnTo>
                                  <a:pt x="1708" y="0"/>
                                </a:lnTo>
                                <a:lnTo>
                                  <a:pt x="946" y="0"/>
                                </a:lnTo>
                                <a:lnTo>
                                  <a:pt x="889" y="0"/>
                                </a:lnTo>
                                <a:lnTo>
                                  <a:pt x="874" y="0"/>
                                </a:lnTo>
                                <a:lnTo>
                                  <a:pt x="831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831" y="360"/>
                                </a:lnTo>
                                <a:lnTo>
                                  <a:pt x="874" y="360"/>
                                </a:lnTo>
                                <a:lnTo>
                                  <a:pt x="889" y="360"/>
                                </a:lnTo>
                                <a:lnTo>
                                  <a:pt x="946" y="360"/>
                                </a:lnTo>
                                <a:lnTo>
                                  <a:pt x="1708" y="360"/>
                                </a:lnTo>
                                <a:lnTo>
                                  <a:pt x="1765" y="360"/>
                                </a:lnTo>
                                <a:lnTo>
                                  <a:pt x="1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7104830" name="Picture 969"/>
                          <pic:cNvPicPr>
                            <a:picLocks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3" y="888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2671080" name="Freeform 970"/>
                        <wps:cNvSpPr>
                          <a:spLocks/>
                        </wps:cNvSpPr>
                        <wps:spPr bwMode="auto">
                          <a:xfrm>
                            <a:off x="1186" y="764"/>
                            <a:ext cx="9646" cy="720"/>
                          </a:xfrm>
                          <a:custGeom>
                            <a:avLst/>
                            <a:gdLst>
                              <a:gd name="T0" fmla="*/ 9645 w 9646"/>
                              <a:gd name="T1" fmla="*/ 0 h 720"/>
                              <a:gd name="T2" fmla="*/ 9589 w 9646"/>
                              <a:gd name="T3" fmla="*/ 0 h 720"/>
                              <a:gd name="T4" fmla="*/ 9589 w 9646"/>
                              <a:gd name="T5" fmla="*/ 0 h 720"/>
                              <a:gd name="T6" fmla="*/ 8827 w 9646"/>
                              <a:gd name="T7" fmla="*/ 0 h 720"/>
                              <a:gd name="T8" fmla="*/ 8755 w 9646"/>
                              <a:gd name="T9" fmla="*/ 0 h 720"/>
                              <a:gd name="T10" fmla="*/ 8755 w 9646"/>
                              <a:gd name="T11" fmla="*/ 360 h 720"/>
                              <a:gd name="T12" fmla="*/ 72 w 9646"/>
                              <a:gd name="T13" fmla="*/ 360 h 720"/>
                              <a:gd name="T14" fmla="*/ 0 w 9646"/>
                              <a:gd name="T15" fmla="*/ 360 h 720"/>
                              <a:gd name="T16" fmla="*/ 0 w 9646"/>
                              <a:gd name="T17" fmla="*/ 720 h 720"/>
                              <a:gd name="T18" fmla="*/ 72 w 9646"/>
                              <a:gd name="T19" fmla="*/ 720 h 720"/>
                              <a:gd name="T20" fmla="*/ 9588 w 9646"/>
                              <a:gd name="T21" fmla="*/ 720 h 720"/>
                              <a:gd name="T22" fmla="*/ 9645 w 9646"/>
                              <a:gd name="T23" fmla="*/ 720 h 720"/>
                              <a:gd name="T24" fmla="*/ 9645 w 9646"/>
                              <a:gd name="T25" fmla="*/ 360 h 720"/>
                              <a:gd name="T26" fmla="*/ 9645 w 9646"/>
                              <a:gd name="T27" fmla="*/ 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646" h="720">
                                <a:moveTo>
                                  <a:pt x="9645" y="0"/>
                                </a:moveTo>
                                <a:lnTo>
                                  <a:pt x="9589" y="0"/>
                                </a:lnTo>
                                <a:lnTo>
                                  <a:pt x="9589" y="0"/>
                                </a:lnTo>
                                <a:lnTo>
                                  <a:pt x="8827" y="0"/>
                                </a:lnTo>
                                <a:lnTo>
                                  <a:pt x="8755" y="0"/>
                                </a:lnTo>
                                <a:lnTo>
                                  <a:pt x="8755" y="360"/>
                                </a:lnTo>
                                <a:lnTo>
                                  <a:pt x="72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720"/>
                                </a:lnTo>
                                <a:lnTo>
                                  <a:pt x="72" y="720"/>
                                </a:lnTo>
                                <a:lnTo>
                                  <a:pt x="9588" y="720"/>
                                </a:lnTo>
                                <a:lnTo>
                                  <a:pt x="9645" y="720"/>
                                </a:lnTo>
                                <a:lnTo>
                                  <a:pt x="9645" y="360"/>
                                </a:lnTo>
                                <a:lnTo>
                                  <a:pt x="9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449510" name="Freeform 971"/>
                        <wps:cNvSpPr>
                          <a:spLocks/>
                        </wps:cNvSpPr>
                        <wps:spPr bwMode="auto">
                          <a:xfrm>
                            <a:off x="1260" y="1170"/>
                            <a:ext cx="546" cy="311"/>
                          </a:xfrm>
                          <a:custGeom>
                            <a:avLst/>
                            <a:gdLst>
                              <a:gd name="T0" fmla="*/ 533 w 546"/>
                              <a:gd name="T1" fmla="*/ 0 h 311"/>
                              <a:gd name="T2" fmla="*/ 13 w 546"/>
                              <a:gd name="T3" fmla="*/ 0 h 311"/>
                              <a:gd name="T4" fmla="*/ 0 w 546"/>
                              <a:gd name="T5" fmla="*/ 14 h 311"/>
                              <a:gd name="T6" fmla="*/ 0 w 546"/>
                              <a:gd name="T7" fmla="*/ 301 h 311"/>
                              <a:gd name="T8" fmla="*/ 9 w 546"/>
                              <a:gd name="T9" fmla="*/ 310 h 311"/>
                              <a:gd name="T10" fmla="*/ 532 w 546"/>
                              <a:gd name="T11" fmla="*/ 310 h 311"/>
                              <a:gd name="T12" fmla="*/ 545 w 546"/>
                              <a:gd name="T13" fmla="*/ 296 h 311"/>
                              <a:gd name="T14" fmla="*/ 545 w 546"/>
                              <a:gd name="T15" fmla="*/ 12 h 311"/>
                              <a:gd name="T16" fmla="*/ 533 w 546"/>
                              <a:gd name="T17" fmla="*/ 0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6" h="311">
                                <a:moveTo>
                                  <a:pt x="533" y="0"/>
                                </a:moveTo>
                                <a:lnTo>
                                  <a:pt x="13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301"/>
                                </a:lnTo>
                                <a:lnTo>
                                  <a:pt x="9" y="310"/>
                                </a:lnTo>
                                <a:lnTo>
                                  <a:pt x="532" y="310"/>
                                </a:lnTo>
                                <a:lnTo>
                                  <a:pt x="545" y="296"/>
                                </a:lnTo>
                                <a:lnTo>
                                  <a:pt x="545" y="12"/>
                                </a:lnTo>
                                <a:lnTo>
                                  <a:pt x="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F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633921" name="Freeform 972"/>
                        <wps:cNvSpPr>
                          <a:spLocks/>
                        </wps:cNvSpPr>
                        <wps:spPr bwMode="auto">
                          <a:xfrm>
                            <a:off x="1260" y="1170"/>
                            <a:ext cx="546" cy="311"/>
                          </a:xfrm>
                          <a:custGeom>
                            <a:avLst/>
                            <a:gdLst>
                              <a:gd name="T0" fmla="*/ 0 w 546"/>
                              <a:gd name="T1" fmla="*/ 14 h 311"/>
                              <a:gd name="T2" fmla="*/ 13 w 546"/>
                              <a:gd name="T3" fmla="*/ 0 h 311"/>
                              <a:gd name="T4" fmla="*/ 533 w 546"/>
                              <a:gd name="T5" fmla="*/ 0 h 311"/>
                              <a:gd name="T6" fmla="*/ 545 w 546"/>
                              <a:gd name="T7" fmla="*/ 12 h 311"/>
                              <a:gd name="T8" fmla="*/ 545 w 546"/>
                              <a:gd name="T9" fmla="*/ 296 h 311"/>
                              <a:gd name="T10" fmla="*/ 532 w 546"/>
                              <a:gd name="T11" fmla="*/ 310 h 311"/>
                              <a:gd name="T12" fmla="*/ 9 w 546"/>
                              <a:gd name="T13" fmla="*/ 310 h 311"/>
                              <a:gd name="T14" fmla="*/ 0 w 546"/>
                              <a:gd name="T15" fmla="*/ 301 h 311"/>
                              <a:gd name="T16" fmla="*/ 0 w 546"/>
                              <a:gd name="T17" fmla="*/ 14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6" h="311">
                                <a:moveTo>
                                  <a:pt x="0" y="14"/>
                                </a:moveTo>
                                <a:lnTo>
                                  <a:pt x="13" y="0"/>
                                </a:lnTo>
                                <a:lnTo>
                                  <a:pt x="533" y="0"/>
                                </a:lnTo>
                                <a:lnTo>
                                  <a:pt x="545" y="12"/>
                                </a:lnTo>
                                <a:lnTo>
                                  <a:pt x="545" y="296"/>
                                </a:lnTo>
                                <a:lnTo>
                                  <a:pt x="532" y="310"/>
                                </a:lnTo>
                                <a:lnTo>
                                  <a:pt x="9" y="310"/>
                                </a:lnTo>
                                <a:lnTo>
                                  <a:pt x="0" y="301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9">
                            <a:solidFill>
                              <a:srgbClr val="00AEE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9833177" name="Picture 973"/>
                          <pic:cNvPicPr>
                            <a:picLocks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6" y="1221"/>
                            <a:ext cx="46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5563106" name="Freeform 974"/>
                        <wps:cNvSpPr>
                          <a:spLocks/>
                        </wps:cNvSpPr>
                        <wps:spPr bwMode="auto">
                          <a:xfrm>
                            <a:off x="1186" y="1484"/>
                            <a:ext cx="9646" cy="1126"/>
                          </a:xfrm>
                          <a:custGeom>
                            <a:avLst/>
                            <a:gdLst>
                              <a:gd name="T0" fmla="*/ 9645 w 9646"/>
                              <a:gd name="T1" fmla="*/ 0 h 1126"/>
                              <a:gd name="T2" fmla="*/ 9588 w 9646"/>
                              <a:gd name="T3" fmla="*/ 0 h 1126"/>
                              <a:gd name="T4" fmla="*/ 9588 w 9646"/>
                              <a:gd name="T5" fmla="*/ 1080 h 1126"/>
                              <a:gd name="T6" fmla="*/ 9588 w 9646"/>
                              <a:gd name="T7" fmla="*/ 1080 h 1126"/>
                              <a:gd name="T8" fmla="*/ 72 w 9646"/>
                              <a:gd name="T9" fmla="*/ 1080 h 1126"/>
                              <a:gd name="T10" fmla="*/ 72 w 9646"/>
                              <a:gd name="T11" fmla="*/ 1080 h 1126"/>
                              <a:gd name="T12" fmla="*/ 9588 w 9646"/>
                              <a:gd name="T13" fmla="*/ 1080 h 1126"/>
                              <a:gd name="T14" fmla="*/ 9588 w 9646"/>
                              <a:gd name="T15" fmla="*/ 0 h 1126"/>
                              <a:gd name="T16" fmla="*/ 72 w 9646"/>
                              <a:gd name="T17" fmla="*/ 0 h 1126"/>
                              <a:gd name="T18" fmla="*/ 0 w 9646"/>
                              <a:gd name="T19" fmla="*/ 0 h 1126"/>
                              <a:gd name="T20" fmla="*/ 0 w 9646"/>
                              <a:gd name="T21" fmla="*/ 1125 h 1126"/>
                              <a:gd name="T22" fmla="*/ 72 w 9646"/>
                              <a:gd name="T23" fmla="*/ 1125 h 1126"/>
                              <a:gd name="T24" fmla="*/ 72 w 9646"/>
                              <a:gd name="T25" fmla="*/ 1125 h 1126"/>
                              <a:gd name="T26" fmla="*/ 9588 w 9646"/>
                              <a:gd name="T27" fmla="*/ 1125 h 1126"/>
                              <a:gd name="T28" fmla="*/ 9588 w 9646"/>
                              <a:gd name="T29" fmla="*/ 1125 h 1126"/>
                              <a:gd name="T30" fmla="*/ 9645 w 9646"/>
                              <a:gd name="T31" fmla="*/ 1125 h 1126"/>
                              <a:gd name="T32" fmla="*/ 9645 w 9646"/>
                              <a:gd name="T33" fmla="*/ 0 h 1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46" h="1126">
                                <a:moveTo>
                                  <a:pt x="9645" y="0"/>
                                </a:moveTo>
                                <a:lnTo>
                                  <a:pt x="9588" y="0"/>
                                </a:lnTo>
                                <a:lnTo>
                                  <a:pt x="9588" y="1080"/>
                                </a:lnTo>
                                <a:lnTo>
                                  <a:pt x="9588" y="1080"/>
                                </a:lnTo>
                                <a:lnTo>
                                  <a:pt x="72" y="1080"/>
                                </a:lnTo>
                                <a:lnTo>
                                  <a:pt x="72" y="1080"/>
                                </a:lnTo>
                                <a:lnTo>
                                  <a:pt x="9588" y="1080"/>
                                </a:lnTo>
                                <a:lnTo>
                                  <a:pt x="9588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25"/>
                                </a:lnTo>
                                <a:lnTo>
                                  <a:pt x="72" y="1125"/>
                                </a:lnTo>
                                <a:lnTo>
                                  <a:pt x="72" y="1125"/>
                                </a:lnTo>
                                <a:lnTo>
                                  <a:pt x="9588" y="1125"/>
                                </a:lnTo>
                                <a:lnTo>
                                  <a:pt x="9588" y="1125"/>
                                </a:lnTo>
                                <a:lnTo>
                                  <a:pt x="9645" y="1125"/>
                                </a:lnTo>
                                <a:lnTo>
                                  <a:pt x="9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072635" name="Freeform 975"/>
                        <wps:cNvSpPr>
                          <a:spLocks/>
                        </wps:cNvSpPr>
                        <wps:spPr bwMode="auto">
                          <a:xfrm>
                            <a:off x="1201" y="426"/>
                            <a:ext cx="2267" cy="336"/>
                          </a:xfrm>
                          <a:custGeom>
                            <a:avLst/>
                            <a:gdLst>
                              <a:gd name="T0" fmla="*/ 2266 w 2267"/>
                              <a:gd name="T1" fmla="*/ 285 h 336"/>
                              <a:gd name="T2" fmla="*/ 736 w 2267"/>
                              <a:gd name="T3" fmla="*/ 285 h 336"/>
                              <a:gd name="T4" fmla="*/ 736 w 2267"/>
                              <a:gd name="T5" fmla="*/ 275 h 336"/>
                              <a:gd name="T6" fmla="*/ 735 w 2267"/>
                              <a:gd name="T7" fmla="*/ 237 h 336"/>
                              <a:gd name="T8" fmla="*/ 735 w 2267"/>
                              <a:gd name="T9" fmla="*/ 98 h 336"/>
                              <a:gd name="T10" fmla="*/ 736 w 2267"/>
                              <a:gd name="T11" fmla="*/ 59 h 336"/>
                              <a:gd name="T12" fmla="*/ 734 w 2267"/>
                              <a:gd name="T13" fmla="*/ 28 h 336"/>
                              <a:gd name="T14" fmla="*/ 723 w 2267"/>
                              <a:gd name="T15" fmla="*/ 7 h 336"/>
                              <a:gd name="T16" fmla="*/ 696 w 2267"/>
                              <a:gd name="T17" fmla="*/ 0 h 336"/>
                              <a:gd name="T18" fmla="*/ 40 w 2267"/>
                              <a:gd name="T19" fmla="*/ 0 h 336"/>
                              <a:gd name="T20" fmla="*/ 12 w 2267"/>
                              <a:gd name="T21" fmla="*/ 7 h 336"/>
                              <a:gd name="T22" fmla="*/ 1 w 2267"/>
                              <a:gd name="T23" fmla="*/ 28 h 336"/>
                              <a:gd name="T24" fmla="*/ 0 w 2267"/>
                              <a:gd name="T25" fmla="*/ 59 h 336"/>
                              <a:gd name="T26" fmla="*/ 1 w 2267"/>
                              <a:gd name="T27" fmla="*/ 98 h 336"/>
                              <a:gd name="T28" fmla="*/ 1 w 2267"/>
                              <a:gd name="T29" fmla="*/ 237 h 336"/>
                              <a:gd name="T30" fmla="*/ 0 w 2267"/>
                              <a:gd name="T31" fmla="*/ 275 h 336"/>
                              <a:gd name="T32" fmla="*/ 0 w 2267"/>
                              <a:gd name="T33" fmla="*/ 285 h 336"/>
                              <a:gd name="T34" fmla="*/ 0 w 2267"/>
                              <a:gd name="T35" fmla="*/ 285 h 336"/>
                              <a:gd name="T36" fmla="*/ 0 w 2267"/>
                              <a:gd name="T37" fmla="*/ 335 h 336"/>
                              <a:gd name="T38" fmla="*/ 40 w 2267"/>
                              <a:gd name="T39" fmla="*/ 335 h 336"/>
                              <a:gd name="T40" fmla="*/ 696 w 2267"/>
                              <a:gd name="T41" fmla="*/ 335 h 336"/>
                              <a:gd name="T42" fmla="*/ 2266 w 2267"/>
                              <a:gd name="T43" fmla="*/ 335 h 336"/>
                              <a:gd name="T44" fmla="*/ 2266 w 2267"/>
                              <a:gd name="T45" fmla="*/ 285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67" h="336">
                                <a:moveTo>
                                  <a:pt x="2266" y="285"/>
                                </a:moveTo>
                                <a:lnTo>
                                  <a:pt x="736" y="285"/>
                                </a:lnTo>
                                <a:lnTo>
                                  <a:pt x="736" y="275"/>
                                </a:lnTo>
                                <a:lnTo>
                                  <a:pt x="735" y="237"/>
                                </a:lnTo>
                                <a:lnTo>
                                  <a:pt x="735" y="98"/>
                                </a:lnTo>
                                <a:lnTo>
                                  <a:pt x="736" y="59"/>
                                </a:lnTo>
                                <a:lnTo>
                                  <a:pt x="734" y="28"/>
                                </a:lnTo>
                                <a:lnTo>
                                  <a:pt x="723" y="7"/>
                                </a:lnTo>
                                <a:lnTo>
                                  <a:pt x="696" y="0"/>
                                </a:lnTo>
                                <a:lnTo>
                                  <a:pt x="40" y="0"/>
                                </a:lnTo>
                                <a:lnTo>
                                  <a:pt x="12" y="7"/>
                                </a:lnTo>
                                <a:lnTo>
                                  <a:pt x="1" y="28"/>
                                </a:lnTo>
                                <a:lnTo>
                                  <a:pt x="0" y="59"/>
                                </a:lnTo>
                                <a:lnTo>
                                  <a:pt x="1" y="98"/>
                                </a:lnTo>
                                <a:lnTo>
                                  <a:pt x="1" y="237"/>
                                </a:lnTo>
                                <a:lnTo>
                                  <a:pt x="0" y="275"/>
                                </a:lnTo>
                                <a:lnTo>
                                  <a:pt x="0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335"/>
                                </a:lnTo>
                                <a:lnTo>
                                  <a:pt x="40" y="335"/>
                                </a:lnTo>
                                <a:lnTo>
                                  <a:pt x="696" y="335"/>
                                </a:lnTo>
                                <a:lnTo>
                                  <a:pt x="2266" y="335"/>
                                </a:lnTo>
                                <a:lnTo>
                                  <a:pt x="2266" y="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790580" name="Picture 976"/>
                          <pic:cNvPicPr>
                            <a:picLocks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4" y="485"/>
                            <a:ext cx="50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5619500" name="Picture 977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2" y="537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2234203" name="Text Box 978"/>
                        <wps:cNvSpPr txBox="1">
                          <a:spLocks/>
                        </wps:cNvSpPr>
                        <wps:spPr bwMode="auto">
                          <a:xfrm>
                            <a:off x="1549" y="801"/>
                            <a:ext cx="491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1.(A)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081846" name="Text Box 979"/>
                        <wps:cNvSpPr txBox="1">
                          <a:spLocks/>
                        </wps:cNvSpPr>
                        <wps:spPr bwMode="auto">
                          <a:xfrm>
                            <a:off x="2425" y="801"/>
                            <a:ext cx="491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2.(D)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9063795" name="Text Box 980"/>
                        <wps:cNvSpPr txBox="1">
                          <a:spLocks/>
                        </wps:cNvSpPr>
                        <wps:spPr bwMode="auto">
                          <a:xfrm>
                            <a:off x="3312" y="801"/>
                            <a:ext cx="1355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tabs>
                                  <w:tab w:val="left" w:pos="875"/>
                                </w:tabs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3.(C)</w:t>
                              </w:r>
                              <w:r>
                                <w:rPr>
                                  <w:color w:val="231F20"/>
                                  <w:sz w:val="22"/>
                                  <w:szCs w:val="22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4.(</w:t>
                              </w:r>
                              <w:proofErr w:type="gramEnd"/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8959822" name="Text Box 981"/>
                        <wps:cNvSpPr txBox="1">
                          <a:spLocks/>
                        </wps:cNvSpPr>
                        <wps:spPr bwMode="auto">
                          <a:xfrm>
                            <a:off x="5051" y="801"/>
                            <a:ext cx="491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5.(A)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0887687" name="Text Box 982"/>
                        <wps:cNvSpPr txBox="1">
                          <a:spLocks/>
                        </wps:cNvSpPr>
                        <wps:spPr bwMode="auto">
                          <a:xfrm>
                            <a:off x="5939" y="801"/>
                            <a:ext cx="47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6.(C)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4294589" name="Text Box 983"/>
                        <wps:cNvSpPr txBox="1">
                          <a:spLocks/>
                        </wps:cNvSpPr>
                        <wps:spPr bwMode="auto">
                          <a:xfrm>
                            <a:off x="6802" y="801"/>
                            <a:ext cx="491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7.(A)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7659946" name="Text Box 984"/>
                        <wps:cNvSpPr txBox="1">
                          <a:spLocks/>
                        </wps:cNvSpPr>
                        <wps:spPr bwMode="auto">
                          <a:xfrm>
                            <a:off x="7690" y="801"/>
                            <a:ext cx="47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8.(B)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2668091" name="Text Box 985"/>
                        <wps:cNvSpPr txBox="1">
                          <a:spLocks/>
                        </wps:cNvSpPr>
                        <wps:spPr bwMode="auto">
                          <a:xfrm>
                            <a:off x="8564" y="801"/>
                            <a:ext cx="1356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tabs>
                                  <w:tab w:val="left" w:pos="754"/>
                                </w:tabs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9.(B)</w:t>
                              </w:r>
                              <w:r>
                                <w:rPr>
                                  <w:color w:val="231F20"/>
                                  <w:sz w:val="22"/>
                                  <w:szCs w:val="22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10.(</w:t>
                              </w:r>
                              <w:proofErr w:type="gramEnd"/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0656594" name="Text Box 986"/>
                        <wps:cNvSpPr txBox="1">
                          <a:spLocks/>
                        </wps:cNvSpPr>
                        <wps:spPr bwMode="auto">
                          <a:xfrm>
                            <a:off x="1535" y="1540"/>
                            <a:ext cx="5931" cy="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310" w:lineRule="exact"/>
                                <w:rPr>
                                  <w:rFonts w:ascii="Wawati SC" w:eastAsia="Wawati SC" w:cs="Wawati SC"/>
                                  <w:color w:val="231F20"/>
                                  <w:spacing w:val="-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>6.</w:t>
                              </w:r>
                              <w:r>
                                <w:rPr>
                                  <w:color w:val="231F20"/>
                                  <w:spacing w:val="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1"/>
                                  <w:sz w:val="20"/>
                                  <w:szCs w:val="20"/>
                                </w:rPr>
                                <w:t>常數的內容不可改變。</w:t>
                              </w:r>
                            </w:p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360" w:lineRule="exact"/>
                                <w:rPr>
                                  <w:rFonts w:ascii="Wawati SC" w:eastAsia="Wawati SC" w:cs="Wawati SC"/>
                                  <w:color w:val="231F20"/>
                                  <w:spacing w:val="-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>8.</w:t>
                              </w:r>
                              <w:r>
                                <w:rPr>
                                  <w:color w:val="231F20"/>
                                  <w:spacing w:val="4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1"/>
                                  <w:sz w:val="20"/>
                                  <w:szCs w:val="20"/>
                                </w:rPr>
                                <w:t>字元需使用單引號包圍。</w:t>
                              </w:r>
                            </w:p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314" w:lineRule="exact"/>
                                <w:rPr>
                                  <w:rFonts w:ascii="Wawati SC" w:eastAsia="Wawati SC" w:cs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color w:val="231F20"/>
                                  <w:spacing w:val="13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>列舉成員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Red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>的值被指定為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，後續成員的值會從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開始遞增。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169007" name="Text Box 987"/>
                        <wps:cNvSpPr txBox="1">
                          <a:spLocks/>
                        </wps:cNvSpPr>
                        <wps:spPr bwMode="auto">
                          <a:xfrm>
                            <a:off x="1994" y="492"/>
                            <a:ext cx="1409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206" w:lineRule="exact"/>
                                <w:rPr>
                                  <w:rFonts w:ascii="Lantinghei SC" w:eastAsia="Lantinghei SC" w:cs="Lantinghei SC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Lantinghei SC" w:eastAsia="Lantinghei SC" w:cs="Lantinghei SC" w:hint="eastAsia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  <w:t>打</w:t>
                              </w:r>
                              <w:r>
                                <w:rPr>
                                  <w:rFonts w:ascii="Lantinghei SC" w:eastAsia="Lantinghei SC" w:cs="Lantinghei SC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Lantinghei SC" w:eastAsia="Lantinghei SC" w:cs="Lantinghei SC" w:hint="eastAsia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  <w:t>表示有詳解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7D7DC" id="Group 959" o:spid="_x0000_s1094" style="position:absolute;margin-left:59.3pt;margin-top:21.3pt;width:482.3pt;height:109.2pt;z-index:251677696;mso-wrap-distance-left:0;mso-wrap-distance-right:0;mso-position-horizontal-relative:page" coordorigin="1186,426" coordsize="9646,218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" o:allowincell="f">
                <v:group id="Group 960" o:spid="_x0000_s1095" style="position:absolute;left:1186;top:764;width:5269;height:360" coordorigin="1186,764" coordsize="5269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">
                  <v:shape id="Freeform 961" o:spid="_x0000_s1096" style="position:absolute;left:1186;top:764;width:5269;height:360;visibility:visible;mso-wrap-style:square;v-text-anchor:top" coordsize="5269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" path="m832,l72,,,,,360r72,l832,360,832,xe" fillcolor="#e7e8e9" stroked="f">
                    <v:path arrowok="t" o:connecttype="custom" o:connectlocs="832,0;72,0;0,0;0,360;72,360;832,360;832,0" o:connectangles="0,0,0,0,0,0,0"/>
                  </v:shape>
                  <v:shape id="Freeform 962" o:spid="_x0000_s1097" style="position:absolute;left:1186;top:764;width:5269;height:360;visibility:visible;mso-wrap-style:square;v-text-anchor:top" coordsize="5269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" path="m2583,l1822,r-57,l1750,r-42,l946,,889,,874,,832,r,360l874,360r15,l946,360r762,l1750,360r15,l1822,360r761,l2583,xe" fillcolor="#e7e8e9" stroked="f">
                    <v:path arrowok="t" o:connecttype="custom" o:connectlocs="2583,0;1822,0;1765,0;1750,0;1708,0;946,0;889,0;874,0;832,0;832,360;874,360;889,360;946,360;1708,360;1750,360;1765,360;1822,360;2583,360;2583,0" o:connectangles="0,0,0,0,0,0,0,0,0,0,0,0,0,0,0,0,0,0,0"/>
                  </v:shape>
                  <v:shape id="Freeform 963" o:spid="_x0000_s1098" style="position:absolute;left:1186;top:764;width:5269;height:360;visibility:visible;mso-wrap-style:square;v-text-anchor:top" coordsize="5269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" path="m4334,l3573,r-56,l3502,r-43,l2697,r-56,l2626,r-43,l2583,360r43,l2641,360r56,l3459,360r43,l3517,360r56,l4334,360,4334,xe" fillcolor="#e7e8e9" stroked="f">
                    <v:path arrowok="t" o:connecttype="custom" o:connectlocs="4334,0;3573,0;3517,0;3502,0;3459,0;2697,0;2641,0;2626,0;2583,0;2583,360;2626,360;2641,360;2697,360;3459,360;3502,360;3517,360;3573,360;4334,360;4334,0" o:connectangles="0,0,0,0,0,0,0,0,0,0,0,0,0,0,0,0,0,0,0"/>
                  </v:shape>
                  <v:shape id="Freeform 964" o:spid="_x0000_s1099" style="position:absolute;left:1186;top:764;width:5269;height:360;visibility:visible;mso-wrap-style:square;v-text-anchor:top" coordsize="5269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" path="m5268,r-58,l4448,r-56,l4377,r-43,l4334,360r43,l4392,360r56,l5210,360r58,l5268,xe" fillcolor="#e7e8e9" stroked="f">
                    <v:path arrowok="t" o:connecttype="custom" o:connectlocs="5268,0;5210,0;4448,0;4392,0;4377,0;4334,0;4334,360;4377,360;4392,360;4448,360;5210,360;5268,360;5268,0" o:connectangles="0,0,0,0,0,0,0,0,0,0,0,0,0"/>
                  </v:shape>
                </v:group>
                <v:shape id="Picture 965" o:spid="_x0000_s1100" type="#_x0000_t75" style="position:absolute;left:5791;top:888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">
                  <v:imagedata r:id="rId44" o:title=""/>
                  <v:path arrowok="t"/>
                  <o:lock v:ext="edit" aspectratio="f"/>
                </v:shape>
                <v:shape id="Freeform 966" o:spid="_x0000_s1101" style="position:absolute;left:6440;top:764;width:1766;height:360;visibility:visible;mso-wrap-style:square;v-text-anchor:top" coordsize="1766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" path="m1765,r-58,l945,,889,,874,,831,,70,,,,,360r70,l831,360r43,l889,360r56,l1707,360r58,l1765,xe" fillcolor="#e7e8e9" stroked="f">
                  <v:path arrowok="t" o:connecttype="custom" o:connectlocs="1765,0;1707,0;945,0;889,0;874,0;831,0;70,0;0,0;0,360;70,360;831,360;874,360;889,360;945,360;1707,360;1765,360;1765,0" o:connectangles="0,0,0,0,0,0,0,0,0,0,0,0,0,0,0,0,0"/>
                </v:shape>
                <v:shape id="Picture 967" o:spid="_x0000_s1102" type="#_x0000_t75" style="position:absolute;left:7542;top:888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">
                  <v:imagedata r:id="rId44" o:title=""/>
                  <v:path arrowok="t"/>
                  <o:lock v:ext="edit" aspectratio="f"/>
                </v:shape>
                <v:shape id="Freeform 968" o:spid="_x0000_s1103" style="position:absolute;left:8191;top:764;width:1766;height:360;visibility:visible;mso-wrap-style:square;v-text-anchor:top" coordsize="1766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" path="m1765,r-57,l946,,889,,874,,831,,70,,,,,360r70,l831,360r43,l889,360r57,l1708,360r57,l1765,xe" fillcolor="#e7e8e9" stroked="f">
                  <v:path arrowok="t" o:connecttype="custom" o:connectlocs="1765,0;1708,0;946,0;889,0;874,0;831,0;70,0;0,0;0,360;70,360;831,360;874,360;889,360;946,360;1708,360;1765,360;1765,0" o:connectangles="0,0,0,0,0,0,0,0,0,0,0,0,0,0,0,0,0"/>
                </v:shape>
                <v:shape id="Picture 969" o:spid="_x0000_s1104" type="#_x0000_t75" style="position:absolute;left:9173;top:888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">
                  <v:imagedata r:id="rId45" o:title=""/>
                  <v:path arrowok="t"/>
                  <o:lock v:ext="edit" aspectratio="f"/>
                </v:shape>
                <v:shape id="Freeform 970" o:spid="_x0000_s1105" style="position:absolute;left:1186;top:764;width:9646;height:720;visibility:visible;mso-wrap-style:square;v-text-anchor:top" coordsize="9646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" path="m9645,r-56,l9589,,8827,r-72,l8755,360,72,360,,360,,720r72,l9588,720r57,l9645,360,9645,xe" fillcolor="#e7e8e9" stroked="f">
                  <v:path arrowok="t" o:connecttype="custom" o:connectlocs="9645,0;9589,0;9589,0;8827,0;8755,0;8755,360;72,360;0,360;0,720;72,720;9588,720;9645,720;9645,360;9645,0" o:connectangles="0,0,0,0,0,0,0,0,0,0,0,0,0,0"/>
                </v:shape>
                <v:shape id="Freeform 971" o:spid="_x0000_s1106" style="position:absolute;left:1260;top:1170;width:546;height:311;visibility:visible;mso-wrap-style:square;v-text-anchor:top" coordsize="546,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" path="m533,l13,,,14,,301r9,9l532,310r13,-14l545,12,533,xe" fillcolor="#d4effc" stroked="f">
                  <v:path arrowok="t" o:connecttype="custom" o:connectlocs="533,0;13,0;0,14;0,301;9,310;532,310;545,296;545,12;533,0" o:connectangles="0,0,0,0,0,0,0,0,0"/>
                </v:shape>
                <v:shape id="Freeform 972" o:spid="_x0000_s1107" style="position:absolute;left:1260;top:1170;width:546;height:311;visibility:visible;mso-wrap-style:square;v-text-anchor:top" coordsize="546,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" path="m,14l13,,533,r12,12l545,296r-13,14l9,310,,301,,14xe" filled="f" strokecolor="#00aeef" strokeweight=".07053mm">
                  <v:path arrowok="t" o:connecttype="custom" o:connectlocs="0,14;13,0;533,0;545,12;545,296;532,310;9,310;0,301;0,14" o:connectangles="0,0,0,0,0,0,0,0,0"/>
                </v:shape>
                <v:shape id="Picture 973" o:spid="_x0000_s1108" type="#_x0000_t75" style="position:absolute;left:1306;top:1221;width:46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">
                  <v:imagedata r:id="rId46" o:title=""/>
                  <v:path arrowok="t"/>
                  <o:lock v:ext="edit" aspectratio="f"/>
                </v:shape>
                <v:shape id="Freeform 974" o:spid="_x0000_s1109" style="position:absolute;left:1186;top:1484;width:9646;height:1126;visibility:visible;mso-wrap-style:square;v-text-anchor:top" coordsize="9646,11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" path="m9645,r-57,l9588,1080r,l72,1080r,l9588,1080,9588,,72,,,,,1125r72,l72,1125r9516,l9588,1125r57,l9645,xe" fillcolor="#e7e8e9" stroked="f">
                  <v:path arrowok="t" o:connecttype="custom" o:connectlocs="9645,0;9588,0;9588,1080;9588,1080;72,1080;72,1080;9588,1080;9588,0;72,0;0,0;0,1125;72,1125;72,1125;9588,1125;9588,1125;9645,1125;9645,0" o:connectangles="0,0,0,0,0,0,0,0,0,0,0,0,0,0,0,0,0"/>
                </v:shape>
                <v:shape id="Freeform 975" o:spid="_x0000_s1110" style="position:absolute;left:1201;top:426;width:2267;height:336;visibility:visible;mso-wrap-style:square;v-text-anchor:top" coordsize="2267,3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" path="m2266,285r-1530,l736,275r-1,-38l735,98r1,-39l734,28,723,7,696,,40,,12,7,1,28,,59,1,98r,139l,275r,10l,285r,50l40,335r656,l2266,335r,-50xe" fillcolor="#0092c8" stroked="f">
                  <v:path arrowok="t" o:connecttype="custom" o:connectlocs="2266,285;736,285;736,275;735,237;735,98;736,59;734,28;723,7;696,0;40,0;12,7;1,28;0,59;1,98;1,237;0,275;0,285;0,285;0,335;40,335;696,335;2266,335;2266,285" o:connectangles="0,0,0,0,0,0,0,0,0,0,0,0,0,0,0,0,0,0,0,0,0,0,0"/>
                </v:shape>
                <v:shape id="Picture 976" o:spid="_x0000_s1111" type="#_x0000_t75" style="position:absolute;left:1324;top:485;width:50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">
                  <v:imagedata r:id="rId47" o:title=""/>
                  <v:path arrowok="t"/>
                  <o:lock v:ext="edit" aspectratio="f"/>
                </v:shape>
                <v:shape id="Picture 977" o:spid="_x0000_s1112" type="#_x0000_t75" style="position:absolute;left:2202;top:537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">
                  <v:imagedata r:id="rId28" o:title=""/>
                  <v:path arrowok="t"/>
                  <o:lock v:ext="edit" aspectratio="f"/>
                </v:shape>
                <v:shape id="Text Box 978" o:spid="_x0000_s1113" type="#_x0000_t202" style="position:absolute;left:1549;top:801;width:491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1.(A)</w:t>
                        </w:r>
                      </w:p>
                    </w:txbxContent>
                  </v:textbox>
                </v:shape>
                <v:shape id="Text Box 979" o:spid="_x0000_s1114" type="#_x0000_t202" style="position:absolute;left:2425;top:801;width:491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2.(D)</w:t>
                        </w:r>
                      </w:p>
                    </w:txbxContent>
                  </v:textbox>
                </v:shape>
                <v:shape id="Text Box 980" o:spid="_x0000_s1115" type="#_x0000_t202" style="position:absolute;left:3312;top:801;width:1355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tabs>
                            <w:tab w:val="left" w:pos="875"/>
                          </w:tabs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3.(C)</w:t>
                        </w:r>
                        <w:r>
                          <w:rPr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proofErr w:type="gramStart"/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4.(</w:t>
                        </w:r>
                        <w:proofErr w:type="gramEnd"/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C)</w:t>
                        </w:r>
                      </w:p>
                    </w:txbxContent>
                  </v:textbox>
                </v:shape>
                <v:shape id="Text Box 981" o:spid="_x0000_s1116" type="#_x0000_t202" style="position:absolute;left:5051;top:801;width:491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5.(A)</w:t>
                        </w:r>
                      </w:p>
                    </w:txbxContent>
                  </v:textbox>
                </v:shape>
                <v:shape id="Text Box 982" o:spid="_x0000_s1117" type="#_x0000_t202" style="position:absolute;left:5939;top:801;width:479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6.(C)</w:t>
                        </w:r>
                      </w:p>
                    </w:txbxContent>
                  </v:textbox>
                </v:shape>
                <v:shape id="Text Box 983" o:spid="_x0000_s1118" type="#_x0000_t202" style="position:absolute;left:6802;top:801;width:491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7.(A)</w:t>
                        </w:r>
                      </w:p>
                    </w:txbxContent>
                  </v:textbox>
                </v:shape>
                <v:shape id="Text Box 984" o:spid="_x0000_s1119" type="#_x0000_t202" style="position:absolute;left:7690;top:801;width:479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8.(B)</w:t>
                        </w:r>
                      </w:p>
                    </w:txbxContent>
                  </v:textbox>
                </v:shape>
                <v:shape id="Text Box 985" o:spid="_x0000_s1120" type="#_x0000_t202" style="position:absolute;left:8564;top:801;width:1356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tabs>
                            <w:tab w:val="left" w:pos="754"/>
                          </w:tabs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9.(B)</w:t>
                        </w:r>
                        <w:r>
                          <w:rPr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proofErr w:type="gramStart"/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10.(</w:t>
                        </w:r>
                        <w:proofErr w:type="gramEnd"/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D)</w:t>
                        </w:r>
                      </w:p>
                    </w:txbxContent>
                  </v:textbox>
                </v:shape>
                <v:shape id="Text Box 986" o:spid="_x0000_s1121" type="#_x0000_t202" style="position:absolute;left:1535;top:1540;width:5931;height: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310" w:lineRule="exact"/>
                          <w:rPr>
                            <w:rFonts w:ascii="Wawati SC" w:eastAsia="Wawati SC" w:cs="Wawati SC"/>
                            <w:color w:val="231F20"/>
                            <w:spacing w:val="-1"/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>6.</w:t>
                        </w:r>
                        <w:r>
                          <w:rPr>
                            <w:color w:val="231F20"/>
                            <w:spacing w:val="42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1"/>
                            <w:sz w:val="20"/>
                            <w:szCs w:val="20"/>
                          </w:rPr>
                          <w:t>常數的內容不可改變。</w:t>
                        </w:r>
                      </w:p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360" w:lineRule="exact"/>
                          <w:rPr>
                            <w:rFonts w:ascii="Wawati SC" w:eastAsia="Wawati SC" w:cs="Wawati SC"/>
                            <w:color w:val="231F20"/>
                            <w:spacing w:val="-1"/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>8.</w:t>
                        </w:r>
                        <w:r>
                          <w:rPr>
                            <w:color w:val="231F20"/>
                            <w:spacing w:val="41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1"/>
                            <w:sz w:val="20"/>
                            <w:szCs w:val="20"/>
                          </w:rPr>
                          <w:t>字元需使用單引號包圍。</w:t>
                        </w:r>
                      </w:p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314" w:lineRule="exact"/>
                          <w:rPr>
                            <w:rFonts w:ascii="Wawati SC" w:eastAsia="Wawati SC" w:cs="Wawati SC"/>
                            <w:color w:val="231F20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color w:val="231F20"/>
                            <w:spacing w:val="13"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4"/>
                            <w:sz w:val="20"/>
                            <w:szCs w:val="20"/>
                          </w:rPr>
                          <w:t>列舉成員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Red</w:t>
                        </w:r>
                        <w:r>
                          <w:rPr>
                            <w:rFonts w:eastAsia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3"/>
                            <w:sz w:val="20"/>
                            <w:szCs w:val="20"/>
                          </w:rPr>
                          <w:t>的值被指定為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2"/>
                            <w:sz w:val="20"/>
                            <w:szCs w:val="20"/>
                          </w:rPr>
                          <w:t>，後續成員的值會從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eastAsia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2"/>
                            <w:sz w:val="20"/>
                            <w:szCs w:val="20"/>
                          </w:rPr>
                          <w:t>開始遞增。</w:t>
                        </w:r>
                      </w:p>
                    </w:txbxContent>
                  </v:textbox>
                </v:shape>
                <v:shape id="Text Box 987" o:spid="_x0000_s1122" type="#_x0000_t202" style="position:absolute;left:1994;top:492;width:1409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206" w:lineRule="exact"/>
                          <w:rPr>
                            <w:rFonts w:ascii="Lantinghei SC" w:eastAsia="Lantinghei SC" w:cs="Lantinghei SC"/>
                            <w:color w:val="231F20"/>
                            <w:spacing w:val="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antinghei SC" w:eastAsia="Lantinghei SC" w:cs="Lantinghei SC" w:hint="eastAsia"/>
                            <w:color w:val="231F20"/>
                            <w:spacing w:val="6"/>
                            <w:sz w:val="20"/>
                            <w:szCs w:val="20"/>
                          </w:rPr>
                          <w:t>打</w:t>
                        </w:r>
                        <w:r>
                          <w:rPr>
                            <w:rFonts w:ascii="Lantinghei SC" w:eastAsia="Lantinghei SC" w:cs="Lantinghei SC"/>
                            <w:color w:val="231F20"/>
                            <w:spacing w:val="6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Lantinghei SC" w:eastAsia="Lantinghei SC" w:cs="Lantinghei SC" w:hint="eastAsia"/>
                            <w:color w:val="231F20"/>
                            <w:spacing w:val="6"/>
                            <w:sz w:val="20"/>
                            <w:szCs w:val="20"/>
                          </w:rPr>
                          <w:t>表示有詳解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248"/>
        <w:rPr>
          <w:rFonts w:asciiTheme="minorEastAsia" w:cs="Arial"/>
          <w:sz w:val="24"/>
          <w:szCs w:val="24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1076"/>
        </w:tabs>
        <w:kinsoku w:val="0"/>
        <w:overflowPunct w:val="0"/>
        <w:ind w:left="1076" w:hanging="343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1076"/>
        </w:tabs>
        <w:kinsoku w:val="0"/>
        <w:overflowPunct w:val="0"/>
        <w:ind w:left="1076" w:hanging="343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  <w:sectPr w:rsidR="008B4329" w:rsidRPr="0070218B">
          <w:pgSz w:w="11910" w:h="16840"/>
          <w:pgMar w:top="300" w:right="425" w:bottom="0" w:left="0" w:header="720" w:footer="720" w:gutter="0"/>
          <w:cols w:space="720"/>
          <w:noEndnote/>
        </w:sectPr>
      </w:pPr>
    </w:p>
    <w:p w:rsidR="008B4329" w:rsidRPr="0070218B" w:rsidRDefault="008B4329" w:rsidP="008B4329">
      <w:pPr>
        <w:pStyle w:val="ae"/>
        <w:kinsoku w:val="0"/>
        <w:overflowPunct w:val="0"/>
        <w:spacing w:before="30"/>
        <w:ind w:right="491"/>
        <w:jc w:val="right"/>
        <w:rPr>
          <w:rFonts w:asciiTheme="minorEastAsia" w:cs="Lantinghei SC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231F20"/>
          <w:sz w:val="20"/>
          <w:szCs w:val="20"/>
        </w:rPr>
        <w:lastRenderedPageBreak/>
        <w:t>Chapter</w:t>
      </w:r>
      <w:r w:rsidRPr="0070218B">
        <w:rPr>
          <w:rFonts w:asciiTheme="minorEastAsia" w:hAnsiTheme="minorEastAsia" w:cs="Arial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231F20"/>
          <w:sz w:val="20"/>
          <w:szCs w:val="20"/>
        </w:rPr>
        <w:t>2</w:t>
      </w:r>
      <w:r w:rsidRPr="0070218B">
        <w:rPr>
          <w:rFonts w:asciiTheme="minorEastAsia" w:hAnsiTheme="minorEastAsia" w:cs="Arial"/>
          <w:color w:val="231F20"/>
          <w:spacing w:val="42"/>
          <w:sz w:val="20"/>
          <w:szCs w:val="20"/>
        </w:rPr>
        <w:t xml:space="preserve">  </w:t>
      </w:r>
      <w:r w:rsidRPr="0070218B">
        <w:rPr>
          <w:rFonts w:asciiTheme="minorEastAsia" w:hAnsiTheme="minorEastAsia" w:cs="Lantinghei SC" w:hint="eastAsia"/>
          <w:color w:val="231F20"/>
          <w:spacing w:val="-2"/>
          <w:sz w:val="20"/>
          <w:szCs w:val="20"/>
        </w:rPr>
        <w:t>變數與常數</w:t>
      </w:r>
    </w:p>
    <w:p w:rsidR="008B4329" w:rsidRPr="0070218B" w:rsidRDefault="008B4329" w:rsidP="008B4329">
      <w:pPr>
        <w:pStyle w:val="ae"/>
        <w:kinsoku w:val="0"/>
        <w:overflowPunct w:val="0"/>
        <w:spacing w:before="49"/>
        <w:rPr>
          <w:rFonts w:asciiTheme="minorEastAsia" w:cs="Lantinghei SC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8720" behindDoc="0" locked="0" layoutInCell="0" allowOverlap="1" wp14:anchorId="3336BD34" wp14:editId="5605311B">
                <wp:simplePos x="0" y="0"/>
                <wp:positionH relativeFrom="page">
                  <wp:posOffset>717550</wp:posOffset>
                </wp:positionH>
                <wp:positionV relativeFrom="paragraph">
                  <wp:posOffset>277495</wp:posOffset>
                </wp:positionV>
                <wp:extent cx="6120765" cy="335915"/>
                <wp:effectExtent l="0" t="0" r="0" b="0"/>
                <wp:wrapTopAndBottom/>
                <wp:docPr id="481242199" name="Group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335915"/>
                          <a:chOff x="1130" y="437"/>
                          <a:chExt cx="9639" cy="529"/>
                        </a:xfrm>
                      </wpg:grpSpPr>
                      <pic:pic xmlns:pic="http://schemas.openxmlformats.org/drawingml/2006/picture">
                        <pic:nvPicPr>
                          <pic:cNvPr id="188322418" name="Picture 989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0" y="437"/>
                            <a:ext cx="964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6632547" name="Text Box 990"/>
                        <wps:cNvSpPr txBox="1">
                          <a:spLocks/>
                        </wps:cNvSpPr>
                        <wps:spPr bwMode="auto">
                          <a:xfrm>
                            <a:off x="1480" y="466"/>
                            <a:ext cx="621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500" w:lineRule="exact"/>
                                <w:rPr>
                                  <w:rFonts w:ascii="Arial Black" w:hAnsi="Arial Black" w:cs="Arial Black"/>
                                  <w:color w:val="FFFFFF"/>
                                  <w:spacing w:val="-1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 Black" w:hAnsi="Arial Black" w:cs="Arial Black"/>
                                  <w:color w:val="FFFFFF"/>
                                  <w:sz w:val="36"/>
                                  <w:szCs w:val="36"/>
                                </w:rPr>
                                <w:t>2-</w:t>
                              </w:r>
                              <w:r>
                                <w:rPr>
                                  <w:rFonts w:ascii="Arial Black" w:hAnsi="Arial Black" w:cs="Arial Black"/>
                                  <w:color w:val="FFFFFF"/>
                                  <w:spacing w:val="-10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9299445" name="Text Box 991"/>
                        <wps:cNvSpPr txBox="1">
                          <a:spLocks/>
                        </wps:cNvSpPr>
                        <wps:spPr bwMode="auto">
                          <a:xfrm>
                            <a:off x="2682" y="548"/>
                            <a:ext cx="2261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332" w:lineRule="exact"/>
                                <w:rPr>
                                  <w:rFonts w:ascii="Hiragino Mincho ProN W3" w:eastAsia="Hiragino Mincho ProN W3" w:cs="Hiragino Mincho ProN W3"/>
                                  <w:color w:val="231F20"/>
                                  <w:spacing w:val="-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Hiragino Mincho ProN W3" w:eastAsia="Hiragino Mincho ProN W3" w:cs="Hiragino Mincho ProN W3" w:hint="eastAsia"/>
                                  <w:color w:val="231F20"/>
                                  <w:spacing w:val="-4"/>
                                  <w:sz w:val="32"/>
                                  <w:szCs w:val="32"/>
                                </w:rPr>
                                <w:t>基本輸入／輸出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36BD34" id="Group 988" o:spid="_x0000_s1123" style="position:absolute;margin-left:56.5pt;margin-top:21.85pt;width:481.95pt;height:26.45pt;z-index:251678720;mso-wrap-distance-left:0;mso-wrap-distance-right:0;mso-position-horizontal-relative:page" coordorigin="1130,437" coordsize="9639,5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" o:allowincell="f">
                <v:shape id="Picture 989" o:spid="_x0000_s1124" type="#_x0000_t75" style="position:absolute;left:1130;top:437;width:9640;height:5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">
                  <v:imagedata r:id="rId10" o:title=""/>
                  <v:path arrowok="t"/>
                  <o:lock v:ext="edit" aspectratio="f"/>
                </v:shape>
                <v:shape id="Text Box 990" o:spid="_x0000_s1125" type="#_x0000_t202" style="position:absolute;left:1480;top:466;width:621;height:5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500" w:lineRule="exact"/>
                          <w:rPr>
                            <w:rFonts w:ascii="Arial Black" w:hAnsi="Arial Black" w:cs="Arial Black"/>
                            <w:color w:val="FFFFFF"/>
                            <w:spacing w:val="-1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 Black" w:hAnsi="Arial Black" w:cs="Arial Black"/>
                            <w:color w:val="FFFFFF"/>
                            <w:sz w:val="36"/>
                            <w:szCs w:val="36"/>
                          </w:rPr>
                          <w:t>2-</w:t>
                        </w:r>
                        <w:r>
                          <w:rPr>
                            <w:rFonts w:ascii="Arial Black" w:hAnsi="Arial Black" w:cs="Arial Black"/>
                            <w:color w:val="FFFFFF"/>
                            <w:spacing w:val="-10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Text Box 991" o:spid="_x0000_s1126" type="#_x0000_t202" style="position:absolute;left:2682;top:548;width:2261;height: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332" w:lineRule="exact"/>
                          <w:rPr>
                            <w:rFonts w:ascii="Hiragino Mincho ProN W3" w:eastAsia="Hiragino Mincho ProN W3" w:cs="Hiragino Mincho ProN W3"/>
                            <w:color w:val="231F20"/>
                            <w:spacing w:val="-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Hiragino Mincho ProN W3" w:eastAsia="Hiragino Mincho ProN W3" w:cs="Hiragino Mincho ProN W3" w:hint="eastAsia"/>
                            <w:color w:val="231F20"/>
                            <w:spacing w:val="-4"/>
                            <w:sz w:val="32"/>
                            <w:szCs w:val="32"/>
                          </w:rPr>
                          <w:t>基本輸入／輸出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B4329" w:rsidRPr="0070218B" w:rsidRDefault="008B4329" w:rsidP="008B4329">
      <w:pPr>
        <w:pStyle w:val="a9"/>
        <w:numPr>
          <w:ilvl w:val="2"/>
          <w:numId w:val="216"/>
        </w:numPr>
        <w:tabs>
          <w:tab w:val="left" w:pos="1486"/>
        </w:tabs>
        <w:kinsoku w:val="0"/>
        <w:overflowPunct w:val="0"/>
        <w:spacing w:before="186"/>
        <w:ind w:left="1486" w:hanging="356"/>
        <w:contextualSpacing w:val="0"/>
        <w:rPr>
          <w:rFonts w:asciiTheme="minorEastAsia" w:hAnsiTheme="minorEastAsia"/>
          <w:color w:val="231F20"/>
          <w:spacing w:val="-3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28"/>
          <w:sz w:val="23"/>
          <w:szCs w:val="23"/>
        </w:rPr>
        <w:t>使用</w:t>
      </w:r>
      <w:r w:rsidRPr="0070218B">
        <w:rPr>
          <w:rFonts w:asciiTheme="minorEastAsia" w:hAnsiTheme="minorEastAsia"/>
          <w:color w:val="231F20"/>
          <w:spacing w:val="28"/>
          <w:sz w:val="23"/>
          <w:szCs w:val="23"/>
        </w:rPr>
        <w:t xml:space="preserve">  </w:t>
      </w:r>
      <w:r w:rsidRPr="0070218B">
        <w:rPr>
          <w:rFonts w:asciiTheme="minorEastAsia" w:hAnsiTheme="minorEastAsia"/>
          <w:color w:val="231F20"/>
          <w:sz w:val="23"/>
          <w:szCs w:val="23"/>
        </w:rPr>
        <w:t>c</w:t>
      </w:r>
      <w:r w:rsidRPr="0070218B">
        <w:rPr>
          <w:rFonts w:asciiTheme="minorEastAsia" w:hAnsiTheme="minorEastAsia"/>
          <w:color w:val="231F20"/>
          <w:spacing w:val="69"/>
          <w:sz w:val="23"/>
          <w:szCs w:val="23"/>
        </w:rPr>
        <w:t xml:space="preserve"> 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語言的輸出與輸入函式之前，要先引用</w:t>
      </w:r>
      <w:r w:rsidRPr="0070218B">
        <w:rPr>
          <w:rFonts w:asciiTheme="minorEastAsia" w:hAnsiTheme="minorEastAsia"/>
          <w:color w:val="231F20"/>
          <w:sz w:val="23"/>
          <w:szCs w:val="23"/>
        </w:rPr>
        <w:t>&lt;</w:t>
      </w:r>
      <w:proofErr w:type="spellStart"/>
      <w:r w:rsidRPr="0070218B">
        <w:rPr>
          <w:rFonts w:asciiTheme="minorEastAsia" w:hAnsiTheme="minorEastAsia" w:cs="Arial"/>
          <w:color w:val="00AEEF"/>
          <w:sz w:val="20"/>
          <w:szCs w:val="20"/>
        </w:rPr>
        <w:t>stdio.h</w:t>
      </w:r>
      <w:proofErr w:type="spellEnd"/>
      <w:r w:rsidRPr="0070218B">
        <w:rPr>
          <w:rFonts w:asciiTheme="minorEastAsia" w:hAnsiTheme="minorEastAsia"/>
          <w:color w:val="231F20"/>
          <w:sz w:val="23"/>
          <w:szCs w:val="23"/>
        </w:rPr>
        <w:t>&gt;</w:t>
      </w:r>
      <w:r w:rsidRPr="0070218B">
        <w:rPr>
          <w:rFonts w:asciiTheme="minorEastAsia" w:hAnsiTheme="minorEastAsia" w:hint="eastAsia"/>
          <w:color w:val="231F20"/>
          <w:spacing w:val="-3"/>
          <w:sz w:val="23"/>
          <w:szCs w:val="23"/>
        </w:rPr>
        <w:t>函式庫。</w:t>
      </w:r>
    </w:p>
    <w:p w:rsidR="008B4329" w:rsidRPr="0070218B" w:rsidRDefault="008B4329" w:rsidP="008B4329">
      <w:pPr>
        <w:pStyle w:val="a9"/>
        <w:numPr>
          <w:ilvl w:val="2"/>
          <w:numId w:val="216"/>
        </w:numPr>
        <w:tabs>
          <w:tab w:val="left" w:pos="1486"/>
        </w:tabs>
        <w:kinsoku w:val="0"/>
        <w:overflowPunct w:val="0"/>
        <w:spacing w:before="32"/>
        <w:ind w:left="1486" w:hanging="356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2039C203" wp14:editId="62D4A177">
                <wp:simplePos x="0" y="0"/>
                <wp:positionH relativeFrom="page">
                  <wp:posOffset>2531110</wp:posOffset>
                </wp:positionH>
                <wp:positionV relativeFrom="paragraph">
                  <wp:posOffset>331470</wp:posOffset>
                </wp:positionV>
                <wp:extent cx="2483485" cy="2631440"/>
                <wp:effectExtent l="0" t="0" r="0" b="0"/>
                <wp:wrapNone/>
                <wp:docPr id="1070221864" name="Text Box 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83485" cy="263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0" w:type="dxa"/>
                              <w:tblInd w:w="7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22"/>
                              <w:gridCol w:w="1908"/>
                            </w:tblGrid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6"/>
                                <w:tblCellSpacing w:w="10" w:type="dxa"/>
                              </w:trPr>
                              <w:tc>
                                <w:tcPr>
                                  <w:tcW w:w="1892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8" w:space="0" w:color="auto"/>
                                    <w:right w:val="none" w:sz="8" w:space="0" w:color="auto"/>
                                  </w:tcBorders>
                                  <w:shd w:val="clear" w:color="auto" w:fill="8AD4E2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377" w:lineRule="exact"/>
                                    <w:ind w:left="24" w:right="2"/>
                                    <w:jc w:val="center"/>
                                    <w:rPr>
                                      <w:rFonts w:ascii="Lantinghei SC" w:eastAsia="Lantinghei SC" w:cs="Lantinghei SC"/>
                                      <w:color w:val="FFFFFF"/>
                                      <w:spacing w:val="-3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Lantinghei SC" w:eastAsia="Lantinghei SC" w:cs="Lantinghei SC" w:hint="eastAsia"/>
                                      <w:color w:val="FFFFFF"/>
                                      <w:spacing w:val="-3"/>
                                      <w:sz w:val="21"/>
                                      <w:szCs w:val="21"/>
                                    </w:rPr>
                                    <w:t>格式字元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  <w:tcBorders>
                                    <w:top w:val="none" w:sz="6" w:space="0" w:color="auto"/>
                                    <w:left w:val="none" w:sz="8" w:space="0" w:color="auto"/>
                                    <w:bottom w:val="none" w:sz="8" w:space="0" w:color="auto"/>
                                    <w:right w:val="none" w:sz="6" w:space="0" w:color="auto"/>
                                  </w:tcBorders>
                                  <w:shd w:val="clear" w:color="auto" w:fill="8AD4E2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377" w:lineRule="exact"/>
                                    <w:ind w:left="1" w:right="11"/>
                                    <w:jc w:val="center"/>
                                    <w:rPr>
                                      <w:rFonts w:ascii="Lantinghei SC" w:eastAsia="Lantinghei SC" w:cs="Lantinghei SC"/>
                                      <w:color w:val="FFFFFF"/>
                                      <w:spacing w:val="-3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Lantinghei SC" w:eastAsia="Lantinghei SC" w:cs="Lantinghei SC" w:hint="eastAsia"/>
                                      <w:color w:val="FFFFFF"/>
                                      <w:spacing w:val="-3"/>
                                      <w:sz w:val="21"/>
                                      <w:szCs w:val="21"/>
                                    </w:rPr>
                                    <w:t>資料型態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6"/>
                                <w:tblCellSpacing w:w="10" w:type="dxa"/>
                              </w:trPr>
                              <w:tc>
                                <w:tcPr>
                                  <w:tcW w:w="1892" w:type="dxa"/>
                                  <w:tcBorders>
                                    <w:top w:val="none" w:sz="8" w:space="0" w:color="auto"/>
                                    <w:left w:val="none" w:sz="6" w:space="0" w:color="auto"/>
                                    <w:bottom w:val="none" w:sz="8" w:space="0" w:color="auto"/>
                                    <w:right w:val="none" w:sz="8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/>
                                    <w:ind w:left="24" w:right="1"/>
                                    <w:jc w:val="center"/>
                                    <w:rPr>
                                      <w:rFonts w:eastAsia="Wawati SC"/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1F20"/>
                                      <w:w w:val="105"/>
                                      <w:sz w:val="20"/>
                                      <w:szCs w:val="20"/>
                                    </w:rPr>
                                    <w:t>％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w w:val="105"/>
                                      <w:sz w:val="20"/>
                                      <w:szCs w:val="20"/>
                                    </w:rPr>
                                    <w:t>或</w:t>
                                  </w: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spacing w:val="21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Wawati SC" w:hint="eastAsia"/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  <w:t>％</w:t>
                                  </w:r>
                                  <w:proofErr w:type="spellStart"/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78" w:type="dxa"/>
                                  <w:tcBorders>
                                    <w:top w:val="none" w:sz="8" w:space="0" w:color="auto"/>
                                    <w:left w:val="none" w:sz="8" w:space="0" w:color="auto"/>
                                    <w:bottom w:val="none" w:sz="8" w:space="0" w:color="auto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/>
                                    <w:ind w:left="4" w:right="11"/>
                                    <w:jc w:val="center"/>
                                    <w:rPr>
                                      <w:rFonts w:ascii="Wawati SC" w:eastAsia="Wawati SC" w:cs="Wawati SC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進制整數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/>
                                <w:tblCellSpacing w:w="10" w:type="dxa"/>
                              </w:trPr>
                              <w:tc>
                                <w:tcPr>
                                  <w:tcW w:w="1892" w:type="dxa"/>
                                  <w:tcBorders>
                                    <w:top w:val="none" w:sz="8" w:space="0" w:color="auto"/>
                                    <w:left w:val="none" w:sz="6" w:space="0" w:color="auto"/>
                                    <w:bottom w:val="none" w:sz="8" w:space="0" w:color="auto"/>
                                    <w:right w:val="none" w:sz="8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24"/>
                                    <w:jc w:val="center"/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  <w:t>％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  <w:tcBorders>
                                    <w:top w:val="none" w:sz="8" w:space="0" w:color="auto"/>
                                    <w:left w:val="none" w:sz="8" w:space="0" w:color="auto"/>
                                    <w:bottom w:val="none" w:sz="8" w:space="0" w:color="auto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/>
                                    <w:ind w:right="11"/>
                                    <w:jc w:val="center"/>
                                    <w:rPr>
                                      <w:rFonts w:ascii="Wawati SC" w:eastAsia="Wawati SC" w:cs="Wawati SC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進制無號數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6"/>
                                <w:tblCellSpacing w:w="10" w:type="dxa"/>
                              </w:trPr>
                              <w:tc>
                                <w:tcPr>
                                  <w:tcW w:w="1892" w:type="dxa"/>
                                  <w:tcBorders>
                                    <w:top w:val="none" w:sz="8" w:space="0" w:color="auto"/>
                                    <w:left w:val="none" w:sz="6" w:space="0" w:color="auto"/>
                                    <w:bottom w:val="none" w:sz="8" w:space="0" w:color="auto"/>
                                    <w:right w:val="none" w:sz="8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24"/>
                                    <w:jc w:val="center"/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  <w:t>％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  <w:tcBorders>
                                    <w:top w:val="none" w:sz="8" w:space="0" w:color="auto"/>
                                    <w:left w:val="none" w:sz="8" w:space="0" w:color="auto"/>
                                    <w:bottom w:val="none" w:sz="8" w:space="0" w:color="auto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/>
                                    <w:ind w:left="4" w:right="11"/>
                                    <w:jc w:val="center"/>
                                    <w:rPr>
                                      <w:rFonts w:ascii="Wawati SC" w:eastAsia="Wawati SC" w:cs="Wawati SC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進制無號數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/>
                                <w:tblCellSpacing w:w="10" w:type="dxa"/>
                              </w:trPr>
                              <w:tc>
                                <w:tcPr>
                                  <w:tcW w:w="1892" w:type="dxa"/>
                                  <w:tcBorders>
                                    <w:top w:val="none" w:sz="8" w:space="0" w:color="auto"/>
                                    <w:left w:val="none" w:sz="6" w:space="0" w:color="auto"/>
                                    <w:bottom w:val="none" w:sz="8" w:space="0" w:color="auto"/>
                                    <w:right w:val="none" w:sz="8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24"/>
                                    <w:jc w:val="center"/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  <w:t>％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  <w:tcBorders>
                                    <w:top w:val="none" w:sz="8" w:space="0" w:color="auto"/>
                                    <w:left w:val="none" w:sz="8" w:space="0" w:color="auto"/>
                                    <w:bottom w:val="none" w:sz="8" w:space="0" w:color="auto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/>
                                    <w:ind w:right="11"/>
                                    <w:jc w:val="center"/>
                                    <w:rPr>
                                      <w:rFonts w:ascii="Wawati SC" w:eastAsia="Wawati SC" w:cs="Wawati SC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進制無號數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6"/>
                                <w:tblCellSpacing w:w="10" w:type="dxa"/>
                              </w:trPr>
                              <w:tc>
                                <w:tcPr>
                                  <w:tcW w:w="1892" w:type="dxa"/>
                                  <w:tcBorders>
                                    <w:top w:val="none" w:sz="8" w:space="0" w:color="auto"/>
                                    <w:left w:val="none" w:sz="6" w:space="0" w:color="auto"/>
                                    <w:bottom w:val="none" w:sz="8" w:space="0" w:color="auto"/>
                                    <w:right w:val="none" w:sz="8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24"/>
                                    <w:jc w:val="center"/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  <w:t>％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  <w:t>ld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78" w:type="dxa"/>
                                  <w:tcBorders>
                                    <w:top w:val="none" w:sz="8" w:space="0" w:color="auto"/>
                                    <w:left w:val="none" w:sz="8" w:space="0" w:color="auto"/>
                                    <w:bottom w:val="none" w:sz="8" w:space="0" w:color="auto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/>
                                    <w:ind w:left="3" w:right="11"/>
                                    <w:jc w:val="center"/>
                                    <w:rPr>
                                      <w:rFonts w:ascii="Wawati SC" w:eastAsia="Wawati SC" w:cs="Wawati SC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>長整數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/>
                                <w:tblCellSpacing w:w="10" w:type="dxa"/>
                              </w:trPr>
                              <w:tc>
                                <w:tcPr>
                                  <w:tcW w:w="1892" w:type="dxa"/>
                                  <w:tcBorders>
                                    <w:top w:val="none" w:sz="8" w:space="0" w:color="auto"/>
                                    <w:left w:val="none" w:sz="6" w:space="0" w:color="auto"/>
                                    <w:bottom w:val="none" w:sz="8" w:space="0" w:color="auto"/>
                                    <w:right w:val="none" w:sz="8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24" w:right="1"/>
                                    <w:jc w:val="center"/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  <w:t>％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  <w:tcBorders>
                                    <w:top w:val="none" w:sz="8" w:space="0" w:color="auto"/>
                                    <w:left w:val="none" w:sz="8" w:space="0" w:color="auto"/>
                                    <w:bottom w:val="none" w:sz="8" w:space="0" w:color="auto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/>
                                    <w:ind w:left="3" w:right="11"/>
                                    <w:jc w:val="center"/>
                                    <w:rPr>
                                      <w:rFonts w:ascii="Wawati SC" w:eastAsia="Wawati SC" w:cs="Wawati SC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>浮點數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6"/>
                                <w:tblCellSpacing w:w="10" w:type="dxa"/>
                              </w:trPr>
                              <w:tc>
                                <w:tcPr>
                                  <w:tcW w:w="1892" w:type="dxa"/>
                                  <w:tcBorders>
                                    <w:top w:val="none" w:sz="8" w:space="0" w:color="auto"/>
                                    <w:left w:val="none" w:sz="6" w:space="0" w:color="auto"/>
                                    <w:bottom w:val="none" w:sz="8" w:space="0" w:color="auto"/>
                                    <w:right w:val="none" w:sz="8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24"/>
                                    <w:jc w:val="center"/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  <w:t>％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  <w:tcBorders>
                                    <w:top w:val="none" w:sz="8" w:space="0" w:color="auto"/>
                                    <w:left w:val="none" w:sz="8" w:space="0" w:color="auto"/>
                                    <w:bottom w:val="none" w:sz="8" w:space="0" w:color="auto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/>
                                    <w:ind w:left="4" w:right="11"/>
                                    <w:jc w:val="center"/>
                                    <w:rPr>
                                      <w:rFonts w:ascii="Wawati SC" w:eastAsia="Wawati SC" w:cs="Wawati SC"/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  <w:t>字元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/>
                                <w:tblCellSpacing w:w="10" w:type="dxa"/>
                              </w:trPr>
                              <w:tc>
                                <w:tcPr>
                                  <w:tcW w:w="1892" w:type="dxa"/>
                                  <w:tcBorders>
                                    <w:top w:val="none" w:sz="8" w:space="0" w:color="auto"/>
                                    <w:left w:val="none" w:sz="6" w:space="0" w:color="auto"/>
                                    <w:bottom w:val="none" w:sz="8" w:space="0" w:color="auto"/>
                                    <w:right w:val="none" w:sz="8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24" w:right="2"/>
                                    <w:jc w:val="center"/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  <w:t>％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  <w:tcBorders>
                                    <w:top w:val="none" w:sz="8" w:space="0" w:color="auto"/>
                                    <w:left w:val="none" w:sz="8" w:space="0" w:color="auto"/>
                                    <w:bottom w:val="none" w:sz="8" w:space="0" w:color="auto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/>
                                    <w:ind w:left="3" w:right="11"/>
                                    <w:jc w:val="center"/>
                                    <w:rPr>
                                      <w:rFonts w:eastAsia="Wawati SC"/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字串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字元陣列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6"/>
                                <w:tblCellSpacing w:w="10" w:type="dxa"/>
                              </w:trPr>
                              <w:tc>
                                <w:tcPr>
                                  <w:tcW w:w="1892" w:type="dxa"/>
                                  <w:tcBorders>
                                    <w:top w:val="none" w:sz="8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8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24"/>
                                    <w:jc w:val="center"/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  <w:t>％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  <w:tcBorders>
                                    <w:top w:val="none" w:sz="8" w:space="0" w:color="auto"/>
                                    <w:left w:val="none" w:sz="8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/>
                                    <w:ind w:left="2" w:right="11"/>
                                    <w:jc w:val="center"/>
                                    <w:rPr>
                                      <w:rFonts w:eastAsia="Wawati SC"/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指標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位址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8B4329" w:rsidRDefault="008B4329" w:rsidP="008B4329">
                            <w:pPr>
                              <w:pStyle w:val="ae"/>
                              <w:kinsoku w:val="0"/>
                              <w:overflowPunct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9C203" id="Text Box 992" o:spid="_x0000_s1127" type="#_x0000_t202" style="position:absolute;left:0;text-align:left;margin-left:199.3pt;margin-top:26.1pt;width:195.55pt;height:207.2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" o:allowincell="f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CellSpacing w:w="10" w:type="dxa"/>
                        <w:tblInd w:w="7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22"/>
                        <w:gridCol w:w="1908"/>
                      </w:tblGrid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6"/>
                          <w:tblCellSpacing w:w="10" w:type="dxa"/>
                        </w:trPr>
                        <w:tc>
                          <w:tcPr>
                            <w:tcW w:w="1892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8" w:space="0" w:color="auto"/>
                              <w:right w:val="none" w:sz="8" w:space="0" w:color="auto"/>
                            </w:tcBorders>
                            <w:shd w:val="clear" w:color="auto" w:fill="8AD4E2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line="377" w:lineRule="exact"/>
                              <w:ind w:left="24" w:right="2"/>
                              <w:jc w:val="center"/>
                              <w:rPr>
                                <w:rFonts w:ascii="Lantinghei SC" w:eastAsia="Lantinghei SC" w:cs="Lantinghei SC"/>
                                <w:color w:val="FFFFFF"/>
                                <w:spacing w:val="-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ntinghei SC" w:eastAsia="Lantinghei SC" w:cs="Lantinghei SC" w:hint="eastAsia"/>
                                <w:color w:val="FFFFFF"/>
                                <w:spacing w:val="-3"/>
                                <w:sz w:val="21"/>
                                <w:szCs w:val="21"/>
                              </w:rPr>
                              <w:t>格式字元</w:t>
                            </w:r>
                          </w:p>
                        </w:tc>
                        <w:tc>
                          <w:tcPr>
                            <w:tcW w:w="1878" w:type="dxa"/>
                            <w:tcBorders>
                              <w:top w:val="none" w:sz="6" w:space="0" w:color="auto"/>
                              <w:left w:val="none" w:sz="8" w:space="0" w:color="auto"/>
                              <w:bottom w:val="none" w:sz="8" w:space="0" w:color="auto"/>
                              <w:right w:val="none" w:sz="6" w:space="0" w:color="auto"/>
                            </w:tcBorders>
                            <w:shd w:val="clear" w:color="auto" w:fill="8AD4E2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line="377" w:lineRule="exact"/>
                              <w:ind w:left="1" w:right="11"/>
                              <w:jc w:val="center"/>
                              <w:rPr>
                                <w:rFonts w:ascii="Lantinghei SC" w:eastAsia="Lantinghei SC" w:cs="Lantinghei SC"/>
                                <w:color w:val="FFFFFF"/>
                                <w:spacing w:val="-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ntinghei SC" w:eastAsia="Lantinghei SC" w:cs="Lantinghei SC" w:hint="eastAsia"/>
                                <w:color w:val="FFFFFF"/>
                                <w:spacing w:val="-3"/>
                                <w:sz w:val="21"/>
                                <w:szCs w:val="21"/>
                              </w:rPr>
                              <w:t>資料型態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6"/>
                          <w:tblCellSpacing w:w="10" w:type="dxa"/>
                        </w:trPr>
                        <w:tc>
                          <w:tcPr>
                            <w:tcW w:w="1892" w:type="dxa"/>
                            <w:tcBorders>
                              <w:top w:val="none" w:sz="8" w:space="0" w:color="auto"/>
                              <w:left w:val="none" w:sz="6" w:space="0" w:color="auto"/>
                              <w:bottom w:val="none" w:sz="8" w:space="0" w:color="auto"/>
                              <w:right w:val="none" w:sz="8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/>
                              <w:ind w:left="24" w:right="1"/>
                              <w:jc w:val="center"/>
                              <w:rPr>
                                <w:rFonts w:eastAsia="Wawati SC"/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0"/>
                                <w:szCs w:val="20"/>
                              </w:rPr>
                              <w:t>％</w:t>
                            </w:r>
                            <w:r>
                              <w:rPr>
                                <w:color w:val="231F20"/>
                                <w:w w:val="105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color w:val="231F20"/>
                                <w:spacing w:val="-9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w w:val="105"/>
                                <w:sz w:val="20"/>
                                <w:szCs w:val="20"/>
                              </w:rPr>
                              <w:t>或</w:t>
                            </w:r>
                            <w:r>
                              <w:rPr>
                                <w:rFonts w:ascii="Wawati SC" w:eastAsia="Wawati SC" w:cs="Wawati SC"/>
                                <w:color w:val="231F20"/>
                                <w:spacing w:val="2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Wawati SC" w:hint="eastAsia"/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>％</w:t>
                            </w:r>
                            <w:proofErr w:type="spellStart"/>
                            <w:r>
                              <w:rPr>
                                <w:rFonts w:eastAsia="Wawati SC"/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1878" w:type="dxa"/>
                            <w:tcBorders>
                              <w:top w:val="none" w:sz="8" w:space="0" w:color="auto"/>
                              <w:left w:val="none" w:sz="8" w:space="0" w:color="auto"/>
                              <w:bottom w:val="none" w:sz="8" w:space="0" w:color="auto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/>
                              <w:ind w:left="4" w:right="11"/>
                              <w:jc w:val="center"/>
                              <w:rPr>
                                <w:rFonts w:ascii="Wawati SC" w:eastAsia="Wawati SC" w:cs="Wawati SC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進制整數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/>
                          <w:tblCellSpacing w:w="10" w:type="dxa"/>
                        </w:trPr>
                        <w:tc>
                          <w:tcPr>
                            <w:tcW w:w="1892" w:type="dxa"/>
                            <w:tcBorders>
                              <w:top w:val="none" w:sz="8" w:space="0" w:color="auto"/>
                              <w:left w:val="none" w:sz="6" w:space="0" w:color="auto"/>
                              <w:bottom w:val="none" w:sz="8" w:space="0" w:color="auto"/>
                              <w:right w:val="none" w:sz="8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24"/>
                              <w:jc w:val="center"/>
                              <w:rPr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>％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1878" w:type="dxa"/>
                            <w:tcBorders>
                              <w:top w:val="none" w:sz="8" w:space="0" w:color="auto"/>
                              <w:left w:val="none" w:sz="8" w:space="0" w:color="auto"/>
                              <w:bottom w:val="none" w:sz="8" w:space="0" w:color="auto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/>
                              <w:ind w:right="11"/>
                              <w:jc w:val="center"/>
                              <w:rPr>
                                <w:rFonts w:ascii="Wawati SC" w:eastAsia="Wawati SC" w:cs="Wawati SC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進制無號數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6"/>
                          <w:tblCellSpacing w:w="10" w:type="dxa"/>
                        </w:trPr>
                        <w:tc>
                          <w:tcPr>
                            <w:tcW w:w="1892" w:type="dxa"/>
                            <w:tcBorders>
                              <w:top w:val="none" w:sz="8" w:space="0" w:color="auto"/>
                              <w:left w:val="none" w:sz="6" w:space="0" w:color="auto"/>
                              <w:bottom w:val="none" w:sz="8" w:space="0" w:color="auto"/>
                              <w:right w:val="none" w:sz="8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24"/>
                              <w:jc w:val="center"/>
                              <w:rPr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>％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1878" w:type="dxa"/>
                            <w:tcBorders>
                              <w:top w:val="none" w:sz="8" w:space="0" w:color="auto"/>
                              <w:left w:val="none" w:sz="8" w:space="0" w:color="auto"/>
                              <w:bottom w:val="none" w:sz="8" w:space="0" w:color="auto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/>
                              <w:ind w:left="4" w:right="11"/>
                              <w:jc w:val="center"/>
                              <w:rPr>
                                <w:rFonts w:ascii="Wawati SC" w:eastAsia="Wawati SC" w:cs="Wawati SC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進制無號數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/>
                          <w:tblCellSpacing w:w="10" w:type="dxa"/>
                        </w:trPr>
                        <w:tc>
                          <w:tcPr>
                            <w:tcW w:w="1892" w:type="dxa"/>
                            <w:tcBorders>
                              <w:top w:val="none" w:sz="8" w:space="0" w:color="auto"/>
                              <w:left w:val="none" w:sz="6" w:space="0" w:color="auto"/>
                              <w:bottom w:val="none" w:sz="8" w:space="0" w:color="auto"/>
                              <w:right w:val="none" w:sz="8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24"/>
                              <w:jc w:val="center"/>
                              <w:rPr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>％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878" w:type="dxa"/>
                            <w:tcBorders>
                              <w:top w:val="none" w:sz="8" w:space="0" w:color="auto"/>
                              <w:left w:val="none" w:sz="8" w:space="0" w:color="auto"/>
                              <w:bottom w:val="none" w:sz="8" w:space="0" w:color="auto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/>
                              <w:ind w:right="11"/>
                              <w:jc w:val="center"/>
                              <w:rPr>
                                <w:rFonts w:ascii="Wawati SC" w:eastAsia="Wawati SC" w:cs="Wawati SC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16</w:t>
                            </w:r>
                            <w:r>
                              <w:rPr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進制無號數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6"/>
                          <w:tblCellSpacing w:w="10" w:type="dxa"/>
                        </w:trPr>
                        <w:tc>
                          <w:tcPr>
                            <w:tcW w:w="1892" w:type="dxa"/>
                            <w:tcBorders>
                              <w:top w:val="none" w:sz="8" w:space="0" w:color="auto"/>
                              <w:left w:val="none" w:sz="6" w:space="0" w:color="auto"/>
                              <w:bottom w:val="none" w:sz="8" w:space="0" w:color="auto"/>
                              <w:right w:val="none" w:sz="8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24"/>
                              <w:jc w:val="center"/>
                              <w:rPr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>％</w:t>
                            </w:r>
                            <w:proofErr w:type="spellStart"/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</w:p>
                        </w:tc>
                        <w:tc>
                          <w:tcPr>
                            <w:tcW w:w="1878" w:type="dxa"/>
                            <w:tcBorders>
                              <w:top w:val="none" w:sz="8" w:space="0" w:color="auto"/>
                              <w:left w:val="none" w:sz="8" w:space="0" w:color="auto"/>
                              <w:bottom w:val="none" w:sz="8" w:space="0" w:color="auto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/>
                              <w:ind w:left="3" w:right="11"/>
                              <w:jc w:val="center"/>
                              <w:rPr>
                                <w:rFonts w:ascii="Wawati SC" w:eastAsia="Wawati SC" w:cs="Wawati SC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>長整數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/>
                          <w:tblCellSpacing w:w="10" w:type="dxa"/>
                        </w:trPr>
                        <w:tc>
                          <w:tcPr>
                            <w:tcW w:w="1892" w:type="dxa"/>
                            <w:tcBorders>
                              <w:top w:val="none" w:sz="8" w:space="0" w:color="auto"/>
                              <w:left w:val="none" w:sz="6" w:space="0" w:color="auto"/>
                              <w:bottom w:val="none" w:sz="8" w:space="0" w:color="auto"/>
                              <w:right w:val="none" w:sz="8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24" w:right="1"/>
                              <w:jc w:val="center"/>
                              <w:rPr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>％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878" w:type="dxa"/>
                            <w:tcBorders>
                              <w:top w:val="none" w:sz="8" w:space="0" w:color="auto"/>
                              <w:left w:val="none" w:sz="8" w:space="0" w:color="auto"/>
                              <w:bottom w:val="none" w:sz="8" w:space="0" w:color="auto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/>
                              <w:ind w:left="3" w:right="11"/>
                              <w:jc w:val="center"/>
                              <w:rPr>
                                <w:rFonts w:ascii="Wawati SC" w:eastAsia="Wawati SC" w:cs="Wawati SC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>浮點數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6"/>
                          <w:tblCellSpacing w:w="10" w:type="dxa"/>
                        </w:trPr>
                        <w:tc>
                          <w:tcPr>
                            <w:tcW w:w="1892" w:type="dxa"/>
                            <w:tcBorders>
                              <w:top w:val="none" w:sz="8" w:space="0" w:color="auto"/>
                              <w:left w:val="none" w:sz="6" w:space="0" w:color="auto"/>
                              <w:bottom w:val="none" w:sz="8" w:space="0" w:color="auto"/>
                              <w:right w:val="none" w:sz="8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24"/>
                              <w:jc w:val="center"/>
                              <w:rPr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>％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878" w:type="dxa"/>
                            <w:tcBorders>
                              <w:top w:val="none" w:sz="8" w:space="0" w:color="auto"/>
                              <w:left w:val="none" w:sz="8" w:space="0" w:color="auto"/>
                              <w:bottom w:val="none" w:sz="8" w:space="0" w:color="auto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/>
                              <w:ind w:left="4" w:right="11"/>
                              <w:jc w:val="center"/>
                              <w:rPr>
                                <w:rFonts w:ascii="Wawati SC" w:eastAsia="Wawati SC" w:cs="Wawati SC"/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  <w:t>字元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/>
                          <w:tblCellSpacing w:w="10" w:type="dxa"/>
                        </w:trPr>
                        <w:tc>
                          <w:tcPr>
                            <w:tcW w:w="1892" w:type="dxa"/>
                            <w:tcBorders>
                              <w:top w:val="none" w:sz="8" w:space="0" w:color="auto"/>
                              <w:left w:val="none" w:sz="6" w:space="0" w:color="auto"/>
                              <w:bottom w:val="none" w:sz="8" w:space="0" w:color="auto"/>
                              <w:right w:val="none" w:sz="8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24" w:right="2"/>
                              <w:jc w:val="center"/>
                              <w:rPr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>％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878" w:type="dxa"/>
                            <w:tcBorders>
                              <w:top w:val="none" w:sz="8" w:space="0" w:color="auto"/>
                              <w:left w:val="none" w:sz="8" w:space="0" w:color="auto"/>
                              <w:bottom w:val="none" w:sz="8" w:space="0" w:color="auto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/>
                              <w:ind w:left="3" w:right="11"/>
                              <w:jc w:val="center"/>
                              <w:rPr>
                                <w:rFonts w:eastAsia="Wawati SC"/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字串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字元陣列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6"/>
                          <w:tblCellSpacing w:w="10" w:type="dxa"/>
                        </w:trPr>
                        <w:tc>
                          <w:tcPr>
                            <w:tcW w:w="1892" w:type="dxa"/>
                            <w:tcBorders>
                              <w:top w:val="none" w:sz="8" w:space="0" w:color="auto"/>
                              <w:left w:val="none" w:sz="6" w:space="0" w:color="auto"/>
                              <w:bottom w:val="none" w:sz="6" w:space="0" w:color="auto"/>
                              <w:right w:val="none" w:sz="8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24"/>
                              <w:jc w:val="center"/>
                              <w:rPr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>％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878" w:type="dxa"/>
                            <w:tcBorders>
                              <w:top w:val="none" w:sz="8" w:space="0" w:color="auto"/>
                              <w:left w:val="none" w:sz="8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/>
                              <w:ind w:left="2" w:right="11"/>
                              <w:jc w:val="center"/>
                              <w:rPr>
                                <w:rFonts w:eastAsia="Wawati SC"/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指標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位址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8B4329" w:rsidRDefault="008B4329" w:rsidP="008B4329">
                      <w:pPr>
                        <w:pStyle w:val="ae"/>
                        <w:kinsoku w:val="0"/>
                        <w:overflowPunct w:val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12432ACC" wp14:editId="35CDA269">
                <wp:simplePos x="0" y="0"/>
                <wp:positionH relativeFrom="page">
                  <wp:posOffset>3649980</wp:posOffset>
                </wp:positionH>
                <wp:positionV relativeFrom="paragraph">
                  <wp:posOffset>84455</wp:posOffset>
                </wp:positionV>
                <wp:extent cx="3086100" cy="152400"/>
                <wp:effectExtent l="0" t="0" r="0" b="0"/>
                <wp:wrapNone/>
                <wp:docPr id="1367650401" name="Rectangle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86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329" w:rsidRDefault="008B4329" w:rsidP="008B4329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4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418B5A" wp14:editId="218BCCEB">
                                  <wp:extent cx="3086100" cy="154940"/>
                                  <wp:effectExtent l="0" t="0" r="0" b="0"/>
                                  <wp:docPr id="101" name="圖片 47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4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0" cy="154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B4329" w:rsidRDefault="008B4329" w:rsidP="008B43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32ACC" id="Rectangle 993" o:spid="_x0000_s1128" style="position:absolute;left:0;text-align:left;margin-left:287.4pt;margin-top:6.65pt;width:243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" o:allowincell="f" filled="f" stroked="f">
                <v:path arrowok="t"/>
                <v:textbox inset="0,0,0,0">
                  <w:txbxContent>
                    <w:p w:rsidR="008B4329" w:rsidRDefault="008B4329" w:rsidP="008B4329">
                      <w:pPr>
                        <w:widowControl/>
                        <w:autoSpaceDE/>
                        <w:autoSpaceDN/>
                        <w:adjustRightInd/>
                        <w:spacing w:line="24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418B5A" wp14:editId="218BCCEB">
                            <wp:extent cx="3086100" cy="154940"/>
                            <wp:effectExtent l="0" t="0" r="0" b="0"/>
                            <wp:docPr id="101" name="圖片 47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4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0" cy="154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B4329" w:rsidRDefault="008B4329" w:rsidP="008B432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依資料型態，使用對應的格式字元：</w:t>
      </w:r>
    </w:p>
    <w:p w:rsidR="008B4329" w:rsidRPr="0070218B" w:rsidRDefault="008B4329" w:rsidP="008B4329">
      <w:pPr>
        <w:pStyle w:val="ae"/>
        <w:kinsoku w:val="0"/>
        <w:overflowPunct w:val="0"/>
        <w:spacing w:before="116"/>
        <w:rPr>
          <w:rFonts w:asciiTheme="minorEastAsia" w:cs="Wawat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116"/>
        <w:rPr>
          <w:rFonts w:asciiTheme="minorEastAsia" w:cs="Wawati SC"/>
          <w:sz w:val="20"/>
          <w:szCs w:val="20"/>
        </w:rPr>
        <w:sectPr w:rsidR="008B4329" w:rsidRPr="0070218B">
          <w:pgSz w:w="11910" w:h="16840"/>
          <w:pgMar w:top="280" w:right="425" w:bottom="0" w:left="0" w:header="720" w:footer="720" w:gutter="0"/>
          <w:cols w:space="720"/>
          <w:noEndnote/>
        </w:sect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116"/>
        <w:rPr>
          <w:rFonts w:asciiTheme="minorEastAsia" w:cs="Wawati SC"/>
        </w:rPr>
      </w:pPr>
    </w:p>
    <w:p w:rsidR="008B4329" w:rsidRPr="0070218B" w:rsidRDefault="008B4329" w:rsidP="008B4329">
      <w:pPr>
        <w:pStyle w:val="a9"/>
        <w:numPr>
          <w:ilvl w:val="2"/>
          <w:numId w:val="216"/>
        </w:numPr>
        <w:tabs>
          <w:tab w:val="left" w:pos="1486"/>
        </w:tabs>
        <w:kinsoku w:val="0"/>
        <w:overflowPunct w:val="0"/>
        <w:ind w:left="1486" w:hanging="356"/>
        <w:contextualSpacing w:val="0"/>
        <w:rPr>
          <w:rFonts w:asciiTheme="minorEastAsia" w:hAnsiTheme="minorEastAsia"/>
          <w:color w:val="231F20"/>
          <w:spacing w:val="-4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2CDC68DE" wp14:editId="1EAFD482">
                <wp:simplePos x="0" y="0"/>
                <wp:positionH relativeFrom="page">
                  <wp:posOffset>2531110</wp:posOffset>
                </wp:positionH>
                <wp:positionV relativeFrom="paragraph">
                  <wp:posOffset>230505</wp:posOffset>
                </wp:positionV>
                <wp:extent cx="2483485" cy="1919605"/>
                <wp:effectExtent l="0" t="0" r="0" b="0"/>
                <wp:wrapNone/>
                <wp:docPr id="1610120147" name="Text Box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83485" cy="191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02"/>
                              <w:gridCol w:w="1889"/>
                            </w:tblGrid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6"/>
                              </w:trPr>
                              <w:tc>
                                <w:tcPr>
                                  <w:tcW w:w="1902" w:type="dxa"/>
                                  <w:tcBorders>
                                    <w:top w:val="single" w:sz="50" w:space="0" w:color="FFFFFF"/>
                                    <w:left w:val="none" w:sz="6" w:space="0" w:color="auto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8AD4E2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377" w:lineRule="exact"/>
                                    <w:ind w:left="23"/>
                                    <w:jc w:val="center"/>
                                    <w:rPr>
                                      <w:rFonts w:ascii="Lantinghei SC" w:eastAsia="Lantinghei SC" w:cs="Lantinghei SC"/>
                                      <w:color w:val="FFFFFF"/>
                                      <w:spacing w:val="-3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Lantinghei SC" w:eastAsia="Lantinghei SC" w:cs="Lantinghei SC" w:hint="eastAsia"/>
                                      <w:color w:val="FFFFFF"/>
                                      <w:spacing w:val="-3"/>
                                      <w:sz w:val="21"/>
                                      <w:szCs w:val="21"/>
                                    </w:rPr>
                                    <w:t>跳脫字元</w:t>
                                  </w:r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single" w:sz="50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none" w:sz="6" w:space="0" w:color="auto"/>
                                  </w:tcBorders>
                                  <w:shd w:val="clear" w:color="auto" w:fill="8AD4E2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377" w:lineRule="exact"/>
                                    <w:ind w:right="10"/>
                                    <w:jc w:val="center"/>
                                    <w:rPr>
                                      <w:rFonts w:ascii="Lantinghei SC" w:eastAsia="Lantinghei SC" w:cs="Lantinghei SC"/>
                                      <w:color w:val="FFFFFF"/>
                                      <w:spacing w:val="-5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Lantinghei SC" w:eastAsia="Lantinghei SC" w:cs="Lantinghei SC" w:hint="eastAsia"/>
                                      <w:color w:val="FFFFFF"/>
                                      <w:spacing w:val="-5"/>
                                      <w:sz w:val="21"/>
                                      <w:szCs w:val="21"/>
                                    </w:rPr>
                                    <w:t>說明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6"/>
                              </w:trPr>
                              <w:tc>
                                <w:tcPr>
                                  <w:tcW w:w="1902" w:type="dxa"/>
                                  <w:tcBorders>
                                    <w:top w:val="single" w:sz="8" w:space="0" w:color="FFFFFF"/>
                                    <w:left w:val="none" w:sz="6" w:space="0" w:color="auto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23" w:right="1"/>
                                    <w:jc w:val="center"/>
                                    <w:rPr>
                                      <w:color w:val="231F20"/>
                                      <w:spacing w:val="-5"/>
                                      <w:w w:val="7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1F20"/>
                                      <w:spacing w:val="-5"/>
                                      <w:w w:val="70"/>
                                      <w:sz w:val="20"/>
                                      <w:szCs w:val="20"/>
                                    </w:rPr>
                                    <w:t>＼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70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/>
                                    <w:ind w:left="2" w:right="10"/>
                                    <w:jc w:val="center"/>
                                    <w:rPr>
                                      <w:rFonts w:ascii="Wawati SC" w:eastAsia="Wawati SC" w:cs="Wawati SC"/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  <w:t>換行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/>
                              </w:trPr>
                              <w:tc>
                                <w:tcPr>
                                  <w:tcW w:w="1902" w:type="dxa"/>
                                  <w:tcBorders>
                                    <w:top w:val="single" w:sz="8" w:space="0" w:color="FFFFFF"/>
                                    <w:left w:val="none" w:sz="6" w:space="0" w:color="auto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23"/>
                                    <w:jc w:val="center"/>
                                    <w:rPr>
                                      <w:color w:val="231F20"/>
                                      <w:spacing w:val="-5"/>
                                      <w:w w:val="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1F20"/>
                                      <w:spacing w:val="-5"/>
                                      <w:w w:val="60"/>
                                      <w:sz w:val="20"/>
                                      <w:szCs w:val="20"/>
                                    </w:rPr>
                                    <w:t>＼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60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/>
                                    <w:ind w:right="10"/>
                                    <w:jc w:val="center"/>
                                    <w:rPr>
                                      <w:rFonts w:ascii="Wawati SC" w:eastAsia="Wawati SC" w:cs="Wawati SC"/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tab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  <w:t>鍵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6"/>
                              </w:trPr>
                              <w:tc>
                                <w:tcPr>
                                  <w:tcW w:w="1902" w:type="dxa"/>
                                  <w:tcBorders>
                                    <w:top w:val="single" w:sz="8" w:space="0" w:color="FFFFFF"/>
                                    <w:left w:val="none" w:sz="6" w:space="0" w:color="auto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23"/>
                                    <w:jc w:val="center"/>
                                    <w:rPr>
                                      <w:color w:val="231F20"/>
                                      <w:spacing w:val="-5"/>
                                      <w:w w:val="4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1F20"/>
                                      <w:spacing w:val="-5"/>
                                      <w:w w:val="45"/>
                                      <w:sz w:val="20"/>
                                      <w:szCs w:val="20"/>
                                    </w:rPr>
                                    <w:t>＼＼</w:t>
                                  </w:r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/>
                                    <w:ind w:left="1" w:right="10"/>
                                    <w:jc w:val="center"/>
                                    <w:rPr>
                                      <w:rFonts w:ascii="Wawati SC" w:eastAsia="Wawati SC" w:cs="Wawati SC"/>
                                      <w:color w:val="231F20"/>
                                      <w:spacing w:val="-4"/>
                                      <w:w w:val="197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z w:val="20"/>
                                      <w:szCs w:val="20"/>
                                    </w:rPr>
                                    <w:t>輸出「</w:t>
                                  </w:r>
                                  <w:r>
                                    <w:rPr>
                                      <w:rFonts w:eastAsia="Wawati SC" w:hint="eastAsia"/>
                                      <w:color w:val="231F20"/>
                                      <w:spacing w:val="-6"/>
                                      <w:w w:val="3"/>
                                      <w:sz w:val="20"/>
                                      <w:szCs w:val="20"/>
                                    </w:rPr>
                                    <w:t>＼</w:t>
                                  </w: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spacing w:val="-4"/>
                                      <w:w w:val="197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/>
                              </w:trPr>
                              <w:tc>
                                <w:tcPr>
                                  <w:tcW w:w="1902" w:type="dxa"/>
                                  <w:tcBorders>
                                    <w:top w:val="single" w:sz="8" w:space="0" w:color="FFFFFF"/>
                                    <w:left w:val="none" w:sz="6" w:space="0" w:color="auto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23"/>
                                    <w:jc w:val="center"/>
                                    <w:rPr>
                                      <w:color w:val="231F20"/>
                                      <w:spacing w:val="-5"/>
                                      <w:w w:val="7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1F20"/>
                                      <w:spacing w:val="-5"/>
                                      <w:w w:val="75"/>
                                      <w:sz w:val="20"/>
                                      <w:szCs w:val="20"/>
                                    </w:rPr>
                                    <w:t>＼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75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/>
                                    <w:ind w:left="1" w:right="10"/>
                                    <w:jc w:val="center"/>
                                    <w:rPr>
                                      <w:rFonts w:ascii="Wawati SC" w:eastAsia="Wawati SC" w:cs="Wawati SC"/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z w:val="20"/>
                                      <w:szCs w:val="20"/>
                                    </w:rPr>
                                    <w:t>輸出「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6"/>
                              </w:trPr>
                              <w:tc>
                                <w:tcPr>
                                  <w:tcW w:w="1902" w:type="dxa"/>
                                  <w:tcBorders>
                                    <w:top w:val="single" w:sz="8" w:space="0" w:color="FFFFFF"/>
                                    <w:left w:val="none" w:sz="6" w:space="0" w:color="auto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23"/>
                                    <w:jc w:val="center"/>
                                    <w:rPr>
                                      <w:color w:val="231F20"/>
                                      <w:spacing w:val="-5"/>
                                      <w:w w:val="5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1F20"/>
                                      <w:spacing w:val="-5"/>
                                      <w:w w:val="55"/>
                                      <w:sz w:val="20"/>
                                      <w:szCs w:val="20"/>
                                    </w:rPr>
                                    <w:t>＼＂</w:t>
                                  </w:r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/>
                                    <w:ind w:left="1" w:right="10"/>
                                    <w:jc w:val="center"/>
                                    <w:rPr>
                                      <w:rFonts w:ascii="Wawati SC" w:eastAsia="Wawati SC" w:cs="Wawati SC"/>
                                      <w:color w:val="231F20"/>
                                      <w:spacing w:val="-8"/>
                                      <w:w w:val="203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w w:val="99"/>
                                      <w:sz w:val="20"/>
                                      <w:szCs w:val="20"/>
                                    </w:rPr>
                                    <w:t>輸出「</w:t>
                                  </w:r>
                                  <w:r>
                                    <w:rPr>
                                      <w:rFonts w:eastAsia="Wawati SC" w:hint="eastAsia"/>
                                      <w:color w:val="231F20"/>
                                      <w:spacing w:val="-10"/>
                                      <w:w w:val="1"/>
                                      <w:sz w:val="20"/>
                                      <w:szCs w:val="20"/>
                                    </w:rPr>
                                    <w:t>＂</w:t>
                                  </w: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spacing w:val="-8"/>
                                      <w:w w:val="203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8"/>
                              </w:trPr>
                              <w:tc>
                                <w:tcPr>
                                  <w:tcW w:w="1902" w:type="dxa"/>
                                  <w:tcBorders>
                                    <w:top w:val="single" w:sz="8" w:space="0" w:color="FFFFFF"/>
                                    <w:left w:val="none" w:sz="6" w:space="0" w:color="auto"/>
                                    <w:bottom w:val="none" w:sz="6" w:space="0" w:color="auto"/>
                                    <w:right w:val="single" w:sz="8" w:space="0" w:color="FFFFFF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6"/>
                                    <w:ind w:left="23" w:right="3"/>
                                    <w:jc w:val="center"/>
                                    <w:rPr>
                                      <w:color w:val="231F20"/>
                                      <w:spacing w:val="-5"/>
                                      <w:w w:val="5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1F20"/>
                                      <w:spacing w:val="-5"/>
                                      <w:w w:val="55"/>
                                      <w:sz w:val="20"/>
                                      <w:szCs w:val="20"/>
                                    </w:rPr>
                                    <w:t>＼？</w:t>
                                  </w:r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F5F7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/>
                                    <w:ind w:left="2" w:right="10"/>
                                    <w:jc w:val="center"/>
                                    <w:rPr>
                                      <w:rFonts w:ascii="Wawati SC" w:eastAsia="Wawati SC" w:cs="Wawati SC"/>
                                      <w:color w:val="231F20"/>
                                      <w:spacing w:val="-10"/>
                                      <w:w w:val="203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w w:val="99"/>
                                      <w:sz w:val="20"/>
                                      <w:szCs w:val="20"/>
                                    </w:rPr>
                                    <w:t>輸出「</w:t>
                                  </w:r>
                                  <w:r>
                                    <w:rPr>
                                      <w:rFonts w:eastAsia="Wawati SC" w:hint="eastAsia"/>
                                      <w:color w:val="231F20"/>
                                      <w:spacing w:val="-9"/>
                                      <w:w w:val="1"/>
                                      <w:sz w:val="20"/>
                                      <w:szCs w:val="20"/>
                                    </w:rPr>
                                    <w:t>？</w:t>
                                  </w: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spacing w:val="-10"/>
                                      <w:w w:val="203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c>
                            </w:tr>
                          </w:tbl>
                          <w:p w:rsidR="008B4329" w:rsidRDefault="008B4329" w:rsidP="008B4329">
                            <w:pPr>
                              <w:pStyle w:val="ae"/>
                              <w:kinsoku w:val="0"/>
                              <w:overflowPunct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C68DE" id="Text Box 994" o:spid="_x0000_s1129" type="#_x0000_t202" style="position:absolute;left:0;text-align:left;margin-left:199.3pt;margin-top:18.15pt;width:195.55pt;height:151.1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" o:allowincell="f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02"/>
                        <w:gridCol w:w="1889"/>
                      </w:tblGrid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6"/>
                        </w:trPr>
                        <w:tc>
                          <w:tcPr>
                            <w:tcW w:w="1902" w:type="dxa"/>
                            <w:tcBorders>
                              <w:top w:val="single" w:sz="50" w:space="0" w:color="FFFFFF"/>
                              <w:left w:val="none" w:sz="6" w:space="0" w:color="auto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8AD4E2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line="377" w:lineRule="exact"/>
                              <w:ind w:left="23"/>
                              <w:jc w:val="center"/>
                              <w:rPr>
                                <w:rFonts w:ascii="Lantinghei SC" w:eastAsia="Lantinghei SC" w:cs="Lantinghei SC"/>
                                <w:color w:val="FFFFFF"/>
                                <w:spacing w:val="-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ntinghei SC" w:eastAsia="Lantinghei SC" w:cs="Lantinghei SC" w:hint="eastAsia"/>
                                <w:color w:val="FFFFFF"/>
                                <w:spacing w:val="-3"/>
                                <w:sz w:val="21"/>
                                <w:szCs w:val="21"/>
                              </w:rPr>
                              <w:t>跳脫字元</w:t>
                            </w:r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single" w:sz="50" w:space="0" w:color="FFFFFF"/>
                              <w:left w:val="single" w:sz="8" w:space="0" w:color="FFFFFF"/>
                              <w:bottom w:val="single" w:sz="8" w:space="0" w:color="FFFFFF"/>
                              <w:right w:val="none" w:sz="6" w:space="0" w:color="auto"/>
                            </w:tcBorders>
                            <w:shd w:val="clear" w:color="auto" w:fill="8AD4E2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line="377" w:lineRule="exact"/>
                              <w:ind w:right="10"/>
                              <w:jc w:val="center"/>
                              <w:rPr>
                                <w:rFonts w:ascii="Lantinghei SC" w:eastAsia="Lantinghei SC" w:cs="Lantinghei SC"/>
                                <w:color w:val="FFFFFF"/>
                                <w:spacing w:val="-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ntinghei SC" w:eastAsia="Lantinghei SC" w:cs="Lantinghei SC" w:hint="eastAsia"/>
                                <w:color w:val="FFFFFF"/>
                                <w:spacing w:val="-5"/>
                                <w:sz w:val="21"/>
                                <w:szCs w:val="21"/>
                              </w:rPr>
                              <w:t>說明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6"/>
                        </w:trPr>
                        <w:tc>
                          <w:tcPr>
                            <w:tcW w:w="1902" w:type="dxa"/>
                            <w:tcBorders>
                              <w:top w:val="single" w:sz="8" w:space="0" w:color="FFFFFF"/>
                              <w:left w:val="none" w:sz="6" w:space="0" w:color="auto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23" w:right="1"/>
                              <w:jc w:val="center"/>
                              <w:rPr>
                                <w:color w:val="231F20"/>
                                <w:spacing w:val="-5"/>
                                <w:w w:val="7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-5"/>
                                <w:w w:val="70"/>
                                <w:sz w:val="20"/>
                                <w:szCs w:val="20"/>
                              </w:rPr>
                              <w:t>＼</w:t>
                            </w:r>
                            <w:r>
                              <w:rPr>
                                <w:color w:val="231F20"/>
                                <w:spacing w:val="-5"/>
                                <w:w w:val="70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/>
                              <w:ind w:left="2" w:right="10"/>
                              <w:jc w:val="center"/>
                              <w:rPr>
                                <w:rFonts w:ascii="Wawati SC" w:eastAsia="Wawati SC" w:cs="Wawati SC"/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  <w:t>換行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/>
                        </w:trPr>
                        <w:tc>
                          <w:tcPr>
                            <w:tcW w:w="1902" w:type="dxa"/>
                            <w:tcBorders>
                              <w:top w:val="single" w:sz="8" w:space="0" w:color="FFFFFF"/>
                              <w:left w:val="none" w:sz="6" w:space="0" w:color="auto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23"/>
                              <w:jc w:val="center"/>
                              <w:rPr>
                                <w:color w:val="231F20"/>
                                <w:spacing w:val="-5"/>
                                <w:w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-5"/>
                                <w:w w:val="60"/>
                                <w:sz w:val="20"/>
                                <w:szCs w:val="20"/>
                              </w:rPr>
                              <w:t>＼</w:t>
                            </w:r>
                            <w:r>
                              <w:rPr>
                                <w:color w:val="231F20"/>
                                <w:spacing w:val="-5"/>
                                <w:w w:val="60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/>
                              <w:ind w:right="10"/>
                              <w:jc w:val="center"/>
                              <w:rPr>
                                <w:rFonts w:ascii="Wawati SC" w:eastAsia="Wawati SC" w:cs="Wawati SC"/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tab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  <w:t>鍵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6"/>
                        </w:trPr>
                        <w:tc>
                          <w:tcPr>
                            <w:tcW w:w="1902" w:type="dxa"/>
                            <w:tcBorders>
                              <w:top w:val="single" w:sz="8" w:space="0" w:color="FFFFFF"/>
                              <w:left w:val="none" w:sz="6" w:space="0" w:color="auto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23"/>
                              <w:jc w:val="center"/>
                              <w:rPr>
                                <w:color w:val="231F20"/>
                                <w:spacing w:val="-5"/>
                                <w:w w:val="4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-5"/>
                                <w:w w:val="45"/>
                                <w:sz w:val="20"/>
                                <w:szCs w:val="20"/>
                              </w:rPr>
                              <w:t>＼＼</w:t>
                            </w:r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/>
                              <w:ind w:left="1" w:right="10"/>
                              <w:jc w:val="center"/>
                              <w:rPr>
                                <w:rFonts w:ascii="Wawati SC" w:eastAsia="Wawati SC" w:cs="Wawati SC"/>
                                <w:color w:val="231F20"/>
                                <w:spacing w:val="-4"/>
                                <w:w w:val="19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z w:val="20"/>
                                <w:szCs w:val="20"/>
                              </w:rPr>
                              <w:t>輸出「</w:t>
                            </w:r>
                            <w:r>
                              <w:rPr>
                                <w:rFonts w:eastAsia="Wawati SC" w:hint="eastAsia"/>
                                <w:color w:val="231F20"/>
                                <w:spacing w:val="-6"/>
                                <w:w w:val="3"/>
                                <w:sz w:val="20"/>
                                <w:szCs w:val="20"/>
                              </w:rPr>
                              <w:t>＼</w:t>
                            </w:r>
                            <w:r>
                              <w:rPr>
                                <w:rFonts w:ascii="Wawati SC" w:eastAsia="Wawati SC" w:cs="Wawati SC"/>
                                <w:color w:val="231F20"/>
                                <w:spacing w:val="-4"/>
                                <w:w w:val="197"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/>
                        </w:trPr>
                        <w:tc>
                          <w:tcPr>
                            <w:tcW w:w="1902" w:type="dxa"/>
                            <w:tcBorders>
                              <w:top w:val="single" w:sz="8" w:space="0" w:color="FFFFFF"/>
                              <w:left w:val="none" w:sz="6" w:space="0" w:color="auto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23"/>
                              <w:jc w:val="center"/>
                              <w:rPr>
                                <w:color w:val="231F20"/>
                                <w:spacing w:val="-5"/>
                                <w:w w:val="7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-5"/>
                                <w:w w:val="75"/>
                                <w:sz w:val="20"/>
                                <w:szCs w:val="20"/>
                              </w:rPr>
                              <w:t>＼</w:t>
                            </w:r>
                            <w:r>
                              <w:rPr>
                                <w:color w:val="231F20"/>
                                <w:spacing w:val="-5"/>
                                <w:w w:val="75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/>
                              <w:ind w:left="1" w:right="10"/>
                              <w:jc w:val="center"/>
                              <w:rPr>
                                <w:rFonts w:ascii="Wawati SC" w:eastAsia="Wawati SC" w:cs="Wawati SC"/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z w:val="20"/>
                                <w:szCs w:val="20"/>
                              </w:rPr>
                              <w:t>輸出「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Wawati SC" w:eastAsia="Wawati SC" w:cs="Wawati SC"/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6"/>
                        </w:trPr>
                        <w:tc>
                          <w:tcPr>
                            <w:tcW w:w="1902" w:type="dxa"/>
                            <w:tcBorders>
                              <w:top w:val="single" w:sz="8" w:space="0" w:color="FFFFFF"/>
                              <w:left w:val="none" w:sz="6" w:space="0" w:color="auto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23"/>
                              <w:jc w:val="center"/>
                              <w:rPr>
                                <w:color w:val="231F20"/>
                                <w:spacing w:val="-5"/>
                                <w:w w:val="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-5"/>
                                <w:w w:val="55"/>
                                <w:sz w:val="20"/>
                                <w:szCs w:val="20"/>
                              </w:rPr>
                              <w:t>＼＂</w:t>
                            </w:r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/>
                              <w:ind w:left="1" w:right="10"/>
                              <w:jc w:val="center"/>
                              <w:rPr>
                                <w:rFonts w:ascii="Wawati SC" w:eastAsia="Wawati SC" w:cs="Wawati SC"/>
                                <w:color w:val="231F20"/>
                                <w:spacing w:val="-8"/>
                                <w:w w:val="20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w w:val="99"/>
                                <w:sz w:val="20"/>
                                <w:szCs w:val="20"/>
                              </w:rPr>
                              <w:t>輸出「</w:t>
                            </w:r>
                            <w:r>
                              <w:rPr>
                                <w:rFonts w:eastAsia="Wawati SC" w:hint="eastAsia"/>
                                <w:color w:val="231F20"/>
                                <w:spacing w:val="-10"/>
                                <w:w w:val="1"/>
                                <w:sz w:val="20"/>
                                <w:szCs w:val="20"/>
                              </w:rPr>
                              <w:t>＂</w:t>
                            </w:r>
                            <w:r>
                              <w:rPr>
                                <w:rFonts w:ascii="Wawati SC" w:eastAsia="Wawati SC" w:cs="Wawati SC"/>
                                <w:color w:val="231F20"/>
                                <w:spacing w:val="-8"/>
                                <w:w w:val="203"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8"/>
                        </w:trPr>
                        <w:tc>
                          <w:tcPr>
                            <w:tcW w:w="1902" w:type="dxa"/>
                            <w:tcBorders>
                              <w:top w:val="single" w:sz="8" w:space="0" w:color="FFFFFF"/>
                              <w:left w:val="none" w:sz="6" w:space="0" w:color="auto"/>
                              <w:bottom w:val="none" w:sz="6" w:space="0" w:color="auto"/>
                              <w:right w:val="single" w:sz="8" w:space="0" w:color="FFFFFF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66"/>
                              <w:ind w:left="23" w:right="3"/>
                              <w:jc w:val="center"/>
                              <w:rPr>
                                <w:color w:val="231F20"/>
                                <w:spacing w:val="-5"/>
                                <w:w w:val="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-5"/>
                                <w:w w:val="55"/>
                                <w:sz w:val="20"/>
                                <w:szCs w:val="20"/>
                              </w:rPr>
                              <w:t>＼？</w:t>
                            </w:r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F5F7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3"/>
                              <w:ind w:left="2" w:right="10"/>
                              <w:jc w:val="center"/>
                              <w:rPr>
                                <w:rFonts w:ascii="Wawati SC" w:eastAsia="Wawati SC" w:cs="Wawati SC"/>
                                <w:color w:val="231F20"/>
                                <w:spacing w:val="-10"/>
                                <w:w w:val="20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w w:val="99"/>
                                <w:sz w:val="20"/>
                                <w:szCs w:val="20"/>
                              </w:rPr>
                              <w:t>輸出「</w:t>
                            </w:r>
                            <w:r>
                              <w:rPr>
                                <w:rFonts w:eastAsia="Wawati SC" w:hint="eastAsia"/>
                                <w:color w:val="231F20"/>
                                <w:spacing w:val="-9"/>
                                <w:w w:val="1"/>
                                <w:sz w:val="20"/>
                                <w:szCs w:val="20"/>
                              </w:rPr>
                              <w:t>？</w:t>
                            </w:r>
                            <w:r>
                              <w:rPr>
                                <w:rFonts w:ascii="Wawati SC" w:eastAsia="Wawati SC" w:cs="Wawati SC"/>
                                <w:color w:val="231F20"/>
                                <w:spacing w:val="-10"/>
                                <w:w w:val="203"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c>
                      </w:tr>
                    </w:tbl>
                    <w:p w:rsidR="008B4329" w:rsidRDefault="008B4329" w:rsidP="008B4329">
                      <w:pPr>
                        <w:pStyle w:val="ae"/>
                        <w:kinsoku w:val="0"/>
                        <w:overflowPunct w:val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使用跳脫字元</w:t>
      </w:r>
      <w:r w:rsidRPr="0070218B">
        <w:rPr>
          <w:rFonts w:asciiTheme="minorEastAsia" w:hAnsiTheme="minorEastAsia"/>
          <w:color w:val="231F20"/>
          <w:sz w:val="23"/>
          <w:szCs w:val="23"/>
        </w:rPr>
        <w:t>(Escape</w:t>
      </w:r>
      <w:r w:rsidRPr="0070218B">
        <w:rPr>
          <w:rFonts w:asciiTheme="minorEastAsia" w:hAnsiTheme="minorEastAsia"/>
          <w:color w:val="231F20"/>
          <w:spacing w:val="47"/>
          <w:sz w:val="23"/>
          <w:szCs w:val="23"/>
        </w:rPr>
        <w:t xml:space="preserve">  </w:t>
      </w:r>
      <w:r w:rsidRPr="0070218B">
        <w:rPr>
          <w:rFonts w:asciiTheme="minorEastAsia" w:hAnsiTheme="minorEastAsia"/>
          <w:color w:val="231F20"/>
          <w:sz w:val="23"/>
          <w:szCs w:val="23"/>
        </w:rPr>
        <w:t>Sequence)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表示特殊的</w:t>
      </w:r>
      <w:r w:rsidRPr="0070218B">
        <w:rPr>
          <w:rFonts w:asciiTheme="minorEastAsia" w:hAnsiTheme="minorEastAsia" w:hint="eastAsia"/>
          <w:color w:val="231F20"/>
          <w:spacing w:val="-4"/>
          <w:sz w:val="23"/>
          <w:szCs w:val="23"/>
          <w:shd w:val="clear" w:color="auto" w:fill="FBF59B"/>
        </w:rPr>
        <w:t>意義：</w:t>
      </w: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181"/>
        <w:rPr>
          <w:rFonts w:asciiTheme="minorEastAsia" w:cs="Wawati SC"/>
        </w:rPr>
      </w:pPr>
    </w:p>
    <w:p w:rsidR="008B4329" w:rsidRPr="0070218B" w:rsidRDefault="008B4329" w:rsidP="008B4329">
      <w:pPr>
        <w:pStyle w:val="a9"/>
        <w:numPr>
          <w:ilvl w:val="2"/>
          <w:numId w:val="216"/>
        </w:numPr>
        <w:tabs>
          <w:tab w:val="left" w:pos="1486"/>
        </w:tabs>
        <w:kinsoku w:val="0"/>
        <w:overflowPunct w:val="0"/>
        <w:ind w:left="1486" w:hanging="356"/>
        <w:contextualSpacing w:val="0"/>
        <w:rPr>
          <w:rFonts w:asciiTheme="minorEastAsia" w:hAnsiTheme="minorEastAsia"/>
          <w:color w:val="231F20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  <w:shd w:val="clear" w:color="auto" w:fill="FBF59B"/>
        </w:rPr>
        <w:t>輸出函式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printf</w:t>
      </w:r>
      <w:proofErr w:type="spellEnd"/>
      <w:r w:rsidRPr="0070218B">
        <w:rPr>
          <w:rFonts w:asciiTheme="minorEastAsia" w:hAnsiTheme="minorEastAsia"/>
          <w:color w:val="231F20"/>
          <w:spacing w:val="7"/>
          <w:sz w:val="23"/>
          <w:szCs w:val="23"/>
          <w:shd w:val="clear" w:color="auto" w:fill="FBF59B"/>
        </w:rPr>
        <w:t>( )</w:t>
      </w:r>
      <w:r w:rsidRPr="0070218B">
        <w:rPr>
          <w:rFonts w:asciiTheme="minorEastAsia" w:hAnsiTheme="minorEastAsia" w:hint="eastAsia"/>
          <w:color w:val="231F20"/>
          <w:spacing w:val="-5"/>
          <w:sz w:val="23"/>
          <w:szCs w:val="23"/>
          <w:shd w:val="clear" w:color="auto" w:fill="FBF59B"/>
        </w:rPr>
        <w:t>：</w:t>
      </w:r>
    </w:p>
    <w:p w:rsidR="008B4329" w:rsidRPr="0070218B" w:rsidRDefault="008B4329" w:rsidP="008B4329">
      <w:pPr>
        <w:pStyle w:val="a9"/>
        <w:numPr>
          <w:ilvl w:val="3"/>
          <w:numId w:val="216"/>
        </w:numPr>
        <w:tabs>
          <w:tab w:val="left" w:pos="1840"/>
        </w:tabs>
        <w:kinsoku w:val="0"/>
        <w:overflowPunct w:val="0"/>
        <w:spacing w:before="32"/>
        <w:ind w:left="1840" w:hanging="354"/>
        <w:contextualSpacing w:val="0"/>
        <w:rPr>
          <w:rFonts w:asciiTheme="minorEastAsia" w:hAnsiTheme="minorEastAsia"/>
          <w:color w:val="231F20"/>
          <w:spacing w:val="-2"/>
          <w:w w:val="102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w w:val="102"/>
          <w:sz w:val="23"/>
          <w:szCs w:val="23"/>
          <w:shd w:val="clear" w:color="auto" w:fill="FBF59B"/>
        </w:rPr>
        <w:t>用兩個雙引號「</w:t>
      </w:r>
      <w:r w:rsidRPr="0070218B">
        <w:rPr>
          <w:rFonts w:asciiTheme="minorEastAsia" w:hAnsiTheme="minorEastAsia" w:hint="eastAsia"/>
          <w:color w:val="231F20"/>
          <w:spacing w:val="-3"/>
          <w:w w:val="2"/>
          <w:sz w:val="23"/>
          <w:szCs w:val="23"/>
          <w:shd w:val="clear" w:color="auto" w:fill="FBF59B"/>
        </w:rPr>
        <w:t>＂</w:t>
      </w:r>
      <w:r w:rsidRPr="0070218B">
        <w:rPr>
          <w:rFonts w:asciiTheme="minorEastAsia" w:hAnsiTheme="minorEastAsia"/>
          <w:color w:val="231F20"/>
          <w:spacing w:val="2"/>
          <w:w w:val="208"/>
          <w:sz w:val="23"/>
          <w:szCs w:val="23"/>
          <w:shd w:val="clear" w:color="auto" w:fill="FBF59B"/>
        </w:rPr>
        <w:t>j</w:t>
      </w:r>
      <w:r w:rsidRPr="0070218B">
        <w:rPr>
          <w:rFonts w:asciiTheme="minorEastAsia" w:hAnsiTheme="minorEastAsia" w:hint="eastAsia"/>
          <w:color w:val="231F20"/>
          <w:w w:val="102"/>
          <w:sz w:val="23"/>
          <w:szCs w:val="23"/>
          <w:shd w:val="clear" w:color="auto" w:fill="FBF59B"/>
        </w:rPr>
        <w:t>括住字串</w:t>
      </w:r>
      <w:r w:rsidRPr="0070218B">
        <w:rPr>
          <w:rFonts w:asciiTheme="minorEastAsia" w:hAnsiTheme="minorEastAsia" w:hint="eastAsia"/>
          <w:color w:val="231F20"/>
          <w:spacing w:val="-2"/>
          <w:w w:val="102"/>
          <w:sz w:val="23"/>
          <w:szCs w:val="23"/>
        </w:rPr>
        <w:t>，將字串直接輸出：</w:t>
      </w:r>
    </w:p>
    <w:p w:rsidR="008B4329" w:rsidRPr="0070218B" w:rsidRDefault="008B4329" w:rsidP="008B4329">
      <w:pPr>
        <w:pStyle w:val="ae"/>
        <w:kinsoku w:val="0"/>
        <w:overflowPunct w:val="0"/>
        <w:spacing w:before="94" w:line="434" w:lineRule="auto"/>
        <w:ind w:left="115" w:right="2303" w:hanging="59"/>
        <w:rPr>
          <w:rFonts w:asciiTheme="minorEastAsia" w:hAnsiTheme="minorEastAsia" w:cs="Arial"/>
          <w:color w:val="E42137"/>
          <w:spacing w:val="-2"/>
          <w:sz w:val="20"/>
          <w:szCs w:val="20"/>
        </w:rPr>
      </w:pPr>
      <w:r w:rsidRPr="0070218B">
        <w:rPr>
          <w:rFonts w:asciiTheme="minorEastAsia"/>
          <w:sz w:val="24"/>
          <w:szCs w:val="24"/>
        </w:rPr>
        <w:br w:type="column"/>
      </w:r>
      <w:r w:rsidRPr="0070218B">
        <w:rPr>
          <w:rFonts w:asciiTheme="minorEastAsia" w:hAnsiTheme="minorEastAsia" w:cs="Arial"/>
          <w:color w:val="E42137"/>
          <w:spacing w:val="-2"/>
          <w:sz w:val="20"/>
          <w:szCs w:val="20"/>
        </w:rPr>
        <w:t>decimal unsigned octal</w:t>
      </w:r>
    </w:p>
    <w:p w:rsidR="008B4329" w:rsidRPr="0070218B" w:rsidRDefault="008B4329" w:rsidP="008B4329">
      <w:pPr>
        <w:pStyle w:val="ae"/>
        <w:kinsoku w:val="0"/>
        <w:overflowPunct w:val="0"/>
        <w:spacing w:line="209" w:lineRule="exact"/>
        <w:ind w:left="124"/>
        <w:rPr>
          <w:rFonts w:asciiTheme="minorEastAsia" w:hAnsiTheme="minorEastAsia" w:cs="Arial"/>
          <w:color w:val="E42036"/>
          <w:spacing w:val="-5"/>
          <w:sz w:val="20"/>
          <w:szCs w:val="20"/>
        </w:rPr>
      </w:pPr>
      <w:r w:rsidRPr="0070218B">
        <w:rPr>
          <w:rFonts w:asciiTheme="minorEastAsia" w:hAnsiTheme="minorEastAsia" w:cs="Arial"/>
          <w:color w:val="E42036"/>
          <w:spacing w:val="-5"/>
          <w:sz w:val="20"/>
          <w:szCs w:val="20"/>
        </w:rPr>
        <w:t>hex</w:t>
      </w:r>
    </w:p>
    <w:p w:rsidR="008B4329" w:rsidRPr="0070218B" w:rsidRDefault="008B4329" w:rsidP="008B4329">
      <w:pPr>
        <w:pStyle w:val="ae"/>
        <w:kinsoku w:val="0"/>
        <w:overflowPunct w:val="0"/>
        <w:spacing w:before="229" w:line="436" w:lineRule="auto"/>
        <w:ind w:left="163" w:right="2303" w:firstLine="9"/>
        <w:rPr>
          <w:rFonts w:asciiTheme="minorEastAsia" w:hAnsiTheme="minorEastAsia" w:cs="Arial"/>
          <w:color w:val="E42137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E42137"/>
          <w:sz w:val="20"/>
          <w:szCs w:val="20"/>
        </w:rPr>
        <w:t>long</w:t>
      </w:r>
      <w:r w:rsidRPr="0070218B">
        <w:rPr>
          <w:rFonts w:asciiTheme="minorEastAsia" w:hAnsiTheme="minorEastAsia" w:cs="Arial"/>
          <w:color w:val="E42137"/>
          <w:spacing w:val="-14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E42137"/>
          <w:sz w:val="20"/>
          <w:szCs w:val="20"/>
        </w:rPr>
        <w:t xml:space="preserve">decimal </w:t>
      </w:r>
      <w:r w:rsidRPr="0070218B">
        <w:rPr>
          <w:rFonts w:asciiTheme="minorEastAsia" w:hAnsiTheme="minorEastAsia" w:cs="Arial"/>
          <w:color w:val="E42137"/>
          <w:spacing w:val="-2"/>
          <w:sz w:val="20"/>
          <w:szCs w:val="20"/>
        </w:rPr>
        <w:t xml:space="preserve">float </w:t>
      </w:r>
      <w:proofErr w:type="spellStart"/>
      <w:r w:rsidRPr="0070218B">
        <w:rPr>
          <w:rFonts w:asciiTheme="minorEastAsia" w:hAnsiTheme="minorEastAsia" w:cs="Arial"/>
          <w:color w:val="E42137"/>
          <w:spacing w:val="-2"/>
          <w:sz w:val="20"/>
          <w:szCs w:val="20"/>
        </w:rPr>
        <w:t>charactor</w:t>
      </w:r>
      <w:proofErr w:type="spellEnd"/>
    </w:p>
    <w:p w:rsidR="008B4329" w:rsidRPr="0070218B" w:rsidRDefault="008B4329" w:rsidP="008B4329">
      <w:pPr>
        <w:pStyle w:val="ae"/>
        <w:kinsoku w:val="0"/>
        <w:overflowPunct w:val="0"/>
        <w:spacing w:before="36"/>
        <w:ind w:left="216"/>
        <w:rPr>
          <w:rFonts w:asciiTheme="minorEastAsia" w:hAnsiTheme="minorEastAsia" w:cs="Arial"/>
          <w:color w:val="E42137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E42137"/>
          <w:spacing w:val="-2"/>
          <w:sz w:val="20"/>
          <w:szCs w:val="20"/>
        </w:rPr>
        <w:t>string</w:t>
      </w:r>
    </w:p>
    <w:p w:rsidR="008B4329" w:rsidRPr="0070218B" w:rsidRDefault="008B4329" w:rsidP="008B4329">
      <w:pPr>
        <w:pStyle w:val="ae"/>
        <w:kinsoku w:val="0"/>
        <w:overflowPunct w:val="0"/>
        <w:spacing w:before="176"/>
        <w:ind w:left="216"/>
        <w:rPr>
          <w:rFonts w:asciiTheme="minorEastAsia" w:hAnsiTheme="minorEastAsia" w:cs="Arial"/>
          <w:color w:val="E42137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E42137"/>
          <w:spacing w:val="-2"/>
          <w:sz w:val="20"/>
          <w:szCs w:val="20"/>
        </w:rPr>
        <w:t>pointer</w:t>
      </w:r>
    </w:p>
    <w:p w:rsidR="008B4329" w:rsidRPr="0070218B" w:rsidRDefault="008B4329" w:rsidP="008B4329">
      <w:pPr>
        <w:pStyle w:val="ae"/>
        <w:kinsoku w:val="0"/>
        <w:overflowPunct w:val="0"/>
        <w:spacing w:before="176"/>
        <w:ind w:left="216"/>
        <w:rPr>
          <w:rFonts w:asciiTheme="minorEastAsia" w:hAnsiTheme="minorEastAsia" w:cs="Arial"/>
          <w:color w:val="E42137"/>
          <w:spacing w:val="-2"/>
          <w:sz w:val="20"/>
          <w:szCs w:val="20"/>
        </w:rPr>
        <w:sectPr w:rsidR="008B4329" w:rsidRPr="0070218B">
          <w:type w:val="continuous"/>
          <w:pgSz w:w="11910" w:h="16840"/>
          <w:pgMar w:top="1940" w:right="425" w:bottom="280" w:left="0" w:header="720" w:footer="720" w:gutter="0"/>
          <w:cols w:num="2" w:space="720" w:equalWidth="0">
            <w:col w:w="7838" w:space="40"/>
            <w:col w:w="3607"/>
          </w:cols>
          <w:noEndnote/>
        </w:sectPr>
      </w:pPr>
    </w:p>
    <w:p w:rsidR="008B4329" w:rsidRPr="0070218B" w:rsidRDefault="008B4329" w:rsidP="008B4329">
      <w:pPr>
        <w:pStyle w:val="ae"/>
        <w:kinsoku w:val="0"/>
        <w:overflowPunct w:val="0"/>
        <w:spacing w:before="5"/>
        <w:rPr>
          <w:rFonts w:asciiTheme="minorEastAsia" w:cs="Arial"/>
          <w:sz w:val="10"/>
          <w:szCs w:val="10"/>
        </w:rPr>
      </w:pPr>
    </w:p>
    <w:p w:rsidR="008B4329" w:rsidRPr="0070218B" w:rsidRDefault="008B4329" w:rsidP="008B4329">
      <w:pPr>
        <w:pStyle w:val="ae"/>
        <w:kinsoku w:val="0"/>
        <w:overflowPunct w:val="0"/>
        <w:ind w:left="1450"/>
        <w:rPr>
          <w:rFonts w:asciiTheme="minorEastAsia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5A783A1E" wp14:editId="515A8842">
                <wp:extent cx="5789930" cy="228600"/>
                <wp:effectExtent l="0" t="0" r="0" b="0"/>
                <wp:docPr id="1350676261" name="Group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9930" cy="228600"/>
                          <a:chOff x="0" y="0"/>
                          <a:chExt cx="9118" cy="360"/>
                        </a:xfrm>
                      </wpg:grpSpPr>
                      <wps:wsp>
                        <wps:cNvPr id="693823657" name="Freeform 996"/>
                        <wps:cNvSpPr>
                          <a:spLocks/>
                        </wps:cNvSpPr>
                        <wps:spPr bwMode="auto">
                          <a:xfrm>
                            <a:off x="30" y="0"/>
                            <a:ext cx="9088" cy="360"/>
                          </a:xfrm>
                          <a:custGeom>
                            <a:avLst/>
                            <a:gdLst>
                              <a:gd name="T0" fmla="*/ 9087 w 9088"/>
                              <a:gd name="T1" fmla="*/ 0 h 360"/>
                              <a:gd name="T2" fmla="*/ 0 w 9088"/>
                              <a:gd name="T3" fmla="*/ 0 h 360"/>
                              <a:gd name="T4" fmla="*/ 0 w 9088"/>
                              <a:gd name="T5" fmla="*/ 360 h 360"/>
                              <a:gd name="T6" fmla="*/ 9087 w 9088"/>
                              <a:gd name="T7" fmla="*/ 360 h 360"/>
                              <a:gd name="T8" fmla="*/ 9087 w 9088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88" h="360">
                                <a:moveTo>
                                  <a:pt x="9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9087" y="360"/>
                                </a:lnTo>
                                <a:lnTo>
                                  <a:pt x="9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5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4030474" name="Freeform 9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360"/>
                          </a:xfrm>
                          <a:custGeom>
                            <a:avLst/>
                            <a:gdLst>
                              <a:gd name="T0" fmla="*/ 30 w 30"/>
                              <a:gd name="T1" fmla="*/ 0 h 360"/>
                              <a:gd name="T2" fmla="*/ 0 w 30"/>
                              <a:gd name="T3" fmla="*/ 0 h 360"/>
                              <a:gd name="T4" fmla="*/ 0 w 30"/>
                              <a:gd name="T5" fmla="*/ 360 h 360"/>
                              <a:gd name="T6" fmla="*/ 30 w 30"/>
                              <a:gd name="T7" fmla="*/ 360 h 360"/>
                              <a:gd name="T8" fmla="*/ 30 w 30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6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30" y="360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932820" name="Text Box 998"/>
                        <wps:cNvSpPr txBox="1">
                          <a:spLocks/>
                        </wps:cNvSpPr>
                        <wps:spPr bwMode="auto">
                          <a:xfrm>
                            <a:off x="30" y="0"/>
                            <a:ext cx="908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tabs>
                                  <w:tab w:val="left" w:pos="4717"/>
                                </w:tabs>
                                <w:kinsoku w:val="0"/>
                                <w:overflowPunct w:val="0"/>
                                <w:spacing w:before="25"/>
                                <w:ind w:left="109"/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-10"/>
                                  <w:w w:val="11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44"/>
                                  <w:w w:val="115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("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今天天氣很好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2"/>
                                  <w:w w:val="115"/>
                                  <w:sz w:val="18"/>
                                  <w:szCs w:val="18"/>
                                </w:rPr>
                                <w:t>\n");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//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輸出「今天天氣很好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-10"/>
                                  <w:w w:val="110"/>
                                  <w:sz w:val="18"/>
                                  <w:szCs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83A1E" id="Group 995" o:spid="_x0000_s1130" style="width:455.9pt;height:18pt;mso-position-horizontal-relative:char;mso-position-vertical-relative:line" coordsize="9118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">
                <v:shape id="Freeform 996" o:spid="_x0000_s1131" style="position:absolute;left:30;width:9088;height:360;visibility:visible;mso-wrap-style:square;v-text-anchor:top" coordsize="908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" path="m9087,l,,,360r9087,l9087,xe" fillcolor="#e7f5f7" stroked="f">
                  <v:path arrowok="t" o:connecttype="custom" o:connectlocs="9087,0;0,0;0,360;9087,360;9087,0" o:connectangles="0,0,0,0,0"/>
                </v:shape>
                <v:shape id="Freeform 997" o:spid="_x0000_s1132" style="position:absolute;width:30;height:360;visibility:visible;mso-wrap-style:square;v-text-anchor:top" coordsize="3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" path="m30,l,,,360r30,l30,xe" fillcolor="#00aeef" stroked="f">
                  <v:path arrowok="t" o:connecttype="custom" o:connectlocs="30,0;0,0;0,360;30,360;30,0" o:connectangles="0,0,0,0,0"/>
                </v:shape>
                <v:shape id="Text Box 998" o:spid="_x0000_s1133" type="#_x0000_t202" style="position:absolute;left:30;width:9088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tabs>
                            <w:tab w:val="left" w:pos="4717"/>
                          </w:tabs>
                          <w:kinsoku w:val="0"/>
                          <w:overflowPunct w:val="0"/>
                          <w:spacing w:before="25"/>
                          <w:ind w:left="109"/>
                          <w:rPr>
                            <w:rFonts w:ascii="Lantinghei SC" w:eastAsia="Lantinghei SC" w:hAnsi="Arial" w:cs="Lantinghei SC"/>
                            <w:color w:val="231F20"/>
                            <w:spacing w:val="-10"/>
                            <w:w w:val="11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44"/>
                            <w:w w:val="115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("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w w:val="115"/>
                            <w:sz w:val="18"/>
                            <w:szCs w:val="18"/>
                          </w:rPr>
                          <w:t>今天天氣很好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2"/>
                            <w:w w:val="115"/>
                            <w:sz w:val="18"/>
                            <w:szCs w:val="18"/>
                          </w:rPr>
                          <w:t>\n");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w w:val="110"/>
                            <w:sz w:val="18"/>
                            <w:szCs w:val="18"/>
                          </w:rPr>
                          <w:t>//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w w:val="110"/>
                            <w:sz w:val="18"/>
                            <w:szCs w:val="18"/>
                          </w:rPr>
                          <w:t>輸出「今天天氣很好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-10"/>
                            <w:w w:val="110"/>
                            <w:sz w:val="18"/>
                            <w:szCs w:val="18"/>
                          </w:rPr>
                          <w:t>j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4329" w:rsidRPr="0070218B" w:rsidRDefault="008B4329" w:rsidP="008B4329">
      <w:pPr>
        <w:pStyle w:val="a9"/>
        <w:numPr>
          <w:ilvl w:val="3"/>
          <w:numId w:val="216"/>
        </w:numPr>
        <w:tabs>
          <w:tab w:val="left" w:pos="1840"/>
        </w:tabs>
        <w:kinsoku w:val="0"/>
        <w:overflowPunct w:val="0"/>
        <w:spacing w:before="164"/>
        <w:ind w:left="1840" w:hanging="354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  <w:shd w:val="clear" w:color="auto" w:fill="FBF59B"/>
        </w:rPr>
        <w:t>透過格式字元％</w: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d</w:t>
      </w: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，將整數變數的內容輸出：</w:t>
      </w:r>
    </w:p>
    <w:p w:rsidR="008B4329" w:rsidRPr="0070218B" w:rsidRDefault="008B4329" w:rsidP="008B4329">
      <w:pPr>
        <w:pStyle w:val="ae"/>
        <w:kinsoku w:val="0"/>
        <w:overflowPunct w:val="0"/>
        <w:spacing w:before="4"/>
        <w:rPr>
          <w:rFonts w:asciiTheme="minorEastAsia" w:cs="Wawati SC"/>
          <w:sz w:val="5"/>
          <w:szCs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2816" behindDoc="0" locked="0" layoutInCell="0" allowOverlap="1" wp14:anchorId="192A3361" wp14:editId="0301DD32">
                <wp:simplePos x="0" y="0"/>
                <wp:positionH relativeFrom="page">
                  <wp:posOffset>920750</wp:posOffset>
                </wp:positionH>
                <wp:positionV relativeFrom="paragraph">
                  <wp:posOffset>75565</wp:posOffset>
                </wp:positionV>
                <wp:extent cx="5789930" cy="457200"/>
                <wp:effectExtent l="0" t="0" r="0" b="0"/>
                <wp:wrapTopAndBottom/>
                <wp:docPr id="911012364" name="Group 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9930" cy="457200"/>
                          <a:chOff x="1450" y="119"/>
                          <a:chExt cx="9118" cy="720"/>
                        </a:xfrm>
                      </wpg:grpSpPr>
                      <wps:wsp>
                        <wps:cNvPr id="1929429720" name="Freeform 1000"/>
                        <wps:cNvSpPr>
                          <a:spLocks/>
                        </wps:cNvSpPr>
                        <wps:spPr bwMode="auto">
                          <a:xfrm>
                            <a:off x="1480" y="119"/>
                            <a:ext cx="9088" cy="360"/>
                          </a:xfrm>
                          <a:custGeom>
                            <a:avLst/>
                            <a:gdLst>
                              <a:gd name="T0" fmla="*/ 9087 w 9088"/>
                              <a:gd name="T1" fmla="*/ 0 h 360"/>
                              <a:gd name="T2" fmla="*/ 0 w 9088"/>
                              <a:gd name="T3" fmla="*/ 0 h 360"/>
                              <a:gd name="T4" fmla="*/ 0 w 9088"/>
                              <a:gd name="T5" fmla="*/ 360 h 360"/>
                              <a:gd name="T6" fmla="*/ 9087 w 9088"/>
                              <a:gd name="T7" fmla="*/ 360 h 360"/>
                              <a:gd name="T8" fmla="*/ 9087 w 9088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88" h="360">
                                <a:moveTo>
                                  <a:pt x="9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9087" y="360"/>
                                </a:lnTo>
                                <a:lnTo>
                                  <a:pt x="9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5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341798" name="Freeform 1001"/>
                        <wps:cNvSpPr>
                          <a:spLocks/>
                        </wps:cNvSpPr>
                        <wps:spPr bwMode="auto">
                          <a:xfrm>
                            <a:off x="1450" y="119"/>
                            <a:ext cx="30" cy="360"/>
                          </a:xfrm>
                          <a:custGeom>
                            <a:avLst/>
                            <a:gdLst>
                              <a:gd name="T0" fmla="*/ 30 w 30"/>
                              <a:gd name="T1" fmla="*/ 0 h 360"/>
                              <a:gd name="T2" fmla="*/ 0 w 30"/>
                              <a:gd name="T3" fmla="*/ 0 h 360"/>
                              <a:gd name="T4" fmla="*/ 0 w 30"/>
                              <a:gd name="T5" fmla="*/ 360 h 360"/>
                              <a:gd name="T6" fmla="*/ 30 w 30"/>
                              <a:gd name="T7" fmla="*/ 360 h 360"/>
                              <a:gd name="T8" fmla="*/ 30 w 30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6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30" y="360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2524752" name="Freeform 1002"/>
                        <wps:cNvSpPr>
                          <a:spLocks/>
                        </wps:cNvSpPr>
                        <wps:spPr bwMode="auto">
                          <a:xfrm>
                            <a:off x="1480" y="479"/>
                            <a:ext cx="9088" cy="360"/>
                          </a:xfrm>
                          <a:custGeom>
                            <a:avLst/>
                            <a:gdLst>
                              <a:gd name="T0" fmla="*/ 9087 w 9088"/>
                              <a:gd name="T1" fmla="*/ 0 h 360"/>
                              <a:gd name="T2" fmla="*/ 0 w 9088"/>
                              <a:gd name="T3" fmla="*/ 0 h 360"/>
                              <a:gd name="T4" fmla="*/ 0 w 9088"/>
                              <a:gd name="T5" fmla="*/ 360 h 360"/>
                              <a:gd name="T6" fmla="*/ 9087 w 9088"/>
                              <a:gd name="T7" fmla="*/ 360 h 360"/>
                              <a:gd name="T8" fmla="*/ 9087 w 9088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88" h="360">
                                <a:moveTo>
                                  <a:pt x="9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9087" y="360"/>
                                </a:lnTo>
                                <a:lnTo>
                                  <a:pt x="9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ED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580725" name="Freeform 1003"/>
                        <wps:cNvSpPr>
                          <a:spLocks/>
                        </wps:cNvSpPr>
                        <wps:spPr bwMode="auto">
                          <a:xfrm>
                            <a:off x="1450" y="479"/>
                            <a:ext cx="30" cy="360"/>
                          </a:xfrm>
                          <a:custGeom>
                            <a:avLst/>
                            <a:gdLst>
                              <a:gd name="T0" fmla="*/ 30 w 30"/>
                              <a:gd name="T1" fmla="*/ 0 h 360"/>
                              <a:gd name="T2" fmla="*/ 0 w 30"/>
                              <a:gd name="T3" fmla="*/ 0 h 360"/>
                              <a:gd name="T4" fmla="*/ 0 w 30"/>
                              <a:gd name="T5" fmla="*/ 360 h 360"/>
                              <a:gd name="T6" fmla="*/ 30 w 30"/>
                              <a:gd name="T7" fmla="*/ 360 h 360"/>
                              <a:gd name="T8" fmla="*/ 30 w 30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6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30" y="360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5429" name="Text Box 1004"/>
                        <wps:cNvSpPr txBox="1">
                          <a:spLocks/>
                        </wps:cNvSpPr>
                        <wps:spPr bwMode="auto">
                          <a:xfrm>
                            <a:off x="6213" y="546"/>
                            <a:ext cx="1764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236" w:lineRule="exact"/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-10"/>
                                  <w:w w:val="13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35"/>
                                  <w:sz w:val="18"/>
                                  <w:szCs w:val="18"/>
                                </w:rPr>
                                <w:t>//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-2"/>
                                  <w:w w:val="110"/>
                                  <w:sz w:val="18"/>
                                  <w:szCs w:val="18"/>
                                </w:rPr>
                                <w:t>輸出「溫度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-2"/>
                                  <w:w w:val="1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25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13"/>
                                  <w:w w:val="1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w w:val="135"/>
                                  <w:sz w:val="18"/>
                                  <w:szCs w:val="18"/>
                                </w:rPr>
                                <w:t>度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-10"/>
                                  <w:w w:val="135"/>
                                  <w:sz w:val="18"/>
                                  <w:szCs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1668920" name="Text Box 1005"/>
                        <wps:cNvSpPr txBox="1">
                          <a:spLocks/>
                        </wps:cNvSpPr>
                        <wps:spPr bwMode="auto">
                          <a:xfrm>
                            <a:off x="1590" y="546"/>
                            <a:ext cx="2746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236" w:lineRule="exact"/>
                                <w:rPr>
                                  <w:rFonts w:ascii="Arial" w:eastAsia="Lantinghei SC" w:hAnsi="Arial" w:cs="Arial"/>
                                  <w:color w:val="231F20"/>
                                  <w:spacing w:val="-5"/>
                                  <w:w w:val="16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40"/>
                                  <w:sz w:val="18"/>
                                  <w:szCs w:val="18"/>
                                </w:rPr>
                                <w:t>2.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65"/>
                                  <w:w w:val="14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231F20"/>
                                  <w:w w:val="140"/>
                                  <w:sz w:val="18"/>
                                  <w:szCs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231F20"/>
                                  <w:w w:val="140"/>
                                  <w:sz w:val="18"/>
                                  <w:szCs w:val="18"/>
                                </w:rPr>
                                <w:t>("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w w:val="105"/>
                                  <w:sz w:val="18"/>
                                  <w:szCs w:val="18"/>
                                </w:rPr>
                                <w:t>溫度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w w:val="105"/>
                                  <w:sz w:val="18"/>
                                  <w:szCs w:val="18"/>
                                </w:rPr>
                                <w:t>%d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13"/>
                                  <w:w w:val="10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w w:val="105"/>
                                  <w:sz w:val="18"/>
                                  <w:szCs w:val="18"/>
                                </w:rPr>
                                <w:t>度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w w:val="140"/>
                                  <w:sz w:val="18"/>
                                  <w:szCs w:val="18"/>
                                </w:rPr>
                                <w:t>\n",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2"/>
                                  <w:w w:val="16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5"/>
                                  <w:w w:val="165"/>
                                  <w:sz w:val="18"/>
                                  <w:szCs w:val="18"/>
                                </w:rPr>
                                <w:t>t);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1724428" name="Text Box 1006"/>
                        <wps:cNvSpPr txBox="1">
                          <a:spLocks/>
                        </wps:cNvSpPr>
                        <wps:spPr bwMode="auto">
                          <a:xfrm>
                            <a:off x="6198" y="186"/>
                            <a:ext cx="1908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236" w:lineRule="exact"/>
                                <w:rPr>
                                  <w:rFonts w:ascii="Arial" w:eastAsia="Lantinghei SC" w:hAnsi="Arial" w:cs="Arial"/>
                                  <w:color w:val="231F20"/>
                                  <w:spacing w:val="-5"/>
                                  <w:w w:val="11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//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-3"/>
                                  <w:w w:val="110"/>
                                  <w:sz w:val="18"/>
                                  <w:szCs w:val="18"/>
                                </w:rPr>
                                <w:t>指定變數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-3"/>
                                  <w:w w:val="1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14"/>
                                  <w:w w:val="11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-4"/>
                                  <w:w w:val="110"/>
                                  <w:sz w:val="18"/>
                                  <w:szCs w:val="18"/>
                                </w:rPr>
                                <w:t>的恒為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-4"/>
                                  <w:w w:val="1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5"/>
                                  <w:w w:val="110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1791108" name="Text Box 1007"/>
                        <wps:cNvSpPr txBox="1">
                          <a:spLocks/>
                        </wps:cNvSpPr>
                        <wps:spPr bwMode="auto">
                          <a:xfrm>
                            <a:off x="1590" y="186"/>
                            <a:ext cx="1073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3"/>
                                <w:rPr>
                                  <w:rFonts w:ascii="Arial" w:hAnsi="Arial" w:cs="Arial"/>
                                  <w:color w:val="231F20"/>
                                  <w:spacing w:val="-5"/>
                                  <w:w w:val="12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40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66"/>
                                  <w:w w:val="17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70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6"/>
                                  <w:w w:val="17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30"/>
                                  <w:w w:val="12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5"/>
                                  <w:w w:val="125"/>
                                  <w:sz w:val="18"/>
                                  <w:szCs w:val="18"/>
                                </w:rPr>
                                <w:t>25;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A3361" id="Group 999" o:spid="_x0000_s1134" style="position:absolute;margin-left:72.5pt;margin-top:5.95pt;width:455.9pt;height:36pt;z-index:251682816;mso-wrap-distance-left:0;mso-wrap-distance-right:0;mso-position-horizontal-relative:page;mso-position-vertical-relative:text" coordorigin="1450,119" coordsize="9118,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" o:allowincell="f">
                <v:shape id="Freeform 1000" o:spid="_x0000_s1135" style="position:absolute;left:1480;top:119;width:9088;height:360;visibility:visible;mso-wrap-style:square;v-text-anchor:top" coordsize="908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" path="m9087,l,,,360r9087,l9087,xe" fillcolor="#e7f5f7" stroked="f">
                  <v:path arrowok="t" o:connecttype="custom" o:connectlocs="9087,0;0,0;0,360;9087,360;9087,0" o:connectangles="0,0,0,0,0"/>
                </v:shape>
                <v:shape id="Freeform 1001" o:spid="_x0000_s1136" style="position:absolute;left:1450;top:119;width:30;height:360;visibility:visible;mso-wrap-style:square;v-text-anchor:top" coordsize="3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" path="m30,l,,,360r30,l30,xe" fillcolor="#00aeef" stroked="f">
                  <v:path arrowok="t" o:connecttype="custom" o:connectlocs="30,0;0,0;0,360;30,360;30,0" o:connectangles="0,0,0,0,0"/>
                </v:shape>
                <v:shape id="Freeform 1002" o:spid="_x0000_s1137" style="position:absolute;left:1480;top:479;width:9088;height:360;visibility:visible;mso-wrap-style:square;v-text-anchor:top" coordsize="908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" path="m9087,l,,,360r9087,l9087,xe" fillcolor="#d2edf2" stroked="f">
                  <v:path arrowok="t" o:connecttype="custom" o:connectlocs="9087,0;0,0;0,360;9087,360;9087,0" o:connectangles="0,0,0,0,0"/>
                </v:shape>
                <v:shape id="Freeform 1003" o:spid="_x0000_s1138" style="position:absolute;left:1450;top:479;width:30;height:360;visibility:visible;mso-wrap-style:square;v-text-anchor:top" coordsize="3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" path="m30,l,,,360r30,l30,xe" fillcolor="#00aeef" stroked="f">
                  <v:path arrowok="t" o:connecttype="custom" o:connectlocs="30,0;0,0;0,360;30,360;30,0" o:connectangles="0,0,0,0,0"/>
                </v:shape>
                <v:shape id="Text Box 1004" o:spid="_x0000_s1139" type="#_x0000_t202" style="position:absolute;left:6213;top:546;width:1764;height: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236" w:lineRule="exact"/>
                          <w:rPr>
                            <w:rFonts w:ascii="Lantinghei SC" w:eastAsia="Lantinghei SC" w:hAnsi="Arial" w:cs="Lantinghei SC"/>
                            <w:color w:val="231F20"/>
                            <w:spacing w:val="-10"/>
                            <w:w w:val="13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35"/>
                            <w:sz w:val="18"/>
                            <w:szCs w:val="18"/>
                          </w:rPr>
                          <w:t>//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-2"/>
                            <w:w w:val="110"/>
                            <w:sz w:val="18"/>
                            <w:szCs w:val="18"/>
                          </w:rPr>
                          <w:t>輸出「溫度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-2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w w:val="110"/>
                            <w:sz w:val="18"/>
                            <w:szCs w:val="18"/>
                          </w:rPr>
                          <w:t>25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13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w w:val="135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-10"/>
                            <w:w w:val="135"/>
                            <w:sz w:val="18"/>
                            <w:szCs w:val="18"/>
                          </w:rPr>
                          <w:t>j</w:t>
                        </w:r>
                      </w:p>
                    </w:txbxContent>
                  </v:textbox>
                </v:shape>
                <v:shape id="Text Box 1005" o:spid="_x0000_s1140" type="#_x0000_t202" style="position:absolute;left:1590;top:546;width:2746;height: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236" w:lineRule="exact"/>
                          <w:rPr>
                            <w:rFonts w:ascii="Arial" w:eastAsia="Lantinghei SC" w:hAnsi="Arial" w:cs="Arial"/>
                            <w:color w:val="231F20"/>
                            <w:spacing w:val="-5"/>
                            <w:w w:val="16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40"/>
                            <w:sz w:val="18"/>
                            <w:szCs w:val="18"/>
                          </w:rPr>
                          <w:t>2.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65"/>
                            <w:w w:val="14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31F20"/>
                            <w:w w:val="140"/>
                            <w:sz w:val="18"/>
                            <w:szCs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31F20"/>
                            <w:w w:val="140"/>
                            <w:sz w:val="18"/>
                            <w:szCs w:val="18"/>
                          </w:rPr>
                          <w:t>("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w w:val="105"/>
                            <w:sz w:val="18"/>
                            <w:szCs w:val="18"/>
                          </w:rPr>
                          <w:t>溫度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w w:val="105"/>
                            <w:sz w:val="18"/>
                            <w:szCs w:val="18"/>
                          </w:rPr>
                          <w:t>%d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13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w w:val="105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w w:val="140"/>
                            <w:sz w:val="18"/>
                            <w:szCs w:val="18"/>
                          </w:rPr>
                          <w:t>\n",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2"/>
                            <w:w w:val="16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5"/>
                            <w:w w:val="165"/>
                            <w:sz w:val="18"/>
                            <w:szCs w:val="18"/>
                          </w:rPr>
                          <w:t>t);</w:t>
                        </w:r>
                      </w:p>
                    </w:txbxContent>
                  </v:textbox>
                </v:shape>
                <v:shape id="Text Box 1006" o:spid="_x0000_s1141" type="#_x0000_t202" style="position:absolute;left:6198;top:186;width:1908;height: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236" w:lineRule="exact"/>
                          <w:rPr>
                            <w:rFonts w:ascii="Arial" w:eastAsia="Lantinghei SC" w:hAnsi="Arial" w:cs="Arial"/>
                            <w:color w:val="231F20"/>
                            <w:spacing w:val="-5"/>
                            <w:w w:val="11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//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-3"/>
                            <w:w w:val="110"/>
                            <w:sz w:val="18"/>
                            <w:szCs w:val="18"/>
                          </w:rPr>
                          <w:t>指定變數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-3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14"/>
                            <w:w w:val="1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-4"/>
                            <w:w w:val="110"/>
                            <w:sz w:val="18"/>
                            <w:szCs w:val="18"/>
                          </w:rPr>
                          <w:t>的恒為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-4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5"/>
                            <w:w w:val="110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shape>
                <v:shape id="Text Box 1007" o:spid="_x0000_s1142" type="#_x0000_t202" style="position:absolute;left:1590;top:186;width:1073;height: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3"/>
                          <w:rPr>
                            <w:rFonts w:ascii="Arial" w:hAnsi="Arial" w:cs="Arial"/>
                            <w:color w:val="231F20"/>
                            <w:spacing w:val="-5"/>
                            <w:w w:val="12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40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66"/>
                            <w:w w:val="17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70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6"/>
                            <w:w w:val="17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30"/>
                            <w:w w:val="1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5"/>
                            <w:w w:val="125"/>
                            <w:sz w:val="18"/>
                            <w:szCs w:val="18"/>
                          </w:rPr>
                          <w:t>25;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B4329" w:rsidRPr="0070218B" w:rsidRDefault="008B4329" w:rsidP="008B4329">
      <w:pPr>
        <w:pStyle w:val="a9"/>
        <w:numPr>
          <w:ilvl w:val="3"/>
          <w:numId w:val="216"/>
        </w:numPr>
        <w:tabs>
          <w:tab w:val="left" w:pos="1840"/>
        </w:tabs>
        <w:kinsoku w:val="0"/>
        <w:overflowPunct w:val="0"/>
        <w:spacing w:before="190"/>
        <w:ind w:left="1840" w:hanging="354"/>
        <w:contextualSpacing w:val="0"/>
        <w:rPr>
          <w:rFonts w:asciiTheme="minorEastAsia" w:hAnsiTheme="minorEastAsia"/>
          <w:color w:val="231F20"/>
          <w:spacing w:val="-4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要</w:t>
      </w:r>
      <w:r w:rsidRPr="0070218B">
        <w:rPr>
          <w:rFonts w:asciiTheme="minorEastAsia" w:hAnsiTheme="minorEastAsia" w:hint="eastAsia"/>
          <w:color w:val="231F20"/>
          <w:sz w:val="23"/>
          <w:szCs w:val="23"/>
          <w:shd w:val="clear" w:color="auto" w:fill="FBF59B"/>
        </w:rPr>
        <w:t>輸出多個變數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時，使用逗號「，</w:t>
      </w:r>
      <w:r w:rsidRPr="0070218B">
        <w:rPr>
          <w:rFonts w:asciiTheme="minorEastAsia" w:hAnsiTheme="minorEastAsia"/>
          <w:color w:val="231F20"/>
          <w:sz w:val="23"/>
          <w:szCs w:val="23"/>
        </w:rPr>
        <w:t>j</w:t>
      </w:r>
      <w:r w:rsidRPr="0070218B">
        <w:rPr>
          <w:rFonts w:asciiTheme="minorEastAsia" w:hAnsiTheme="minorEastAsia" w:hint="eastAsia"/>
          <w:color w:val="231F20"/>
          <w:spacing w:val="-4"/>
          <w:sz w:val="23"/>
          <w:szCs w:val="23"/>
        </w:rPr>
        <w:t>隔開：</w:t>
      </w:r>
    </w:p>
    <w:p w:rsidR="008B4329" w:rsidRPr="0070218B" w:rsidRDefault="008B4329" w:rsidP="008B4329">
      <w:pPr>
        <w:pStyle w:val="ae"/>
        <w:kinsoku w:val="0"/>
        <w:overflowPunct w:val="0"/>
        <w:spacing w:before="4"/>
        <w:rPr>
          <w:rFonts w:asciiTheme="minorEastAsia" w:cs="Wawati SC"/>
          <w:sz w:val="5"/>
          <w:szCs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3840" behindDoc="0" locked="0" layoutInCell="0" allowOverlap="1" wp14:anchorId="798F692E" wp14:editId="0DC2F563">
                <wp:simplePos x="0" y="0"/>
                <wp:positionH relativeFrom="page">
                  <wp:posOffset>920750</wp:posOffset>
                </wp:positionH>
                <wp:positionV relativeFrom="paragraph">
                  <wp:posOffset>75565</wp:posOffset>
                </wp:positionV>
                <wp:extent cx="5789930" cy="685800"/>
                <wp:effectExtent l="0" t="0" r="0" b="0"/>
                <wp:wrapTopAndBottom/>
                <wp:docPr id="1871579055" name="Group 1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9930" cy="685800"/>
                          <a:chOff x="1450" y="119"/>
                          <a:chExt cx="9118" cy="1080"/>
                        </a:xfrm>
                      </wpg:grpSpPr>
                      <wps:wsp>
                        <wps:cNvPr id="1610856368" name="Freeform 1009"/>
                        <wps:cNvSpPr>
                          <a:spLocks/>
                        </wps:cNvSpPr>
                        <wps:spPr bwMode="auto">
                          <a:xfrm>
                            <a:off x="1480" y="119"/>
                            <a:ext cx="9088" cy="360"/>
                          </a:xfrm>
                          <a:custGeom>
                            <a:avLst/>
                            <a:gdLst>
                              <a:gd name="T0" fmla="*/ 9087 w 9088"/>
                              <a:gd name="T1" fmla="*/ 0 h 360"/>
                              <a:gd name="T2" fmla="*/ 0 w 9088"/>
                              <a:gd name="T3" fmla="*/ 0 h 360"/>
                              <a:gd name="T4" fmla="*/ 0 w 9088"/>
                              <a:gd name="T5" fmla="*/ 360 h 360"/>
                              <a:gd name="T6" fmla="*/ 9087 w 9088"/>
                              <a:gd name="T7" fmla="*/ 360 h 360"/>
                              <a:gd name="T8" fmla="*/ 9087 w 9088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88" h="360">
                                <a:moveTo>
                                  <a:pt x="9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9087" y="360"/>
                                </a:lnTo>
                                <a:lnTo>
                                  <a:pt x="9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5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754855" name="Freeform 1010"/>
                        <wps:cNvSpPr>
                          <a:spLocks/>
                        </wps:cNvSpPr>
                        <wps:spPr bwMode="auto">
                          <a:xfrm>
                            <a:off x="1450" y="119"/>
                            <a:ext cx="30" cy="360"/>
                          </a:xfrm>
                          <a:custGeom>
                            <a:avLst/>
                            <a:gdLst>
                              <a:gd name="T0" fmla="*/ 30 w 30"/>
                              <a:gd name="T1" fmla="*/ 0 h 360"/>
                              <a:gd name="T2" fmla="*/ 0 w 30"/>
                              <a:gd name="T3" fmla="*/ 0 h 360"/>
                              <a:gd name="T4" fmla="*/ 0 w 30"/>
                              <a:gd name="T5" fmla="*/ 360 h 360"/>
                              <a:gd name="T6" fmla="*/ 30 w 30"/>
                              <a:gd name="T7" fmla="*/ 360 h 360"/>
                              <a:gd name="T8" fmla="*/ 30 w 30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6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30" y="360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696680" name="Freeform 1011"/>
                        <wps:cNvSpPr>
                          <a:spLocks/>
                        </wps:cNvSpPr>
                        <wps:spPr bwMode="auto">
                          <a:xfrm>
                            <a:off x="1480" y="479"/>
                            <a:ext cx="9088" cy="360"/>
                          </a:xfrm>
                          <a:custGeom>
                            <a:avLst/>
                            <a:gdLst>
                              <a:gd name="T0" fmla="*/ 9087 w 9088"/>
                              <a:gd name="T1" fmla="*/ 0 h 360"/>
                              <a:gd name="T2" fmla="*/ 0 w 9088"/>
                              <a:gd name="T3" fmla="*/ 0 h 360"/>
                              <a:gd name="T4" fmla="*/ 0 w 9088"/>
                              <a:gd name="T5" fmla="*/ 360 h 360"/>
                              <a:gd name="T6" fmla="*/ 9087 w 9088"/>
                              <a:gd name="T7" fmla="*/ 360 h 360"/>
                              <a:gd name="T8" fmla="*/ 9087 w 9088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88" h="360">
                                <a:moveTo>
                                  <a:pt x="9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9087" y="360"/>
                                </a:lnTo>
                                <a:lnTo>
                                  <a:pt x="9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ED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164183" name="Freeform 1012"/>
                        <wps:cNvSpPr>
                          <a:spLocks/>
                        </wps:cNvSpPr>
                        <wps:spPr bwMode="auto">
                          <a:xfrm>
                            <a:off x="1450" y="479"/>
                            <a:ext cx="30" cy="360"/>
                          </a:xfrm>
                          <a:custGeom>
                            <a:avLst/>
                            <a:gdLst>
                              <a:gd name="T0" fmla="*/ 30 w 30"/>
                              <a:gd name="T1" fmla="*/ 0 h 360"/>
                              <a:gd name="T2" fmla="*/ 0 w 30"/>
                              <a:gd name="T3" fmla="*/ 0 h 360"/>
                              <a:gd name="T4" fmla="*/ 0 w 30"/>
                              <a:gd name="T5" fmla="*/ 360 h 360"/>
                              <a:gd name="T6" fmla="*/ 30 w 30"/>
                              <a:gd name="T7" fmla="*/ 360 h 360"/>
                              <a:gd name="T8" fmla="*/ 30 w 30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6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30" y="360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788519" name="Freeform 1013"/>
                        <wps:cNvSpPr>
                          <a:spLocks/>
                        </wps:cNvSpPr>
                        <wps:spPr bwMode="auto">
                          <a:xfrm>
                            <a:off x="1480" y="839"/>
                            <a:ext cx="9088" cy="360"/>
                          </a:xfrm>
                          <a:custGeom>
                            <a:avLst/>
                            <a:gdLst>
                              <a:gd name="T0" fmla="*/ 9087 w 9088"/>
                              <a:gd name="T1" fmla="*/ 0 h 360"/>
                              <a:gd name="T2" fmla="*/ 0 w 9088"/>
                              <a:gd name="T3" fmla="*/ 0 h 360"/>
                              <a:gd name="T4" fmla="*/ 0 w 9088"/>
                              <a:gd name="T5" fmla="*/ 360 h 360"/>
                              <a:gd name="T6" fmla="*/ 9087 w 9088"/>
                              <a:gd name="T7" fmla="*/ 360 h 360"/>
                              <a:gd name="T8" fmla="*/ 9087 w 9088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88" h="360">
                                <a:moveTo>
                                  <a:pt x="9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9087" y="360"/>
                                </a:lnTo>
                                <a:lnTo>
                                  <a:pt x="9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5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120069" name="Freeform 1014"/>
                        <wps:cNvSpPr>
                          <a:spLocks/>
                        </wps:cNvSpPr>
                        <wps:spPr bwMode="auto">
                          <a:xfrm>
                            <a:off x="1450" y="839"/>
                            <a:ext cx="30" cy="360"/>
                          </a:xfrm>
                          <a:custGeom>
                            <a:avLst/>
                            <a:gdLst>
                              <a:gd name="T0" fmla="*/ 30 w 30"/>
                              <a:gd name="T1" fmla="*/ 0 h 360"/>
                              <a:gd name="T2" fmla="*/ 0 w 30"/>
                              <a:gd name="T3" fmla="*/ 0 h 360"/>
                              <a:gd name="T4" fmla="*/ 0 w 30"/>
                              <a:gd name="T5" fmla="*/ 360 h 360"/>
                              <a:gd name="T6" fmla="*/ 30 w 30"/>
                              <a:gd name="T7" fmla="*/ 360 h 360"/>
                              <a:gd name="T8" fmla="*/ 30 w 30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6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30" y="360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5834656" name="Text Box 1015"/>
                        <wps:cNvSpPr txBox="1">
                          <a:spLocks/>
                        </wps:cNvSpPr>
                        <wps:spPr bwMode="auto">
                          <a:xfrm>
                            <a:off x="6199" y="906"/>
                            <a:ext cx="264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236" w:lineRule="exact"/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-4"/>
                                  <w:w w:val="387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sz w:val="18"/>
                                  <w:szCs w:val="18"/>
                                </w:rPr>
                                <w:t>//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11"/>
                                  <w:sz w:val="18"/>
                                  <w:szCs w:val="18"/>
                                </w:rPr>
                                <w:t>輸出「溫度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1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z w:val="18"/>
                                  <w:szCs w:val="18"/>
                                </w:rPr>
                                <w:t>25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6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13"/>
                                  <w:sz w:val="18"/>
                                  <w:szCs w:val="18"/>
                                </w:rPr>
                                <w:t>度，濕度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1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4"/>
                                  <w:w w:val="4"/>
                                  <w:sz w:val="18"/>
                                  <w:szCs w:val="18"/>
                                </w:rPr>
                                <w:t>72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5"/>
                                  <w:w w:val="4"/>
                                  <w:sz w:val="18"/>
                                  <w:szCs w:val="18"/>
                                </w:rPr>
                                <w:t>%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-4"/>
                                  <w:w w:val="387"/>
                                  <w:sz w:val="18"/>
                                  <w:szCs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2771902" name="Text Box 1016"/>
                        <wps:cNvSpPr txBox="1">
                          <a:spLocks/>
                        </wps:cNvSpPr>
                        <wps:spPr bwMode="auto">
                          <a:xfrm>
                            <a:off x="1590" y="906"/>
                            <a:ext cx="3980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236" w:lineRule="exact"/>
                                <w:rPr>
                                  <w:rFonts w:ascii="Arial" w:eastAsia="Lantinghei SC" w:hAnsi="Arial" w:cs="Arial"/>
                                  <w:color w:val="231F20"/>
                                  <w:spacing w:val="-4"/>
                                  <w:w w:val="11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71"/>
                                  <w:w w:val="15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("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溫度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z w:val="18"/>
                                  <w:szCs w:val="18"/>
                                </w:rPr>
                                <w:t>%d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1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度，濕度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%d%\n",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32"/>
                                  <w:w w:val="11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t,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32"/>
                                  <w:w w:val="11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4"/>
                                  <w:w w:val="115"/>
                                  <w:sz w:val="18"/>
                                  <w:szCs w:val="18"/>
                                </w:rPr>
                                <w:t>rh);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9815996" name="Text Box 1017"/>
                        <wps:cNvSpPr txBox="1">
                          <a:spLocks/>
                        </wps:cNvSpPr>
                        <wps:spPr bwMode="auto">
                          <a:xfrm>
                            <a:off x="6213" y="546"/>
                            <a:ext cx="200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236" w:lineRule="exact"/>
                                <w:rPr>
                                  <w:rFonts w:ascii="Arial" w:eastAsia="Lantinghei SC" w:hAnsi="Arial" w:cs="Arial"/>
                                  <w:color w:val="231F20"/>
                                  <w:spacing w:val="-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sz w:val="18"/>
                                  <w:szCs w:val="18"/>
                                </w:rPr>
                                <w:t>//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7"/>
                                  <w:sz w:val="18"/>
                                  <w:szCs w:val="18"/>
                                </w:rPr>
                                <w:t>指定變數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7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z w:val="18"/>
                                  <w:szCs w:val="18"/>
                                </w:rPr>
                                <w:t>rh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37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9"/>
                                  <w:sz w:val="18"/>
                                  <w:szCs w:val="18"/>
                                </w:rPr>
                                <w:t>的恒為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5"/>
                                  <w:sz w:val="18"/>
                                  <w:szCs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9128114" name="Text Box 1018"/>
                        <wps:cNvSpPr txBox="1">
                          <a:spLocks/>
                        </wps:cNvSpPr>
                        <wps:spPr bwMode="auto">
                          <a:xfrm>
                            <a:off x="1590" y="546"/>
                            <a:ext cx="117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3"/>
                                <w:rPr>
                                  <w:rFonts w:ascii="Arial" w:hAnsi="Arial" w:cs="Arial"/>
                                  <w:color w:val="231F20"/>
                                  <w:spacing w:val="-5"/>
                                  <w:w w:val="12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20"/>
                                  <w:sz w:val="18"/>
                                  <w:szCs w:val="18"/>
                                </w:rPr>
                                <w:t>2.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19"/>
                                  <w:w w:val="12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20"/>
                                  <w:sz w:val="18"/>
                                  <w:szCs w:val="18"/>
                                </w:rPr>
                                <w:t>rh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37"/>
                                  <w:w w:val="1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20"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36"/>
                                  <w:w w:val="1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5"/>
                                  <w:w w:val="120"/>
                                  <w:sz w:val="18"/>
                                  <w:szCs w:val="18"/>
                                </w:rPr>
                                <w:t>72;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1179245" name="Text Box 1019"/>
                        <wps:cNvSpPr txBox="1">
                          <a:spLocks/>
                        </wps:cNvSpPr>
                        <wps:spPr bwMode="auto">
                          <a:xfrm>
                            <a:off x="6198" y="186"/>
                            <a:ext cx="1908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236" w:lineRule="exact"/>
                                <w:rPr>
                                  <w:rFonts w:ascii="Arial" w:eastAsia="Lantinghei SC" w:hAnsi="Arial" w:cs="Arial"/>
                                  <w:color w:val="231F20"/>
                                  <w:spacing w:val="-5"/>
                                  <w:w w:val="11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//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-3"/>
                                  <w:w w:val="110"/>
                                  <w:sz w:val="18"/>
                                  <w:szCs w:val="18"/>
                                </w:rPr>
                                <w:t>指定變數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-3"/>
                                  <w:w w:val="1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14"/>
                                  <w:w w:val="11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-4"/>
                                  <w:w w:val="110"/>
                                  <w:sz w:val="18"/>
                                  <w:szCs w:val="18"/>
                                </w:rPr>
                                <w:t>的恒為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-4"/>
                                  <w:w w:val="1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-5"/>
                                  <w:w w:val="110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0749526" name="Text Box 1020"/>
                        <wps:cNvSpPr txBox="1">
                          <a:spLocks/>
                        </wps:cNvSpPr>
                        <wps:spPr bwMode="auto">
                          <a:xfrm>
                            <a:off x="1590" y="186"/>
                            <a:ext cx="1073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3"/>
                                <w:rPr>
                                  <w:rFonts w:ascii="Arial" w:hAnsi="Arial" w:cs="Arial"/>
                                  <w:color w:val="231F20"/>
                                  <w:spacing w:val="-5"/>
                                  <w:w w:val="12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40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66"/>
                                  <w:w w:val="17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70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6"/>
                                  <w:w w:val="17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30"/>
                                  <w:w w:val="12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5"/>
                                  <w:w w:val="125"/>
                                  <w:sz w:val="18"/>
                                  <w:szCs w:val="18"/>
                                </w:rPr>
                                <w:t>25;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F692E" id="Group 1008" o:spid="_x0000_s1143" style="position:absolute;margin-left:72.5pt;margin-top:5.95pt;width:455.9pt;height:54pt;z-index:251683840;mso-wrap-distance-left:0;mso-wrap-distance-right:0;mso-position-horizontal-relative:page;mso-position-vertical-relative:text" coordorigin="1450,119" coordsize="9118,1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" o:allowincell="f">
                <v:shape id="Freeform 1009" o:spid="_x0000_s1144" style="position:absolute;left:1480;top:119;width:9088;height:360;visibility:visible;mso-wrap-style:square;v-text-anchor:top" coordsize="908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" path="m9087,l,,,360r9087,l9087,xe" fillcolor="#e7f5f7" stroked="f">
                  <v:path arrowok="t" o:connecttype="custom" o:connectlocs="9087,0;0,0;0,360;9087,360;9087,0" o:connectangles="0,0,0,0,0"/>
                </v:shape>
                <v:shape id="Freeform 1010" o:spid="_x0000_s1145" style="position:absolute;left:1450;top:119;width:30;height:360;visibility:visible;mso-wrap-style:square;v-text-anchor:top" coordsize="3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" path="m30,l,,,360r30,l30,xe" fillcolor="#00aeef" stroked="f">
                  <v:path arrowok="t" o:connecttype="custom" o:connectlocs="30,0;0,0;0,360;30,360;30,0" o:connectangles="0,0,0,0,0"/>
                </v:shape>
                <v:shape id="Freeform 1011" o:spid="_x0000_s1146" style="position:absolute;left:1480;top:479;width:9088;height:360;visibility:visible;mso-wrap-style:square;v-text-anchor:top" coordsize="908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" path="m9087,l,,,360r9087,l9087,xe" fillcolor="#d2edf2" stroked="f">
                  <v:path arrowok="t" o:connecttype="custom" o:connectlocs="9087,0;0,0;0,360;9087,360;9087,0" o:connectangles="0,0,0,0,0"/>
                </v:shape>
                <v:shape id="Freeform 1012" o:spid="_x0000_s1147" style="position:absolute;left:1450;top:479;width:30;height:360;visibility:visible;mso-wrap-style:square;v-text-anchor:top" coordsize="3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" path="m30,l,,,360r30,l30,xe" fillcolor="#00aeef" stroked="f">
                  <v:path arrowok="t" o:connecttype="custom" o:connectlocs="30,0;0,0;0,360;30,360;30,0" o:connectangles="0,0,0,0,0"/>
                </v:shape>
                <v:shape id="Freeform 1013" o:spid="_x0000_s1148" style="position:absolute;left:1480;top:839;width:9088;height:360;visibility:visible;mso-wrap-style:square;v-text-anchor:top" coordsize="908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" path="m9087,l,,,360r9087,l9087,xe" fillcolor="#e7f5f7" stroked="f">
                  <v:path arrowok="t" o:connecttype="custom" o:connectlocs="9087,0;0,0;0,360;9087,360;9087,0" o:connectangles="0,0,0,0,0"/>
                </v:shape>
                <v:shape id="Freeform 1014" o:spid="_x0000_s1149" style="position:absolute;left:1450;top:839;width:30;height:360;visibility:visible;mso-wrap-style:square;v-text-anchor:top" coordsize="3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" path="m30,l,,,360r30,l30,xe" fillcolor="#00aeef" stroked="f">
                  <v:path arrowok="t" o:connecttype="custom" o:connectlocs="30,0;0,0;0,360;30,360;30,0" o:connectangles="0,0,0,0,0"/>
                </v:shape>
                <v:shape id="Text Box 1015" o:spid="_x0000_s1150" type="#_x0000_t202" style="position:absolute;left:6199;top:906;width:2647;height: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236" w:lineRule="exact"/>
                          <w:rPr>
                            <w:rFonts w:ascii="Lantinghei SC" w:eastAsia="Lantinghei SC" w:hAnsi="Arial" w:cs="Lantinghei SC"/>
                            <w:color w:val="231F20"/>
                            <w:spacing w:val="-4"/>
                            <w:w w:val="387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sz w:val="18"/>
                            <w:szCs w:val="18"/>
                          </w:rPr>
                          <w:t>//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11"/>
                            <w:sz w:val="18"/>
                            <w:szCs w:val="18"/>
                          </w:rPr>
                          <w:t>輸出「溫度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1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z w:val="18"/>
                            <w:szCs w:val="18"/>
                          </w:rPr>
                          <w:t>25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6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13"/>
                            <w:sz w:val="18"/>
                            <w:szCs w:val="18"/>
                          </w:rPr>
                          <w:t>度，濕度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1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4"/>
                            <w:w w:val="4"/>
                            <w:sz w:val="18"/>
                            <w:szCs w:val="18"/>
                          </w:rPr>
                          <w:t>72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5"/>
                            <w:w w:val="4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-4"/>
                            <w:w w:val="387"/>
                            <w:sz w:val="18"/>
                            <w:szCs w:val="18"/>
                          </w:rPr>
                          <w:t>j</w:t>
                        </w:r>
                      </w:p>
                    </w:txbxContent>
                  </v:textbox>
                </v:shape>
                <v:shape id="Text Box 1016" o:spid="_x0000_s1151" type="#_x0000_t202" style="position:absolute;left:1590;top:906;width:3980;height: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236" w:lineRule="exact"/>
                          <w:rPr>
                            <w:rFonts w:ascii="Arial" w:eastAsia="Lantinghei SC" w:hAnsi="Arial" w:cs="Arial"/>
                            <w:color w:val="231F20"/>
                            <w:spacing w:val="-4"/>
                            <w:w w:val="11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71"/>
                            <w:w w:val="15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("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w w:val="115"/>
                            <w:sz w:val="18"/>
                            <w:szCs w:val="18"/>
                          </w:rPr>
                          <w:t>溫度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z w:val="18"/>
                            <w:szCs w:val="18"/>
                          </w:rPr>
                          <w:t>%d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w w:val="115"/>
                            <w:sz w:val="18"/>
                            <w:szCs w:val="18"/>
                          </w:rPr>
                          <w:t>度，濕度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%d%\n",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32"/>
                            <w:w w:val="1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t,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32"/>
                            <w:w w:val="1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4"/>
                            <w:w w:val="115"/>
                            <w:sz w:val="18"/>
                            <w:szCs w:val="18"/>
                          </w:rPr>
                          <w:t>rh);</w:t>
                        </w:r>
                      </w:p>
                    </w:txbxContent>
                  </v:textbox>
                </v:shape>
                <v:shape id="Text Box 1017" o:spid="_x0000_s1152" type="#_x0000_t202" style="position:absolute;left:6213;top:546;width:2007;height: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236" w:lineRule="exact"/>
                          <w:rPr>
                            <w:rFonts w:ascii="Arial" w:eastAsia="Lantinghei SC" w:hAnsi="Arial" w:cs="Arial"/>
                            <w:color w:val="231F20"/>
                            <w:spacing w:val="-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sz w:val="18"/>
                            <w:szCs w:val="18"/>
                          </w:rPr>
                          <w:t>//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7"/>
                            <w:sz w:val="18"/>
                            <w:szCs w:val="18"/>
                          </w:rPr>
                          <w:t>指定變數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z w:val="18"/>
                            <w:szCs w:val="18"/>
                          </w:rPr>
                          <w:t>rh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3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9"/>
                            <w:sz w:val="18"/>
                            <w:szCs w:val="18"/>
                          </w:rPr>
                          <w:t>的恒為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5"/>
                            <w:sz w:val="18"/>
                            <w:szCs w:val="18"/>
                          </w:rPr>
                          <w:t>72</w:t>
                        </w:r>
                      </w:p>
                    </w:txbxContent>
                  </v:textbox>
                </v:shape>
                <v:shape id="Text Box 1018" o:spid="_x0000_s1153" type="#_x0000_t202" style="position:absolute;left:1590;top:546;width:1172;height: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3"/>
                          <w:rPr>
                            <w:rFonts w:ascii="Arial" w:hAnsi="Arial" w:cs="Arial"/>
                            <w:color w:val="231F20"/>
                            <w:spacing w:val="-5"/>
                            <w:w w:val="12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20"/>
                            <w:sz w:val="18"/>
                            <w:szCs w:val="18"/>
                          </w:rPr>
                          <w:t>2.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19"/>
                            <w:w w:val="120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20"/>
                            <w:sz w:val="18"/>
                            <w:szCs w:val="18"/>
                          </w:rPr>
                          <w:t>rh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37"/>
                            <w:w w:val="1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20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36"/>
                            <w:w w:val="1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5"/>
                            <w:w w:val="120"/>
                            <w:sz w:val="18"/>
                            <w:szCs w:val="18"/>
                          </w:rPr>
                          <w:t>72;</w:t>
                        </w:r>
                      </w:p>
                    </w:txbxContent>
                  </v:textbox>
                </v:shape>
                <v:shape id="Text Box 1019" o:spid="_x0000_s1154" type="#_x0000_t202" style="position:absolute;left:6198;top:186;width:1908;height: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236" w:lineRule="exact"/>
                          <w:rPr>
                            <w:rFonts w:ascii="Arial" w:eastAsia="Lantinghei SC" w:hAnsi="Arial" w:cs="Arial"/>
                            <w:color w:val="231F20"/>
                            <w:spacing w:val="-5"/>
                            <w:w w:val="11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//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-3"/>
                            <w:w w:val="110"/>
                            <w:sz w:val="18"/>
                            <w:szCs w:val="18"/>
                          </w:rPr>
                          <w:t>指定變數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-3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14"/>
                            <w:w w:val="1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-4"/>
                            <w:w w:val="110"/>
                            <w:sz w:val="18"/>
                            <w:szCs w:val="18"/>
                          </w:rPr>
                          <w:t>的恒為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-4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-5"/>
                            <w:w w:val="110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shape>
                <v:shape id="Text Box 1020" o:spid="_x0000_s1155" type="#_x0000_t202" style="position:absolute;left:1590;top:186;width:1073;height: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3"/>
                          <w:rPr>
                            <w:rFonts w:ascii="Arial" w:hAnsi="Arial" w:cs="Arial"/>
                            <w:color w:val="231F20"/>
                            <w:spacing w:val="-5"/>
                            <w:w w:val="12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40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66"/>
                            <w:w w:val="17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70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6"/>
                            <w:w w:val="17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30"/>
                            <w:w w:val="1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5"/>
                            <w:w w:val="125"/>
                            <w:sz w:val="18"/>
                            <w:szCs w:val="18"/>
                          </w:rPr>
                          <w:t>25;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149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345"/>
        </w:tabs>
        <w:kinsoku w:val="0"/>
        <w:overflowPunct w:val="0"/>
        <w:ind w:left="345" w:right="374" w:hanging="345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345"/>
        </w:tabs>
        <w:kinsoku w:val="0"/>
        <w:overflowPunct w:val="0"/>
        <w:ind w:left="345" w:right="374" w:hanging="345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  <w:sectPr w:rsidR="008B4329" w:rsidRPr="0070218B">
          <w:type w:val="continuous"/>
          <w:pgSz w:w="11910" w:h="16840"/>
          <w:pgMar w:top="1940" w:right="425" w:bottom="280" w:left="0" w:header="720" w:footer="720" w:gutter="0"/>
          <w:cols w:space="720" w:equalWidth="0">
            <w:col w:w="11485"/>
          </w:cols>
          <w:noEndnote/>
        </w:sectPr>
      </w:pPr>
    </w:p>
    <w:p w:rsidR="008B4329" w:rsidRPr="0070218B" w:rsidRDefault="008B4329" w:rsidP="008B4329">
      <w:pPr>
        <w:pStyle w:val="ae"/>
        <w:kinsoku w:val="0"/>
        <w:overflowPunct w:val="0"/>
        <w:spacing w:before="10"/>
        <w:ind w:left="918"/>
        <w:rPr>
          <w:rFonts w:asciiTheme="minorEastAsia" w:cs="Lantinghei SC"/>
          <w:color w:val="231F20"/>
          <w:spacing w:val="-4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0B4CA21F" wp14:editId="15F439DC">
                <wp:simplePos x="0" y="0"/>
                <wp:positionH relativeFrom="page">
                  <wp:posOffset>2985135</wp:posOffset>
                </wp:positionH>
                <wp:positionV relativeFrom="paragraph">
                  <wp:posOffset>-4445</wp:posOffset>
                </wp:positionV>
                <wp:extent cx="4203700" cy="457200"/>
                <wp:effectExtent l="0" t="0" r="0" b="0"/>
                <wp:wrapNone/>
                <wp:docPr id="2077650139" name="Rectangle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03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329" w:rsidRDefault="008B4329" w:rsidP="008B4329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72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33587C" wp14:editId="39D66743">
                                  <wp:extent cx="4212590" cy="457200"/>
                                  <wp:effectExtent l="0" t="0" r="0" b="0"/>
                                  <wp:docPr id="104" name="圖片 47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4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259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B4329" w:rsidRDefault="008B4329" w:rsidP="008B43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CA21F" id="Rectangle 1021" o:spid="_x0000_s1156" style="position:absolute;left:0;text-align:left;margin-left:235.05pt;margin-top:-.35pt;width:331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" o:allowincell="f" filled="f" stroked="f">
                <v:path arrowok="t"/>
                <v:textbox inset="0,0,0,0">
                  <w:txbxContent>
                    <w:p w:rsidR="008B4329" w:rsidRDefault="008B4329" w:rsidP="008B4329">
                      <w:pPr>
                        <w:widowControl/>
                        <w:autoSpaceDE/>
                        <w:autoSpaceDN/>
                        <w:adjustRightInd/>
                        <w:spacing w:line="72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33587C" wp14:editId="39D66743">
                            <wp:extent cx="4212590" cy="457200"/>
                            <wp:effectExtent l="0" t="0" r="0" b="0"/>
                            <wp:docPr id="104" name="圖片 47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4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4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259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B4329" w:rsidRDefault="008B4329" w:rsidP="008B432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0218B">
        <w:rPr>
          <w:rFonts w:asciiTheme="minorEastAsia" w:hAnsiTheme="minorEastAsia" w:cs="Lantinghei SC" w:hint="eastAsia"/>
          <w:color w:val="231F20"/>
          <w:spacing w:val="-4"/>
          <w:sz w:val="20"/>
          <w:szCs w:val="20"/>
        </w:rPr>
        <w:t>程式設計實習</w:t>
      </w:r>
    </w:p>
    <w:p w:rsidR="008B4329" w:rsidRPr="0070218B" w:rsidRDefault="008B4329" w:rsidP="008B4329">
      <w:pPr>
        <w:pStyle w:val="ae"/>
        <w:kinsoku w:val="0"/>
        <w:overflowPunct w:val="0"/>
        <w:spacing w:before="100"/>
        <w:rPr>
          <w:rFonts w:asciiTheme="minorEastAsia" w:cs="Lantinghei SC"/>
          <w:sz w:val="20"/>
          <w:szCs w:val="20"/>
        </w:rPr>
      </w:pPr>
    </w:p>
    <w:p w:rsidR="008B4329" w:rsidRPr="0070218B" w:rsidRDefault="008B4329" w:rsidP="008B4329">
      <w:pPr>
        <w:pStyle w:val="a9"/>
        <w:numPr>
          <w:ilvl w:val="0"/>
          <w:numId w:val="213"/>
        </w:numPr>
        <w:tabs>
          <w:tab w:val="left" w:pos="1486"/>
        </w:tabs>
        <w:kinsoku w:val="0"/>
        <w:overflowPunct w:val="0"/>
        <w:spacing w:before="1"/>
        <w:ind w:left="1486" w:hanging="356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控制輸出的字元寬度與浮點數精度：</w:t>
      </w:r>
    </w:p>
    <w:p w:rsidR="008B4329" w:rsidRPr="0070218B" w:rsidRDefault="008B4329" w:rsidP="008B4329">
      <w:pPr>
        <w:pStyle w:val="a9"/>
        <w:numPr>
          <w:ilvl w:val="1"/>
          <w:numId w:val="213"/>
        </w:numPr>
        <w:tabs>
          <w:tab w:val="left" w:pos="1840"/>
        </w:tabs>
        <w:kinsoku w:val="0"/>
        <w:overflowPunct w:val="0"/>
        <w:spacing w:before="31" w:line="389" w:lineRule="exact"/>
        <w:ind w:left="1840" w:hanging="354"/>
        <w:contextualSpacing w:val="0"/>
        <w:rPr>
          <w:rFonts w:asciiTheme="minorEastAsia" w:hAnsiTheme="minorEastAsia"/>
          <w:color w:val="231F20"/>
          <w:spacing w:val="-3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字元寬度：使用整數表示</w:t>
      </w:r>
      <w:r w:rsidRPr="0070218B">
        <w:rPr>
          <w:rFonts w:asciiTheme="minorEastAsia" w:hAnsiTheme="minorEastAsia" w:cs="Hiragino Mincho ProN W6" w:hint="eastAsia"/>
          <w:b/>
          <w:bCs/>
          <w:color w:val="00AEEF"/>
          <w:sz w:val="23"/>
          <w:szCs w:val="23"/>
        </w:rPr>
        <w:t>至少要輸出</w:t>
      </w:r>
      <w:r w:rsidRPr="0070218B">
        <w:rPr>
          <w:rFonts w:asciiTheme="minorEastAsia" w:hAnsiTheme="minorEastAsia" w:cs="Kaiti SC" w:hint="eastAsia"/>
          <w:b/>
          <w:bCs/>
          <w:color w:val="00AEEF"/>
          <w:sz w:val="23"/>
          <w:szCs w:val="23"/>
        </w:rPr>
        <w:t>幾</w:t>
      </w:r>
      <w:r w:rsidRPr="0070218B">
        <w:rPr>
          <w:rFonts w:asciiTheme="minorEastAsia" w:hAnsiTheme="minorEastAsia" w:cs="Hiragino Mincho ProN W6" w:hint="eastAsia"/>
          <w:b/>
          <w:bCs/>
          <w:color w:val="00AEEF"/>
          <w:sz w:val="23"/>
          <w:szCs w:val="23"/>
        </w:rPr>
        <w:t>個位元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，若不足則補「</w:t>
      </w:r>
      <w:r w:rsidRPr="0070218B">
        <w:rPr>
          <w:rFonts w:asciiTheme="minorEastAsia" w:hAnsiTheme="minorEastAsia"/>
          <w:color w:val="231F20"/>
          <w:sz w:val="23"/>
          <w:szCs w:val="23"/>
        </w:rPr>
        <w:t>0j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或</w:t>
      </w:r>
      <w:r w:rsidRPr="0070218B">
        <w:rPr>
          <w:rFonts w:asciiTheme="minorEastAsia" w:hAnsiTheme="minorEastAsia"/>
          <w:color w:val="231F20"/>
          <w:spacing w:val="44"/>
          <w:w w:val="150"/>
          <w:sz w:val="23"/>
          <w:szCs w:val="23"/>
        </w:rPr>
        <w:t xml:space="preserve">    </w:t>
      </w:r>
      <w:r w:rsidRPr="0070218B">
        <w:rPr>
          <w:rFonts w:asciiTheme="minorEastAsia" w:hAnsiTheme="minorEastAsia" w:hint="eastAsia"/>
          <w:color w:val="231F20"/>
          <w:spacing w:val="-3"/>
          <w:sz w:val="23"/>
          <w:szCs w:val="23"/>
        </w:rPr>
        <w:t>白字元。</w:t>
      </w:r>
    </w:p>
    <w:p w:rsidR="008B4329" w:rsidRPr="0070218B" w:rsidRDefault="008B4329" w:rsidP="008B4329">
      <w:pPr>
        <w:pStyle w:val="a9"/>
        <w:numPr>
          <w:ilvl w:val="1"/>
          <w:numId w:val="213"/>
        </w:numPr>
        <w:tabs>
          <w:tab w:val="left" w:pos="1840"/>
        </w:tabs>
        <w:kinsoku w:val="0"/>
        <w:overflowPunct w:val="0"/>
        <w:spacing w:line="389" w:lineRule="exact"/>
        <w:ind w:left="1840" w:hanging="354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浮點數精度：使用「</w:t>
      </w:r>
      <w:r w:rsidRPr="0070218B">
        <w:rPr>
          <w:rFonts w:asciiTheme="minorEastAsia" w:hAnsiTheme="minorEastAsia"/>
          <w:color w:val="231F20"/>
          <w:sz w:val="23"/>
          <w:szCs w:val="23"/>
        </w:rPr>
        <w:t>.j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開頭，表示</w:t>
      </w:r>
      <w:r w:rsidRPr="0070218B">
        <w:rPr>
          <w:rFonts w:asciiTheme="minorEastAsia" w:hAnsiTheme="minorEastAsia" w:cs="Hiragino Mincho ProN W6" w:hint="eastAsia"/>
          <w:b/>
          <w:bCs/>
          <w:color w:val="00AEEF"/>
          <w:sz w:val="23"/>
          <w:szCs w:val="23"/>
        </w:rPr>
        <w:t>小數點後要輸出</w:t>
      </w:r>
      <w:r w:rsidRPr="0070218B">
        <w:rPr>
          <w:rFonts w:asciiTheme="minorEastAsia" w:hAnsiTheme="minorEastAsia" w:cs="Kaiti SC" w:hint="eastAsia"/>
          <w:b/>
          <w:bCs/>
          <w:color w:val="00AEEF"/>
          <w:sz w:val="23"/>
          <w:szCs w:val="23"/>
        </w:rPr>
        <w:t>幾</w:t>
      </w:r>
      <w:r w:rsidRPr="0070218B">
        <w:rPr>
          <w:rFonts w:asciiTheme="minorEastAsia" w:hAnsiTheme="minorEastAsia" w:cs="Hiragino Mincho ProN W6" w:hint="eastAsia"/>
          <w:b/>
          <w:bCs/>
          <w:color w:val="00AEEF"/>
          <w:sz w:val="23"/>
          <w:szCs w:val="23"/>
        </w:rPr>
        <w:t>位數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before="10"/>
        <w:rPr>
          <w:rFonts w:asciiTheme="minorEastAsia" w:cs="Wawati SC"/>
          <w:sz w:val="6"/>
          <w:szCs w:val="6"/>
        </w:rPr>
      </w:pPr>
    </w:p>
    <w:tbl>
      <w:tblPr>
        <w:tblW w:w="0" w:type="auto"/>
        <w:tblInd w:w="14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3"/>
        <w:gridCol w:w="2708"/>
        <w:gridCol w:w="398"/>
        <w:gridCol w:w="5594"/>
      </w:tblGrid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4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left="57"/>
              <w:jc w:val="center"/>
              <w:rPr>
                <w:rFonts w:asciiTheme="minorEastAsia" w:hAnsiTheme="minorEastAsia" w:cs="Arial"/>
                <w:color w:val="231F20"/>
                <w:spacing w:val="-5"/>
                <w:w w:val="13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5"/>
                <w:w w:val="130"/>
                <w:sz w:val="18"/>
                <w:szCs w:val="18"/>
              </w:rPr>
              <w:t>1.</w:t>
            </w:r>
          </w:p>
        </w:tc>
        <w:tc>
          <w:tcPr>
            <w:tcW w:w="27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left="96"/>
              <w:rPr>
                <w:rFonts w:asciiTheme="minorEastAsia" w:hAnsiTheme="minorEastAsia" w:cs="Arial"/>
                <w:color w:val="231F20"/>
                <w:spacing w:val="-5"/>
                <w:w w:val="140"/>
                <w:sz w:val="18"/>
                <w:szCs w:val="18"/>
              </w:rPr>
            </w:pPr>
            <w:proofErr w:type="spellStart"/>
            <w:proofErr w:type="gramStart"/>
            <w:r w:rsidRPr="0070218B">
              <w:rPr>
                <w:rFonts w:asciiTheme="minorEastAsia" w:hAnsiTheme="minorEastAsia" w:cs="Arial"/>
                <w:color w:val="231F20"/>
                <w:w w:val="130"/>
                <w:sz w:val="18"/>
                <w:szCs w:val="18"/>
              </w:rPr>
              <w:t>printf</w:t>
            </w:r>
            <w:proofErr w:type="spellEnd"/>
            <w:r w:rsidRPr="0070218B">
              <w:rPr>
                <w:rFonts w:asciiTheme="minorEastAsia" w:hAnsiTheme="minorEastAsia" w:cs="Arial"/>
                <w:color w:val="231F20"/>
                <w:w w:val="130"/>
                <w:sz w:val="18"/>
                <w:szCs w:val="18"/>
              </w:rPr>
              <w:t>(</w:t>
            </w:r>
            <w:proofErr w:type="gramEnd"/>
            <w:r w:rsidRPr="0070218B">
              <w:rPr>
                <w:rFonts w:asciiTheme="minorEastAsia" w:hAnsiTheme="minorEastAsia" w:cs="Arial"/>
                <w:color w:val="231F20"/>
                <w:w w:val="130"/>
                <w:sz w:val="18"/>
                <w:szCs w:val="18"/>
              </w:rPr>
              <w:t>"%d\n",</w:t>
            </w:r>
            <w:r w:rsidRPr="0070218B">
              <w:rPr>
                <w:rFonts w:asciiTheme="minorEastAsia" w:hAnsiTheme="minorEastAsia" w:cs="Arial"/>
                <w:color w:val="231F20"/>
                <w:spacing w:val="38"/>
                <w:w w:val="14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40"/>
                <w:sz w:val="18"/>
                <w:szCs w:val="18"/>
              </w:rPr>
              <w:t>7);</w:t>
            </w:r>
          </w:p>
        </w:tc>
        <w:tc>
          <w:tcPr>
            <w:tcW w:w="3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right="32"/>
              <w:jc w:val="right"/>
              <w:rPr>
                <w:rFonts w:asciiTheme="minorEastAsia" w:hAnsiTheme="minorEastAsia" w:cs="Arial"/>
                <w:color w:val="231F20"/>
                <w:spacing w:val="-5"/>
                <w:w w:val="16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5"/>
                <w:w w:val="165"/>
                <w:sz w:val="18"/>
                <w:szCs w:val="18"/>
              </w:rPr>
              <w:t>/*</w:t>
            </w:r>
          </w:p>
        </w:tc>
        <w:tc>
          <w:tcPr>
            <w:tcW w:w="55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25" w:line="315" w:lineRule="exact"/>
              <w:ind w:left="63"/>
              <w:rPr>
                <w:rFonts w:asciiTheme="minorEastAsia" w:hAnsiTheme="minorEastAsia" w:cs="Arial"/>
                <w:color w:val="231F20"/>
                <w:spacing w:val="-5"/>
                <w:w w:val="150"/>
                <w:sz w:val="18"/>
                <w:szCs w:val="18"/>
              </w:rPr>
            </w:pPr>
            <w:r w:rsidRPr="0070218B">
              <w:rPr>
                <w:rFonts w:asciiTheme="minorEastAsia" w:hAnsiTheme="minorEastAsia" w:cs="Lantinghei SC" w:hint="eastAsia"/>
                <w:color w:val="231F20"/>
                <w:w w:val="120"/>
                <w:sz w:val="18"/>
                <w:szCs w:val="18"/>
              </w:rPr>
              <w:t>輸出「</w:t>
            </w:r>
            <w:r w:rsidRPr="0070218B">
              <w:rPr>
                <w:rFonts w:asciiTheme="minorEastAsia" w:hAnsiTheme="minorEastAsia" w:cs="Arial"/>
                <w:color w:val="231F20"/>
                <w:spacing w:val="-1"/>
                <w:w w:val="31"/>
                <w:sz w:val="18"/>
                <w:szCs w:val="18"/>
              </w:rPr>
              <w:t>7</w:t>
            </w:r>
            <w:r w:rsidRPr="0070218B">
              <w:rPr>
                <w:rFonts w:asciiTheme="minorEastAsia" w:hAnsiTheme="minorEastAsia" w:cs="Lantinghei SC"/>
                <w:color w:val="231F20"/>
                <w:w w:val="398"/>
                <w:sz w:val="18"/>
                <w:szCs w:val="18"/>
              </w:rPr>
              <w:t>j</w:t>
            </w:r>
            <w:r w:rsidRPr="0070218B">
              <w:rPr>
                <w:rFonts w:asciiTheme="minorEastAsia" w:hAnsiTheme="minorEastAsia" w:cs="Lantinghei SC"/>
                <w:color w:val="231F20"/>
                <w:spacing w:val="-23"/>
                <w:w w:val="214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50"/>
                <w:sz w:val="18"/>
                <w:szCs w:val="18"/>
              </w:rPr>
              <w:t>*/</w:t>
            </w: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4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left="57"/>
              <w:jc w:val="center"/>
              <w:rPr>
                <w:rFonts w:asciiTheme="minorEastAsia" w:hAnsiTheme="minorEastAsia" w:cs="Arial"/>
                <w:color w:val="231F20"/>
                <w:spacing w:val="-5"/>
                <w:w w:val="13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5"/>
                <w:w w:val="130"/>
                <w:sz w:val="18"/>
                <w:szCs w:val="18"/>
              </w:rPr>
              <w:t>2.</w:t>
            </w:r>
          </w:p>
        </w:tc>
        <w:tc>
          <w:tcPr>
            <w:tcW w:w="27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left="96"/>
              <w:rPr>
                <w:rFonts w:asciiTheme="minorEastAsia" w:hAnsiTheme="minorEastAsia" w:cs="Arial"/>
                <w:color w:val="231F20"/>
                <w:spacing w:val="-5"/>
                <w:w w:val="145"/>
                <w:sz w:val="18"/>
                <w:szCs w:val="18"/>
              </w:rPr>
            </w:pPr>
            <w:proofErr w:type="spellStart"/>
            <w:proofErr w:type="gramStart"/>
            <w:r w:rsidRPr="0070218B">
              <w:rPr>
                <w:rFonts w:asciiTheme="minorEastAsia" w:hAnsiTheme="minorEastAsia" w:cs="Arial"/>
                <w:color w:val="231F20"/>
                <w:w w:val="130"/>
                <w:sz w:val="18"/>
                <w:szCs w:val="18"/>
              </w:rPr>
              <w:t>printf</w:t>
            </w:r>
            <w:proofErr w:type="spellEnd"/>
            <w:r w:rsidRPr="0070218B">
              <w:rPr>
                <w:rFonts w:asciiTheme="minorEastAsia" w:hAnsiTheme="minorEastAsia" w:cs="Arial"/>
                <w:color w:val="231F20"/>
                <w:w w:val="130"/>
                <w:sz w:val="18"/>
                <w:szCs w:val="18"/>
              </w:rPr>
              <w:t>(</w:t>
            </w:r>
            <w:proofErr w:type="gramEnd"/>
            <w:r w:rsidRPr="0070218B">
              <w:rPr>
                <w:rFonts w:asciiTheme="minorEastAsia" w:hAnsiTheme="minorEastAsia" w:cs="Arial"/>
                <w:color w:val="231F20"/>
                <w:w w:val="130"/>
                <w:sz w:val="18"/>
                <w:szCs w:val="18"/>
              </w:rPr>
              <w:t>"%3d\n",</w:t>
            </w:r>
            <w:r w:rsidRPr="0070218B">
              <w:rPr>
                <w:rFonts w:asciiTheme="minorEastAsia" w:hAnsiTheme="minorEastAsia" w:cs="Arial"/>
                <w:color w:val="231F20"/>
                <w:spacing w:val="3"/>
                <w:w w:val="14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45"/>
                <w:sz w:val="18"/>
                <w:szCs w:val="18"/>
              </w:rPr>
              <w:t>7);</w:t>
            </w:r>
          </w:p>
        </w:tc>
        <w:tc>
          <w:tcPr>
            <w:tcW w:w="59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25"/>
              <w:ind w:left="167"/>
              <w:rPr>
                <w:rFonts w:asciiTheme="minorEastAsia" w:cs="Lantinghei SC"/>
                <w:color w:val="231F20"/>
                <w:spacing w:val="-1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45"/>
                <w:sz w:val="18"/>
                <w:szCs w:val="18"/>
              </w:rPr>
              <w:t>/*</w:t>
            </w:r>
            <w:r w:rsidRPr="0070218B">
              <w:rPr>
                <w:rFonts w:asciiTheme="minorEastAsia" w:hAnsiTheme="minorEastAsia" w:cs="Arial"/>
                <w:color w:val="231F20"/>
                <w:spacing w:val="34"/>
                <w:w w:val="14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z w:val="18"/>
                <w:szCs w:val="18"/>
              </w:rPr>
              <w:t>至少輸出</w:t>
            </w:r>
            <w:r w:rsidRPr="0070218B">
              <w:rPr>
                <w:rFonts w:asciiTheme="minorEastAsia" w:hAnsiTheme="minorEastAsia" w:cs="Lantinghei SC"/>
                <w:color w:val="231F2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z w:val="18"/>
                <w:szCs w:val="18"/>
              </w:rPr>
              <w:t xml:space="preserve">3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1"/>
                <w:sz w:val="18"/>
                <w:szCs w:val="18"/>
              </w:rPr>
              <w:t>個位元，不足則在最高位元補上空白字元，</w:t>
            </w:r>
          </w:p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32" w:line="315" w:lineRule="exact"/>
              <w:ind w:left="166"/>
              <w:rPr>
                <w:rFonts w:asciiTheme="minorEastAsia" w:hAnsiTheme="minorEastAsia" w:cs="Arial"/>
                <w:color w:val="231F20"/>
                <w:spacing w:val="-5"/>
                <w:w w:val="155"/>
                <w:sz w:val="18"/>
                <w:szCs w:val="18"/>
              </w:rPr>
            </w:pPr>
            <w:r w:rsidRPr="0070218B">
              <w:rPr>
                <w:rFonts w:asciiTheme="minorEastAsia" w:hAnsiTheme="minorEastAsia" w:cs="Lantinghei SC" w:hint="eastAsia"/>
                <w:color w:val="231F20"/>
                <w:w w:val="120"/>
                <w:sz w:val="18"/>
                <w:szCs w:val="18"/>
              </w:rPr>
              <w:t>輸出「</w:t>
            </w:r>
            <w:r w:rsidRPr="0070218B">
              <w:rPr>
                <w:rFonts w:asciiTheme="minorEastAsia" w:hAnsiTheme="minorEastAsia" w:cs="Lantinghei SC"/>
                <w:color w:val="231F20"/>
                <w:spacing w:val="-8"/>
                <w:w w:val="249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1"/>
                <w:w w:val="66"/>
                <w:sz w:val="18"/>
                <w:szCs w:val="18"/>
              </w:rPr>
              <w:t>7</w:t>
            </w:r>
            <w:r w:rsidRPr="0070218B">
              <w:rPr>
                <w:rFonts w:asciiTheme="minorEastAsia" w:hAnsiTheme="minorEastAsia" w:cs="Lantinghei SC"/>
                <w:color w:val="231F20"/>
                <w:w w:val="433"/>
                <w:sz w:val="18"/>
                <w:szCs w:val="18"/>
              </w:rPr>
              <w:t>j</w:t>
            </w:r>
            <w:r w:rsidRPr="0070218B">
              <w:rPr>
                <w:rFonts w:asciiTheme="minorEastAsia" w:hAnsiTheme="minorEastAsia" w:cs="Lantinghei SC"/>
                <w:color w:val="231F20"/>
                <w:spacing w:val="-30"/>
                <w:w w:val="249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55"/>
                <w:sz w:val="18"/>
                <w:szCs w:val="18"/>
              </w:rPr>
              <w:t>*/</w:t>
            </w: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4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left="57"/>
              <w:jc w:val="center"/>
              <w:rPr>
                <w:rFonts w:asciiTheme="minorEastAsia" w:hAnsiTheme="minorEastAsia" w:cs="Arial"/>
                <w:color w:val="231F20"/>
                <w:spacing w:val="-5"/>
                <w:w w:val="13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5"/>
                <w:w w:val="130"/>
                <w:sz w:val="18"/>
                <w:szCs w:val="18"/>
              </w:rPr>
              <w:t>3.</w:t>
            </w:r>
          </w:p>
        </w:tc>
        <w:tc>
          <w:tcPr>
            <w:tcW w:w="27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left="96"/>
              <w:rPr>
                <w:rFonts w:asciiTheme="minorEastAsia" w:hAnsiTheme="minorEastAsia" w:cs="Arial"/>
                <w:color w:val="231F20"/>
                <w:spacing w:val="-5"/>
                <w:w w:val="140"/>
                <w:sz w:val="18"/>
                <w:szCs w:val="18"/>
              </w:rPr>
            </w:pPr>
            <w:proofErr w:type="spellStart"/>
            <w:proofErr w:type="gramStart"/>
            <w:r w:rsidRPr="0070218B">
              <w:rPr>
                <w:rFonts w:asciiTheme="minorEastAsia" w:hAnsiTheme="minorEastAsia" w:cs="Arial"/>
                <w:color w:val="231F20"/>
                <w:w w:val="125"/>
                <w:sz w:val="18"/>
                <w:szCs w:val="18"/>
              </w:rPr>
              <w:t>printf</w:t>
            </w:r>
            <w:proofErr w:type="spellEnd"/>
            <w:r w:rsidRPr="0070218B">
              <w:rPr>
                <w:rFonts w:asciiTheme="minorEastAsia" w:hAnsiTheme="minorEastAsia" w:cs="Arial"/>
                <w:color w:val="231F20"/>
                <w:w w:val="125"/>
                <w:sz w:val="18"/>
                <w:szCs w:val="18"/>
              </w:rPr>
              <w:t>(</w:t>
            </w:r>
            <w:proofErr w:type="gramEnd"/>
            <w:r w:rsidRPr="0070218B">
              <w:rPr>
                <w:rFonts w:asciiTheme="minorEastAsia" w:hAnsiTheme="minorEastAsia" w:cs="Arial"/>
                <w:color w:val="231F20"/>
                <w:w w:val="125"/>
                <w:sz w:val="18"/>
                <w:szCs w:val="18"/>
              </w:rPr>
              <w:t>"%03d\n",</w:t>
            </w:r>
            <w:r w:rsidRPr="0070218B">
              <w:rPr>
                <w:rFonts w:asciiTheme="minorEastAsia" w:hAnsiTheme="minorEastAsia" w:cs="Arial"/>
                <w:color w:val="231F20"/>
                <w:spacing w:val="36"/>
                <w:w w:val="14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40"/>
                <w:sz w:val="18"/>
                <w:szCs w:val="18"/>
              </w:rPr>
              <w:t>7);</w:t>
            </w:r>
          </w:p>
        </w:tc>
        <w:tc>
          <w:tcPr>
            <w:tcW w:w="3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right="32"/>
              <w:jc w:val="right"/>
              <w:rPr>
                <w:rFonts w:asciiTheme="minorEastAsia" w:hAnsiTheme="minorEastAsia" w:cs="Arial"/>
                <w:color w:val="231F20"/>
                <w:spacing w:val="-5"/>
                <w:w w:val="16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5"/>
                <w:w w:val="165"/>
                <w:sz w:val="18"/>
                <w:szCs w:val="18"/>
              </w:rPr>
              <w:t>/*</w:t>
            </w:r>
          </w:p>
        </w:tc>
        <w:tc>
          <w:tcPr>
            <w:tcW w:w="55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25" w:line="315" w:lineRule="exact"/>
              <w:ind w:left="63"/>
              <w:rPr>
                <w:rFonts w:asciiTheme="minorEastAsia" w:hAnsiTheme="minorEastAsia" w:cs="Arial"/>
                <w:smallCaps/>
                <w:color w:val="231F20"/>
                <w:spacing w:val="-5"/>
                <w:w w:val="140"/>
                <w:sz w:val="18"/>
                <w:szCs w:val="18"/>
              </w:rPr>
            </w:pPr>
            <w:r w:rsidRPr="0070218B">
              <w:rPr>
                <w:rFonts w:asciiTheme="minorEastAsia" w:hAnsiTheme="minorEastAsia" w:cs="Lantinghei SC" w:hint="eastAsia"/>
                <w:color w:val="231F20"/>
                <w:spacing w:val="-3"/>
                <w:w w:val="105"/>
                <w:sz w:val="18"/>
                <w:szCs w:val="18"/>
              </w:rPr>
              <w:t>至少輸出</w:t>
            </w:r>
            <w:r w:rsidRPr="0070218B">
              <w:rPr>
                <w:rFonts w:asciiTheme="minorEastAsia" w:hAnsiTheme="minorEastAsia" w:cs="Lantinghei SC"/>
                <w:color w:val="231F20"/>
                <w:spacing w:val="-3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3</w:t>
            </w:r>
            <w:r w:rsidRPr="0070218B">
              <w:rPr>
                <w:rFonts w:asciiTheme="minorEastAsia" w:hAnsiTheme="minorEastAsia" w:cs="Arial"/>
                <w:color w:val="231F20"/>
                <w:spacing w:val="-13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1"/>
                <w:w w:val="105"/>
                <w:sz w:val="18"/>
                <w:szCs w:val="18"/>
              </w:rPr>
              <w:t>個位元，不足則在最高位元補上</w:t>
            </w:r>
            <w:r w:rsidRPr="0070218B">
              <w:rPr>
                <w:rFonts w:asciiTheme="minorEastAsia" w:hAnsiTheme="minorEastAsia" w:cs="Lantinghei SC"/>
                <w:color w:val="231F20"/>
                <w:spacing w:val="-1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cs="Arial"/>
                <w:color w:val="231F20"/>
                <w:w w:val="105"/>
                <w:sz w:val="18"/>
                <w:szCs w:val="18"/>
              </w:rPr>
              <w:t>0</w:t>
            </w:r>
            <w:r w:rsidRPr="0070218B">
              <w:rPr>
                <w:rFonts w:asciiTheme="minorEastAsia" w:hAnsiTheme="minorEastAsia" w:cs="Lantinghei SC" w:hint="eastAsia"/>
                <w:smallCaps/>
                <w:color w:val="231F20"/>
                <w:w w:val="105"/>
                <w:sz w:val="18"/>
                <w:szCs w:val="18"/>
              </w:rPr>
              <w:t>，輸出「</w:t>
            </w:r>
            <w:r w:rsidRPr="0070218B">
              <w:rPr>
                <w:rFonts w:asciiTheme="minorEastAsia" w:hAnsiTheme="minorEastAsia" w:cs="Arial"/>
                <w:smallCaps/>
                <w:color w:val="231F20"/>
                <w:spacing w:val="-1"/>
                <w:w w:val="48"/>
                <w:sz w:val="18"/>
                <w:szCs w:val="18"/>
              </w:rPr>
              <w:t>007</w:t>
            </w:r>
            <w:r w:rsidRPr="0070218B">
              <w:rPr>
                <w:rFonts w:asciiTheme="minorEastAsia" w:hAnsiTheme="minorEastAsia" w:cs="Lantinghei SC"/>
                <w:smallCaps/>
                <w:color w:val="231F20"/>
                <w:w w:val="415"/>
                <w:sz w:val="18"/>
                <w:szCs w:val="18"/>
              </w:rPr>
              <w:t>j</w:t>
            </w:r>
            <w:r w:rsidRPr="0070218B">
              <w:rPr>
                <w:rFonts w:asciiTheme="minorEastAsia" w:hAnsiTheme="minorEastAsia" w:cs="Lantinghei SC"/>
                <w:smallCaps/>
                <w:color w:val="231F20"/>
                <w:spacing w:val="3"/>
                <w:w w:val="14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smallCaps/>
                <w:color w:val="231F20"/>
                <w:spacing w:val="-5"/>
                <w:w w:val="140"/>
                <w:sz w:val="18"/>
                <w:szCs w:val="18"/>
              </w:rPr>
              <w:t>*/</w:t>
            </w: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4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left="57"/>
              <w:jc w:val="center"/>
              <w:rPr>
                <w:rFonts w:asciiTheme="minorEastAsia" w:hAnsiTheme="minorEastAsia" w:cs="Arial"/>
                <w:color w:val="231F20"/>
                <w:spacing w:val="-5"/>
                <w:w w:val="13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5"/>
                <w:w w:val="130"/>
                <w:sz w:val="18"/>
                <w:szCs w:val="18"/>
              </w:rPr>
              <w:t>4.</w:t>
            </w:r>
          </w:p>
        </w:tc>
        <w:tc>
          <w:tcPr>
            <w:tcW w:w="27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left="96"/>
              <w:rPr>
                <w:rFonts w:asciiTheme="minorEastAsia" w:hAnsiTheme="minorEastAsia" w:cs="Arial"/>
                <w:color w:val="231F20"/>
                <w:spacing w:val="-2"/>
                <w:w w:val="135"/>
                <w:sz w:val="18"/>
                <w:szCs w:val="18"/>
              </w:rPr>
            </w:pPr>
            <w:proofErr w:type="spellStart"/>
            <w:proofErr w:type="gramStart"/>
            <w:r w:rsidRPr="0070218B">
              <w:rPr>
                <w:rFonts w:asciiTheme="minorEastAsia" w:hAnsiTheme="minorEastAsia" w:cs="Arial"/>
                <w:color w:val="231F20"/>
                <w:w w:val="130"/>
                <w:sz w:val="18"/>
                <w:szCs w:val="18"/>
              </w:rPr>
              <w:t>printf</w:t>
            </w:r>
            <w:proofErr w:type="spellEnd"/>
            <w:r w:rsidRPr="0070218B">
              <w:rPr>
                <w:rFonts w:asciiTheme="minorEastAsia" w:hAnsiTheme="minorEastAsia" w:cs="Arial"/>
                <w:color w:val="231F20"/>
                <w:w w:val="130"/>
                <w:sz w:val="18"/>
                <w:szCs w:val="18"/>
              </w:rPr>
              <w:t>(</w:t>
            </w:r>
            <w:proofErr w:type="gramEnd"/>
            <w:r w:rsidRPr="0070218B">
              <w:rPr>
                <w:rFonts w:asciiTheme="minorEastAsia" w:hAnsiTheme="minorEastAsia" w:cs="Arial"/>
                <w:color w:val="231F20"/>
                <w:w w:val="130"/>
                <w:sz w:val="18"/>
                <w:szCs w:val="18"/>
              </w:rPr>
              <w:t>"%3d\n",</w:t>
            </w:r>
            <w:r w:rsidRPr="0070218B">
              <w:rPr>
                <w:rFonts w:asciiTheme="minorEastAsia" w:hAnsiTheme="minorEastAsia" w:cs="Arial"/>
                <w:color w:val="231F20"/>
                <w:spacing w:val="8"/>
                <w:w w:val="13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35"/>
                <w:sz w:val="18"/>
                <w:szCs w:val="18"/>
              </w:rPr>
              <w:t>7000);</w:t>
            </w:r>
          </w:p>
        </w:tc>
        <w:tc>
          <w:tcPr>
            <w:tcW w:w="3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right="31"/>
              <w:jc w:val="right"/>
              <w:rPr>
                <w:rFonts w:asciiTheme="minorEastAsia" w:hAnsiTheme="minorEastAsia" w:cs="Arial"/>
                <w:color w:val="231F20"/>
                <w:spacing w:val="-5"/>
                <w:w w:val="16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5"/>
                <w:w w:val="165"/>
                <w:sz w:val="18"/>
                <w:szCs w:val="18"/>
              </w:rPr>
              <w:t>/*</w:t>
            </w:r>
          </w:p>
        </w:tc>
        <w:tc>
          <w:tcPr>
            <w:tcW w:w="55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25" w:line="315" w:lineRule="exact"/>
              <w:ind w:left="63"/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</w:pPr>
            <w:r w:rsidRPr="0070218B">
              <w:rPr>
                <w:rFonts w:asciiTheme="minorEastAsia" w:hAnsiTheme="minorEastAsia" w:cs="Lantinghei SC" w:hint="eastAsia"/>
                <w:color w:val="231F20"/>
                <w:spacing w:val="1"/>
                <w:w w:val="110"/>
                <w:sz w:val="18"/>
                <w:szCs w:val="18"/>
              </w:rPr>
              <w:t>至少輸出</w:t>
            </w:r>
            <w:r w:rsidRPr="0070218B">
              <w:rPr>
                <w:rFonts w:asciiTheme="minorEastAsia" w:hAnsiTheme="minorEastAsia" w:cs="Lantinghei SC"/>
                <w:color w:val="231F20"/>
                <w:spacing w:val="1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3</w:t>
            </w:r>
            <w:r w:rsidRPr="0070218B">
              <w:rPr>
                <w:rFonts w:asciiTheme="minorEastAsia" w:hAnsiTheme="minorEastAsia" w:cs="Arial"/>
                <w:color w:val="231F20"/>
                <w:spacing w:val="5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10"/>
                <w:sz w:val="18"/>
                <w:szCs w:val="18"/>
              </w:rPr>
              <w:t>個位元，輸出「</w:t>
            </w:r>
            <w:r w:rsidRPr="0070218B">
              <w:rPr>
                <w:rFonts w:asciiTheme="minorEastAsia" w:hAnsiTheme="minorEastAsia" w:cs="Arial"/>
                <w:color w:val="231F20"/>
                <w:spacing w:val="-1"/>
                <w:w w:val="36"/>
                <w:sz w:val="18"/>
                <w:szCs w:val="18"/>
              </w:rPr>
              <w:t>70</w:t>
            </w:r>
            <w:r w:rsidRPr="0070218B">
              <w:rPr>
                <w:rFonts w:asciiTheme="minorEastAsia" w:cs="Arial"/>
                <w:color w:val="231F20"/>
                <w:w w:val="36"/>
                <w:sz w:val="18"/>
                <w:szCs w:val="18"/>
              </w:rPr>
              <w:t>0</w:t>
            </w:r>
            <w:r w:rsidRPr="0070218B">
              <w:rPr>
                <w:rFonts w:asciiTheme="minorEastAsia" w:cs="Arial"/>
                <w:color w:val="231F20"/>
                <w:spacing w:val="-1"/>
                <w:w w:val="36"/>
                <w:sz w:val="18"/>
                <w:szCs w:val="18"/>
              </w:rPr>
              <w:t>0</w:t>
            </w:r>
            <w:r w:rsidRPr="0070218B">
              <w:rPr>
                <w:rFonts w:asciiTheme="minorEastAsia" w:hAnsiTheme="minorEastAsia" w:cs="Lantinghei SC"/>
                <w:color w:val="231F20"/>
                <w:w w:val="403"/>
                <w:sz w:val="18"/>
                <w:szCs w:val="18"/>
              </w:rPr>
              <w:t>j</w:t>
            </w:r>
            <w:r w:rsidRPr="0070218B">
              <w:rPr>
                <w:rFonts w:asciiTheme="minorEastAsia" w:hAnsiTheme="minorEastAsia" w:cs="Lantinghei SC"/>
                <w:color w:val="231F20"/>
                <w:spacing w:val="76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  <w:t>*/</w:t>
            </w: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4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left="57"/>
              <w:jc w:val="center"/>
              <w:rPr>
                <w:rFonts w:asciiTheme="minorEastAsia" w:hAnsiTheme="minorEastAsia" w:cs="Arial"/>
                <w:color w:val="231F20"/>
                <w:spacing w:val="-5"/>
                <w:w w:val="13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5"/>
                <w:w w:val="130"/>
                <w:sz w:val="18"/>
                <w:szCs w:val="18"/>
              </w:rPr>
              <w:t>5.</w:t>
            </w:r>
          </w:p>
        </w:tc>
        <w:tc>
          <w:tcPr>
            <w:tcW w:w="27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left="96"/>
              <w:rPr>
                <w:rFonts w:asciiTheme="minorEastAsia" w:hAnsiTheme="minorEastAsia" w:cs="Arial"/>
                <w:color w:val="231F20"/>
                <w:spacing w:val="-2"/>
                <w:w w:val="140"/>
                <w:sz w:val="18"/>
                <w:szCs w:val="18"/>
              </w:rPr>
            </w:pPr>
            <w:proofErr w:type="spellStart"/>
            <w:proofErr w:type="gramStart"/>
            <w:r w:rsidRPr="0070218B">
              <w:rPr>
                <w:rFonts w:asciiTheme="minorEastAsia" w:hAnsiTheme="minorEastAsia" w:cs="Arial"/>
                <w:color w:val="231F20"/>
                <w:spacing w:val="-2"/>
                <w:w w:val="140"/>
                <w:sz w:val="18"/>
                <w:szCs w:val="18"/>
              </w:rPr>
              <w:t>printf</w:t>
            </w:r>
            <w:proofErr w:type="spellEnd"/>
            <w:r w:rsidRPr="0070218B">
              <w:rPr>
                <w:rFonts w:asciiTheme="minorEastAsia" w:hAnsiTheme="minorEastAsia" w:cs="Arial"/>
                <w:color w:val="231F20"/>
                <w:spacing w:val="-2"/>
                <w:w w:val="140"/>
                <w:sz w:val="18"/>
                <w:szCs w:val="18"/>
              </w:rPr>
              <w:t>(</w:t>
            </w:r>
            <w:proofErr w:type="gramEnd"/>
            <w:r w:rsidRPr="0070218B">
              <w:rPr>
                <w:rFonts w:asciiTheme="minorEastAsia" w:hAnsiTheme="minorEastAsia" w:cs="Arial"/>
                <w:color w:val="231F20"/>
                <w:spacing w:val="-2"/>
                <w:w w:val="140"/>
                <w:sz w:val="18"/>
                <w:szCs w:val="18"/>
              </w:rPr>
              <w:t>"%.2f\n",</w:t>
            </w:r>
            <w:r w:rsidRPr="0070218B">
              <w:rPr>
                <w:rFonts w:asciiTheme="minorEastAsia" w:hAnsiTheme="minorEastAsia" w:cs="Arial"/>
                <w:color w:val="231F20"/>
                <w:spacing w:val="22"/>
                <w:w w:val="14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40"/>
                <w:sz w:val="18"/>
                <w:szCs w:val="18"/>
              </w:rPr>
              <w:t>1.234);</w:t>
            </w:r>
          </w:p>
        </w:tc>
        <w:tc>
          <w:tcPr>
            <w:tcW w:w="3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right="31"/>
              <w:jc w:val="right"/>
              <w:rPr>
                <w:rFonts w:asciiTheme="minorEastAsia" w:hAnsiTheme="minorEastAsia" w:cs="Arial"/>
                <w:color w:val="231F20"/>
                <w:spacing w:val="-5"/>
                <w:w w:val="16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5"/>
                <w:w w:val="165"/>
                <w:sz w:val="18"/>
                <w:szCs w:val="18"/>
              </w:rPr>
              <w:t>/*</w:t>
            </w:r>
          </w:p>
        </w:tc>
        <w:tc>
          <w:tcPr>
            <w:tcW w:w="55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25" w:line="315" w:lineRule="exact"/>
              <w:ind w:left="63"/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</w:pPr>
            <w:r w:rsidRPr="0070218B">
              <w:rPr>
                <w:rFonts w:asciiTheme="minorEastAsia" w:hAnsiTheme="minorEastAsia" w:cs="Lantinghei SC" w:hint="eastAsia"/>
                <w:color w:val="231F20"/>
                <w:spacing w:val="-2"/>
                <w:w w:val="110"/>
                <w:sz w:val="18"/>
                <w:szCs w:val="18"/>
              </w:rPr>
              <w:t>字元寛度不限，小數點後取</w:t>
            </w:r>
            <w:r w:rsidRPr="0070218B">
              <w:rPr>
                <w:rFonts w:asciiTheme="minorEastAsia" w:hAnsiTheme="minorEastAsia" w:cs="Lantinghei SC"/>
                <w:color w:val="231F20"/>
                <w:spacing w:val="-2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2</w:t>
            </w:r>
            <w:r w:rsidRPr="0070218B">
              <w:rPr>
                <w:rFonts w:asciiTheme="minorEastAsia" w:hAnsiTheme="minorEastAsia" w:cs="Arial"/>
                <w:color w:val="231F20"/>
                <w:spacing w:val="-14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10"/>
                <w:sz w:val="18"/>
                <w:szCs w:val="18"/>
              </w:rPr>
              <w:t>位，輸出「</w:t>
            </w:r>
            <w:r w:rsidRPr="0070218B">
              <w:rPr>
                <w:rFonts w:asciiTheme="minorEastAsia" w:hAnsiTheme="minorEastAsia" w:cs="Arial"/>
                <w:color w:val="231F20"/>
                <w:spacing w:val="-1"/>
                <w:w w:val="44"/>
                <w:sz w:val="18"/>
                <w:szCs w:val="18"/>
              </w:rPr>
              <w:t>1.</w:t>
            </w:r>
            <w:r w:rsidRPr="0070218B">
              <w:rPr>
                <w:rFonts w:asciiTheme="minorEastAsia" w:hAnsiTheme="minorEastAsia" w:cs="Arial"/>
                <w:color w:val="231F20"/>
                <w:w w:val="44"/>
                <w:sz w:val="18"/>
                <w:szCs w:val="18"/>
              </w:rPr>
              <w:t>2</w:t>
            </w:r>
            <w:r w:rsidRPr="0070218B">
              <w:rPr>
                <w:rFonts w:asciiTheme="minorEastAsia" w:hAnsiTheme="minorEastAsia" w:cs="Arial"/>
                <w:color w:val="231F20"/>
                <w:spacing w:val="-1"/>
                <w:w w:val="24"/>
                <w:sz w:val="18"/>
                <w:szCs w:val="18"/>
              </w:rPr>
              <w:t>3</w:t>
            </w:r>
            <w:r w:rsidRPr="0070218B">
              <w:rPr>
                <w:rFonts w:asciiTheme="minorEastAsia" w:hAnsiTheme="minorEastAsia" w:cs="Lantinghei SC"/>
                <w:color w:val="231F20"/>
                <w:w w:val="391"/>
                <w:sz w:val="18"/>
                <w:szCs w:val="18"/>
              </w:rPr>
              <w:t>j</w:t>
            </w:r>
            <w:r w:rsidRPr="0070218B">
              <w:rPr>
                <w:rFonts w:asciiTheme="minorEastAsia" w:hAnsiTheme="minorEastAsia" w:cs="Lantinghei SC"/>
                <w:color w:val="231F20"/>
                <w:spacing w:val="19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  <w:t>*/</w:t>
            </w: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4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left="57"/>
              <w:jc w:val="center"/>
              <w:rPr>
                <w:rFonts w:asciiTheme="minorEastAsia" w:hAnsiTheme="minorEastAsia" w:cs="Arial"/>
                <w:color w:val="231F20"/>
                <w:spacing w:val="-5"/>
                <w:w w:val="13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5"/>
                <w:w w:val="130"/>
                <w:sz w:val="18"/>
                <w:szCs w:val="18"/>
              </w:rPr>
              <w:t>6.</w:t>
            </w:r>
          </w:p>
        </w:tc>
        <w:tc>
          <w:tcPr>
            <w:tcW w:w="27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79"/>
              <w:ind w:left="96"/>
              <w:rPr>
                <w:rFonts w:asciiTheme="minorEastAsia" w:hAnsiTheme="minorEastAsia" w:cs="Arial"/>
                <w:color w:val="231F20"/>
                <w:spacing w:val="-2"/>
                <w:w w:val="135"/>
                <w:sz w:val="18"/>
                <w:szCs w:val="18"/>
              </w:rPr>
            </w:pPr>
            <w:proofErr w:type="spellStart"/>
            <w:proofErr w:type="gramStart"/>
            <w:r w:rsidRPr="0070218B">
              <w:rPr>
                <w:rFonts w:asciiTheme="minorEastAsia" w:hAnsiTheme="minorEastAsia" w:cs="Arial"/>
                <w:color w:val="231F20"/>
                <w:w w:val="135"/>
                <w:sz w:val="18"/>
                <w:szCs w:val="18"/>
              </w:rPr>
              <w:t>printf</w:t>
            </w:r>
            <w:proofErr w:type="spellEnd"/>
            <w:r w:rsidRPr="0070218B">
              <w:rPr>
                <w:rFonts w:asciiTheme="minorEastAsia" w:hAnsiTheme="minorEastAsia" w:cs="Arial"/>
                <w:color w:val="231F20"/>
                <w:w w:val="135"/>
                <w:sz w:val="18"/>
                <w:szCs w:val="18"/>
              </w:rPr>
              <w:t>(</w:t>
            </w:r>
            <w:proofErr w:type="gramEnd"/>
            <w:r w:rsidRPr="0070218B">
              <w:rPr>
                <w:rFonts w:asciiTheme="minorEastAsia" w:hAnsiTheme="minorEastAsia" w:cs="Arial"/>
                <w:color w:val="231F20"/>
                <w:w w:val="135"/>
                <w:sz w:val="18"/>
                <w:szCs w:val="18"/>
              </w:rPr>
              <w:t>"%5.2f\n",</w:t>
            </w:r>
            <w:r w:rsidRPr="0070218B">
              <w:rPr>
                <w:rFonts w:asciiTheme="minorEastAsia" w:hAnsiTheme="minorEastAsia" w:cs="Arial"/>
                <w:color w:val="231F20"/>
                <w:spacing w:val="12"/>
                <w:w w:val="13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35"/>
                <w:sz w:val="18"/>
                <w:szCs w:val="18"/>
              </w:rPr>
              <w:t>1.234);</w:t>
            </w:r>
          </w:p>
        </w:tc>
        <w:tc>
          <w:tcPr>
            <w:tcW w:w="59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25"/>
              <w:ind w:left="167"/>
              <w:rPr>
                <w:rFonts w:asciiTheme="minorEastAsia" w:cs="Lantinghei SC"/>
                <w:color w:val="231F20"/>
                <w:spacing w:val="-2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45"/>
                <w:sz w:val="18"/>
                <w:szCs w:val="18"/>
              </w:rPr>
              <w:t>/*</w:t>
            </w:r>
            <w:r w:rsidRPr="0070218B">
              <w:rPr>
                <w:rFonts w:asciiTheme="minorEastAsia" w:hAnsiTheme="minorEastAsia" w:cs="Arial"/>
                <w:color w:val="231F20"/>
                <w:spacing w:val="28"/>
                <w:w w:val="14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1"/>
                <w:sz w:val="18"/>
                <w:szCs w:val="18"/>
              </w:rPr>
              <w:t>至少輸出</w:t>
            </w:r>
            <w:r w:rsidRPr="0070218B">
              <w:rPr>
                <w:rFonts w:asciiTheme="minorEastAsia" w:hAnsiTheme="minorEastAsia" w:cs="Lantinghei SC"/>
                <w:color w:val="231F20"/>
                <w:spacing w:val="-1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z w:val="18"/>
                <w:szCs w:val="18"/>
              </w:rPr>
              <w:t>5</w:t>
            </w:r>
            <w:r w:rsidRPr="0070218B">
              <w:rPr>
                <w:rFonts w:asciiTheme="minorEastAsia" w:hAnsiTheme="minorEastAsia" w:cs="Arial"/>
                <w:color w:val="231F20"/>
                <w:spacing w:val="-3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1"/>
                <w:sz w:val="18"/>
                <w:szCs w:val="18"/>
              </w:rPr>
              <w:t>個位元，小數點後取</w:t>
            </w:r>
            <w:r w:rsidRPr="0070218B">
              <w:rPr>
                <w:rFonts w:asciiTheme="minorEastAsia" w:hAnsiTheme="minorEastAsia" w:cs="Lantinghei SC"/>
                <w:color w:val="231F20"/>
                <w:spacing w:val="-1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z w:val="18"/>
                <w:szCs w:val="18"/>
              </w:rPr>
              <w:t>2</w:t>
            </w:r>
            <w:r w:rsidRPr="0070218B">
              <w:rPr>
                <w:rFonts w:asciiTheme="minorEastAsia" w:hAnsiTheme="minorEastAsia" w:cs="Arial"/>
                <w:color w:val="231F20"/>
                <w:spacing w:val="-4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1"/>
                <w:sz w:val="18"/>
                <w:szCs w:val="18"/>
              </w:rPr>
              <w:t>位，最高位元補上</w:t>
            </w:r>
            <w:r w:rsidRPr="0070218B">
              <w:rPr>
                <w:rFonts w:asciiTheme="minorEastAsia" w:hAnsiTheme="minorEastAsia" w:cs="Lantinghei SC"/>
                <w:color w:val="231F20"/>
                <w:spacing w:val="-1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z w:val="18"/>
                <w:szCs w:val="18"/>
              </w:rPr>
              <w:t>1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2"/>
                <w:sz w:val="18"/>
                <w:szCs w:val="18"/>
              </w:rPr>
              <w:t>個空白字元，</w:t>
            </w:r>
          </w:p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32" w:line="315" w:lineRule="exact"/>
              <w:ind w:left="166"/>
              <w:rPr>
                <w:rFonts w:asciiTheme="minorEastAsia" w:hAnsiTheme="minorEastAsia" w:cs="Arial"/>
                <w:color w:val="231F20"/>
                <w:spacing w:val="-5"/>
                <w:w w:val="165"/>
                <w:sz w:val="18"/>
                <w:szCs w:val="18"/>
              </w:rPr>
            </w:pPr>
            <w:r w:rsidRPr="0070218B">
              <w:rPr>
                <w:rFonts w:asciiTheme="minorEastAsia" w:hAnsiTheme="minorEastAsia" w:cs="Lantinghei SC" w:hint="eastAsia"/>
                <w:color w:val="231F20"/>
                <w:w w:val="120"/>
                <w:sz w:val="18"/>
                <w:szCs w:val="18"/>
              </w:rPr>
              <w:t>輸出「</w:t>
            </w:r>
            <w:r w:rsidRPr="0070218B">
              <w:rPr>
                <w:rFonts w:asciiTheme="minorEastAsia" w:hAnsiTheme="minorEastAsia" w:cs="Lantinghei SC"/>
                <w:color w:val="231F20"/>
                <w:spacing w:val="-10"/>
                <w:w w:val="164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1"/>
                <w:w w:val="99"/>
                <w:sz w:val="18"/>
                <w:szCs w:val="18"/>
              </w:rPr>
              <w:t>1.</w:t>
            </w:r>
            <w:r w:rsidRPr="0070218B">
              <w:rPr>
                <w:rFonts w:asciiTheme="minorEastAsia" w:hAnsiTheme="minorEastAsia" w:cs="Arial"/>
                <w:color w:val="231F20"/>
                <w:w w:val="99"/>
                <w:sz w:val="18"/>
                <w:szCs w:val="18"/>
              </w:rPr>
              <w:t>2</w:t>
            </w:r>
            <w:r w:rsidRPr="0070218B">
              <w:rPr>
                <w:rFonts w:asciiTheme="minorEastAsia" w:hAnsiTheme="minorEastAsia" w:cs="Arial"/>
                <w:color w:val="231F20"/>
                <w:spacing w:val="-1"/>
                <w:w w:val="79"/>
                <w:sz w:val="18"/>
                <w:szCs w:val="18"/>
              </w:rPr>
              <w:t>3</w:t>
            </w:r>
            <w:r w:rsidRPr="0070218B">
              <w:rPr>
                <w:rFonts w:asciiTheme="minorEastAsia" w:hAnsiTheme="minorEastAsia" w:cs="Lantinghei SC"/>
                <w:color w:val="231F20"/>
                <w:w w:val="446"/>
                <w:sz w:val="18"/>
                <w:szCs w:val="18"/>
              </w:rPr>
              <w:t>j</w:t>
            </w:r>
            <w:r w:rsidRPr="0070218B">
              <w:rPr>
                <w:rFonts w:asciiTheme="minorEastAsia" w:hAnsiTheme="minorEastAsia" w:cs="Lantinghei SC"/>
                <w:color w:val="231F20"/>
                <w:spacing w:val="-2"/>
                <w:w w:val="16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65"/>
                <w:sz w:val="18"/>
                <w:szCs w:val="18"/>
              </w:rPr>
              <w:t>*/</w:t>
            </w:r>
          </w:p>
        </w:tc>
      </w:tr>
    </w:tbl>
    <w:p w:rsidR="008B4329" w:rsidRPr="0070218B" w:rsidRDefault="008B4329" w:rsidP="008B4329">
      <w:pPr>
        <w:pStyle w:val="a9"/>
        <w:numPr>
          <w:ilvl w:val="0"/>
          <w:numId w:val="213"/>
        </w:numPr>
        <w:tabs>
          <w:tab w:val="left" w:pos="1486"/>
        </w:tabs>
        <w:kinsoku w:val="0"/>
        <w:overflowPunct w:val="0"/>
        <w:spacing w:before="279"/>
        <w:ind w:left="1486" w:hanging="356"/>
        <w:contextualSpacing w:val="0"/>
        <w:rPr>
          <w:rFonts w:asciiTheme="minorEastAsia" w:hAnsiTheme="minorEastAsia"/>
          <w:color w:val="231F20"/>
          <w:spacing w:val="31"/>
          <w:w w:val="22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  <w:shd w:val="clear" w:color="auto" w:fill="FBF59B"/>
        </w:rPr>
        <w:t>輸入函式</w:t>
      </w:r>
      <w:r w:rsidRPr="0070218B">
        <w:rPr>
          <w:rFonts w:asciiTheme="minorEastAsia" w:hAnsiTheme="minorEastAsia"/>
          <w:color w:val="231F20"/>
          <w:spacing w:val="71"/>
          <w:w w:val="150"/>
          <w:sz w:val="23"/>
          <w:szCs w:val="23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scanf</w:t>
      </w:r>
      <w:proofErr w:type="spellEnd"/>
      <w:r w:rsidRPr="0070218B">
        <w:rPr>
          <w:rFonts w:asciiTheme="minorEastAsia" w:hAnsiTheme="minorEastAsia"/>
          <w:color w:val="231F20"/>
          <w:spacing w:val="21"/>
          <w:sz w:val="23"/>
          <w:szCs w:val="23"/>
          <w:shd w:val="clear" w:color="auto" w:fill="FBF59B"/>
        </w:rPr>
        <w:t>(  )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，變數前要加上取址運算子「</w:t>
      </w:r>
      <w:r w:rsidRPr="0070218B">
        <w:rPr>
          <w:rFonts w:asciiTheme="minorEastAsia" w:hAnsiTheme="minorEastAsia" w:hint="eastAsia"/>
          <w:color w:val="231F20"/>
          <w:spacing w:val="34"/>
          <w:w w:val="22"/>
          <w:sz w:val="23"/>
          <w:szCs w:val="23"/>
        </w:rPr>
        <w:t>＆</w:t>
      </w:r>
      <w:r w:rsidRPr="0070218B">
        <w:rPr>
          <w:rFonts w:asciiTheme="minorEastAsia" w:hAnsiTheme="minorEastAsia"/>
          <w:color w:val="231F20"/>
          <w:spacing w:val="-81"/>
          <w:w w:val="255"/>
          <w:sz w:val="23"/>
          <w:szCs w:val="23"/>
        </w:rPr>
        <w:t>j</w:t>
      </w:r>
      <w:r w:rsidRPr="0070218B">
        <w:rPr>
          <w:rFonts w:asciiTheme="minorEastAsia" w:hAnsiTheme="minorEastAsia" w:hint="eastAsia"/>
          <w:color w:val="231F20"/>
          <w:spacing w:val="31"/>
          <w:w w:val="22"/>
          <w:sz w:val="23"/>
          <w:szCs w:val="23"/>
        </w:rPr>
        <w:t>：</w:t>
      </w:r>
    </w:p>
    <w:p w:rsidR="008B4329" w:rsidRPr="0070218B" w:rsidRDefault="008B4329" w:rsidP="008B4329">
      <w:pPr>
        <w:pStyle w:val="a9"/>
        <w:numPr>
          <w:ilvl w:val="1"/>
          <w:numId w:val="213"/>
        </w:numPr>
        <w:tabs>
          <w:tab w:val="left" w:pos="1840"/>
        </w:tabs>
        <w:kinsoku w:val="0"/>
        <w:overflowPunct w:val="0"/>
        <w:spacing w:before="31"/>
        <w:ind w:left="1840" w:hanging="354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輸入一個整數，存入某變數：</w:t>
      </w:r>
    </w:p>
    <w:p w:rsidR="008B4329" w:rsidRPr="0070218B" w:rsidRDefault="008B4329" w:rsidP="008B4329">
      <w:pPr>
        <w:pStyle w:val="ae"/>
        <w:kinsoku w:val="0"/>
        <w:overflowPunct w:val="0"/>
        <w:spacing w:before="6"/>
        <w:rPr>
          <w:rFonts w:asciiTheme="minorEastAsia" w:cs="Wawati SC"/>
          <w:sz w:val="5"/>
          <w:szCs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5888" behindDoc="0" locked="0" layoutInCell="0" allowOverlap="1" wp14:anchorId="555C620C" wp14:editId="542A37E1">
                <wp:simplePos x="0" y="0"/>
                <wp:positionH relativeFrom="page">
                  <wp:posOffset>920750</wp:posOffset>
                </wp:positionH>
                <wp:positionV relativeFrom="paragraph">
                  <wp:posOffset>76835</wp:posOffset>
                </wp:positionV>
                <wp:extent cx="5789930" cy="228600"/>
                <wp:effectExtent l="0" t="0" r="0" b="0"/>
                <wp:wrapTopAndBottom/>
                <wp:docPr id="1325356078" name="Group 1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9930" cy="228600"/>
                          <a:chOff x="1450" y="121"/>
                          <a:chExt cx="9118" cy="360"/>
                        </a:xfrm>
                      </wpg:grpSpPr>
                      <wps:wsp>
                        <wps:cNvPr id="2032845912" name="Freeform 1023"/>
                        <wps:cNvSpPr>
                          <a:spLocks/>
                        </wps:cNvSpPr>
                        <wps:spPr bwMode="auto">
                          <a:xfrm>
                            <a:off x="1480" y="121"/>
                            <a:ext cx="9088" cy="360"/>
                          </a:xfrm>
                          <a:custGeom>
                            <a:avLst/>
                            <a:gdLst>
                              <a:gd name="T0" fmla="*/ 9087 w 9088"/>
                              <a:gd name="T1" fmla="*/ 0 h 360"/>
                              <a:gd name="T2" fmla="*/ 0 w 9088"/>
                              <a:gd name="T3" fmla="*/ 0 h 360"/>
                              <a:gd name="T4" fmla="*/ 0 w 9088"/>
                              <a:gd name="T5" fmla="*/ 360 h 360"/>
                              <a:gd name="T6" fmla="*/ 9087 w 9088"/>
                              <a:gd name="T7" fmla="*/ 360 h 360"/>
                              <a:gd name="T8" fmla="*/ 9087 w 9088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88" h="360">
                                <a:moveTo>
                                  <a:pt x="9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9087" y="360"/>
                                </a:lnTo>
                                <a:lnTo>
                                  <a:pt x="9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5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415351" name="Freeform 1024"/>
                        <wps:cNvSpPr>
                          <a:spLocks/>
                        </wps:cNvSpPr>
                        <wps:spPr bwMode="auto">
                          <a:xfrm>
                            <a:off x="1450" y="121"/>
                            <a:ext cx="30" cy="360"/>
                          </a:xfrm>
                          <a:custGeom>
                            <a:avLst/>
                            <a:gdLst>
                              <a:gd name="T0" fmla="*/ 30 w 30"/>
                              <a:gd name="T1" fmla="*/ 0 h 360"/>
                              <a:gd name="T2" fmla="*/ 0 w 30"/>
                              <a:gd name="T3" fmla="*/ 0 h 360"/>
                              <a:gd name="T4" fmla="*/ 0 w 30"/>
                              <a:gd name="T5" fmla="*/ 360 h 360"/>
                              <a:gd name="T6" fmla="*/ 30 w 30"/>
                              <a:gd name="T7" fmla="*/ 360 h 360"/>
                              <a:gd name="T8" fmla="*/ 30 w 30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6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30" y="360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8857216" name="Text Box 1025"/>
                        <wps:cNvSpPr txBox="1">
                          <a:spLocks/>
                        </wps:cNvSpPr>
                        <wps:spPr bwMode="auto">
                          <a:xfrm>
                            <a:off x="1481" y="121"/>
                            <a:ext cx="908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tabs>
                                  <w:tab w:val="left" w:pos="4465"/>
                                </w:tabs>
                                <w:kinsoku w:val="0"/>
                                <w:overflowPunct w:val="0"/>
                                <w:spacing w:before="25"/>
                                <w:ind w:left="109"/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-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34"/>
                                  <w:w w:val="115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("%d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18"/>
                                  <w:w w:val="115"/>
                                  <w:sz w:val="18"/>
                                  <w:szCs w:val="18"/>
                                </w:rPr>
                                <w:t xml:space="preserve">",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2"/>
                                  <w:w w:val="115"/>
                                  <w:sz w:val="18"/>
                                  <w:szCs w:val="18"/>
                                </w:rPr>
                                <w:t>&amp;age);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z w:val="18"/>
                                  <w:szCs w:val="18"/>
                                </w:rPr>
                                <w:tab/>
                                <w:t>//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3"/>
                                  <w:sz w:val="18"/>
                                  <w:szCs w:val="18"/>
                                </w:rPr>
                                <w:t>輸入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3"/>
                                  <w:sz w:val="18"/>
                                  <w:szCs w:val="18"/>
                                </w:rPr>
                                <w:t>—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3"/>
                                  <w:sz w:val="18"/>
                                  <w:szCs w:val="18"/>
                                </w:rPr>
                                <w:t>個整數，存入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z w:val="18"/>
                                  <w:szCs w:val="18"/>
                                </w:rPr>
                                <w:t>age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3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-5"/>
                                  <w:sz w:val="18"/>
                                  <w:szCs w:val="18"/>
                                </w:rPr>
                                <w:t>變數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C620C" id="Group 1022" o:spid="_x0000_s1157" style="position:absolute;margin-left:72.5pt;margin-top:6.05pt;width:455.9pt;height:18pt;z-index:251685888;mso-wrap-distance-left:0;mso-wrap-distance-right:0;mso-position-horizontal-relative:page;mso-position-vertical-relative:text" coordorigin="1450,121" coordsize="9118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" o:allowincell="f">
                <v:shape id="Freeform 1023" o:spid="_x0000_s1158" style="position:absolute;left:1480;top:121;width:9088;height:360;visibility:visible;mso-wrap-style:square;v-text-anchor:top" coordsize="908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" path="m9087,l,,,360r9087,l9087,xe" fillcolor="#e7f5f7" stroked="f">
                  <v:path arrowok="t" o:connecttype="custom" o:connectlocs="9087,0;0,0;0,360;9087,360;9087,0" o:connectangles="0,0,0,0,0"/>
                </v:shape>
                <v:shape id="Freeform 1024" o:spid="_x0000_s1159" style="position:absolute;left:1450;top:121;width:30;height:360;visibility:visible;mso-wrap-style:square;v-text-anchor:top" coordsize="3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" path="m30,l,,,360r30,l30,xe" fillcolor="#00aeef" stroked="f">
                  <v:path arrowok="t" o:connecttype="custom" o:connectlocs="30,0;0,0;0,360;30,360;30,0" o:connectangles="0,0,0,0,0"/>
                </v:shape>
                <v:shape id="Text Box 1025" o:spid="_x0000_s1160" type="#_x0000_t202" style="position:absolute;left:1481;top:121;width:9088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tabs>
                            <w:tab w:val="left" w:pos="4465"/>
                          </w:tabs>
                          <w:kinsoku w:val="0"/>
                          <w:overflowPunct w:val="0"/>
                          <w:spacing w:before="25"/>
                          <w:ind w:left="109"/>
                          <w:rPr>
                            <w:rFonts w:ascii="Lantinghei SC" w:eastAsia="Lantinghei SC" w:hAnsi="Arial" w:cs="Lantinghei SC"/>
                            <w:color w:val="231F20"/>
                            <w:spacing w:val="-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34"/>
                            <w:w w:val="115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scanf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("%d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18"/>
                            <w:w w:val="115"/>
                            <w:sz w:val="18"/>
                            <w:szCs w:val="18"/>
                          </w:rPr>
                          <w:t xml:space="preserve">", 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2"/>
                            <w:w w:val="115"/>
                            <w:sz w:val="18"/>
                            <w:szCs w:val="18"/>
                          </w:rPr>
                          <w:t>&amp;age);</w:t>
                        </w:r>
                        <w:r>
                          <w:rPr>
                            <w:rFonts w:ascii="Arial" w:hAnsi="Arial" w:cs="Arial"/>
                            <w:color w:val="231F20"/>
                            <w:sz w:val="18"/>
                            <w:szCs w:val="18"/>
                          </w:rPr>
                          <w:tab/>
                          <w:t>//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3"/>
                            <w:sz w:val="18"/>
                            <w:szCs w:val="18"/>
                          </w:rPr>
                          <w:t>輸入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3"/>
                            <w:sz w:val="18"/>
                            <w:szCs w:val="18"/>
                          </w:rPr>
                          <w:t>—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3"/>
                            <w:sz w:val="18"/>
                            <w:szCs w:val="18"/>
                          </w:rPr>
                          <w:t>個整數，存入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z w:val="18"/>
                            <w:szCs w:val="18"/>
                          </w:rPr>
                          <w:t>age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3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-5"/>
                            <w:sz w:val="18"/>
                            <w:szCs w:val="18"/>
                          </w:rPr>
                          <w:t>變數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B4329" w:rsidRPr="0070218B" w:rsidRDefault="008B4329" w:rsidP="008B4329">
      <w:pPr>
        <w:pStyle w:val="a9"/>
        <w:numPr>
          <w:ilvl w:val="1"/>
          <w:numId w:val="213"/>
        </w:numPr>
        <w:tabs>
          <w:tab w:val="left" w:pos="1840"/>
        </w:tabs>
        <w:kinsoku w:val="0"/>
        <w:overflowPunct w:val="0"/>
        <w:spacing w:before="189"/>
        <w:ind w:left="1840" w:hanging="354"/>
        <w:contextualSpacing w:val="0"/>
        <w:rPr>
          <w:rFonts w:asciiTheme="minorEastAsia" w:hAnsiTheme="minorEastAsia"/>
          <w:color w:val="231F20"/>
          <w:spacing w:val="-4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輸入多個整數，使用逗號「，</w:t>
      </w:r>
      <w:r w:rsidRPr="0070218B">
        <w:rPr>
          <w:rFonts w:asciiTheme="minorEastAsia" w:hAnsiTheme="minorEastAsia"/>
          <w:color w:val="231F20"/>
          <w:sz w:val="23"/>
          <w:szCs w:val="23"/>
        </w:rPr>
        <w:t>j</w:t>
      </w:r>
      <w:r w:rsidRPr="0070218B">
        <w:rPr>
          <w:rFonts w:asciiTheme="minorEastAsia" w:hAnsiTheme="minorEastAsia" w:hint="eastAsia"/>
          <w:color w:val="231F20"/>
          <w:spacing w:val="-4"/>
          <w:sz w:val="23"/>
          <w:szCs w:val="23"/>
        </w:rPr>
        <w:t>隔開：</w:t>
      </w:r>
    </w:p>
    <w:p w:rsidR="008B4329" w:rsidRPr="0070218B" w:rsidRDefault="008B4329" w:rsidP="008B4329">
      <w:pPr>
        <w:pStyle w:val="ae"/>
        <w:kinsoku w:val="0"/>
        <w:overflowPunct w:val="0"/>
        <w:spacing w:before="4"/>
        <w:rPr>
          <w:rFonts w:asciiTheme="minorEastAsia" w:cs="Wawati SC"/>
          <w:sz w:val="5"/>
          <w:szCs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6912" behindDoc="0" locked="0" layoutInCell="0" allowOverlap="1" wp14:anchorId="72AEA48D" wp14:editId="30EBB20E">
                <wp:simplePos x="0" y="0"/>
                <wp:positionH relativeFrom="page">
                  <wp:posOffset>920750</wp:posOffset>
                </wp:positionH>
                <wp:positionV relativeFrom="paragraph">
                  <wp:posOffset>75565</wp:posOffset>
                </wp:positionV>
                <wp:extent cx="5789930" cy="228600"/>
                <wp:effectExtent l="0" t="0" r="0" b="0"/>
                <wp:wrapTopAndBottom/>
                <wp:docPr id="419456951" name="Group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9930" cy="228600"/>
                          <a:chOff x="1450" y="119"/>
                          <a:chExt cx="9118" cy="360"/>
                        </a:xfrm>
                      </wpg:grpSpPr>
                      <wps:wsp>
                        <wps:cNvPr id="998571187" name="Freeform 1027"/>
                        <wps:cNvSpPr>
                          <a:spLocks/>
                        </wps:cNvSpPr>
                        <wps:spPr bwMode="auto">
                          <a:xfrm>
                            <a:off x="1480" y="119"/>
                            <a:ext cx="9088" cy="360"/>
                          </a:xfrm>
                          <a:custGeom>
                            <a:avLst/>
                            <a:gdLst>
                              <a:gd name="T0" fmla="*/ 9087 w 9088"/>
                              <a:gd name="T1" fmla="*/ 0 h 360"/>
                              <a:gd name="T2" fmla="*/ 0 w 9088"/>
                              <a:gd name="T3" fmla="*/ 0 h 360"/>
                              <a:gd name="T4" fmla="*/ 0 w 9088"/>
                              <a:gd name="T5" fmla="*/ 360 h 360"/>
                              <a:gd name="T6" fmla="*/ 9087 w 9088"/>
                              <a:gd name="T7" fmla="*/ 360 h 360"/>
                              <a:gd name="T8" fmla="*/ 9087 w 9088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88" h="360">
                                <a:moveTo>
                                  <a:pt x="9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9087" y="360"/>
                                </a:lnTo>
                                <a:lnTo>
                                  <a:pt x="9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5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415620" name="Freeform 1028"/>
                        <wps:cNvSpPr>
                          <a:spLocks/>
                        </wps:cNvSpPr>
                        <wps:spPr bwMode="auto">
                          <a:xfrm>
                            <a:off x="1450" y="119"/>
                            <a:ext cx="30" cy="360"/>
                          </a:xfrm>
                          <a:custGeom>
                            <a:avLst/>
                            <a:gdLst>
                              <a:gd name="T0" fmla="*/ 30 w 30"/>
                              <a:gd name="T1" fmla="*/ 0 h 360"/>
                              <a:gd name="T2" fmla="*/ 0 w 30"/>
                              <a:gd name="T3" fmla="*/ 0 h 360"/>
                              <a:gd name="T4" fmla="*/ 0 w 30"/>
                              <a:gd name="T5" fmla="*/ 360 h 360"/>
                              <a:gd name="T6" fmla="*/ 30 w 30"/>
                              <a:gd name="T7" fmla="*/ 360 h 360"/>
                              <a:gd name="T8" fmla="*/ 30 w 30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6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30" y="360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2943932" name="Text Box 1029"/>
                        <wps:cNvSpPr txBox="1">
                          <a:spLocks/>
                        </wps:cNvSpPr>
                        <wps:spPr bwMode="auto">
                          <a:xfrm>
                            <a:off x="1481" y="120"/>
                            <a:ext cx="908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tabs>
                                  <w:tab w:val="left" w:pos="4466"/>
                                </w:tabs>
                                <w:kinsoku w:val="0"/>
                                <w:overflowPunct w:val="0"/>
                                <w:spacing w:before="25"/>
                                <w:ind w:left="109"/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-5"/>
                                  <w:w w:val="10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68"/>
                                  <w:w w:val="15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("%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d%d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",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28"/>
                                  <w:w w:val="11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&amp;height,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30"/>
                                  <w:w w:val="11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2"/>
                                  <w:w w:val="115"/>
                                  <w:sz w:val="18"/>
                                  <w:szCs w:val="18"/>
                                </w:rPr>
                                <w:t>&amp;weight);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05"/>
                                  <w:sz w:val="18"/>
                                  <w:szCs w:val="18"/>
                                </w:rPr>
                                <w:t>//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w w:val="105"/>
                                  <w:sz w:val="18"/>
                                  <w:szCs w:val="18"/>
                                </w:rPr>
                                <w:t>輸入兩個整數，分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w w:val="105"/>
                                  <w:sz w:val="18"/>
                                  <w:szCs w:val="18"/>
                                </w:rPr>
                                <w:t>�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22"/>
                                  <w:w w:val="105"/>
                                  <w:sz w:val="18"/>
                                  <w:szCs w:val="18"/>
                                </w:rPr>
                                <w:t>存入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w w:val="105"/>
                                  <w:sz w:val="18"/>
                                  <w:szCs w:val="18"/>
                                </w:rPr>
                                <w:t>height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19"/>
                                  <w:w w:val="10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11"/>
                                  <w:w w:val="105"/>
                                  <w:sz w:val="18"/>
                                  <w:szCs w:val="18"/>
                                </w:rPr>
                                <w:t>和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11"/>
                                  <w:w w:val="10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w w:val="105"/>
                                  <w:sz w:val="18"/>
                                  <w:szCs w:val="18"/>
                                </w:rPr>
                                <w:t>weight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20"/>
                                  <w:w w:val="10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-5"/>
                                  <w:w w:val="105"/>
                                  <w:sz w:val="18"/>
                                  <w:szCs w:val="18"/>
                                </w:rPr>
                                <w:t>變數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EA48D" id="Group 1026" o:spid="_x0000_s1161" style="position:absolute;margin-left:72.5pt;margin-top:5.95pt;width:455.9pt;height:18pt;z-index:251686912;mso-wrap-distance-left:0;mso-wrap-distance-right:0;mso-position-horizontal-relative:page;mso-position-vertical-relative:text" coordorigin="1450,119" coordsize="9118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" o:allowincell="f">
                <v:shape id="Freeform 1027" o:spid="_x0000_s1162" style="position:absolute;left:1480;top:119;width:9088;height:360;visibility:visible;mso-wrap-style:square;v-text-anchor:top" coordsize="908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" path="m9087,l,,,360r9087,l9087,xe" fillcolor="#e7f5f7" stroked="f">
                  <v:path arrowok="t" o:connecttype="custom" o:connectlocs="9087,0;0,0;0,360;9087,360;9087,0" o:connectangles="0,0,0,0,0"/>
                </v:shape>
                <v:shape id="Freeform 1028" o:spid="_x0000_s1163" style="position:absolute;left:1450;top:119;width:30;height:360;visibility:visible;mso-wrap-style:square;v-text-anchor:top" coordsize="3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" path="m30,l,,,360r30,l30,xe" fillcolor="#00aeef" stroked="f">
                  <v:path arrowok="t" o:connecttype="custom" o:connectlocs="30,0;0,0;0,360;30,360;30,0" o:connectangles="0,0,0,0,0"/>
                </v:shape>
                <v:shape id="Text Box 1029" o:spid="_x0000_s1164" type="#_x0000_t202" style="position:absolute;left:1481;top:120;width:9088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tabs>
                            <w:tab w:val="left" w:pos="4466"/>
                          </w:tabs>
                          <w:kinsoku w:val="0"/>
                          <w:overflowPunct w:val="0"/>
                          <w:spacing w:before="25"/>
                          <w:ind w:left="109"/>
                          <w:rPr>
                            <w:rFonts w:ascii="Lantinghei SC" w:eastAsia="Lantinghei SC" w:hAnsi="Arial" w:cs="Lantinghei SC"/>
                            <w:color w:val="231F20"/>
                            <w:spacing w:val="-5"/>
                            <w:w w:val="10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68"/>
                            <w:w w:val="15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scanf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("%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d%d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",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28"/>
                            <w:w w:val="1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&amp;height,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30"/>
                            <w:w w:val="1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2"/>
                            <w:w w:val="115"/>
                            <w:sz w:val="18"/>
                            <w:szCs w:val="18"/>
                          </w:rPr>
                          <w:t>&amp;weight);</w:t>
                        </w:r>
                        <w:r>
                          <w:rPr>
                            <w:rFonts w:ascii="Arial" w:hAnsi="Arial" w:cs="Arial"/>
                            <w:color w:val="231F2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231F20"/>
                            <w:w w:val="105"/>
                            <w:sz w:val="18"/>
                            <w:szCs w:val="18"/>
                          </w:rPr>
                          <w:t>//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w w:val="105"/>
                            <w:sz w:val="18"/>
                            <w:szCs w:val="18"/>
                          </w:rPr>
                          <w:t>輸入兩個整數，分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w w:val="105"/>
                            <w:sz w:val="18"/>
                            <w:szCs w:val="18"/>
                          </w:rPr>
                          <w:t>�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22"/>
                            <w:w w:val="105"/>
                            <w:sz w:val="18"/>
                            <w:szCs w:val="18"/>
                          </w:rPr>
                          <w:t>存入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w w:val="105"/>
                            <w:sz w:val="18"/>
                            <w:szCs w:val="18"/>
                          </w:rPr>
                          <w:t>height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19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11"/>
                            <w:w w:val="105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11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w w:val="105"/>
                            <w:sz w:val="18"/>
                            <w:szCs w:val="18"/>
                          </w:rPr>
                          <w:t>weight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20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-5"/>
                            <w:w w:val="105"/>
                            <w:sz w:val="18"/>
                            <w:szCs w:val="18"/>
                          </w:rPr>
                          <w:t>變數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B4329" w:rsidRPr="0070218B" w:rsidRDefault="008B4329" w:rsidP="008B4329">
      <w:pPr>
        <w:pStyle w:val="a9"/>
        <w:numPr>
          <w:ilvl w:val="0"/>
          <w:numId w:val="213"/>
        </w:numPr>
        <w:tabs>
          <w:tab w:val="left" w:pos="1486"/>
        </w:tabs>
        <w:kinsoku w:val="0"/>
        <w:overflowPunct w:val="0"/>
        <w:spacing w:before="280"/>
        <w:ind w:left="1486" w:hanging="356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3"/>
          <w:sz w:val="23"/>
          <w:szCs w:val="23"/>
        </w:rPr>
        <w:t>除了</w:t>
      </w:r>
      <w:r w:rsidRPr="0070218B">
        <w:rPr>
          <w:rFonts w:asciiTheme="minorEastAsia" w:hAnsiTheme="minorEastAsia"/>
          <w:color w:val="231F20"/>
          <w:spacing w:val="3"/>
          <w:sz w:val="23"/>
          <w:szCs w:val="23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  <w:sz w:val="23"/>
          <w:szCs w:val="23"/>
        </w:rPr>
        <w:t>printf</w:t>
      </w:r>
      <w:proofErr w:type="spellEnd"/>
      <w:r w:rsidRPr="0070218B">
        <w:rPr>
          <w:rFonts w:asciiTheme="minorEastAsia" w:hAnsiTheme="minorEastAsia"/>
          <w:color w:val="231F20"/>
          <w:spacing w:val="9"/>
          <w:sz w:val="23"/>
          <w:szCs w:val="23"/>
        </w:rPr>
        <w:t>( )</w:t>
      </w:r>
      <w:r w:rsidRPr="0070218B">
        <w:rPr>
          <w:rFonts w:asciiTheme="minorEastAsia" w:hAnsiTheme="minorEastAsia" w:hint="eastAsia"/>
          <w:color w:val="231F20"/>
          <w:spacing w:val="5"/>
          <w:sz w:val="23"/>
          <w:szCs w:val="23"/>
        </w:rPr>
        <w:t>和</w:t>
      </w:r>
      <w:r w:rsidRPr="0070218B">
        <w:rPr>
          <w:rFonts w:asciiTheme="minorEastAsia" w:hAnsiTheme="minorEastAsia"/>
          <w:color w:val="231F20"/>
          <w:spacing w:val="5"/>
          <w:sz w:val="23"/>
          <w:szCs w:val="23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  <w:sz w:val="23"/>
          <w:szCs w:val="23"/>
        </w:rPr>
        <w:t>scanf</w:t>
      </w:r>
      <w:proofErr w:type="spellEnd"/>
      <w:r w:rsidRPr="0070218B">
        <w:rPr>
          <w:rFonts w:asciiTheme="minorEastAsia" w:hAnsiTheme="minorEastAsia"/>
          <w:color w:val="231F20"/>
          <w:spacing w:val="8"/>
          <w:sz w:val="23"/>
          <w:szCs w:val="23"/>
        </w:rPr>
        <w:t>( )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外，</w:t>
      </w:r>
      <w:proofErr w:type="spellStart"/>
      <w:r w:rsidRPr="0070218B">
        <w:rPr>
          <w:rFonts w:asciiTheme="minorEastAsia" w:hAnsiTheme="minorEastAsia"/>
          <w:color w:val="231F20"/>
          <w:sz w:val="23"/>
          <w:szCs w:val="23"/>
        </w:rPr>
        <w:t>c++</w:t>
      </w:r>
      <w:proofErr w:type="spellEnd"/>
      <w:r w:rsidRPr="0070218B">
        <w:rPr>
          <w:rFonts w:asciiTheme="minorEastAsia" w:hAnsiTheme="minorEastAsia" w:hint="eastAsia"/>
          <w:color w:val="231F20"/>
          <w:sz w:val="23"/>
          <w:szCs w:val="23"/>
        </w:rPr>
        <w:t>也可以</w:t>
      </w:r>
      <w:r w:rsidRPr="0070218B">
        <w:rPr>
          <w:rFonts w:asciiTheme="minorEastAsia" w:hAnsiTheme="minorEastAsia" w:hint="eastAsia"/>
          <w:color w:val="231F20"/>
          <w:sz w:val="23"/>
          <w:szCs w:val="23"/>
          <w:shd w:val="clear" w:color="auto" w:fill="FBF59B"/>
        </w:rPr>
        <w:t>使用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cout</w:t>
      </w:r>
      <w:proofErr w:type="spellEnd"/>
      <w:r w:rsidRPr="0070218B">
        <w:rPr>
          <w:rFonts w:asciiTheme="minorEastAsia" w:hAnsiTheme="minorEastAsia"/>
          <w:color w:val="231F20"/>
          <w:spacing w:val="21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  <w:shd w:val="clear" w:color="auto" w:fill="FBF59B"/>
        </w:rPr>
        <w:t>和</w:t>
      </w:r>
      <w:r w:rsidRPr="0070218B">
        <w:rPr>
          <w:rFonts w:asciiTheme="minorEastAsia" w:hAnsiTheme="minorEastAsia"/>
          <w:color w:val="231F20"/>
          <w:spacing w:val="12"/>
          <w:sz w:val="23"/>
          <w:szCs w:val="23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cin</w:t>
      </w:r>
      <w:proofErr w:type="spellEnd"/>
      <w:r w:rsidRPr="0070218B">
        <w:rPr>
          <w:rFonts w:asciiTheme="minorEastAsia" w:hAnsiTheme="minorEastAsia"/>
          <w:color w:val="231F20"/>
          <w:spacing w:val="27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  <w:shd w:val="clear" w:color="auto" w:fill="FBF59B"/>
        </w:rPr>
        <w:t>物件</w:t>
      </w: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來處理資料的輸出與輸入，使用</w:t>
      </w:r>
    </w:p>
    <w:p w:rsidR="008B4329" w:rsidRPr="0070218B" w:rsidRDefault="008B4329" w:rsidP="008B4329">
      <w:pPr>
        <w:pStyle w:val="ae"/>
        <w:kinsoku w:val="0"/>
        <w:overflowPunct w:val="0"/>
        <w:spacing w:line="314" w:lineRule="exact"/>
        <w:ind w:left="1488"/>
        <w:rPr>
          <w:rFonts w:asciiTheme="minorEastAsia" w:cs="Wawati SC"/>
          <w:position w:val="-6"/>
          <w:sz w:val="20"/>
          <w:szCs w:val="20"/>
        </w:rPr>
      </w:pPr>
      <w:r>
        <w:rPr>
          <w:rFonts w:ascii="Wawati SC" w:eastAsia="Wawati SC" w:cs="Wawati SC"/>
          <w:noProof/>
          <w:position w:val="-6"/>
          <w:sz w:val="20"/>
          <w:szCs w:val="20"/>
        </w:rPr>
        <mc:AlternateContent>
          <mc:Choice Requires="wpg">
            <w:drawing>
              <wp:inline distT="0" distB="0" distL="0" distR="0" wp14:anchorId="5D1A8E16" wp14:editId="5EC9DB60">
                <wp:extent cx="2096770" cy="200025"/>
                <wp:effectExtent l="0" t="0" r="0" b="0"/>
                <wp:docPr id="1030928483" name="Group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6770" cy="200025"/>
                          <a:chOff x="0" y="0"/>
                          <a:chExt cx="3302" cy="315"/>
                        </a:xfrm>
                      </wpg:grpSpPr>
                      <wps:wsp>
                        <wps:cNvPr id="175626419" name="Freeform 1031"/>
                        <wps:cNvSpPr>
                          <a:spLocks/>
                        </wps:cNvSpPr>
                        <wps:spPr bwMode="auto">
                          <a:xfrm>
                            <a:off x="246" y="10"/>
                            <a:ext cx="3046" cy="295"/>
                          </a:xfrm>
                          <a:custGeom>
                            <a:avLst/>
                            <a:gdLst>
                              <a:gd name="T0" fmla="*/ 0 w 3046"/>
                              <a:gd name="T1" fmla="*/ 294 h 295"/>
                              <a:gd name="T2" fmla="*/ 3045 w 3046"/>
                              <a:gd name="T3" fmla="*/ 294 h 295"/>
                              <a:gd name="T4" fmla="*/ 3045 w 3046"/>
                              <a:gd name="T5" fmla="*/ 0 h 295"/>
                              <a:gd name="T6" fmla="*/ 0 w 3046"/>
                              <a:gd name="T7" fmla="*/ 0 h 295"/>
                              <a:gd name="T8" fmla="*/ 0 w 3046"/>
                              <a:gd name="T9" fmla="*/ 294 h 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46" h="295">
                                <a:moveTo>
                                  <a:pt x="0" y="294"/>
                                </a:moveTo>
                                <a:lnTo>
                                  <a:pt x="3045" y="294"/>
                                </a:lnTo>
                                <a:lnTo>
                                  <a:pt x="3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B332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9731581" name="Text Box 103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3302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314" w:lineRule="exact"/>
                                <w:rPr>
                                  <w:rFonts w:ascii="Wawati SC" w:eastAsia="Wawati SC" w:hAnsi="Arial" w:cs="Wawati SC"/>
                                  <w:color w:val="231F20"/>
                                  <w:spacing w:val="-4"/>
                                </w:rPr>
                              </w:pP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2"/>
                                </w:rPr>
                                <w:t>前需先引用</w:t>
                              </w:r>
                              <w:r>
                                <w:rPr>
                                  <w:rFonts w:ascii="Arial" w:eastAsia="Wawati SC" w:hAnsi="Arial" w:cs="Arial"/>
                                  <w:color w:val="00AEEF"/>
                                  <w:spacing w:val="-2"/>
                                  <w:sz w:val="20"/>
                                  <w:szCs w:val="20"/>
                                </w:rPr>
                                <w:t>&lt;iostream&gt;</w:t>
                              </w:r>
                              <w:r>
                                <w:rPr>
                                  <w:rFonts w:ascii="Wawati SC" w:eastAsia="Wawati SC" w:hAnsi="Arial" w:cs="Wawati SC" w:hint="eastAsia"/>
                                  <w:color w:val="231F20"/>
                                  <w:spacing w:val="-4"/>
                                </w:rPr>
                                <w:t>函式庫。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1A8E16" id="Group 1030" o:spid="_x0000_s1165" style="width:165.1pt;height:15.75pt;mso-position-horizontal-relative:char;mso-position-vertical-relative:line" coordsize="3302,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">
                <v:shape id="Freeform 1031" o:spid="_x0000_s1166" style="position:absolute;left:246;top:10;width:3046;height:295;visibility:visible;mso-wrap-style:square;v-text-anchor:top" coordsize="3046,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" path="m,294r3045,l3045,,,,,294xe" filled="f" strokecolor="#db3324" strokeweight="1pt">
                  <v:path arrowok="t" o:connecttype="custom" o:connectlocs="0,294;3045,294;3045,0;0,0;0,294" o:connectangles="0,0,0,0,0"/>
                </v:shape>
                <v:shape id="Text Box 1032" o:spid="_x0000_s1167" type="#_x0000_t202" style="position:absolute;width:3302;height: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314" w:lineRule="exact"/>
                          <w:rPr>
                            <w:rFonts w:ascii="Wawati SC" w:eastAsia="Wawati SC" w:hAnsi="Arial" w:cs="Wawati SC"/>
                            <w:color w:val="231F20"/>
                            <w:spacing w:val="-4"/>
                          </w:rPr>
                        </w:pP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2"/>
                          </w:rPr>
                          <w:t>前需先引用</w:t>
                        </w:r>
                        <w:r>
                          <w:rPr>
                            <w:rFonts w:ascii="Arial" w:eastAsia="Wawati SC" w:hAnsi="Arial" w:cs="Arial"/>
                            <w:color w:val="00AEEF"/>
                            <w:spacing w:val="-2"/>
                            <w:sz w:val="20"/>
                            <w:szCs w:val="20"/>
                          </w:rPr>
                          <w:t>&lt;iostream&gt;</w:t>
                        </w:r>
                        <w:r>
                          <w:rPr>
                            <w:rFonts w:ascii="Wawati SC" w:eastAsia="Wawati SC" w:hAnsi="Arial" w:cs="Wawati SC" w:hint="eastAsia"/>
                            <w:color w:val="231F20"/>
                            <w:spacing w:val="-4"/>
                          </w:rPr>
                          <w:t>函式庫。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4329" w:rsidRPr="0070218B" w:rsidRDefault="008B4329" w:rsidP="008B4329">
      <w:pPr>
        <w:pStyle w:val="a9"/>
        <w:numPr>
          <w:ilvl w:val="0"/>
          <w:numId w:val="213"/>
        </w:numPr>
        <w:tabs>
          <w:tab w:val="left" w:pos="1486"/>
        </w:tabs>
        <w:kinsoku w:val="0"/>
        <w:overflowPunct w:val="0"/>
        <w:spacing w:before="77"/>
        <w:ind w:left="1486" w:hanging="356"/>
        <w:contextualSpacing w:val="0"/>
        <w:rPr>
          <w:rFonts w:asciiTheme="minorEastAsia" w:hAnsiTheme="minorEastAsia"/>
          <w:color w:val="231F20"/>
          <w:sz w:val="23"/>
          <w:szCs w:val="23"/>
        </w:rPr>
      </w:pPr>
      <w:proofErr w:type="spellStart"/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cout</w:t>
      </w:r>
      <w:proofErr w:type="spellEnd"/>
      <w:r w:rsidRPr="0070218B">
        <w:rPr>
          <w:rFonts w:asciiTheme="minorEastAsia" w:hAnsiTheme="minorEastAsia"/>
          <w:color w:val="231F20"/>
          <w:spacing w:val="26"/>
          <w:sz w:val="23"/>
          <w:szCs w:val="23"/>
          <w:shd w:val="clear" w:color="auto" w:fill="FBF59B"/>
        </w:rPr>
        <w:t xml:space="preserve">  </w:t>
      </w: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  <w:shd w:val="clear" w:color="auto" w:fill="FBF59B"/>
        </w:rPr>
        <w:t>物件，可輸出任意字串與變數：</w:t>
      </w:r>
    </w:p>
    <w:p w:rsidR="008B4329" w:rsidRPr="0070218B" w:rsidRDefault="008B4329" w:rsidP="008B4329">
      <w:pPr>
        <w:pStyle w:val="a9"/>
        <w:numPr>
          <w:ilvl w:val="1"/>
          <w:numId w:val="213"/>
        </w:numPr>
        <w:tabs>
          <w:tab w:val="left" w:pos="1840"/>
        </w:tabs>
        <w:kinsoku w:val="0"/>
        <w:overflowPunct w:val="0"/>
        <w:spacing w:before="32"/>
        <w:ind w:left="1840" w:hanging="354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使用「</w:t>
      </w:r>
      <w:r w:rsidRPr="0070218B">
        <w:rPr>
          <w:rFonts w:asciiTheme="minorEastAsia" w:hAnsiTheme="minorEastAsia"/>
          <w:color w:val="231F20"/>
          <w:sz w:val="23"/>
          <w:szCs w:val="23"/>
        </w:rPr>
        <w:t>&lt;&lt;j</w:t>
      </w:r>
      <w:r w:rsidRPr="0070218B">
        <w:rPr>
          <w:rFonts w:asciiTheme="minorEastAsia" w:hAnsiTheme="minorEastAsia" w:hint="eastAsia"/>
          <w:color w:val="231F20"/>
          <w:w w:val="125"/>
          <w:sz w:val="23"/>
          <w:szCs w:val="23"/>
        </w:rPr>
        <w:t>將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字串輸出，</w:t>
      </w:r>
      <w:proofErr w:type="spellStart"/>
      <w:r w:rsidRPr="0070218B">
        <w:rPr>
          <w:rFonts w:asciiTheme="minorEastAsia" w:hAnsiTheme="minorEastAsia"/>
          <w:color w:val="231F20"/>
          <w:sz w:val="23"/>
          <w:szCs w:val="23"/>
        </w:rPr>
        <w:t>endl</w:t>
      </w:r>
      <w:proofErr w:type="spellEnd"/>
      <w:r w:rsidRPr="0070218B">
        <w:rPr>
          <w:rFonts w:asciiTheme="minorEastAsia" w:hAnsiTheme="minorEastAsia"/>
          <w:color w:val="231F20"/>
          <w:sz w:val="23"/>
          <w:szCs w:val="23"/>
        </w:rPr>
        <w:t>(End</w:t>
      </w:r>
      <w:r w:rsidRPr="0070218B">
        <w:rPr>
          <w:rFonts w:asciiTheme="minorEastAsia" w:hAnsiTheme="minorEastAsia"/>
          <w:color w:val="231F20"/>
          <w:spacing w:val="73"/>
          <w:sz w:val="23"/>
          <w:szCs w:val="23"/>
        </w:rPr>
        <w:t xml:space="preserve">   </w:t>
      </w:r>
      <w:r w:rsidRPr="0070218B">
        <w:rPr>
          <w:rFonts w:asciiTheme="minorEastAsia" w:hAnsiTheme="minorEastAsia"/>
          <w:color w:val="231F20"/>
          <w:sz w:val="23"/>
          <w:szCs w:val="23"/>
        </w:rPr>
        <w:t>Line)</w:t>
      </w: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表示此列的結尾，即換行的意思：</w:t>
      </w:r>
    </w:p>
    <w:tbl>
      <w:tblPr>
        <w:tblW w:w="0" w:type="auto"/>
        <w:tblInd w:w="1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3"/>
        <w:gridCol w:w="909"/>
      </w:tblGrid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/>
        </w:trPr>
        <w:tc>
          <w:tcPr>
            <w:tcW w:w="8233" w:type="dxa"/>
            <w:tcBorders>
              <w:top w:val="single" w:sz="8" w:space="0" w:color="DB3324"/>
              <w:left w:val="thickThinMediumGap" w:sz="6" w:space="0" w:color="00AEEF"/>
              <w:bottom w:val="none" w:sz="6" w:space="0" w:color="auto"/>
              <w:right w:val="single" w:sz="8" w:space="0" w:color="DB3324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tabs>
                <w:tab w:val="left" w:pos="4504"/>
              </w:tabs>
              <w:kinsoku w:val="0"/>
              <w:overflowPunct w:val="0"/>
              <w:spacing w:before="28" w:line="315" w:lineRule="exact"/>
              <w:ind w:left="147"/>
              <w:rPr>
                <w:rFonts w:asciiTheme="minorEastAsia" w:hAnsiTheme="minorEastAsia" w:cs="Lantinghei SC"/>
                <w:color w:val="231F20"/>
                <w:spacing w:val="-10"/>
                <w:w w:val="11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1.</w:t>
            </w:r>
            <w:r w:rsidRPr="0070218B">
              <w:rPr>
                <w:rFonts w:asciiTheme="minorEastAsia" w:hAnsiTheme="minorEastAsia" w:cs="Arial"/>
                <w:color w:val="231F20"/>
                <w:spacing w:val="52"/>
                <w:w w:val="115"/>
                <w:sz w:val="18"/>
                <w:szCs w:val="18"/>
              </w:rPr>
              <w:t xml:space="preserve"> </w:t>
            </w:r>
            <w:proofErr w:type="spellStart"/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cout</w:t>
            </w:r>
            <w:proofErr w:type="spellEnd"/>
            <w:r w:rsidRPr="0070218B">
              <w:rPr>
                <w:rFonts w:asciiTheme="minorEastAsia" w:hAnsiTheme="minorEastAsia" w:cs="Arial"/>
                <w:color w:val="231F20"/>
                <w:spacing w:val="10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&lt;&lt;</w:t>
            </w:r>
            <w:r w:rsidRPr="0070218B">
              <w:rPr>
                <w:rFonts w:asciiTheme="minorEastAsia" w:hAnsiTheme="minorEastAsia" w:cs="Arial"/>
                <w:color w:val="231F20"/>
                <w:spacing w:val="10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"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15"/>
                <w:sz w:val="18"/>
                <w:szCs w:val="18"/>
              </w:rPr>
              <w:t>今天天氣很好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"</w:t>
            </w:r>
            <w:r w:rsidRPr="0070218B">
              <w:rPr>
                <w:rFonts w:asciiTheme="minorEastAsia" w:hAnsiTheme="minorEastAsia" w:cs="Arial"/>
                <w:color w:val="231F20"/>
                <w:spacing w:val="8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&lt;&lt;</w:t>
            </w:r>
            <w:r w:rsidRPr="0070218B">
              <w:rPr>
                <w:rFonts w:asciiTheme="minorEastAsia" w:hAnsiTheme="minorEastAsia" w:cs="Arial"/>
                <w:color w:val="231F20"/>
                <w:spacing w:val="9"/>
                <w:w w:val="115"/>
                <w:sz w:val="18"/>
                <w:szCs w:val="18"/>
              </w:rPr>
              <w:t xml:space="preserve"> </w:t>
            </w:r>
            <w:proofErr w:type="spellStart"/>
            <w:r w:rsidRPr="0070218B">
              <w:rPr>
                <w:rFonts w:asciiTheme="minorEastAsia" w:hAnsiTheme="minorEastAsia" w:cs="Arial"/>
                <w:color w:val="231F20"/>
                <w:spacing w:val="-2"/>
                <w:w w:val="115"/>
                <w:sz w:val="18"/>
                <w:szCs w:val="18"/>
              </w:rPr>
              <w:t>endl</w:t>
            </w:r>
            <w:proofErr w:type="spellEnd"/>
            <w:r w:rsidRPr="0070218B">
              <w:rPr>
                <w:rFonts w:asciiTheme="minorEastAsia" w:hAnsiTheme="minorEastAsia" w:cs="Arial"/>
                <w:color w:val="231F20"/>
                <w:spacing w:val="-2"/>
                <w:w w:val="115"/>
                <w:sz w:val="18"/>
                <w:szCs w:val="18"/>
              </w:rPr>
              <w:t>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//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10"/>
                <w:sz w:val="18"/>
                <w:szCs w:val="18"/>
              </w:rPr>
              <w:t>輸出「今天天氣很好</w:t>
            </w:r>
            <w:r w:rsidRPr="0070218B">
              <w:rPr>
                <w:rFonts w:asciiTheme="minorEastAsia" w:hAnsiTheme="minorEastAsia" w:cs="Lantinghei SC"/>
                <w:color w:val="231F20"/>
                <w:spacing w:val="-10"/>
                <w:w w:val="110"/>
                <w:sz w:val="18"/>
                <w:szCs w:val="18"/>
              </w:rPr>
              <w:t>j</w:t>
            </w:r>
          </w:p>
        </w:tc>
        <w:tc>
          <w:tcPr>
            <w:tcW w:w="909" w:type="dxa"/>
            <w:tcBorders>
              <w:top w:val="none" w:sz="6" w:space="0" w:color="auto"/>
              <w:left w:val="single" w:sz="8" w:space="0" w:color="DB3324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rPr>
                <w:rFonts w:asciiTheme="minorEastAsia"/>
                <w:sz w:val="18"/>
                <w:szCs w:val="18"/>
              </w:rPr>
            </w:pP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/>
        </w:trPr>
        <w:tc>
          <w:tcPr>
            <w:tcW w:w="8233" w:type="dxa"/>
            <w:tcBorders>
              <w:top w:val="none" w:sz="6" w:space="0" w:color="auto"/>
              <w:left w:val="single" w:sz="8" w:space="0" w:color="DB3324"/>
              <w:bottom w:val="none" w:sz="6" w:space="0" w:color="auto"/>
              <w:right w:val="single" w:sz="8" w:space="0" w:color="DB3324"/>
            </w:tcBorders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189"/>
              <w:ind w:left="64"/>
              <w:rPr>
                <w:rFonts w:asciiTheme="minorEastAsia" w:cs="Wawati SC"/>
                <w:color w:val="231F20"/>
                <w:spacing w:val="-2"/>
                <w:w w:val="109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w w:val="109"/>
                <w:sz w:val="23"/>
                <w:szCs w:val="23"/>
              </w:rPr>
              <w:t>(2</w:t>
            </w:r>
            <w:r w:rsidRPr="0070218B">
              <w:rPr>
                <w:rFonts w:asciiTheme="minorEastAsia" w:hAnsiTheme="minorEastAsia"/>
                <w:color w:val="231F20"/>
                <w:spacing w:val="8"/>
                <w:w w:val="109"/>
                <w:sz w:val="23"/>
                <w:szCs w:val="23"/>
              </w:rPr>
              <w:t xml:space="preserve">) </w:t>
            </w:r>
            <w:r w:rsidRPr="0070218B">
              <w:rPr>
                <w:rFonts w:asciiTheme="minorEastAsia" w:hAnsiTheme="minorEastAsia" w:cs="Wawati SC" w:hint="eastAsia"/>
                <w:color w:val="231F20"/>
                <w:w w:val="109"/>
                <w:sz w:val="23"/>
                <w:szCs w:val="23"/>
              </w:rPr>
              <w:t>使用多個「</w:t>
            </w:r>
            <w:r w:rsidRPr="0070218B">
              <w:rPr>
                <w:rFonts w:asciiTheme="minorEastAsia" w:hAnsiTheme="minorEastAsia"/>
                <w:color w:val="231F20"/>
                <w:spacing w:val="27"/>
                <w:w w:val="51"/>
                <w:sz w:val="23"/>
                <w:szCs w:val="23"/>
              </w:rPr>
              <w:t>&lt;&lt;</w:t>
            </w:r>
            <w:r w:rsidRPr="0070218B">
              <w:rPr>
                <w:rFonts w:asciiTheme="minorEastAsia" w:hAnsiTheme="minorEastAsia" w:cs="Wawati SC"/>
                <w:color w:val="231F20"/>
                <w:spacing w:val="-88"/>
                <w:w w:val="284"/>
                <w:sz w:val="23"/>
                <w:szCs w:val="23"/>
              </w:rPr>
              <w:t>j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32"/>
                <w:w w:val="51"/>
                <w:sz w:val="23"/>
                <w:szCs w:val="23"/>
              </w:rPr>
              <w:t>，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w w:val="109"/>
                <w:sz w:val="23"/>
                <w:szCs w:val="23"/>
              </w:rPr>
              <w:t>將輸出內容串接：</w:t>
            </w:r>
          </w:p>
        </w:tc>
        <w:tc>
          <w:tcPr>
            <w:tcW w:w="909" w:type="dxa"/>
            <w:tcBorders>
              <w:top w:val="none" w:sz="6" w:space="0" w:color="auto"/>
              <w:left w:val="single" w:sz="8" w:space="0" w:color="DB3324"/>
              <w:bottom w:val="none" w:sz="6" w:space="0" w:color="auto"/>
              <w:right w:val="none" w:sz="6" w:space="0" w:color="auto"/>
            </w:tcBorders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rPr>
                <w:rFonts w:asciiTheme="minorEastAsia"/>
                <w:sz w:val="18"/>
                <w:szCs w:val="18"/>
              </w:rPr>
            </w:pP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33" w:type="dxa"/>
            <w:tcBorders>
              <w:top w:val="none" w:sz="6" w:space="0" w:color="auto"/>
              <w:left w:val="thickThinMediumGap" w:sz="6" w:space="0" w:color="00AEEF"/>
              <w:bottom w:val="none" w:sz="6" w:space="0" w:color="auto"/>
              <w:right w:val="single" w:sz="8" w:space="0" w:color="DB3324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tabs>
                <w:tab w:val="left" w:pos="4503"/>
              </w:tabs>
              <w:kinsoku w:val="0"/>
              <w:overflowPunct w:val="0"/>
              <w:spacing w:before="25" w:line="315" w:lineRule="exact"/>
              <w:ind w:left="147"/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20"/>
                <w:sz w:val="18"/>
                <w:szCs w:val="18"/>
              </w:rPr>
              <w:t>1.</w:t>
            </w:r>
            <w:r w:rsidRPr="0070218B">
              <w:rPr>
                <w:rFonts w:asciiTheme="minorEastAsia" w:hAnsiTheme="minorEastAsia" w:cs="Arial"/>
                <w:color w:val="231F20"/>
                <w:spacing w:val="28"/>
                <w:w w:val="120"/>
                <w:sz w:val="18"/>
                <w:szCs w:val="18"/>
              </w:rPr>
              <w:t xml:space="preserve">  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20"/>
                <w:sz w:val="18"/>
                <w:szCs w:val="18"/>
              </w:rPr>
              <w:t>t=25;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//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2"/>
                <w:w w:val="110"/>
                <w:sz w:val="18"/>
                <w:szCs w:val="18"/>
              </w:rPr>
              <w:t>指定變數</w:t>
            </w:r>
            <w:r w:rsidRPr="0070218B">
              <w:rPr>
                <w:rFonts w:asciiTheme="minorEastAsia" w:hAnsiTheme="minorEastAsia" w:cs="Lantinghei SC"/>
                <w:color w:val="231F20"/>
                <w:spacing w:val="-2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t</w:t>
            </w:r>
            <w:r w:rsidRPr="0070218B">
              <w:rPr>
                <w:rFonts w:asciiTheme="minorEastAsia" w:hAnsiTheme="minorEastAsia" w:cs="Arial"/>
                <w:color w:val="231F20"/>
                <w:spacing w:val="-9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3"/>
                <w:w w:val="110"/>
                <w:sz w:val="18"/>
                <w:szCs w:val="18"/>
              </w:rPr>
              <w:t>的恒為</w:t>
            </w:r>
            <w:r w:rsidRPr="0070218B">
              <w:rPr>
                <w:rFonts w:asciiTheme="minorEastAsia" w:hAnsiTheme="minorEastAsia" w:cs="Lantinghei SC"/>
                <w:color w:val="231F20"/>
                <w:spacing w:val="-3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  <w:t>25</w:t>
            </w:r>
          </w:p>
        </w:tc>
        <w:tc>
          <w:tcPr>
            <w:tcW w:w="909" w:type="dxa"/>
            <w:tcBorders>
              <w:top w:val="none" w:sz="6" w:space="0" w:color="auto"/>
              <w:left w:val="single" w:sz="8" w:space="0" w:color="DB3324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rPr>
                <w:rFonts w:asciiTheme="minorEastAsia"/>
                <w:sz w:val="18"/>
                <w:szCs w:val="18"/>
              </w:rPr>
            </w:pP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33" w:type="dxa"/>
            <w:tcBorders>
              <w:top w:val="none" w:sz="6" w:space="0" w:color="auto"/>
              <w:left w:val="thickThinMediumGap" w:sz="6" w:space="0" w:color="00AEEF"/>
              <w:bottom w:val="none" w:sz="6" w:space="0" w:color="auto"/>
              <w:right w:val="single" w:sz="8" w:space="0" w:color="DB3324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tabs>
                <w:tab w:val="left" w:pos="4498"/>
              </w:tabs>
              <w:kinsoku w:val="0"/>
              <w:overflowPunct w:val="0"/>
              <w:spacing w:before="25" w:line="315" w:lineRule="exact"/>
              <w:ind w:left="147"/>
              <w:rPr>
                <w:rFonts w:asciiTheme="minorEastAsia" w:hAnsiTheme="minorEastAsia" w:cs="Lantinghei SC"/>
                <w:color w:val="231F20"/>
                <w:spacing w:val="-10"/>
                <w:w w:val="11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35"/>
                <w:sz w:val="18"/>
                <w:szCs w:val="18"/>
              </w:rPr>
              <w:t>2.</w:t>
            </w:r>
            <w:r w:rsidRPr="0070218B">
              <w:rPr>
                <w:rFonts w:asciiTheme="minorEastAsia" w:hAnsiTheme="minorEastAsia" w:cs="Arial"/>
                <w:color w:val="231F20"/>
                <w:spacing w:val="47"/>
                <w:w w:val="135"/>
                <w:sz w:val="18"/>
                <w:szCs w:val="18"/>
              </w:rPr>
              <w:t xml:space="preserve"> </w:t>
            </w:r>
            <w:proofErr w:type="spellStart"/>
            <w:r w:rsidRPr="0070218B">
              <w:rPr>
                <w:rFonts w:asciiTheme="minorEastAsia" w:hAnsiTheme="minorEastAsia" w:cs="Arial"/>
                <w:color w:val="231F20"/>
                <w:w w:val="135"/>
                <w:sz w:val="18"/>
                <w:szCs w:val="18"/>
              </w:rPr>
              <w:t>cout</w:t>
            </w:r>
            <w:proofErr w:type="spellEnd"/>
            <w:r w:rsidRPr="0070218B">
              <w:rPr>
                <w:rFonts w:asciiTheme="minorEastAsia" w:hAnsiTheme="minorEastAsia" w:cs="Arial"/>
                <w:color w:val="231F20"/>
                <w:spacing w:val="3"/>
                <w:w w:val="13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&lt;&lt;</w:t>
            </w:r>
            <w:r w:rsidRPr="0070218B">
              <w:rPr>
                <w:rFonts w:asciiTheme="minorEastAsia" w:hAnsiTheme="minorEastAsia" w:cs="Arial"/>
                <w:color w:val="231F20"/>
                <w:spacing w:val="3"/>
                <w:w w:val="13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35"/>
                <w:sz w:val="18"/>
                <w:szCs w:val="18"/>
              </w:rPr>
              <w:t>"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15"/>
                <w:sz w:val="18"/>
                <w:szCs w:val="18"/>
              </w:rPr>
              <w:t>溫度</w:t>
            </w:r>
            <w:r w:rsidRPr="0070218B">
              <w:rPr>
                <w:rFonts w:asciiTheme="minorEastAsia" w:hAnsiTheme="minorEastAsia" w:cs="Arial"/>
                <w:color w:val="231F20"/>
                <w:w w:val="135"/>
                <w:sz w:val="18"/>
                <w:szCs w:val="18"/>
              </w:rPr>
              <w:t>"</w:t>
            </w:r>
            <w:r w:rsidRPr="0070218B">
              <w:rPr>
                <w:rFonts w:asciiTheme="minorEastAsia" w:hAnsiTheme="minorEastAsia" w:cs="Arial"/>
                <w:color w:val="231F20"/>
                <w:spacing w:val="1"/>
                <w:w w:val="13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&lt;&lt;</w:t>
            </w:r>
            <w:r w:rsidRPr="0070218B">
              <w:rPr>
                <w:rFonts w:asciiTheme="minorEastAsia" w:hAnsiTheme="minorEastAsia" w:cs="Arial"/>
                <w:color w:val="231F20"/>
                <w:spacing w:val="-17"/>
                <w:w w:val="17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75"/>
                <w:sz w:val="18"/>
                <w:szCs w:val="18"/>
              </w:rPr>
              <w:t>t</w:t>
            </w:r>
            <w:r w:rsidRPr="0070218B">
              <w:rPr>
                <w:rFonts w:asciiTheme="minorEastAsia" w:hAnsiTheme="minorEastAsia" w:cs="Arial"/>
                <w:color w:val="231F20"/>
                <w:spacing w:val="-17"/>
                <w:w w:val="17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&lt;&lt;</w:t>
            </w:r>
            <w:r w:rsidRPr="0070218B">
              <w:rPr>
                <w:rFonts w:asciiTheme="minorEastAsia" w:hAnsiTheme="minorEastAsia" w:cs="Arial"/>
                <w:color w:val="231F20"/>
                <w:spacing w:val="3"/>
                <w:w w:val="13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35"/>
                <w:sz w:val="18"/>
                <w:szCs w:val="18"/>
              </w:rPr>
              <w:t>"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15"/>
                <w:sz w:val="18"/>
                <w:szCs w:val="18"/>
              </w:rPr>
              <w:t>度</w:t>
            </w:r>
            <w:r w:rsidRPr="0070218B">
              <w:rPr>
                <w:rFonts w:asciiTheme="minorEastAsia" w:hAnsiTheme="minorEastAsia" w:cs="Arial"/>
                <w:color w:val="231F20"/>
                <w:w w:val="135"/>
                <w:sz w:val="18"/>
                <w:szCs w:val="18"/>
              </w:rPr>
              <w:t>"</w:t>
            </w:r>
            <w:r w:rsidRPr="0070218B">
              <w:rPr>
                <w:rFonts w:asciiTheme="minorEastAsia" w:hAnsiTheme="minorEastAsia" w:cs="Arial"/>
                <w:color w:val="231F20"/>
                <w:spacing w:val="3"/>
                <w:w w:val="13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&lt;&lt;</w:t>
            </w:r>
            <w:r w:rsidRPr="0070218B">
              <w:rPr>
                <w:rFonts w:asciiTheme="minorEastAsia" w:hAnsiTheme="minorEastAsia" w:cs="Arial"/>
                <w:color w:val="231F20"/>
                <w:spacing w:val="3"/>
                <w:w w:val="135"/>
                <w:sz w:val="18"/>
                <w:szCs w:val="18"/>
              </w:rPr>
              <w:t xml:space="preserve"> </w:t>
            </w:r>
            <w:proofErr w:type="spellStart"/>
            <w:r w:rsidRPr="0070218B">
              <w:rPr>
                <w:rFonts w:asciiTheme="minorEastAsia" w:hAnsiTheme="minorEastAsia" w:cs="Arial"/>
                <w:color w:val="231F20"/>
                <w:spacing w:val="-4"/>
                <w:w w:val="135"/>
                <w:sz w:val="18"/>
                <w:szCs w:val="18"/>
              </w:rPr>
              <w:t>endl</w:t>
            </w:r>
            <w:proofErr w:type="spellEnd"/>
            <w:r w:rsidRPr="0070218B">
              <w:rPr>
                <w:rFonts w:asciiTheme="minorEastAsia" w:hAnsiTheme="minorEastAsia" w:cs="Arial"/>
                <w:color w:val="231F20"/>
                <w:spacing w:val="-4"/>
                <w:w w:val="135"/>
                <w:sz w:val="18"/>
                <w:szCs w:val="18"/>
              </w:rPr>
              <w:t>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15"/>
                <w:sz w:val="18"/>
                <w:szCs w:val="18"/>
              </w:rPr>
              <w:t>//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2"/>
                <w:w w:val="115"/>
                <w:sz w:val="18"/>
                <w:szCs w:val="18"/>
              </w:rPr>
              <w:t>輸出「溫度</w:t>
            </w:r>
            <w:r w:rsidRPr="0070218B">
              <w:rPr>
                <w:rFonts w:asciiTheme="minorEastAsia" w:hAnsiTheme="minorEastAsia" w:cs="Lantinghei SC"/>
                <w:color w:val="231F20"/>
                <w:spacing w:val="-4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15"/>
                <w:sz w:val="18"/>
                <w:szCs w:val="18"/>
              </w:rPr>
              <w:t>25</w:t>
            </w:r>
            <w:r w:rsidRPr="0070218B">
              <w:rPr>
                <w:rFonts w:asciiTheme="minorEastAsia" w:hAnsiTheme="minorEastAsia" w:cs="Arial"/>
                <w:color w:val="231F20"/>
                <w:spacing w:val="-6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2"/>
                <w:w w:val="115"/>
                <w:sz w:val="18"/>
                <w:szCs w:val="18"/>
              </w:rPr>
              <w:t>度</w:t>
            </w:r>
            <w:r w:rsidRPr="0070218B">
              <w:rPr>
                <w:rFonts w:asciiTheme="minorEastAsia" w:hAnsiTheme="minorEastAsia" w:cs="Lantinghei SC"/>
                <w:color w:val="231F20"/>
                <w:spacing w:val="-10"/>
                <w:w w:val="115"/>
                <w:sz w:val="18"/>
                <w:szCs w:val="18"/>
              </w:rPr>
              <w:t>j</w:t>
            </w:r>
          </w:p>
        </w:tc>
        <w:tc>
          <w:tcPr>
            <w:tcW w:w="909" w:type="dxa"/>
            <w:tcBorders>
              <w:top w:val="none" w:sz="6" w:space="0" w:color="auto"/>
              <w:left w:val="single" w:sz="8" w:space="0" w:color="DB3324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rPr>
                <w:rFonts w:asciiTheme="minorEastAsia"/>
                <w:sz w:val="18"/>
                <w:szCs w:val="18"/>
              </w:rPr>
            </w:pP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/>
        </w:trPr>
        <w:tc>
          <w:tcPr>
            <w:tcW w:w="8233" w:type="dxa"/>
            <w:tcBorders>
              <w:top w:val="none" w:sz="6" w:space="0" w:color="auto"/>
              <w:left w:val="single" w:sz="8" w:space="0" w:color="DB3324"/>
              <w:bottom w:val="none" w:sz="6" w:space="0" w:color="auto"/>
              <w:right w:val="single" w:sz="8" w:space="0" w:color="DB3324"/>
            </w:tcBorders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spacing w:before="189"/>
              <w:ind w:left="64"/>
              <w:rPr>
                <w:rFonts w:asciiTheme="minorEastAsia" w:cs="Wawati SC"/>
                <w:color w:val="231F20"/>
                <w:spacing w:val="-2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z w:val="23"/>
                <w:szCs w:val="23"/>
              </w:rPr>
              <w:t>(3</w:t>
            </w:r>
            <w:r w:rsidRPr="0070218B">
              <w:rPr>
                <w:rFonts w:asciiTheme="minorEastAsia" w:hAnsiTheme="minorEastAsia"/>
                <w:color w:val="231F20"/>
                <w:spacing w:val="39"/>
                <w:sz w:val="23"/>
                <w:szCs w:val="23"/>
              </w:rPr>
              <w:t xml:space="preserve">)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3"/>
                <w:szCs w:val="23"/>
              </w:rPr>
              <w:t>輸出多個變數時：</w:t>
            </w:r>
          </w:p>
        </w:tc>
        <w:tc>
          <w:tcPr>
            <w:tcW w:w="909" w:type="dxa"/>
            <w:tcBorders>
              <w:top w:val="none" w:sz="6" w:space="0" w:color="auto"/>
              <w:left w:val="single" w:sz="8" w:space="0" w:color="DB3324"/>
              <w:bottom w:val="none" w:sz="6" w:space="0" w:color="auto"/>
              <w:right w:val="none" w:sz="6" w:space="0" w:color="auto"/>
            </w:tcBorders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rPr>
                <w:rFonts w:asciiTheme="minorEastAsia"/>
                <w:sz w:val="18"/>
                <w:szCs w:val="18"/>
              </w:rPr>
            </w:pP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33" w:type="dxa"/>
            <w:tcBorders>
              <w:top w:val="none" w:sz="6" w:space="0" w:color="auto"/>
              <w:left w:val="thickThinMediumGap" w:sz="6" w:space="0" w:color="00AEEF"/>
              <w:bottom w:val="none" w:sz="6" w:space="0" w:color="auto"/>
              <w:right w:val="single" w:sz="8" w:space="0" w:color="DB3324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tabs>
                <w:tab w:val="left" w:pos="5455"/>
              </w:tabs>
              <w:kinsoku w:val="0"/>
              <w:overflowPunct w:val="0"/>
              <w:spacing w:before="25" w:line="315" w:lineRule="exact"/>
              <w:ind w:left="147"/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30"/>
                <w:sz w:val="18"/>
                <w:szCs w:val="18"/>
              </w:rPr>
              <w:t>1.</w:t>
            </w:r>
            <w:r w:rsidRPr="0070218B">
              <w:rPr>
                <w:rFonts w:asciiTheme="minorEastAsia" w:hAnsiTheme="minorEastAsia" w:cs="Arial"/>
                <w:color w:val="231F20"/>
                <w:spacing w:val="69"/>
                <w:w w:val="17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75"/>
                <w:sz w:val="18"/>
                <w:szCs w:val="18"/>
              </w:rPr>
              <w:t>t</w:t>
            </w:r>
            <w:r w:rsidRPr="0070218B">
              <w:rPr>
                <w:rFonts w:asciiTheme="minorEastAsia" w:hAnsiTheme="minorEastAsia" w:cs="Arial"/>
                <w:color w:val="231F20"/>
                <w:spacing w:val="7"/>
                <w:w w:val="17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=</w:t>
            </w:r>
            <w:r w:rsidRPr="0070218B">
              <w:rPr>
                <w:rFonts w:asciiTheme="minorEastAsia" w:hAnsiTheme="minorEastAsia" w:cs="Arial"/>
                <w:color w:val="231F20"/>
                <w:spacing w:val="33"/>
                <w:w w:val="12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25"/>
                <w:sz w:val="18"/>
                <w:szCs w:val="18"/>
              </w:rPr>
              <w:t>25;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//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2"/>
                <w:w w:val="110"/>
                <w:sz w:val="18"/>
                <w:szCs w:val="18"/>
              </w:rPr>
              <w:t>指定變數</w:t>
            </w:r>
            <w:r w:rsidRPr="0070218B">
              <w:rPr>
                <w:rFonts w:asciiTheme="minorEastAsia" w:hAnsiTheme="minorEastAsia" w:cs="Lantinghei SC"/>
                <w:color w:val="231F20"/>
                <w:spacing w:val="-2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t</w:t>
            </w:r>
            <w:r w:rsidRPr="0070218B">
              <w:rPr>
                <w:rFonts w:asciiTheme="minorEastAsia" w:hAnsiTheme="minorEastAsia" w:cs="Arial"/>
                <w:color w:val="231F20"/>
                <w:spacing w:val="-9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3"/>
                <w:w w:val="110"/>
                <w:sz w:val="18"/>
                <w:szCs w:val="18"/>
              </w:rPr>
              <w:t>的恒為</w:t>
            </w:r>
            <w:r w:rsidRPr="0070218B">
              <w:rPr>
                <w:rFonts w:asciiTheme="minorEastAsia" w:hAnsiTheme="minorEastAsia" w:cs="Lantinghei SC"/>
                <w:color w:val="231F20"/>
                <w:spacing w:val="-3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  <w:t>25</w:t>
            </w:r>
          </w:p>
        </w:tc>
        <w:tc>
          <w:tcPr>
            <w:tcW w:w="909" w:type="dxa"/>
            <w:tcBorders>
              <w:top w:val="none" w:sz="6" w:space="0" w:color="auto"/>
              <w:left w:val="single" w:sz="8" w:space="0" w:color="DB3324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rPr>
                <w:rFonts w:asciiTheme="minorEastAsia"/>
                <w:sz w:val="18"/>
                <w:szCs w:val="18"/>
              </w:rPr>
            </w:pP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33" w:type="dxa"/>
            <w:tcBorders>
              <w:top w:val="none" w:sz="6" w:space="0" w:color="auto"/>
              <w:left w:val="thickThinMediumGap" w:sz="6" w:space="0" w:color="00AEEF"/>
              <w:bottom w:val="none" w:sz="6" w:space="0" w:color="auto"/>
              <w:right w:val="single" w:sz="8" w:space="0" w:color="DB3324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tabs>
                <w:tab w:val="left" w:pos="5470"/>
              </w:tabs>
              <w:kinsoku w:val="0"/>
              <w:overflowPunct w:val="0"/>
              <w:spacing w:before="25" w:line="315" w:lineRule="exact"/>
              <w:ind w:left="147"/>
              <w:rPr>
                <w:rFonts w:asciiTheme="minorEastAsia" w:hAnsiTheme="minorEastAsia" w:cs="Arial"/>
                <w:color w:val="231F20"/>
                <w:spacing w:val="-5"/>
                <w:w w:val="10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20"/>
                <w:sz w:val="18"/>
                <w:szCs w:val="18"/>
              </w:rPr>
              <w:t>2.</w:t>
            </w:r>
            <w:r w:rsidRPr="0070218B">
              <w:rPr>
                <w:rFonts w:asciiTheme="minorEastAsia" w:hAnsiTheme="minorEastAsia" w:cs="Arial"/>
                <w:color w:val="231F20"/>
                <w:spacing w:val="20"/>
                <w:w w:val="120"/>
                <w:sz w:val="18"/>
                <w:szCs w:val="18"/>
              </w:rPr>
              <w:t xml:space="preserve">  </w:t>
            </w:r>
            <w:r w:rsidRPr="0070218B">
              <w:rPr>
                <w:rFonts w:asciiTheme="minorEastAsia" w:hAnsiTheme="minorEastAsia" w:cs="Arial"/>
                <w:color w:val="231F20"/>
                <w:w w:val="120"/>
                <w:sz w:val="18"/>
                <w:szCs w:val="18"/>
              </w:rPr>
              <w:t>rh</w:t>
            </w:r>
            <w:r w:rsidRPr="0070218B">
              <w:rPr>
                <w:rFonts w:asciiTheme="minorEastAsia" w:hAnsiTheme="minorEastAsia" w:cs="Arial"/>
                <w:color w:val="231F20"/>
                <w:spacing w:val="38"/>
                <w:w w:val="12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=</w:t>
            </w:r>
            <w:r w:rsidRPr="0070218B">
              <w:rPr>
                <w:rFonts w:asciiTheme="minorEastAsia" w:hAnsiTheme="minorEastAsia" w:cs="Arial"/>
                <w:color w:val="231F20"/>
                <w:spacing w:val="39"/>
                <w:w w:val="12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20"/>
                <w:sz w:val="18"/>
                <w:szCs w:val="18"/>
              </w:rPr>
              <w:t>72;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//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2"/>
                <w:w w:val="105"/>
                <w:sz w:val="18"/>
                <w:szCs w:val="18"/>
              </w:rPr>
              <w:t>指定變數</w:t>
            </w:r>
            <w:r w:rsidRPr="0070218B">
              <w:rPr>
                <w:rFonts w:asciiTheme="minorEastAsia" w:hAnsiTheme="minorEastAsia" w:cs="Lantinghei SC"/>
                <w:color w:val="231F20"/>
                <w:spacing w:val="2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rh</w:t>
            </w:r>
            <w:r w:rsidRPr="0070218B">
              <w:rPr>
                <w:rFonts w:asciiTheme="minorEastAsia" w:hAnsiTheme="minorEastAsia" w:cs="Arial"/>
                <w:color w:val="231F20"/>
                <w:spacing w:val="9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2"/>
                <w:w w:val="105"/>
                <w:sz w:val="18"/>
                <w:szCs w:val="18"/>
              </w:rPr>
              <w:t>的恒為</w:t>
            </w:r>
            <w:r w:rsidRPr="0070218B">
              <w:rPr>
                <w:rFonts w:asciiTheme="minorEastAsia" w:hAnsiTheme="minorEastAsia" w:cs="Lantinghei SC"/>
                <w:color w:val="231F20"/>
                <w:spacing w:val="2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05"/>
                <w:sz w:val="18"/>
                <w:szCs w:val="18"/>
              </w:rPr>
              <w:t>72</w:t>
            </w:r>
          </w:p>
        </w:tc>
        <w:tc>
          <w:tcPr>
            <w:tcW w:w="909" w:type="dxa"/>
            <w:tcBorders>
              <w:top w:val="none" w:sz="6" w:space="0" w:color="auto"/>
              <w:left w:val="single" w:sz="8" w:space="0" w:color="DB3324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rPr>
                <w:rFonts w:asciiTheme="minorEastAsia"/>
                <w:sz w:val="18"/>
                <w:szCs w:val="18"/>
              </w:rPr>
            </w:pPr>
          </w:p>
        </w:tc>
      </w:tr>
      <w:tr w:rsidR="008B4329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8233" w:type="dxa"/>
            <w:tcBorders>
              <w:top w:val="none" w:sz="6" w:space="0" w:color="auto"/>
              <w:left w:val="thickThinMediumGap" w:sz="6" w:space="0" w:color="00AEEF"/>
              <w:bottom w:val="single" w:sz="8" w:space="0" w:color="DB3324"/>
              <w:right w:val="single" w:sz="8" w:space="0" w:color="DB3324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tabs>
                <w:tab w:val="left" w:pos="5460"/>
              </w:tabs>
              <w:kinsoku w:val="0"/>
              <w:overflowPunct w:val="0"/>
              <w:spacing w:before="25"/>
              <w:ind w:left="147"/>
              <w:rPr>
                <w:rFonts w:asciiTheme="minorEastAsia" w:hAnsiTheme="minorEastAsia" w:cs="Lantinghei SC"/>
                <w:color w:val="231F20"/>
                <w:spacing w:val="-4"/>
                <w:w w:val="392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3.</w:t>
            </w:r>
            <w:r w:rsidRPr="0070218B">
              <w:rPr>
                <w:rFonts w:asciiTheme="minorEastAsia" w:hAnsiTheme="minorEastAsia" w:cs="Arial"/>
                <w:color w:val="231F20"/>
                <w:spacing w:val="63"/>
                <w:w w:val="115"/>
                <w:sz w:val="18"/>
                <w:szCs w:val="18"/>
              </w:rPr>
              <w:t xml:space="preserve"> </w:t>
            </w:r>
            <w:proofErr w:type="spellStart"/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cout</w:t>
            </w:r>
            <w:proofErr w:type="spellEnd"/>
            <w:r w:rsidRPr="0070218B">
              <w:rPr>
                <w:rFonts w:asciiTheme="minorEastAsia" w:hAnsiTheme="minorEastAsia" w:cs="Arial"/>
                <w:color w:val="231F20"/>
                <w:spacing w:val="17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&lt;&lt;</w:t>
            </w:r>
            <w:r w:rsidRPr="0070218B">
              <w:rPr>
                <w:rFonts w:asciiTheme="minorEastAsia" w:hAnsiTheme="minorEastAsia" w:cs="Arial"/>
                <w:color w:val="231F20"/>
                <w:spacing w:val="9"/>
                <w:w w:val="13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30"/>
                <w:sz w:val="18"/>
                <w:szCs w:val="18"/>
              </w:rPr>
              <w:t>"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15"/>
                <w:sz w:val="18"/>
                <w:szCs w:val="18"/>
              </w:rPr>
              <w:t>溫度</w:t>
            </w:r>
            <w:r w:rsidRPr="0070218B">
              <w:rPr>
                <w:rFonts w:asciiTheme="minorEastAsia" w:hAnsiTheme="minorEastAsia" w:cs="Arial"/>
                <w:color w:val="231F20"/>
                <w:w w:val="130"/>
                <w:sz w:val="18"/>
                <w:szCs w:val="18"/>
              </w:rPr>
              <w:t>"</w:t>
            </w:r>
            <w:r w:rsidRPr="0070218B">
              <w:rPr>
                <w:rFonts w:asciiTheme="minorEastAsia" w:hAnsiTheme="minorEastAsia" w:cs="Arial"/>
                <w:color w:val="231F20"/>
                <w:spacing w:val="7"/>
                <w:w w:val="13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&lt;&lt;</w:t>
            </w:r>
            <w:r w:rsidRPr="0070218B">
              <w:rPr>
                <w:rFonts w:asciiTheme="minorEastAsia" w:hAnsiTheme="minorEastAsia" w:cs="Arial"/>
                <w:color w:val="231F20"/>
                <w:spacing w:val="-13"/>
                <w:w w:val="17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75"/>
                <w:sz w:val="18"/>
                <w:szCs w:val="18"/>
              </w:rPr>
              <w:t>t</w:t>
            </w:r>
            <w:r w:rsidRPr="0070218B">
              <w:rPr>
                <w:rFonts w:asciiTheme="minorEastAsia" w:hAnsiTheme="minorEastAsia" w:cs="Arial"/>
                <w:color w:val="231F20"/>
                <w:spacing w:val="-13"/>
                <w:w w:val="17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&lt;&lt;</w:t>
            </w:r>
            <w:r w:rsidRPr="0070218B">
              <w:rPr>
                <w:rFonts w:asciiTheme="minorEastAsia" w:hAnsiTheme="minorEastAsia" w:cs="Arial"/>
                <w:color w:val="231F20"/>
                <w:spacing w:val="9"/>
                <w:w w:val="13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30"/>
                <w:sz w:val="18"/>
                <w:szCs w:val="18"/>
              </w:rPr>
              <w:t>"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15"/>
                <w:sz w:val="18"/>
                <w:szCs w:val="18"/>
              </w:rPr>
              <w:t>度</w:t>
            </w:r>
            <w:r w:rsidRPr="0070218B">
              <w:rPr>
                <w:rFonts w:asciiTheme="minorEastAsia" w:hAnsiTheme="minorEastAsia" w:cs="Lantinghei SC" w:hint="eastAsia"/>
                <w:smallCaps/>
                <w:color w:val="231F20"/>
                <w:w w:val="115"/>
                <w:sz w:val="18"/>
                <w:szCs w:val="18"/>
              </w:rPr>
              <w:t>，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15"/>
                <w:sz w:val="18"/>
                <w:szCs w:val="18"/>
              </w:rPr>
              <w:t>濕度</w:t>
            </w:r>
            <w:r w:rsidRPr="0070218B">
              <w:rPr>
                <w:rFonts w:asciiTheme="minorEastAsia" w:hAnsiTheme="minorEastAsia" w:cs="Arial"/>
                <w:color w:val="231F20"/>
                <w:w w:val="130"/>
                <w:sz w:val="18"/>
                <w:szCs w:val="18"/>
              </w:rPr>
              <w:t>"</w:t>
            </w:r>
            <w:r w:rsidRPr="0070218B">
              <w:rPr>
                <w:rFonts w:asciiTheme="minorEastAsia" w:hAnsiTheme="minorEastAsia" w:cs="Arial"/>
                <w:color w:val="231F20"/>
                <w:spacing w:val="9"/>
                <w:w w:val="13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&lt;&lt;</w:t>
            </w:r>
            <w:r w:rsidRPr="0070218B">
              <w:rPr>
                <w:rFonts w:asciiTheme="minorEastAsia" w:hAnsiTheme="minorEastAsia" w:cs="Arial"/>
                <w:color w:val="231F20"/>
                <w:spacing w:val="17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rh</w:t>
            </w:r>
            <w:r w:rsidRPr="0070218B">
              <w:rPr>
                <w:rFonts w:asciiTheme="minorEastAsia" w:hAnsiTheme="minorEastAsia" w:cs="Arial"/>
                <w:color w:val="231F20"/>
                <w:spacing w:val="17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&lt;&lt;</w:t>
            </w:r>
            <w:r w:rsidRPr="0070218B">
              <w:rPr>
                <w:rFonts w:asciiTheme="minorEastAsia" w:hAnsiTheme="minorEastAsia" w:cs="Arial"/>
                <w:color w:val="231F20"/>
                <w:spacing w:val="16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"%"</w:t>
            </w:r>
            <w:r w:rsidRPr="0070218B">
              <w:rPr>
                <w:rFonts w:asciiTheme="minorEastAsia" w:hAnsiTheme="minorEastAsia" w:cs="Arial"/>
                <w:color w:val="231F20"/>
                <w:spacing w:val="-13"/>
                <w:w w:val="17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10"/>
                <w:w w:val="175"/>
                <w:sz w:val="18"/>
                <w:szCs w:val="18"/>
              </w:rPr>
              <w:t>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//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05"/>
                <w:sz w:val="18"/>
                <w:szCs w:val="18"/>
              </w:rPr>
              <w:t>輸出「溫度</w:t>
            </w:r>
            <w:r w:rsidRPr="0070218B">
              <w:rPr>
                <w:rFonts w:asciiTheme="minorEastAsia" w:hAnsiTheme="minorEastAsia" w:cs="Lantinghei SC"/>
                <w:color w:val="231F20"/>
                <w:spacing w:val="28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25</w:t>
            </w:r>
            <w:r w:rsidRPr="0070218B">
              <w:rPr>
                <w:rFonts w:asciiTheme="minorEastAsia" w:hAnsiTheme="minorEastAsia" w:cs="Arial"/>
                <w:color w:val="231F20"/>
                <w:spacing w:val="25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05"/>
                <w:sz w:val="18"/>
                <w:szCs w:val="18"/>
              </w:rPr>
              <w:t>度</w:t>
            </w:r>
            <w:r w:rsidRPr="0070218B">
              <w:rPr>
                <w:rFonts w:asciiTheme="minorEastAsia" w:hAnsiTheme="minorEastAsia" w:cs="Lantinghei SC" w:hint="eastAsia"/>
                <w:smallCaps/>
                <w:color w:val="231F20"/>
                <w:w w:val="105"/>
                <w:sz w:val="18"/>
                <w:szCs w:val="18"/>
              </w:rPr>
              <w:t>，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05"/>
                <w:sz w:val="18"/>
                <w:szCs w:val="18"/>
              </w:rPr>
              <w:t>濕度</w:t>
            </w:r>
            <w:r w:rsidRPr="0070218B">
              <w:rPr>
                <w:rFonts w:asciiTheme="minorEastAsia" w:hAnsiTheme="minorEastAsia" w:cs="Lantinghei SC"/>
                <w:color w:val="231F20"/>
                <w:spacing w:val="27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4"/>
                <w:w w:val="9"/>
                <w:sz w:val="18"/>
                <w:szCs w:val="18"/>
              </w:rPr>
              <w:t>72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9"/>
                <w:sz w:val="18"/>
                <w:szCs w:val="18"/>
              </w:rPr>
              <w:t>%</w:t>
            </w:r>
            <w:r w:rsidRPr="0070218B">
              <w:rPr>
                <w:rFonts w:asciiTheme="minorEastAsia" w:hAnsiTheme="minorEastAsia" w:cs="Lantinghei SC"/>
                <w:color w:val="231F20"/>
                <w:spacing w:val="-4"/>
                <w:w w:val="392"/>
                <w:sz w:val="18"/>
                <w:szCs w:val="18"/>
              </w:rPr>
              <w:t>j</w:t>
            </w:r>
          </w:p>
        </w:tc>
        <w:tc>
          <w:tcPr>
            <w:tcW w:w="909" w:type="dxa"/>
            <w:tcBorders>
              <w:top w:val="none" w:sz="6" w:space="0" w:color="auto"/>
              <w:left w:val="single" w:sz="8" w:space="0" w:color="DB3324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8B4329" w:rsidRPr="0070218B" w:rsidRDefault="008B4329" w:rsidP="00236DB1">
            <w:pPr>
              <w:pStyle w:val="TableParagraph"/>
              <w:kinsoku w:val="0"/>
              <w:overflowPunct w:val="0"/>
              <w:rPr>
                <w:rFonts w:asciiTheme="minorEastAsia"/>
                <w:sz w:val="18"/>
                <w:szCs w:val="18"/>
              </w:rPr>
            </w:pPr>
          </w:p>
        </w:tc>
      </w:tr>
    </w:tbl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395"/>
        <w:rPr>
          <w:rFonts w:asciiTheme="minorEastAsia" w:cs="Wawati SC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1076"/>
        </w:tabs>
        <w:kinsoku w:val="0"/>
        <w:overflowPunct w:val="0"/>
        <w:ind w:left="1076" w:hanging="343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1076"/>
        </w:tabs>
        <w:kinsoku w:val="0"/>
        <w:overflowPunct w:val="0"/>
        <w:ind w:left="1076" w:hanging="343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  <w:sectPr w:rsidR="008B4329" w:rsidRPr="0070218B">
          <w:pgSz w:w="11910" w:h="16840"/>
          <w:pgMar w:top="300" w:right="425" w:bottom="0" w:left="0" w:header="720" w:footer="720" w:gutter="0"/>
          <w:cols w:space="720"/>
          <w:noEndnote/>
        </w:sectPr>
      </w:pPr>
    </w:p>
    <w:p w:rsidR="008B4329" w:rsidRPr="0070218B" w:rsidRDefault="008B4329" w:rsidP="008B4329">
      <w:pPr>
        <w:pStyle w:val="ae"/>
        <w:kinsoku w:val="0"/>
        <w:overflowPunct w:val="0"/>
        <w:spacing w:before="30"/>
        <w:ind w:right="491"/>
        <w:jc w:val="right"/>
        <w:rPr>
          <w:rFonts w:asciiTheme="minorEastAsia" w:cs="Lantinghei SC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231F20"/>
          <w:sz w:val="20"/>
          <w:szCs w:val="20"/>
        </w:rPr>
        <w:lastRenderedPageBreak/>
        <w:t>Chapter</w:t>
      </w:r>
      <w:r w:rsidRPr="0070218B">
        <w:rPr>
          <w:rFonts w:asciiTheme="minorEastAsia" w:hAnsiTheme="minorEastAsia" w:cs="Arial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231F20"/>
          <w:sz w:val="20"/>
          <w:szCs w:val="20"/>
        </w:rPr>
        <w:t>2</w:t>
      </w:r>
      <w:r w:rsidRPr="0070218B">
        <w:rPr>
          <w:rFonts w:asciiTheme="minorEastAsia" w:hAnsiTheme="minorEastAsia" w:cs="Arial"/>
          <w:color w:val="231F20"/>
          <w:spacing w:val="42"/>
          <w:sz w:val="20"/>
          <w:szCs w:val="20"/>
        </w:rPr>
        <w:t xml:space="preserve">  </w:t>
      </w:r>
      <w:r w:rsidRPr="0070218B">
        <w:rPr>
          <w:rFonts w:asciiTheme="minorEastAsia" w:hAnsiTheme="minorEastAsia" w:cs="Lantinghei SC" w:hint="eastAsia"/>
          <w:color w:val="231F20"/>
          <w:spacing w:val="-2"/>
          <w:sz w:val="20"/>
          <w:szCs w:val="20"/>
        </w:rPr>
        <w:t>變數與常數</w:t>
      </w:r>
    </w:p>
    <w:p w:rsidR="008B4329" w:rsidRPr="0070218B" w:rsidRDefault="008B4329" w:rsidP="008B4329">
      <w:pPr>
        <w:pStyle w:val="ae"/>
        <w:kinsoku w:val="0"/>
        <w:overflowPunct w:val="0"/>
        <w:spacing w:before="136"/>
        <w:rPr>
          <w:rFonts w:asciiTheme="minorEastAsia" w:cs="Lantinghei SC"/>
        </w:rPr>
      </w:pPr>
    </w:p>
    <w:p w:rsidR="008B4329" w:rsidRPr="0070218B" w:rsidRDefault="008B4329" w:rsidP="008B4329">
      <w:pPr>
        <w:pStyle w:val="a9"/>
        <w:numPr>
          <w:ilvl w:val="0"/>
          <w:numId w:val="213"/>
        </w:numPr>
        <w:tabs>
          <w:tab w:val="left" w:pos="1486"/>
        </w:tabs>
        <w:kinsoku w:val="0"/>
        <w:overflowPunct w:val="0"/>
        <w:ind w:left="1486" w:hanging="356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proofErr w:type="spellStart"/>
      <w:r w:rsidRPr="0070218B">
        <w:rPr>
          <w:rFonts w:asciiTheme="minorEastAsia" w:hAnsiTheme="minorEastAsia"/>
          <w:color w:val="231F20"/>
          <w:sz w:val="23"/>
          <w:szCs w:val="23"/>
        </w:rPr>
        <w:t>cin</w:t>
      </w:r>
      <w:proofErr w:type="spellEnd"/>
      <w:r w:rsidRPr="0070218B">
        <w:rPr>
          <w:rFonts w:asciiTheme="minorEastAsia" w:hAnsiTheme="minorEastAsia"/>
          <w:color w:val="231F20"/>
          <w:spacing w:val="56"/>
          <w:w w:val="150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物件，可輸入任意資料：</w:t>
      </w:r>
    </w:p>
    <w:p w:rsidR="008B4329" w:rsidRPr="0070218B" w:rsidRDefault="008B4329" w:rsidP="008B4329">
      <w:pPr>
        <w:pStyle w:val="a9"/>
        <w:numPr>
          <w:ilvl w:val="1"/>
          <w:numId w:val="213"/>
        </w:numPr>
        <w:tabs>
          <w:tab w:val="left" w:pos="1840"/>
        </w:tabs>
        <w:kinsoku w:val="0"/>
        <w:overflowPunct w:val="0"/>
        <w:spacing w:before="31"/>
        <w:ind w:left="1840" w:hanging="354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使用「</w:t>
      </w:r>
      <w:r w:rsidRPr="0070218B">
        <w:rPr>
          <w:rFonts w:asciiTheme="minorEastAsia" w:hAnsiTheme="minorEastAsia"/>
          <w:color w:val="231F20"/>
          <w:sz w:val="23"/>
          <w:szCs w:val="23"/>
        </w:rPr>
        <w:t>&gt;&gt;j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輸入一個整數。</w:t>
      </w:r>
    </w:p>
    <w:p w:rsidR="008B4329" w:rsidRPr="0070218B" w:rsidRDefault="008B4329" w:rsidP="008B4329">
      <w:pPr>
        <w:pStyle w:val="ae"/>
        <w:kinsoku w:val="0"/>
        <w:overflowPunct w:val="0"/>
        <w:spacing w:before="5"/>
        <w:rPr>
          <w:rFonts w:asciiTheme="minorEastAsia" w:cs="Wawati SC"/>
          <w:sz w:val="5"/>
          <w:szCs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7936" behindDoc="0" locked="0" layoutInCell="0" allowOverlap="1" wp14:anchorId="00F1D59C" wp14:editId="589C6C15">
                <wp:simplePos x="0" y="0"/>
                <wp:positionH relativeFrom="page">
                  <wp:posOffset>920750</wp:posOffset>
                </wp:positionH>
                <wp:positionV relativeFrom="paragraph">
                  <wp:posOffset>76200</wp:posOffset>
                </wp:positionV>
                <wp:extent cx="5789930" cy="228600"/>
                <wp:effectExtent l="0" t="0" r="0" b="0"/>
                <wp:wrapTopAndBottom/>
                <wp:docPr id="600289676" name="Group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9930" cy="228600"/>
                          <a:chOff x="1450" y="120"/>
                          <a:chExt cx="9118" cy="360"/>
                        </a:xfrm>
                      </wpg:grpSpPr>
                      <wps:wsp>
                        <wps:cNvPr id="707988551" name="Freeform 1034"/>
                        <wps:cNvSpPr>
                          <a:spLocks/>
                        </wps:cNvSpPr>
                        <wps:spPr bwMode="auto">
                          <a:xfrm>
                            <a:off x="1480" y="120"/>
                            <a:ext cx="9088" cy="360"/>
                          </a:xfrm>
                          <a:custGeom>
                            <a:avLst/>
                            <a:gdLst>
                              <a:gd name="T0" fmla="*/ 9087 w 9088"/>
                              <a:gd name="T1" fmla="*/ 0 h 360"/>
                              <a:gd name="T2" fmla="*/ 0 w 9088"/>
                              <a:gd name="T3" fmla="*/ 0 h 360"/>
                              <a:gd name="T4" fmla="*/ 0 w 9088"/>
                              <a:gd name="T5" fmla="*/ 360 h 360"/>
                              <a:gd name="T6" fmla="*/ 9087 w 9088"/>
                              <a:gd name="T7" fmla="*/ 360 h 360"/>
                              <a:gd name="T8" fmla="*/ 9087 w 9088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88" h="360">
                                <a:moveTo>
                                  <a:pt x="9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9087" y="360"/>
                                </a:lnTo>
                                <a:lnTo>
                                  <a:pt x="9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5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172523" name="Freeform 1035"/>
                        <wps:cNvSpPr>
                          <a:spLocks/>
                        </wps:cNvSpPr>
                        <wps:spPr bwMode="auto">
                          <a:xfrm>
                            <a:off x="1450" y="120"/>
                            <a:ext cx="30" cy="360"/>
                          </a:xfrm>
                          <a:custGeom>
                            <a:avLst/>
                            <a:gdLst>
                              <a:gd name="T0" fmla="*/ 30 w 30"/>
                              <a:gd name="T1" fmla="*/ 0 h 360"/>
                              <a:gd name="T2" fmla="*/ 0 w 30"/>
                              <a:gd name="T3" fmla="*/ 0 h 360"/>
                              <a:gd name="T4" fmla="*/ 0 w 30"/>
                              <a:gd name="T5" fmla="*/ 360 h 360"/>
                              <a:gd name="T6" fmla="*/ 30 w 30"/>
                              <a:gd name="T7" fmla="*/ 360 h 360"/>
                              <a:gd name="T8" fmla="*/ 30 w 30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6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30" y="360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580503" name="Text Box 1036"/>
                        <wps:cNvSpPr txBox="1">
                          <a:spLocks/>
                        </wps:cNvSpPr>
                        <wps:spPr bwMode="auto">
                          <a:xfrm>
                            <a:off x="1481" y="120"/>
                            <a:ext cx="908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tabs>
                                  <w:tab w:val="left" w:pos="4465"/>
                                </w:tabs>
                                <w:kinsoku w:val="0"/>
                                <w:overflowPunct w:val="0"/>
                                <w:spacing w:before="25"/>
                                <w:ind w:left="109"/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-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29"/>
                                  <w:w w:val="115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50"/>
                                  <w:w w:val="11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&gt;&gt;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51"/>
                                  <w:w w:val="1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4"/>
                                  <w:w w:val="110"/>
                                  <w:sz w:val="18"/>
                                  <w:szCs w:val="18"/>
                                </w:rPr>
                                <w:t>age;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z w:val="18"/>
                                  <w:szCs w:val="18"/>
                                </w:rPr>
                                <w:tab/>
                                <w:t>//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3"/>
                                  <w:sz w:val="18"/>
                                  <w:szCs w:val="18"/>
                                </w:rPr>
                                <w:t>輸入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3"/>
                                  <w:sz w:val="18"/>
                                  <w:szCs w:val="18"/>
                                </w:rPr>
                                <w:t>—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3"/>
                                  <w:sz w:val="18"/>
                                  <w:szCs w:val="18"/>
                                </w:rPr>
                                <w:t>個整數恒，存入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z w:val="18"/>
                                  <w:szCs w:val="18"/>
                                </w:rPr>
                                <w:t>age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37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-5"/>
                                  <w:sz w:val="18"/>
                                  <w:szCs w:val="18"/>
                                </w:rPr>
                                <w:t>變數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1D59C" id="Group 1033" o:spid="_x0000_s1168" style="position:absolute;margin-left:72.5pt;margin-top:6pt;width:455.9pt;height:18pt;z-index:251687936;mso-wrap-distance-left:0;mso-wrap-distance-right:0;mso-position-horizontal-relative:page;mso-position-vertical-relative:text" coordorigin="1450,120" coordsize="9118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" o:allowincell="f">
                <v:shape id="Freeform 1034" o:spid="_x0000_s1169" style="position:absolute;left:1480;top:120;width:9088;height:360;visibility:visible;mso-wrap-style:square;v-text-anchor:top" coordsize="908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" path="m9087,l,,,360r9087,l9087,xe" fillcolor="#e7f5f7" stroked="f">
                  <v:path arrowok="t" o:connecttype="custom" o:connectlocs="9087,0;0,0;0,360;9087,360;9087,0" o:connectangles="0,0,0,0,0"/>
                </v:shape>
                <v:shape id="Freeform 1035" o:spid="_x0000_s1170" style="position:absolute;left:1450;top:120;width:30;height:360;visibility:visible;mso-wrap-style:square;v-text-anchor:top" coordsize="3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" path="m30,l,,,360r30,l30,xe" fillcolor="#00aeef" stroked="f">
                  <v:path arrowok="t" o:connecttype="custom" o:connectlocs="30,0;0,0;0,360;30,360;30,0" o:connectangles="0,0,0,0,0"/>
                </v:shape>
                <v:shape id="Text Box 1036" o:spid="_x0000_s1171" type="#_x0000_t202" style="position:absolute;left:1481;top:120;width:9088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tabs>
                            <w:tab w:val="left" w:pos="4465"/>
                          </w:tabs>
                          <w:kinsoku w:val="0"/>
                          <w:overflowPunct w:val="0"/>
                          <w:spacing w:before="25"/>
                          <w:ind w:left="109"/>
                          <w:rPr>
                            <w:rFonts w:ascii="Lantinghei SC" w:eastAsia="Lantinghei SC" w:hAnsi="Arial" w:cs="Lantinghei SC"/>
                            <w:color w:val="231F20"/>
                            <w:spacing w:val="-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10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29"/>
                            <w:w w:val="115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31F20"/>
                            <w:w w:val="115"/>
                            <w:sz w:val="18"/>
                            <w:szCs w:val="18"/>
                          </w:rPr>
                          <w:t>cin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31F20"/>
                            <w:spacing w:val="50"/>
                            <w:w w:val="1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10"/>
                            <w:sz w:val="18"/>
                            <w:szCs w:val="18"/>
                          </w:rPr>
                          <w:t>&gt;&gt;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51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4"/>
                            <w:w w:val="110"/>
                            <w:sz w:val="18"/>
                            <w:szCs w:val="18"/>
                          </w:rPr>
                          <w:t>age;</w:t>
                        </w:r>
                        <w:r>
                          <w:rPr>
                            <w:rFonts w:ascii="Arial" w:hAnsi="Arial" w:cs="Arial"/>
                            <w:color w:val="231F20"/>
                            <w:sz w:val="18"/>
                            <w:szCs w:val="18"/>
                          </w:rPr>
                          <w:tab/>
                          <w:t>//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3"/>
                            <w:sz w:val="18"/>
                            <w:szCs w:val="18"/>
                          </w:rPr>
                          <w:t>輸入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3"/>
                            <w:sz w:val="18"/>
                            <w:szCs w:val="18"/>
                          </w:rPr>
                          <w:t>—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3"/>
                            <w:sz w:val="18"/>
                            <w:szCs w:val="18"/>
                          </w:rPr>
                          <w:t>個整數恒，存入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z w:val="18"/>
                            <w:szCs w:val="18"/>
                          </w:rPr>
                          <w:t>age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3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-5"/>
                            <w:sz w:val="18"/>
                            <w:szCs w:val="18"/>
                          </w:rPr>
                          <w:t>變數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B4329" w:rsidRPr="0070218B" w:rsidRDefault="008B4329" w:rsidP="008B4329">
      <w:pPr>
        <w:pStyle w:val="a9"/>
        <w:numPr>
          <w:ilvl w:val="1"/>
          <w:numId w:val="213"/>
        </w:numPr>
        <w:tabs>
          <w:tab w:val="left" w:pos="1840"/>
        </w:tabs>
        <w:kinsoku w:val="0"/>
        <w:overflowPunct w:val="0"/>
        <w:spacing w:before="189"/>
        <w:ind w:left="1840" w:hanging="354"/>
        <w:contextualSpacing w:val="0"/>
        <w:rPr>
          <w:rFonts w:asciiTheme="minorEastAsia" w:hAnsiTheme="minorEastAsia"/>
          <w:color w:val="231F20"/>
          <w:spacing w:val="-4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輸入多個整數，使用多個「</w:t>
      </w:r>
      <w:r w:rsidRPr="0070218B">
        <w:rPr>
          <w:rFonts w:asciiTheme="minorEastAsia" w:hAnsiTheme="minorEastAsia"/>
          <w:color w:val="231F20"/>
          <w:sz w:val="23"/>
          <w:szCs w:val="23"/>
        </w:rPr>
        <w:t>&gt;&gt;j</w:t>
      </w:r>
      <w:r w:rsidRPr="0070218B">
        <w:rPr>
          <w:rFonts w:asciiTheme="minorEastAsia" w:hAnsiTheme="minorEastAsia" w:hint="eastAsia"/>
          <w:color w:val="231F20"/>
          <w:spacing w:val="-4"/>
          <w:sz w:val="23"/>
          <w:szCs w:val="23"/>
        </w:rPr>
        <w:t>串接。</w:t>
      </w:r>
    </w:p>
    <w:p w:rsidR="008B4329" w:rsidRPr="0070218B" w:rsidRDefault="008B4329" w:rsidP="008B4329">
      <w:pPr>
        <w:pStyle w:val="ae"/>
        <w:kinsoku w:val="0"/>
        <w:overflowPunct w:val="0"/>
        <w:spacing w:before="5"/>
        <w:rPr>
          <w:rFonts w:asciiTheme="minorEastAsia" w:cs="Wawati SC"/>
          <w:sz w:val="5"/>
          <w:szCs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8960" behindDoc="0" locked="0" layoutInCell="0" allowOverlap="1" wp14:anchorId="03EB3421" wp14:editId="713B9467">
                <wp:simplePos x="0" y="0"/>
                <wp:positionH relativeFrom="page">
                  <wp:posOffset>920750</wp:posOffset>
                </wp:positionH>
                <wp:positionV relativeFrom="paragraph">
                  <wp:posOffset>76200</wp:posOffset>
                </wp:positionV>
                <wp:extent cx="5789930" cy="228600"/>
                <wp:effectExtent l="0" t="0" r="0" b="0"/>
                <wp:wrapTopAndBottom/>
                <wp:docPr id="1960101284" name="Group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9930" cy="228600"/>
                          <a:chOff x="1450" y="120"/>
                          <a:chExt cx="9118" cy="360"/>
                        </a:xfrm>
                      </wpg:grpSpPr>
                      <wps:wsp>
                        <wps:cNvPr id="2019856723" name="Freeform 1038"/>
                        <wps:cNvSpPr>
                          <a:spLocks/>
                        </wps:cNvSpPr>
                        <wps:spPr bwMode="auto">
                          <a:xfrm>
                            <a:off x="1480" y="120"/>
                            <a:ext cx="9088" cy="360"/>
                          </a:xfrm>
                          <a:custGeom>
                            <a:avLst/>
                            <a:gdLst>
                              <a:gd name="T0" fmla="*/ 9087 w 9088"/>
                              <a:gd name="T1" fmla="*/ 0 h 360"/>
                              <a:gd name="T2" fmla="*/ 0 w 9088"/>
                              <a:gd name="T3" fmla="*/ 0 h 360"/>
                              <a:gd name="T4" fmla="*/ 0 w 9088"/>
                              <a:gd name="T5" fmla="*/ 360 h 360"/>
                              <a:gd name="T6" fmla="*/ 9087 w 9088"/>
                              <a:gd name="T7" fmla="*/ 360 h 360"/>
                              <a:gd name="T8" fmla="*/ 9087 w 9088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88" h="360">
                                <a:moveTo>
                                  <a:pt x="9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9087" y="360"/>
                                </a:lnTo>
                                <a:lnTo>
                                  <a:pt x="9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5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44418" name="Freeform 1039"/>
                        <wps:cNvSpPr>
                          <a:spLocks/>
                        </wps:cNvSpPr>
                        <wps:spPr bwMode="auto">
                          <a:xfrm>
                            <a:off x="1450" y="120"/>
                            <a:ext cx="30" cy="360"/>
                          </a:xfrm>
                          <a:custGeom>
                            <a:avLst/>
                            <a:gdLst>
                              <a:gd name="T0" fmla="*/ 30 w 30"/>
                              <a:gd name="T1" fmla="*/ 0 h 360"/>
                              <a:gd name="T2" fmla="*/ 0 w 30"/>
                              <a:gd name="T3" fmla="*/ 0 h 360"/>
                              <a:gd name="T4" fmla="*/ 0 w 30"/>
                              <a:gd name="T5" fmla="*/ 360 h 360"/>
                              <a:gd name="T6" fmla="*/ 30 w 30"/>
                              <a:gd name="T7" fmla="*/ 360 h 360"/>
                              <a:gd name="T8" fmla="*/ 30 w 30"/>
                              <a:gd name="T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36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30" y="360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541953" name="Text Box 1040"/>
                        <wps:cNvSpPr txBox="1">
                          <a:spLocks/>
                        </wps:cNvSpPr>
                        <wps:spPr bwMode="auto">
                          <a:xfrm>
                            <a:off x="1481" y="121"/>
                            <a:ext cx="908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tabs>
                                  <w:tab w:val="left" w:pos="4466"/>
                                </w:tabs>
                                <w:kinsoku w:val="0"/>
                                <w:overflowPunct w:val="0"/>
                                <w:spacing w:before="25"/>
                                <w:ind w:left="109"/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-5"/>
                                  <w:w w:val="10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120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77"/>
                                  <w:w w:val="15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231F20"/>
                                  <w:w w:val="120"/>
                                  <w:sz w:val="18"/>
                                  <w:szCs w:val="18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33"/>
                                  <w:w w:val="1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&gt;&gt;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33"/>
                                  <w:w w:val="1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20"/>
                                  <w:sz w:val="18"/>
                                  <w:szCs w:val="18"/>
                                </w:rPr>
                                <w:t>height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31"/>
                                  <w:w w:val="1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&gt;&gt;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33"/>
                                  <w:w w:val="1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-2"/>
                                  <w:w w:val="120"/>
                                  <w:sz w:val="18"/>
                                  <w:szCs w:val="18"/>
                                </w:rPr>
                                <w:t>weight;</w:t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231F20"/>
                                  <w:w w:val="105"/>
                                  <w:sz w:val="18"/>
                                  <w:szCs w:val="18"/>
                                </w:rPr>
                                <w:t>//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w w:val="105"/>
                                  <w:sz w:val="18"/>
                                  <w:szCs w:val="18"/>
                                </w:rPr>
                                <w:t>輸入兩個整數，分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w w:val="105"/>
                                  <w:sz w:val="18"/>
                                  <w:szCs w:val="18"/>
                                </w:rPr>
                                <w:t>�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22"/>
                                  <w:w w:val="105"/>
                                  <w:sz w:val="18"/>
                                  <w:szCs w:val="18"/>
                                </w:rPr>
                                <w:t>存入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w w:val="105"/>
                                  <w:sz w:val="18"/>
                                  <w:szCs w:val="18"/>
                                </w:rPr>
                                <w:t>height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19"/>
                                  <w:w w:val="10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11"/>
                                  <w:w w:val="105"/>
                                  <w:sz w:val="18"/>
                                  <w:szCs w:val="18"/>
                                </w:rPr>
                                <w:t>和</w:t>
                              </w:r>
                              <w:r>
                                <w:rPr>
                                  <w:rFonts w:ascii="Lantinghei SC" w:eastAsia="Lantinghei SC" w:hAnsi="Arial" w:cs="Lantinghei SC"/>
                                  <w:color w:val="231F20"/>
                                  <w:spacing w:val="11"/>
                                  <w:w w:val="10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w w:val="105"/>
                                  <w:sz w:val="18"/>
                                  <w:szCs w:val="18"/>
                                </w:rPr>
                                <w:t>weight</w:t>
                              </w:r>
                              <w:r>
                                <w:rPr>
                                  <w:rFonts w:ascii="Arial" w:eastAsia="Lantinghei SC" w:hAnsi="Arial" w:cs="Arial"/>
                                  <w:color w:val="231F20"/>
                                  <w:spacing w:val="20"/>
                                  <w:w w:val="10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ntinghei SC" w:eastAsia="Lantinghei SC" w:hAnsi="Arial" w:cs="Lantinghei SC" w:hint="eastAsia"/>
                                  <w:color w:val="231F20"/>
                                  <w:spacing w:val="-5"/>
                                  <w:w w:val="105"/>
                                  <w:sz w:val="18"/>
                                  <w:szCs w:val="18"/>
                                </w:rPr>
                                <w:t>變數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B3421" id="Group 1037" o:spid="_x0000_s1172" style="position:absolute;margin-left:72.5pt;margin-top:6pt;width:455.9pt;height:18pt;z-index:251688960;mso-wrap-distance-left:0;mso-wrap-distance-right:0;mso-position-horizontal-relative:page;mso-position-vertical-relative:text" coordorigin="1450,120" coordsize="9118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" o:allowincell="f">
                <v:shape id="Freeform 1038" o:spid="_x0000_s1173" style="position:absolute;left:1480;top:120;width:9088;height:360;visibility:visible;mso-wrap-style:square;v-text-anchor:top" coordsize="908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" path="m9087,l,,,360r9087,l9087,xe" fillcolor="#e7f5f7" stroked="f">
                  <v:path arrowok="t" o:connecttype="custom" o:connectlocs="9087,0;0,0;0,360;9087,360;9087,0" o:connectangles="0,0,0,0,0"/>
                </v:shape>
                <v:shape id="Freeform 1039" o:spid="_x0000_s1174" style="position:absolute;left:1450;top:120;width:30;height:360;visibility:visible;mso-wrap-style:square;v-text-anchor:top" coordsize="3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" path="m30,l,,,360r30,l30,xe" fillcolor="#00aeef" stroked="f">
                  <v:path arrowok="t" o:connecttype="custom" o:connectlocs="30,0;0,0;0,360;30,360;30,0" o:connectangles="0,0,0,0,0"/>
                </v:shape>
                <v:shape id="Text Box 1040" o:spid="_x0000_s1175" type="#_x0000_t202" style="position:absolute;left:1481;top:121;width:9088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tabs>
                            <w:tab w:val="left" w:pos="4466"/>
                          </w:tabs>
                          <w:kinsoku w:val="0"/>
                          <w:overflowPunct w:val="0"/>
                          <w:spacing w:before="25"/>
                          <w:ind w:left="109"/>
                          <w:rPr>
                            <w:rFonts w:ascii="Lantinghei SC" w:eastAsia="Lantinghei SC" w:hAnsi="Arial" w:cs="Lantinghei SC"/>
                            <w:color w:val="231F20"/>
                            <w:spacing w:val="-5"/>
                            <w:w w:val="10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120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77"/>
                            <w:w w:val="15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31F20"/>
                            <w:w w:val="120"/>
                            <w:sz w:val="18"/>
                            <w:szCs w:val="18"/>
                          </w:rPr>
                          <w:t>cin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31F20"/>
                            <w:spacing w:val="33"/>
                            <w:w w:val="1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10"/>
                            <w:sz w:val="18"/>
                            <w:szCs w:val="18"/>
                          </w:rPr>
                          <w:t>&gt;&gt;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33"/>
                            <w:w w:val="1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20"/>
                            <w:sz w:val="18"/>
                            <w:szCs w:val="18"/>
                          </w:rPr>
                          <w:t>height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31"/>
                            <w:w w:val="1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w w:val="110"/>
                            <w:sz w:val="18"/>
                            <w:szCs w:val="18"/>
                          </w:rPr>
                          <w:t>&gt;&gt;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33"/>
                            <w:w w:val="1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1F20"/>
                            <w:spacing w:val="-2"/>
                            <w:w w:val="120"/>
                            <w:sz w:val="18"/>
                            <w:szCs w:val="18"/>
                          </w:rPr>
                          <w:t>weight;</w:t>
                        </w:r>
                        <w:r>
                          <w:rPr>
                            <w:rFonts w:ascii="Arial" w:hAnsi="Arial" w:cs="Arial"/>
                            <w:color w:val="231F2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231F20"/>
                            <w:w w:val="105"/>
                            <w:sz w:val="18"/>
                            <w:szCs w:val="18"/>
                          </w:rPr>
                          <w:t>//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w w:val="105"/>
                            <w:sz w:val="18"/>
                            <w:szCs w:val="18"/>
                          </w:rPr>
                          <w:t>輸入兩個整數，分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w w:val="105"/>
                            <w:sz w:val="18"/>
                            <w:szCs w:val="18"/>
                          </w:rPr>
                          <w:t>�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22"/>
                            <w:w w:val="105"/>
                            <w:sz w:val="18"/>
                            <w:szCs w:val="18"/>
                          </w:rPr>
                          <w:t>存入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w w:val="105"/>
                            <w:sz w:val="18"/>
                            <w:szCs w:val="18"/>
                          </w:rPr>
                          <w:t>height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19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11"/>
                            <w:w w:val="105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Lantinghei SC" w:eastAsia="Lantinghei SC" w:hAnsi="Arial" w:cs="Lantinghei SC"/>
                            <w:color w:val="231F20"/>
                            <w:spacing w:val="11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w w:val="105"/>
                            <w:sz w:val="18"/>
                            <w:szCs w:val="18"/>
                          </w:rPr>
                          <w:t>weight</w:t>
                        </w:r>
                        <w:r>
                          <w:rPr>
                            <w:rFonts w:ascii="Arial" w:eastAsia="Lantinghei SC" w:hAnsi="Arial" w:cs="Arial"/>
                            <w:color w:val="231F20"/>
                            <w:spacing w:val="20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ntinghei SC" w:eastAsia="Lantinghei SC" w:hAnsi="Arial" w:cs="Lantinghei SC" w:hint="eastAsia"/>
                            <w:color w:val="231F20"/>
                            <w:spacing w:val="-5"/>
                            <w:w w:val="105"/>
                            <w:sz w:val="18"/>
                            <w:szCs w:val="18"/>
                          </w:rPr>
                          <w:t>變數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9984" behindDoc="0" locked="0" layoutInCell="0" allowOverlap="1" wp14:anchorId="15B91906" wp14:editId="7901BA57">
                <wp:simplePos x="0" y="0"/>
                <wp:positionH relativeFrom="page">
                  <wp:posOffset>722630</wp:posOffset>
                </wp:positionH>
                <wp:positionV relativeFrom="paragraph">
                  <wp:posOffset>749935</wp:posOffset>
                </wp:positionV>
                <wp:extent cx="6101080" cy="260350"/>
                <wp:effectExtent l="0" t="0" r="0" b="0"/>
                <wp:wrapTopAndBottom/>
                <wp:docPr id="673439154" name="Group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1080" cy="260350"/>
                          <a:chOff x="1138" y="1181"/>
                          <a:chExt cx="9608" cy="410"/>
                        </a:xfrm>
                      </wpg:grpSpPr>
                      <wps:wsp>
                        <wps:cNvPr id="218962196" name="Freeform 1042"/>
                        <wps:cNvSpPr>
                          <a:spLocks/>
                        </wps:cNvSpPr>
                        <wps:spPr bwMode="auto">
                          <a:xfrm>
                            <a:off x="1138" y="1386"/>
                            <a:ext cx="9608" cy="1"/>
                          </a:xfrm>
                          <a:custGeom>
                            <a:avLst/>
                            <a:gdLst>
                              <a:gd name="T0" fmla="*/ 0 w 9608"/>
                              <a:gd name="T1" fmla="*/ 0 h 1"/>
                              <a:gd name="T2" fmla="*/ 9567 w 9608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08" h="1">
                                <a:moveTo>
                                  <a:pt x="0" y="0"/>
                                </a:moveTo>
                                <a:lnTo>
                                  <a:pt x="9567" y="0"/>
                                </a:lnTo>
                              </a:path>
                            </a:pathLst>
                          </a:custGeom>
                          <a:noFill/>
                          <a:ln w="10243">
                            <a:solidFill>
                              <a:srgbClr val="0092C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757613" name="Freeform 1043"/>
                        <wps:cNvSpPr>
                          <a:spLocks/>
                        </wps:cNvSpPr>
                        <wps:spPr bwMode="auto">
                          <a:xfrm>
                            <a:off x="1410" y="1189"/>
                            <a:ext cx="1424" cy="394"/>
                          </a:xfrm>
                          <a:custGeom>
                            <a:avLst/>
                            <a:gdLst>
                              <a:gd name="T0" fmla="*/ 1367 w 1424"/>
                              <a:gd name="T1" fmla="*/ 0 h 394"/>
                              <a:gd name="T2" fmla="*/ 56 w 1424"/>
                              <a:gd name="T3" fmla="*/ 0 h 394"/>
                              <a:gd name="T4" fmla="*/ 34 w 1424"/>
                              <a:gd name="T5" fmla="*/ 4 h 394"/>
                              <a:gd name="T6" fmla="*/ 16 w 1424"/>
                              <a:gd name="T7" fmla="*/ 16 h 394"/>
                              <a:gd name="T8" fmla="*/ 4 w 1424"/>
                              <a:gd name="T9" fmla="*/ 34 h 394"/>
                              <a:gd name="T10" fmla="*/ 0 w 1424"/>
                              <a:gd name="T11" fmla="*/ 56 h 394"/>
                              <a:gd name="T12" fmla="*/ 0 w 1424"/>
                              <a:gd name="T13" fmla="*/ 337 h 394"/>
                              <a:gd name="T14" fmla="*/ 4 w 1424"/>
                              <a:gd name="T15" fmla="*/ 359 h 394"/>
                              <a:gd name="T16" fmla="*/ 16 w 1424"/>
                              <a:gd name="T17" fmla="*/ 376 h 394"/>
                              <a:gd name="T18" fmla="*/ 34 w 1424"/>
                              <a:gd name="T19" fmla="*/ 389 h 394"/>
                              <a:gd name="T20" fmla="*/ 56 w 1424"/>
                              <a:gd name="T21" fmla="*/ 393 h 394"/>
                              <a:gd name="T22" fmla="*/ 1367 w 1424"/>
                              <a:gd name="T23" fmla="*/ 393 h 394"/>
                              <a:gd name="T24" fmla="*/ 1389 w 1424"/>
                              <a:gd name="T25" fmla="*/ 389 h 394"/>
                              <a:gd name="T26" fmla="*/ 1407 w 1424"/>
                              <a:gd name="T27" fmla="*/ 376 h 394"/>
                              <a:gd name="T28" fmla="*/ 1419 w 1424"/>
                              <a:gd name="T29" fmla="*/ 359 h 394"/>
                              <a:gd name="T30" fmla="*/ 1423 w 1424"/>
                              <a:gd name="T31" fmla="*/ 337 h 394"/>
                              <a:gd name="T32" fmla="*/ 1423 w 1424"/>
                              <a:gd name="T33" fmla="*/ 56 h 394"/>
                              <a:gd name="T34" fmla="*/ 1419 w 1424"/>
                              <a:gd name="T35" fmla="*/ 34 h 394"/>
                              <a:gd name="T36" fmla="*/ 1407 w 1424"/>
                              <a:gd name="T37" fmla="*/ 16 h 394"/>
                              <a:gd name="T38" fmla="*/ 1389 w 1424"/>
                              <a:gd name="T39" fmla="*/ 4 h 394"/>
                              <a:gd name="T40" fmla="*/ 1367 w 1424"/>
                              <a:gd name="T41" fmla="*/ 0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24" h="394">
                                <a:moveTo>
                                  <a:pt x="1367" y="0"/>
                                </a:moveTo>
                                <a:lnTo>
                                  <a:pt x="56" y="0"/>
                                </a:lnTo>
                                <a:lnTo>
                                  <a:pt x="34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4"/>
                                </a:lnTo>
                                <a:lnTo>
                                  <a:pt x="0" y="56"/>
                                </a:lnTo>
                                <a:lnTo>
                                  <a:pt x="0" y="337"/>
                                </a:lnTo>
                                <a:lnTo>
                                  <a:pt x="4" y="359"/>
                                </a:lnTo>
                                <a:lnTo>
                                  <a:pt x="16" y="376"/>
                                </a:lnTo>
                                <a:lnTo>
                                  <a:pt x="34" y="389"/>
                                </a:lnTo>
                                <a:lnTo>
                                  <a:pt x="56" y="393"/>
                                </a:lnTo>
                                <a:lnTo>
                                  <a:pt x="1367" y="393"/>
                                </a:lnTo>
                                <a:lnTo>
                                  <a:pt x="1389" y="389"/>
                                </a:lnTo>
                                <a:lnTo>
                                  <a:pt x="1407" y="376"/>
                                </a:lnTo>
                                <a:lnTo>
                                  <a:pt x="1419" y="359"/>
                                </a:lnTo>
                                <a:lnTo>
                                  <a:pt x="1423" y="337"/>
                                </a:lnTo>
                                <a:lnTo>
                                  <a:pt x="1423" y="56"/>
                                </a:lnTo>
                                <a:lnTo>
                                  <a:pt x="1419" y="34"/>
                                </a:lnTo>
                                <a:lnTo>
                                  <a:pt x="1407" y="16"/>
                                </a:lnTo>
                                <a:lnTo>
                                  <a:pt x="1389" y="4"/>
                                </a:lnTo>
                                <a:lnTo>
                                  <a:pt x="1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836374" name="Freeform 1044"/>
                        <wps:cNvSpPr>
                          <a:spLocks/>
                        </wps:cNvSpPr>
                        <wps:spPr bwMode="auto">
                          <a:xfrm>
                            <a:off x="1410" y="1189"/>
                            <a:ext cx="1424" cy="394"/>
                          </a:xfrm>
                          <a:custGeom>
                            <a:avLst/>
                            <a:gdLst>
                              <a:gd name="T0" fmla="*/ 0 w 1424"/>
                              <a:gd name="T1" fmla="*/ 337 h 394"/>
                              <a:gd name="T2" fmla="*/ 4 w 1424"/>
                              <a:gd name="T3" fmla="*/ 359 h 394"/>
                              <a:gd name="T4" fmla="*/ 16 w 1424"/>
                              <a:gd name="T5" fmla="*/ 376 h 394"/>
                              <a:gd name="T6" fmla="*/ 34 w 1424"/>
                              <a:gd name="T7" fmla="*/ 389 h 394"/>
                              <a:gd name="T8" fmla="*/ 56 w 1424"/>
                              <a:gd name="T9" fmla="*/ 393 h 394"/>
                              <a:gd name="T10" fmla="*/ 1366 w 1424"/>
                              <a:gd name="T11" fmla="*/ 393 h 394"/>
                              <a:gd name="T12" fmla="*/ 1389 w 1424"/>
                              <a:gd name="T13" fmla="*/ 389 h 394"/>
                              <a:gd name="T14" fmla="*/ 1407 w 1424"/>
                              <a:gd name="T15" fmla="*/ 376 h 394"/>
                              <a:gd name="T16" fmla="*/ 1419 w 1424"/>
                              <a:gd name="T17" fmla="*/ 359 h 394"/>
                              <a:gd name="T18" fmla="*/ 1423 w 1424"/>
                              <a:gd name="T19" fmla="*/ 337 h 394"/>
                              <a:gd name="T20" fmla="*/ 1423 w 1424"/>
                              <a:gd name="T21" fmla="*/ 56 h 394"/>
                              <a:gd name="T22" fmla="*/ 1419 w 1424"/>
                              <a:gd name="T23" fmla="*/ 34 h 394"/>
                              <a:gd name="T24" fmla="*/ 1407 w 1424"/>
                              <a:gd name="T25" fmla="*/ 16 h 394"/>
                              <a:gd name="T26" fmla="*/ 1389 w 1424"/>
                              <a:gd name="T27" fmla="*/ 4 h 394"/>
                              <a:gd name="T28" fmla="*/ 1366 w 1424"/>
                              <a:gd name="T29" fmla="*/ 0 h 394"/>
                              <a:gd name="T30" fmla="*/ 56 w 1424"/>
                              <a:gd name="T31" fmla="*/ 0 h 394"/>
                              <a:gd name="T32" fmla="*/ 34 w 1424"/>
                              <a:gd name="T33" fmla="*/ 4 h 394"/>
                              <a:gd name="T34" fmla="*/ 16 w 1424"/>
                              <a:gd name="T35" fmla="*/ 16 h 394"/>
                              <a:gd name="T36" fmla="*/ 4 w 1424"/>
                              <a:gd name="T37" fmla="*/ 34 h 394"/>
                              <a:gd name="T38" fmla="*/ 0 w 1424"/>
                              <a:gd name="T39" fmla="*/ 56 h 394"/>
                              <a:gd name="T40" fmla="*/ 0 w 1424"/>
                              <a:gd name="T41" fmla="*/ 337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24" h="394">
                                <a:moveTo>
                                  <a:pt x="0" y="337"/>
                                </a:moveTo>
                                <a:lnTo>
                                  <a:pt x="4" y="359"/>
                                </a:lnTo>
                                <a:lnTo>
                                  <a:pt x="16" y="376"/>
                                </a:lnTo>
                                <a:lnTo>
                                  <a:pt x="34" y="389"/>
                                </a:lnTo>
                                <a:lnTo>
                                  <a:pt x="56" y="393"/>
                                </a:lnTo>
                                <a:lnTo>
                                  <a:pt x="1366" y="393"/>
                                </a:lnTo>
                                <a:lnTo>
                                  <a:pt x="1389" y="389"/>
                                </a:lnTo>
                                <a:lnTo>
                                  <a:pt x="1407" y="376"/>
                                </a:lnTo>
                                <a:lnTo>
                                  <a:pt x="1419" y="359"/>
                                </a:lnTo>
                                <a:lnTo>
                                  <a:pt x="1423" y="337"/>
                                </a:lnTo>
                                <a:lnTo>
                                  <a:pt x="1423" y="56"/>
                                </a:lnTo>
                                <a:lnTo>
                                  <a:pt x="1419" y="34"/>
                                </a:lnTo>
                                <a:lnTo>
                                  <a:pt x="1407" y="16"/>
                                </a:lnTo>
                                <a:lnTo>
                                  <a:pt x="1389" y="4"/>
                                </a:lnTo>
                                <a:lnTo>
                                  <a:pt x="1366" y="0"/>
                                </a:lnTo>
                                <a:lnTo>
                                  <a:pt x="56" y="0"/>
                                </a:lnTo>
                                <a:lnTo>
                                  <a:pt x="34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4"/>
                                </a:lnTo>
                                <a:lnTo>
                                  <a:pt x="0" y="56"/>
                                </a:lnTo>
                                <a:lnTo>
                                  <a:pt x="0" y="3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249">
                            <a:solidFill>
                              <a:srgbClr val="0092C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692014" name="Freeform 1045"/>
                        <wps:cNvSpPr>
                          <a:spLocks/>
                        </wps:cNvSpPr>
                        <wps:spPr bwMode="auto">
                          <a:xfrm>
                            <a:off x="1499" y="1343"/>
                            <a:ext cx="86" cy="85"/>
                          </a:xfrm>
                          <a:custGeom>
                            <a:avLst/>
                            <a:gdLst>
                              <a:gd name="T0" fmla="*/ 42 w 86"/>
                              <a:gd name="T1" fmla="*/ 0 h 85"/>
                              <a:gd name="T2" fmla="*/ 25 w 86"/>
                              <a:gd name="T3" fmla="*/ 3 h 85"/>
                              <a:gd name="T4" fmla="*/ 12 w 86"/>
                              <a:gd name="T5" fmla="*/ 12 h 85"/>
                              <a:gd name="T6" fmla="*/ 3 w 86"/>
                              <a:gd name="T7" fmla="*/ 25 h 85"/>
                              <a:gd name="T8" fmla="*/ 0 w 86"/>
                              <a:gd name="T9" fmla="*/ 42 h 85"/>
                              <a:gd name="T10" fmla="*/ 3 w 86"/>
                              <a:gd name="T11" fmla="*/ 58 h 85"/>
                              <a:gd name="T12" fmla="*/ 12 w 86"/>
                              <a:gd name="T13" fmla="*/ 71 h 85"/>
                              <a:gd name="T14" fmla="*/ 25 w 86"/>
                              <a:gd name="T15" fmla="*/ 80 h 85"/>
                              <a:gd name="T16" fmla="*/ 42 w 86"/>
                              <a:gd name="T17" fmla="*/ 84 h 85"/>
                              <a:gd name="T18" fmla="*/ 59 w 86"/>
                              <a:gd name="T19" fmla="*/ 80 h 85"/>
                              <a:gd name="T20" fmla="*/ 72 w 86"/>
                              <a:gd name="T21" fmla="*/ 71 h 85"/>
                              <a:gd name="T22" fmla="*/ 81 w 86"/>
                              <a:gd name="T23" fmla="*/ 58 h 85"/>
                              <a:gd name="T24" fmla="*/ 85 w 86"/>
                              <a:gd name="T25" fmla="*/ 42 h 85"/>
                              <a:gd name="T26" fmla="*/ 81 w 86"/>
                              <a:gd name="T27" fmla="*/ 25 h 85"/>
                              <a:gd name="T28" fmla="*/ 72 w 86"/>
                              <a:gd name="T29" fmla="*/ 12 h 85"/>
                              <a:gd name="T30" fmla="*/ 59 w 86"/>
                              <a:gd name="T31" fmla="*/ 3 h 85"/>
                              <a:gd name="T32" fmla="*/ 42 w 86"/>
                              <a:gd name="T33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86" h="85">
                                <a:moveTo>
                                  <a:pt x="42" y="0"/>
                                </a:moveTo>
                                <a:lnTo>
                                  <a:pt x="25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5" y="80"/>
                                </a:lnTo>
                                <a:lnTo>
                                  <a:pt x="42" y="84"/>
                                </a:lnTo>
                                <a:lnTo>
                                  <a:pt x="59" y="80"/>
                                </a:lnTo>
                                <a:lnTo>
                                  <a:pt x="72" y="71"/>
                                </a:lnTo>
                                <a:lnTo>
                                  <a:pt x="81" y="58"/>
                                </a:lnTo>
                                <a:lnTo>
                                  <a:pt x="85" y="42"/>
                                </a:lnTo>
                                <a:lnTo>
                                  <a:pt x="81" y="25"/>
                                </a:lnTo>
                                <a:lnTo>
                                  <a:pt x="72" y="12"/>
                                </a:lnTo>
                                <a:lnTo>
                                  <a:pt x="59" y="3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5163523" name="Picture 1046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9" y="1275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4991334" name="Picture 104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0" y="1280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8401013" name="Picture 1048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5" y="1274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3927451" name="Picture 1049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" y="1281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BE050B" id="Group 1041" o:spid="_x0000_s1026" style="position:absolute;margin-left:56.9pt;margin-top:59.05pt;width:480.4pt;height:20.5pt;z-index:251689984;mso-wrap-distance-left:0;mso-wrap-distance-right:0;mso-position-horizontal-relative:page" coordorigin="1138,1181" coordsize="9608,4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" o:allowincell="f">
                <v:shape id="Freeform 1042" o:spid="_x0000_s1027" style="position:absolute;left:1138;top:1386;width:9608;height:1;visibility:visible;mso-wrap-style:square;v-text-anchor:top" coordsize="9608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" path="m,l9567,e" filled="f" strokecolor="#0092c8" strokeweight=".28453mm">
                  <v:path arrowok="t" o:connecttype="custom" o:connectlocs="0,0;9567,0" o:connectangles="0,0"/>
                </v:shape>
                <v:shape id="Freeform 1043" o:spid="_x0000_s1028" style="position:absolute;left:1410;top:1189;width:1424;height:394;visibility:visible;mso-wrap-style:square;v-text-anchor:top" coordsize="1424,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" path="m1367,l56,,34,4,16,16,4,34,,56,,337r4,22l16,376r18,13l56,393r1311,l1389,389r18,-13l1419,359r4,-22l1423,56r-4,-22l1407,16,1389,4,1367,xe" stroked="f">
                  <v:path arrowok="t" o:connecttype="custom" o:connectlocs="1367,0;56,0;34,4;16,16;4,34;0,56;0,337;4,359;16,376;34,389;56,393;1367,393;1389,389;1407,376;1419,359;1423,337;1423,56;1419,34;1407,16;1389,4;1367,0" o:connectangles="0,0,0,0,0,0,0,0,0,0,0,0,0,0,0,0,0,0,0,0,0"/>
                </v:shape>
                <v:shape id="Freeform 1044" o:spid="_x0000_s1029" style="position:absolute;left:1410;top:1189;width:1424;height:394;visibility:visible;mso-wrap-style:square;v-text-anchor:top" coordsize="1424,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" path="m,337r4,22l16,376r18,13l56,393r1310,l1389,389r18,-13l1419,359r4,-22l1423,56r-4,-22l1407,16,1389,4,1366,,56,,34,4,16,16,4,34,,56,,337xe" filled="f" strokecolor="#0092c8" strokeweight=".28469mm">
                  <v:path arrowok="t" o:connecttype="custom" o:connectlocs="0,337;4,359;16,376;34,389;56,393;1366,393;1389,389;1407,376;1419,359;1423,337;1423,56;1419,34;1407,16;1389,4;1366,0;56,0;34,4;16,16;4,34;0,56;0,337" o:connectangles="0,0,0,0,0,0,0,0,0,0,0,0,0,0,0,0,0,0,0,0,0"/>
                </v:shape>
                <v:shape id="Freeform 1045" o:spid="_x0000_s1030" style="position:absolute;left:1499;top:1343;width:86;height:85;visibility:visible;mso-wrap-style:square;v-text-anchor:top" coordsize="86,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" path="m42,l25,3,12,12,3,25,,42,3,58r9,13l25,80r17,4l59,80,72,71,81,58,85,42,81,25,72,12,59,3,42,xe" fillcolor="#231f20" stroked="f">
                  <v:path arrowok="t" o:connecttype="custom" o:connectlocs="42,0;25,3;12,12;3,25;0,42;3,58;12,71;25,80;42,84;59,80;72,71;81,58;85,42;81,25;72,12;59,3;42,0" o:connectangles="0,0,0,0,0,0,0,0,0,0,0,0,0,0,0,0,0"/>
                </v:shape>
                <v:shape id="Picture 1046" o:spid="_x0000_s1031" type="#_x0000_t75" style="position:absolute;left:1669;top:1275;width:22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">
                  <v:imagedata r:id="rId17" o:title=""/>
                  <v:path arrowok="t"/>
                  <o:lock v:ext="edit" aspectratio="f"/>
                </v:shape>
                <v:shape id="Picture 1047" o:spid="_x0000_s1032" type="#_x0000_t75" style="position:absolute;left:1930;top:1280;width:22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">
                  <v:imagedata r:id="rId18" o:title=""/>
                  <v:path arrowok="t"/>
                  <o:lock v:ext="edit" aspectratio="f"/>
                </v:shape>
                <v:shape id="Picture 1048" o:spid="_x0000_s1033" type="#_x0000_t75" style="position:absolute;left:2195;top:1274;width:240;height:2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">
                  <v:imagedata r:id="rId19" o:title=""/>
                  <v:path arrowok="t"/>
                  <o:lock v:ext="edit" aspectratio="f"/>
                </v:shape>
                <v:shape id="Picture 1049" o:spid="_x0000_s1034" type="#_x0000_t75" style="position:absolute;left:2462;top:1281;width:22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">
                  <v:imagedata r:id="rId20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</w:p>
    <w:p w:rsidR="008B4329" w:rsidRPr="0070218B" w:rsidRDefault="008B4329" w:rsidP="008B4329">
      <w:pPr>
        <w:pStyle w:val="ae"/>
        <w:kinsoku w:val="0"/>
        <w:overflowPunct w:val="0"/>
        <w:spacing w:before="311"/>
        <w:rPr>
          <w:rFonts w:asciiTheme="minorEastAsia" w:cs="Wawati SC"/>
          <w:sz w:val="20"/>
          <w:szCs w:val="20"/>
        </w:rPr>
      </w:pPr>
    </w:p>
    <w:p w:rsidR="008B4329" w:rsidRPr="0070218B" w:rsidRDefault="008B4329" w:rsidP="008B4329">
      <w:pPr>
        <w:pStyle w:val="ae"/>
        <w:tabs>
          <w:tab w:val="left" w:pos="2138"/>
        </w:tabs>
        <w:kinsoku w:val="0"/>
        <w:overflowPunct w:val="0"/>
        <w:spacing w:before="279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1.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在</w:t>
      </w:r>
      <w:r w:rsidRPr="0070218B">
        <w:rPr>
          <w:rFonts w:asciiTheme="minorEastAsia" w:hAnsiTheme="minorEastAsia" w:cs="Wawati SC"/>
          <w:color w:val="231F20"/>
          <w:spacing w:val="60"/>
          <w:w w:val="130"/>
        </w:rPr>
        <w:t xml:space="preserve"> </w:t>
      </w:r>
      <w:r w:rsidRPr="0070218B">
        <w:rPr>
          <w:rFonts w:asciiTheme="minorEastAsia" w:hAnsiTheme="minorEastAsia"/>
          <w:color w:val="231F20"/>
          <w:w w:val="130"/>
        </w:rPr>
        <w:t>c</w:t>
      </w:r>
      <w:r w:rsidRPr="0070218B">
        <w:rPr>
          <w:rFonts w:asciiTheme="minorEastAsia" w:hAnsiTheme="minorEastAsia"/>
          <w:color w:val="231F20"/>
          <w:spacing w:val="78"/>
          <w:w w:val="13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語言的程式中，要使用哪一個函式來輸出變數內容？</w:t>
      </w:r>
    </w:p>
    <w:p w:rsidR="008B4329" w:rsidRPr="0070218B" w:rsidRDefault="008B4329" w:rsidP="008B4329">
      <w:pPr>
        <w:pStyle w:val="a9"/>
        <w:numPr>
          <w:ilvl w:val="2"/>
          <w:numId w:val="213"/>
        </w:numPr>
        <w:tabs>
          <w:tab w:val="left" w:pos="2528"/>
          <w:tab w:val="left" w:pos="3297"/>
          <w:tab w:val="left" w:pos="4592"/>
          <w:tab w:val="left" w:pos="6125"/>
        </w:tabs>
        <w:kinsoku w:val="0"/>
        <w:overflowPunct w:val="0"/>
        <w:spacing w:line="389" w:lineRule="exact"/>
        <w:ind w:left="2528" w:hanging="390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out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>( )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(B</w:t>
      </w:r>
      <w:r w:rsidRPr="0070218B">
        <w:rPr>
          <w:rFonts w:asciiTheme="minorEastAsia" w:hAnsiTheme="minorEastAsia"/>
          <w:color w:val="231F20"/>
          <w:spacing w:val="9"/>
          <w:sz w:val="23"/>
          <w:szCs w:val="23"/>
        </w:rPr>
        <w:t xml:space="preserve">) </w:t>
      </w:r>
      <w:r w:rsidRPr="0070218B">
        <w:rPr>
          <w:rFonts w:asciiTheme="minorEastAsia" w:hAnsiTheme="minorEastAsia"/>
          <w:color w:val="231F20"/>
          <w:sz w:val="23"/>
          <w:szCs w:val="23"/>
        </w:rPr>
        <w:t>print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>( )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(c</w:t>
      </w:r>
      <w:r w:rsidRPr="0070218B">
        <w:rPr>
          <w:rFonts w:asciiTheme="minorEastAsia" w:hAnsiTheme="minorEastAsia"/>
          <w:color w:val="231F20"/>
          <w:spacing w:val="23"/>
          <w:sz w:val="23"/>
          <w:szCs w:val="23"/>
        </w:rPr>
        <w:t xml:space="preserve">) </w:t>
      </w:r>
      <w:r w:rsidRPr="0070218B">
        <w:rPr>
          <w:rFonts w:asciiTheme="minorEastAsia" w:hAnsiTheme="minorEastAsia"/>
          <w:color w:val="231F20"/>
          <w:sz w:val="23"/>
          <w:szCs w:val="23"/>
        </w:rPr>
        <w:t>display</w:t>
      </w:r>
      <w:r w:rsidRPr="0070218B">
        <w:rPr>
          <w:rFonts w:asciiTheme="minorEastAsia" w:hAnsiTheme="minorEastAsia"/>
          <w:color w:val="231F20"/>
          <w:spacing w:val="12"/>
          <w:sz w:val="23"/>
          <w:szCs w:val="23"/>
        </w:rPr>
        <w:t>( )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(D</w:t>
      </w:r>
      <w:r w:rsidRPr="0070218B">
        <w:rPr>
          <w:rFonts w:asciiTheme="minorEastAsia" w:hAnsiTheme="minorEastAsia"/>
          <w:color w:val="231F20"/>
          <w:spacing w:val="9"/>
          <w:sz w:val="23"/>
          <w:szCs w:val="23"/>
        </w:rPr>
        <w:t xml:space="preserve">) </w:t>
      </w:r>
      <w:proofErr w:type="spellStart"/>
      <w:r w:rsidRPr="0070218B">
        <w:rPr>
          <w:rFonts w:asciiTheme="minorEastAsia" w:hAnsiTheme="minorEastAsia"/>
          <w:color w:val="231F20"/>
          <w:sz w:val="23"/>
          <w:szCs w:val="23"/>
        </w:rPr>
        <w:t>printf</w:t>
      </w:r>
      <w:proofErr w:type="spellEnd"/>
      <w:r w:rsidRPr="0070218B">
        <w:rPr>
          <w:rFonts w:asciiTheme="minorEastAsia" w:hAnsiTheme="minorEastAsia"/>
          <w:color w:val="231F20"/>
          <w:spacing w:val="7"/>
          <w:sz w:val="23"/>
          <w:szCs w:val="23"/>
        </w:rPr>
        <w:t>( )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</w:p>
    <w:p w:rsidR="008B4329" w:rsidRPr="0070218B" w:rsidRDefault="008B4329" w:rsidP="008B4329">
      <w:pPr>
        <w:pStyle w:val="ae"/>
        <w:tabs>
          <w:tab w:val="left" w:pos="2138"/>
        </w:tabs>
        <w:kinsoku w:val="0"/>
        <w:overflowPunct w:val="0"/>
        <w:spacing w:before="31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2.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在</w:t>
      </w:r>
      <w:r w:rsidRPr="0070218B">
        <w:rPr>
          <w:rFonts w:asciiTheme="minorEastAsia" w:hAnsiTheme="minorEastAsia" w:cs="Wawati SC"/>
          <w:color w:val="231F20"/>
          <w:spacing w:val="60"/>
          <w:w w:val="130"/>
        </w:rPr>
        <w:t xml:space="preserve"> </w:t>
      </w:r>
      <w:r w:rsidRPr="0070218B">
        <w:rPr>
          <w:rFonts w:asciiTheme="minorEastAsia" w:hAnsiTheme="minorEastAsia"/>
          <w:color w:val="231F20"/>
          <w:w w:val="130"/>
        </w:rPr>
        <w:t>c</w:t>
      </w:r>
      <w:r w:rsidRPr="0070218B">
        <w:rPr>
          <w:rFonts w:asciiTheme="minorEastAsia" w:hAnsiTheme="minorEastAsia"/>
          <w:color w:val="231F20"/>
          <w:spacing w:val="78"/>
          <w:w w:val="13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語言中要從鍵盤輸入資料，需使用下列哪一個函式？</w:t>
      </w:r>
    </w:p>
    <w:p w:rsidR="008B4329" w:rsidRPr="0070218B" w:rsidRDefault="008B4329" w:rsidP="008B4329">
      <w:pPr>
        <w:pStyle w:val="a9"/>
        <w:numPr>
          <w:ilvl w:val="0"/>
          <w:numId w:val="212"/>
        </w:numPr>
        <w:tabs>
          <w:tab w:val="left" w:pos="2528"/>
          <w:tab w:val="left" w:pos="3496"/>
          <w:tab w:val="left" w:pos="4830"/>
          <w:tab w:val="left" w:pos="5964"/>
        </w:tabs>
        <w:kinsoku w:val="0"/>
        <w:overflowPunct w:val="0"/>
        <w:spacing w:line="389" w:lineRule="exact"/>
        <w:ind w:left="2528" w:hanging="390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proofErr w:type="spellStart"/>
      <w:r w:rsidRPr="0070218B">
        <w:rPr>
          <w:rFonts w:asciiTheme="minorEastAsia" w:hAnsiTheme="minorEastAsia"/>
          <w:color w:val="231F20"/>
          <w:sz w:val="23"/>
          <w:szCs w:val="23"/>
        </w:rPr>
        <w:t>scanf</w:t>
      </w:r>
      <w:proofErr w:type="spellEnd"/>
      <w:r w:rsidRPr="0070218B">
        <w:rPr>
          <w:rFonts w:asciiTheme="minorEastAsia" w:hAnsiTheme="minorEastAsia"/>
          <w:color w:val="231F20"/>
          <w:spacing w:val="4"/>
          <w:sz w:val="23"/>
          <w:szCs w:val="23"/>
        </w:rPr>
        <w:t>( )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(B</w:t>
      </w:r>
      <w:r w:rsidRPr="0070218B">
        <w:rPr>
          <w:rFonts w:asciiTheme="minorEastAsia" w:hAnsiTheme="minorEastAsia"/>
          <w:color w:val="231F20"/>
          <w:spacing w:val="9"/>
          <w:sz w:val="23"/>
          <w:szCs w:val="23"/>
        </w:rPr>
        <w:t xml:space="preserve">) </w:t>
      </w:r>
      <w:r w:rsidRPr="0070218B">
        <w:rPr>
          <w:rFonts w:asciiTheme="minorEastAsia" w:hAnsiTheme="minorEastAsia"/>
          <w:color w:val="231F20"/>
          <w:sz w:val="23"/>
          <w:szCs w:val="23"/>
        </w:rPr>
        <w:t>input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>( )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(c</w:t>
      </w:r>
      <w:r w:rsidRPr="0070218B">
        <w:rPr>
          <w:rFonts w:asciiTheme="minorEastAsia" w:hAnsiTheme="minorEastAsia"/>
          <w:color w:val="231F20"/>
          <w:spacing w:val="21"/>
          <w:sz w:val="23"/>
          <w:szCs w:val="23"/>
        </w:rPr>
        <w:t xml:space="preserve">) </w:t>
      </w:r>
      <w:r w:rsidRPr="0070218B">
        <w:rPr>
          <w:rFonts w:asciiTheme="minorEastAsia" w:hAnsiTheme="minorEastAsia"/>
          <w:color w:val="231F20"/>
          <w:sz w:val="23"/>
          <w:szCs w:val="23"/>
        </w:rPr>
        <w:t>get</w:t>
      </w:r>
      <w:r w:rsidRPr="0070218B">
        <w:rPr>
          <w:rFonts w:asciiTheme="minorEastAsia" w:hAnsiTheme="minorEastAsia"/>
          <w:color w:val="231F20"/>
          <w:spacing w:val="11"/>
          <w:sz w:val="23"/>
          <w:szCs w:val="23"/>
        </w:rPr>
        <w:t>( )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(D</w:t>
      </w:r>
      <w:r w:rsidRPr="0070218B">
        <w:rPr>
          <w:rFonts w:asciiTheme="minorEastAsia" w:hAnsiTheme="minorEastAsia"/>
          <w:color w:val="231F20"/>
          <w:spacing w:val="8"/>
          <w:sz w:val="23"/>
          <w:szCs w:val="23"/>
        </w:rPr>
        <w:t xml:space="preserve">) </w:t>
      </w:r>
      <w:r w:rsidRPr="0070218B">
        <w:rPr>
          <w:rFonts w:asciiTheme="minorEastAsia" w:hAnsiTheme="minorEastAsia"/>
          <w:color w:val="231F20"/>
          <w:sz w:val="23"/>
          <w:szCs w:val="23"/>
        </w:rPr>
        <w:t>read</w:t>
      </w:r>
      <w:r w:rsidRPr="0070218B">
        <w:rPr>
          <w:rFonts w:asciiTheme="minorEastAsia" w:hAnsiTheme="minorEastAsia"/>
          <w:color w:val="231F20"/>
          <w:spacing w:val="6"/>
          <w:sz w:val="23"/>
          <w:szCs w:val="23"/>
        </w:rPr>
        <w:t>( )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</w:p>
    <w:p w:rsidR="008B4329" w:rsidRPr="0070218B" w:rsidRDefault="008B4329" w:rsidP="008B4329">
      <w:pPr>
        <w:pStyle w:val="ae"/>
        <w:tabs>
          <w:tab w:val="left" w:pos="2138"/>
          <w:tab w:val="left" w:pos="7046"/>
          <w:tab w:val="left" w:pos="7913"/>
          <w:tab w:val="left" w:pos="8807"/>
          <w:tab w:val="left" w:pos="9664"/>
        </w:tabs>
        <w:kinsoku w:val="0"/>
        <w:overflowPunct w:val="0"/>
        <w:spacing w:before="32" w:line="259" w:lineRule="auto"/>
        <w:ind w:left="1130" w:right="1018"/>
        <w:rPr>
          <w:rFonts w:asciiTheme="minorEastAsia" w:cs="Wawati SC"/>
          <w:color w:val="231F20"/>
          <w:w w:val="110"/>
        </w:rPr>
      </w:pPr>
      <w:r w:rsidRPr="0070218B">
        <w:rPr>
          <w:rFonts w:asciiTheme="minorEastAsia" w:hAnsiTheme="minorEastAsia"/>
          <w:color w:val="231F20"/>
          <w:w w:val="110"/>
        </w:rPr>
        <w:t xml:space="preserve">( </w:t>
      </w:r>
      <w:r w:rsidRPr="0070218B">
        <w:rPr>
          <w:rFonts w:asciiTheme="minorEastAsia" w:hAnsiTheme="minorEastAsia"/>
          <w:color w:val="BA549F"/>
          <w:w w:val="110"/>
        </w:rPr>
        <w:t xml:space="preserve">B </w:t>
      </w:r>
      <w:r w:rsidRPr="0070218B">
        <w:rPr>
          <w:rFonts w:asciiTheme="minorEastAsia" w:hAnsiTheme="minorEastAsia"/>
          <w:color w:val="231F20"/>
          <w:w w:val="110"/>
        </w:rPr>
        <w:t>)</w:t>
      </w:r>
      <w:r w:rsidRPr="0070218B">
        <w:rPr>
          <w:rFonts w:asciiTheme="minorEastAsia" w:hAnsiTheme="minorEastAsia"/>
          <w:color w:val="231F20"/>
          <w:spacing w:val="40"/>
          <w:w w:val="110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>3.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w w:val="110"/>
          <w:shd w:val="clear" w:color="auto" w:fill="FBF59B"/>
        </w:rPr>
        <w:t>程式敘述</w:t>
      </w:r>
      <w:r w:rsidRPr="0070218B">
        <w:rPr>
          <w:rFonts w:asciiTheme="minorEastAsia" w:hAnsiTheme="minorEastAsia" w:cs="Wawati SC"/>
          <w:color w:val="231F20"/>
          <w:w w:val="110"/>
        </w:rPr>
        <w:t xml:space="preserve"> </w:t>
      </w:r>
      <w:proofErr w:type="spellStart"/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printf</w:t>
      </w:r>
      <w:proofErr w:type="spellEnd"/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("%x",</w:t>
      </w:r>
      <w:r w:rsidRPr="0070218B">
        <w:rPr>
          <w:rFonts w:asciiTheme="minorEastAsia" w:hAnsiTheme="minorEastAsia" w:cs="Arial"/>
          <w:color w:val="00AEEF"/>
          <w:spacing w:val="40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75);</w:t>
      </w:r>
      <w:r w:rsidRPr="0070218B">
        <w:rPr>
          <w:rFonts w:asciiTheme="minorEastAsia" w:hAnsiTheme="minorEastAsia" w:cs="Arial"/>
          <w:color w:val="00AEEF"/>
          <w:spacing w:val="40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w w:val="110"/>
        </w:rPr>
        <w:t>執行後會輸出？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w w:val="110"/>
        </w:rPr>
        <w:t>(A) 75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10"/>
        </w:rPr>
        <w:t>(B) 4B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25"/>
        </w:rPr>
        <w:t xml:space="preserve">(c) </w:t>
      </w:r>
      <w:r w:rsidRPr="0070218B">
        <w:rPr>
          <w:rFonts w:asciiTheme="minorEastAsia" w:hAnsiTheme="minorEastAsia"/>
          <w:color w:val="231F20"/>
          <w:w w:val="110"/>
        </w:rPr>
        <w:t>93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  <w:w w:val="105"/>
        </w:rPr>
        <w:t>(D)</w:t>
      </w:r>
      <w:r w:rsidRPr="0070218B">
        <w:rPr>
          <w:rFonts w:asciiTheme="minorEastAsia" w:hAnsiTheme="minorEastAsia"/>
          <w:color w:val="231F20"/>
          <w:spacing w:val="-14"/>
          <w:w w:val="105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w w:val="105"/>
        </w:rPr>
        <w:t>K</w:t>
      </w:r>
      <w:r w:rsidRPr="0070218B">
        <w:rPr>
          <w:rFonts w:asciiTheme="minorEastAsia" w:hAnsiTheme="minorEastAsia" w:cs="Wawati SC" w:hint="eastAsia"/>
          <w:color w:val="231F20"/>
          <w:spacing w:val="-2"/>
          <w:w w:val="105"/>
        </w:rPr>
        <w:t>。</w:t>
      </w:r>
      <w:r w:rsidRPr="0070218B">
        <w:rPr>
          <w:rFonts w:asciiTheme="minorEastAsia" w:hAnsiTheme="minorEastAsia" w:cs="Wawati SC"/>
          <w:color w:val="231F20"/>
          <w:spacing w:val="-2"/>
          <w:w w:val="105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 xml:space="preserve">( </w:t>
      </w:r>
      <w:r w:rsidRPr="0070218B">
        <w:rPr>
          <w:rFonts w:asciiTheme="minorEastAsia" w:hAnsiTheme="minorEastAsia"/>
          <w:color w:val="BA549F"/>
          <w:w w:val="110"/>
        </w:rPr>
        <w:t xml:space="preserve">B </w:t>
      </w:r>
      <w:r w:rsidRPr="0070218B">
        <w:rPr>
          <w:rFonts w:asciiTheme="minorEastAsia" w:hAnsiTheme="minorEastAsia"/>
          <w:color w:val="231F20"/>
          <w:w w:val="110"/>
        </w:rPr>
        <w:t>)</w:t>
      </w:r>
      <w:r w:rsidRPr="0070218B">
        <w:rPr>
          <w:rFonts w:asciiTheme="minorEastAsia" w:hAnsiTheme="minorEastAsia"/>
          <w:color w:val="231F20"/>
          <w:spacing w:val="40"/>
          <w:w w:val="110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>4.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w w:val="110"/>
          <w:shd w:val="clear" w:color="auto" w:fill="FBF59B"/>
        </w:rPr>
        <w:t>程式敘述</w:t>
      </w:r>
      <w:r w:rsidRPr="0070218B">
        <w:rPr>
          <w:rFonts w:asciiTheme="minorEastAsia" w:hAnsiTheme="minorEastAsia" w:cs="Wawati SC"/>
          <w:color w:val="231F20"/>
          <w:spacing w:val="-4"/>
          <w:w w:val="110"/>
        </w:rPr>
        <w:t xml:space="preserve"> </w:t>
      </w:r>
      <w:proofErr w:type="spellStart"/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printf</w:t>
      </w:r>
      <w:proofErr w:type="spellEnd"/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("%2.2f",</w:t>
      </w:r>
      <w:r w:rsidRPr="0070218B">
        <w:rPr>
          <w:rFonts w:asciiTheme="minorEastAsia" w:hAnsiTheme="minorEastAsia" w:cs="Arial"/>
          <w:color w:val="00AEEF"/>
          <w:spacing w:val="40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3.1415);</w:t>
      </w:r>
      <w:r w:rsidRPr="0070218B">
        <w:rPr>
          <w:rFonts w:asciiTheme="minorEastAsia" w:hAnsiTheme="minorEastAsia" w:cs="Arial"/>
          <w:color w:val="00AEEF"/>
          <w:spacing w:val="40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w w:val="110"/>
        </w:rPr>
        <w:t>執行後會輸出？</w:t>
      </w:r>
    </w:p>
    <w:p w:rsidR="008B4329" w:rsidRPr="0070218B" w:rsidRDefault="008B4329" w:rsidP="008B4329">
      <w:pPr>
        <w:pStyle w:val="a9"/>
        <w:numPr>
          <w:ilvl w:val="0"/>
          <w:numId w:val="211"/>
        </w:numPr>
        <w:tabs>
          <w:tab w:val="left" w:pos="2528"/>
          <w:tab w:val="left" w:pos="3307"/>
          <w:tab w:val="left" w:pos="4342"/>
          <w:tab w:val="left" w:pos="5260"/>
        </w:tabs>
        <w:kinsoku w:val="0"/>
        <w:overflowPunct w:val="0"/>
        <w:spacing w:line="324" w:lineRule="exact"/>
        <w:ind w:left="2528" w:hanging="390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3.141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(B</w:t>
      </w:r>
      <w:r w:rsidRPr="0070218B">
        <w:rPr>
          <w:rFonts w:asciiTheme="minorEastAsia" w:hAnsiTheme="minorEastAsia"/>
          <w:color w:val="231F20"/>
          <w:spacing w:val="6"/>
          <w:sz w:val="23"/>
          <w:szCs w:val="23"/>
        </w:rPr>
        <w:t xml:space="preserve">) </w:t>
      </w:r>
      <w:r w:rsidRPr="0070218B">
        <w:rPr>
          <w:rFonts w:asciiTheme="minorEastAsia" w:hAnsiTheme="minorEastAsia"/>
          <w:color w:val="231F20"/>
          <w:spacing w:val="-4"/>
          <w:sz w:val="23"/>
          <w:szCs w:val="23"/>
        </w:rPr>
        <w:t>3.14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(c</w:t>
      </w:r>
      <w:r w:rsidRPr="0070218B">
        <w:rPr>
          <w:rFonts w:asciiTheme="minorEastAsia" w:hAnsiTheme="minorEastAsia"/>
          <w:color w:val="231F20"/>
          <w:spacing w:val="32"/>
          <w:sz w:val="23"/>
          <w:szCs w:val="23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  <w:sz w:val="23"/>
          <w:szCs w:val="23"/>
        </w:rPr>
        <w:t>3.1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(D</w:t>
      </w:r>
      <w:r w:rsidRPr="0070218B">
        <w:rPr>
          <w:rFonts w:asciiTheme="minorEastAsia" w:hAnsiTheme="minorEastAsia"/>
          <w:color w:val="231F20"/>
          <w:spacing w:val="11"/>
          <w:sz w:val="23"/>
          <w:szCs w:val="23"/>
        </w:rPr>
        <w:t xml:space="preserve">) </w:t>
      </w:r>
      <w:r w:rsidRPr="0070218B">
        <w:rPr>
          <w:rFonts w:asciiTheme="minorEastAsia" w:hAnsiTheme="minorEastAsia"/>
          <w:color w:val="231F20"/>
          <w:sz w:val="23"/>
          <w:szCs w:val="23"/>
        </w:rPr>
        <w:t>3.2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</w:p>
    <w:p w:rsidR="008B4329" w:rsidRPr="0070218B" w:rsidRDefault="008B4329" w:rsidP="008B4329">
      <w:pPr>
        <w:pStyle w:val="ae"/>
        <w:tabs>
          <w:tab w:val="left" w:pos="2138"/>
          <w:tab w:val="left" w:pos="7115"/>
          <w:tab w:val="left" w:pos="7881"/>
          <w:tab w:val="left" w:pos="8686"/>
          <w:tab w:val="left" w:pos="9478"/>
        </w:tabs>
        <w:kinsoku w:val="0"/>
        <w:overflowPunct w:val="0"/>
        <w:spacing w:before="31" w:line="256" w:lineRule="auto"/>
        <w:ind w:left="1130" w:right="1141" w:hanging="1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B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5.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20"/>
        </w:rPr>
        <w:t xml:space="preserve">c </w:t>
      </w:r>
      <w:r w:rsidRPr="0070218B">
        <w:rPr>
          <w:rFonts w:asciiTheme="minorEastAsia" w:hAnsiTheme="minorEastAsia" w:cs="Wawati SC" w:hint="eastAsia"/>
          <w:color w:val="231F20"/>
        </w:rPr>
        <w:t>語言中，哪一個跳脫字元可以使輸出換行？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 xml:space="preserve">(A) </w:t>
      </w:r>
      <w:r w:rsidRPr="0070218B">
        <w:rPr>
          <w:rFonts w:asciiTheme="minorEastAsia" w:hAnsiTheme="minorEastAsia" w:hint="eastAsia"/>
          <w:color w:val="231F20"/>
          <w:w w:val="90"/>
        </w:rPr>
        <w:t>＼</w:t>
      </w:r>
      <w:r w:rsidRPr="0070218B">
        <w:rPr>
          <w:rFonts w:asciiTheme="minorEastAsia" w:hAnsiTheme="minorEastAsia"/>
          <w:color w:val="231F20"/>
          <w:w w:val="90"/>
        </w:rPr>
        <w:t>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 xml:space="preserve">(B) </w:t>
      </w:r>
      <w:r w:rsidRPr="0070218B">
        <w:rPr>
          <w:rFonts w:asciiTheme="minorEastAsia" w:hAnsiTheme="minorEastAsia" w:hint="eastAsia"/>
          <w:color w:val="231F20"/>
          <w:w w:val="90"/>
        </w:rPr>
        <w:t>＼</w:t>
      </w:r>
      <w:r w:rsidRPr="0070218B">
        <w:rPr>
          <w:rFonts w:asciiTheme="minorEastAsia" w:hAnsiTheme="minorEastAsia"/>
          <w:color w:val="231F20"/>
          <w:w w:val="90"/>
        </w:rPr>
        <w:t>n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 xml:space="preserve">(c) </w:t>
      </w:r>
      <w:r w:rsidRPr="0070218B">
        <w:rPr>
          <w:rFonts w:asciiTheme="minorEastAsia" w:hAnsiTheme="minorEastAsia" w:hint="eastAsia"/>
          <w:color w:val="231F20"/>
          <w:w w:val="90"/>
        </w:rPr>
        <w:t>＼</w:t>
      </w:r>
      <w:r w:rsidRPr="0070218B">
        <w:rPr>
          <w:rFonts w:asciiTheme="minorEastAsia" w:hAnsiTheme="minorEastAsia"/>
          <w:color w:val="231F20"/>
          <w:w w:val="90"/>
        </w:rPr>
        <w:t>e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90"/>
        </w:rPr>
        <w:t>(D)</w:t>
      </w:r>
      <w:r w:rsidRPr="0070218B">
        <w:rPr>
          <w:rFonts w:asciiTheme="minorEastAsia" w:hAnsiTheme="minorEastAsia"/>
          <w:color w:val="231F20"/>
          <w:spacing w:val="-9"/>
          <w:w w:val="90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90"/>
        </w:rPr>
        <w:t>＼</w:t>
      </w:r>
      <w:r w:rsidRPr="0070218B">
        <w:rPr>
          <w:rFonts w:asciiTheme="minorEastAsia" w:hAnsiTheme="minorEastAsia"/>
          <w:color w:val="231F20"/>
          <w:w w:val="90"/>
        </w:rPr>
        <w:t>b</w:t>
      </w:r>
      <w:r w:rsidRPr="0070218B">
        <w:rPr>
          <w:rFonts w:asciiTheme="minorEastAsia" w:hAnsiTheme="minorEastAsia" w:cs="Wawati SC" w:hint="eastAsia"/>
          <w:color w:val="231F20"/>
          <w:w w:val="90"/>
        </w:rPr>
        <w:t>。</w:t>
      </w:r>
      <w:r w:rsidRPr="0070218B">
        <w:rPr>
          <w:rFonts w:asciiTheme="minorEastAsia" w:hAnsiTheme="minorEastAsia" w:cs="Wawati SC"/>
          <w:color w:val="231F20"/>
          <w:w w:val="90"/>
        </w:rPr>
        <w:t xml:space="preserve"> </w:t>
      </w: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15"/>
          <w:w w:val="120"/>
        </w:rPr>
        <w:t xml:space="preserve"> </w:t>
      </w:r>
      <w:r w:rsidRPr="0070218B">
        <w:rPr>
          <w:rFonts w:asciiTheme="minorEastAsia" w:hAnsiTheme="minorEastAsia"/>
          <w:color w:val="BA549F"/>
          <w:w w:val="120"/>
        </w:rPr>
        <w:t>c</w:t>
      </w:r>
      <w:r w:rsidRPr="0070218B">
        <w:rPr>
          <w:rFonts w:asciiTheme="minorEastAsia" w:hAnsiTheme="minorEastAsia"/>
          <w:color w:val="BA549F"/>
          <w:spacing w:val="12"/>
          <w:w w:val="120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73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6.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在</w:t>
      </w:r>
      <w:r w:rsidRPr="0070218B">
        <w:rPr>
          <w:rFonts w:asciiTheme="minorEastAsia" w:hAnsiTheme="minorEastAsia" w:cs="Wawati SC"/>
          <w:color w:val="231F20"/>
          <w:spacing w:val="37"/>
          <w:w w:val="120"/>
        </w:rPr>
        <w:t xml:space="preserve"> </w:t>
      </w:r>
      <w:r w:rsidRPr="0070218B">
        <w:rPr>
          <w:rFonts w:asciiTheme="minorEastAsia" w:hAnsiTheme="minorEastAsia"/>
          <w:color w:val="231F20"/>
          <w:w w:val="120"/>
        </w:rPr>
        <w:t>c</w:t>
      </w:r>
      <w:r w:rsidRPr="0070218B">
        <w:rPr>
          <w:rFonts w:asciiTheme="minorEastAsia" w:hAnsiTheme="minorEastAsia"/>
          <w:color w:val="231F20"/>
          <w:spacing w:val="55"/>
          <w:w w:val="1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語言中要使用</w:t>
      </w:r>
      <w:r w:rsidRPr="0070218B">
        <w:rPr>
          <w:rFonts w:asciiTheme="minorEastAsia" w:hAnsiTheme="minorEastAsia" w:cs="Wawati SC"/>
          <w:color w:val="231F20"/>
          <w:spacing w:val="53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</w:rPr>
        <w:t>scanf</w:t>
      </w:r>
      <w:proofErr w:type="spellEnd"/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68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 w:cs="Wawati SC" w:hint="eastAsia"/>
          <w:color w:val="231F20"/>
        </w:rPr>
        <w:t>函式，讀入一個字元資料，要使用哪一個格式字元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？</w:t>
      </w:r>
    </w:p>
    <w:p w:rsidR="008B4329" w:rsidRPr="0070218B" w:rsidRDefault="008B4329" w:rsidP="008B4329">
      <w:pPr>
        <w:pStyle w:val="a9"/>
        <w:numPr>
          <w:ilvl w:val="0"/>
          <w:numId w:val="210"/>
        </w:numPr>
        <w:tabs>
          <w:tab w:val="left" w:pos="2528"/>
          <w:tab w:val="left" w:pos="3082"/>
          <w:tab w:val="left" w:pos="3976"/>
          <w:tab w:val="left" w:pos="4897"/>
        </w:tabs>
        <w:kinsoku w:val="0"/>
        <w:overflowPunct w:val="0"/>
        <w:spacing w:line="333" w:lineRule="exact"/>
        <w:ind w:left="2528" w:hanging="390"/>
        <w:contextualSpacing w:val="0"/>
        <w:rPr>
          <w:rFonts w:asciiTheme="minorEastAsia" w:hAnsiTheme="minorEastAsia"/>
          <w:color w:val="231F20"/>
          <w:spacing w:val="-10"/>
          <w:w w:val="105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5"/>
          <w:w w:val="105"/>
          <w:sz w:val="23"/>
          <w:szCs w:val="23"/>
        </w:rPr>
        <w:t>％</w:t>
      </w:r>
      <w:r w:rsidRPr="0070218B">
        <w:rPr>
          <w:rFonts w:asciiTheme="minorEastAsia" w:hAnsiTheme="minorEastAsia"/>
          <w:color w:val="231F20"/>
          <w:spacing w:val="-5"/>
          <w:w w:val="105"/>
          <w:sz w:val="23"/>
          <w:szCs w:val="23"/>
        </w:rPr>
        <w:t>d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w w:val="105"/>
          <w:sz w:val="23"/>
          <w:szCs w:val="23"/>
        </w:rPr>
        <w:t>(B</w:t>
      </w:r>
      <w:r w:rsidRPr="0070218B">
        <w:rPr>
          <w:rFonts w:asciiTheme="minorEastAsia" w:hAnsiTheme="minorEastAsia"/>
          <w:color w:val="231F20"/>
          <w:spacing w:val="-4"/>
          <w:w w:val="105"/>
          <w:sz w:val="23"/>
          <w:szCs w:val="23"/>
        </w:rPr>
        <w:t xml:space="preserve">) </w:t>
      </w:r>
      <w:r w:rsidRPr="0070218B">
        <w:rPr>
          <w:rFonts w:asciiTheme="minorEastAsia" w:hAnsiTheme="minorEastAsia" w:hint="eastAsia"/>
          <w:color w:val="231F20"/>
          <w:spacing w:val="-4"/>
          <w:w w:val="105"/>
          <w:sz w:val="23"/>
          <w:szCs w:val="23"/>
        </w:rPr>
        <w:t>％</w:t>
      </w:r>
      <w:r w:rsidRPr="0070218B">
        <w:rPr>
          <w:rFonts w:asciiTheme="minorEastAsia" w:hAnsiTheme="minorEastAsia"/>
          <w:color w:val="231F20"/>
          <w:spacing w:val="-5"/>
          <w:w w:val="105"/>
          <w:sz w:val="23"/>
          <w:szCs w:val="23"/>
        </w:rPr>
        <w:t>f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w w:val="105"/>
          <w:sz w:val="23"/>
          <w:szCs w:val="23"/>
        </w:rPr>
        <w:t>(c</w:t>
      </w:r>
      <w:r w:rsidRPr="0070218B">
        <w:rPr>
          <w:rFonts w:asciiTheme="minorEastAsia" w:hAnsiTheme="minorEastAsia"/>
          <w:color w:val="231F20"/>
          <w:spacing w:val="14"/>
          <w:w w:val="105"/>
          <w:sz w:val="23"/>
          <w:szCs w:val="23"/>
        </w:rPr>
        <w:t xml:space="preserve">) </w:t>
      </w:r>
      <w:r w:rsidRPr="0070218B">
        <w:rPr>
          <w:rFonts w:asciiTheme="minorEastAsia" w:hAnsiTheme="minorEastAsia" w:hint="eastAsia"/>
          <w:color w:val="231F20"/>
          <w:spacing w:val="14"/>
          <w:w w:val="105"/>
          <w:sz w:val="23"/>
          <w:szCs w:val="23"/>
        </w:rPr>
        <w:t>％</w:t>
      </w:r>
      <w:r w:rsidRPr="0070218B">
        <w:rPr>
          <w:rFonts w:asciiTheme="minorEastAsia" w:hAnsiTheme="minorEastAsia"/>
          <w:color w:val="231F20"/>
          <w:spacing w:val="-5"/>
          <w:w w:val="105"/>
          <w:sz w:val="23"/>
          <w:szCs w:val="23"/>
        </w:rPr>
        <w:t>c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w w:val="105"/>
          <w:sz w:val="23"/>
          <w:szCs w:val="23"/>
        </w:rPr>
        <w:t>(D</w:t>
      </w:r>
      <w:r w:rsidRPr="0070218B">
        <w:rPr>
          <w:rFonts w:asciiTheme="minorEastAsia" w:hAnsiTheme="minorEastAsia"/>
          <w:color w:val="231F20"/>
          <w:spacing w:val="2"/>
          <w:w w:val="105"/>
          <w:sz w:val="23"/>
          <w:szCs w:val="23"/>
        </w:rPr>
        <w:t xml:space="preserve">) </w:t>
      </w:r>
      <w:r w:rsidRPr="0070218B">
        <w:rPr>
          <w:rFonts w:asciiTheme="minorEastAsia" w:hAnsiTheme="minorEastAsia" w:hint="eastAsia"/>
          <w:color w:val="231F20"/>
          <w:w w:val="105"/>
          <w:sz w:val="23"/>
          <w:szCs w:val="23"/>
        </w:rPr>
        <w:t>％</w:t>
      </w:r>
      <w:proofErr w:type="spellStart"/>
      <w:r w:rsidRPr="0070218B">
        <w:rPr>
          <w:rFonts w:asciiTheme="minorEastAsia" w:hAnsiTheme="minorEastAsia"/>
          <w:color w:val="231F20"/>
          <w:w w:val="105"/>
          <w:sz w:val="23"/>
          <w:szCs w:val="23"/>
        </w:rPr>
        <w:t>lf</w:t>
      </w:r>
      <w:proofErr w:type="spellEnd"/>
      <w:r w:rsidRPr="0070218B">
        <w:rPr>
          <w:rFonts w:asciiTheme="minorEastAsia" w:hAnsiTheme="minorEastAsia" w:hint="eastAsia"/>
          <w:color w:val="231F20"/>
          <w:spacing w:val="-10"/>
          <w:w w:val="105"/>
          <w:sz w:val="23"/>
          <w:szCs w:val="23"/>
        </w:rPr>
        <w:t>。</w:t>
      </w:r>
    </w:p>
    <w:p w:rsidR="008B4329" w:rsidRPr="0070218B" w:rsidRDefault="008B4329" w:rsidP="008B4329">
      <w:pPr>
        <w:pStyle w:val="ae"/>
        <w:tabs>
          <w:tab w:val="left" w:pos="2138"/>
        </w:tabs>
        <w:kinsoku w:val="0"/>
        <w:overflowPunct w:val="0"/>
        <w:spacing w:before="31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7.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在</w:t>
      </w:r>
      <w:r w:rsidRPr="0070218B">
        <w:rPr>
          <w:rFonts w:asciiTheme="minorEastAsia" w:hAnsiTheme="minorEastAsia" w:cs="Wawati SC"/>
          <w:color w:val="231F20"/>
          <w:spacing w:val="33"/>
          <w:w w:val="120"/>
        </w:rPr>
        <w:t xml:space="preserve"> </w:t>
      </w:r>
      <w:r w:rsidRPr="0070218B">
        <w:rPr>
          <w:rFonts w:asciiTheme="minorEastAsia" w:hAnsiTheme="minorEastAsia"/>
          <w:color w:val="231F20"/>
          <w:w w:val="120"/>
        </w:rPr>
        <w:t>c</w:t>
      </w:r>
      <w:r w:rsidRPr="0070218B">
        <w:rPr>
          <w:rFonts w:asciiTheme="minorEastAsia" w:hAnsiTheme="minorEastAsia"/>
          <w:color w:val="231F20"/>
          <w:spacing w:val="50"/>
          <w:w w:val="1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7"/>
        </w:rPr>
        <w:t>語言中要使用</w:t>
      </w:r>
      <w:r w:rsidRPr="0070218B">
        <w:rPr>
          <w:rFonts w:asciiTheme="minorEastAsia" w:hAnsiTheme="minorEastAsia" w:cs="Wawati SC"/>
          <w:color w:val="231F20"/>
          <w:spacing w:val="7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</w:rPr>
        <w:t>printf</w:t>
      </w:r>
      <w:proofErr w:type="spellEnd"/>
      <w:r w:rsidRPr="0070218B">
        <w:rPr>
          <w:rFonts w:asciiTheme="minorEastAsia" w:hAnsiTheme="minorEastAsia"/>
          <w:color w:val="231F20"/>
          <w:spacing w:val="20"/>
        </w:rPr>
        <w:t>( )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函式輸出一個整數，要使用哪一個格式字元？</w:t>
      </w:r>
    </w:p>
    <w:p w:rsidR="008B4329" w:rsidRPr="0070218B" w:rsidRDefault="008B4329" w:rsidP="008B4329">
      <w:pPr>
        <w:pStyle w:val="a9"/>
        <w:numPr>
          <w:ilvl w:val="0"/>
          <w:numId w:val="209"/>
        </w:numPr>
        <w:tabs>
          <w:tab w:val="left" w:pos="2528"/>
          <w:tab w:val="left" w:pos="3082"/>
          <w:tab w:val="left" w:pos="3976"/>
          <w:tab w:val="left" w:pos="4897"/>
        </w:tabs>
        <w:kinsoku w:val="0"/>
        <w:overflowPunct w:val="0"/>
        <w:spacing w:line="389" w:lineRule="exact"/>
        <w:ind w:left="2528" w:hanging="390"/>
        <w:contextualSpacing w:val="0"/>
        <w:rPr>
          <w:rFonts w:asciiTheme="minorEastAsia" w:hAnsiTheme="minorEastAsia"/>
          <w:color w:val="231F20"/>
          <w:spacing w:val="-10"/>
          <w:w w:val="105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5"/>
          <w:w w:val="105"/>
          <w:sz w:val="23"/>
          <w:szCs w:val="23"/>
        </w:rPr>
        <w:t>％</w:t>
      </w:r>
      <w:r w:rsidRPr="0070218B">
        <w:rPr>
          <w:rFonts w:asciiTheme="minorEastAsia" w:hAnsiTheme="minorEastAsia"/>
          <w:color w:val="231F20"/>
          <w:spacing w:val="-5"/>
          <w:w w:val="105"/>
          <w:sz w:val="23"/>
          <w:szCs w:val="23"/>
        </w:rPr>
        <w:t>d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w w:val="105"/>
          <w:sz w:val="23"/>
          <w:szCs w:val="23"/>
        </w:rPr>
        <w:t>(B</w:t>
      </w:r>
      <w:r w:rsidRPr="0070218B">
        <w:rPr>
          <w:rFonts w:asciiTheme="minorEastAsia" w:hAnsiTheme="minorEastAsia"/>
          <w:color w:val="231F20"/>
          <w:spacing w:val="-4"/>
          <w:w w:val="105"/>
          <w:sz w:val="23"/>
          <w:szCs w:val="23"/>
        </w:rPr>
        <w:t xml:space="preserve">) </w:t>
      </w:r>
      <w:r w:rsidRPr="0070218B">
        <w:rPr>
          <w:rFonts w:asciiTheme="minorEastAsia" w:hAnsiTheme="minorEastAsia" w:hint="eastAsia"/>
          <w:color w:val="231F20"/>
          <w:spacing w:val="-4"/>
          <w:w w:val="105"/>
          <w:sz w:val="23"/>
          <w:szCs w:val="23"/>
        </w:rPr>
        <w:t>％</w:t>
      </w:r>
      <w:r w:rsidRPr="0070218B">
        <w:rPr>
          <w:rFonts w:asciiTheme="minorEastAsia" w:hAnsiTheme="minorEastAsia"/>
          <w:color w:val="231F20"/>
          <w:spacing w:val="-5"/>
          <w:w w:val="105"/>
          <w:sz w:val="23"/>
          <w:szCs w:val="23"/>
        </w:rPr>
        <w:t>f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w w:val="105"/>
          <w:sz w:val="23"/>
          <w:szCs w:val="23"/>
        </w:rPr>
        <w:t>(c</w:t>
      </w:r>
      <w:r w:rsidRPr="0070218B">
        <w:rPr>
          <w:rFonts w:asciiTheme="minorEastAsia" w:hAnsiTheme="minorEastAsia"/>
          <w:color w:val="231F20"/>
          <w:spacing w:val="14"/>
          <w:w w:val="105"/>
          <w:sz w:val="23"/>
          <w:szCs w:val="23"/>
        </w:rPr>
        <w:t xml:space="preserve">) </w:t>
      </w:r>
      <w:r w:rsidRPr="0070218B">
        <w:rPr>
          <w:rFonts w:asciiTheme="minorEastAsia" w:hAnsiTheme="minorEastAsia" w:hint="eastAsia"/>
          <w:color w:val="231F20"/>
          <w:spacing w:val="14"/>
          <w:w w:val="105"/>
          <w:sz w:val="23"/>
          <w:szCs w:val="23"/>
        </w:rPr>
        <w:t>％</w:t>
      </w:r>
      <w:r w:rsidRPr="0070218B">
        <w:rPr>
          <w:rFonts w:asciiTheme="minorEastAsia" w:hAnsiTheme="minorEastAsia"/>
          <w:color w:val="231F20"/>
          <w:spacing w:val="-5"/>
          <w:w w:val="105"/>
          <w:sz w:val="23"/>
          <w:szCs w:val="23"/>
        </w:rPr>
        <w:t>c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w w:val="105"/>
          <w:sz w:val="23"/>
          <w:szCs w:val="23"/>
        </w:rPr>
        <w:t>(D</w:t>
      </w:r>
      <w:r w:rsidRPr="0070218B">
        <w:rPr>
          <w:rFonts w:asciiTheme="minorEastAsia" w:hAnsiTheme="minorEastAsia"/>
          <w:color w:val="231F20"/>
          <w:spacing w:val="2"/>
          <w:w w:val="105"/>
          <w:sz w:val="23"/>
          <w:szCs w:val="23"/>
        </w:rPr>
        <w:t xml:space="preserve">) </w:t>
      </w:r>
      <w:r w:rsidRPr="0070218B">
        <w:rPr>
          <w:rFonts w:asciiTheme="minorEastAsia" w:hAnsiTheme="minorEastAsia" w:hint="eastAsia"/>
          <w:color w:val="231F20"/>
          <w:w w:val="105"/>
          <w:sz w:val="23"/>
          <w:szCs w:val="23"/>
        </w:rPr>
        <w:t>％</w:t>
      </w:r>
      <w:proofErr w:type="spellStart"/>
      <w:r w:rsidRPr="0070218B">
        <w:rPr>
          <w:rFonts w:asciiTheme="minorEastAsia" w:hAnsiTheme="minorEastAsia"/>
          <w:color w:val="231F20"/>
          <w:w w:val="105"/>
          <w:sz w:val="23"/>
          <w:szCs w:val="23"/>
        </w:rPr>
        <w:t>lf</w:t>
      </w:r>
      <w:proofErr w:type="spellEnd"/>
      <w:r w:rsidRPr="0070218B">
        <w:rPr>
          <w:rFonts w:asciiTheme="minorEastAsia" w:hAnsiTheme="minorEastAsia" w:hint="eastAsia"/>
          <w:color w:val="231F20"/>
          <w:spacing w:val="-10"/>
          <w:w w:val="105"/>
          <w:sz w:val="23"/>
          <w:szCs w:val="23"/>
        </w:rPr>
        <w:t>。</w:t>
      </w:r>
    </w:p>
    <w:p w:rsidR="008B4329" w:rsidRPr="0070218B" w:rsidRDefault="008B4329" w:rsidP="008B4329">
      <w:pPr>
        <w:pStyle w:val="ae"/>
        <w:tabs>
          <w:tab w:val="left" w:pos="2138"/>
        </w:tabs>
        <w:kinsoku w:val="0"/>
        <w:overflowPunct w:val="0"/>
        <w:spacing w:before="32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8"/>
        </w:rPr>
        <w:t xml:space="preserve">(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8.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-1"/>
        </w:rPr>
        <w:t>執行下面這行程式碼後，會輸出什麼？</w:t>
      </w:r>
    </w:p>
    <w:p w:rsidR="008B4329" w:rsidRPr="0070218B" w:rsidRDefault="008B4329" w:rsidP="008B4329">
      <w:pPr>
        <w:pStyle w:val="a9"/>
        <w:numPr>
          <w:ilvl w:val="0"/>
          <w:numId w:val="208"/>
        </w:numPr>
        <w:tabs>
          <w:tab w:val="left" w:pos="2528"/>
          <w:tab w:val="left" w:pos="3720"/>
          <w:tab w:val="left" w:pos="5450"/>
          <w:tab w:val="left" w:pos="7412"/>
        </w:tabs>
        <w:kinsoku w:val="0"/>
        <w:overflowPunct w:val="0"/>
        <w:spacing w:before="29"/>
        <w:ind w:left="2528" w:hanging="390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20221021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(B)</w:t>
      </w:r>
      <w:r w:rsidRPr="0070218B">
        <w:rPr>
          <w:rFonts w:asciiTheme="minorEastAsia" w:hAnsiTheme="minorEastAsia"/>
          <w:color w:val="231F20"/>
          <w:spacing w:val="39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2022-10-</w:t>
      </w:r>
      <w:r w:rsidRPr="0070218B">
        <w:rPr>
          <w:rFonts w:asciiTheme="minorEastAsia" w:hAnsiTheme="minorEastAsia"/>
          <w:color w:val="231F20"/>
          <w:spacing w:val="-5"/>
          <w:sz w:val="23"/>
          <w:szCs w:val="23"/>
        </w:rPr>
        <w:t>21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(c)</w:t>
      </w:r>
      <w:r w:rsidRPr="0070218B">
        <w:rPr>
          <w:rFonts w:asciiTheme="minorEastAsia" w:hAnsiTheme="minorEastAsia"/>
          <w:color w:val="231F20"/>
          <w:spacing w:val="66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2022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％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10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％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21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(D)</w:t>
      </w:r>
      <w:r w:rsidRPr="0070218B">
        <w:rPr>
          <w:rFonts w:asciiTheme="minorEastAsia" w:hAnsiTheme="minorEastAsia"/>
          <w:color w:val="231F20"/>
          <w:spacing w:val="1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2022I10I21</w:t>
      </w:r>
    </w:p>
    <w:p w:rsidR="008B4329" w:rsidRPr="0070218B" w:rsidRDefault="008B4329" w:rsidP="008B4329">
      <w:pPr>
        <w:pStyle w:val="ae"/>
        <w:kinsoku w:val="0"/>
        <w:overflowPunct w:val="0"/>
        <w:spacing w:before="154"/>
        <w:ind w:left="2166"/>
        <w:rPr>
          <w:rFonts w:asciiTheme="minorEastAsia" w:hAnsiTheme="minorEastAsia" w:cs="Arial"/>
          <w:color w:val="00AEEF"/>
          <w:spacing w:val="-4"/>
          <w:w w:val="115"/>
          <w:sz w:val="20"/>
          <w:szCs w:val="20"/>
        </w:rPr>
      </w:pPr>
      <w:proofErr w:type="spellStart"/>
      <w:proofErr w:type="gramStart"/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printf</w:t>
      </w:r>
      <w:proofErr w:type="spellEnd"/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(</w:t>
      </w:r>
      <w:proofErr w:type="gramEnd"/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"%4d-%2d-%2d\n",</w:t>
      </w:r>
      <w:r w:rsidRPr="0070218B">
        <w:rPr>
          <w:rFonts w:asciiTheme="minorEastAsia" w:hAnsiTheme="minorEastAsia" w:cs="Arial"/>
          <w:color w:val="00AEEF"/>
          <w:spacing w:val="31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2022,</w:t>
      </w:r>
      <w:r w:rsidRPr="0070218B">
        <w:rPr>
          <w:rFonts w:asciiTheme="minorEastAsia" w:hAnsiTheme="minorEastAsia" w:cs="Arial"/>
          <w:color w:val="00AEEF"/>
          <w:spacing w:val="31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10,</w:t>
      </w:r>
      <w:r w:rsidRPr="0070218B">
        <w:rPr>
          <w:rFonts w:asciiTheme="minorEastAsia" w:hAnsiTheme="minorEastAsia" w:cs="Arial"/>
          <w:color w:val="00AEEF"/>
          <w:spacing w:val="31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4"/>
          <w:w w:val="115"/>
          <w:sz w:val="20"/>
          <w:szCs w:val="20"/>
        </w:rPr>
        <w:t>21);</w:t>
      </w:r>
    </w:p>
    <w:p w:rsidR="008B4329" w:rsidRPr="0070218B" w:rsidRDefault="008B4329" w:rsidP="008B4329">
      <w:pPr>
        <w:pStyle w:val="ae"/>
        <w:tabs>
          <w:tab w:val="left" w:pos="2138"/>
        </w:tabs>
        <w:kinsoku w:val="0"/>
        <w:overflowPunct w:val="0"/>
        <w:spacing w:before="185" w:line="389" w:lineRule="exact"/>
        <w:ind w:left="1130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9.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下列關於程式的輸入與輸出，哪一個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不正確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？</w:t>
      </w:r>
    </w:p>
    <w:p w:rsidR="008B4329" w:rsidRPr="0070218B" w:rsidRDefault="008B4329" w:rsidP="008B4329">
      <w:pPr>
        <w:pStyle w:val="a9"/>
        <w:numPr>
          <w:ilvl w:val="0"/>
          <w:numId w:val="6"/>
        </w:numPr>
        <w:tabs>
          <w:tab w:val="left" w:pos="2528"/>
        </w:tabs>
        <w:kinsoku w:val="0"/>
        <w:overflowPunct w:val="0"/>
        <w:spacing w:line="360" w:lineRule="exact"/>
        <w:ind w:left="2528" w:hanging="390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proofErr w:type="spellStart"/>
      <w:r w:rsidRPr="0070218B">
        <w:rPr>
          <w:rFonts w:asciiTheme="minorEastAsia" w:hAnsiTheme="minorEastAsia"/>
          <w:color w:val="231F20"/>
          <w:sz w:val="23"/>
          <w:szCs w:val="23"/>
        </w:rPr>
        <w:t>printf</w:t>
      </w:r>
      <w:proofErr w:type="spellEnd"/>
      <w:r w:rsidRPr="0070218B">
        <w:rPr>
          <w:rFonts w:asciiTheme="minorEastAsia" w:hAnsiTheme="minorEastAsia"/>
          <w:color w:val="231F20"/>
          <w:spacing w:val="21"/>
          <w:sz w:val="23"/>
          <w:szCs w:val="23"/>
        </w:rPr>
        <w:t>(  )</w:t>
      </w: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函式是採用格式控制字串的方式輸出</w:t>
      </w:r>
    </w:p>
    <w:p w:rsidR="008B4329" w:rsidRPr="0070218B" w:rsidRDefault="008B4329" w:rsidP="008B4329">
      <w:pPr>
        <w:pStyle w:val="a9"/>
        <w:numPr>
          <w:ilvl w:val="0"/>
          <w:numId w:val="6"/>
        </w:numPr>
        <w:tabs>
          <w:tab w:val="left" w:pos="2515"/>
        </w:tabs>
        <w:kinsoku w:val="0"/>
        <w:overflowPunct w:val="0"/>
        <w:spacing w:line="360" w:lineRule="exact"/>
        <w:ind w:left="2515" w:hanging="377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proofErr w:type="spellStart"/>
      <w:r w:rsidRPr="0070218B">
        <w:rPr>
          <w:rFonts w:asciiTheme="minorEastAsia" w:hAnsiTheme="minorEastAsia"/>
          <w:color w:val="231F20"/>
          <w:sz w:val="23"/>
          <w:szCs w:val="23"/>
        </w:rPr>
        <w:t>c++</w:t>
      </w:r>
      <w:proofErr w:type="spellEnd"/>
      <w:r w:rsidRPr="0070218B">
        <w:rPr>
          <w:rFonts w:asciiTheme="minorEastAsia" w:hAnsiTheme="minorEastAsia" w:hint="eastAsia"/>
          <w:color w:val="231F20"/>
          <w:spacing w:val="17"/>
          <w:sz w:val="23"/>
          <w:szCs w:val="23"/>
        </w:rPr>
        <w:t>使用</w:t>
      </w:r>
      <w:r w:rsidRPr="0070218B">
        <w:rPr>
          <w:rFonts w:asciiTheme="minorEastAsia" w:hAnsiTheme="minorEastAsia"/>
          <w:color w:val="231F20"/>
          <w:spacing w:val="17"/>
          <w:sz w:val="23"/>
          <w:szCs w:val="23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  <w:sz w:val="23"/>
          <w:szCs w:val="23"/>
        </w:rPr>
        <w:t>cout</w:t>
      </w:r>
      <w:proofErr w:type="spellEnd"/>
      <w:r w:rsidRPr="0070218B">
        <w:rPr>
          <w:rFonts w:asciiTheme="minorEastAsia" w:hAnsiTheme="minorEastAsia"/>
          <w:color w:val="231F20"/>
          <w:spacing w:val="64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物件將資料輸出</w:t>
      </w:r>
    </w:p>
    <w:p w:rsidR="008B4329" w:rsidRPr="0070218B" w:rsidRDefault="008B4329" w:rsidP="008B4329">
      <w:pPr>
        <w:pStyle w:val="a9"/>
        <w:numPr>
          <w:ilvl w:val="0"/>
          <w:numId w:val="207"/>
        </w:numPr>
        <w:tabs>
          <w:tab w:val="left" w:pos="2138"/>
          <w:tab w:val="left" w:pos="2514"/>
        </w:tabs>
        <w:kinsoku w:val="0"/>
        <w:overflowPunct w:val="0"/>
        <w:spacing w:before="12" w:line="206" w:lineRule="auto"/>
        <w:ind w:right="4140" w:hanging="1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proofErr w:type="spellStart"/>
      <w:r w:rsidRPr="0070218B">
        <w:rPr>
          <w:rFonts w:asciiTheme="minorEastAsia" w:hAnsiTheme="minorEastAsia"/>
          <w:color w:val="231F20"/>
          <w:sz w:val="23"/>
          <w:szCs w:val="23"/>
        </w:rPr>
        <w:t>c++</w:t>
      </w:r>
      <w:proofErr w:type="spellEnd"/>
      <w:r w:rsidRPr="0070218B">
        <w:rPr>
          <w:rFonts w:asciiTheme="minorEastAsia" w:hAnsiTheme="minorEastAsia" w:hint="eastAsia"/>
          <w:color w:val="231F20"/>
          <w:sz w:val="23"/>
          <w:szCs w:val="23"/>
        </w:rPr>
        <w:t>繼承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w w:val="120"/>
          <w:sz w:val="23"/>
          <w:szCs w:val="23"/>
        </w:rPr>
        <w:t xml:space="preserve">c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語言，所以也可以使用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  <w:sz w:val="23"/>
          <w:szCs w:val="23"/>
        </w:rPr>
        <w:t>scanf</w:t>
      </w:r>
      <w:proofErr w:type="spellEnd"/>
      <w:r w:rsidRPr="0070218B">
        <w:rPr>
          <w:rFonts w:asciiTheme="minorEastAsia" w:hAnsiTheme="minorEastAsia"/>
          <w:color w:val="231F20"/>
          <w:sz w:val="23"/>
          <w:szCs w:val="23"/>
        </w:rPr>
        <w:t>( )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函式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(D)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以上皆正確。</w:t>
      </w:r>
    </w:p>
    <w:p w:rsidR="008B4329" w:rsidRPr="0070218B" w:rsidRDefault="008B4329" w:rsidP="008B4329">
      <w:pPr>
        <w:pStyle w:val="ae"/>
        <w:kinsoku w:val="0"/>
        <w:overflowPunct w:val="0"/>
        <w:spacing w:before="49" w:line="389" w:lineRule="exact"/>
        <w:ind w:left="1130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16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32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71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10</w:t>
      </w:r>
      <w:r w:rsidRPr="0070218B">
        <w:rPr>
          <w:rFonts w:asciiTheme="minorEastAsia" w:hAnsiTheme="minorEastAsia"/>
          <w:color w:val="231F20"/>
          <w:spacing w:val="22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</w:rPr>
        <w:t>一</w:t>
      </w:r>
      <w:r w:rsidRPr="0070218B">
        <w:rPr>
          <w:rFonts w:asciiTheme="minorEastAsia" w:hAnsiTheme="minorEastAsia" w:cs="Wawati SC"/>
          <w:color w:val="231F20"/>
          <w:spacing w:val="-11"/>
          <w:w w:val="130"/>
        </w:rPr>
        <w:t xml:space="preserve"> </w:t>
      </w:r>
      <w:r w:rsidRPr="0070218B">
        <w:rPr>
          <w:rFonts w:asciiTheme="minorEastAsia" w:hAnsiTheme="minorEastAsia"/>
          <w:color w:val="231F20"/>
          <w:w w:val="130"/>
        </w:rPr>
        <w:t>c</w:t>
      </w:r>
      <w:r w:rsidRPr="0070218B">
        <w:rPr>
          <w:rFonts w:asciiTheme="minorEastAsia" w:hAnsiTheme="minorEastAsia"/>
          <w:color w:val="231F20"/>
          <w:spacing w:val="9"/>
          <w:w w:val="13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語言的程式指令如下，下列哪一個選項塡入</w:t>
      </w:r>
      <w:r w:rsidRPr="0070218B">
        <w:rPr>
          <w:rFonts w:asciiTheme="minorEastAsia" w:hAnsiTheme="minorEastAsia" w:cs="Wawati SC"/>
          <w:color w:val="231F20"/>
          <w:spacing w:val="42"/>
          <w:w w:val="150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</w:rPr>
        <w:t>格處後，會導致編譯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錯誤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？</w:t>
      </w:r>
    </w:p>
    <w:p w:rsidR="008B4329" w:rsidRPr="0070218B" w:rsidRDefault="008B4329" w:rsidP="008B4329">
      <w:pPr>
        <w:pStyle w:val="a9"/>
        <w:numPr>
          <w:ilvl w:val="1"/>
          <w:numId w:val="207"/>
        </w:numPr>
        <w:tabs>
          <w:tab w:val="left" w:pos="2528"/>
          <w:tab w:val="left" w:pos="3508"/>
          <w:tab w:val="left" w:pos="5197"/>
          <w:tab w:val="left" w:pos="6837"/>
        </w:tabs>
        <w:kinsoku w:val="0"/>
        <w:overflowPunct w:val="0"/>
        <w:spacing w:line="389" w:lineRule="exact"/>
        <w:ind w:left="2528" w:hanging="390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"831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＼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n"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(B</w:t>
      </w:r>
      <w:r w:rsidRPr="0070218B">
        <w:rPr>
          <w:rFonts w:asciiTheme="minorEastAsia" w:hAnsiTheme="minorEastAsia"/>
          <w:color w:val="231F20"/>
          <w:spacing w:val="5"/>
          <w:sz w:val="23"/>
          <w:szCs w:val="23"/>
        </w:rPr>
        <w:t xml:space="preserve">) </w:t>
      </w:r>
      <w:r w:rsidRPr="0070218B">
        <w:rPr>
          <w:rFonts w:asciiTheme="minorEastAsia" w:hAnsiTheme="minorEastAsia"/>
          <w:color w:val="231F20"/>
          <w:spacing w:val="-2"/>
          <w:w w:val="80"/>
          <w:sz w:val="23"/>
          <w:szCs w:val="23"/>
        </w:rPr>
        <w:t>"</w:t>
      </w:r>
      <w:r w:rsidRPr="0070218B">
        <w:rPr>
          <w:rFonts w:asciiTheme="minorEastAsia" w:hAnsiTheme="minorEastAsia" w:hint="eastAsia"/>
          <w:color w:val="231F20"/>
          <w:spacing w:val="-2"/>
          <w:w w:val="80"/>
          <w:sz w:val="23"/>
          <w:szCs w:val="23"/>
        </w:rPr>
        <w:t>＼</w:t>
      </w:r>
      <w:r w:rsidRPr="0070218B">
        <w:rPr>
          <w:rFonts w:asciiTheme="minorEastAsia" w:hAnsiTheme="minorEastAsia"/>
          <w:color w:val="231F20"/>
          <w:spacing w:val="-2"/>
          <w:w w:val="80"/>
          <w:sz w:val="23"/>
          <w:szCs w:val="23"/>
        </w:rPr>
        <w:t>"831</w:t>
      </w:r>
      <w:r w:rsidRPr="0070218B">
        <w:rPr>
          <w:rFonts w:asciiTheme="minorEastAsia" w:hAnsiTheme="minorEastAsia" w:hint="eastAsia"/>
          <w:color w:val="231F20"/>
          <w:spacing w:val="-2"/>
          <w:w w:val="80"/>
          <w:sz w:val="23"/>
          <w:szCs w:val="23"/>
        </w:rPr>
        <w:t>＼</w:t>
      </w:r>
      <w:r w:rsidRPr="0070218B">
        <w:rPr>
          <w:rFonts w:asciiTheme="minorEastAsia" w:hAnsiTheme="minorEastAsia"/>
          <w:color w:val="231F20"/>
          <w:spacing w:val="-2"/>
          <w:w w:val="80"/>
          <w:sz w:val="23"/>
          <w:szCs w:val="23"/>
        </w:rPr>
        <w:t>"</w:t>
      </w:r>
      <w:r w:rsidRPr="0070218B">
        <w:rPr>
          <w:rFonts w:asciiTheme="minorEastAsia" w:hAnsiTheme="minorEastAsia" w:hint="eastAsia"/>
          <w:color w:val="231F20"/>
          <w:spacing w:val="-2"/>
          <w:w w:val="80"/>
          <w:sz w:val="23"/>
          <w:szCs w:val="23"/>
        </w:rPr>
        <w:t>＼</w:t>
      </w:r>
      <w:r w:rsidRPr="0070218B">
        <w:rPr>
          <w:rFonts w:asciiTheme="minorEastAsia" w:hAnsiTheme="minorEastAsia"/>
          <w:color w:val="231F20"/>
          <w:spacing w:val="-2"/>
          <w:w w:val="80"/>
          <w:sz w:val="23"/>
          <w:szCs w:val="23"/>
        </w:rPr>
        <w:t>n"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(c</w:t>
      </w:r>
      <w:r w:rsidRPr="0070218B">
        <w:rPr>
          <w:rFonts w:asciiTheme="minorEastAsia" w:hAnsiTheme="minorEastAsia"/>
          <w:color w:val="231F20"/>
          <w:spacing w:val="32"/>
          <w:sz w:val="23"/>
          <w:szCs w:val="23"/>
        </w:rPr>
        <w:t xml:space="preserve">) 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"ALOHA"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(D</w:t>
      </w:r>
      <w:r w:rsidRPr="0070218B">
        <w:rPr>
          <w:rFonts w:asciiTheme="minorEastAsia" w:hAnsiTheme="minorEastAsia"/>
          <w:color w:val="231F20"/>
          <w:spacing w:val="14"/>
          <w:sz w:val="23"/>
          <w:szCs w:val="23"/>
        </w:rPr>
        <w:t xml:space="preserve">) </w:t>
      </w:r>
      <w:r w:rsidRPr="0070218B">
        <w:rPr>
          <w:rFonts w:asciiTheme="minorEastAsia" w:hAnsiTheme="minorEastAsia"/>
          <w:color w:val="231F20"/>
          <w:sz w:val="23"/>
          <w:szCs w:val="23"/>
        </w:rPr>
        <w:t>'831'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</w:p>
    <w:p w:rsidR="008B4329" w:rsidRPr="0070218B" w:rsidRDefault="008B4329" w:rsidP="008B4329">
      <w:pPr>
        <w:pStyle w:val="ae"/>
        <w:tabs>
          <w:tab w:val="left" w:pos="3816"/>
        </w:tabs>
        <w:kinsoku w:val="0"/>
        <w:overflowPunct w:val="0"/>
        <w:spacing w:before="88"/>
        <w:ind w:left="2166"/>
        <w:rPr>
          <w:rFonts w:asciiTheme="minorEastAsia" w:hAnsiTheme="minorEastAsia" w:cs="Arial"/>
          <w:color w:val="00AEEF"/>
          <w:spacing w:val="-5"/>
          <w:w w:val="165"/>
          <w:sz w:val="20"/>
          <w:szCs w:val="20"/>
        </w:rPr>
      </w:pPr>
      <w:proofErr w:type="spellStart"/>
      <w:proofErr w:type="gramStart"/>
      <w:r w:rsidRPr="0070218B">
        <w:rPr>
          <w:rFonts w:asciiTheme="minorEastAsia" w:hAnsiTheme="minorEastAsia" w:cs="Arial"/>
          <w:color w:val="00AEEF"/>
          <w:spacing w:val="-2"/>
          <w:w w:val="165"/>
          <w:sz w:val="20"/>
          <w:szCs w:val="20"/>
        </w:rPr>
        <w:t>printf</w:t>
      </w:r>
      <w:proofErr w:type="spellEnd"/>
      <w:r w:rsidRPr="0070218B">
        <w:rPr>
          <w:rFonts w:asciiTheme="minorEastAsia" w:hAnsiTheme="minorEastAsia" w:cs="Arial"/>
          <w:color w:val="00AEEF"/>
          <w:spacing w:val="-2"/>
          <w:w w:val="165"/>
          <w:sz w:val="20"/>
          <w:szCs w:val="20"/>
        </w:rPr>
        <w:t>(</w:t>
      </w:r>
      <w:proofErr w:type="gramEnd"/>
      <w:r w:rsidRPr="0070218B">
        <w:rPr>
          <w:rFonts w:asciiTheme="minorEastAsia" w:cs="Arial"/>
          <w:color w:val="00AEEF"/>
          <w:sz w:val="20"/>
          <w:szCs w:val="20"/>
          <w:u w:val="single" w:color="00ADEE"/>
        </w:rPr>
        <w:tab/>
      </w:r>
      <w:r w:rsidRPr="0070218B">
        <w:rPr>
          <w:rFonts w:asciiTheme="minorEastAsia" w:hAnsiTheme="minorEastAsia" w:cs="Arial"/>
          <w:color w:val="00AEEF"/>
          <w:spacing w:val="-5"/>
          <w:w w:val="165"/>
          <w:sz w:val="20"/>
          <w:szCs w:val="20"/>
        </w:rPr>
        <w:t>);</w:t>
      </w:r>
    </w:p>
    <w:p w:rsidR="008B4329" w:rsidRPr="0070218B" w:rsidRDefault="008B4329" w:rsidP="008B4329">
      <w:pPr>
        <w:pStyle w:val="ae"/>
        <w:kinsoku w:val="0"/>
        <w:overflowPunct w:val="0"/>
        <w:spacing w:before="102" w:line="390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34"/>
          <w:w w:val="120"/>
        </w:rPr>
        <w:t xml:space="preserve"> </w:t>
      </w:r>
      <w:r w:rsidRPr="0070218B">
        <w:rPr>
          <w:rFonts w:asciiTheme="minorEastAsia" w:hAnsiTheme="minorEastAsia"/>
          <w:color w:val="BA549F"/>
          <w:w w:val="120"/>
        </w:rPr>
        <w:t>c</w:t>
      </w:r>
      <w:r w:rsidRPr="0070218B">
        <w:rPr>
          <w:rFonts w:asciiTheme="minorEastAsia" w:hAnsiTheme="minorEastAsia"/>
          <w:color w:val="BA549F"/>
          <w:spacing w:val="31"/>
          <w:w w:val="120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76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11</w:t>
      </w:r>
      <w:r w:rsidRPr="0070218B">
        <w:rPr>
          <w:rFonts w:asciiTheme="minorEastAsia" w:hAnsiTheme="minorEastAsia"/>
          <w:color w:val="231F20"/>
          <w:spacing w:val="28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5"/>
        </w:rPr>
        <w:t>使用</w:t>
      </w:r>
      <w:r w:rsidRPr="0070218B">
        <w:rPr>
          <w:rFonts w:asciiTheme="minorEastAsia" w:hAnsiTheme="minorEastAsia" w:cs="Wawati SC"/>
          <w:color w:val="231F20"/>
          <w:spacing w:val="5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</w:rPr>
        <w:t>printf</w:t>
      </w:r>
      <w:proofErr w:type="spellEnd"/>
      <w:r w:rsidRPr="0070218B">
        <w:rPr>
          <w:rFonts w:asciiTheme="minorEastAsia" w:hAnsiTheme="minorEastAsia"/>
          <w:color w:val="231F20"/>
          <w:spacing w:val="10"/>
        </w:rPr>
        <w:t>( )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函數必須在程式檔中包含那一個函式庫標頭檔？</w:t>
      </w:r>
    </w:p>
    <w:p w:rsidR="008B4329" w:rsidRPr="0070218B" w:rsidRDefault="008B4329" w:rsidP="008B4329">
      <w:pPr>
        <w:pStyle w:val="a9"/>
        <w:numPr>
          <w:ilvl w:val="0"/>
          <w:numId w:val="206"/>
        </w:numPr>
        <w:tabs>
          <w:tab w:val="left" w:pos="2528"/>
          <w:tab w:val="left" w:pos="3751"/>
          <w:tab w:val="left" w:pos="5241"/>
          <w:tab w:val="left" w:pos="6776"/>
        </w:tabs>
        <w:kinsoku w:val="0"/>
        <w:overflowPunct w:val="0"/>
        <w:spacing w:line="390" w:lineRule="exact"/>
        <w:ind w:left="2528" w:hanging="390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&lt;</w:t>
      </w:r>
      <w:proofErr w:type="spellStart"/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stdlib.h</w:t>
      </w:r>
      <w:proofErr w:type="spellEnd"/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&gt;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(B</w:t>
      </w:r>
      <w:r w:rsidRPr="0070218B">
        <w:rPr>
          <w:rFonts w:asciiTheme="minorEastAsia" w:hAnsiTheme="minorEastAsia"/>
          <w:color w:val="231F20"/>
          <w:spacing w:val="7"/>
          <w:sz w:val="23"/>
          <w:szCs w:val="23"/>
        </w:rPr>
        <w:t xml:space="preserve">) 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&lt;</w:t>
      </w:r>
      <w:proofErr w:type="spellStart"/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time.h</w:t>
      </w:r>
      <w:proofErr w:type="spellEnd"/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&gt;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(c</w:t>
      </w:r>
      <w:r w:rsidRPr="0070218B">
        <w:rPr>
          <w:rFonts w:asciiTheme="minorEastAsia" w:hAnsiTheme="minorEastAsia"/>
          <w:color w:val="231F20"/>
          <w:spacing w:val="33"/>
          <w:sz w:val="23"/>
          <w:szCs w:val="23"/>
        </w:rPr>
        <w:t xml:space="preserve">) 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&lt;</w:t>
      </w:r>
      <w:proofErr w:type="spellStart"/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stdio.h</w:t>
      </w:r>
      <w:proofErr w:type="spellEnd"/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&gt;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(D</w:t>
      </w:r>
      <w:r w:rsidRPr="0070218B">
        <w:rPr>
          <w:rFonts w:asciiTheme="minorEastAsia" w:hAnsiTheme="minorEastAsia"/>
          <w:color w:val="231F20"/>
          <w:spacing w:val="18"/>
          <w:sz w:val="23"/>
          <w:szCs w:val="23"/>
        </w:rPr>
        <w:t xml:space="preserve">) </w:t>
      </w:r>
      <w:r w:rsidRPr="0070218B">
        <w:rPr>
          <w:rFonts w:asciiTheme="minorEastAsia" w:hAnsiTheme="minorEastAsia"/>
          <w:color w:val="231F20"/>
          <w:sz w:val="23"/>
          <w:szCs w:val="23"/>
        </w:rPr>
        <w:t>&lt;</w:t>
      </w:r>
      <w:proofErr w:type="spellStart"/>
      <w:r w:rsidRPr="0070218B">
        <w:rPr>
          <w:rFonts w:asciiTheme="minorEastAsia" w:hAnsiTheme="minorEastAsia"/>
          <w:color w:val="231F20"/>
          <w:sz w:val="23"/>
          <w:szCs w:val="23"/>
        </w:rPr>
        <w:t>math.h</w:t>
      </w:r>
      <w:proofErr w:type="spellEnd"/>
      <w:r w:rsidRPr="0070218B">
        <w:rPr>
          <w:rFonts w:asciiTheme="minorEastAsia" w:hAnsiTheme="minorEastAsia"/>
          <w:color w:val="231F20"/>
          <w:sz w:val="23"/>
          <w:szCs w:val="23"/>
        </w:rPr>
        <w:t>&gt;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188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346"/>
        </w:tabs>
        <w:kinsoku w:val="0"/>
        <w:overflowPunct w:val="0"/>
        <w:spacing w:before="1"/>
        <w:ind w:left="346" w:right="374" w:hanging="346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346"/>
        </w:tabs>
        <w:kinsoku w:val="0"/>
        <w:overflowPunct w:val="0"/>
        <w:spacing w:before="1"/>
        <w:ind w:left="346" w:right="374" w:hanging="346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  <w:sectPr w:rsidR="008B4329" w:rsidRPr="0070218B">
          <w:pgSz w:w="11910" w:h="16840"/>
          <w:pgMar w:top="280" w:right="425" w:bottom="0" w:left="0" w:header="720" w:footer="720" w:gutter="0"/>
          <w:cols w:space="720"/>
          <w:noEndnote/>
        </w:sectPr>
      </w:pPr>
    </w:p>
    <w:p w:rsidR="008B4329" w:rsidRPr="0070218B" w:rsidRDefault="008B4329" w:rsidP="008B4329">
      <w:pPr>
        <w:pStyle w:val="ae"/>
        <w:kinsoku w:val="0"/>
        <w:overflowPunct w:val="0"/>
        <w:spacing w:before="10"/>
        <w:ind w:left="918"/>
        <w:rPr>
          <w:rFonts w:asciiTheme="minorEastAsia" w:cs="Lantinghei SC"/>
          <w:color w:val="231F20"/>
          <w:spacing w:val="-4"/>
          <w:sz w:val="20"/>
          <w:szCs w:val="20"/>
        </w:rPr>
      </w:pPr>
      <w:r w:rsidRPr="0070218B">
        <w:rPr>
          <w:rFonts w:asciiTheme="minorEastAsia" w:hAnsiTheme="minorEastAsia" w:cs="Lantinghei SC" w:hint="eastAsia"/>
          <w:color w:val="231F20"/>
          <w:spacing w:val="-4"/>
          <w:sz w:val="20"/>
          <w:szCs w:val="20"/>
        </w:rPr>
        <w:lastRenderedPageBreak/>
        <w:t>程式設計實習</w:t>
      </w:r>
    </w:p>
    <w:p w:rsidR="008B4329" w:rsidRPr="0070218B" w:rsidRDefault="008B4329" w:rsidP="008B4329">
      <w:pPr>
        <w:pStyle w:val="ae"/>
        <w:kinsoku w:val="0"/>
        <w:overflowPunct w:val="0"/>
        <w:spacing w:before="100"/>
        <w:rPr>
          <w:rFonts w:asciiTheme="minorEastAsia" w:cs="Lantinghe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1" w:line="389" w:lineRule="exact"/>
        <w:ind w:left="1130"/>
        <w:rPr>
          <w:rFonts w:asciiTheme="minorEastAsia" w:cs="Wawati SC"/>
          <w:color w:val="231F20"/>
          <w:spacing w:val="-5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5256A087" wp14:editId="60593DB9">
                <wp:simplePos x="0" y="0"/>
                <wp:positionH relativeFrom="page">
                  <wp:posOffset>1309370</wp:posOffset>
                </wp:positionH>
                <wp:positionV relativeFrom="paragraph">
                  <wp:posOffset>38735</wp:posOffset>
                </wp:positionV>
                <wp:extent cx="163195" cy="192405"/>
                <wp:effectExtent l="0" t="0" r="0" b="0"/>
                <wp:wrapNone/>
                <wp:docPr id="511298702" name="Freeform 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92405"/>
                        </a:xfrm>
                        <a:custGeom>
                          <a:avLst/>
                          <a:gdLst>
                            <a:gd name="T0" fmla="*/ 162560 w 257"/>
                            <a:gd name="T1" fmla="*/ 0 h 303"/>
                            <a:gd name="T2" fmla="*/ 0 w 257"/>
                            <a:gd name="T3" fmla="*/ 0 h 303"/>
                            <a:gd name="T4" fmla="*/ 0 w 257"/>
                            <a:gd name="T5" fmla="*/ 191770 h 303"/>
                            <a:gd name="T6" fmla="*/ 162560 w 257"/>
                            <a:gd name="T7" fmla="*/ 191770 h 303"/>
                            <a:gd name="T8" fmla="*/ 162560 w 257"/>
                            <a:gd name="T9" fmla="*/ 0 h 303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57" h="303">
                              <a:moveTo>
                                <a:pt x="256" y="0"/>
                              </a:moveTo>
                              <a:lnTo>
                                <a:pt x="0" y="0"/>
                              </a:lnTo>
                              <a:lnTo>
                                <a:pt x="0" y="302"/>
                              </a:lnTo>
                              <a:lnTo>
                                <a:pt x="256" y="302"/>
                              </a:lnTo>
                              <a:lnTo>
                                <a:pt x="2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485">
                            <a:alpha val="8098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1AC57" id="Freeform 1050" o:spid="_x0000_s1026" style="position:absolute;margin-left:103.1pt;margin-top:3.05pt;width:12.85pt;height:15.1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7,3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" o:allowincell="f" path="m256,l,,,302r256,l256,xe" fillcolor="#fbf485" stroked="f">
                <v:fill opacity="53199f"/>
                <v:path arrowok="t" o:connecttype="custom" o:connectlocs="103225600,0;0,0;0,121773950;103225600,121773950;103225600,0" o:connectangles="0,0,0,0,0"/>
                <w10:wrap anchorx="page"/>
              </v:shape>
            </w:pict>
          </mc:Fallback>
        </mc:AlternateContent>
      </w:r>
      <w:r w:rsidRPr="0070218B">
        <w:rPr>
          <w:rFonts w:asciiTheme="minorEastAsia" w:hAnsiTheme="minorEastAsia"/>
          <w:color w:val="231F20"/>
          <w:spacing w:val="2"/>
          <w:w w:val="110"/>
        </w:rPr>
        <w:t xml:space="preserve">( </w:t>
      </w:r>
      <w:r w:rsidRPr="0070218B">
        <w:rPr>
          <w:rFonts w:asciiTheme="minorEastAsia" w:hAnsiTheme="minorEastAsia"/>
          <w:color w:val="BA549F"/>
          <w:w w:val="110"/>
        </w:rPr>
        <w:t>A</w:t>
      </w:r>
      <w:r w:rsidRPr="0070218B">
        <w:rPr>
          <w:rFonts w:asciiTheme="minorEastAsia" w:hAnsiTheme="minorEastAsia"/>
          <w:color w:val="BA549F"/>
          <w:spacing w:val="5"/>
          <w:w w:val="110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>)</w:t>
      </w:r>
      <w:r w:rsidRPr="0070218B">
        <w:rPr>
          <w:rFonts w:asciiTheme="minorEastAsia" w:hAnsiTheme="minorEastAsia"/>
          <w:color w:val="231F20"/>
          <w:spacing w:val="57"/>
          <w:w w:val="110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>12.</w:t>
      </w:r>
      <w:r w:rsidRPr="0070218B">
        <w:rPr>
          <w:rFonts w:asciiTheme="minorEastAsia" w:hAnsiTheme="minorEastAsia"/>
          <w:color w:val="231F20"/>
          <w:spacing w:val="11"/>
          <w:w w:val="125"/>
        </w:rPr>
        <w:t xml:space="preserve">  </w:t>
      </w:r>
      <w:r w:rsidRPr="0070218B">
        <w:rPr>
          <w:rFonts w:asciiTheme="minorEastAsia" w:hAnsiTheme="minorEastAsia"/>
          <w:color w:val="231F20"/>
          <w:w w:val="125"/>
        </w:rPr>
        <w:t>c</w:t>
      </w:r>
      <w:r w:rsidRPr="0070218B">
        <w:rPr>
          <w:rFonts w:asciiTheme="minorEastAsia" w:hAnsiTheme="minorEastAsia"/>
          <w:color w:val="231F20"/>
          <w:spacing w:val="-8"/>
          <w:w w:val="125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w w:val="110"/>
          <w:shd w:val="clear" w:color="auto" w:fill="FBF59B"/>
        </w:rPr>
        <w:t>語言的程式敘述</w:t>
      </w:r>
      <w:r w:rsidRPr="0070218B">
        <w:rPr>
          <w:rFonts w:asciiTheme="minorEastAsia" w:hAnsiTheme="minorEastAsia" w:cs="Wawati SC"/>
          <w:color w:val="231F20"/>
          <w:spacing w:val="-17"/>
          <w:w w:val="110"/>
        </w:rPr>
        <w:t xml:space="preserve"> </w:t>
      </w:r>
      <w:proofErr w:type="spellStart"/>
      <w:r w:rsidRPr="0070218B">
        <w:rPr>
          <w:rFonts w:asciiTheme="minorEastAsia" w:hAnsiTheme="minorEastAsia" w:cs="Arial"/>
          <w:color w:val="00AEEF"/>
          <w:w w:val="125"/>
        </w:rPr>
        <w:t>printf</w:t>
      </w:r>
      <w:proofErr w:type="spellEnd"/>
      <w:r w:rsidRPr="0070218B">
        <w:rPr>
          <w:rFonts w:asciiTheme="minorEastAsia" w:hAnsiTheme="minorEastAsia" w:cs="Arial"/>
          <w:color w:val="00AEEF"/>
          <w:w w:val="125"/>
        </w:rPr>
        <w:t>("%5.2f",</w:t>
      </w:r>
      <w:r w:rsidRPr="0070218B">
        <w:rPr>
          <w:rFonts w:asciiTheme="minorEastAsia" w:hAnsiTheme="minorEastAsia" w:cs="Arial"/>
          <w:color w:val="00AEEF"/>
          <w:spacing w:val="56"/>
          <w:w w:val="125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</w:rPr>
        <w:t>num);</w:t>
      </w:r>
      <w:r w:rsidRPr="0070218B">
        <w:rPr>
          <w:rFonts w:asciiTheme="minorEastAsia" w:hAnsiTheme="minorEastAsia" w:cs="Wawati SC" w:hint="eastAsia"/>
          <w:color w:val="231F20"/>
          <w:w w:val="110"/>
        </w:rPr>
        <w:t>其中「</w:t>
      </w:r>
      <w:r w:rsidRPr="0070218B">
        <w:rPr>
          <w:rFonts w:asciiTheme="minorEastAsia" w:hAnsiTheme="minorEastAsia" w:hint="eastAsia"/>
          <w:color w:val="231F20"/>
          <w:w w:val="125"/>
        </w:rPr>
        <w:t>％</w:t>
      </w:r>
      <w:r w:rsidRPr="0070218B">
        <w:rPr>
          <w:rFonts w:asciiTheme="minorEastAsia" w:hAnsiTheme="minorEastAsia"/>
          <w:color w:val="231F20"/>
          <w:w w:val="125"/>
        </w:rPr>
        <w:t>5.2f</w:t>
      </w:r>
      <w:r w:rsidRPr="0070218B">
        <w:rPr>
          <w:rFonts w:asciiTheme="minorEastAsia" w:hAnsiTheme="minorEastAsia" w:cs="Wawati SC"/>
          <w:color w:val="231F20"/>
          <w:w w:val="125"/>
        </w:rPr>
        <w:t>j</w:t>
      </w:r>
      <w:r w:rsidRPr="0070218B">
        <w:rPr>
          <w:rFonts w:asciiTheme="minorEastAsia" w:hAnsiTheme="minorEastAsia" w:cs="Wawati SC" w:hint="eastAsia"/>
          <w:color w:val="231F20"/>
          <w:spacing w:val="-5"/>
          <w:w w:val="110"/>
        </w:rPr>
        <w:t>表示</w:t>
      </w:r>
    </w:p>
    <w:p w:rsidR="008B4329" w:rsidRPr="0070218B" w:rsidRDefault="008B4329" w:rsidP="008B4329">
      <w:pPr>
        <w:pStyle w:val="a9"/>
        <w:numPr>
          <w:ilvl w:val="0"/>
          <w:numId w:val="205"/>
        </w:numPr>
        <w:tabs>
          <w:tab w:val="left" w:pos="2494"/>
        </w:tabs>
        <w:kinsoku w:val="0"/>
        <w:overflowPunct w:val="0"/>
        <w:spacing w:line="360" w:lineRule="exact"/>
        <w:ind w:left="2494" w:hanging="328"/>
        <w:contextualSpacing w:val="0"/>
        <w:rPr>
          <w:rFonts w:asciiTheme="minorEastAsia" w:hAnsiTheme="minorEastAsia"/>
          <w:color w:val="231F20"/>
          <w:spacing w:val="-4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2"/>
          <w:sz w:val="23"/>
          <w:szCs w:val="23"/>
        </w:rPr>
        <w:t>輸出浮點數，小數點後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2</w:t>
      </w:r>
      <w:r w:rsidRPr="0070218B">
        <w:rPr>
          <w:rFonts w:asciiTheme="minorEastAsia" w:hAnsiTheme="minorEastAsia"/>
          <w:color w:val="231F20"/>
          <w:spacing w:val="42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2"/>
          <w:sz w:val="23"/>
          <w:szCs w:val="23"/>
        </w:rPr>
        <w:t>個字元，小數點前至少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2</w:t>
      </w:r>
      <w:r w:rsidRPr="0070218B">
        <w:rPr>
          <w:rFonts w:asciiTheme="minorEastAsia" w:hAnsiTheme="minorEastAsia"/>
          <w:color w:val="231F20"/>
          <w:spacing w:val="42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4"/>
          <w:sz w:val="23"/>
          <w:szCs w:val="23"/>
        </w:rPr>
        <w:t>個字元</w:t>
      </w:r>
    </w:p>
    <w:p w:rsidR="008B4329" w:rsidRPr="0070218B" w:rsidRDefault="008B4329" w:rsidP="008B4329">
      <w:pPr>
        <w:pStyle w:val="a9"/>
        <w:numPr>
          <w:ilvl w:val="0"/>
          <w:numId w:val="205"/>
        </w:numPr>
        <w:tabs>
          <w:tab w:val="left" w:pos="2482"/>
        </w:tabs>
        <w:kinsoku w:val="0"/>
        <w:overflowPunct w:val="0"/>
        <w:spacing w:line="360" w:lineRule="exact"/>
        <w:ind w:left="2482" w:hanging="316"/>
        <w:contextualSpacing w:val="0"/>
        <w:rPr>
          <w:rFonts w:asciiTheme="minorEastAsia" w:hAnsiTheme="minorEastAsia"/>
          <w:color w:val="231F20"/>
          <w:spacing w:val="-4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2"/>
          <w:sz w:val="23"/>
          <w:szCs w:val="23"/>
        </w:rPr>
        <w:t>輸出浮點數，小數點後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2</w:t>
      </w:r>
      <w:r w:rsidRPr="0070218B">
        <w:rPr>
          <w:rFonts w:asciiTheme="minorEastAsia" w:hAnsiTheme="minorEastAsia"/>
          <w:color w:val="231F20"/>
          <w:spacing w:val="42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2"/>
          <w:sz w:val="23"/>
          <w:szCs w:val="23"/>
        </w:rPr>
        <w:t>個字元，小數點前至少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3</w:t>
      </w:r>
      <w:r w:rsidRPr="0070218B">
        <w:rPr>
          <w:rFonts w:asciiTheme="minorEastAsia" w:hAnsiTheme="minorEastAsia"/>
          <w:color w:val="231F20"/>
          <w:spacing w:val="42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4"/>
          <w:sz w:val="23"/>
          <w:szCs w:val="23"/>
        </w:rPr>
        <w:t>個字元</w:t>
      </w:r>
    </w:p>
    <w:p w:rsidR="008B4329" w:rsidRPr="0070218B" w:rsidRDefault="008B4329" w:rsidP="008B4329">
      <w:pPr>
        <w:pStyle w:val="ae"/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4"/>
        </w:rPr>
      </w:pPr>
      <w:r w:rsidRPr="0070218B">
        <w:rPr>
          <w:rFonts w:asciiTheme="minorEastAsia" w:hAnsiTheme="minorEastAsia"/>
          <w:color w:val="231F20"/>
        </w:rPr>
        <w:t>(c)</w:t>
      </w:r>
      <w:r w:rsidRPr="0070218B">
        <w:rPr>
          <w:rFonts w:asciiTheme="minorEastAsia" w:hAnsiTheme="minorEastAsia" w:cs="Wawati SC" w:hint="eastAsia"/>
          <w:color w:val="231F20"/>
          <w:spacing w:val="3"/>
        </w:rPr>
        <w:t>輸出浮點數，小數點後</w:t>
      </w:r>
      <w:r w:rsidRPr="0070218B">
        <w:rPr>
          <w:rFonts w:asciiTheme="minorEastAsia" w:hAnsiTheme="minorEastAsia" w:cs="Wawati SC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</w:rPr>
        <w:t>2</w:t>
      </w:r>
      <w:r w:rsidRPr="0070218B">
        <w:rPr>
          <w:rFonts w:asciiTheme="minorEastAsia" w:hAnsiTheme="minorEastAsia"/>
          <w:color w:val="231F20"/>
          <w:spacing w:val="56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3"/>
        </w:rPr>
        <w:t>個字元，小數點前至少</w:t>
      </w:r>
      <w:r w:rsidRPr="0070218B">
        <w:rPr>
          <w:rFonts w:asciiTheme="minorEastAsia" w:hAnsiTheme="minorEastAsia" w:cs="Wawati SC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</w:rPr>
        <w:t>5</w:t>
      </w:r>
      <w:r w:rsidRPr="0070218B">
        <w:rPr>
          <w:rFonts w:asciiTheme="minorEastAsia" w:hAnsiTheme="minorEastAsia"/>
          <w:color w:val="231F20"/>
          <w:spacing w:val="57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4"/>
        </w:rPr>
        <w:t>個字元</w:t>
      </w:r>
    </w:p>
    <w:p w:rsidR="008B4329" w:rsidRPr="0070218B" w:rsidRDefault="008B4329" w:rsidP="008B4329">
      <w:pPr>
        <w:pStyle w:val="ae"/>
        <w:kinsoku w:val="0"/>
        <w:overflowPunct w:val="0"/>
        <w:spacing w:line="389" w:lineRule="exact"/>
        <w:ind w:left="2166"/>
        <w:rPr>
          <w:rFonts w:asciiTheme="minorEastAsia" w:cs="Wawati SC"/>
          <w:color w:val="231F20"/>
          <w:spacing w:val="-4"/>
        </w:rPr>
      </w:pP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 w:cs="Wawati SC" w:hint="eastAsia"/>
          <w:color w:val="231F20"/>
          <w:spacing w:val="4"/>
        </w:rPr>
        <w:t>輸出</w:t>
      </w:r>
      <w:r w:rsidRPr="0070218B">
        <w:rPr>
          <w:rFonts w:asciiTheme="minorEastAsia" w:hAnsiTheme="minorEastAsia" w:cs="Wawati SC"/>
          <w:color w:val="231F20"/>
          <w:spacing w:val="4"/>
        </w:rPr>
        <w:t xml:space="preserve"> </w:t>
      </w:r>
      <w:r w:rsidRPr="0070218B">
        <w:rPr>
          <w:rFonts w:asciiTheme="minorEastAsia" w:hAnsiTheme="minorEastAsia"/>
          <w:color w:val="231F20"/>
        </w:rPr>
        <w:t>5.2</w:t>
      </w:r>
      <w:r w:rsidRPr="0070218B">
        <w:rPr>
          <w:rFonts w:asciiTheme="minorEastAsia" w:hAnsiTheme="minorEastAsia"/>
          <w:color w:val="231F20"/>
          <w:spacing w:val="3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1"/>
        </w:rPr>
        <w:t>後，再接續輸出變數</w:t>
      </w:r>
      <w:r w:rsidRPr="0070218B">
        <w:rPr>
          <w:rFonts w:asciiTheme="minorEastAsia" w:hAnsiTheme="minorEastAsia" w:cs="Wawati SC"/>
          <w:color w:val="231F20"/>
          <w:spacing w:val="1"/>
        </w:rPr>
        <w:t xml:space="preserve"> </w:t>
      </w:r>
      <w:r w:rsidRPr="0070218B">
        <w:rPr>
          <w:rFonts w:asciiTheme="minorEastAsia" w:hAnsiTheme="minorEastAsia"/>
          <w:color w:val="231F20"/>
        </w:rPr>
        <w:t>num</w:t>
      </w:r>
      <w:r w:rsidRPr="0070218B">
        <w:rPr>
          <w:rFonts w:asciiTheme="minorEastAsia" w:hAnsiTheme="minorEastAsia"/>
          <w:color w:val="231F20"/>
          <w:spacing w:val="29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4"/>
        </w:rPr>
        <w:t>的值。</w:t>
      </w:r>
    </w:p>
    <w:p w:rsidR="008B4329" w:rsidRPr="0070218B" w:rsidRDefault="008B4329" w:rsidP="008B4329">
      <w:pPr>
        <w:pStyle w:val="ae"/>
        <w:kinsoku w:val="0"/>
        <w:overflowPunct w:val="0"/>
        <w:spacing w:before="31" w:line="389" w:lineRule="exact"/>
        <w:ind w:left="1130"/>
        <w:rPr>
          <w:rFonts w:asciiTheme="minorEastAsia" w:cs="Wawati SC"/>
          <w:color w:val="231F20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AA1C483" wp14:editId="0AFCBB6C">
                <wp:simplePos x="0" y="0"/>
                <wp:positionH relativeFrom="page">
                  <wp:posOffset>5321935</wp:posOffset>
                </wp:positionH>
                <wp:positionV relativeFrom="paragraph">
                  <wp:posOffset>193675</wp:posOffset>
                </wp:positionV>
                <wp:extent cx="1955800" cy="469900"/>
                <wp:effectExtent l="0" t="0" r="0" b="0"/>
                <wp:wrapNone/>
                <wp:docPr id="1069415086" name="Rectangle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58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329" w:rsidRDefault="008B4329" w:rsidP="008B4329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74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70218B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EEE4AAB" wp14:editId="26B370F1">
                                  <wp:extent cx="1959610" cy="465455"/>
                                  <wp:effectExtent l="0" t="0" r="0" b="0"/>
                                  <wp:docPr id="107" name="圖片 47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7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9610" cy="465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B4329" w:rsidRDefault="008B4329" w:rsidP="008B43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1C483" id="Rectangle 1051" o:spid="_x0000_s1176" style="position:absolute;left:0;text-align:left;margin-left:419.05pt;margin-top:15.25pt;width:154pt;height:37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" o:allowincell="f" filled="f" stroked="f">
                <v:path arrowok="t"/>
                <v:textbox inset="0,0,0,0">
                  <w:txbxContent>
                    <w:p w:rsidR="008B4329" w:rsidRDefault="008B4329" w:rsidP="008B4329">
                      <w:pPr>
                        <w:widowControl/>
                        <w:autoSpaceDE/>
                        <w:autoSpaceDN/>
                        <w:adjustRightInd/>
                        <w:spacing w:line="740" w:lineRule="atLeast"/>
                        <w:rPr>
                          <w:sz w:val="24"/>
                          <w:szCs w:val="24"/>
                        </w:rPr>
                      </w:pPr>
                      <w:r w:rsidRPr="0070218B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EEE4AAB" wp14:editId="26B370F1">
                            <wp:extent cx="1959610" cy="465455"/>
                            <wp:effectExtent l="0" t="0" r="0" b="0"/>
                            <wp:docPr id="107" name="圖片 47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7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9610" cy="465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B4329" w:rsidRDefault="008B4329" w:rsidP="008B432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0218B">
        <w:rPr>
          <w:rFonts w:asciiTheme="minorEastAsia" w:hAnsiTheme="minorEastAsia"/>
          <w:color w:val="231F20"/>
          <w:spacing w:val="20"/>
          <w:w w:val="110"/>
        </w:rPr>
        <w:t xml:space="preserve">( </w:t>
      </w:r>
      <w:r w:rsidRPr="0070218B">
        <w:rPr>
          <w:rFonts w:asciiTheme="minorEastAsia" w:hAnsiTheme="minorEastAsia"/>
          <w:color w:val="BA549F"/>
          <w:w w:val="110"/>
        </w:rPr>
        <w:t>c</w:t>
      </w:r>
      <w:r w:rsidRPr="0070218B">
        <w:rPr>
          <w:rFonts w:asciiTheme="minorEastAsia" w:hAnsiTheme="minorEastAsia"/>
          <w:color w:val="BA549F"/>
          <w:spacing w:val="36"/>
          <w:w w:val="110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>)</w:t>
      </w:r>
      <w:r w:rsidRPr="0070218B">
        <w:rPr>
          <w:rFonts w:asciiTheme="minorEastAsia" w:hAnsiTheme="minorEastAsia"/>
          <w:color w:val="231F20"/>
          <w:spacing w:val="76"/>
          <w:w w:val="150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>13.</w:t>
      </w:r>
      <w:r w:rsidRPr="0070218B">
        <w:rPr>
          <w:rFonts w:asciiTheme="minorEastAsia" w:hAnsiTheme="minorEastAsia"/>
          <w:color w:val="231F20"/>
          <w:spacing w:val="30"/>
          <w:w w:val="110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  <w:w w:val="110"/>
          <w:shd w:val="clear" w:color="auto" w:fill="FBF59B"/>
        </w:rPr>
        <w:t>執行程式指令</w:t>
      </w:r>
      <w:r w:rsidRPr="0070218B">
        <w:rPr>
          <w:rFonts w:asciiTheme="minorEastAsia" w:hAnsiTheme="minorEastAsia" w:cs="Wawati SC"/>
          <w:color w:val="231F20"/>
          <w:spacing w:val="-3"/>
          <w:w w:val="110"/>
        </w:rPr>
        <w:t xml:space="preserve"> </w:t>
      </w:r>
      <w:proofErr w:type="spellStart"/>
      <w:r w:rsidRPr="0070218B">
        <w:rPr>
          <w:rFonts w:asciiTheme="minorEastAsia" w:hAnsiTheme="minorEastAsia" w:cs="Arial"/>
          <w:color w:val="00AEEF"/>
          <w:w w:val="110"/>
          <w:shd w:val="clear" w:color="auto" w:fill="FBF59B"/>
        </w:rPr>
        <w:t>printf</w:t>
      </w:r>
      <w:proofErr w:type="spellEnd"/>
      <w:r w:rsidRPr="0070218B">
        <w:rPr>
          <w:rFonts w:asciiTheme="minorEastAsia" w:hAnsiTheme="minorEastAsia" w:cs="Arial"/>
          <w:color w:val="00AEEF"/>
          <w:w w:val="110"/>
        </w:rPr>
        <w:t>("%3i",12345);</w:t>
      </w:r>
      <w:r w:rsidRPr="0070218B">
        <w:rPr>
          <w:rFonts w:asciiTheme="minorEastAsia" w:hAnsiTheme="minorEastAsia" w:cs="Arial"/>
          <w:color w:val="00AEEF"/>
          <w:spacing w:val="75"/>
          <w:w w:val="15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  <w:w w:val="110"/>
        </w:rPr>
        <w:t>後會輸出何值？</w:t>
      </w:r>
    </w:p>
    <w:p w:rsidR="008B4329" w:rsidRPr="0070218B" w:rsidRDefault="008B4329" w:rsidP="008B4329">
      <w:pPr>
        <w:pStyle w:val="ae"/>
        <w:tabs>
          <w:tab w:val="left" w:pos="3124"/>
          <w:tab w:val="left" w:pos="4099"/>
          <w:tab w:val="left" w:pos="5312"/>
        </w:tabs>
        <w:kinsoku w:val="0"/>
        <w:overflowPunct w:val="0"/>
        <w:spacing w:line="389" w:lineRule="exact"/>
        <w:ind w:left="2138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6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123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</w:t>
      </w:r>
      <w:r w:rsidRPr="0070218B">
        <w:rPr>
          <w:rFonts w:asciiTheme="minorEastAsia" w:hAnsiTheme="minorEastAsia"/>
          <w:color w:val="231F20"/>
          <w:spacing w:val="5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345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</w:t>
      </w:r>
      <w:r w:rsidRPr="0070218B">
        <w:rPr>
          <w:rFonts w:asciiTheme="minorEastAsia" w:hAnsiTheme="minorEastAsia"/>
          <w:color w:val="231F20"/>
          <w:spacing w:val="33"/>
        </w:rPr>
        <w:t xml:space="preserve">) </w:t>
      </w:r>
      <w:r w:rsidRPr="0070218B">
        <w:rPr>
          <w:rFonts w:asciiTheme="minorEastAsia" w:hAnsiTheme="minorEastAsia"/>
          <w:color w:val="231F20"/>
          <w:spacing w:val="-4"/>
        </w:rPr>
        <w:t>12345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</w:t>
      </w:r>
      <w:r w:rsidRPr="0070218B">
        <w:rPr>
          <w:rFonts w:asciiTheme="minorEastAsia" w:hAnsiTheme="minorEastAsia"/>
          <w:color w:val="231F20"/>
          <w:spacing w:val="21"/>
        </w:rPr>
        <w:t xml:space="preserve">) </w:t>
      </w:r>
      <w:r w:rsidRPr="0070218B">
        <w:rPr>
          <w:rFonts w:asciiTheme="minorEastAsia" w:hAnsiTheme="minorEastAsia"/>
          <w:color w:val="231F20"/>
        </w:rPr>
        <w:t>12345.000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before="39"/>
        <w:rPr>
          <w:rFonts w:asciiTheme="minorEastAsia" w:cs="Wawat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ind w:left="1201"/>
        <w:rPr>
          <w:rFonts w:asciiTheme="minorEastAsia" w:cs="Lantinghei SC"/>
          <w:color w:val="231F2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1CAECBF1" wp14:editId="78D2AEBE">
                <wp:simplePos x="0" y="0"/>
                <wp:positionH relativeFrom="page">
                  <wp:posOffset>715645</wp:posOffset>
                </wp:positionH>
                <wp:positionV relativeFrom="paragraph">
                  <wp:posOffset>200660</wp:posOffset>
                </wp:positionV>
                <wp:extent cx="6201410" cy="1635760"/>
                <wp:effectExtent l="0" t="0" r="0" b="0"/>
                <wp:wrapNone/>
                <wp:docPr id="1219620387" name="Text Box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01410" cy="163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4"/>
                              <w:gridCol w:w="912"/>
                              <w:gridCol w:w="930"/>
                              <w:gridCol w:w="875"/>
                              <w:gridCol w:w="875"/>
                              <w:gridCol w:w="875"/>
                              <w:gridCol w:w="869"/>
                              <w:gridCol w:w="881"/>
                              <w:gridCol w:w="869"/>
                              <w:gridCol w:w="820"/>
                              <w:gridCol w:w="886"/>
                              <w:gridCol w:w="774"/>
                            </w:tblGrid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8"/>
                              </w:trPr>
                              <w:tc>
                                <w:tcPr>
                                  <w:tcW w:w="74" w:type="dxa"/>
                                  <w:vMerge w:val="restart"/>
                                  <w:tcBorders>
                                    <w:top w:val="single" w:sz="24" w:space="0" w:color="0092C8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top w:val="single" w:sz="24" w:space="0" w:color="0092C8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0"/>
                                    <w:ind w:left="135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1.(D)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top w:val="single" w:sz="24" w:space="0" w:color="0092C8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0"/>
                                    <w:ind w:left="45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2.(A)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24" w:space="0" w:color="0092C8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0"/>
                                    <w:ind w:left="61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251D83" wp14:editId="17EA106C">
                                        <wp:extent cx="89535" cy="89535"/>
                                        <wp:effectExtent l="0" t="0" r="0" b="0"/>
                                        <wp:docPr id="112" name="圖片 475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2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4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3.(B)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0"/>
                                    <w:ind w:left="62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84ACF2" wp14:editId="41EB6BBF">
                                        <wp:extent cx="89535" cy="89535"/>
                                        <wp:effectExtent l="0" t="0" r="0" b="0"/>
                                        <wp:docPr id="113" name="圖片 47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3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4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4.(B)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0"/>
                                    <w:ind w:left="210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5.(B)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0"/>
                                    <w:ind w:left="211"/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22"/>
                                      <w:szCs w:val="22"/>
                                    </w:rPr>
                                    <w:t>6.(c)</w:t>
                                  </w:r>
                                </w:p>
                              </w:tc>
                              <w:tc>
                                <w:tcPr>
                                  <w:tcW w:w="881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0"/>
                                    <w:ind w:left="204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7.(A)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0"/>
                                    <w:ind w:left="211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8.(B)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0"/>
                                    <w:ind w:left="205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9.(D)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0"/>
                                    <w:ind w:left="152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10.(D)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0"/>
                                    <w:ind w:left="162"/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22"/>
                                      <w:szCs w:val="22"/>
                                    </w:rPr>
                                    <w:t>11.(c)</w:t>
                                  </w: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5"/>
                              </w:trPr>
                              <w:tc>
                                <w:tcPr>
                                  <w:tcW w:w="74" w:type="dxa"/>
                                  <w:vMerge/>
                                  <w:tcBorders>
                                    <w:top w:val="nil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right="120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916230" wp14:editId="0770C98C">
                                        <wp:extent cx="89535" cy="89535"/>
                                        <wp:effectExtent l="0" t="0" r="0" b="0"/>
                                        <wp:docPr id="114" name="圖片 47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4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4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12.(A)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right="199"/>
                                    <w:jc w:val="center"/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CF0A7F3" wp14:editId="0767CF93">
                                        <wp:extent cx="89535" cy="89535"/>
                                        <wp:effectExtent l="0" t="0" r="0" b="0"/>
                                        <wp:docPr id="115" name="圖片 47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5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4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22"/>
                                      <w:szCs w:val="22"/>
                                    </w:rPr>
                                    <w:t>13.(c)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1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4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0"/>
                              </w:trPr>
                              <w:tc>
                                <w:tcPr>
                                  <w:tcW w:w="74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1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4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B43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443"/>
                              </w:trPr>
                              <w:tc>
                                <w:tcPr>
                                  <w:tcW w:w="9640" w:type="dxa"/>
                                  <w:gridSpan w:val="12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8B4329" w:rsidRDefault="008B4329">
                                  <w:pPr>
                                    <w:pStyle w:val="TableParagraph"/>
                                    <w:numPr>
                                      <w:ilvl w:val="0"/>
                                      <w:numId w:val="204"/>
                                    </w:numPr>
                                    <w:tabs>
                                      <w:tab w:val="left" w:pos="686"/>
                                    </w:tabs>
                                    <w:kinsoku w:val="0"/>
                                    <w:overflowPunct w:val="0"/>
                                    <w:spacing w:before="6" w:line="362" w:lineRule="exact"/>
                                    <w:ind w:left="686" w:hanging="338"/>
                                    <w:rPr>
                                      <w:rFonts w:ascii="Wawati SC" w:eastAsia="Wawati SC" w:cs="Wawati SC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  <w:szCs w:val="20"/>
                                    </w:rPr>
                                    <w:t>75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9"/>
                                      <w:sz w:val="20"/>
                                      <w:szCs w:val="20"/>
                                    </w:rPr>
                                    <w:t>為</w:t>
                                  </w: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spacing w:val="-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進制，轉成</w:t>
                                  </w: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6"/>
                                      <w:sz w:val="20"/>
                                      <w:szCs w:val="20"/>
                                    </w:rPr>
                                    <w:t>進制</w:t>
                                  </w: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z w:val="20"/>
                                      <w:szCs w:val="20"/>
                                    </w:rPr>
                                    <w:t>4B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後輸出。</w:t>
                                  </w:r>
                                </w:p>
                                <w:p w:rsidR="008B4329" w:rsidRDefault="008B4329">
                                  <w:pPr>
                                    <w:pStyle w:val="TableParagraph"/>
                                    <w:numPr>
                                      <w:ilvl w:val="0"/>
                                      <w:numId w:val="204"/>
                                    </w:numPr>
                                    <w:tabs>
                                      <w:tab w:val="left" w:pos="686"/>
                                    </w:tabs>
                                    <w:kinsoku w:val="0"/>
                                    <w:overflowPunct w:val="0"/>
                                    <w:spacing w:line="360" w:lineRule="exact"/>
                                    <w:ind w:left="686" w:hanging="338"/>
                                    <w:rPr>
                                      <w:rFonts w:ascii="Wawati SC" w:eastAsia="Wawati SC" w:cs="Wawati SC"/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字元寬度至少</w:t>
                                  </w: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1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個字元，小數點後需取</w:t>
                                  </w: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  <w:t>位。</w:t>
                                  </w:r>
                                </w:p>
                                <w:p w:rsidR="008B4329" w:rsidRDefault="008B4329">
                                  <w:pPr>
                                    <w:pStyle w:val="TableParagraph"/>
                                    <w:numPr>
                                      <w:ilvl w:val="0"/>
                                      <w:numId w:val="203"/>
                                    </w:numPr>
                                    <w:tabs>
                                      <w:tab w:val="left" w:pos="686"/>
                                    </w:tabs>
                                    <w:kinsoku w:val="0"/>
                                    <w:overflowPunct w:val="0"/>
                                    <w:spacing w:line="360" w:lineRule="exact"/>
                                    <w:ind w:left="686" w:hanging="338"/>
                                    <w:rPr>
                                      <w:rFonts w:ascii="Wawati SC" w:eastAsia="Wawati SC" w:cs="Wawati SC"/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>小數點後</w:t>
                                  </w: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位數，整體輸出至少</w:t>
                                  </w: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z w:val="20"/>
                                      <w:szCs w:val="20"/>
                                    </w:rPr>
                                    <w:t>個字元（含小數點</w:t>
                                  </w: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101"/>
                                      <w:sz w:val="20"/>
                                      <w:szCs w:val="20"/>
                                    </w:rPr>
                                    <w:t>）</w:t>
                                  </w: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  <w:t>。</w:t>
                                  </w:r>
                                </w:p>
                                <w:p w:rsidR="008B4329" w:rsidRDefault="008B4329">
                                  <w:pPr>
                                    <w:pStyle w:val="TableParagraph"/>
                                    <w:numPr>
                                      <w:ilvl w:val="0"/>
                                      <w:numId w:val="203"/>
                                    </w:numPr>
                                    <w:tabs>
                                      <w:tab w:val="left" w:pos="686"/>
                                    </w:tabs>
                                    <w:kinsoku w:val="0"/>
                                    <w:overflowPunct w:val="0"/>
                                    <w:spacing w:line="335" w:lineRule="exact"/>
                                    <w:ind w:left="686" w:hanging="338"/>
                                    <w:rPr>
                                      <w:rFonts w:ascii="Wawati SC" w:eastAsia="Wawati SC" w:cs="Wawati SC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>至少輸出</w:t>
                                  </w:r>
                                  <w:r>
                                    <w:rPr>
                                      <w:rFonts w:ascii="Wawati SC" w:eastAsia="Wawati SC" w:cs="Wawati SC"/>
                                      <w:color w:val="231F20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Wawati SC"/>
                                      <w:color w:val="231F20"/>
                                      <w:spacing w:val="-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awati SC" w:eastAsia="Wawati SC" w:cs="Wawati SC" w:hint="eastAsia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個字元。</w:t>
                                  </w:r>
                                </w:p>
                              </w:tc>
                            </w:tr>
                          </w:tbl>
                          <w:p w:rsidR="008B4329" w:rsidRDefault="008B4329" w:rsidP="008B4329">
                            <w:pPr>
                              <w:pStyle w:val="ae"/>
                              <w:kinsoku w:val="0"/>
                              <w:overflowPunct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CBF1" id="Text Box 1052" o:spid="_x0000_s1177" type="#_x0000_t202" style="position:absolute;left:0;text-align:left;margin-left:56.35pt;margin-top:15.8pt;width:488.3pt;height:128.8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" o:allowincell="f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4"/>
                        <w:gridCol w:w="912"/>
                        <w:gridCol w:w="930"/>
                        <w:gridCol w:w="875"/>
                        <w:gridCol w:w="875"/>
                        <w:gridCol w:w="875"/>
                        <w:gridCol w:w="869"/>
                        <w:gridCol w:w="881"/>
                        <w:gridCol w:w="869"/>
                        <w:gridCol w:w="820"/>
                        <w:gridCol w:w="886"/>
                        <w:gridCol w:w="774"/>
                      </w:tblGrid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8"/>
                        </w:trPr>
                        <w:tc>
                          <w:tcPr>
                            <w:tcW w:w="74" w:type="dxa"/>
                            <w:vMerge w:val="restart"/>
                            <w:tcBorders>
                              <w:top w:val="single" w:sz="24" w:space="0" w:color="0092C8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12" w:type="dxa"/>
                            <w:tcBorders>
                              <w:top w:val="single" w:sz="24" w:space="0" w:color="0092C8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50"/>
                              <w:ind w:left="135"/>
                              <w:jc w:val="center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1.(D)</w:t>
                            </w:r>
                          </w:p>
                        </w:tc>
                        <w:tc>
                          <w:tcPr>
                            <w:tcW w:w="930" w:type="dxa"/>
                            <w:tcBorders>
                              <w:top w:val="single" w:sz="24" w:space="0" w:color="0092C8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50"/>
                              <w:ind w:left="45"/>
                              <w:jc w:val="center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2.(A)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single" w:sz="24" w:space="0" w:color="0092C8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50"/>
                              <w:ind w:left="61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251D83" wp14:editId="17EA106C">
                                  <wp:extent cx="89535" cy="89535"/>
                                  <wp:effectExtent l="0" t="0" r="0" b="0"/>
                                  <wp:docPr id="112" name="圖片 47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3.(B)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50"/>
                              <w:ind w:left="62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84ACF2" wp14:editId="41EB6BBF">
                                  <wp:extent cx="89535" cy="89535"/>
                                  <wp:effectExtent l="0" t="0" r="0" b="0"/>
                                  <wp:docPr id="113" name="圖片 47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3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4.(B)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50"/>
                              <w:ind w:left="210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5.(B)</w:t>
                            </w:r>
                          </w:p>
                        </w:tc>
                        <w:tc>
                          <w:tcPr>
                            <w:tcW w:w="86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50"/>
                              <w:ind w:left="211"/>
                              <w:rPr>
                                <w:color w:val="231F20"/>
                                <w:spacing w:val="-4"/>
                                <w:w w:val="1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22"/>
                                <w:szCs w:val="22"/>
                              </w:rPr>
                              <w:t>6.(c)</w:t>
                            </w:r>
                          </w:p>
                        </w:tc>
                        <w:tc>
                          <w:tcPr>
                            <w:tcW w:w="881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50"/>
                              <w:ind w:left="204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7.(A)</w:t>
                            </w:r>
                          </w:p>
                        </w:tc>
                        <w:tc>
                          <w:tcPr>
                            <w:tcW w:w="86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50"/>
                              <w:ind w:left="211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8.(B)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50"/>
                              <w:ind w:left="205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9.(D)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50"/>
                              <w:ind w:left="152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10.(D)</w:t>
                            </w:r>
                          </w:p>
                        </w:tc>
                        <w:tc>
                          <w:tcPr>
                            <w:tcW w:w="774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50"/>
                              <w:ind w:left="162"/>
                              <w:rPr>
                                <w:color w:val="231F20"/>
                                <w:spacing w:val="-2"/>
                                <w:w w:val="1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22"/>
                                <w:szCs w:val="22"/>
                              </w:rPr>
                              <w:t>11.(c)</w:t>
                            </w: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5"/>
                        </w:trPr>
                        <w:tc>
                          <w:tcPr>
                            <w:tcW w:w="74" w:type="dxa"/>
                            <w:vMerge/>
                            <w:tcBorders>
                              <w:top w:val="nil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12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right="120"/>
                              <w:jc w:val="center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916230" wp14:editId="0770C98C">
                                  <wp:extent cx="89535" cy="89535"/>
                                  <wp:effectExtent l="0" t="0" r="0" b="0"/>
                                  <wp:docPr id="114" name="圖片 47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4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12.(A)</w:t>
                            </w:r>
                          </w:p>
                        </w:tc>
                        <w:tc>
                          <w:tcPr>
                            <w:tcW w:w="930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right="199"/>
                              <w:jc w:val="center"/>
                              <w:rPr>
                                <w:color w:val="231F20"/>
                                <w:spacing w:val="-2"/>
                                <w:w w:val="1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F0A7F3" wp14:editId="0767CF93">
                                  <wp:extent cx="89535" cy="89535"/>
                                  <wp:effectExtent l="0" t="0" r="0" b="0"/>
                                  <wp:docPr id="115" name="圖片 47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5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22"/>
                                <w:szCs w:val="22"/>
                              </w:rPr>
                              <w:t>13.(c)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1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6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774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0"/>
                        </w:trPr>
                        <w:tc>
                          <w:tcPr>
                            <w:tcW w:w="74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12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1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6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774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B43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443"/>
                        </w:trPr>
                        <w:tc>
                          <w:tcPr>
                            <w:tcW w:w="9640" w:type="dxa"/>
                            <w:gridSpan w:val="12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8B4329" w:rsidRDefault="008B4329">
                            <w:pPr>
                              <w:pStyle w:val="TableParagraph"/>
                              <w:numPr>
                                <w:ilvl w:val="0"/>
                                <w:numId w:val="204"/>
                              </w:numPr>
                              <w:tabs>
                                <w:tab w:val="left" w:pos="686"/>
                              </w:tabs>
                              <w:kinsoku w:val="0"/>
                              <w:overflowPunct w:val="0"/>
                              <w:spacing w:before="6" w:line="362" w:lineRule="exact"/>
                              <w:ind w:left="686" w:hanging="338"/>
                              <w:rPr>
                                <w:rFonts w:ascii="Wawati SC" w:eastAsia="Wawati SC" w:cs="Wawati SC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  <w:szCs w:val="20"/>
                              </w:rPr>
                              <w:t>75</w:t>
                            </w:r>
                            <w:r>
                              <w:rPr>
                                <w:color w:val="231F20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9"/>
                                <w:sz w:val="20"/>
                                <w:szCs w:val="20"/>
                              </w:rPr>
                              <w:t>為</w:t>
                            </w:r>
                            <w:r>
                              <w:rPr>
                                <w:rFonts w:ascii="Wawati SC" w:eastAsia="Wawati SC" w:cs="Wawati SC"/>
                                <w:color w:val="231F20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Wawati SC"/>
                                <w:color w:val="231F20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進制，轉成</w:t>
                            </w:r>
                            <w:r>
                              <w:rPr>
                                <w:rFonts w:ascii="Wawati SC" w:eastAsia="Wawati SC" w:cs="Wawati SC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Wawati SC"/>
                                <w:color w:val="231F20"/>
                                <w:sz w:val="20"/>
                                <w:szCs w:val="20"/>
                              </w:rPr>
                              <w:t>16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6"/>
                                <w:sz w:val="20"/>
                                <w:szCs w:val="20"/>
                              </w:rPr>
                              <w:t>進制</w:t>
                            </w:r>
                            <w:r>
                              <w:rPr>
                                <w:rFonts w:ascii="Wawati SC" w:eastAsia="Wawati SC" w:cs="Wawati SC"/>
                                <w:color w:val="231F20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Wawati SC"/>
                                <w:color w:val="231F20"/>
                                <w:sz w:val="20"/>
                                <w:szCs w:val="20"/>
                              </w:rPr>
                              <w:t>4B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後輸出。</w:t>
                            </w:r>
                          </w:p>
                          <w:p w:rsidR="008B4329" w:rsidRDefault="008B4329">
                            <w:pPr>
                              <w:pStyle w:val="TableParagraph"/>
                              <w:numPr>
                                <w:ilvl w:val="0"/>
                                <w:numId w:val="204"/>
                              </w:numPr>
                              <w:tabs>
                                <w:tab w:val="left" w:pos="686"/>
                              </w:tabs>
                              <w:kinsoku w:val="0"/>
                              <w:overflowPunct w:val="0"/>
                              <w:spacing w:line="360" w:lineRule="exact"/>
                              <w:ind w:left="686" w:hanging="338"/>
                              <w:rPr>
                                <w:rFonts w:ascii="Wawati SC" w:eastAsia="Wawati SC" w:cs="Wawati SC"/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字元寬度至少</w:t>
                            </w:r>
                            <w:r>
                              <w:rPr>
                                <w:rFonts w:ascii="Wawati SC" w:eastAsia="Wawati SC" w:cs="Wawati SC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Wawati SC"/>
                                <w:color w:val="231F2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個字元，小數點後需取</w:t>
                            </w:r>
                            <w:r>
                              <w:rPr>
                                <w:rFonts w:ascii="Wawati SC" w:eastAsia="Wawati SC" w:cs="Wawati SC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Wawati SC"/>
                                <w:color w:val="231F2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  <w:t>位。</w:t>
                            </w:r>
                          </w:p>
                          <w:p w:rsidR="008B4329" w:rsidRDefault="008B4329">
                            <w:pPr>
                              <w:pStyle w:val="TableParagraph"/>
                              <w:numPr>
                                <w:ilvl w:val="0"/>
                                <w:numId w:val="203"/>
                              </w:numPr>
                              <w:tabs>
                                <w:tab w:val="left" w:pos="686"/>
                              </w:tabs>
                              <w:kinsoku w:val="0"/>
                              <w:overflowPunct w:val="0"/>
                              <w:spacing w:line="360" w:lineRule="exact"/>
                              <w:ind w:left="686" w:hanging="338"/>
                              <w:rPr>
                                <w:rFonts w:ascii="Wawati SC" w:eastAsia="Wawati SC" w:cs="Wawati SC"/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>小數點後</w:t>
                            </w:r>
                            <w:r>
                              <w:rPr>
                                <w:rFonts w:ascii="Wawati SC" w:eastAsia="Wawati SC" w:cs="Wawati SC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Wawati SC"/>
                                <w:color w:val="231F2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位數，整體輸出至少</w:t>
                            </w:r>
                            <w:r>
                              <w:rPr>
                                <w:rFonts w:ascii="Wawati SC" w:eastAsia="Wawati SC" w:cs="Wawati SC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Wawati SC"/>
                                <w:color w:val="231F20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z w:val="20"/>
                                <w:szCs w:val="20"/>
                              </w:rPr>
                              <w:t>個字元（含小數點</w:t>
                            </w: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101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B4329" w:rsidRDefault="008B4329">
                            <w:pPr>
                              <w:pStyle w:val="TableParagraph"/>
                              <w:numPr>
                                <w:ilvl w:val="0"/>
                                <w:numId w:val="203"/>
                              </w:numPr>
                              <w:tabs>
                                <w:tab w:val="left" w:pos="686"/>
                              </w:tabs>
                              <w:kinsoku w:val="0"/>
                              <w:overflowPunct w:val="0"/>
                              <w:spacing w:line="335" w:lineRule="exact"/>
                              <w:ind w:left="686" w:hanging="338"/>
                              <w:rPr>
                                <w:rFonts w:ascii="Wawati SC" w:eastAsia="Wawati SC" w:cs="Wawati SC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>至少輸出</w:t>
                            </w:r>
                            <w:r>
                              <w:rPr>
                                <w:rFonts w:ascii="Wawati SC" w:eastAsia="Wawati SC" w:cs="Wawati SC"/>
                                <w:color w:val="231F20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Wawati SC"/>
                                <w:color w:val="231F2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eastAsia="Wawati SC"/>
                                <w:color w:val="231F20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Wawati SC" w:eastAsia="Wawati SC" w:cs="Wawati SC" w:hint="eastAsia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個字元。</w:t>
                            </w:r>
                          </w:p>
                        </w:tc>
                      </w:tr>
                    </w:tbl>
                    <w:p w:rsidR="008B4329" w:rsidRDefault="008B4329" w:rsidP="008B4329">
                      <w:pPr>
                        <w:pStyle w:val="ae"/>
                        <w:kinsoku w:val="0"/>
                        <w:overflowPunct w:val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0" allowOverlap="1" wp14:anchorId="4586B931" wp14:editId="5C7B648A">
                <wp:simplePos x="0" y="0"/>
                <wp:positionH relativeFrom="page">
                  <wp:posOffset>798830</wp:posOffset>
                </wp:positionH>
                <wp:positionV relativeFrom="paragraph">
                  <wp:posOffset>702945</wp:posOffset>
                </wp:positionV>
                <wp:extent cx="349250" cy="200025"/>
                <wp:effectExtent l="0" t="0" r="0" b="3175"/>
                <wp:wrapNone/>
                <wp:docPr id="1086711919" name="Group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250" cy="200025"/>
                          <a:chOff x="1258" y="1107"/>
                          <a:chExt cx="550" cy="315"/>
                        </a:xfrm>
                      </wpg:grpSpPr>
                      <wps:wsp>
                        <wps:cNvPr id="726162043" name="Freeform 1054"/>
                        <wps:cNvSpPr>
                          <a:spLocks/>
                        </wps:cNvSpPr>
                        <wps:spPr bwMode="auto">
                          <a:xfrm>
                            <a:off x="1260" y="1109"/>
                            <a:ext cx="546" cy="311"/>
                          </a:xfrm>
                          <a:custGeom>
                            <a:avLst/>
                            <a:gdLst>
                              <a:gd name="T0" fmla="*/ 533 w 546"/>
                              <a:gd name="T1" fmla="*/ 0 h 311"/>
                              <a:gd name="T2" fmla="*/ 13 w 546"/>
                              <a:gd name="T3" fmla="*/ 0 h 311"/>
                              <a:gd name="T4" fmla="*/ 0 w 546"/>
                              <a:gd name="T5" fmla="*/ 14 h 311"/>
                              <a:gd name="T6" fmla="*/ 0 w 546"/>
                              <a:gd name="T7" fmla="*/ 301 h 311"/>
                              <a:gd name="T8" fmla="*/ 9 w 546"/>
                              <a:gd name="T9" fmla="*/ 310 h 311"/>
                              <a:gd name="T10" fmla="*/ 532 w 546"/>
                              <a:gd name="T11" fmla="*/ 310 h 311"/>
                              <a:gd name="T12" fmla="*/ 545 w 546"/>
                              <a:gd name="T13" fmla="*/ 296 h 311"/>
                              <a:gd name="T14" fmla="*/ 545 w 546"/>
                              <a:gd name="T15" fmla="*/ 12 h 311"/>
                              <a:gd name="T16" fmla="*/ 533 w 546"/>
                              <a:gd name="T17" fmla="*/ 0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6" h="311">
                                <a:moveTo>
                                  <a:pt x="533" y="0"/>
                                </a:moveTo>
                                <a:lnTo>
                                  <a:pt x="13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301"/>
                                </a:lnTo>
                                <a:lnTo>
                                  <a:pt x="9" y="310"/>
                                </a:lnTo>
                                <a:lnTo>
                                  <a:pt x="532" y="310"/>
                                </a:lnTo>
                                <a:lnTo>
                                  <a:pt x="545" y="296"/>
                                </a:lnTo>
                                <a:lnTo>
                                  <a:pt x="545" y="12"/>
                                </a:lnTo>
                                <a:lnTo>
                                  <a:pt x="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F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313095" name="Freeform 1055"/>
                        <wps:cNvSpPr>
                          <a:spLocks/>
                        </wps:cNvSpPr>
                        <wps:spPr bwMode="auto">
                          <a:xfrm>
                            <a:off x="1260" y="1109"/>
                            <a:ext cx="546" cy="311"/>
                          </a:xfrm>
                          <a:custGeom>
                            <a:avLst/>
                            <a:gdLst>
                              <a:gd name="T0" fmla="*/ 0 w 546"/>
                              <a:gd name="T1" fmla="*/ 14 h 311"/>
                              <a:gd name="T2" fmla="*/ 13 w 546"/>
                              <a:gd name="T3" fmla="*/ 0 h 311"/>
                              <a:gd name="T4" fmla="*/ 533 w 546"/>
                              <a:gd name="T5" fmla="*/ 0 h 311"/>
                              <a:gd name="T6" fmla="*/ 545 w 546"/>
                              <a:gd name="T7" fmla="*/ 12 h 311"/>
                              <a:gd name="T8" fmla="*/ 545 w 546"/>
                              <a:gd name="T9" fmla="*/ 297 h 311"/>
                              <a:gd name="T10" fmla="*/ 532 w 546"/>
                              <a:gd name="T11" fmla="*/ 310 h 311"/>
                              <a:gd name="T12" fmla="*/ 9 w 546"/>
                              <a:gd name="T13" fmla="*/ 310 h 311"/>
                              <a:gd name="T14" fmla="*/ 0 w 546"/>
                              <a:gd name="T15" fmla="*/ 301 h 311"/>
                              <a:gd name="T16" fmla="*/ 0 w 546"/>
                              <a:gd name="T17" fmla="*/ 14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6" h="311">
                                <a:moveTo>
                                  <a:pt x="0" y="14"/>
                                </a:moveTo>
                                <a:lnTo>
                                  <a:pt x="13" y="0"/>
                                </a:lnTo>
                                <a:lnTo>
                                  <a:pt x="533" y="0"/>
                                </a:lnTo>
                                <a:lnTo>
                                  <a:pt x="545" y="12"/>
                                </a:lnTo>
                                <a:lnTo>
                                  <a:pt x="545" y="297"/>
                                </a:lnTo>
                                <a:lnTo>
                                  <a:pt x="532" y="310"/>
                                </a:lnTo>
                                <a:lnTo>
                                  <a:pt x="9" y="310"/>
                                </a:lnTo>
                                <a:lnTo>
                                  <a:pt x="0" y="301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9">
                            <a:solidFill>
                              <a:srgbClr val="00AEE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0574640" name="Picture 1056"/>
                          <pic:cNvPicPr>
                            <a:picLocks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6" y="1159"/>
                            <a:ext cx="46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64B67" id="Group 1053" o:spid="_x0000_s1026" style="position:absolute;margin-left:62.9pt;margin-top:55.35pt;width:27.5pt;height:15.75pt;z-index:251694080;mso-position-horizontal-relative:page" coordorigin="1258,1107" coordsize="550,31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" o:allowincell="f">
                <v:shape id="Freeform 1054" o:spid="_x0000_s1027" style="position:absolute;left:1260;top:1109;width:546;height:311;visibility:visible;mso-wrap-style:square;v-text-anchor:top" coordsize="546,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" path="m533,l13,,,14,,301r9,9l532,310r13,-14l545,12,533,xe" fillcolor="#d4effc" stroked="f">
                  <v:path arrowok="t" o:connecttype="custom" o:connectlocs="533,0;13,0;0,14;0,301;9,310;532,310;545,296;545,12;533,0" o:connectangles="0,0,0,0,0,0,0,0,0"/>
                </v:shape>
                <v:shape id="Freeform 1055" o:spid="_x0000_s1028" style="position:absolute;left:1260;top:1109;width:546;height:311;visibility:visible;mso-wrap-style:square;v-text-anchor:top" coordsize="546,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" path="m,14l13,,533,r12,12l545,297r-13,13l9,310,,301,,14xe" filled="f" strokecolor="#00aeef" strokeweight=".07053mm">
                  <v:path arrowok="t" o:connecttype="custom" o:connectlocs="0,14;13,0;533,0;545,12;545,297;532,310;9,310;0,301;0,14" o:connectangles="0,0,0,0,0,0,0,0,0"/>
                </v:shape>
                <v:shape id="Picture 1056" o:spid="_x0000_s1029" type="#_x0000_t75" style="position:absolute;left:1306;top:1159;width:46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">
                  <v:imagedata r:id="rId52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70218B">
        <w:rPr>
          <w:rFonts w:asciiTheme="minorEastAsia" w:hint="eastAsia"/>
          <w:noProof/>
          <w:position w:val="-9"/>
          <w:sz w:val="24"/>
          <w:szCs w:val="24"/>
        </w:rPr>
        <w:drawing>
          <wp:inline distT="0" distB="0" distL="0" distR="0" wp14:anchorId="04CCF6E0" wp14:editId="4627A2B3">
            <wp:extent cx="465455" cy="212090"/>
            <wp:effectExtent l="0" t="0" r="0" b="0"/>
            <wp:docPr id="116" name="圖片 2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18B">
        <w:rPr>
          <w:rFonts w:asciiTheme="minorEastAsia" w:hAnsiTheme="minorEastAsia"/>
          <w:spacing w:val="40"/>
          <w:sz w:val="20"/>
          <w:szCs w:val="20"/>
        </w:rPr>
        <w:t xml:space="preserve"> </w:t>
      </w:r>
      <w:r w:rsidRPr="0070218B">
        <w:rPr>
          <w:rFonts w:asciiTheme="minorEastAsia" w:hAnsiTheme="minorEastAsia" w:cs="Lantinghei SC" w:hint="eastAsia"/>
          <w:color w:val="231F20"/>
          <w:sz w:val="20"/>
          <w:szCs w:val="20"/>
        </w:rPr>
        <w:t>打</w:t>
      </w:r>
      <w:r w:rsidRPr="0070218B">
        <w:rPr>
          <w:rFonts w:asciiTheme="minorEastAsia" w:cs="Lantinghei SC" w:hint="eastAsia"/>
          <w:noProof/>
          <w:color w:val="231F20"/>
          <w:spacing w:val="7"/>
          <w:sz w:val="20"/>
          <w:szCs w:val="20"/>
        </w:rPr>
        <w:drawing>
          <wp:inline distT="0" distB="0" distL="0" distR="0" wp14:anchorId="7999971F" wp14:editId="14478842">
            <wp:extent cx="89535" cy="89535"/>
            <wp:effectExtent l="0" t="0" r="0" b="0"/>
            <wp:docPr id="117" name="圖片 2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18B">
        <w:rPr>
          <w:rFonts w:asciiTheme="minorEastAsia" w:hAnsiTheme="minorEastAsia" w:cs="Lantinghei SC" w:hint="eastAsia"/>
          <w:color w:val="231F20"/>
          <w:sz w:val="20"/>
          <w:szCs w:val="20"/>
        </w:rPr>
        <w:t>表示有詳解</w:t>
      </w: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Lantinghe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Lantinghe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Lantinghe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Lantinghe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Lantinghe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Lantinghe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Lantinghe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Lantinghe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3"/>
        <w:rPr>
          <w:rFonts w:asciiTheme="minorEastAsia" w:cs="Lantinghei SC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0" locked="0" layoutInCell="0" allowOverlap="1" wp14:anchorId="17431988" wp14:editId="043729D0">
                <wp:simplePos x="0" y="0"/>
                <wp:positionH relativeFrom="page">
                  <wp:posOffset>717550</wp:posOffset>
                </wp:positionH>
                <wp:positionV relativeFrom="paragraph">
                  <wp:posOffset>248285</wp:posOffset>
                </wp:positionV>
                <wp:extent cx="360045" cy="359410"/>
                <wp:effectExtent l="0" t="0" r="0" b="0"/>
                <wp:wrapTopAndBottom/>
                <wp:docPr id="646516058" name="Freeform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359410"/>
                        </a:xfrm>
                        <a:custGeom>
                          <a:avLst/>
                          <a:gdLst>
                            <a:gd name="T0" fmla="*/ 179705 w 567"/>
                            <a:gd name="T1" fmla="*/ 0 h 566"/>
                            <a:gd name="T2" fmla="*/ 132080 w 567"/>
                            <a:gd name="T3" fmla="*/ 6350 h 566"/>
                            <a:gd name="T4" fmla="*/ 88900 w 567"/>
                            <a:gd name="T5" fmla="*/ 24130 h 566"/>
                            <a:gd name="T6" fmla="*/ 52070 w 567"/>
                            <a:gd name="T7" fmla="*/ 52070 h 566"/>
                            <a:gd name="T8" fmla="*/ 24130 w 567"/>
                            <a:gd name="T9" fmla="*/ 88900 h 566"/>
                            <a:gd name="T10" fmla="*/ 6350 w 567"/>
                            <a:gd name="T11" fmla="*/ 131445 h 566"/>
                            <a:gd name="T12" fmla="*/ 0 w 567"/>
                            <a:gd name="T13" fmla="*/ 179070 h 566"/>
                            <a:gd name="T14" fmla="*/ 6350 w 567"/>
                            <a:gd name="T15" fmla="*/ 226695 h 566"/>
                            <a:gd name="T16" fmla="*/ 24130 w 567"/>
                            <a:gd name="T17" fmla="*/ 269875 h 566"/>
                            <a:gd name="T18" fmla="*/ 52705 w 567"/>
                            <a:gd name="T19" fmla="*/ 306070 h 566"/>
                            <a:gd name="T20" fmla="*/ 88900 w 567"/>
                            <a:gd name="T21" fmla="*/ 334010 h 566"/>
                            <a:gd name="T22" fmla="*/ 132080 w 567"/>
                            <a:gd name="T23" fmla="*/ 352425 h 566"/>
                            <a:gd name="T24" fmla="*/ 179705 w 567"/>
                            <a:gd name="T25" fmla="*/ 358775 h 566"/>
                            <a:gd name="T26" fmla="*/ 227330 w 567"/>
                            <a:gd name="T27" fmla="*/ 352425 h 566"/>
                            <a:gd name="T28" fmla="*/ 270510 w 567"/>
                            <a:gd name="T29" fmla="*/ 334010 h 566"/>
                            <a:gd name="T30" fmla="*/ 306705 w 567"/>
                            <a:gd name="T31" fmla="*/ 306070 h 566"/>
                            <a:gd name="T32" fmla="*/ 335280 w 567"/>
                            <a:gd name="T33" fmla="*/ 269875 h 566"/>
                            <a:gd name="T34" fmla="*/ 353060 w 567"/>
                            <a:gd name="T35" fmla="*/ 226695 h 566"/>
                            <a:gd name="T36" fmla="*/ 359410 w 567"/>
                            <a:gd name="T37" fmla="*/ 179070 h 566"/>
                            <a:gd name="T38" fmla="*/ 353060 w 567"/>
                            <a:gd name="T39" fmla="*/ 131445 h 566"/>
                            <a:gd name="T40" fmla="*/ 335280 w 567"/>
                            <a:gd name="T41" fmla="*/ 88900 h 566"/>
                            <a:gd name="T42" fmla="*/ 306705 w 567"/>
                            <a:gd name="T43" fmla="*/ 52070 h 566"/>
                            <a:gd name="T44" fmla="*/ 270510 w 567"/>
                            <a:gd name="T45" fmla="*/ 24130 h 566"/>
                            <a:gd name="T46" fmla="*/ 227330 w 567"/>
                            <a:gd name="T47" fmla="*/ 6350 h 566"/>
                            <a:gd name="T48" fmla="*/ 179705 w 567"/>
                            <a:gd name="T49" fmla="*/ 0 h 56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567" h="566">
                              <a:moveTo>
                                <a:pt x="283" y="0"/>
                              </a:moveTo>
                              <a:lnTo>
                                <a:pt x="208" y="10"/>
                              </a:lnTo>
                              <a:lnTo>
                                <a:pt x="140" y="38"/>
                              </a:lnTo>
                              <a:lnTo>
                                <a:pt x="82" y="82"/>
                              </a:lnTo>
                              <a:lnTo>
                                <a:pt x="38" y="140"/>
                              </a:lnTo>
                              <a:lnTo>
                                <a:pt x="10" y="207"/>
                              </a:lnTo>
                              <a:lnTo>
                                <a:pt x="0" y="282"/>
                              </a:lnTo>
                              <a:lnTo>
                                <a:pt x="10" y="357"/>
                              </a:lnTo>
                              <a:lnTo>
                                <a:pt x="38" y="425"/>
                              </a:lnTo>
                              <a:lnTo>
                                <a:pt x="83" y="482"/>
                              </a:lnTo>
                              <a:lnTo>
                                <a:pt x="140" y="526"/>
                              </a:lnTo>
                              <a:lnTo>
                                <a:pt x="208" y="555"/>
                              </a:lnTo>
                              <a:lnTo>
                                <a:pt x="283" y="565"/>
                              </a:lnTo>
                              <a:lnTo>
                                <a:pt x="358" y="555"/>
                              </a:lnTo>
                              <a:lnTo>
                                <a:pt x="426" y="526"/>
                              </a:lnTo>
                              <a:lnTo>
                                <a:pt x="483" y="482"/>
                              </a:lnTo>
                              <a:lnTo>
                                <a:pt x="528" y="425"/>
                              </a:lnTo>
                              <a:lnTo>
                                <a:pt x="556" y="357"/>
                              </a:lnTo>
                              <a:lnTo>
                                <a:pt x="566" y="282"/>
                              </a:lnTo>
                              <a:lnTo>
                                <a:pt x="556" y="207"/>
                              </a:lnTo>
                              <a:lnTo>
                                <a:pt x="528" y="140"/>
                              </a:lnTo>
                              <a:lnTo>
                                <a:pt x="483" y="82"/>
                              </a:lnTo>
                              <a:lnTo>
                                <a:pt x="426" y="38"/>
                              </a:lnTo>
                              <a:lnTo>
                                <a:pt x="358" y="10"/>
                              </a:lnTo>
                              <a:lnTo>
                                <a:pt x="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D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3B7B8" id="Freeform 1057" o:spid="_x0000_s1026" style="position:absolute;margin-left:56.5pt;margin-top:19.55pt;width:28.35pt;height:28.3pt;z-index:251695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7,5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" o:allowincell="f" path="m283,l208,10,140,38,82,82,38,140,10,207,,282r10,75l38,425r45,57l140,526r68,29l283,565r75,-10l426,526r57,-44l528,425r28,-68l566,282,556,207,528,140,483,82,426,38,358,10,283,xe" fillcolor="#8ed8f8" stroked="f">
                <v:path arrowok="t" o:connecttype="custom" o:connectlocs="114112675,0;83870800,4032250;56451500,15322550;33064450,33064450;15322550,56451500;4032250,83467575;0,113709450;4032250,143951325;15322550,171370625;33467675,194354450;56451500,212096350;83870800,223789875;114112675,227822125;144354550,223789875;171773850,212096350;194757675,194354450;212902800,171370625;224193100,143951325;228225350,113709450;224193100,83467575;212902800,56451500;194757675,33064450;171773850,15322550;144354550,4032250;114112675,0" o:connectangles="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0" locked="0" layoutInCell="0" allowOverlap="1" wp14:anchorId="534BB4E7" wp14:editId="1A67DF6E">
                <wp:simplePos x="0" y="0"/>
                <wp:positionH relativeFrom="page">
                  <wp:posOffset>1185545</wp:posOffset>
                </wp:positionH>
                <wp:positionV relativeFrom="paragraph">
                  <wp:posOffset>248285</wp:posOffset>
                </wp:positionV>
                <wp:extent cx="5156200" cy="355600"/>
                <wp:effectExtent l="0" t="0" r="0" b="0"/>
                <wp:wrapTopAndBottom/>
                <wp:docPr id="928969383" name="Rectangle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6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329" w:rsidRDefault="008B4329" w:rsidP="008B4329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56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70218B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9A169D7" wp14:editId="2066542B">
                                  <wp:extent cx="5160010" cy="351155"/>
                                  <wp:effectExtent l="0" t="0" r="0" b="0"/>
                                  <wp:docPr id="119" name="圖片 47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9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5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60010" cy="351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B4329" w:rsidRDefault="008B4329" w:rsidP="008B43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4BB4E7" id="Rectangle 1058" o:spid="_x0000_s1178" style="position:absolute;margin-left:93.35pt;margin-top:19.55pt;width:406pt;height:28pt;z-index:251696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" o:allowincell="f" filled="f" stroked="f">
                <v:path arrowok="t"/>
                <v:textbox inset="0,0,0,0">
                  <w:txbxContent>
                    <w:p w:rsidR="008B4329" w:rsidRDefault="008B4329" w:rsidP="008B4329">
                      <w:pPr>
                        <w:widowControl/>
                        <w:autoSpaceDE/>
                        <w:autoSpaceDN/>
                        <w:adjustRightInd/>
                        <w:spacing w:line="560" w:lineRule="atLeast"/>
                        <w:rPr>
                          <w:sz w:val="24"/>
                          <w:szCs w:val="24"/>
                        </w:rPr>
                      </w:pPr>
                      <w:r w:rsidRPr="0070218B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9A169D7" wp14:editId="2066542B">
                            <wp:extent cx="5160010" cy="351155"/>
                            <wp:effectExtent l="0" t="0" r="0" b="0"/>
                            <wp:docPr id="119" name="圖片 47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9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5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60010" cy="351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B4329" w:rsidRDefault="008B4329" w:rsidP="008B432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0" allowOverlap="1" wp14:anchorId="1DF34CD0" wp14:editId="19D696D7">
                <wp:simplePos x="0" y="0"/>
                <wp:positionH relativeFrom="page">
                  <wp:posOffset>6476365</wp:posOffset>
                </wp:positionH>
                <wp:positionV relativeFrom="paragraph">
                  <wp:posOffset>248285</wp:posOffset>
                </wp:positionV>
                <wp:extent cx="360045" cy="359410"/>
                <wp:effectExtent l="0" t="0" r="0" b="0"/>
                <wp:wrapTopAndBottom/>
                <wp:docPr id="1501490661" name="Freeform 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359410"/>
                        </a:xfrm>
                        <a:custGeom>
                          <a:avLst/>
                          <a:gdLst>
                            <a:gd name="T0" fmla="*/ 179705 w 567"/>
                            <a:gd name="T1" fmla="*/ 0 h 566"/>
                            <a:gd name="T2" fmla="*/ 132080 w 567"/>
                            <a:gd name="T3" fmla="*/ 6350 h 566"/>
                            <a:gd name="T4" fmla="*/ 88900 w 567"/>
                            <a:gd name="T5" fmla="*/ 24130 h 566"/>
                            <a:gd name="T6" fmla="*/ 52705 w 567"/>
                            <a:gd name="T7" fmla="*/ 52070 h 566"/>
                            <a:gd name="T8" fmla="*/ 24130 w 567"/>
                            <a:gd name="T9" fmla="*/ 88900 h 566"/>
                            <a:gd name="T10" fmla="*/ 6350 w 567"/>
                            <a:gd name="T11" fmla="*/ 131445 h 566"/>
                            <a:gd name="T12" fmla="*/ 0 w 567"/>
                            <a:gd name="T13" fmla="*/ 179070 h 566"/>
                            <a:gd name="T14" fmla="*/ 6350 w 567"/>
                            <a:gd name="T15" fmla="*/ 226695 h 566"/>
                            <a:gd name="T16" fmla="*/ 24130 w 567"/>
                            <a:gd name="T17" fmla="*/ 269875 h 566"/>
                            <a:gd name="T18" fmla="*/ 52705 w 567"/>
                            <a:gd name="T19" fmla="*/ 306070 h 566"/>
                            <a:gd name="T20" fmla="*/ 88900 w 567"/>
                            <a:gd name="T21" fmla="*/ 334010 h 566"/>
                            <a:gd name="T22" fmla="*/ 132080 w 567"/>
                            <a:gd name="T23" fmla="*/ 352425 h 566"/>
                            <a:gd name="T24" fmla="*/ 179705 w 567"/>
                            <a:gd name="T25" fmla="*/ 358775 h 566"/>
                            <a:gd name="T26" fmla="*/ 227330 w 567"/>
                            <a:gd name="T27" fmla="*/ 352425 h 566"/>
                            <a:gd name="T28" fmla="*/ 270510 w 567"/>
                            <a:gd name="T29" fmla="*/ 334010 h 566"/>
                            <a:gd name="T30" fmla="*/ 306705 w 567"/>
                            <a:gd name="T31" fmla="*/ 306070 h 566"/>
                            <a:gd name="T32" fmla="*/ 335280 w 567"/>
                            <a:gd name="T33" fmla="*/ 269875 h 566"/>
                            <a:gd name="T34" fmla="*/ 353060 w 567"/>
                            <a:gd name="T35" fmla="*/ 226695 h 566"/>
                            <a:gd name="T36" fmla="*/ 359410 w 567"/>
                            <a:gd name="T37" fmla="*/ 179070 h 566"/>
                            <a:gd name="T38" fmla="*/ 353060 w 567"/>
                            <a:gd name="T39" fmla="*/ 131445 h 566"/>
                            <a:gd name="T40" fmla="*/ 335280 w 567"/>
                            <a:gd name="T41" fmla="*/ 88900 h 566"/>
                            <a:gd name="T42" fmla="*/ 306705 w 567"/>
                            <a:gd name="T43" fmla="*/ 52070 h 566"/>
                            <a:gd name="T44" fmla="*/ 270510 w 567"/>
                            <a:gd name="T45" fmla="*/ 24130 h 566"/>
                            <a:gd name="T46" fmla="*/ 227330 w 567"/>
                            <a:gd name="T47" fmla="*/ 6350 h 566"/>
                            <a:gd name="T48" fmla="*/ 179705 w 567"/>
                            <a:gd name="T49" fmla="*/ 0 h 56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567" h="566">
                              <a:moveTo>
                                <a:pt x="283" y="0"/>
                              </a:moveTo>
                              <a:lnTo>
                                <a:pt x="208" y="10"/>
                              </a:lnTo>
                              <a:lnTo>
                                <a:pt x="140" y="38"/>
                              </a:lnTo>
                              <a:lnTo>
                                <a:pt x="83" y="82"/>
                              </a:lnTo>
                              <a:lnTo>
                                <a:pt x="38" y="140"/>
                              </a:lnTo>
                              <a:lnTo>
                                <a:pt x="10" y="207"/>
                              </a:lnTo>
                              <a:lnTo>
                                <a:pt x="0" y="282"/>
                              </a:lnTo>
                              <a:lnTo>
                                <a:pt x="10" y="357"/>
                              </a:lnTo>
                              <a:lnTo>
                                <a:pt x="38" y="425"/>
                              </a:lnTo>
                              <a:lnTo>
                                <a:pt x="83" y="482"/>
                              </a:lnTo>
                              <a:lnTo>
                                <a:pt x="140" y="526"/>
                              </a:lnTo>
                              <a:lnTo>
                                <a:pt x="208" y="555"/>
                              </a:lnTo>
                              <a:lnTo>
                                <a:pt x="283" y="565"/>
                              </a:lnTo>
                              <a:lnTo>
                                <a:pt x="358" y="555"/>
                              </a:lnTo>
                              <a:lnTo>
                                <a:pt x="426" y="526"/>
                              </a:lnTo>
                              <a:lnTo>
                                <a:pt x="483" y="482"/>
                              </a:lnTo>
                              <a:lnTo>
                                <a:pt x="528" y="425"/>
                              </a:lnTo>
                              <a:lnTo>
                                <a:pt x="556" y="357"/>
                              </a:lnTo>
                              <a:lnTo>
                                <a:pt x="566" y="282"/>
                              </a:lnTo>
                              <a:lnTo>
                                <a:pt x="556" y="207"/>
                              </a:lnTo>
                              <a:lnTo>
                                <a:pt x="528" y="140"/>
                              </a:lnTo>
                              <a:lnTo>
                                <a:pt x="483" y="82"/>
                              </a:lnTo>
                              <a:lnTo>
                                <a:pt x="426" y="38"/>
                              </a:lnTo>
                              <a:lnTo>
                                <a:pt x="358" y="10"/>
                              </a:lnTo>
                              <a:lnTo>
                                <a:pt x="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D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A98B7" id="Freeform 1059" o:spid="_x0000_s1026" style="position:absolute;margin-left:509.95pt;margin-top:19.55pt;width:28.35pt;height:28.3pt;z-index:251697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7,5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" o:allowincell="f" path="m283,l208,10,140,38,83,82,38,140,10,207,,282r10,75l38,425r45,57l140,526r68,29l283,565r75,-10l426,526r57,-44l528,425r28,-68l566,282,556,207,528,140,483,82,426,38,358,10,283,xe" fillcolor="#8ed8f8" stroked="f">
                <v:path arrowok="t" o:connecttype="custom" o:connectlocs="114112675,0;83870800,4032250;56451500,15322550;33467675,33064450;15322550,56451500;4032250,83467575;0,113709450;4032250,143951325;15322550,171370625;33467675,194354450;56451500,212096350;83870800,223789875;114112675,227822125;144354550,223789875;171773850,212096350;194757675,194354450;212902800,171370625;224193100,143951325;228225350,113709450;224193100,83467575;212902800,56451500;194757675,33064450;171773850,15322550;144354550,4032250;114112675,0" o:connectangles="0,0,0,0,0,0,0,0,0,0,0,0,0,0,0,0,0,0,0,0,0,0,0,0,0"/>
                <w10:wrap type="topAndBottom" anchorx="page"/>
              </v:shape>
            </w:pict>
          </mc:Fallback>
        </mc:AlternateContent>
      </w:r>
    </w:p>
    <w:p w:rsidR="008B4329" w:rsidRPr="0070218B" w:rsidRDefault="008B4329" w:rsidP="008B4329">
      <w:pPr>
        <w:pStyle w:val="ae"/>
        <w:tabs>
          <w:tab w:val="left" w:pos="2165"/>
        </w:tabs>
        <w:kinsoku w:val="0"/>
        <w:overflowPunct w:val="0"/>
        <w:spacing w:before="167" w:line="389" w:lineRule="exact"/>
        <w:ind w:left="1130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1.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23"/>
        </w:rPr>
        <w:t>有關</w:t>
      </w:r>
      <w:r w:rsidRPr="0070218B">
        <w:rPr>
          <w:rFonts w:asciiTheme="minorEastAsia" w:hAnsiTheme="minorEastAsia" w:cs="Wawati SC"/>
          <w:color w:val="231F20"/>
          <w:spacing w:val="23"/>
        </w:rPr>
        <w:t xml:space="preserve">  </w:t>
      </w:r>
      <w:proofErr w:type="spellStart"/>
      <w:r w:rsidRPr="0070218B">
        <w:rPr>
          <w:rFonts w:asciiTheme="minorEastAsia" w:hAnsiTheme="minorEastAsia"/>
          <w:color w:val="231F20"/>
        </w:rPr>
        <w:t>c++</w:t>
      </w:r>
      <w:proofErr w:type="spellEnd"/>
      <w:r w:rsidRPr="0070218B">
        <w:rPr>
          <w:rFonts w:asciiTheme="minorEastAsia" w:hAnsiTheme="minorEastAsia" w:cs="Wawati SC" w:hint="eastAsia"/>
          <w:color w:val="231F20"/>
        </w:rPr>
        <w:t>語言中變數命名，下列那一個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錯誤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？</w:t>
      </w:r>
    </w:p>
    <w:p w:rsidR="008B4329" w:rsidRPr="0070218B" w:rsidRDefault="008B4329" w:rsidP="008B4329">
      <w:pPr>
        <w:pStyle w:val="ae"/>
        <w:tabs>
          <w:tab w:val="left" w:pos="3237"/>
          <w:tab w:val="left" w:pos="4331"/>
          <w:tab w:val="left" w:pos="5404"/>
        </w:tabs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</w:t>
      </w:r>
      <w:r w:rsidRPr="0070218B">
        <w:rPr>
          <w:rFonts w:asciiTheme="minorEastAsia" w:hAnsiTheme="minorEastAsia"/>
          <w:color w:val="231F20"/>
          <w:spacing w:val="7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</w:rPr>
        <w:t>Void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/>
          <w:color w:val="231F20"/>
          <w:spacing w:val="-13"/>
        </w:rPr>
        <w:t xml:space="preserve"> </w:t>
      </w:r>
      <w:r w:rsidRPr="0070218B">
        <w:rPr>
          <w:rFonts w:asciiTheme="minorEastAsia" w:hAnsiTheme="minorEastAsia" w:hint="eastAsia"/>
          <w:color w:val="231F20"/>
        </w:rPr>
        <w:t>一</w:t>
      </w:r>
      <w:r w:rsidRPr="0070218B">
        <w:rPr>
          <w:rFonts w:asciiTheme="minorEastAsia" w:hAnsiTheme="minorEastAsia"/>
          <w:color w:val="231F20"/>
          <w:spacing w:val="-5"/>
        </w:rPr>
        <w:t>123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(c)</w:t>
      </w:r>
      <w:r w:rsidRPr="0070218B">
        <w:rPr>
          <w:rFonts w:asciiTheme="minorEastAsia" w:hAnsiTheme="minorEastAsia"/>
          <w:color w:val="231F20"/>
          <w:spacing w:val="64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</w:rPr>
        <w:t>print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/>
          <w:color w:val="231F20"/>
          <w:spacing w:val="23"/>
        </w:rPr>
        <w:t xml:space="preserve"> </w:t>
      </w:r>
      <w:r w:rsidRPr="0070218B">
        <w:rPr>
          <w:rFonts w:asciiTheme="minorEastAsia" w:hAnsiTheme="minorEastAsia"/>
          <w:color w:val="231F20"/>
        </w:rPr>
        <w:t>int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tabs>
          <w:tab w:val="left" w:pos="2166"/>
        </w:tabs>
        <w:kinsoku w:val="0"/>
        <w:overflowPunct w:val="0"/>
        <w:spacing w:line="360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2.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21"/>
        </w:rPr>
        <w:t>有關</w:t>
      </w:r>
      <w:r w:rsidRPr="0070218B">
        <w:rPr>
          <w:rFonts w:asciiTheme="minorEastAsia" w:hAnsiTheme="minorEastAsia" w:cs="Wawati SC"/>
          <w:color w:val="231F20"/>
          <w:spacing w:val="21"/>
        </w:rPr>
        <w:t xml:space="preserve">  </w:t>
      </w:r>
      <w:proofErr w:type="spellStart"/>
      <w:r w:rsidRPr="0070218B">
        <w:rPr>
          <w:rFonts w:asciiTheme="minorEastAsia" w:hAnsiTheme="minorEastAsia"/>
          <w:color w:val="231F20"/>
        </w:rPr>
        <w:t>c++</w:t>
      </w:r>
      <w:proofErr w:type="spellEnd"/>
      <w:r w:rsidRPr="0070218B">
        <w:rPr>
          <w:rFonts w:asciiTheme="minorEastAsia" w:hAnsiTheme="minorEastAsia" w:cs="Wawati SC" w:hint="eastAsia"/>
          <w:color w:val="231F20"/>
          <w:spacing w:val="-1"/>
        </w:rPr>
        <w:t>語言的變數命名，以下何者正確？</w:t>
      </w:r>
    </w:p>
    <w:p w:rsidR="008B4329" w:rsidRPr="0070218B" w:rsidRDefault="008B4329" w:rsidP="008B4329">
      <w:pPr>
        <w:pStyle w:val="ae"/>
        <w:tabs>
          <w:tab w:val="left" w:pos="2166"/>
          <w:tab w:val="left" w:pos="3380"/>
          <w:tab w:val="left" w:pos="4567"/>
          <w:tab w:val="left" w:pos="7375"/>
        </w:tabs>
        <w:kinsoku w:val="0"/>
        <w:overflowPunct w:val="0"/>
        <w:spacing w:before="12" w:line="206" w:lineRule="auto"/>
        <w:ind w:left="1130" w:right="2075" w:firstLine="1035"/>
        <w:rPr>
          <w:rFonts w:asciiTheme="minorEastAsia" w:cs="Wawati SC"/>
          <w:color w:val="231F20"/>
        </w:rPr>
      </w:pPr>
      <w:r w:rsidRPr="0070218B">
        <w:rPr>
          <w:rFonts w:asciiTheme="minorEastAsia" w:hAnsiTheme="minorEastAsia"/>
          <w:color w:val="231F20"/>
          <w:spacing w:val="-2"/>
        </w:rPr>
        <w:t>(A)</w:t>
      </w:r>
      <w:r w:rsidRPr="0070218B">
        <w:rPr>
          <w:rFonts w:asciiTheme="minorEastAsia" w:hAnsiTheme="minorEastAsia" w:hint="eastAsia"/>
          <w:color w:val="231F20"/>
          <w:spacing w:val="-2"/>
        </w:rPr>
        <w:t>％</w:t>
      </w:r>
      <w:proofErr w:type="spellStart"/>
      <w:r w:rsidRPr="0070218B">
        <w:rPr>
          <w:rFonts w:asciiTheme="minorEastAsia" w:hAnsiTheme="minorEastAsia"/>
          <w:color w:val="231F20"/>
          <w:spacing w:val="-2"/>
        </w:rPr>
        <w:t>abcd</w:t>
      </w:r>
      <w:proofErr w:type="spellEnd"/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 1abcd</w:t>
      </w:r>
      <w:r w:rsidRPr="0070218B">
        <w:rPr>
          <w:rFonts w:asciiTheme="minorEastAsia" w:hAnsiTheme="minorEastAsia"/>
          <w:color w:val="231F20"/>
        </w:rPr>
        <w:tab/>
        <w:t>(c) fruit-apple</w:t>
      </w:r>
      <w:r w:rsidRPr="0070218B">
        <w:rPr>
          <w:rFonts w:asciiTheme="minorEastAsia" w:hAnsiTheme="minorEastAsia" w:hint="eastAsia"/>
          <w:color w:val="231F20"/>
        </w:rPr>
        <w:t>一</w:t>
      </w:r>
      <w:r w:rsidRPr="0070218B">
        <w:rPr>
          <w:rFonts w:asciiTheme="minorEastAsia" w:hAnsiTheme="minorEastAsia"/>
          <w:color w:val="231F20"/>
        </w:rPr>
        <w:t>long</w:t>
      </w:r>
      <w:r w:rsidRPr="0070218B">
        <w:rPr>
          <w:rFonts w:asciiTheme="minorEastAsia" w:hAnsiTheme="minorEastAsia" w:hint="eastAsia"/>
          <w:color w:val="231F20"/>
        </w:rPr>
        <w:t>一</w:t>
      </w:r>
      <w:r w:rsidRPr="0070218B">
        <w:rPr>
          <w:rFonts w:asciiTheme="minorEastAsia" w:hAnsiTheme="minorEastAsia"/>
          <w:color w:val="231F20"/>
        </w:rPr>
        <w:t>name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90"/>
        </w:rPr>
        <w:t xml:space="preserve">(D) </w:t>
      </w:r>
      <w:r w:rsidRPr="0070218B">
        <w:rPr>
          <w:rFonts w:asciiTheme="minorEastAsia" w:hAnsiTheme="minorEastAsia" w:hint="eastAsia"/>
          <w:color w:val="231F20"/>
          <w:w w:val="90"/>
        </w:rPr>
        <w:t>一</w:t>
      </w:r>
      <w:r w:rsidRPr="0070218B">
        <w:rPr>
          <w:rFonts w:asciiTheme="minorEastAsia" w:hAnsiTheme="minorEastAsia"/>
          <w:color w:val="231F20"/>
          <w:w w:val="90"/>
        </w:rPr>
        <w:t>a</w:t>
      </w:r>
      <w:r w:rsidRPr="0070218B">
        <w:rPr>
          <w:rFonts w:asciiTheme="minorEastAsia" w:hAnsiTheme="minorEastAsia" w:hint="eastAsia"/>
          <w:color w:val="231F20"/>
          <w:w w:val="90"/>
        </w:rPr>
        <w:t>一</w:t>
      </w:r>
      <w:r w:rsidRPr="0070218B">
        <w:rPr>
          <w:rFonts w:asciiTheme="minorEastAsia" w:hAnsiTheme="minorEastAsia"/>
          <w:color w:val="231F20"/>
          <w:w w:val="90"/>
        </w:rPr>
        <w:t>long</w:t>
      </w:r>
      <w:r w:rsidRPr="0070218B">
        <w:rPr>
          <w:rFonts w:asciiTheme="minorEastAsia" w:hAnsiTheme="minorEastAsia" w:hint="eastAsia"/>
          <w:color w:val="231F20"/>
          <w:w w:val="90"/>
        </w:rPr>
        <w:t>一</w:t>
      </w:r>
      <w:r w:rsidRPr="0070218B">
        <w:rPr>
          <w:rFonts w:asciiTheme="minorEastAsia" w:hAnsiTheme="minorEastAsia"/>
          <w:color w:val="231F20"/>
          <w:w w:val="90"/>
        </w:rPr>
        <w:t>name</w:t>
      </w:r>
      <w:r w:rsidRPr="0070218B">
        <w:rPr>
          <w:rFonts w:asciiTheme="minorEastAsia" w:hAnsiTheme="minorEastAsia" w:cs="Wawati SC" w:hint="eastAsia"/>
          <w:color w:val="231F20"/>
          <w:spacing w:val="-141"/>
          <w:w w:val="90"/>
        </w:rPr>
        <w:t>。</w:t>
      </w:r>
      <w:r w:rsidRPr="0070218B">
        <w:rPr>
          <w:rFonts w:asciiTheme="minorEastAsia" w:hAnsiTheme="minorEastAsia" w:cs="Wawati SC"/>
          <w:color w:val="231F20"/>
          <w:w w:val="90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A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3.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以下何者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不是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</w:rPr>
        <w:t>c++</w:t>
      </w:r>
      <w:proofErr w:type="spellEnd"/>
      <w:r w:rsidRPr="0070218B">
        <w:rPr>
          <w:rFonts w:asciiTheme="minorEastAsia" w:hAnsiTheme="minorEastAsia" w:cs="Wawati SC" w:hint="eastAsia"/>
          <w:color w:val="231F20"/>
        </w:rPr>
        <w:t>語言整數資料型態？</w:t>
      </w:r>
    </w:p>
    <w:p w:rsidR="008B4329" w:rsidRPr="0070218B" w:rsidRDefault="008B4329" w:rsidP="008B4329">
      <w:pPr>
        <w:pStyle w:val="ae"/>
        <w:tabs>
          <w:tab w:val="left" w:pos="3446"/>
          <w:tab w:val="left" w:pos="4544"/>
          <w:tab w:val="left" w:pos="5573"/>
        </w:tabs>
        <w:kinsoku w:val="0"/>
        <w:overflowPunct w:val="0"/>
        <w:spacing w:line="348" w:lineRule="exact"/>
        <w:ind w:left="2165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6"/>
        </w:rPr>
        <w:t xml:space="preserve">) </w:t>
      </w:r>
      <w:r w:rsidRPr="0070218B">
        <w:rPr>
          <w:rFonts w:asciiTheme="minorEastAsia" w:hAnsiTheme="minorEastAsia"/>
          <w:color w:val="231F20"/>
          <w:spacing w:val="-2"/>
        </w:rPr>
        <w:t>double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</w:t>
      </w:r>
      <w:r w:rsidRPr="0070218B">
        <w:rPr>
          <w:rFonts w:asciiTheme="minorEastAsia" w:hAnsiTheme="minorEastAsia"/>
          <w:color w:val="231F20"/>
          <w:spacing w:val="5"/>
        </w:rPr>
        <w:t xml:space="preserve">) </w:t>
      </w:r>
      <w:r w:rsidRPr="0070218B">
        <w:rPr>
          <w:rFonts w:asciiTheme="minorEastAsia" w:hAnsiTheme="minorEastAsia"/>
          <w:color w:val="231F20"/>
          <w:spacing w:val="-4"/>
        </w:rPr>
        <w:t>short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</w:t>
      </w:r>
      <w:r w:rsidRPr="0070218B">
        <w:rPr>
          <w:rFonts w:asciiTheme="minorEastAsia" w:hAnsiTheme="minorEastAsia"/>
          <w:color w:val="231F20"/>
          <w:spacing w:val="32"/>
        </w:rPr>
        <w:t xml:space="preserve">) </w:t>
      </w:r>
      <w:r w:rsidRPr="0070218B">
        <w:rPr>
          <w:rFonts w:asciiTheme="minorEastAsia" w:hAnsiTheme="minorEastAsia"/>
          <w:color w:val="231F20"/>
          <w:spacing w:val="-4"/>
        </w:rPr>
        <w:t>byte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</w:t>
      </w:r>
      <w:r w:rsidRPr="0070218B">
        <w:rPr>
          <w:rFonts w:asciiTheme="minorEastAsia" w:hAnsiTheme="minorEastAsia"/>
          <w:color w:val="231F20"/>
          <w:spacing w:val="10"/>
        </w:rPr>
        <w:t xml:space="preserve">) </w:t>
      </w:r>
      <w:r w:rsidRPr="0070218B">
        <w:rPr>
          <w:rFonts w:asciiTheme="minorEastAsia" w:hAnsiTheme="minorEastAsia"/>
          <w:color w:val="231F20"/>
        </w:rPr>
        <w:t>int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tabs>
          <w:tab w:val="left" w:pos="2165"/>
        </w:tabs>
        <w:kinsoku w:val="0"/>
        <w:overflowPunct w:val="0"/>
        <w:spacing w:line="360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8"/>
        </w:rPr>
        <w:t xml:space="preserve">(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4.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若考慮正負號，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/>
          <w:color w:val="231F20"/>
          <w:spacing w:val="55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20"/>
        </w:rPr>
        <w:t>個</w:t>
      </w:r>
      <w:r w:rsidRPr="0070218B">
        <w:rPr>
          <w:rFonts w:asciiTheme="minorEastAsia" w:hAnsiTheme="minorEastAsia" w:cs="Wawati SC"/>
          <w:color w:val="231F20"/>
          <w:spacing w:val="20"/>
        </w:rPr>
        <w:t xml:space="preserve"> </w:t>
      </w:r>
      <w:r w:rsidRPr="0070218B">
        <w:rPr>
          <w:rFonts w:asciiTheme="minorEastAsia" w:hAnsiTheme="minorEastAsia"/>
          <w:color w:val="231F20"/>
        </w:rPr>
        <w:t>Byte</w:t>
      </w:r>
      <w:r w:rsidRPr="0070218B">
        <w:rPr>
          <w:rFonts w:asciiTheme="minorEastAsia" w:hAnsiTheme="minorEastAsia"/>
          <w:color w:val="231F20"/>
          <w:spacing w:val="54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的長度，它可以儲存的最大值</w:t>
      </w:r>
    </w:p>
    <w:p w:rsidR="008B4329" w:rsidRPr="0070218B" w:rsidRDefault="008B4329" w:rsidP="008B4329">
      <w:pPr>
        <w:pStyle w:val="ae"/>
        <w:tabs>
          <w:tab w:val="left" w:pos="3152"/>
          <w:tab w:val="left" w:pos="4126"/>
          <w:tab w:val="left" w:pos="5102"/>
        </w:tabs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6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255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</w:t>
      </w:r>
      <w:r w:rsidRPr="0070218B">
        <w:rPr>
          <w:rFonts w:asciiTheme="minorEastAsia" w:hAnsiTheme="minorEastAsia"/>
          <w:color w:val="231F20"/>
          <w:spacing w:val="5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127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</w:t>
      </w:r>
      <w:r w:rsidRPr="0070218B">
        <w:rPr>
          <w:rFonts w:asciiTheme="minorEastAsia" w:hAnsiTheme="minorEastAsia"/>
          <w:color w:val="231F20"/>
          <w:spacing w:val="33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512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</w:t>
      </w:r>
      <w:r w:rsidRPr="0070218B">
        <w:rPr>
          <w:rFonts w:asciiTheme="minorEastAsia" w:hAnsiTheme="minorEastAsia"/>
          <w:color w:val="231F20"/>
          <w:spacing w:val="14"/>
        </w:rPr>
        <w:t xml:space="preserve">) </w:t>
      </w:r>
      <w:r w:rsidRPr="0070218B">
        <w:rPr>
          <w:rFonts w:asciiTheme="minorEastAsia" w:hAnsiTheme="minorEastAsia"/>
          <w:color w:val="231F20"/>
        </w:rPr>
        <w:t>36727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tabs>
          <w:tab w:val="left" w:pos="2166"/>
        </w:tabs>
        <w:kinsoku w:val="0"/>
        <w:overflowPunct w:val="0"/>
        <w:spacing w:line="360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5.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若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不考慮</w:t>
      </w:r>
      <w:r w:rsidRPr="0070218B">
        <w:rPr>
          <w:rFonts w:asciiTheme="minorEastAsia" w:hAnsiTheme="minorEastAsia" w:cs="Wawati SC" w:hint="eastAsia"/>
          <w:color w:val="231F20"/>
        </w:rPr>
        <w:t>正負號，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/>
          <w:color w:val="231F20"/>
          <w:spacing w:val="57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24"/>
        </w:rPr>
        <w:t>個</w:t>
      </w:r>
      <w:r w:rsidRPr="0070218B">
        <w:rPr>
          <w:rFonts w:asciiTheme="minorEastAsia" w:hAnsiTheme="minorEastAsia" w:cs="Wawati SC"/>
          <w:color w:val="231F20"/>
          <w:spacing w:val="24"/>
        </w:rPr>
        <w:t xml:space="preserve"> </w:t>
      </w:r>
      <w:r w:rsidRPr="0070218B">
        <w:rPr>
          <w:rFonts w:asciiTheme="minorEastAsia" w:hAnsiTheme="minorEastAsia"/>
          <w:color w:val="231F20"/>
        </w:rPr>
        <w:t>Byte</w:t>
      </w:r>
      <w:r w:rsidRPr="0070218B">
        <w:rPr>
          <w:rFonts w:asciiTheme="minorEastAsia" w:hAnsiTheme="minorEastAsia"/>
          <w:color w:val="231F20"/>
          <w:spacing w:val="58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的長度，它可以儲存的最大值？</w:t>
      </w:r>
    </w:p>
    <w:p w:rsidR="008B4329" w:rsidRPr="0070218B" w:rsidRDefault="008B4329" w:rsidP="008B4329">
      <w:pPr>
        <w:pStyle w:val="ae"/>
        <w:tabs>
          <w:tab w:val="left" w:pos="3152"/>
          <w:tab w:val="left" w:pos="4126"/>
          <w:tab w:val="left" w:pos="5102"/>
        </w:tabs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6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255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</w:t>
      </w:r>
      <w:r w:rsidRPr="0070218B">
        <w:rPr>
          <w:rFonts w:asciiTheme="minorEastAsia" w:hAnsiTheme="minorEastAsia"/>
          <w:color w:val="231F20"/>
          <w:spacing w:val="5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512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</w:t>
      </w:r>
      <w:r w:rsidRPr="0070218B">
        <w:rPr>
          <w:rFonts w:asciiTheme="minorEastAsia" w:hAnsiTheme="minorEastAsia"/>
          <w:color w:val="231F20"/>
          <w:spacing w:val="33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128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</w:t>
      </w:r>
      <w:r w:rsidRPr="0070218B">
        <w:rPr>
          <w:rFonts w:asciiTheme="minorEastAsia" w:hAnsiTheme="minorEastAsia"/>
          <w:color w:val="231F20"/>
          <w:spacing w:val="12"/>
        </w:rPr>
        <w:t xml:space="preserve">) </w:t>
      </w:r>
      <w:r w:rsidRPr="0070218B">
        <w:rPr>
          <w:rFonts w:asciiTheme="minorEastAsia" w:hAnsiTheme="minorEastAsia"/>
          <w:color w:val="231F20"/>
        </w:rPr>
        <w:t>1024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tabs>
          <w:tab w:val="left" w:pos="2165"/>
        </w:tabs>
        <w:kinsoku w:val="0"/>
        <w:overflowPunct w:val="0"/>
        <w:spacing w:line="360" w:lineRule="exact"/>
        <w:ind w:left="1130"/>
        <w:rPr>
          <w:rFonts w:asciiTheme="minorEastAsia" w:cs="Wawati SC"/>
          <w:color w:val="231F20"/>
          <w:spacing w:val="-1"/>
          <w:w w:val="105"/>
        </w:rPr>
      </w:pPr>
      <w:r w:rsidRPr="0070218B">
        <w:rPr>
          <w:rFonts w:asciiTheme="minorEastAsia" w:hAnsiTheme="minorEastAsia"/>
          <w:color w:val="231F20"/>
          <w:spacing w:val="5"/>
          <w:w w:val="105"/>
        </w:rPr>
        <w:t xml:space="preserve">( </w:t>
      </w:r>
      <w:r w:rsidRPr="0070218B">
        <w:rPr>
          <w:rFonts w:asciiTheme="minorEastAsia" w:hAnsiTheme="minorEastAsia"/>
          <w:color w:val="BA549F"/>
          <w:w w:val="105"/>
        </w:rPr>
        <w:t>B</w:t>
      </w:r>
      <w:r w:rsidRPr="0070218B">
        <w:rPr>
          <w:rFonts w:asciiTheme="minorEastAsia" w:hAnsiTheme="minorEastAsia"/>
          <w:color w:val="BA549F"/>
          <w:spacing w:val="8"/>
          <w:w w:val="105"/>
        </w:rPr>
        <w:t xml:space="preserve"> </w:t>
      </w:r>
      <w:r w:rsidRPr="0070218B">
        <w:rPr>
          <w:rFonts w:asciiTheme="minorEastAsia" w:hAnsiTheme="minorEastAsia"/>
          <w:color w:val="231F20"/>
          <w:w w:val="105"/>
        </w:rPr>
        <w:t>)</w:t>
      </w:r>
      <w:r w:rsidRPr="0070218B">
        <w:rPr>
          <w:rFonts w:asciiTheme="minorEastAsia" w:hAnsiTheme="minorEastAsia"/>
          <w:color w:val="231F20"/>
          <w:spacing w:val="51"/>
          <w:w w:val="105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  <w:w w:val="105"/>
        </w:rPr>
        <w:t>6.</w:t>
      </w:r>
      <w:r w:rsidRPr="0070218B">
        <w:rPr>
          <w:rFonts w:asciiTheme="minorEastAsia"/>
          <w:color w:val="231F20"/>
        </w:rPr>
        <w:tab/>
      </w:r>
      <w:proofErr w:type="spellStart"/>
      <w:r w:rsidRPr="0070218B">
        <w:rPr>
          <w:rFonts w:asciiTheme="minorEastAsia" w:hAnsiTheme="minorEastAsia"/>
          <w:color w:val="231F20"/>
          <w:w w:val="120"/>
        </w:rPr>
        <w:t>c++</w:t>
      </w:r>
      <w:proofErr w:type="spellEnd"/>
      <w:r w:rsidRPr="0070218B">
        <w:rPr>
          <w:rFonts w:asciiTheme="minorEastAsia" w:hAnsiTheme="minorEastAsia" w:cs="Wawati SC" w:hint="eastAsia"/>
          <w:color w:val="231F20"/>
          <w:spacing w:val="-1"/>
          <w:w w:val="105"/>
        </w:rPr>
        <w:t>程式指令</w:t>
      </w:r>
      <w:r w:rsidRPr="0070218B">
        <w:rPr>
          <w:rFonts w:asciiTheme="minorEastAsia" w:hAnsiTheme="minorEastAsia" w:cs="Wawati SC"/>
          <w:color w:val="231F20"/>
          <w:spacing w:val="-1"/>
          <w:w w:val="105"/>
        </w:rPr>
        <w:t xml:space="preserve"> </w:t>
      </w:r>
      <w:proofErr w:type="spellStart"/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printf</w:t>
      </w:r>
      <w:proofErr w:type="spellEnd"/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("%6.2f",</w:t>
      </w:r>
      <w:r w:rsidRPr="0070218B">
        <w:rPr>
          <w:rFonts w:asciiTheme="minorEastAsia" w:hAnsiTheme="minorEastAsia" w:cs="Arial"/>
          <w:color w:val="00AEEF"/>
          <w:spacing w:val="59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597.7231);</w:t>
      </w:r>
      <w:r w:rsidRPr="0070218B">
        <w:rPr>
          <w:rFonts w:asciiTheme="minorEastAsia" w:hAnsiTheme="minorEastAsia" w:cs="Arial"/>
          <w:color w:val="00AEEF"/>
          <w:spacing w:val="71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  <w:w w:val="105"/>
        </w:rPr>
        <w:t>執行後輸出為以下那一個？</w:t>
      </w:r>
    </w:p>
    <w:p w:rsidR="008B4329" w:rsidRPr="0070218B" w:rsidRDefault="008B4329" w:rsidP="008B4329">
      <w:pPr>
        <w:pStyle w:val="ae"/>
        <w:tabs>
          <w:tab w:val="left" w:pos="3572"/>
          <w:tab w:val="left" w:pos="4846"/>
          <w:tab w:val="left" w:pos="6477"/>
        </w:tabs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6"/>
        </w:rPr>
        <w:t xml:space="preserve">) </w:t>
      </w:r>
      <w:r w:rsidRPr="0070218B">
        <w:rPr>
          <w:rFonts w:asciiTheme="minorEastAsia" w:hAnsiTheme="minorEastAsia"/>
          <w:color w:val="231F20"/>
          <w:spacing w:val="-2"/>
        </w:rPr>
        <w:t>597.723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</w:t>
      </w:r>
      <w:r w:rsidRPr="0070218B">
        <w:rPr>
          <w:rFonts w:asciiTheme="minorEastAsia" w:hAnsiTheme="minorEastAsia"/>
          <w:color w:val="231F20"/>
          <w:spacing w:val="6"/>
        </w:rPr>
        <w:t xml:space="preserve">) </w:t>
      </w:r>
      <w:r w:rsidRPr="0070218B">
        <w:rPr>
          <w:rFonts w:asciiTheme="minorEastAsia" w:hAnsiTheme="minorEastAsia"/>
          <w:color w:val="231F20"/>
          <w:spacing w:val="-2"/>
        </w:rPr>
        <w:t>597.72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</w:t>
      </w:r>
      <w:r w:rsidRPr="0070218B">
        <w:rPr>
          <w:rFonts w:asciiTheme="minorEastAsia" w:hAnsiTheme="minorEastAsia"/>
          <w:color w:val="231F20"/>
          <w:spacing w:val="32"/>
        </w:rPr>
        <w:t xml:space="preserve">) </w:t>
      </w:r>
      <w:r w:rsidRPr="0070218B">
        <w:rPr>
          <w:rFonts w:asciiTheme="minorEastAsia" w:hAnsiTheme="minorEastAsia"/>
          <w:color w:val="231F20"/>
          <w:spacing w:val="-2"/>
        </w:rPr>
        <w:t>000597.72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</w:t>
      </w:r>
      <w:r w:rsidRPr="0070218B">
        <w:rPr>
          <w:rFonts w:asciiTheme="minorEastAsia" w:hAnsiTheme="minorEastAsia"/>
          <w:color w:val="231F20"/>
          <w:spacing w:val="11"/>
        </w:rPr>
        <w:t xml:space="preserve">) </w:t>
      </w:r>
      <w:r w:rsidRPr="0070218B">
        <w:rPr>
          <w:rFonts w:asciiTheme="minorEastAsia" w:hAnsiTheme="minorEastAsia"/>
          <w:color w:val="231F20"/>
        </w:rPr>
        <w:t>597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tabs>
          <w:tab w:val="left" w:pos="2165"/>
        </w:tabs>
        <w:kinsoku w:val="0"/>
        <w:overflowPunct w:val="0"/>
        <w:spacing w:line="360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7.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-1"/>
        </w:rPr>
        <w:t>程式執行時，程式中的變數值是存放在</w:t>
      </w:r>
    </w:p>
    <w:p w:rsidR="008B4329" w:rsidRPr="0070218B" w:rsidRDefault="008B4329" w:rsidP="008B4329">
      <w:pPr>
        <w:pStyle w:val="ae"/>
        <w:tabs>
          <w:tab w:val="left" w:pos="2165"/>
          <w:tab w:val="left" w:pos="3448"/>
          <w:tab w:val="left" w:pos="4480"/>
          <w:tab w:val="left" w:pos="6225"/>
        </w:tabs>
        <w:kinsoku w:val="0"/>
        <w:overflowPunct w:val="0"/>
        <w:spacing w:before="11" w:line="206" w:lineRule="auto"/>
        <w:ind w:left="1130" w:right="3777" w:firstLine="1035"/>
        <w:rPr>
          <w:rFonts w:asciiTheme="minorEastAsia" w:cs="Wawati SC"/>
          <w:color w:val="231F20"/>
        </w:rPr>
      </w:pPr>
      <w:r w:rsidRPr="0070218B">
        <w:rPr>
          <w:rFonts w:asciiTheme="minorEastAsia" w:hAnsiTheme="minorEastAsia"/>
          <w:color w:val="231F20"/>
          <w:spacing w:val="-2"/>
        </w:rPr>
        <w:t>(A)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記憶體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硬碟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  <w:w w:val="120"/>
        </w:rPr>
        <w:t>(c)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輸出入裝置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匯流排。</w:t>
      </w:r>
      <w:r w:rsidRPr="0070218B">
        <w:rPr>
          <w:rFonts w:asciiTheme="minorEastAsia" w:hAnsiTheme="minorEastAsia" w:cs="Wawati SC"/>
          <w:color w:val="231F20"/>
          <w:spacing w:val="40"/>
        </w:rPr>
        <w:t xml:space="preserve">  </w:t>
      </w: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B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8.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如果</w:t>
      </w:r>
      <w:r w:rsidRPr="0070218B">
        <w:rPr>
          <w:rFonts w:asciiTheme="minorEastAsia" w:hAnsiTheme="minorEastAsia" w:cs="Wawati SC"/>
          <w:color w:val="231F20"/>
          <w:spacing w:val="80"/>
        </w:rPr>
        <w:t xml:space="preserve"> </w:t>
      </w:r>
      <w:r w:rsidRPr="0070218B">
        <w:rPr>
          <w:rFonts w:asciiTheme="minorEastAsia" w:hAnsiTheme="minorEastAsia"/>
          <w:color w:val="231F20"/>
        </w:rPr>
        <w:t>x=123</w:t>
      </w:r>
      <w:r w:rsidRPr="0070218B">
        <w:rPr>
          <w:rFonts w:asciiTheme="minorEastAsia" w:hAnsiTheme="minorEastAsia"/>
          <w:color w:val="231F20"/>
          <w:spacing w:val="8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則使用敘述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proofErr w:type="spellStart"/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printf</w:t>
      </w:r>
      <w:proofErr w:type="spellEnd"/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("%6d",x);</w:t>
      </w:r>
      <w:r w:rsidRPr="0070218B">
        <w:rPr>
          <w:rFonts w:asciiTheme="minorEastAsia" w:hAnsiTheme="minorEastAsia" w:cs="Arial"/>
          <w:color w:val="00AEEF"/>
          <w:spacing w:val="80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顯示</w:t>
      </w:r>
      <w:r w:rsidRPr="0070218B">
        <w:rPr>
          <w:rFonts w:asciiTheme="minorEastAsia" w:hAnsiTheme="minorEastAsia" w:cs="Wawati SC"/>
          <w:color w:val="231F20"/>
          <w:spacing w:val="80"/>
        </w:rPr>
        <w:t xml:space="preserve"> </w:t>
      </w:r>
      <w:r w:rsidRPr="0070218B">
        <w:rPr>
          <w:rFonts w:asciiTheme="minorEastAsia" w:hAnsiTheme="minorEastAsia"/>
          <w:color w:val="231F20"/>
        </w:rPr>
        <w:t>x</w:t>
      </w:r>
      <w:r w:rsidRPr="0070218B">
        <w:rPr>
          <w:rFonts w:asciiTheme="minorEastAsia" w:hAnsiTheme="minorEastAsia"/>
          <w:color w:val="231F20"/>
          <w:spacing w:val="8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時</w:t>
      </w:r>
    </w:p>
    <w:p w:rsidR="008B4329" w:rsidRPr="0070218B" w:rsidRDefault="008B4329" w:rsidP="008B4329">
      <w:pPr>
        <w:pStyle w:val="ae"/>
        <w:tabs>
          <w:tab w:val="left" w:pos="6650"/>
        </w:tabs>
        <w:kinsoku w:val="0"/>
        <w:overflowPunct w:val="0"/>
        <w:spacing w:line="348" w:lineRule="exact"/>
        <w:ind w:left="2165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</w:t>
      </w:r>
      <w:r w:rsidRPr="0070218B">
        <w:rPr>
          <w:rFonts w:asciiTheme="minorEastAsia" w:hAnsiTheme="minorEastAsia" w:cs="Wawati SC" w:hint="eastAsia"/>
          <w:color w:val="231F20"/>
        </w:rPr>
        <w:t>總共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6</w:t>
      </w:r>
      <w:r w:rsidRPr="0070218B">
        <w:rPr>
          <w:rFonts w:asciiTheme="minorEastAsia" w:hAnsiTheme="minorEastAsia"/>
          <w:color w:val="231F20"/>
          <w:spacing w:val="16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個位置，</w:t>
      </w:r>
      <w:r w:rsidRPr="0070218B">
        <w:rPr>
          <w:rFonts w:asciiTheme="minorEastAsia" w:hAnsiTheme="minorEastAsia" w:cs="Wawati SC"/>
          <w:color w:val="231F20"/>
          <w:spacing w:val="61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</w:rPr>
        <w:t>格在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後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 w:cs="Wawati SC" w:hint="eastAsia"/>
          <w:color w:val="231F20"/>
        </w:rPr>
        <w:t>總共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6</w:t>
      </w:r>
      <w:r w:rsidRPr="0070218B">
        <w:rPr>
          <w:rFonts w:asciiTheme="minorEastAsia" w:hAnsiTheme="minorEastAsia"/>
          <w:color w:val="231F20"/>
          <w:spacing w:val="16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個位置，</w:t>
      </w:r>
      <w:r w:rsidRPr="0070218B">
        <w:rPr>
          <w:rFonts w:asciiTheme="minorEastAsia" w:hAnsiTheme="minorEastAsia" w:cs="Wawati SC"/>
          <w:color w:val="231F20"/>
          <w:spacing w:val="61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</w:rPr>
        <w:t>格在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前</w:t>
      </w:r>
    </w:p>
    <w:p w:rsidR="008B4329" w:rsidRPr="0070218B" w:rsidRDefault="008B4329" w:rsidP="008B4329">
      <w:pPr>
        <w:pStyle w:val="ae"/>
        <w:tabs>
          <w:tab w:val="left" w:pos="6650"/>
        </w:tabs>
        <w:kinsoku w:val="0"/>
        <w:overflowPunct w:val="0"/>
        <w:spacing w:line="389" w:lineRule="exact"/>
        <w:ind w:left="2165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(c)</w:t>
      </w:r>
      <w:r w:rsidRPr="0070218B">
        <w:rPr>
          <w:rFonts w:asciiTheme="minorEastAsia" w:hAnsiTheme="minorEastAsia" w:cs="Wawati SC" w:hint="eastAsia"/>
          <w:color w:val="231F20"/>
        </w:rPr>
        <w:t>自動調整為</w:t>
      </w:r>
      <w:r w:rsidRPr="0070218B">
        <w:rPr>
          <w:rFonts w:asciiTheme="minorEastAsia" w:hAnsiTheme="minorEastAsia" w:cs="Wawati SC"/>
          <w:color w:val="231F20"/>
          <w:spacing w:val="43"/>
        </w:rPr>
        <w:t xml:space="preserve"> </w:t>
      </w:r>
      <w:r w:rsidRPr="0070218B">
        <w:rPr>
          <w:rFonts w:asciiTheme="minorEastAsia" w:hAnsiTheme="minorEastAsia"/>
          <w:color w:val="231F20"/>
        </w:rPr>
        <w:t>3</w:t>
      </w:r>
      <w:r w:rsidRPr="0070218B">
        <w:rPr>
          <w:rFonts w:asciiTheme="minorEastAsia" w:hAnsiTheme="minorEastAsia"/>
          <w:color w:val="231F20"/>
          <w:spacing w:val="57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個位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置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 w:cs="Wawati SC" w:hint="eastAsia"/>
          <w:color w:val="231F20"/>
        </w:rPr>
        <w:t>以上皆非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118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1209"/>
        </w:tabs>
        <w:kinsoku w:val="0"/>
        <w:overflowPunct w:val="0"/>
        <w:ind w:left="1209" w:hanging="476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1209"/>
        </w:tabs>
        <w:kinsoku w:val="0"/>
        <w:overflowPunct w:val="0"/>
        <w:ind w:left="1209" w:hanging="476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  <w:sectPr w:rsidR="008B4329" w:rsidRPr="0070218B">
          <w:pgSz w:w="11910" w:h="16840"/>
          <w:pgMar w:top="300" w:right="425" w:bottom="0" w:left="0" w:header="720" w:footer="720" w:gutter="0"/>
          <w:cols w:space="720"/>
          <w:noEndnote/>
        </w:sectPr>
      </w:pPr>
    </w:p>
    <w:p w:rsidR="008B4329" w:rsidRPr="0070218B" w:rsidRDefault="008B4329" w:rsidP="008B4329">
      <w:pPr>
        <w:pStyle w:val="ae"/>
        <w:kinsoku w:val="0"/>
        <w:overflowPunct w:val="0"/>
        <w:spacing w:before="30"/>
        <w:ind w:right="491"/>
        <w:jc w:val="right"/>
        <w:rPr>
          <w:rFonts w:asciiTheme="minorEastAsia" w:cs="Lantinghei SC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231F20"/>
          <w:sz w:val="20"/>
          <w:szCs w:val="20"/>
        </w:rPr>
        <w:lastRenderedPageBreak/>
        <w:t>Chapter</w:t>
      </w:r>
      <w:r w:rsidRPr="0070218B">
        <w:rPr>
          <w:rFonts w:asciiTheme="minorEastAsia" w:hAnsiTheme="minorEastAsia" w:cs="Arial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231F20"/>
          <w:sz w:val="20"/>
          <w:szCs w:val="20"/>
        </w:rPr>
        <w:t>2</w:t>
      </w:r>
      <w:r w:rsidRPr="0070218B">
        <w:rPr>
          <w:rFonts w:asciiTheme="minorEastAsia" w:hAnsiTheme="minorEastAsia" w:cs="Arial"/>
          <w:color w:val="231F20"/>
          <w:spacing w:val="42"/>
          <w:sz w:val="20"/>
          <w:szCs w:val="20"/>
        </w:rPr>
        <w:t xml:space="preserve">  </w:t>
      </w:r>
      <w:r w:rsidRPr="0070218B">
        <w:rPr>
          <w:rFonts w:asciiTheme="minorEastAsia" w:hAnsiTheme="minorEastAsia" w:cs="Lantinghei SC" w:hint="eastAsia"/>
          <w:color w:val="231F20"/>
          <w:spacing w:val="-2"/>
          <w:sz w:val="20"/>
          <w:szCs w:val="20"/>
        </w:rPr>
        <w:t>變數與常數</w:t>
      </w:r>
    </w:p>
    <w:p w:rsidR="008B4329" w:rsidRPr="0070218B" w:rsidRDefault="008B4329" w:rsidP="008B4329">
      <w:pPr>
        <w:pStyle w:val="ae"/>
        <w:kinsoku w:val="0"/>
        <w:overflowPunct w:val="0"/>
        <w:spacing w:before="100"/>
        <w:rPr>
          <w:rFonts w:asciiTheme="minorEastAsia" w:cs="Lantinghei SC"/>
          <w:sz w:val="20"/>
          <w:szCs w:val="20"/>
        </w:rPr>
      </w:pPr>
    </w:p>
    <w:p w:rsidR="008B4329" w:rsidRPr="0070218B" w:rsidRDefault="008B4329" w:rsidP="008B4329">
      <w:pPr>
        <w:pStyle w:val="ae"/>
        <w:tabs>
          <w:tab w:val="left" w:pos="2165"/>
        </w:tabs>
        <w:kinsoku w:val="0"/>
        <w:overflowPunct w:val="0"/>
        <w:spacing w:before="1" w:line="389" w:lineRule="exact"/>
        <w:ind w:left="1130"/>
        <w:rPr>
          <w:rFonts w:asciiTheme="minorEastAsia" w:hAnsiTheme="minorEastAsia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15"/>
          <w:w w:val="120"/>
        </w:rPr>
        <w:t xml:space="preserve"> </w:t>
      </w:r>
      <w:r w:rsidRPr="0070218B">
        <w:rPr>
          <w:rFonts w:asciiTheme="minorEastAsia" w:hAnsiTheme="minorEastAsia"/>
          <w:color w:val="BA549F"/>
          <w:w w:val="120"/>
        </w:rPr>
        <w:t>c</w:t>
      </w:r>
      <w:r w:rsidRPr="0070218B">
        <w:rPr>
          <w:rFonts w:asciiTheme="minorEastAsia" w:hAnsiTheme="minorEastAsia"/>
          <w:color w:val="BA549F"/>
          <w:spacing w:val="12"/>
          <w:w w:val="120"/>
        </w:rPr>
        <w:t xml:space="preserve"> </w:t>
      </w:r>
      <w:r w:rsidRPr="0070218B">
        <w:rPr>
          <w:rFonts w:asciiTheme="minorEastAsia" w:hAnsiTheme="minorEastAsia"/>
          <w:color w:val="231F20"/>
          <w:spacing w:val="36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9.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在</w:t>
      </w:r>
      <w:r w:rsidRPr="0070218B">
        <w:rPr>
          <w:rFonts w:asciiTheme="minorEastAsia" w:hAnsiTheme="minorEastAsia" w:cs="Wawati SC"/>
          <w:color w:val="231F20"/>
          <w:spacing w:val="5"/>
          <w:w w:val="120"/>
        </w:rPr>
        <w:t xml:space="preserve"> </w:t>
      </w:r>
      <w:r w:rsidRPr="0070218B">
        <w:rPr>
          <w:rFonts w:asciiTheme="minorEastAsia" w:hAnsiTheme="minorEastAsia"/>
          <w:color w:val="231F20"/>
          <w:w w:val="120"/>
        </w:rPr>
        <w:t>c</w:t>
      </w:r>
      <w:r w:rsidRPr="0070218B">
        <w:rPr>
          <w:rFonts w:asciiTheme="minorEastAsia" w:hAnsiTheme="minorEastAsia"/>
          <w:color w:val="231F20"/>
          <w:spacing w:val="23"/>
          <w:w w:val="1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2"/>
        </w:rPr>
        <w:t>語言中，資料型別</w:t>
      </w:r>
      <w:r w:rsidRPr="0070218B">
        <w:rPr>
          <w:rFonts w:asciiTheme="minorEastAsia" w:hAnsiTheme="minorEastAsia" w:cs="Wawati SC"/>
          <w:color w:val="231F20"/>
          <w:spacing w:val="2"/>
        </w:rPr>
        <w:t xml:space="preserve"> </w:t>
      </w:r>
      <w:r w:rsidRPr="0070218B">
        <w:rPr>
          <w:rFonts w:asciiTheme="minorEastAsia" w:hAnsiTheme="minorEastAsia"/>
          <w:color w:val="231F20"/>
        </w:rPr>
        <w:t>short</w:t>
      </w:r>
      <w:r w:rsidRPr="0070218B">
        <w:rPr>
          <w:rFonts w:asciiTheme="minorEastAsia" w:hAnsiTheme="minorEastAsia"/>
          <w:color w:val="231F20"/>
          <w:spacing w:val="33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3"/>
        </w:rPr>
        <w:t>代表用較少的</w:t>
      </w:r>
      <w:r w:rsidRPr="0070218B">
        <w:rPr>
          <w:rFonts w:asciiTheme="minorEastAsia" w:hAnsiTheme="minorEastAsia" w:cs="Wawati SC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</w:rPr>
        <w:t>bytes</w:t>
      </w:r>
      <w:r w:rsidRPr="0070218B">
        <w:rPr>
          <w:rFonts w:asciiTheme="minorEastAsia" w:hAnsiTheme="minorEastAsia"/>
          <w:color w:val="231F20"/>
          <w:spacing w:val="35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1"/>
        </w:rPr>
        <w:t>數來記錄整數。相較於</w:t>
      </w:r>
      <w:r w:rsidRPr="0070218B">
        <w:rPr>
          <w:rFonts w:asciiTheme="minorEastAsia" w:hAnsiTheme="minorEastAsia" w:cs="Wawati SC"/>
          <w:color w:val="231F20"/>
          <w:spacing w:val="1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int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，</w:t>
      </w:r>
      <w:r w:rsidRPr="0070218B">
        <w:rPr>
          <w:rFonts w:asciiTheme="minorEastAsia" w:hAnsiTheme="minorEastAsia"/>
          <w:color w:val="231F20"/>
          <w:spacing w:val="-2"/>
        </w:rPr>
        <w:t>short</w:t>
      </w:r>
    </w:p>
    <w:p w:rsidR="008B4329" w:rsidRPr="0070218B" w:rsidRDefault="008B4329" w:rsidP="008B4329">
      <w:pPr>
        <w:pStyle w:val="ae"/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 w:cs="Wawati SC" w:hint="eastAsia"/>
          <w:color w:val="231F20"/>
          <w:spacing w:val="8"/>
        </w:rPr>
        <w:t>只需要</w:t>
      </w:r>
      <w:r w:rsidRPr="0070218B">
        <w:rPr>
          <w:rFonts w:asciiTheme="minorEastAsia" w:hAnsiTheme="minorEastAsia" w:cs="Wawati SC"/>
          <w:color w:val="231F20"/>
          <w:spacing w:val="8"/>
        </w:rPr>
        <w:t xml:space="preserve"> </w:t>
      </w:r>
      <w:r w:rsidRPr="0070218B">
        <w:rPr>
          <w:rFonts w:asciiTheme="minorEastAsia" w:hAnsiTheme="minorEastAsia"/>
          <w:color w:val="231F20"/>
        </w:rPr>
        <w:t>2</w:t>
      </w:r>
      <w:r w:rsidRPr="0070218B">
        <w:rPr>
          <w:rFonts w:asciiTheme="minorEastAsia" w:hAnsiTheme="minorEastAsia"/>
          <w:color w:val="231F20"/>
          <w:spacing w:val="51"/>
        </w:rPr>
        <w:t xml:space="preserve"> </w:t>
      </w:r>
      <w:r w:rsidRPr="0070218B">
        <w:rPr>
          <w:rFonts w:asciiTheme="minorEastAsia" w:hAnsiTheme="minorEastAsia"/>
          <w:color w:val="231F20"/>
        </w:rPr>
        <w:t>bytes</w:t>
      </w:r>
      <w:r w:rsidRPr="0070218B">
        <w:rPr>
          <w:rFonts w:asciiTheme="minorEastAsia" w:hAnsiTheme="minorEastAsia" w:cs="Wawati SC" w:hint="eastAsia"/>
          <w:color w:val="231F20"/>
          <w:spacing w:val="8"/>
        </w:rPr>
        <w:t>，請問</w:t>
      </w:r>
      <w:r w:rsidRPr="0070218B">
        <w:rPr>
          <w:rFonts w:asciiTheme="minorEastAsia" w:hAnsiTheme="minorEastAsia" w:cs="Wawati SC"/>
          <w:color w:val="231F20"/>
          <w:spacing w:val="8"/>
        </w:rPr>
        <w:t xml:space="preserve"> </w:t>
      </w:r>
      <w:r w:rsidRPr="0070218B">
        <w:rPr>
          <w:rFonts w:asciiTheme="minorEastAsia" w:hAnsiTheme="minorEastAsia"/>
          <w:color w:val="231F20"/>
        </w:rPr>
        <w:t>short</w:t>
      </w:r>
      <w:r w:rsidRPr="0070218B">
        <w:rPr>
          <w:rFonts w:asciiTheme="minorEastAsia" w:hAnsiTheme="minorEastAsia"/>
          <w:color w:val="231F20"/>
          <w:spacing w:val="48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能記錄的最大數及最小數分別為多少？</w:t>
      </w:r>
    </w:p>
    <w:p w:rsidR="008B4329" w:rsidRPr="0070218B" w:rsidRDefault="008B4329" w:rsidP="008B4329">
      <w:pPr>
        <w:pStyle w:val="ae"/>
        <w:tabs>
          <w:tab w:val="left" w:pos="3747"/>
          <w:tab w:val="left" w:pos="5912"/>
          <w:tab w:val="left" w:pos="8078"/>
        </w:tabs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6"/>
        </w:rPr>
        <w:t xml:space="preserve">) </w:t>
      </w:r>
      <w:r w:rsidRPr="0070218B">
        <w:rPr>
          <w:rFonts w:asciiTheme="minorEastAsia" w:hAnsiTheme="minorEastAsia"/>
          <w:color w:val="231F20"/>
          <w:spacing w:val="-2"/>
        </w:rPr>
        <w:t>32767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，</w:t>
      </w:r>
      <w:r w:rsidRPr="0070218B">
        <w:rPr>
          <w:rFonts w:asciiTheme="minorEastAsia"/>
          <w:color w:val="231F20"/>
          <w:spacing w:val="-2"/>
        </w:rPr>
        <w:t>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</w:t>
      </w:r>
      <w:r w:rsidRPr="0070218B">
        <w:rPr>
          <w:rFonts w:asciiTheme="minorEastAsia" w:hAnsiTheme="minorEastAsia"/>
          <w:color w:val="231F20"/>
          <w:spacing w:val="38"/>
        </w:rPr>
        <w:t xml:space="preserve">) </w:t>
      </w:r>
      <w:r w:rsidRPr="0070218B">
        <w:rPr>
          <w:rFonts w:asciiTheme="minorEastAsia" w:hAnsiTheme="minorEastAsia"/>
          <w:color w:val="231F20"/>
        </w:rPr>
        <w:t>32768</w:t>
      </w:r>
      <w:r w:rsidRPr="0070218B">
        <w:rPr>
          <w:rFonts w:asciiTheme="minorEastAsia" w:hAnsiTheme="minorEastAsia" w:cs="Wawati SC" w:hint="eastAsia"/>
          <w:color w:val="231F20"/>
        </w:rPr>
        <w:t>，</w:t>
      </w:r>
      <w:r w:rsidRPr="0070218B">
        <w:rPr>
          <w:rFonts w:asciiTheme="minorEastAsia" w:cs="Wawati SC"/>
          <w:color w:val="231F20"/>
        </w:rPr>
        <w:t>-</w:t>
      </w:r>
      <w:r w:rsidRPr="0070218B">
        <w:rPr>
          <w:rFonts w:asciiTheme="minorEastAsia" w:hAnsiTheme="minorEastAsia"/>
          <w:color w:val="231F20"/>
          <w:spacing w:val="-2"/>
        </w:rPr>
        <w:t>32768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</w:t>
      </w:r>
      <w:r w:rsidRPr="0070218B">
        <w:rPr>
          <w:rFonts w:asciiTheme="minorEastAsia" w:hAnsiTheme="minorEastAsia"/>
          <w:color w:val="231F20"/>
          <w:spacing w:val="23"/>
        </w:rPr>
        <w:t xml:space="preserve">)  </w:t>
      </w:r>
      <w:r w:rsidRPr="0070218B">
        <w:rPr>
          <w:rFonts w:asciiTheme="minorEastAsia" w:hAnsiTheme="minorEastAsia"/>
          <w:color w:val="231F20"/>
        </w:rPr>
        <w:t>32767</w:t>
      </w:r>
      <w:r w:rsidRPr="0070218B">
        <w:rPr>
          <w:rFonts w:asciiTheme="minorEastAsia" w:hAnsiTheme="minorEastAsia" w:cs="Wawati SC" w:hint="eastAsia"/>
          <w:color w:val="231F20"/>
        </w:rPr>
        <w:t>，</w:t>
      </w:r>
      <w:r w:rsidRPr="0070218B">
        <w:rPr>
          <w:rFonts w:asciiTheme="minorEastAsia" w:cs="Wawati SC"/>
          <w:color w:val="231F20"/>
        </w:rPr>
        <w:t>-</w:t>
      </w:r>
      <w:r w:rsidRPr="0070218B">
        <w:rPr>
          <w:rFonts w:asciiTheme="minorEastAsia" w:hAnsiTheme="minorEastAsia"/>
          <w:color w:val="231F20"/>
          <w:spacing w:val="-2"/>
        </w:rPr>
        <w:t>32768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</w:t>
      </w:r>
      <w:r w:rsidRPr="0070218B">
        <w:rPr>
          <w:rFonts w:asciiTheme="minorEastAsia" w:hAnsiTheme="minorEastAsia"/>
          <w:color w:val="231F20"/>
          <w:spacing w:val="18"/>
        </w:rPr>
        <w:t xml:space="preserve">) </w:t>
      </w:r>
      <w:r w:rsidRPr="0070218B">
        <w:rPr>
          <w:rFonts w:asciiTheme="minorEastAsia" w:hAnsiTheme="minorEastAsia"/>
          <w:color w:val="231F20"/>
        </w:rPr>
        <w:t>32768</w:t>
      </w:r>
      <w:r w:rsidRPr="0070218B">
        <w:rPr>
          <w:rFonts w:asciiTheme="minorEastAsia" w:hAnsiTheme="minorEastAsia" w:cs="Wawati SC" w:hint="eastAsia"/>
          <w:color w:val="231F20"/>
        </w:rPr>
        <w:t>，</w:t>
      </w:r>
      <w:r w:rsidRPr="0070218B">
        <w:rPr>
          <w:rFonts w:asciiTheme="minorEastAsia"/>
          <w:color w:val="231F20"/>
        </w:rPr>
        <w:t>0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line="360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16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32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70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10</w:t>
      </w:r>
      <w:r w:rsidRPr="0070218B">
        <w:rPr>
          <w:rFonts w:asciiTheme="minorEastAsia" w:hAnsiTheme="minorEastAsia"/>
          <w:color w:val="231F20"/>
          <w:spacing w:val="34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3"/>
        </w:rPr>
        <w:t>下列</w:t>
      </w:r>
      <w:r w:rsidRPr="0070218B">
        <w:rPr>
          <w:rFonts w:asciiTheme="minorEastAsia" w:hAnsiTheme="minorEastAsia" w:cs="Wawati SC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</w:rPr>
        <w:t>4</w:t>
      </w:r>
      <w:r w:rsidRPr="0070218B">
        <w:rPr>
          <w:rFonts w:asciiTheme="minorEastAsia" w:hAnsiTheme="minorEastAsia"/>
          <w:color w:val="231F20"/>
          <w:spacing w:val="26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種數值資料型別，何者可表示的數值資料範圍最大？</w:t>
      </w:r>
    </w:p>
    <w:p w:rsidR="008B4329" w:rsidRPr="0070218B" w:rsidRDefault="008B4329" w:rsidP="008B4329">
      <w:pPr>
        <w:pStyle w:val="ae"/>
        <w:tabs>
          <w:tab w:val="left" w:pos="4051"/>
          <w:tab w:val="left" w:pos="5984"/>
          <w:tab w:val="left" w:pos="8028"/>
        </w:tabs>
        <w:kinsoku w:val="0"/>
        <w:overflowPunct w:val="0"/>
        <w:spacing w:before="11" w:line="206" w:lineRule="auto"/>
        <w:ind w:left="1130" w:right="1310" w:firstLine="1035"/>
        <w:rPr>
          <w:rFonts w:asciiTheme="minorEastAsia" w:cs="Wawati SC"/>
          <w:color w:val="231F20"/>
        </w:rPr>
      </w:pPr>
      <w:r w:rsidRPr="0070218B">
        <w:rPr>
          <w:rFonts w:asciiTheme="minorEastAsia" w:hAnsiTheme="minorEastAsia"/>
          <w:color w:val="231F20"/>
          <w:spacing w:val="-2"/>
        </w:rPr>
        <w:t>(A)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整數</w:t>
      </w:r>
      <w:r w:rsidRPr="0070218B">
        <w:rPr>
          <w:rFonts w:asciiTheme="minorEastAsia" w:hAnsiTheme="minorEastAsia"/>
          <w:color w:val="231F20"/>
          <w:spacing w:val="-2"/>
        </w:rPr>
        <w:t>(Integer)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長整數</w:t>
      </w:r>
      <w:r w:rsidRPr="0070218B">
        <w:rPr>
          <w:rFonts w:asciiTheme="minorEastAsia" w:hAnsiTheme="minorEastAsia"/>
          <w:color w:val="231F20"/>
          <w:spacing w:val="-2"/>
        </w:rPr>
        <w:t>(Long)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單精度</w:t>
      </w:r>
      <w:r w:rsidRPr="0070218B">
        <w:rPr>
          <w:rFonts w:asciiTheme="minorEastAsia" w:hAnsiTheme="minorEastAsia"/>
          <w:color w:val="231F20"/>
          <w:spacing w:val="-2"/>
        </w:rPr>
        <w:t>(Single)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倍精度</w:t>
      </w:r>
      <w:r w:rsidRPr="0070218B">
        <w:rPr>
          <w:rFonts w:asciiTheme="minorEastAsia" w:hAnsiTheme="minorEastAsia"/>
          <w:color w:val="231F20"/>
          <w:spacing w:val="-2"/>
        </w:rPr>
        <w:t>(Double)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。</w:t>
      </w:r>
      <w:r w:rsidRPr="0070218B">
        <w:rPr>
          <w:rFonts w:asciiTheme="minorEastAsia" w:hAnsiTheme="minorEastAsia" w:cs="Wawati SC"/>
          <w:color w:val="231F20"/>
          <w:spacing w:val="-2"/>
        </w:rPr>
        <w:t xml:space="preserve"> </w:t>
      </w: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80"/>
        </w:rPr>
        <w:t xml:space="preserve"> </w:t>
      </w:r>
      <w:r w:rsidRPr="0070218B">
        <w:rPr>
          <w:rFonts w:asciiTheme="minorEastAsia" w:hAnsiTheme="minorEastAsia"/>
          <w:color w:val="231F20"/>
        </w:rPr>
        <w:t>11.</w:t>
      </w:r>
      <w:r w:rsidRPr="0070218B">
        <w:rPr>
          <w:rFonts w:asciiTheme="minorEastAsia" w:hAnsiTheme="minorEastAsia"/>
          <w:color w:val="231F20"/>
          <w:spacing w:val="40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</w:rPr>
        <w:t>在撰寫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  <w:w w:val="120"/>
        </w:rPr>
        <w:t>c</w:t>
      </w:r>
      <w:r w:rsidRPr="0070218B">
        <w:rPr>
          <w:rFonts w:asciiTheme="minorEastAsia" w:hAnsiTheme="minorEastAsia"/>
          <w:color w:val="231F20"/>
          <w:spacing w:val="80"/>
          <w:w w:val="1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語言程式時，下列哪一個變數宣告可以儲存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64</w:t>
      </w:r>
      <w:r w:rsidRPr="0070218B">
        <w:rPr>
          <w:rFonts w:asciiTheme="minorEastAsia" w:hAnsiTheme="minorEastAsia"/>
          <w:color w:val="231F20"/>
          <w:spacing w:val="39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位元的浮點數？</w:t>
      </w:r>
    </w:p>
    <w:p w:rsidR="008B4329" w:rsidRPr="0070218B" w:rsidRDefault="008B4329" w:rsidP="008B4329">
      <w:pPr>
        <w:pStyle w:val="ae"/>
        <w:tabs>
          <w:tab w:val="left" w:pos="3050"/>
          <w:tab w:val="left" w:pos="4110"/>
          <w:tab w:val="left" w:pos="5152"/>
        </w:tabs>
        <w:kinsoku w:val="0"/>
        <w:overflowPunct w:val="0"/>
        <w:spacing w:line="348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6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int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</w:t>
      </w:r>
      <w:r w:rsidRPr="0070218B">
        <w:rPr>
          <w:rFonts w:asciiTheme="minorEastAsia" w:hAnsiTheme="minorEastAsia"/>
          <w:color w:val="231F20"/>
          <w:spacing w:val="7"/>
        </w:rPr>
        <w:t xml:space="preserve">) </w:t>
      </w:r>
      <w:r w:rsidRPr="0070218B">
        <w:rPr>
          <w:rFonts w:asciiTheme="minorEastAsia" w:hAnsiTheme="minorEastAsia"/>
          <w:color w:val="231F20"/>
          <w:spacing w:val="-2"/>
        </w:rPr>
        <w:t>float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</w:t>
      </w:r>
      <w:r w:rsidRPr="0070218B">
        <w:rPr>
          <w:rFonts w:asciiTheme="minorEastAsia" w:hAnsiTheme="minorEastAsia"/>
          <w:color w:val="231F20"/>
          <w:spacing w:val="32"/>
        </w:rPr>
        <w:t xml:space="preserve">) </w:t>
      </w:r>
      <w:r w:rsidRPr="0070218B">
        <w:rPr>
          <w:rFonts w:asciiTheme="minorEastAsia" w:hAnsiTheme="minorEastAsia"/>
          <w:color w:val="231F20"/>
          <w:spacing w:val="-4"/>
        </w:rPr>
        <w:t>long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</w:t>
      </w:r>
      <w:r w:rsidRPr="0070218B">
        <w:rPr>
          <w:rFonts w:asciiTheme="minorEastAsia" w:hAnsiTheme="minorEastAsia"/>
          <w:color w:val="231F20"/>
          <w:spacing w:val="15"/>
        </w:rPr>
        <w:t xml:space="preserve">) </w:t>
      </w:r>
      <w:r w:rsidRPr="0070218B">
        <w:rPr>
          <w:rFonts w:asciiTheme="minorEastAsia" w:hAnsiTheme="minorEastAsia"/>
          <w:color w:val="231F20"/>
        </w:rPr>
        <w:t>double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line="360" w:lineRule="exact"/>
        <w:ind w:left="1130"/>
        <w:rPr>
          <w:rFonts w:asciiTheme="minorEastAsia" w:cs="Wawati SC"/>
          <w:color w:val="231F20"/>
          <w:spacing w:val="-5"/>
          <w:w w:val="110"/>
        </w:rPr>
      </w:pPr>
      <w:r w:rsidRPr="0070218B">
        <w:rPr>
          <w:rFonts w:asciiTheme="minorEastAsia" w:hAnsiTheme="minorEastAsia"/>
          <w:color w:val="231F20"/>
          <w:spacing w:val="-8"/>
          <w:w w:val="110"/>
        </w:rPr>
        <w:t xml:space="preserve">( </w:t>
      </w:r>
      <w:r w:rsidRPr="0070218B">
        <w:rPr>
          <w:rFonts w:asciiTheme="minorEastAsia" w:hAnsiTheme="minorEastAsia"/>
          <w:color w:val="BA549F"/>
          <w:w w:val="115"/>
        </w:rPr>
        <w:t>c</w:t>
      </w:r>
      <w:r w:rsidRPr="0070218B">
        <w:rPr>
          <w:rFonts w:asciiTheme="minorEastAsia" w:hAnsiTheme="minorEastAsia"/>
          <w:color w:val="BA549F"/>
          <w:spacing w:val="-5"/>
          <w:w w:val="115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>)</w:t>
      </w:r>
      <w:r w:rsidRPr="0070218B">
        <w:rPr>
          <w:rFonts w:asciiTheme="minorEastAsia" w:hAnsiTheme="minorEastAsia"/>
          <w:color w:val="231F20"/>
          <w:spacing w:val="39"/>
          <w:w w:val="110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>12.</w:t>
      </w:r>
      <w:r w:rsidRPr="0070218B">
        <w:rPr>
          <w:rFonts w:asciiTheme="minorEastAsia" w:hAnsiTheme="minorEastAsia"/>
          <w:color w:val="231F20"/>
          <w:spacing w:val="79"/>
          <w:w w:val="11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5"/>
          <w:w w:val="110"/>
        </w:rPr>
        <w:t>若我們以</w:t>
      </w:r>
      <w:r w:rsidRPr="0070218B">
        <w:rPr>
          <w:rFonts w:asciiTheme="minorEastAsia" w:hAnsiTheme="minorEastAsia" w:cs="Wawati SC"/>
          <w:color w:val="231F20"/>
          <w:spacing w:val="-5"/>
          <w:w w:val="110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  <w:w w:val="110"/>
        </w:rPr>
        <w:t>c++</w:t>
      </w:r>
      <w:proofErr w:type="spellEnd"/>
      <w:r w:rsidRPr="0070218B">
        <w:rPr>
          <w:rFonts w:asciiTheme="minorEastAsia" w:hAnsiTheme="minorEastAsia" w:cs="Wawati SC" w:hint="eastAsia"/>
          <w:color w:val="231F20"/>
          <w:spacing w:val="-4"/>
          <w:w w:val="110"/>
        </w:rPr>
        <w:t>撰寫程式碼</w:t>
      </w:r>
      <w:r w:rsidRPr="0070218B">
        <w:rPr>
          <w:rFonts w:asciiTheme="minorEastAsia" w:hAnsiTheme="minorEastAsia" w:cs="Wawati SC"/>
          <w:color w:val="231F20"/>
          <w:spacing w:val="-4"/>
          <w:w w:val="11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std::</w:t>
      </w:r>
      <w:proofErr w:type="spellStart"/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cout</w:t>
      </w:r>
      <w:proofErr w:type="spellEnd"/>
      <w:r w:rsidRPr="0070218B">
        <w:rPr>
          <w:rFonts w:asciiTheme="minorEastAsia" w:hAnsiTheme="minorEastAsia" w:cs="Arial"/>
          <w:color w:val="00AEEF"/>
          <w:spacing w:val="31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&lt;&lt;"2016</w:t>
      </w:r>
      <w:r w:rsidRPr="0070218B">
        <w:rPr>
          <w:rFonts w:asciiTheme="minorEastAsia" w:hAnsiTheme="minorEastAsia" w:cs="Arial"/>
          <w:color w:val="00AEEF"/>
          <w:spacing w:val="32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holidays"</w:t>
      </w:r>
      <w:r w:rsidRPr="0070218B">
        <w:rPr>
          <w:rFonts w:asciiTheme="minorEastAsia" w:hAnsiTheme="minorEastAsia" w:cs="Wawati SC" w:hint="eastAsia"/>
          <w:color w:val="231F20"/>
          <w:spacing w:val="-3"/>
          <w:w w:val="110"/>
        </w:rPr>
        <w:t>，請問其中的</w:t>
      </w:r>
      <w:r w:rsidRPr="0070218B">
        <w:rPr>
          <w:rFonts w:asciiTheme="minorEastAsia" w:hAnsiTheme="minorEastAsia" w:cs="Wawati SC"/>
          <w:color w:val="231F20"/>
          <w:spacing w:val="-3"/>
          <w:w w:val="110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  <w:w w:val="110"/>
        </w:rPr>
        <w:t>cout</w:t>
      </w:r>
      <w:proofErr w:type="spellEnd"/>
      <w:r w:rsidRPr="0070218B">
        <w:rPr>
          <w:rFonts w:asciiTheme="minorEastAsia" w:hAnsiTheme="minorEastAsia"/>
          <w:color w:val="231F20"/>
          <w:spacing w:val="-9"/>
          <w:w w:val="11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5"/>
          <w:w w:val="110"/>
        </w:rPr>
        <w:t>是？</w:t>
      </w:r>
    </w:p>
    <w:p w:rsidR="008B4329" w:rsidRPr="0070218B" w:rsidRDefault="008B4329" w:rsidP="008B4329">
      <w:pPr>
        <w:pStyle w:val="ae"/>
        <w:tabs>
          <w:tab w:val="left" w:pos="3448"/>
          <w:tab w:val="left" w:pos="4480"/>
          <w:tab w:val="left" w:pos="5512"/>
        </w:tabs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</w:t>
      </w:r>
      <w:r w:rsidRPr="0070218B">
        <w:rPr>
          <w:rFonts w:asciiTheme="minorEastAsia" w:hAnsiTheme="minorEastAsia" w:cs="Wawati SC" w:hint="eastAsia"/>
          <w:color w:val="231F20"/>
        </w:rPr>
        <w:t>運算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子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 w:cs="Wawati SC" w:hint="eastAsia"/>
          <w:color w:val="231F20"/>
        </w:rPr>
        <w:t>類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別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(c)</w:t>
      </w:r>
      <w:r w:rsidRPr="0070218B">
        <w:rPr>
          <w:rFonts w:asciiTheme="minorEastAsia" w:hAnsiTheme="minorEastAsia" w:cs="Wawati SC" w:hint="eastAsia"/>
          <w:color w:val="231F20"/>
        </w:rPr>
        <w:t>物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件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 w:cs="Wawati SC" w:hint="eastAsia"/>
          <w:color w:val="231F20"/>
        </w:rPr>
        <w:t>變數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tabs>
          <w:tab w:val="left" w:pos="3023"/>
          <w:tab w:val="left" w:pos="3881"/>
          <w:tab w:val="left" w:pos="4753"/>
        </w:tabs>
        <w:kinsoku w:val="0"/>
        <w:overflowPunct w:val="0"/>
        <w:spacing w:before="12" w:line="206" w:lineRule="auto"/>
        <w:ind w:left="2166" w:right="3503" w:hanging="1036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B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13.</w:t>
      </w:r>
      <w:r w:rsidRPr="0070218B">
        <w:rPr>
          <w:rFonts w:asciiTheme="minorEastAsia" w:hAnsiTheme="minorEastAsia"/>
          <w:color w:val="231F20"/>
          <w:spacing w:val="8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使用函數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</w:rPr>
        <w:t>printf</w:t>
      </w:r>
      <w:proofErr w:type="spellEnd"/>
      <w:r w:rsidRPr="0070218B">
        <w:rPr>
          <w:rFonts w:asciiTheme="minorEastAsia" w:hAnsiTheme="minorEastAsia"/>
          <w:color w:val="231F20"/>
        </w:rPr>
        <w:t>( )</w:t>
      </w:r>
      <w:r w:rsidRPr="0070218B">
        <w:rPr>
          <w:rFonts w:asciiTheme="minorEastAsia" w:hAnsiTheme="minorEastAsia" w:cs="Wawati SC" w:hint="eastAsia"/>
          <w:color w:val="231F20"/>
        </w:rPr>
        <w:t>輸出字元時必須使用以下哪一種格式？</w:t>
      </w:r>
      <w:r w:rsidRPr="0070218B">
        <w:rPr>
          <w:rFonts w:asciiTheme="minorEastAsia" w:hAnsiTheme="minorEastAsia" w:cs="Wawati SC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</w:rPr>
        <w:t>(A)</w:t>
      </w:r>
      <w:r w:rsidRPr="0070218B">
        <w:rPr>
          <w:rFonts w:asciiTheme="minorEastAsia" w:hAnsiTheme="minorEastAsia" w:hint="eastAsia"/>
          <w:color w:val="231F20"/>
          <w:spacing w:val="-4"/>
        </w:rPr>
        <w:t>％</w:t>
      </w:r>
      <w:r w:rsidRPr="0070218B">
        <w:rPr>
          <w:rFonts w:asciiTheme="minorEastAsia" w:hAnsiTheme="minorEastAsia"/>
          <w:color w:val="231F20"/>
          <w:spacing w:val="-4"/>
        </w:rPr>
        <w:t>s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</w:t>
      </w:r>
      <w:r w:rsidRPr="0070218B">
        <w:rPr>
          <w:rFonts w:asciiTheme="minorEastAsia" w:hAnsiTheme="minorEastAsia" w:hint="eastAsia"/>
          <w:color w:val="231F20"/>
          <w:spacing w:val="-4"/>
        </w:rPr>
        <w:t>％</w:t>
      </w:r>
      <w:r w:rsidRPr="0070218B">
        <w:rPr>
          <w:rFonts w:asciiTheme="minorEastAsia" w:hAnsiTheme="minorEastAsia"/>
          <w:color w:val="231F20"/>
          <w:spacing w:val="-4"/>
        </w:rPr>
        <w:t>c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</w:t>
      </w:r>
      <w:r w:rsidRPr="0070218B">
        <w:rPr>
          <w:rFonts w:asciiTheme="minorEastAsia" w:hAnsiTheme="minorEastAsia" w:hint="eastAsia"/>
          <w:color w:val="231F20"/>
          <w:spacing w:val="-2"/>
        </w:rPr>
        <w:t>％</w:t>
      </w:r>
      <w:r w:rsidRPr="0070218B">
        <w:rPr>
          <w:rFonts w:asciiTheme="minorEastAsia" w:hAnsiTheme="minorEastAsia"/>
          <w:color w:val="231F20"/>
          <w:spacing w:val="-2"/>
        </w:rPr>
        <w:t>d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</w:t>
      </w:r>
      <w:r w:rsidRPr="0070218B">
        <w:rPr>
          <w:rFonts w:asciiTheme="minorEastAsia" w:hAnsiTheme="minorEastAsia" w:hint="eastAsia"/>
          <w:color w:val="231F20"/>
          <w:spacing w:val="-2"/>
        </w:rPr>
        <w:t>％</w:t>
      </w:r>
      <w:r w:rsidRPr="0070218B">
        <w:rPr>
          <w:rFonts w:asciiTheme="minorEastAsia" w:hAnsiTheme="minorEastAsia"/>
          <w:color w:val="231F20"/>
          <w:spacing w:val="-2"/>
        </w:rPr>
        <w:t>f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line="348" w:lineRule="exact"/>
        <w:ind w:left="1130"/>
        <w:rPr>
          <w:rFonts w:asciiTheme="minorEastAsia" w:cs="Wawati SC"/>
          <w:color w:val="231F20"/>
          <w:spacing w:val="-3"/>
          <w:w w:val="110"/>
        </w:rPr>
      </w:pPr>
      <w:r w:rsidRPr="0070218B">
        <w:rPr>
          <w:rFonts w:asciiTheme="minorEastAsia" w:hAnsiTheme="minorEastAsia"/>
          <w:color w:val="231F20"/>
          <w:spacing w:val="-3"/>
          <w:w w:val="110"/>
        </w:rPr>
        <w:t xml:space="preserve">( </w:t>
      </w:r>
      <w:r w:rsidRPr="0070218B">
        <w:rPr>
          <w:rFonts w:asciiTheme="minorEastAsia" w:hAnsiTheme="minorEastAsia"/>
          <w:color w:val="BA549F"/>
          <w:w w:val="110"/>
        </w:rPr>
        <w:t>B</w:t>
      </w:r>
      <w:r w:rsidRPr="0070218B">
        <w:rPr>
          <w:rFonts w:asciiTheme="minorEastAsia" w:hAnsiTheme="minorEastAsia"/>
          <w:color w:val="BA549F"/>
          <w:spacing w:val="-2"/>
          <w:w w:val="110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>)</w:t>
      </w:r>
      <w:r w:rsidRPr="0070218B">
        <w:rPr>
          <w:rFonts w:asciiTheme="minorEastAsia" w:hAnsiTheme="minorEastAsia"/>
          <w:color w:val="231F20"/>
          <w:spacing w:val="39"/>
          <w:w w:val="110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>14.</w:t>
      </w:r>
      <w:r w:rsidRPr="0070218B">
        <w:rPr>
          <w:rFonts w:asciiTheme="minorEastAsia" w:hAnsiTheme="minorEastAsia"/>
          <w:color w:val="231F20"/>
          <w:spacing w:val="77"/>
          <w:w w:val="11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1"/>
          <w:w w:val="110"/>
        </w:rPr>
        <w:t>若</w:t>
      </w:r>
      <w:r w:rsidRPr="0070218B">
        <w:rPr>
          <w:rFonts w:asciiTheme="minorEastAsia" w:hAnsiTheme="minorEastAsia" w:cs="Wawati SC"/>
          <w:color w:val="231F20"/>
          <w:spacing w:val="-11"/>
          <w:w w:val="110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>a</w:t>
      </w:r>
      <w:r w:rsidRPr="0070218B">
        <w:rPr>
          <w:rFonts w:asciiTheme="minorEastAsia" w:hAnsiTheme="minorEastAsia"/>
          <w:color w:val="231F20"/>
          <w:spacing w:val="-10"/>
          <w:w w:val="11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w w:val="110"/>
        </w:rPr>
        <w:t>為一浮點數，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a=3.1415;</w:t>
      </w:r>
      <w:r w:rsidRPr="0070218B">
        <w:rPr>
          <w:rFonts w:asciiTheme="minorEastAsia" w:hAnsiTheme="minorEastAsia" w:cs="Arial"/>
          <w:color w:val="00AEEF"/>
          <w:spacing w:val="21"/>
          <w:w w:val="130"/>
          <w:sz w:val="20"/>
          <w:szCs w:val="20"/>
        </w:rPr>
        <w:t xml:space="preserve"> </w:t>
      </w:r>
      <w:proofErr w:type="spellStart"/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printf</w:t>
      </w:r>
      <w:proofErr w:type="spellEnd"/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("%.2f",</w:t>
      </w:r>
      <w:r w:rsidRPr="0070218B">
        <w:rPr>
          <w:rFonts w:asciiTheme="minorEastAsia" w:hAnsiTheme="minorEastAsia" w:cs="Arial"/>
          <w:color w:val="00AEEF"/>
          <w:spacing w:val="21"/>
          <w:w w:val="13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a);</w:t>
      </w:r>
      <w:r w:rsidRPr="0070218B">
        <w:rPr>
          <w:rFonts w:asciiTheme="minorEastAsia" w:hAnsiTheme="minorEastAsia" w:cs="Wawati SC" w:hint="eastAsia"/>
          <w:color w:val="231F20"/>
          <w:spacing w:val="-3"/>
          <w:w w:val="110"/>
        </w:rPr>
        <w:t>會印出？</w:t>
      </w:r>
    </w:p>
    <w:p w:rsidR="008B4329" w:rsidRPr="0070218B" w:rsidRDefault="008B4329" w:rsidP="008B4329">
      <w:pPr>
        <w:pStyle w:val="ae"/>
        <w:tabs>
          <w:tab w:val="left" w:pos="3334"/>
          <w:tab w:val="left" w:pos="4370"/>
          <w:tab w:val="left" w:pos="5288"/>
        </w:tabs>
        <w:kinsoku w:val="0"/>
        <w:overflowPunct w:val="0"/>
        <w:spacing w:line="360" w:lineRule="exact"/>
        <w:ind w:left="2165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6"/>
        </w:rPr>
        <w:t xml:space="preserve">) </w:t>
      </w:r>
      <w:r w:rsidRPr="0070218B">
        <w:rPr>
          <w:rFonts w:asciiTheme="minorEastAsia" w:hAnsiTheme="minorEastAsia"/>
          <w:color w:val="231F20"/>
          <w:spacing w:val="-2"/>
        </w:rPr>
        <w:t>3.141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</w:t>
      </w:r>
      <w:r w:rsidRPr="0070218B">
        <w:rPr>
          <w:rFonts w:asciiTheme="minorEastAsia" w:hAnsiTheme="minorEastAsia"/>
          <w:color w:val="231F20"/>
          <w:spacing w:val="6"/>
        </w:rPr>
        <w:t xml:space="preserve">) </w:t>
      </w:r>
      <w:r w:rsidRPr="0070218B">
        <w:rPr>
          <w:rFonts w:asciiTheme="minorEastAsia" w:hAnsiTheme="minorEastAsia"/>
          <w:color w:val="231F20"/>
          <w:spacing w:val="-4"/>
        </w:rPr>
        <w:t>3.14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</w:t>
      </w:r>
      <w:r w:rsidRPr="0070218B">
        <w:rPr>
          <w:rFonts w:asciiTheme="minorEastAsia" w:hAnsiTheme="minorEastAsia"/>
          <w:color w:val="231F20"/>
          <w:spacing w:val="32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3.1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</w:t>
      </w:r>
      <w:r w:rsidRPr="0070218B">
        <w:rPr>
          <w:rFonts w:asciiTheme="minorEastAsia" w:hAnsiTheme="minorEastAsia"/>
          <w:color w:val="231F20"/>
          <w:spacing w:val="11"/>
        </w:rPr>
        <w:t xml:space="preserve">) </w:t>
      </w:r>
      <w:r w:rsidRPr="0070218B">
        <w:rPr>
          <w:rFonts w:asciiTheme="minorEastAsia" w:hAnsiTheme="minorEastAsia"/>
          <w:color w:val="231F20"/>
        </w:rPr>
        <w:t>3.2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before="11" w:line="206" w:lineRule="auto"/>
        <w:ind w:left="2165" w:right="715" w:hanging="1036"/>
        <w:rPr>
          <w:rFonts w:asciiTheme="minorEastAsia" w:cs="Wawati SC"/>
          <w:color w:val="231F20"/>
        </w:rPr>
      </w:pPr>
      <w:r w:rsidRPr="0070218B">
        <w:rPr>
          <w:rFonts w:asciiTheme="minorEastAsia" w:hAnsiTheme="minorEastAsia"/>
          <w:color w:val="231F20"/>
          <w:spacing w:val="20"/>
        </w:rPr>
        <w:t xml:space="preserve">(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  <w:spacing w:val="40"/>
        </w:rPr>
        <w:t xml:space="preserve">) </w:t>
      </w:r>
      <w:r w:rsidRPr="0070218B">
        <w:rPr>
          <w:rFonts w:asciiTheme="minorEastAsia" w:hAnsiTheme="minorEastAsia"/>
          <w:color w:val="231F20"/>
        </w:rPr>
        <w:t>15</w:t>
      </w:r>
      <w:r w:rsidRPr="0070218B">
        <w:rPr>
          <w:rFonts w:asciiTheme="minorEastAsia" w:hAnsiTheme="minorEastAsia"/>
          <w:color w:val="231F20"/>
          <w:spacing w:val="26"/>
        </w:rPr>
        <w:t xml:space="preserve">.  </w:t>
      </w:r>
      <w:proofErr w:type="spellStart"/>
      <w:r w:rsidRPr="0070218B">
        <w:rPr>
          <w:rFonts w:asciiTheme="minorEastAsia" w:hAnsiTheme="minorEastAsia"/>
          <w:color w:val="231F20"/>
        </w:rPr>
        <w:t>c++</w:t>
      </w:r>
      <w:proofErr w:type="spellEnd"/>
      <w:r w:rsidRPr="0070218B">
        <w:rPr>
          <w:rFonts w:asciiTheme="minorEastAsia" w:hAnsiTheme="minorEastAsia" w:cs="Wawati SC" w:hint="eastAsia"/>
          <w:color w:val="231F20"/>
        </w:rPr>
        <w:t>語言提供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int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short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long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char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float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double</w:t>
      </w:r>
      <w:r w:rsidRPr="0070218B">
        <w:rPr>
          <w:rFonts w:asciiTheme="minorEastAsia" w:hAnsiTheme="minorEastAsia"/>
          <w:color w:val="231F20"/>
          <w:spacing w:val="3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等幾種基本資料型態，關於其所需的記憶體</w:t>
      </w:r>
      <w:r w:rsidRPr="0070218B">
        <w:rPr>
          <w:rFonts w:asciiTheme="minorEastAsia" w:hAnsiTheme="minorEastAsia" w:cs="Wawati SC"/>
          <w:color w:val="231F20"/>
          <w:spacing w:val="80"/>
          <w:w w:val="15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間大小的排序，下列何者正確？</w:t>
      </w:r>
    </w:p>
    <w:p w:rsidR="008B4329" w:rsidRPr="0070218B" w:rsidRDefault="008B4329" w:rsidP="008B4329">
      <w:pPr>
        <w:pStyle w:val="ae"/>
        <w:tabs>
          <w:tab w:val="left" w:pos="6650"/>
        </w:tabs>
        <w:kinsoku w:val="0"/>
        <w:overflowPunct w:val="0"/>
        <w:spacing w:before="48"/>
        <w:ind w:left="2165"/>
        <w:rPr>
          <w:rFonts w:asciiTheme="minorEastAsia" w:hAnsiTheme="minorEastAsia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>(A)</w:t>
      </w:r>
      <w:r w:rsidRPr="0070218B">
        <w:rPr>
          <w:rFonts w:asciiTheme="minorEastAsia" w:hAnsiTheme="minorEastAsia"/>
          <w:color w:val="231F20"/>
          <w:spacing w:val="13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short=char&lt;int&lt;float&lt;double=long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char&lt;short&lt;int=float=long&lt;double</w:t>
      </w:r>
    </w:p>
    <w:p w:rsidR="008B4329" w:rsidRPr="0070218B" w:rsidRDefault="008B4329" w:rsidP="008B4329">
      <w:pPr>
        <w:pStyle w:val="ae"/>
        <w:tabs>
          <w:tab w:val="left" w:pos="6650"/>
        </w:tabs>
        <w:kinsoku w:val="0"/>
        <w:overflowPunct w:val="0"/>
        <w:spacing w:before="48" w:line="206" w:lineRule="auto"/>
        <w:ind w:left="1130" w:right="874" w:firstLine="1035"/>
        <w:rPr>
          <w:rFonts w:asciiTheme="minorEastAsia" w:cs="Wawati SC"/>
          <w:color w:val="231F20"/>
        </w:rPr>
      </w:pPr>
      <w:r w:rsidRPr="0070218B">
        <w:rPr>
          <w:rFonts w:asciiTheme="minorEastAsia" w:hAnsiTheme="minorEastAsia"/>
          <w:color w:val="231F20"/>
        </w:rPr>
        <w:t>(c) char&lt;short&lt;int=float&lt;double&lt;long</w:t>
      </w:r>
      <w:r w:rsidRPr="0070218B">
        <w:rPr>
          <w:rFonts w:asciiTheme="minorEastAsia" w:hAnsiTheme="minorEastAsia"/>
          <w:color w:val="231F20"/>
        </w:rPr>
        <w:tab/>
        <w:t>(D) short&lt;char=int=float&lt;long&lt;double</w:t>
      </w:r>
      <w:r w:rsidRPr="0070218B">
        <w:rPr>
          <w:rFonts w:asciiTheme="minorEastAsia" w:hAnsiTheme="minorEastAsia" w:cs="Wawati SC" w:hint="eastAsia"/>
          <w:color w:val="231F20"/>
        </w:rPr>
        <w:t>。</w:t>
      </w:r>
      <w:r w:rsidRPr="0070218B">
        <w:rPr>
          <w:rFonts w:asciiTheme="minorEastAsia" w:hAnsiTheme="minorEastAsia" w:cs="Wawati SC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40"/>
          <w:w w:val="120"/>
        </w:rPr>
        <w:t xml:space="preserve"> </w:t>
      </w:r>
      <w:r w:rsidRPr="0070218B">
        <w:rPr>
          <w:rFonts w:asciiTheme="minorEastAsia" w:hAnsiTheme="minorEastAsia"/>
          <w:color w:val="BA549F"/>
          <w:w w:val="120"/>
        </w:rPr>
        <w:t>c</w:t>
      </w:r>
      <w:r w:rsidRPr="0070218B">
        <w:rPr>
          <w:rFonts w:asciiTheme="minorEastAsia" w:hAnsiTheme="minorEastAsia"/>
          <w:color w:val="BA549F"/>
          <w:spacing w:val="40"/>
          <w:w w:val="120"/>
        </w:rPr>
        <w:t xml:space="preserve"> </w:t>
      </w:r>
      <w:r w:rsidRPr="0070218B">
        <w:rPr>
          <w:rFonts w:asciiTheme="minorEastAsia" w:hAnsiTheme="minorEastAsia"/>
          <w:color w:val="231F20"/>
          <w:spacing w:val="40"/>
        </w:rPr>
        <w:t xml:space="preserve">) </w:t>
      </w:r>
      <w:r w:rsidRPr="0070218B">
        <w:rPr>
          <w:rFonts w:asciiTheme="minorEastAsia" w:hAnsiTheme="minorEastAsia"/>
          <w:color w:val="231F20"/>
        </w:rPr>
        <w:t>16</w:t>
      </w:r>
      <w:r w:rsidRPr="0070218B">
        <w:rPr>
          <w:rFonts w:asciiTheme="minorEastAsia" w:hAnsiTheme="minorEastAsia"/>
          <w:color w:val="231F20"/>
          <w:spacing w:val="26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</w:rPr>
        <w:t>關於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  <w:w w:val="120"/>
        </w:rPr>
        <w:t>c</w:t>
      </w:r>
      <w:r w:rsidRPr="0070218B">
        <w:rPr>
          <w:rFonts w:asciiTheme="minorEastAsia" w:hAnsiTheme="minorEastAsia"/>
          <w:color w:val="231F20"/>
          <w:spacing w:val="29"/>
          <w:w w:val="1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1"/>
        </w:rPr>
        <w:t>語言中的基本資料型態，其所佔用的記憶體</w:t>
      </w:r>
      <w:r w:rsidRPr="0070218B">
        <w:rPr>
          <w:rFonts w:asciiTheme="minorEastAsia" w:hAnsiTheme="minorEastAsia" w:cs="Wawati SC"/>
          <w:color w:val="231F20"/>
          <w:spacing w:val="1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  <w:spacing w:val="1"/>
        </w:rPr>
        <w:t>間大小，何者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有誤</w:t>
      </w:r>
      <w:r w:rsidRPr="0070218B">
        <w:rPr>
          <w:rFonts w:asciiTheme="minorEastAsia" w:hAnsiTheme="minorEastAsia" w:cs="Wawati SC" w:hint="eastAsia"/>
          <w:color w:val="231F20"/>
        </w:rPr>
        <w:t>？</w:t>
      </w:r>
    </w:p>
    <w:p w:rsidR="008B4329" w:rsidRPr="0070218B" w:rsidRDefault="008B4329" w:rsidP="008B4329">
      <w:pPr>
        <w:pStyle w:val="ae"/>
        <w:tabs>
          <w:tab w:val="left" w:pos="3781"/>
          <w:tab w:val="left" w:pos="5360"/>
          <w:tab w:val="left" w:pos="7135"/>
        </w:tabs>
        <w:kinsoku w:val="0"/>
        <w:overflowPunct w:val="0"/>
        <w:spacing w:line="348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6"/>
        </w:rPr>
        <w:t xml:space="preserve">) </w:t>
      </w:r>
      <w:r w:rsidRPr="0070218B">
        <w:rPr>
          <w:rFonts w:asciiTheme="minorEastAsia" w:hAnsiTheme="minorEastAsia"/>
          <w:color w:val="231F20"/>
          <w:spacing w:val="-2"/>
        </w:rPr>
        <w:t>int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：</w:t>
      </w:r>
      <w:r w:rsidRPr="0070218B">
        <w:rPr>
          <w:rFonts w:asciiTheme="minorEastAsia" w:hAnsiTheme="minorEastAsia"/>
          <w:color w:val="231F20"/>
          <w:spacing w:val="-2"/>
        </w:rPr>
        <w:t>32bit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(B)char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：</w:t>
      </w:r>
      <w:r w:rsidRPr="0070218B">
        <w:rPr>
          <w:rFonts w:asciiTheme="minorEastAsia" w:hAnsiTheme="minorEastAsia"/>
          <w:color w:val="231F20"/>
          <w:spacing w:val="-2"/>
        </w:rPr>
        <w:t>8bit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</w:t>
      </w:r>
      <w:r w:rsidRPr="0070218B">
        <w:rPr>
          <w:rFonts w:asciiTheme="minorEastAsia" w:hAnsiTheme="minorEastAsia"/>
          <w:color w:val="231F20"/>
          <w:spacing w:val="32"/>
        </w:rPr>
        <w:t xml:space="preserve">) </w:t>
      </w:r>
      <w:r w:rsidRPr="0070218B">
        <w:rPr>
          <w:rFonts w:asciiTheme="minorEastAsia" w:hAnsiTheme="minorEastAsia"/>
          <w:color w:val="231F20"/>
          <w:spacing w:val="-2"/>
        </w:rPr>
        <w:t>long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：</w:t>
      </w:r>
      <w:r w:rsidRPr="0070218B">
        <w:rPr>
          <w:rFonts w:asciiTheme="minorEastAsia" w:hAnsiTheme="minorEastAsia"/>
          <w:color w:val="231F20"/>
          <w:spacing w:val="-2"/>
        </w:rPr>
        <w:t>64bit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</w:t>
      </w:r>
      <w:r w:rsidRPr="0070218B">
        <w:rPr>
          <w:rFonts w:asciiTheme="minorEastAsia" w:hAnsiTheme="minorEastAsia"/>
          <w:color w:val="231F20"/>
          <w:spacing w:val="27"/>
        </w:rPr>
        <w:t xml:space="preserve">) </w:t>
      </w:r>
      <w:r w:rsidRPr="0070218B">
        <w:rPr>
          <w:rFonts w:asciiTheme="minorEastAsia" w:hAnsiTheme="minorEastAsia"/>
          <w:color w:val="231F20"/>
        </w:rPr>
        <w:t>double</w:t>
      </w:r>
      <w:r w:rsidRPr="0070218B">
        <w:rPr>
          <w:rFonts w:asciiTheme="minorEastAsia" w:hAnsiTheme="minorEastAsia" w:cs="Wawati SC" w:hint="eastAsia"/>
          <w:color w:val="231F20"/>
        </w:rPr>
        <w:t>：</w:t>
      </w:r>
      <w:r w:rsidRPr="0070218B">
        <w:rPr>
          <w:rFonts w:asciiTheme="minorEastAsia" w:hAnsiTheme="minorEastAsia"/>
          <w:color w:val="231F20"/>
        </w:rPr>
        <w:t>64bit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tabs>
          <w:tab w:val="left" w:pos="2878"/>
          <w:tab w:val="left" w:pos="3711"/>
          <w:tab w:val="left" w:pos="4570"/>
          <w:tab w:val="left" w:pos="5402"/>
        </w:tabs>
        <w:kinsoku w:val="0"/>
        <w:overflowPunct w:val="0"/>
        <w:spacing w:before="12" w:line="206" w:lineRule="auto"/>
        <w:ind w:left="2166" w:right="715" w:hanging="1036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28"/>
          <w:w w:val="120"/>
        </w:rPr>
        <w:t xml:space="preserve"> </w:t>
      </w:r>
      <w:r w:rsidRPr="0070218B">
        <w:rPr>
          <w:rFonts w:asciiTheme="minorEastAsia" w:hAnsiTheme="minorEastAsia"/>
          <w:color w:val="BA549F"/>
          <w:w w:val="120"/>
        </w:rPr>
        <w:t>c</w:t>
      </w:r>
      <w:r w:rsidRPr="0070218B">
        <w:rPr>
          <w:rFonts w:asciiTheme="minorEastAsia" w:hAnsiTheme="minorEastAsia"/>
          <w:color w:val="BA549F"/>
          <w:spacing w:val="24"/>
          <w:w w:val="120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80"/>
        </w:rPr>
        <w:t xml:space="preserve"> </w:t>
      </w:r>
      <w:r w:rsidRPr="0070218B">
        <w:rPr>
          <w:rFonts w:asciiTheme="minorEastAsia" w:hAnsiTheme="minorEastAsia"/>
          <w:color w:val="231F20"/>
        </w:rPr>
        <w:t>17.</w:t>
      </w:r>
      <w:r w:rsidRPr="0070218B">
        <w:rPr>
          <w:rFonts w:asciiTheme="minorEastAsia" w:hAnsiTheme="minorEastAsia"/>
          <w:color w:val="231F20"/>
          <w:spacing w:val="40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</w:rPr>
        <w:t>使用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  <w:w w:val="120"/>
        </w:rPr>
        <w:t xml:space="preserve">c </w:t>
      </w:r>
      <w:r w:rsidRPr="0070218B">
        <w:rPr>
          <w:rFonts w:asciiTheme="minorEastAsia" w:hAnsiTheme="minorEastAsia" w:cs="Wawati SC" w:hint="eastAsia"/>
          <w:color w:val="231F20"/>
        </w:rPr>
        <w:t>語言的輸出函數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</w:rPr>
        <w:t>printf</w:t>
      </w:r>
      <w:proofErr w:type="spellEnd"/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24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 w:cs="Wawati SC" w:hint="eastAsia"/>
          <w:color w:val="231F20"/>
        </w:rPr>
        <w:t>，要輸出浮點數時，必須使用下列那一種格式控制字</w:t>
      </w:r>
      <w:r w:rsidRPr="0070218B">
        <w:rPr>
          <w:rFonts w:asciiTheme="minorEastAsia" w:hAnsiTheme="minorEastAsia" w:cs="Wawati SC" w:hint="eastAsia"/>
          <w:color w:val="231F20"/>
          <w:spacing w:val="-6"/>
        </w:rPr>
        <w:t>元？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(A)</w:t>
      </w:r>
      <w:r w:rsidRPr="0070218B">
        <w:rPr>
          <w:rFonts w:asciiTheme="minorEastAsia" w:hAnsiTheme="minorEastAsia" w:hint="eastAsia"/>
          <w:color w:val="231F20"/>
          <w:spacing w:val="-2"/>
        </w:rPr>
        <w:t>％</w:t>
      </w:r>
      <w:proofErr w:type="spellStart"/>
      <w:r w:rsidRPr="0070218B">
        <w:rPr>
          <w:rFonts w:asciiTheme="minorEastAsia" w:hAnsiTheme="minorEastAsia"/>
          <w:color w:val="231F20"/>
          <w:spacing w:val="-2"/>
        </w:rPr>
        <w:t>i</w:t>
      </w:r>
      <w:proofErr w:type="spellEnd"/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</w:t>
      </w:r>
      <w:r w:rsidRPr="0070218B">
        <w:rPr>
          <w:rFonts w:asciiTheme="minorEastAsia" w:hAnsiTheme="minorEastAsia" w:hint="eastAsia"/>
          <w:color w:val="231F20"/>
          <w:spacing w:val="-2"/>
        </w:rPr>
        <w:t>％</w:t>
      </w:r>
      <w:r w:rsidRPr="0070218B">
        <w:rPr>
          <w:rFonts w:asciiTheme="minorEastAsia" w:hAnsiTheme="minorEastAsia"/>
          <w:color w:val="231F20"/>
          <w:spacing w:val="-2"/>
        </w:rPr>
        <w:t>c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</w:t>
      </w:r>
      <w:r w:rsidRPr="0070218B">
        <w:rPr>
          <w:rFonts w:asciiTheme="minorEastAsia" w:hAnsiTheme="minorEastAsia" w:hint="eastAsia"/>
          <w:color w:val="231F20"/>
          <w:spacing w:val="-2"/>
        </w:rPr>
        <w:t>％</w:t>
      </w:r>
      <w:r w:rsidRPr="0070218B">
        <w:rPr>
          <w:rFonts w:asciiTheme="minorEastAsia" w:hAnsiTheme="minorEastAsia"/>
          <w:color w:val="231F20"/>
          <w:spacing w:val="-2"/>
        </w:rPr>
        <w:t>f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</w:t>
      </w:r>
      <w:r w:rsidRPr="0070218B">
        <w:rPr>
          <w:rFonts w:asciiTheme="minorEastAsia" w:hAnsiTheme="minorEastAsia" w:hint="eastAsia"/>
          <w:color w:val="231F20"/>
          <w:spacing w:val="-2"/>
        </w:rPr>
        <w:t>％</w:t>
      </w:r>
      <w:r w:rsidRPr="0070218B">
        <w:rPr>
          <w:rFonts w:asciiTheme="minorEastAsia" w:hAnsiTheme="minorEastAsia"/>
          <w:color w:val="231F20"/>
          <w:spacing w:val="-2"/>
        </w:rPr>
        <w:t>o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line="348" w:lineRule="exact"/>
        <w:ind w:left="1130"/>
        <w:rPr>
          <w:rFonts w:asciiTheme="minorEastAsia" w:cs="Wawati SC"/>
          <w:color w:val="231F20"/>
          <w:spacing w:val="-2"/>
          <w:w w:val="110"/>
        </w:rPr>
      </w:pPr>
      <w:r w:rsidRPr="0070218B">
        <w:rPr>
          <w:rFonts w:asciiTheme="minorEastAsia" w:hAnsiTheme="minorEastAsia"/>
          <w:color w:val="231F20"/>
          <w:w w:val="110"/>
        </w:rPr>
        <w:t>(</w:t>
      </w:r>
      <w:r w:rsidRPr="0070218B">
        <w:rPr>
          <w:rFonts w:asciiTheme="minorEastAsia" w:hAnsiTheme="minorEastAsia"/>
          <w:color w:val="231F20"/>
          <w:spacing w:val="9"/>
          <w:w w:val="115"/>
        </w:rPr>
        <w:t xml:space="preserve"> </w:t>
      </w:r>
      <w:r w:rsidRPr="0070218B">
        <w:rPr>
          <w:rFonts w:asciiTheme="minorEastAsia" w:hAnsiTheme="minorEastAsia"/>
          <w:color w:val="BA549F"/>
          <w:w w:val="115"/>
        </w:rPr>
        <w:t>c</w:t>
      </w:r>
      <w:r w:rsidRPr="0070218B">
        <w:rPr>
          <w:rFonts w:asciiTheme="minorEastAsia" w:hAnsiTheme="minorEastAsia"/>
          <w:color w:val="BA549F"/>
          <w:spacing w:val="6"/>
          <w:w w:val="115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>)</w:t>
      </w:r>
      <w:r w:rsidRPr="0070218B">
        <w:rPr>
          <w:rFonts w:asciiTheme="minorEastAsia" w:hAnsiTheme="minorEastAsia"/>
          <w:color w:val="231F20"/>
          <w:spacing w:val="56"/>
          <w:w w:val="110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>18.</w:t>
      </w:r>
      <w:r w:rsidRPr="0070218B">
        <w:rPr>
          <w:rFonts w:asciiTheme="minorEastAsia" w:hAnsiTheme="minorEastAsia"/>
          <w:color w:val="231F20"/>
          <w:spacing w:val="78"/>
          <w:w w:val="15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9"/>
          <w:w w:val="110"/>
        </w:rPr>
        <w:t>一</w:t>
      </w:r>
      <w:r w:rsidRPr="0070218B">
        <w:rPr>
          <w:rFonts w:asciiTheme="minorEastAsia" w:hAnsiTheme="minorEastAsia" w:cs="Wawati SC"/>
          <w:color w:val="231F20"/>
          <w:spacing w:val="-9"/>
          <w:w w:val="110"/>
        </w:rPr>
        <w:t xml:space="preserve"> </w:t>
      </w:r>
      <w:r w:rsidRPr="0070218B">
        <w:rPr>
          <w:rFonts w:asciiTheme="minorEastAsia" w:hAnsiTheme="minorEastAsia"/>
          <w:color w:val="231F20"/>
          <w:w w:val="115"/>
        </w:rPr>
        <w:t>c</w:t>
      </w:r>
      <w:r w:rsidRPr="0070218B">
        <w:rPr>
          <w:rFonts w:asciiTheme="minorEastAsia" w:hAnsiTheme="minorEastAsia"/>
          <w:color w:val="231F20"/>
          <w:spacing w:val="-2"/>
          <w:w w:val="115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3"/>
          <w:w w:val="110"/>
        </w:rPr>
        <w:t>語言程式指令</w:t>
      </w:r>
      <w:r w:rsidRPr="0070218B">
        <w:rPr>
          <w:rFonts w:asciiTheme="minorEastAsia" w:hAnsiTheme="minorEastAsia" w:cs="Wawati SC"/>
          <w:color w:val="231F20"/>
          <w:spacing w:val="-3"/>
          <w:w w:val="110"/>
        </w:rPr>
        <w:t xml:space="preserve"> </w:t>
      </w:r>
      <w:proofErr w:type="spellStart"/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printf</w:t>
      </w:r>
      <w:proofErr w:type="spellEnd"/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("%c",66);</w:t>
      </w:r>
      <w:r w:rsidRPr="0070218B">
        <w:rPr>
          <w:rFonts w:asciiTheme="minorEastAsia" w:hAnsiTheme="minorEastAsia" w:cs="Wawati SC" w:hint="eastAsia"/>
          <w:color w:val="231F20"/>
          <w:spacing w:val="-2"/>
          <w:w w:val="110"/>
        </w:rPr>
        <w:t>執行後的輸出為何？</w:t>
      </w:r>
    </w:p>
    <w:p w:rsidR="008B4329" w:rsidRPr="0070218B" w:rsidRDefault="008B4329" w:rsidP="008B4329">
      <w:pPr>
        <w:pStyle w:val="ae"/>
        <w:tabs>
          <w:tab w:val="left" w:pos="3033"/>
          <w:tab w:val="left" w:pos="3757"/>
          <w:tab w:val="left" w:pos="4533"/>
        </w:tabs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6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66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</w:t>
      </w:r>
      <w:r w:rsidRPr="0070218B">
        <w:rPr>
          <w:rFonts w:asciiTheme="minorEastAsia" w:hAnsiTheme="minorEastAsia"/>
          <w:color w:val="231F20"/>
          <w:spacing w:val="7"/>
        </w:rPr>
        <w:t xml:space="preserve">) </w:t>
      </w:r>
      <w:r w:rsidRPr="0070218B">
        <w:rPr>
          <w:rFonts w:asciiTheme="minorEastAsia" w:hAnsiTheme="minorEastAsia"/>
          <w:color w:val="231F20"/>
          <w:spacing w:val="-10"/>
        </w:rPr>
        <w:t>c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</w:t>
      </w:r>
      <w:r w:rsidRPr="0070218B">
        <w:rPr>
          <w:rFonts w:asciiTheme="minorEastAsia" w:hAnsiTheme="minorEastAsia"/>
          <w:color w:val="231F20"/>
          <w:spacing w:val="32"/>
        </w:rPr>
        <w:t xml:space="preserve">) </w:t>
      </w:r>
      <w:r w:rsidRPr="0070218B">
        <w:rPr>
          <w:rFonts w:asciiTheme="minorEastAsia" w:hAnsiTheme="minorEastAsia"/>
          <w:color w:val="231F20"/>
          <w:spacing w:val="-10"/>
        </w:rPr>
        <w:t>B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</w:t>
      </w:r>
      <w:r w:rsidRPr="0070218B">
        <w:rPr>
          <w:rFonts w:asciiTheme="minorEastAsia" w:hAnsiTheme="minorEastAsia"/>
          <w:color w:val="231F20"/>
          <w:spacing w:val="9"/>
        </w:rPr>
        <w:t xml:space="preserve">) </w:t>
      </w:r>
      <w:r w:rsidRPr="0070218B">
        <w:rPr>
          <w:rFonts w:asciiTheme="minorEastAsia" w:hAnsiTheme="minorEastAsia"/>
          <w:color w:val="231F20"/>
        </w:rPr>
        <w:t>42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before="11" w:line="206" w:lineRule="auto"/>
        <w:ind w:left="2138" w:right="732" w:hanging="1008"/>
        <w:rPr>
          <w:rFonts w:asciiTheme="minorEastAsia" w:cs="Wawati SC"/>
          <w:color w:val="231F20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58657053" wp14:editId="4692FF29">
                <wp:simplePos x="0" y="0"/>
                <wp:positionH relativeFrom="page">
                  <wp:posOffset>716915</wp:posOffset>
                </wp:positionH>
                <wp:positionV relativeFrom="paragraph">
                  <wp:posOffset>272415</wp:posOffset>
                </wp:positionV>
                <wp:extent cx="381000" cy="139700"/>
                <wp:effectExtent l="0" t="0" r="0" b="0"/>
                <wp:wrapNone/>
                <wp:docPr id="940782431" name="Rectangle 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329" w:rsidRDefault="008B4329" w:rsidP="008B4329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70218B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42AA22D" wp14:editId="029C78A2">
                                  <wp:extent cx="375285" cy="139065"/>
                                  <wp:effectExtent l="0" t="0" r="0" b="0"/>
                                  <wp:docPr id="121" name="圖片 47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5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5285" cy="139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B4329" w:rsidRDefault="008B4329" w:rsidP="008B43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57053" id="Rectangle 1060" o:spid="_x0000_s1179" style="position:absolute;left:0;text-align:left;margin-left:56.45pt;margin-top:21.45pt;width:30pt;height:11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" o:allowincell="f" filled="f" stroked="f">
                <v:path arrowok="t"/>
                <v:textbox inset="0,0,0,0">
                  <w:txbxContent>
                    <w:p w:rsidR="008B4329" w:rsidRDefault="008B4329" w:rsidP="008B4329">
                      <w:pPr>
                        <w:widowControl/>
                        <w:autoSpaceDE/>
                        <w:autoSpaceDN/>
                        <w:adjustRightInd/>
                        <w:spacing w:line="220" w:lineRule="atLeast"/>
                        <w:rPr>
                          <w:sz w:val="24"/>
                          <w:szCs w:val="24"/>
                        </w:rPr>
                      </w:pPr>
                      <w:r w:rsidRPr="0070218B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42AA22D" wp14:editId="029C78A2">
                            <wp:extent cx="375285" cy="139065"/>
                            <wp:effectExtent l="0" t="0" r="0" b="0"/>
                            <wp:docPr id="121" name="圖片 4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5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5285" cy="139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B4329" w:rsidRDefault="008B4329" w:rsidP="008B432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0218B">
        <w:rPr>
          <w:rFonts w:asciiTheme="minorEastAsia" w:hAnsiTheme="minorEastAsia"/>
          <w:color w:val="231F20"/>
          <w:spacing w:val="20"/>
        </w:rPr>
        <w:t xml:space="preserve">(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80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19</w:t>
      </w:r>
      <w:r w:rsidRPr="0070218B">
        <w:rPr>
          <w:rFonts w:asciiTheme="minorEastAsia" w:hAnsiTheme="minorEastAsia"/>
          <w:color w:val="231F20"/>
          <w:spacing w:val="51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u w:val="single"/>
          <w:shd w:val="clear" w:color="auto" w:fill="FBF59B"/>
        </w:rPr>
        <w:t>美花</w:t>
      </w:r>
      <w:r w:rsidRPr="0070218B">
        <w:rPr>
          <w:rFonts w:asciiTheme="minorEastAsia" w:hAnsiTheme="minorEastAsia" w:cs="Wawati SC" w:hint="eastAsia"/>
          <w:color w:val="231F20"/>
          <w:shd w:val="clear" w:color="auto" w:fill="FBF59B"/>
        </w:rPr>
        <w:t>使用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</w:rPr>
        <w:t>c++</w:t>
      </w:r>
      <w:proofErr w:type="spellEnd"/>
      <w:r w:rsidRPr="0070218B">
        <w:rPr>
          <w:rFonts w:asciiTheme="minorEastAsia" w:hAnsiTheme="minorEastAsia" w:cs="Wawati SC" w:hint="eastAsia"/>
          <w:color w:val="231F20"/>
        </w:rPr>
        <w:t>語言寫一支程式，需要使用者從鍵盤輸入密碼進行驗證，她應該使用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下列哪一行程式碼才是正確的？</w:t>
      </w:r>
    </w:p>
    <w:p w:rsidR="008B4329" w:rsidRPr="0070218B" w:rsidRDefault="008B4329" w:rsidP="008B4329">
      <w:pPr>
        <w:pStyle w:val="ae"/>
        <w:tabs>
          <w:tab w:val="left" w:pos="6650"/>
        </w:tabs>
        <w:kinsoku w:val="0"/>
        <w:overflowPunct w:val="0"/>
        <w:spacing w:before="47"/>
        <w:ind w:left="2138"/>
        <w:rPr>
          <w:rFonts w:asciiTheme="minorEastAsia"/>
          <w:color w:val="231F20"/>
          <w:spacing w:val="-2"/>
          <w:w w:val="90"/>
        </w:rPr>
      </w:pPr>
      <w:r w:rsidRPr="0070218B">
        <w:rPr>
          <w:rFonts w:asciiTheme="minorEastAsia" w:hAnsiTheme="minorEastAsia"/>
          <w:color w:val="231F20"/>
          <w:w w:val="90"/>
        </w:rPr>
        <w:t>(A)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  <w:w w:val="90"/>
        </w:rPr>
        <w:t>scanf</w:t>
      </w:r>
      <w:proofErr w:type="spellEnd"/>
      <w:r w:rsidRPr="0070218B">
        <w:rPr>
          <w:rFonts w:asciiTheme="minorEastAsia" w:hAnsiTheme="minorEastAsia"/>
          <w:color w:val="231F20"/>
          <w:w w:val="90"/>
        </w:rPr>
        <w:t>("</w:t>
      </w:r>
      <w:r w:rsidRPr="0070218B">
        <w:rPr>
          <w:rFonts w:asciiTheme="minorEastAsia" w:hAnsiTheme="minorEastAsia" w:hint="eastAsia"/>
          <w:color w:val="231F20"/>
          <w:w w:val="90"/>
        </w:rPr>
        <w:t>％</w:t>
      </w:r>
      <w:proofErr w:type="spellStart"/>
      <w:r w:rsidRPr="0070218B">
        <w:rPr>
          <w:rFonts w:asciiTheme="minorEastAsia" w:hAnsiTheme="minorEastAsia"/>
          <w:color w:val="231F20"/>
          <w:w w:val="90"/>
        </w:rPr>
        <w:t>i</w:t>
      </w:r>
      <w:proofErr w:type="spellEnd"/>
      <w:r w:rsidRPr="0070218B">
        <w:rPr>
          <w:rFonts w:asciiTheme="minorEastAsia" w:hAnsiTheme="minorEastAsia"/>
          <w:color w:val="231F20"/>
          <w:w w:val="90"/>
        </w:rPr>
        <w:t>"</w:t>
      </w:r>
      <w:r w:rsidRPr="0070218B">
        <w:rPr>
          <w:rFonts w:asciiTheme="minorEastAsia" w:hAnsiTheme="minorEastAsia" w:hint="eastAsia"/>
          <w:color w:val="231F20"/>
          <w:w w:val="90"/>
        </w:rPr>
        <w:t>，</w:t>
      </w:r>
      <w:r w:rsidRPr="0070218B">
        <w:rPr>
          <w:rFonts w:asciiTheme="minorEastAsia" w:hAnsiTheme="minorEastAsia"/>
          <w:color w:val="231F20"/>
          <w:spacing w:val="41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w w:val="90"/>
        </w:rPr>
        <w:t>passwd)</w:t>
      </w:r>
      <w:r w:rsidRPr="0070218B">
        <w:rPr>
          <w:rFonts w:asciiTheme="minorEastAsia" w:hAnsiTheme="minorEastAsia" w:hint="eastAsia"/>
          <w:color w:val="231F20"/>
          <w:spacing w:val="-2"/>
          <w:w w:val="90"/>
        </w:rPr>
        <w:t>，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90"/>
        </w:rPr>
        <w:t>(B)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  <w:w w:val="90"/>
        </w:rPr>
        <w:t>scanf</w:t>
      </w:r>
      <w:proofErr w:type="spellEnd"/>
      <w:r w:rsidRPr="0070218B">
        <w:rPr>
          <w:rFonts w:asciiTheme="minorEastAsia" w:hAnsiTheme="minorEastAsia"/>
          <w:color w:val="231F20"/>
          <w:w w:val="90"/>
        </w:rPr>
        <w:t>("</w:t>
      </w:r>
      <w:r w:rsidRPr="0070218B">
        <w:rPr>
          <w:rFonts w:asciiTheme="minorEastAsia" w:hAnsiTheme="minorEastAsia" w:hint="eastAsia"/>
          <w:color w:val="231F20"/>
          <w:w w:val="90"/>
        </w:rPr>
        <w:t>％</w:t>
      </w:r>
      <w:proofErr w:type="spellStart"/>
      <w:r w:rsidRPr="0070218B">
        <w:rPr>
          <w:rFonts w:asciiTheme="minorEastAsia" w:hAnsiTheme="minorEastAsia"/>
          <w:color w:val="231F20"/>
          <w:w w:val="90"/>
        </w:rPr>
        <w:t>i</w:t>
      </w:r>
      <w:proofErr w:type="spellEnd"/>
      <w:r w:rsidRPr="0070218B">
        <w:rPr>
          <w:rFonts w:asciiTheme="minorEastAsia" w:hAnsiTheme="minorEastAsia"/>
          <w:color w:val="231F20"/>
          <w:w w:val="90"/>
        </w:rPr>
        <w:t>"</w:t>
      </w:r>
      <w:r w:rsidRPr="0070218B">
        <w:rPr>
          <w:rFonts w:asciiTheme="minorEastAsia" w:hAnsiTheme="minorEastAsia" w:hint="eastAsia"/>
          <w:color w:val="231F20"/>
          <w:w w:val="90"/>
        </w:rPr>
        <w:t>，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2"/>
          <w:w w:val="90"/>
        </w:rPr>
        <w:t>＆</w:t>
      </w:r>
      <w:r w:rsidRPr="0070218B">
        <w:rPr>
          <w:rFonts w:asciiTheme="minorEastAsia" w:hAnsiTheme="minorEastAsia"/>
          <w:color w:val="231F20"/>
          <w:spacing w:val="-2"/>
          <w:w w:val="90"/>
        </w:rPr>
        <w:t>passwd)</w:t>
      </w:r>
      <w:r w:rsidRPr="0070218B">
        <w:rPr>
          <w:rFonts w:asciiTheme="minorEastAsia" w:hAnsiTheme="minorEastAsia" w:hint="eastAsia"/>
          <w:color w:val="231F20"/>
          <w:spacing w:val="-2"/>
          <w:w w:val="90"/>
        </w:rPr>
        <w:t>，</w:t>
      </w:r>
    </w:p>
    <w:p w:rsidR="008B4329" w:rsidRPr="0070218B" w:rsidRDefault="008B4329" w:rsidP="008B4329">
      <w:pPr>
        <w:pStyle w:val="ae"/>
        <w:tabs>
          <w:tab w:val="left" w:pos="6650"/>
        </w:tabs>
        <w:kinsoku w:val="0"/>
        <w:overflowPunct w:val="0"/>
        <w:spacing w:before="8"/>
        <w:ind w:left="2138"/>
        <w:rPr>
          <w:rFonts w:asciiTheme="minorEastAsia" w:cs="Wawati SC"/>
          <w:color w:val="231F20"/>
          <w:spacing w:val="-10"/>
          <w:w w:val="90"/>
        </w:rPr>
      </w:pPr>
      <w:r w:rsidRPr="0070218B">
        <w:rPr>
          <w:rFonts w:asciiTheme="minorEastAsia" w:hAnsiTheme="minorEastAsia"/>
          <w:color w:val="231F20"/>
          <w:position w:val="1"/>
        </w:rPr>
        <w:t>(c</w:t>
      </w:r>
      <w:r w:rsidRPr="0070218B">
        <w:rPr>
          <w:rFonts w:asciiTheme="minorEastAsia" w:hAnsiTheme="minorEastAsia"/>
          <w:color w:val="231F20"/>
          <w:spacing w:val="32"/>
          <w:position w:val="1"/>
        </w:rPr>
        <w:t xml:space="preserve">) </w:t>
      </w:r>
      <w:proofErr w:type="spellStart"/>
      <w:r w:rsidRPr="0070218B">
        <w:rPr>
          <w:rFonts w:asciiTheme="minorEastAsia" w:hAnsiTheme="minorEastAsia"/>
          <w:color w:val="231F20"/>
          <w:spacing w:val="-2"/>
          <w:position w:val="1"/>
        </w:rPr>
        <w:t>cin</w:t>
      </w:r>
      <w:proofErr w:type="spellEnd"/>
      <w:r w:rsidRPr="0070218B">
        <w:rPr>
          <w:rFonts w:asciiTheme="minorEastAsia" w:hAnsiTheme="minorEastAsia"/>
          <w:color w:val="231F20"/>
          <w:spacing w:val="-2"/>
          <w:position w:val="1"/>
        </w:rPr>
        <w:t>&lt;&lt;passwd</w:t>
      </w:r>
      <w:r w:rsidRPr="0070218B">
        <w:rPr>
          <w:rFonts w:asciiTheme="minorEastAsia" w:hAnsiTheme="minorEastAsia" w:hint="eastAsia"/>
          <w:color w:val="231F20"/>
          <w:spacing w:val="-2"/>
          <w:position w:val="1"/>
        </w:rPr>
        <w:t>，</w:t>
      </w:r>
      <w:r w:rsidRPr="0070218B">
        <w:rPr>
          <w:rFonts w:asciiTheme="minorEastAsia"/>
          <w:color w:val="231F20"/>
          <w:position w:val="1"/>
        </w:rPr>
        <w:tab/>
      </w:r>
      <w:r w:rsidRPr="0070218B">
        <w:rPr>
          <w:rFonts w:asciiTheme="minorEastAsia" w:hAnsiTheme="minorEastAsia"/>
          <w:color w:val="231F20"/>
          <w:w w:val="90"/>
          <w:position w:val="1"/>
        </w:rPr>
        <w:t>(D)</w:t>
      </w:r>
      <w:r w:rsidRPr="0070218B">
        <w:rPr>
          <w:rFonts w:asciiTheme="minorEastAsia" w:hAnsiTheme="minorEastAsia"/>
          <w:color w:val="231F20"/>
          <w:spacing w:val="28"/>
          <w:position w:val="1"/>
        </w:rPr>
        <w:t xml:space="preserve">  </w:t>
      </w:r>
      <w:proofErr w:type="spellStart"/>
      <w:r w:rsidRPr="0070218B">
        <w:rPr>
          <w:rFonts w:asciiTheme="minorEastAsia" w:hAnsiTheme="minorEastAsia"/>
          <w:color w:val="231F20"/>
          <w:w w:val="90"/>
          <w:position w:val="1"/>
        </w:rPr>
        <w:t>cout</w:t>
      </w:r>
      <w:proofErr w:type="spellEnd"/>
      <w:r w:rsidRPr="0070218B">
        <w:rPr>
          <w:rFonts w:asciiTheme="minorEastAsia" w:hAnsiTheme="minorEastAsia"/>
          <w:color w:val="231F20"/>
          <w:w w:val="90"/>
          <w:position w:val="1"/>
        </w:rPr>
        <w:t>&gt;&gt;passwd</w:t>
      </w:r>
      <w:r w:rsidRPr="0070218B">
        <w:rPr>
          <w:rFonts w:asciiTheme="minorEastAsia" w:hAnsiTheme="minorEastAsia" w:hint="eastAsia"/>
          <w:color w:val="231F20"/>
          <w:w w:val="90"/>
          <w:position w:val="1"/>
        </w:rPr>
        <w:t>，</w:t>
      </w:r>
      <w:r w:rsidRPr="0070218B">
        <w:rPr>
          <w:rFonts w:asciiTheme="minorEastAsia" w:hAnsiTheme="minorEastAsia" w:cs="Wawati SC" w:hint="eastAsia"/>
          <w:color w:val="231F20"/>
          <w:spacing w:val="-10"/>
          <w:w w:val="9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before="72" w:line="206" w:lineRule="auto"/>
        <w:ind w:left="2166" w:right="715" w:hanging="1036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20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38"/>
        </w:rPr>
        <w:t xml:space="preserve"> </w:t>
      </w:r>
      <w:r w:rsidRPr="0070218B">
        <w:rPr>
          <w:rFonts w:asciiTheme="minorEastAsia" w:hAnsiTheme="minorEastAsia"/>
          <w:color w:val="231F20"/>
          <w:spacing w:val="40"/>
        </w:rPr>
        <w:t xml:space="preserve">) </w:t>
      </w:r>
      <w:r w:rsidRPr="0070218B">
        <w:rPr>
          <w:rFonts w:asciiTheme="minorEastAsia" w:hAnsiTheme="minorEastAsia"/>
          <w:color w:val="231F20"/>
        </w:rPr>
        <w:t>20</w:t>
      </w:r>
      <w:r w:rsidRPr="0070218B">
        <w:rPr>
          <w:rFonts w:asciiTheme="minorEastAsia" w:hAnsiTheme="minorEastAsia"/>
          <w:color w:val="231F20"/>
          <w:spacing w:val="26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</w:rPr>
        <w:t>在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</w:rPr>
        <w:t>c++</w:t>
      </w:r>
      <w:proofErr w:type="spellEnd"/>
      <w:r w:rsidRPr="0070218B">
        <w:rPr>
          <w:rFonts w:asciiTheme="minorEastAsia" w:hAnsiTheme="minorEastAsia" w:cs="Wawati SC" w:hint="eastAsia"/>
          <w:color w:val="231F20"/>
        </w:rPr>
        <w:t>語言中，要使用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</w:rPr>
        <w:t>cout</w:t>
      </w:r>
      <w:proofErr w:type="spellEnd"/>
      <w:r w:rsidRPr="0070218B">
        <w:rPr>
          <w:rFonts w:asciiTheme="minorEastAsia" w:hAnsiTheme="minorEastAsia"/>
          <w:color w:val="231F20"/>
          <w:spacing w:val="3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物件將字串輸出，在原始檔中需要載入函式庫，下列哪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一種寫法正確？</w:t>
      </w:r>
    </w:p>
    <w:p w:rsidR="008B4329" w:rsidRPr="0070218B" w:rsidRDefault="008B4329" w:rsidP="008B4329">
      <w:pPr>
        <w:pStyle w:val="ae"/>
        <w:tabs>
          <w:tab w:val="left" w:pos="6650"/>
        </w:tabs>
        <w:kinsoku w:val="0"/>
        <w:overflowPunct w:val="0"/>
        <w:spacing w:before="47"/>
        <w:ind w:left="2166"/>
        <w:rPr>
          <w:rFonts w:asciiTheme="minorEastAsia" w:hAnsiTheme="minorEastAsia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>(A)#include</w:t>
      </w:r>
      <w:r w:rsidRPr="0070218B">
        <w:rPr>
          <w:rFonts w:asciiTheme="minorEastAsia" w:hAnsiTheme="minorEastAsia"/>
          <w:color w:val="231F20"/>
          <w:spacing w:val="39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&lt;</w:t>
      </w:r>
      <w:proofErr w:type="spellStart"/>
      <w:r w:rsidRPr="0070218B">
        <w:rPr>
          <w:rFonts w:asciiTheme="minorEastAsia" w:hAnsiTheme="minorEastAsia"/>
          <w:color w:val="231F20"/>
          <w:spacing w:val="-2"/>
        </w:rPr>
        <w:t>stdio.h</w:t>
      </w:r>
      <w:proofErr w:type="spellEnd"/>
      <w:r w:rsidRPr="0070218B">
        <w:rPr>
          <w:rFonts w:asciiTheme="minorEastAsia" w:hAnsiTheme="minorEastAsia"/>
          <w:color w:val="231F20"/>
          <w:spacing w:val="-2"/>
        </w:rPr>
        <w:t>&gt;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(B)#include</w:t>
      </w:r>
      <w:r w:rsidRPr="0070218B">
        <w:rPr>
          <w:rFonts w:asciiTheme="minorEastAsia" w:hAnsiTheme="minorEastAsia"/>
          <w:color w:val="231F20"/>
          <w:spacing w:val="37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&lt;</w:t>
      </w:r>
      <w:proofErr w:type="spellStart"/>
      <w:r w:rsidRPr="0070218B">
        <w:rPr>
          <w:rFonts w:asciiTheme="minorEastAsia" w:hAnsiTheme="minorEastAsia"/>
          <w:color w:val="231F20"/>
          <w:spacing w:val="-2"/>
        </w:rPr>
        <w:t>stdio</w:t>
      </w:r>
      <w:proofErr w:type="spellEnd"/>
      <w:r w:rsidRPr="0070218B">
        <w:rPr>
          <w:rFonts w:asciiTheme="minorEastAsia" w:hAnsiTheme="minorEastAsia"/>
          <w:color w:val="231F20"/>
          <w:spacing w:val="-2"/>
        </w:rPr>
        <w:t>&gt;</w:t>
      </w:r>
    </w:p>
    <w:p w:rsidR="008B4329" w:rsidRPr="0070218B" w:rsidRDefault="008B4329" w:rsidP="008B4329">
      <w:pPr>
        <w:pStyle w:val="ae"/>
        <w:tabs>
          <w:tab w:val="left" w:pos="6650"/>
        </w:tabs>
        <w:kinsoku w:val="0"/>
        <w:overflowPunct w:val="0"/>
        <w:spacing w:before="96" w:line="247" w:lineRule="auto"/>
        <w:ind w:left="1130" w:right="2529" w:firstLine="1035"/>
        <w:rPr>
          <w:rFonts w:asciiTheme="minorEastAsia" w:cs="Wawati SC"/>
          <w:color w:val="231F20"/>
        </w:rPr>
      </w:pPr>
      <w:r w:rsidRPr="0070218B">
        <w:rPr>
          <w:rFonts w:asciiTheme="minorEastAsia" w:hAnsiTheme="minorEastAsia"/>
          <w:color w:val="231F20"/>
        </w:rPr>
        <w:t>(c)#include &lt;</w:t>
      </w:r>
      <w:proofErr w:type="spellStart"/>
      <w:r w:rsidRPr="0070218B">
        <w:rPr>
          <w:rFonts w:asciiTheme="minorEastAsia" w:hAnsiTheme="minorEastAsia"/>
          <w:color w:val="231F20"/>
        </w:rPr>
        <w:t>iostream.h</w:t>
      </w:r>
      <w:proofErr w:type="spellEnd"/>
      <w:r w:rsidRPr="0070218B">
        <w:rPr>
          <w:rFonts w:asciiTheme="minorEastAsia" w:hAnsiTheme="minorEastAsia"/>
          <w:color w:val="231F20"/>
        </w:rPr>
        <w:t>&gt;</w:t>
      </w:r>
      <w:r w:rsidRPr="0070218B">
        <w:rPr>
          <w:rFonts w:asciiTheme="minorEastAsia" w:hAnsiTheme="minorEastAsia"/>
          <w:color w:val="231F20"/>
        </w:rPr>
        <w:tab/>
        <w:t xml:space="preserve">(D)#include &lt;iostream&gt; </w:t>
      </w:r>
      <w:r w:rsidRPr="0070218B">
        <w:rPr>
          <w:rFonts w:asciiTheme="minorEastAsia" w:hAnsiTheme="minorEastAsia"/>
          <w:color w:val="231F20"/>
          <w:spacing w:val="20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  <w:spacing w:val="40"/>
        </w:rPr>
        <w:t xml:space="preserve">) </w:t>
      </w:r>
      <w:r w:rsidRPr="0070218B">
        <w:rPr>
          <w:rFonts w:asciiTheme="minorEastAsia" w:hAnsiTheme="minorEastAsia"/>
          <w:color w:val="231F20"/>
        </w:rPr>
        <w:t>21.</w:t>
      </w:r>
      <w:r w:rsidRPr="0070218B">
        <w:rPr>
          <w:rFonts w:asciiTheme="minorEastAsia" w:hAnsiTheme="minorEastAsia"/>
          <w:color w:val="231F20"/>
          <w:spacing w:val="80"/>
          <w:w w:val="15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何種型別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不是</w:t>
      </w:r>
      <w:r w:rsidRPr="0070218B">
        <w:rPr>
          <w:rFonts w:asciiTheme="minorEastAsia" w:hAnsiTheme="minorEastAsia" w:cs="Wawati SC" w:hint="eastAsia"/>
          <w:color w:val="231F20"/>
        </w:rPr>
        <w:t>簡單資料型別</w:t>
      </w:r>
      <w:r w:rsidRPr="0070218B">
        <w:rPr>
          <w:rFonts w:asciiTheme="minorEastAsia" w:hAnsiTheme="minorEastAsia"/>
          <w:color w:val="231F20"/>
        </w:rPr>
        <w:t>(simple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data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type)</w:t>
      </w:r>
      <w:r w:rsidRPr="0070218B">
        <w:rPr>
          <w:rFonts w:asciiTheme="minorEastAsia" w:hAnsiTheme="minorEastAsia" w:cs="Wawati SC" w:hint="eastAsia"/>
          <w:color w:val="231F20"/>
        </w:rPr>
        <w:t>？</w:t>
      </w:r>
    </w:p>
    <w:p w:rsidR="008B4329" w:rsidRPr="0070218B" w:rsidRDefault="008B4329" w:rsidP="008B4329">
      <w:pPr>
        <w:pStyle w:val="ae"/>
        <w:tabs>
          <w:tab w:val="left" w:pos="6650"/>
        </w:tabs>
        <w:kinsoku w:val="0"/>
        <w:overflowPunct w:val="0"/>
        <w:spacing w:line="318" w:lineRule="exact"/>
        <w:ind w:left="2165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</w:t>
      </w:r>
      <w:r w:rsidRPr="0070218B">
        <w:rPr>
          <w:rFonts w:asciiTheme="minorEastAsia" w:hAnsiTheme="minorEastAsia" w:cs="Wawati SC" w:hint="eastAsia"/>
          <w:color w:val="231F20"/>
        </w:rPr>
        <w:t>整數</w:t>
      </w:r>
      <w:r w:rsidRPr="0070218B">
        <w:rPr>
          <w:rFonts w:asciiTheme="minorEastAsia" w:hAnsiTheme="minorEastAsia"/>
          <w:color w:val="231F20"/>
        </w:rPr>
        <w:t>(integer)</w:t>
      </w:r>
      <w:r w:rsidRPr="0070218B">
        <w:rPr>
          <w:rFonts w:asciiTheme="minorEastAsia" w:hAnsiTheme="minorEastAsia" w:cs="Wawati SC" w:hint="eastAsia"/>
          <w:color w:val="231F20"/>
        </w:rPr>
        <w:t>型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別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 w:cs="Wawati SC" w:hint="eastAsia"/>
          <w:color w:val="231F20"/>
        </w:rPr>
        <w:t>浮點數</w:t>
      </w:r>
      <w:r w:rsidRPr="0070218B">
        <w:rPr>
          <w:rFonts w:asciiTheme="minorEastAsia" w:hAnsiTheme="minorEastAsia"/>
          <w:color w:val="231F20"/>
        </w:rPr>
        <w:t>(float)</w:t>
      </w:r>
      <w:r w:rsidRPr="0070218B">
        <w:rPr>
          <w:rFonts w:asciiTheme="minorEastAsia" w:hAnsiTheme="minorEastAsia" w:cs="Wawati SC" w:hint="eastAsia"/>
          <w:color w:val="231F20"/>
        </w:rPr>
        <w:t>型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別</w:t>
      </w:r>
    </w:p>
    <w:p w:rsidR="008B4329" w:rsidRPr="0070218B" w:rsidRDefault="008B4329" w:rsidP="008B4329">
      <w:pPr>
        <w:pStyle w:val="a9"/>
        <w:numPr>
          <w:ilvl w:val="0"/>
          <w:numId w:val="202"/>
        </w:numPr>
        <w:tabs>
          <w:tab w:val="left" w:pos="2481"/>
          <w:tab w:val="left" w:pos="6650"/>
        </w:tabs>
        <w:kinsoku w:val="0"/>
        <w:overflowPunct w:val="0"/>
        <w:spacing w:before="12" w:line="206" w:lineRule="auto"/>
        <w:ind w:right="2652" w:firstLine="1035"/>
        <w:contextualSpacing w:val="0"/>
        <w:rPr>
          <w:rFonts w:asciiTheme="minorEastAsia" w:hAnsiTheme="minorEastAsia"/>
          <w:color w:val="231F20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邏輯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(</w:t>
      </w:r>
      <w:proofErr w:type="spellStart"/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boolean</w:t>
      </w:r>
      <w:proofErr w:type="spellEnd"/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)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型別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(D)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陣列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(array)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型別。</w:t>
      </w:r>
      <w:r w:rsidRPr="0070218B">
        <w:rPr>
          <w:rFonts w:asciiTheme="minorEastAsia" w:hAnsiTheme="minorEastAsia"/>
          <w:color w:val="231F20"/>
          <w:spacing w:val="4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( </w:t>
      </w:r>
      <w:r w:rsidRPr="0070218B">
        <w:rPr>
          <w:rFonts w:asciiTheme="minorEastAsia" w:hAnsiTheme="minorEastAsia"/>
          <w:color w:val="BA549F"/>
          <w:sz w:val="23"/>
          <w:szCs w:val="23"/>
        </w:rPr>
        <w:t xml:space="preserve">D </w:t>
      </w:r>
      <w:r w:rsidRPr="0070218B">
        <w:rPr>
          <w:rFonts w:asciiTheme="minorEastAsia" w:hAnsiTheme="minorEastAsia"/>
          <w:color w:val="231F20"/>
          <w:sz w:val="23"/>
          <w:szCs w:val="23"/>
        </w:rPr>
        <w:t>)</w:t>
      </w:r>
      <w:r w:rsidRPr="0070218B">
        <w:rPr>
          <w:rFonts w:asciiTheme="minorEastAsia" w:hAnsiTheme="minorEastAsia"/>
          <w:color w:val="231F20"/>
          <w:spacing w:val="4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22.</w:t>
      </w:r>
      <w:r w:rsidRPr="0070218B">
        <w:rPr>
          <w:rFonts w:asciiTheme="minorEastAsia" w:hAnsiTheme="minorEastAsia"/>
          <w:color w:val="231F20"/>
          <w:spacing w:val="80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下列敘述何者</w:t>
      </w:r>
      <w:r w:rsidRPr="0070218B">
        <w:rPr>
          <w:rFonts w:asciiTheme="minorEastAsia" w:hAnsiTheme="minorEastAsia" w:hint="eastAsia"/>
          <w:color w:val="231F20"/>
          <w:sz w:val="23"/>
          <w:szCs w:val="23"/>
          <w:u w:val="double"/>
        </w:rPr>
        <w:t>錯誤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？</w:t>
      </w:r>
    </w:p>
    <w:p w:rsidR="008B4329" w:rsidRPr="0070218B" w:rsidRDefault="008B4329" w:rsidP="008B4329">
      <w:pPr>
        <w:pStyle w:val="a9"/>
        <w:numPr>
          <w:ilvl w:val="1"/>
          <w:numId w:val="202"/>
        </w:numPr>
        <w:tabs>
          <w:tab w:val="left" w:pos="2493"/>
        </w:tabs>
        <w:kinsoku w:val="0"/>
        <w:overflowPunct w:val="0"/>
        <w:spacing w:line="348" w:lineRule="exact"/>
        <w:ind w:left="2493" w:hanging="328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組合語言程式中也有變數及常數</w:t>
      </w:r>
    </w:p>
    <w:p w:rsidR="008B4329" w:rsidRPr="0070218B" w:rsidRDefault="008B4329" w:rsidP="008B4329">
      <w:pPr>
        <w:pStyle w:val="a9"/>
        <w:numPr>
          <w:ilvl w:val="1"/>
          <w:numId w:val="202"/>
        </w:numPr>
        <w:tabs>
          <w:tab w:val="left" w:pos="2166"/>
          <w:tab w:val="left" w:pos="2481"/>
        </w:tabs>
        <w:kinsoku w:val="0"/>
        <w:overflowPunct w:val="0"/>
        <w:spacing w:before="11" w:line="206" w:lineRule="auto"/>
        <w:ind w:left="2166" w:right="2804" w:hanging="1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如果某變數在程式執行中都不改變值的話，可以宣告為常數</w:t>
      </w:r>
      <w:r w:rsidRPr="0070218B">
        <w:rPr>
          <w:rFonts w:asciiTheme="minorEastAsia" w:hAnsiTheme="minorEastAsia"/>
          <w:color w:val="231F20"/>
          <w:spacing w:val="4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(c)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變數可以設定為某個常數</w:t>
      </w:r>
    </w:p>
    <w:p w:rsidR="008B4329" w:rsidRPr="0070218B" w:rsidRDefault="008B4329" w:rsidP="008B4329">
      <w:pPr>
        <w:pStyle w:val="ae"/>
        <w:kinsoku w:val="0"/>
        <w:overflowPunct w:val="0"/>
        <w:spacing w:line="378" w:lineRule="exact"/>
        <w:ind w:left="2166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常數可以設定為某個變數。</w:t>
      </w: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16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461"/>
        </w:tabs>
        <w:kinsoku w:val="0"/>
        <w:overflowPunct w:val="0"/>
        <w:ind w:left="461" w:right="374" w:hanging="461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461"/>
        </w:tabs>
        <w:kinsoku w:val="0"/>
        <w:overflowPunct w:val="0"/>
        <w:ind w:left="461" w:right="374" w:hanging="461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  <w:sectPr w:rsidR="008B4329" w:rsidRPr="0070218B">
          <w:pgSz w:w="11910" w:h="16840"/>
          <w:pgMar w:top="280" w:right="425" w:bottom="0" w:left="0" w:header="720" w:footer="720" w:gutter="0"/>
          <w:cols w:space="720"/>
          <w:noEndnote/>
        </w:sectPr>
      </w:pPr>
    </w:p>
    <w:p w:rsidR="008B4329" w:rsidRPr="0070218B" w:rsidRDefault="008B4329" w:rsidP="008B4329">
      <w:pPr>
        <w:pStyle w:val="ae"/>
        <w:kinsoku w:val="0"/>
        <w:overflowPunct w:val="0"/>
        <w:spacing w:before="10"/>
        <w:ind w:left="918"/>
        <w:rPr>
          <w:rFonts w:asciiTheme="minorEastAsia" w:cs="Lantinghei SC"/>
          <w:color w:val="231F20"/>
          <w:spacing w:val="-4"/>
          <w:sz w:val="20"/>
          <w:szCs w:val="20"/>
        </w:rPr>
      </w:pPr>
      <w:r w:rsidRPr="0070218B">
        <w:rPr>
          <w:rFonts w:asciiTheme="minorEastAsia" w:hAnsiTheme="minorEastAsia" w:cs="Lantinghei SC" w:hint="eastAsia"/>
          <w:color w:val="231F20"/>
          <w:spacing w:val="-4"/>
          <w:sz w:val="20"/>
          <w:szCs w:val="20"/>
        </w:rPr>
        <w:lastRenderedPageBreak/>
        <w:t>程式設計實習</w:t>
      </w:r>
    </w:p>
    <w:p w:rsidR="008B4329" w:rsidRPr="0070218B" w:rsidRDefault="008B4329" w:rsidP="008B4329">
      <w:pPr>
        <w:pStyle w:val="ae"/>
        <w:kinsoku w:val="0"/>
        <w:overflowPunct w:val="0"/>
        <w:spacing w:before="100"/>
        <w:rPr>
          <w:rFonts w:asciiTheme="minorEastAsia" w:cs="Lantinghe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1" w:line="389" w:lineRule="exact"/>
        <w:ind w:left="1130"/>
        <w:rPr>
          <w:rFonts w:asciiTheme="minorEastAsia" w:cs="Wawati SC"/>
          <w:color w:val="231F20"/>
          <w:spacing w:val="-5"/>
        </w:rPr>
      </w:pPr>
      <w:r w:rsidRPr="0070218B">
        <w:rPr>
          <w:rFonts w:asciiTheme="minorEastAsia" w:hAnsiTheme="minorEastAsia"/>
          <w:color w:val="231F20"/>
          <w:spacing w:val="26"/>
        </w:rPr>
        <w:t xml:space="preserve">( </w:t>
      </w:r>
      <w:r w:rsidRPr="0070218B">
        <w:rPr>
          <w:rFonts w:asciiTheme="minorEastAsia" w:hAnsiTheme="minorEastAsia"/>
          <w:color w:val="BA549F"/>
        </w:rPr>
        <w:t>c</w:t>
      </w:r>
      <w:r w:rsidRPr="0070218B">
        <w:rPr>
          <w:rFonts w:asciiTheme="minorEastAsia" w:hAnsiTheme="minorEastAsia"/>
          <w:color w:val="BA549F"/>
          <w:spacing w:val="48"/>
        </w:rPr>
        <w:t xml:space="preserve"> </w:t>
      </w:r>
      <w:r w:rsidRPr="0070218B">
        <w:rPr>
          <w:rFonts w:asciiTheme="minorEastAsia" w:hAnsiTheme="minorEastAsia"/>
          <w:color w:val="231F20"/>
          <w:spacing w:val="18"/>
        </w:rPr>
        <w:t xml:space="preserve">)  </w:t>
      </w:r>
      <w:r w:rsidRPr="0070218B">
        <w:rPr>
          <w:rFonts w:asciiTheme="minorEastAsia" w:hAnsiTheme="minorEastAsia"/>
          <w:color w:val="231F20"/>
        </w:rPr>
        <w:t>23</w:t>
      </w:r>
      <w:r w:rsidRPr="0070218B">
        <w:rPr>
          <w:rFonts w:asciiTheme="minorEastAsia" w:hAnsiTheme="minorEastAsia"/>
          <w:color w:val="231F20"/>
          <w:spacing w:val="42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10"/>
        </w:rPr>
        <w:t>在</w:t>
      </w:r>
      <w:r w:rsidRPr="0070218B">
        <w:rPr>
          <w:rFonts w:asciiTheme="minorEastAsia" w:hAnsiTheme="minorEastAsia" w:cs="Wawati SC"/>
          <w:color w:val="231F20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35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語言中沒有布林資料型別，因此將哪一個值視同為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false(</w:t>
      </w:r>
      <w:r w:rsidRPr="0070218B">
        <w:rPr>
          <w:rFonts w:asciiTheme="minorEastAsia" w:hAnsiTheme="minorEastAsia" w:cs="Wawati SC" w:hint="eastAsia"/>
          <w:color w:val="231F20"/>
        </w:rPr>
        <w:t>假</w:t>
      </w:r>
      <w:r w:rsidRPr="0070218B">
        <w:rPr>
          <w:rFonts w:asciiTheme="minorEastAsia" w:hAnsiTheme="minorEastAsia"/>
          <w:color w:val="231F20"/>
          <w:spacing w:val="-5"/>
        </w:rPr>
        <w:t>)</w:t>
      </w:r>
      <w:r w:rsidRPr="0070218B">
        <w:rPr>
          <w:rFonts w:asciiTheme="minorEastAsia" w:hAnsiTheme="minorEastAsia" w:cs="Wawati SC" w:hint="eastAsia"/>
          <w:color w:val="231F20"/>
          <w:spacing w:val="-5"/>
        </w:rPr>
        <w:t>？</w:t>
      </w:r>
    </w:p>
    <w:p w:rsidR="008B4329" w:rsidRPr="0070218B" w:rsidRDefault="008B4329" w:rsidP="008B4329">
      <w:pPr>
        <w:pStyle w:val="ae"/>
        <w:tabs>
          <w:tab w:val="left" w:pos="3271"/>
          <w:tab w:val="left" w:pos="4126"/>
          <w:tab w:val="left" w:pos="4864"/>
        </w:tabs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w w:val="110"/>
        </w:rPr>
        <w:t>(A)</w:t>
      </w:r>
      <w:r w:rsidRPr="0070218B">
        <w:rPr>
          <w:rFonts w:asciiTheme="minorEastAsia" w:hAnsiTheme="minorEastAsia"/>
          <w:color w:val="231F20"/>
          <w:spacing w:val="-5"/>
          <w:w w:val="120"/>
        </w:rPr>
        <w:t xml:space="preserve"> </w:t>
      </w:r>
      <w:r w:rsidRPr="0070218B">
        <w:rPr>
          <w:rFonts w:asciiTheme="minorEastAsia" w:cs="Wawati SC"/>
          <w:color w:val="231F20"/>
          <w:w w:val="120"/>
        </w:rPr>
        <w:t>-</w:t>
      </w:r>
      <w:r w:rsidRPr="0070218B">
        <w:rPr>
          <w:rFonts w:asciiTheme="minorEastAsia" w:hAnsiTheme="minorEastAsia"/>
          <w:color w:val="231F20"/>
          <w:spacing w:val="-5"/>
          <w:w w:val="110"/>
        </w:rPr>
        <w:t>100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10"/>
        </w:rPr>
        <w:t>(B)</w:t>
      </w:r>
      <w:r w:rsidRPr="0070218B">
        <w:rPr>
          <w:rFonts w:asciiTheme="minorEastAsia" w:hAnsiTheme="minorEastAsia"/>
          <w:color w:val="231F20"/>
          <w:spacing w:val="-3"/>
          <w:w w:val="120"/>
        </w:rPr>
        <w:t xml:space="preserve"> </w:t>
      </w:r>
      <w:r w:rsidRPr="0070218B">
        <w:rPr>
          <w:rFonts w:asciiTheme="minorEastAsia" w:cs="Wawati SC"/>
          <w:color w:val="231F20"/>
          <w:w w:val="120"/>
        </w:rPr>
        <w:t>-</w:t>
      </w:r>
      <w:r w:rsidRPr="0070218B">
        <w:rPr>
          <w:rFonts w:asciiTheme="minorEastAsia" w:hAnsiTheme="minorEastAsia"/>
          <w:color w:val="231F20"/>
          <w:spacing w:val="-10"/>
          <w:w w:val="110"/>
        </w:rPr>
        <w:t>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10"/>
        </w:rPr>
        <w:t>(c</w:t>
      </w:r>
      <w:r w:rsidRPr="0070218B">
        <w:rPr>
          <w:rFonts w:asciiTheme="minorEastAsia" w:hAnsiTheme="minorEastAsia"/>
          <w:color w:val="231F20"/>
          <w:spacing w:val="16"/>
          <w:w w:val="110"/>
        </w:rPr>
        <w:t xml:space="preserve">) </w:t>
      </w:r>
      <w:r w:rsidRPr="0070218B">
        <w:rPr>
          <w:rFonts w:asciiTheme="minorEastAsia"/>
          <w:color w:val="231F20"/>
          <w:spacing w:val="-10"/>
          <w:w w:val="110"/>
        </w:rPr>
        <w:t>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</w:t>
      </w:r>
      <w:r w:rsidRPr="0070218B">
        <w:rPr>
          <w:rFonts w:asciiTheme="minorEastAsia" w:hAnsiTheme="minorEastAsia"/>
          <w:color w:val="231F20"/>
          <w:spacing w:val="8"/>
        </w:rPr>
        <w:t xml:space="preserve">) 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before="11" w:line="206" w:lineRule="auto"/>
        <w:ind w:left="2166" w:right="715" w:hanging="1036"/>
        <w:rPr>
          <w:rFonts w:asciiTheme="minorEastAsia" w:cs="Wawati SC"/>
          <w:color w:val="231F20"/>
          <w:spacing w:val="-4"/>
        </w:rPr>
      </w:pP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23"/>
          <w:w w:val="120"/>
        </w:rPr>
        <w:t xml:space="preserve"> </w:t>
      </w:r>
      <w:r w:rsidRPr="0070218B">
        <w:rPr>
          <w:rFonts w:asciiTheme="minorEastAsia" w:hAnsiTheme="minorEastAsia"/>
          <w:color w:val="BA549F"/>
          <w:w w:val="120"/>
        </w:rPr>
        <w:t>c</w:t>
      </w:r>
      <w:r w:rsidRPr="0070218B">
        <w:rPr>
          <w:rFonts w:asciiTheme="minorEastAsia" w:hAnsiTheme="minorEastAsia"/>
          <w:color w:val="BA549F"/>
          <w:spacing w:val="20"/>
          <w:w w:val="120"/>
        </w:rPr>
        <w:t xml:space="preserve"> </w:t>
      </w:r>
      <w:r w:rsidRPr="0070218B">
        <w:rPr>
          <w:rFonts w:asciiTheme="minorEastAsia" w:hAnsiTheme="minorEastAsia"/>
          <w:color w:val="231F20"/>
          <w:spacing w:val="40"/>
        </w:rPr>
        <w:t xml:space="preserve">) </w:t>
      </w:r>
      <w:r w:rsidRPr="0070218B">
        <w:rPr>
          <w:rFonts w:asciiTheme="minorEastAsia" w:hAnsiTheme="minorEastAsia"/>
          <w:color w:val="231F20"/>
        </w:rPr>
        <w:t>24</w:t>
      </w:r>
      <w:r w:rsidRPr="0070218B">
        <w:rPr>
          <w:rFonts w:asciiTheme="minorEastAsia" w:hAnsiTheme="minorEastAsia"/>
          <w:color w:val="231F20"/>
          <w:spacing w:val="26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</w:rPr>
        <w:t>請問若宣告一個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short</w:t>
      </w:r>
      <w:r w:rsidRPr="0070218B">
        <w:rPr>
          <w:rFonts w:asciiTheme="minorEastAsia" w:hAnsiTheme="minorEastAsia"/>
          <w:color w:val="231F20"/>
          <w:spacing w:val="19"/>
        </w:rPr>
        <w:t xml:space="preserve"> </w:t>
      </w:r>
      <w:r w:rsidRPr="0070218B">
        <w:rPr>
          <w:rFonts w:asciiTheme="minorEastAsia" w:hAnsiTheme="minorEastAsia"/>
          <w:color w:val="231F20"/>
        </w:rPr>
        <w:t>int</w:t>
      </w:r>
      <w:r w:rsidRPr="0070218B">
        <w:rPr>
          <w:rFonts w:asciiTheme="minorEastAsia" w:hAnsiTheme="minorEastAsia"/>
          <w:color w:val="231F20"/>
          <w:spacing w:val="19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的整數佔用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2</w:t>
      </w:r>
      <w:r w:rsidRPr="0070218B">
        <w:rPr>
          <w:rFonts w:asciiTheme="minorEastAsia" w:hAnsiTheme="minorEastAsia"/>
          <w:color w:val="231F20"/>
          <w:spacing w:val="18"/>
        </w:rPr>
        <w:t xml:space="preserve"> </w:t>
      </w:r>
      <w:r w:rsidRPr="0070218B">
        <w:rPr>
          <w:rFonts w:asciiTheme="minorEastAsia" w:hAnsiTheme="minorEastAsia"/>
          <w:color w:val="231F20"/>
        </w:rPr>
        <w:t>bytes</w:t>
      </w:r>
      <w:r w:rsidRPr="0070218B">
        <w:rPr>
          <w:rFonts w:asciiTheme="minorEastAsia" w:hAnsiTheme="minorEastAsia"/>
          <w:color w:val="231F20"/>
          <w:spacing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3"/>
        </w:rPr>
        <w:t>的記憶體</w:t>
      </w:r>
      <w:r w:rsidRPr="0070218B">
        <w:rPr>
          <w:rFonts w:asciiTheme="minorEastAsia" w:hAnsiTheme="minorEastAsia" w:cs="Wawati SC"/>
          <w:color w:val="231F20"/>
          <w:spacing w:val="3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  <w:spacing w:val="3"/>
        </w:rPr>
        <w:t>間，則此整數的表示範圍為</w:t>
      </w:r>
      <w:r w:rsidRPr="0070218B">
        <w:rPr>
          <w:rFonts w:asciiTheme="minorEastAsia" w:hAnsiTheme="minorEastAsia" w:cs="Wawati SC" w:hint="eastAsia"/>
          <w:color w:val="231F20"/>
          <w:spacing w:val="-4"/>
        </w:rPr>
        <w:t>下列何者？</w:t>
      </w:r>
    </w:p>
    <w:p w:rsidR="008B4329" w:rsidRPr="0070218B" w:rsidRDefault="008B4329" w:rsidP="008B4329">
      <w:pPr>
        <w:pStyle w:val="ae"/>
        <w:tabs>
          <w:tab w:val="left" w:pos="6650"/>
        </w:tabs>
        <w:kinsoku w:val="0"/>
        <w:overflowPunct w:val="0"/>
        <w:spacing w:line="348" w:lineRule="exact"/>
        <w:ind w:left="2166"/>
        <w:rPr>
          <w:rFonts w:asciiTheme="minorEastAsia" w:hAnsiTheme="minorEastAsia"/>
          <w:color w:val="231F20"/>
          <w:spacing w:val="-3"/>
          <w:w w:val="86"/>
        </w:rPr>
      </w:pPr>
      <w:r w:rsidRPr="0070218B">
        <w:rPr>
          <w:rFonts w:asciiTheme="minorEastAsia" w:hAnsiTheme="minorEastAsia"/>
          <w:color w:val="231F20"/>
        </w:rPr>
        <w:t>(A)</w:t>
      </w:r>
      <w:r w:rsidRPr="0070218B">
        <w:rPr>
          <w:rFonts w:asciiTheme="minorEastAsia" w:hAnsiTheme="minorEastAsia"/>
          <w:color w:val="231F20"/>
          <w:spacing w:val="27"/>
          <w:w w:val="120"/>
        </w:rPr>
        <w:t xml:space="preserve"> </w:t>
      </w:r>
      <w:r w:rsidRPr="0070218B">
        <w:rPr>
          <w:rFonts w:asciiTheme="minorEastAsia" w:cs="Wawati SC"/>
          <w:color w:val="231F20"/>
          <w:w w:val="120"/>
        </w:rPr>
        <w:t>-</w:t>
      </w:r>
      <w:r w:rsidRPr="0070218B">
        <w:rPr>
          <w:rFonts w:asciiTheme="minorEastAsia" w:hAnsiTheme="minorEastAsia"/>
          <w:color w:val="231F20"/>
          <w:spacing w:val="-3"/>
          <w:w w:val="93"/>
        </w:rPr>
        <w:t>2</w:t>
      </w:r>
      <w:r w:rsidRPr="0070218B">
        <w:rPr>
          <w:rFonts w:asciiTheme="minorEastAsia" w:hAnsiTheme="minorEastAsia" w:hint="eastAsia"/>
          <w:color w:val="231F20"/>
          <w:spacing w:val="-3"/>
          <w:w w:val="93"/>
        </w:rPr>
        <w:t>，</w:t>
      </w:r>
      <w:r w:rsidRPr="0070218B">
        <w:rPr>
          <w:rFonts w:asciiTheme="minorEastAsia" w:hAnsiTheme="minorEastAsia"/>
          <w:color w:val="231F20"/>
          <w:spacing w:val="-3"/>
          <w:w w:val="93"/>
        </w:rPr>
        <w:t>14</w:t>
      </w:r>
      <w:r w:rsidRPr="0070218B">
        <w:rPr>
          <w:rFonts w:asciiTheme="minorEastAsia" w:hAnsiTheme="minorEastAsia"/>
          <w:color w:val="231F20"/>
          <w:spacing w:val="-2"/>
          <w:w w:val="93"/>
        </w:rPr>
        <w:t>7</w:t>
      </w:r>
      <w:r w:rsidRPr="0070218B">
        <w:rPr>
          <w:rFonts w:asciiTheme="minorEastAsia" w:hAnsiTheme="minorEastAsia" w:hint="eastAsia"/>
          <w:color w:val="231F20"/>
          <w:spacing w:val="-2"/>
          <w:w w:val="44"/>
        </w:rPr>
        <w:t>，</w:t>
      </w:r>
      <w:r w:rsidRPr="0070218B">
        <w:rPr>
          <w:rFonts w:asciiTheme="minorEastAsia" w:hAnsiTheme="minorEastAsia"/>
          <w:color w:val="231F20"/>
          <w:spacing w:val="-3"/>
          <w:w w:val="98"/>
        </w:rPr>
        <w:t>483</w:t>
      </w:r>
      <w:r w:rsidRPr="0070218B">
        <w:rPr>
          <w:rFonts w:asciiTheme="minorEastAsia" w:hAnsiTheme="minorEastAsia" w:hint="eastAsia"/>
          <w:color w:val="231F20"/>
          <w:spacing w:val="-3"/>
          <w:w w:val="98"/>
        </w:rPr>
        <w:t>，</w:t>
      </w:r>
      <w:r w:rsidRPr="0070218B">
        <w:rPr>
          <w:rFonts w:asciiTheme="minorEastAsia" w:hAnsiTheme="minorEastAsia"/>
          <w:color w:val="231F20"/>
          <w:spacing w:val="-3"/>
          <w:w w:val="98"/>
        </w:rPr>
        <w:t>64</w:t>
      </w:r>
      <w:r w:rsidRPr="0070218B">
        <w:rPr>
          <w:rFonts w:asciiTheme="minorEastAsia" w:hAnsiTheme="minorEastAsia"/>
          <w:color w:val="231F20"/>
          <w:spacing w:val="-2"/>
          <w:w w:val="98"/>
        </w:rPr>
        <w:t>8</w:t>
      </w:r>
      <w:r w:rsidRPr="0070218B">
        <w:rPr>
          <w:rFonts w:asciiTheme="minorEastAsia" w:hAnsiTheme="minorEastAsia" w:cs="Wawati SC"/>
          <w:color w:val="231F20"/>
          <w:spacing w:val="1"/>
          <w:w w:val="312"/>
        </w:rPr>
        <w:t>~</w:t>
      </w:r>
      <w:r w:rsidRPr="0070218B">
        <w:rPr>
          <w:rFonts w:asciiTheme="minorEastAsia" w:hAnsiTheme="minorEastAsia"/>
          <w:color w:val="231F20"/>
          <w:spacing w:val="-3"/>
          <w:w w:val="70"/>
        </w:rPr>
        <w:t>2</w:t>
      </w:r>
      <w:r w:rsidRPr="0070218B">
        <w:rPr>
          <w:rFonts w:asciiTheme="minorEastAsia" w:hAnsiTheme="minorEastAsia" w:hint="eastAsia"/>
          <w:color w:val="231F20"/>
          <w:spacing w:val="-2"/>
          <w:w w:val="70"/>
        </w:rPr>
        <w:t>，</w:t>
      </w:r>
      <w:r w:rsidRPr="0070218B">
        <w:rPr>
          <w:rFonts w:asciiTheme="minorEastAsia" w:hAnsiTheme="minorEastAsia"/>
          <w:color w:val="231F20"/>
          <w:spacing w:val="-3"/>
          <w:w w:val="88"/>
        </w:rPr>
        <w:t>147</w:t>
      </w:r>
      <w:r w:rsidRPr="0070218B">
        <w:rPr>
          <w:rFonts w:asciiTheme="minorEastAsia" w:hAnsiTheme="minorEastAsia" w:hint="eastAsia"/>
          <w:color w:val="231F20"/>
          <w:spacing w:val="-3"/>
          <w:w w:val="88"/>
        </w:rPr>
        <w:t>，</w:t>
      </w:r>
      <w:r w:rsidRPr="0070218B">
        <w:rPr>
          <w:rFonts w:asciiTheme="minorEastAsia" w:hAnsiTheme="minorEastAsia"/>
          <w:color w:val="231F20"/>
          <w:spacing w:val="-3"/>
          <w:w w:val="88"/>
        </w:rPr>
        <w:t>48</w:t>
      </w:r>
      <w:r w:rsidRPr="0070218B">
        <w:rPr>
          <w:rFonts w:asciiTheme="minorEastAsia" w:hAnsiTheme="minorEastAsia" w:hint="eastAsia"/>
          <w:color w:val="231F20"/>
          <w:spacing w:val="-3"/>
          <w:w w:val="88"/>
        </w:rPr>
        <w:t>，</w:t>
      </w:r>
      <w:r w:rsidRPr="0070218B">
        <w:rPr>
          <w:rFonts w:asciiTheme="minorEastAsia" w:hAnsiTheme="minorEastAsia"/>
          <w:color w:val="231F20"/>
          <w:spacing w:val="-2"/>
          <w:w w:val="88"/>
        </w:rPr>
        <w:t>3</w:t>
      </w:r>
      <w:r w:rsidRPr="0070218B">
        <w:rPr>
          <w:rFonts w:asciiTheme="minorEastAsia" w:hAnsiTheme="minorEastAsia"/>
          <w:color w:val="231F20"/>
          <w:spacing w:val="-3"/>
          <w:w w:val="112"/>
        </w:rPr>
        <w:t>64</w:t>
      </w:r>
      <w:r w:rsidRPr="0070218B">
        <w:rPr>
          <w:rFonts w:asciiTheme="minorEastAsia" w:hAnsiTheme="minorEastAsia"/>
          <w:color w:val="231F20"/>
          <w:spacing w:val="-6"/>
          <w:w w:val="112"/>
        </w:rPr>
        <w:t>7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/>
          <w:color w:val="231F20"/>
          <w:spacing w:val="13"/>
        </w:rPr>
        <w:t xml:space="preserve"> </w:t>
      </w:r>
      <w:r w:rsidRPr="0070218B">
        <w:rPr>
          <w:rFonts w:asciiTheme="minorEastAsia"/>
          <w:color w:val="231F20"/>
          <w:spacing w:val="-3"/>
          <w:w w:val="86"/>
        </w:rPr>
        <w:t>0</w:t>
      </w:r>
      <w:r w:rsidRPr="0070218B">
        <w:rPr>
          <w:rFonts w:asciiTheme="minorEastAsia" w:hAnsiTheme="minorEastAsia" w:cs="Wawati SC"/>
          <w:color w:val="231F20"/>
          <w:spacing w:val="1"/>
          <w:w w:val="286"/>
        </w:rPr>
        <w:t>~</w:t>
      </w:r>
      <w:r w:rsidRPr="0070218B">
        <w:rPr>
          <w:rFonts w:asciiTheme="minorEastAsia" w:hAnsiTheme="minorEastAsia"/>
          <w:color w:val="231F20"/>
          <w:spacing w:val="-2"/>
          <w:w w:val="86"/>
        </w:rPr>
        <w:t>6</w:t>
      </w:r>
      <w:r w:rsidRPr="0070218B">
        <w:rPr>
          <w:rFonts w:asciiTheme="minorEastAsia" w:hAnsiTheme="minorEastAsia"/>
          <w:color w:val="231F20"/>
          <w:spacing w:val="-3"/>
          <w:w w:val="56"/>
        </w:rPr>
        <w:t>5</w:t>
      </w:r>
      <w:r w:rsidRPr="0070218B">
        <w:rPr>
          <w:rFonts w:asciiTheme="minorEastAsia" w:hAnsiTheme="minorEastAsia" w:hint="eastAsia"/>
          <w:color w:val="231F20"/>
          <w:spacing w:val="-3"/>
          <w:w w:val="56"/>
        </w:rPr>
        <w:t>，</w:t>
      </w:r>
      <w:r w:rsidRPr="0070218B">
        <w:rPr>
          <w:rFonts w:asciiTheme="minorEastAsia" w:hAnsiTheme="minorEastAsia"/>
          <w:color w:val="231F20"/>
          <w:spacing w:val="-2"/>
          <w:w w:val="56"/>
        </w:rPr>
        <w:t>5</w:t>
      </w:r>
      <w:r w:rsidRPr="0070218B">
        <w:rPr>
          <w:rFonts w:asciiTheme="minorEastAsia" w:hAnsiTheme="minorEastAsia"/>
          <w:color w:val="231F20"/>
          <w:spacing w:val="-3"/>
          <w:w w:val="86"/>
        </w:rPr>
        <w:t>35</w:t>
      </w:r>
    </w:p>
    <w:p w:rsidR="008B4329" w:rsidRPr="0070218B" w:rsidRDefault="008B4329" w:rsidP="008B4329">
      <w:pPr>
        <w:pStyle w:val="ae"/>
        <w:tabs>
          <w:tab w:val="left" w:pos="6650"/>
        </w:tabs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10"/>
          <w:w w:val="85"/>
        </w:rPr>
      </w:pPr>
      <w:r w:rsidRPr="0070218B">
        <w:rPr>
          <w:rFonts w:asciiTheme="minorEastAsia" w:hAnsiTheme="minorEastAsia"/>
          <w:color w:val="231F20"/>
          <w:w w:val="105"/>
        </w:rPr>
        <w:t>(c)</w:t>
      </w:r>
      <w:r w:rsidRPr="0070218B">
        <w:rPr>
          <w:rFonts w:asciiTheme="minorEastAsia" w:hAnsiTheme="minorEastAsia"/>
          <w:color w:val="231F20"/>
          <w:spacing w:val="65"/>
          <w:w w:val="120"/>
        </w:rPr>
        <w:t xml:space="preserve"> </w:t>
      </w:r>
      <w:r w:rsidRPr="0070218B">
        <w:rPr>
          <w:rFonts w:asciiTheme="minorEastAsia" w:cs="Wawati SC"/>
          <w:color w:val="231F20"/>
          <w:w w:val="120"/>
        </w:rPr>
        <w:t>-</w:t>
      </w:r>
      <w:r w:rsidRPr="0070218B">
        <w:rPr>
          <w:rFonts w:asciiTheme="minorEastAsia" w:hAnsiTheme="minorEastAsia"/>
          <w:color w:val="231F20"/>
          <w:spacing w:val="-3"/>
          <w:w w:val="68"/>
        </w:rPr>
        <w:t>32</w:t>
      </w:r>
      <w:r w:rsidRPr="0070218B">
        <w:rPr>
          <w:rFonts w:asciiTheme="minorEastAsia" w:hAnsiTheme="minorEastAsia" w:hint="eastAsia"/>
          <w:color w:val="231F20"/>
          <w:spacing w:val="-2"/>
          <w:w w:val="68"/>
        </w:rPr>
        <w:t>，</w:t>
      </w:r>
      <w:r w:rsidRPr="0070218B">
        <w:rPr>
          <w:rFonts w:asciiTheme="minorEastAsia" w:hAnsiTheme="minorEastAsia"/>
          <w:color w:val="231F20"/>
          <w:spacing w:val="-3"/>
          <w:w w:val="98"/>
        </w:rPr>
        <w:t>76</w:t>
      </w:r>
      <w:r w:rsidRPr="0070218B">
        <w:rPr>
          <w:rFonts w:asciiTheme="minorEastAsia" w:hAnsiTheme="minorEastAsia"/>
          <w:color w:val="231F20"/>
          <w:spacing w:val="-2"/>
          <w:w w:val="98"/>
        </w:rPr>
        <w:t>8</w:t>
      </w:r>
      <w:r w:rsidRPr="0070218B">
        <w:rPr>
          <w:rFonts w:asciiTheme="minorEastAsia" w:hAnsiTheme="minorEastAsia" w:cs="Wawati SC"/>
          <w:color w:val="231F20"/>
          <w:spacing w:val="1"/>
          <w:w w:val="298"/>
        </w:rPr>
        <w:t>~</w:t>
      </w:r>
      <w:r w:rsidRPr="0070218B">
        <w:rPr>
          <w:rFonts w:asciiTheme="minorEastAsia" w:hAnsiTheme="minorEastAsia"/>
          <w:color w:val="231F20"/>
          <w:spacing w:val="-3"/>
          <w:w w:val="82"/>
        </w:rPr>
        <w:t>32</w:t>
      </w:r>
      <w:r w:rsidRPr="0070218B">
        <w:rPr>
          <w:rFonts w:asciiTheme="minorEastAsia" w:hAnsiTheme="minorEastAsia" w:hint="eastAsia"/>
          <w:color w:val="231F20"/>
          <w:spacing w:val="-3"/>
          <w:w w:val="82"/>
        </w:rPr>
        <w:t>，</w:t>
      </w:r>
      <w:r w:rsidRPr="0070218B">
        <w:rPr>
          <w:rFonts w:asciiTheme="minorEastAsia" w:hAnsiTheme="minorEastAsia"/>
          <w:color w:val="231F20"/>
          <w:spacing w:val="-3"/>
          <w:w w:val="82"/>
        </w:rPr>
        <w:t>76</w:t>
      </w:r>
      <w:r w:rsidRPr="0070218B">
        <w:rPr>
          <w:rFonts w:asciiTheme="minorEastAsia" w:hAnsiTheme="minorEastAsia"/>
          <w:color w:val="231F20"/>
          <w:spacing w:val="-6"/>
          <w:w w:val="82"/>
        </w:rPr>
        <w:t>7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85"/>
        </w:rPr>
        <w:t>(D)</w:t>
      </w:r>
      <w:r w:rsidRPr="0070218B">
        <w:rPr>
          <w:rFonts w:asciiTheme="minorEastAsia" w:hAnsiTheme="minorEastAsia"/>
          <w:color w:val="231F20"/>
          <w:spacing w:val="50"/>
        </w:rPr>
        <w:t xml:space="preserve">  </w:t>
      </w:r>
      <w:r w:rsidRPr="0070218B">
        <w:rPr>
          <w:rFonts w:asciiTheme="minorEastAsia"/>
          <w:color w:val="231F20"/>
          <w:w w:val="85"/>
        </w:rPr>
        <w:t>0</w:t>
      </w:r>
      <w:r w:rsidRPr="0070218B">
        <w:rPr>
          <w:rFonts w:asciiTheme="minorEastAsia" w:hAnsiTheme="minorEastAsia" w:cs="Wawati SC"/>
          <w:color w:val="231F20"/>
          <w:w w:val="85"/>
        </w:rPr>
        <w:t>~</w:t>
      </w:r>
      <w:r w:rsidRPr="0070218B">
        <w:rPr>
          <w:rFonts w:asciiTheme="minorEastAsia" w:hAnsiTheme="minorEastAsia"/>
          <w:color w:val="231F20"/>
          <w:w w:val="85"/>
        </w:rPr>
        <w:t>4</w:t>
      </w:r>
      <w:r w:rsidRPr="0070218B">
        <w:rPr>
          <w:rFonts w:asciiTheme="minorEastAsia" w:hAnsiTheme="minorEastAsia" w:hint="eastAsia"/>
          <w:color w:val="231F20"/>
          <w:w w:val="85"/>
        </w:rPr>
        <w:t>，</w:t>
      </w:r>
      <w:r w:rsidRPr="0070218B">
        <w:rPr>
          <w:rFonts w:asciiTheme="minorEastAsia" w:hAnsiTheme="minorEastAsia"/>
          <w:color w:val="231F20"/>
          <w:w w:val="85"/>
        </w:rPr>
        <w:t>294</w:t>
      </w:r>
      <w:r w:rsidRPr="0070218B">
        <w:rPr>
          <w:rFonts w:asciiTheme="minorEastAsia" w:hAnsiTheme="minorEastAsia" w:hint="eastAsia"/>
          <w:color w:val="231F20"/>
          <w:w w:val="85"/>
        </w:rPr>
        <w:t>，</w:t>
      </w:r>
      <w:r w:rsidRPr="0070218B">
        <w:rPr>
          <w:rFonts w:asciiTheme="minorEastAsia" w:hAnsiTheme="minorEastAsia"/>
          <w:color w:val="231F20"/>
          <w:w w:val="85"/>
        </w:rPr>
        <w:t>967</w:t>
      </w:r>
      <w:r w:rsidRPr="0070218B">
        <w:rPr>
          <w:rFonts w:asciiTheme="minorEastAsia" w:hAnsiTheme="minorEastAsia" w:hint="eastAsia"/>
          <w:color w:val="231F20"/>
          <w:w w:val="85"/>
        </w:rPr>
        <w:t>，</w:t>
      </w:r>
      <w:r w:rsidRPr="0070218B">
        <w:rPr>
          <w:rFonts w:asciiTheme="minorEastAsia" w:hAnsiTheme="minorEastAsia"/>
          <w:color w:val="231F20"/>
          <w:w w:val="85"/>
        </w:rPr>
        <w:t>295</w:t>
      </w:r>
      <w:r w:rsidRPr="0070218B">
        <w:rPr>
          <w:rFonts w:asciiTheme="minorEastAsia" w:hAnsiTheme="minorEastAsia" w:cs="Wawati SC" w:hint="eastAsia"/>
          <w:color w:val="231F20"/>
          <w:spacing w:val="-10"/>
          <w:w w:val="85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line="360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15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29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65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25</w:t>
      </w:r>
      <w:r w:rsidRPr="0070218B">
        <w:rPr>
          <w:rFonts w:asciiTheme="minorEastAsia" w:hAnsiTheme="minorEastAsia"/>
          <w:color w:val="231F20"/>
          <w:spacing w:val="31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程式執行過程中，若變數發</w:t>
      </w:r>
      <w:r w:rsidRPr="0070218B">
        <w:rPr>
          <w:rFonts w:asciiTheme="minorEastAsia" w:hAnsiTheme="minorEastAsia" w:cs="Wawati SC"/>
          <w:color w:val="231F20"/>
          <w:spacing w:val="-1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溢位情形，其主要原因為何？</w:t>
      </w:r>
    </w:p>
    <w:p w:rsidR="008B4329" w:rsidRPr="0070218B" w:rsidRDefault="008B4329" w:rsidP="008B4329">
      <w:pPr>
        <w:pStyle w:val="ae"/>
        <w:tabs>
          <w:tab w:val="left" w:pos="6650"/>
        </w:tabs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</w:t>
      </w:r>
      <w:r w:rsidRPr="0070218B">
        <w:rPr>
          <w:rFonts w:asciiTheme="minorEastAsia" w:hAnsiTheme="minorEastAsia" w:cs="Wawati SC" w:hint="eastAsia"/>
          <w:color w:val="231F20"/>
        </w:rPr>
        <w:t>以有限數目的位元儲存變數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值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 w:cs="Wawati SC" w:hint="eastAsia"/>
          <w:color w:val="231F20"/>
        </w:rPr>
        <w:t>電壓不穩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定</w:t>
      </w:r>
    </w:p>
    <w:p w:rsidR="008B4329" w:rsidRPr="0070218B" w:rsidRDefault="008B4329" w:rsidP="008B4329">
      <w:pPr>
        <w:pStyle w:val="ae"/>
        <w:tabs>
          <w:tab w:val="left" w:pos="5737"/>
          <w:tab w:val="left" w:pos="6486"/>
          <w:tab w:val="left" w:pos="6650"/>
          <w:tab w:val="left" w:pos="7224"/>
          <w:tab w:val="left" w:pos="7960"/>
        </w:tabs>
        <w:kinsoku w:val="0"/>
        <w:overflowPunct w:val="0"/>
        <w:spacing w:before="12" w:line="206" w:lineRule="auto"/>
        <w:ind w:left="1130" w:right="687" w:firstLine="1035"/>
        <w:rPr>
          <w:rFonts w:asciiTheme="minorEastAsia" w:cs="Wawati SC"/>
          <w:color w:val="231F20"/>
          <w:w w:val="110"/>
        </w:rPr>
      </w:pPr>
      <w:r w:rsidRPr="0070218B">
        <w:rPr>
          <w:rFonts w:asciiTheme="minorEastAsia" w:hAnsiTheme="minorEastAsia"/>
          <w:color w:val="231F20"/>
          <w:spacing w:val="-2"/>
          <w:w w:val="110"/>
        </w:rPr>
        <w:t>(c)</w:t>
      </w:r>
      <w:r w:rsidRPr="0070218B">
        <w:rPr>
          <w:rFonts w:asciiTheme="minorEastAsia" w:hAnsiTheme="minorEastAsia" w:cs="Wawati SC" w:hint="eastAsia"/>
          <w:color w:val="231F20"/>
          <w:spacing w:val="-2"/>
          <w:w w:val="110"/>
        </w:rPr>
        <w:t>作業系統與程式不甚相容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變數過多導致編譯器無法完全處理。</w:t>
      </w:r>
      <w:r w:rsidRPr="0070218B">
        <w:rPr>
          <w:rFonts w:asciiTheme="minorEastAsia" w:hAnsiTheme="minorEastAsia" w:cs="Wawati SC"/>
          <w:color w:val="231F20"/>
          <w:spacing w:val="80"/>
          <w:w w:val="110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 xml:space="preserve">( </w:t>
      </w:r>
      <w:r w:rsidRPr="0070218B">
        <w:rPr>
          <w:rFonts w:asciiTheme="minorEastAsia" w:hAnsiTheme="minorEastAsia"/>
          <w:color w:val="BA549F"/>
          <w:w w:val="130"/>
        </w:rPr>
        <w:t>c</w:t>
      </w:r>
      <w:r w:rsidRPr="0070218B">
        <w:rPr>
          <w:rFonts w:asciiTheme="minorEastAsia" w:hAnsiTheme="minorEastAsia"/>
          <w:color w:val="BA549F"/>
          <w:spacing w:val="-7"/>
          <w:w w:val="130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>)</w:t>
      </w:r>
      <w:r w:rsidRPr="0070218B">
        <w:rPr>
          <w:rFonts w:asciiTheme="minorEastAsia" w:hAnsiTheme="minorEastAsia"/>
          <w:color w:val="231F20"/>
          <w:spacing w:val="40"/>
          <w:w w:val="110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>26.</w:t>
      </w:r>
      <w:r w:rsidRPr="0070218B">
        <w:rPr>
          <w:rFonts w:asciiTheme="minorEastAsia" w:hAnsiTheme="minorEastAsia"/>
          <w:color w:val="231F20"/>
          <w:spacing w:val="80"/>
          <w:w w:val="11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w w:val="110"/>
        </w:rPr>
        <w:t>下列程式片段的執行結果為何？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w w:val="110"/>
        </w:rPr>
        <w:t>(A) 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10"/>
        </w:rPr>
        <w:t>(B) 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10"/>
        </w:rPr>
        <w:t>(c) 4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10"/>
        </w:rPr>
        <w:t>(D) 8</w:t>
      </w:r>
      <w:r w:rsidRPr="0070218B">
        <w:rPr>
          <w:rFonts w:asciiTheme="minorEastAsia" w:hAnsiTheme="minorEastAsia" w:cs="Wawati SC" w:hint="eastAsia"/>
          <w:color w:val="231F20"/>
          <w:w w:val="11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before="75"/>
        <w:ind w:left="2767"/>
        <w:rPr>
          <w:rFonts w:asciiTheme="minorEastAsia" w:hAnsiTheme="minorEastAsia" w:cs="Arial"/>
          <w:color w:val="00AEEF"/>
          <w:spacing w:val="-5"/>
          <w:w w:val="16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60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11"/>
          <w:w w:val="16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5"/>
          <w:w w:val="160"/>
          <w:sz w:val="20"/>
          <w:szCs w:val="20"/>
        </w:rPr>
        <w:t>a;</w:t>
      </w:r>
    </w:p>
    <w:p w:rsidR="008B4329" w:rsidRPr="0070218B" w:rsidRDefault="008B4329" w:rsidP="008B4329">
      <w:pPr>
        <w:pStyle w:val="ae"/>
        <w:kinsoku w:val="0"/>
        <w:overflowPunct w:val="0"/>
        <w:spacing w:before="130"/>
        <w:ind w:left="2767"/>
        <w:rPr>
          <w:rFonts w:asciiTheme="minorEastAsia" w:hAnsiTheme="minorEastAsia" w:cs="Arial"/>
          <w:color w:val="00AEEF"/>
          <w:spacing w:val="-2"/>
          <w:w w:val="140"/>
          <w:sz w:val="20"/>
          <w:szCs w:val="20"/>
        </w:rPr>
      </w:pPr>
      <w:proofErr w:type="spellStart"/>
      <w:proofErr w:type="gramStart"/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printf</w:t>
      </w:r>
      <w:proofErr w:type="spellEnd"/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(</w:t>
      </w:r>
      <w:proofErr w:type="gramEnd"/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"%d",</w:t>
      </w:r>
      <w:r w:rsidRPr="0070218B">
        <w:rPr>
          <w:rFonts w:asciiTheme="minorEastAsia" w:hAnsiTheme="minorEastAsia" w:cs="Arial"/>
          <w:color w:val="00AEEF"/>
          <w:spacing w:val="-2"/>
          <w:w w:val="135"/>
          <w:sz w:val="20"/>
          <w:szCs w:val="20"/>
        </w:rPr>
        <w:t xml:space="preserve"> </w:t>
      </w:r>
      <w:proofErr w:type="spellStart"/>
      <w:r w:rsidRPr="0070218B">
        <w:rPr>
          <w:rFonts w:asciiTheme="minorEastAsia" w:hAnsiTheme="minorEastAsia" w:cs="Arial"/>
          <w:color w:val="00AEEF"/>
          <w:spacing w:val="-2"/>
          <w:w w:val="140"/>
          <w:sz w:val="20"/>
          <w:szCs w:val="20"/>
        </w:rPr>
        <w:t>sizeof</w:t>
      </w:r>
      <w:proofErr w:type="spellEnd"/>
      <w:r w:rsidRPr="0070218B">
        <w:rPr>
          <w:rFonts w:asciiTheme="minorEastAsia" w:hAnsiTheme="minorEastAsia" w:cs="Arial"/>
          <w:color w:val="00AEEF"/>
          <w:spacing w:val="-2"/>
          <w:w w:val="140"/>
          <w:sz w:val="20"/>
          <w:szCs w:val="20"/>
        </w:rPr>
        <w:t>(a));</w:t>
      </w:r>
    </w:p>
    <w:p w:rsidR="008B4329" w:rsidRPr="0070218B" w:rsidRDefault="008B4329" w:rsidP="008B4329">
      <w:pPr>
        <w:pStyle w:val="ae"/>
        <w:kinsoku w:val="0"/>
        <w:overflowPunct w:val="0"/>
        <w:spacing w:before="4"/>
        <w:rPr>
          <w:rFonts w:asciiTheme="minorEastAsia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0" locked="0" layoutInCell="0" allowOverlap="1" wp14:anchorId="1053AE06" wp14:editId="7547E5C2">
                <wp:simplePos x="0" y="0"/>
                <wp:positionH relativeFrom="page">
                  <wp:posOffset>716915</wp:posOffset>
                </wp:positionH>
                <wp:positionV relativeFrom="paragraph">
                  <wp:posOffset>134620</wp:posOffset>
                </wp:positionV>
                <wp:extent cx="546100" cy="215900"/>
                <wp:effectExtent l="0" t="0" r="0" b="0"/>
                <wp:wrapTopAndBottom/>
                <wp:docPr id="1386824378" name="Rectangle 1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329" w:rsidRDefault="008B4329" w:rsidP="008B4329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34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70218B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F79A9EA" wp14:editId="097861D5">
                                  <wp:extent cx="539115" cy="212090"/>
                                  <wp:effectExtent l="0" t="0" r="0" b="0"/>
                                  <wp:docPr id="123" name="圖片 46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3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5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115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B4329" w:rsidRDefault="008B4329" w:rsidP="008B43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3AE06" id="Rectangle 1061" o:spid="_x0000_s1180" style="position:absolute;margin-left:56.45pt;margin-top:10.6pt;width:43pt;height:17pt;z-index:251699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" o:allowincell="f" filled="f" stroked="f">
                <v:path arrowok="t"/>
                <v:textbox inset="0,0,0,0">
                  <w:txbxContent>
                    <w:p w:rsidR="008B4329" w:rsidRDefault="008B4329" w:rsidP="008B4329">
                      <w:pPr>
                        <w:widowControl/>
                        <w:autoSpaceDE/>
                        <w:autoSpaceDN/>
                        <w:adjustRightInd/>
                        <w:spacing w:line="340" w:lineRule="atLeast"/>
                        <w:rPr>
                          <w:sz w:val="24"/>
                          <w:szCs w:val="24"/>
                        </w:rPr>
                      </w:pPr>
                      <w:r w:rsidRPr="0070218B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F79A9EA" wp14:editId="097861D5">
                            <wp:extent cx="539115" cy="212090"/>
                            <wp:effectExtent l="0" t="0" r="0" b="0"/>
                            <wp:docPr id="123" name="圖片 4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3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5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115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B4329" w:rsidRDefault="008B4329" w:rsidP="008B432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8B4329" w:rsidRPr="0070218B" w:rsidRDefault="008B4329" w:rsidP="008B4329">
      <w:pPr>
        <w:pStyle w:val="ae"/>
        <w:kinsoku w:val="0"/>
        <w:overflowPunct w:val="0"/>
        <w:spacing w:before="77" w:line="389" w:lineRule="exact"/>
        <w:ind w:left="1130"/>
        <w:jc w:val="both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 w:cs="Wawati SC" w:hint="eastAsia"/>
          <w:color w:val="231F20"/>
        </w:rPr>
        <w:t>題組：網紅</w:t>
      </w:r>
      <w:r w:rsidRPr="0070218B">
        <w:rPr>
          <w:rFonts w:asciiTheme="minorEastAsia" w:hAnsiTheme="minorEastAsia" w:cs="Wawati SC" w:hint="eastAsia"/>
          <w:color w:val="231F20"/>
          <w:u w:val="single"/>
        </w:rPr>
        <w:t>甄美麗</w:t>
      </w:r>
      <w:r w:rsidRPr="0070218B">
        <w:rPr>
          <w:rFonts w:asciiTheme="minorEastAsia" w:hAnsiTheme="minorEastAsia" w:cs="Wawati SC" w:hint="eastAsia"/>
          <w:color w:val="231F20"/>
        </w:rPr>
        <w:t>拍攝一支</w:t>
      </w:r>
      <w:r w:rsidRPr="0070218B">
        <w:rPr>
          <w:rFonts w:asciiTheme="minorEastAsia" w:hAnsiTheme="minorEastAsia" w:cs="Wawati SC"/>
          <w:color w:val="231F20"/>
          <w:spacing w:val="71"/>
          <w:w w:val="130"/>
        </w:rPr>
        <w:t xml:space="preserve"> </w:t>
      </w:r>
      <w:r w:rsidRPr="0070218B">
        <w:rPr>
          <w:rFonts w:asciiTheme="minorEastAsia" w:hAnsiTheme="minorEastAsia"/>
          <w:color w:val="231F20"/>
          <w:w w:val="130"/>
        </w:rPr>
        <w:t>c</w:t>
      </w:r>
      <w:r w:rsidRPr="0070218B">
        <w:rPr>
          <w:rFonts w:asciiTheme="minorEastAsia" w:hAnsiTheme="minorEastAsia"/>
          <w:color w:val="231F20"/>
          <w:spacing w:val="76"/>
          <w:w w:val="15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語言的教學影片，影片內容如下：</w:t>
      </w:r>
    </w:p>
    <w:p w:rsidR="008B4329" w:rsidRPr="0070218B" w:rsidRDefault="008B4329" w:rsidP="008B4329">
      <w:pPr>
        <w:pStyle w:val="ae"/>
        <w:kinsoku w:val="0"/>
        <w:overflowPunct w:val="0"/>
        <w:spacing w:before="12" w:line="206" w:lineRule="auto"/>
        <w:ind w:left="1844" w:right="648"/>
        <w:jc w:val="both"/>
        <w:rPr>
          <w:rFonts w:asciiTheme="minorEastAsia" w:cs="Wawati SC"/>
          <w:color w:val="231F20"/>
          <w:spacing w:val="4"/>
        </w:rPr>
      </w:pPr>
      <w:r w:rsidRPr="0070218B">
        <w:rPr>
          <w:rFonts w:asciiTheme="minorEastAsia"/>
          <w:color w:val="231F20"/>
          <w:spacing w:val="12"/>
          <w:w w:val="400"/>
        </w:rPr>
        <w:t>..</w:t>
      </w:r>
      <w:r w:rsidRPr="0070218B">
        <w:rPr>
          <w:rFonts w:asciiTheme="minorEastAsia" w:hAnsiTheme="minorEastAsia" w:cs="Wawati SC" w:hint="eastAsia"/>
          <w:color w:val="231F20"/>
          <w:spacing w:val="23"/>
        </w:rPr>
        <w:t>程式執行時，變數會暫存在記憶體中，</w:t>
      </w:r>
      <w:r w:rsidRPr="0070218B">
        <w:rPr>
          <w:rFonts w:asciiTheme="minorEastAsia" w:hAnsiTheme="minorEastAsia" w:cs="Wawati SC"/>
          <w:color w:val="231F20"/>
          <w:spacing w:val="-52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25"/>
        </w:rPr>
        <w:t>在宣告變數時，需指定變數的資料型</w:t>
      </w:r>
      <w:r w:rsidRPr="0070218B">
        <w:rPr>
          <w:rFonts w:asciiTheme="minorEastAsia" w:hAnsiTheme="minorEastAsia" w:cs="Wawati SC" w:hint="eastAsia"/>
          <w:color w:val="231F20"/>
          <w:spacing w:val="7"/>
        </w:rPr>
        <w:t>態，</w:t>
      </w:r>
      <w:r w:rsidRPr="0070218B">
        <w:rPr>
          <w:rFonts w:asciiTheme="minorEastAsia"/>
          <w:color w:val="231F20"/>
          <w:spacing w:val="3"/>
          <w:w w:val="400"/>
        </w:rPr>
        <w:t>..</w:t>
      </w:r>
      <w:r w:rsidRPr="0070218B">
        <w:rPr>
          <w:rFonts w:asciiTheme="minorEastAsia" w:hAnsiTheme="minorEastAsia" w:cs="Wawati SC" w:hint="eastAsia"/>
          <w:color w:val="231F20"/>
          <w:spacing w:val="8"/>
        </w:rPr>
        <w:t>，</w:t>
      </w:r>
      <w:r w:rsidRPr="0070218B">
        <w:rPr>
          <w:rFonts w:asciiTheme="minorEastAsia" w:hAnsiTheme="minorEastAsia"/>
          <w:color w:val="231F20"/>
          <w:spacing w:val="3"/>
        </w:rPr>
        <w:t>floa</w:t>
      </w:r>
      <w:r w:rsidRPr="0070218B">
        <w:rPr>
          <w:rFonts w:asciiTheme="minorEastAsia" w:hAnsiTheme="minorEastAsia"/>
          <w:color w:val="231F20"/>
        </w:rPr>
        <w:t>t</w:t>
      </w:r>
      <w:r w:rsidRPr="0070218B">
        <w:rPr>
          <w:rFonts w:asciiTheme="minorEastAsia" w:hAnsiTheme="minorEastAsia"/>
          <w:color w:val="231F20"/>
          <w:spacing w:val="16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6"/>
        </w:rPr>
        <w:t>是浮點數資料型態，大小為</w:t>
      </w:r>
      <w:r w:rsidRPr="0070218B">
        <w:rPr>
          <w:rFonts w:asciiTheme="minorEastAsia" w:hAnsiTheme="minorEastAsia" w:cs="Wawati SC"/>
          <w:color w:val="231F20"/>
          <w:spacing w:val="2"/>
        </w:rPr>
        <w:t xml:space="preserve"> </w:t>
      </w:r>
      <w:r w:rsidRPr="0070218B">
        <w:rPr>
          <w:rFonts w:asciiTheme="minorEastAsia" w:hAnsiTheme="minorEastAsia"/>
          <w:color w:val="231F20"/>
          <w:spacing w:val="4"/>
        </w:rPr>
        <w:t>8</w:t>
      </w:r>
      <w:r w:rsidRPr="0070218B">
        <w:rPr>
          <w:rFonts w:asciiTheme="minorEastAsia" w:hAnsiTheme="minorEastAsia"/>
          <w:color w:val="231F20"/>
          <w:spacing w:val="3"/>
        </w:rPr>
        <w:t>B</w:t>
      </w:r>
      <w:r w:rsidRPr="0070218B">
        <w:rPr>
          <w:rFonts w:asciiTheme="minorEastAsia" w:hAnsiTheme="minorEastAsia"/>
          <w:color w:val="231F20"/>
          <w:spacing w:val="4"/>
        </w:rPr>
        <w:t>y</w:t>
      </w:r>
      <w:r w:rsidRPr="0070218B">
        <w:rPr>
          <w:rFonts w:asciiTheme="minorEastAsia" w:hAnsiTheme="minorEastAsia"/>
          <w:color w:val="231F20"/>
          <w:spacing w:val="3"/>
        </w:rPr>
        <w:t>te</w:t>
      </w:r>
      <w:r w:rsidRPr="0070218B">
        <w:rPr>
          <w:rFonts w:asciiTheme="minorEastAsia" w:hAnsiTheme="minorEastAsia" w:cs="Wawati SC" w:hint="eastAsia"/>
          <w:color w:val="231F20"/>
          <w:spacing w:val="7"/>
        </w:rPr>
        <w:t>，</w:t>
      </w:r>
      <w:r w:rsidRPr="0070218B">
        <w:rPr>
          <w:rFonts w:asciiTheme="minorEastAsia"/>
          <w:color w:val="231F20"/>
          <w:spacing w:val="3"/>
          <w:w w:val="400"/>
        </w:rPr>
        <w:t>..</w:t>
      </w:r>
      <w:r w:rsidRPr="0070218B">
        <w:rPr>
          <w:rFonts w:asciiTheme="minorEastAsia" w:hAnsiTheme="minorEastAsia" w:cs="Wawati SC" w:hint="eastAsia"/>
          <w:color w:val="231F20"/>
          <w:spacing w:val="5"/>
        </w:rPr>
        <w:t>，常數需使用</w:t>
      </w:r>
      <w:r w:rsidRPr="0070218B">
        <w:rPr>
          <w:rFonts w:asciiTheme="minorEastAsia" w:hAnsiTheme="minorEastAsia" w:cs="Wawati SC"/>
          <w:color w:val="231F20"/>
          <w:spacing w:val="1"/>
        </w:rPr>
        <w:t xml:space="preserve"> </w:t>
      </w:r>
      <w:r w:rsidRPr="0070218B">
        <w:rPr>
          <w:rFonts w:asciiTheme="minorEastAsia" w:hAnsiTheme="minorEastAsia"/>
          <w:color w:val="231F20"/>
          <w:spacing w:val="3"/>
        </w:rPr>
        <w:t>con</w:t>
      </w:r>
      <w:r w:rsidRPr="0070218B">
        <w:rPr>
          <w:rFonts w:asciiTheme="minorEastAsia" w:hAnsiTheme="minorEastAsia"/>
          <w:color w:val="231F20"/>
          <w:spacing w:val="5"/>
        </w:rPr>
        <w:t>s</w:t>
      </w:r>
      <w:r w:rsidRPr="0070218B">
        <w:rPr>
          <w:rFonts w:asciiTheme="minorEastAsia" w:hAnsiTheme="minorEastAsia"/>
          <w:color w:val="231F20"/>
        </w:rPr>
        <w:t>t</w:t>
      </w:r>
      <w:r w:rsidRPr="0070218B">
        <w:rPr>
          <w:rFonts w:asciiTheme="minorEastAsia" w:hAnsiTheme="minorEastAsia"/>
          <w:color w:val="231F20"/>
          <w:spacing w:val="16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5"/>
        </w:rPr>
        <w:t>關鍵字宣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告，常數的值在程式執行的過程中不可改變，</w:t>
      </w:r>
      <w:r w:rsidRPr="0070218B">
        <w:rPr>
          <w:rFonts w:asciiTheme="minorEastAsia"/>
          <w:color w:val="231F20"/>
          <w:spacing w:val="-3"/>
          <w:w w:val="400"/>
        </w:rPr>
        <w:t>..</w:t>
      </w:r>
      <w:r w:rsidRPr="0070218B">
        <w:rPr>
          <w:rFonts w:asciiTheme="minorEastAsia" w:hAnsiTheme="minorEastAsia" w:cs="Wawati SC" w:hint="eastAsia"/>
          <w:color w:val="231F20"/>
          <w:spacing w:val="4"/>
        </w:rPr>
        <w:t>，以下是一個簡單的變數宣告範例，</w:t>
      </w:r>
    </w:p>
    <w:p w:rsidR="008B4329" w:rsidRPr="0070218B" w:rsidRDefault="008B4329" w:rsidP="008B4329">
      <w:pPr>
        <w:pStyle w:val="ae"/>
        <w:kinsoku w:val="0"/>
        <w:overflowPunct w:val="0"/>
        <w:spacing w:before="134" w:line="350" w:lineRule="auto"/>
        <w:ind w:left="1872" w:right="7844"/>
        <w:rPr>
          <w:rFonts w:asciiTheme="minorEastAsia" w:hAnsiTheme="minorEastAsia" w:cs="Arial"/>
          <w:color w:val="00AEEF"/>
          <w:w w:val="12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 xml:space="preserve">int </w:t>
      </w:r>
      <w:proofErr w:type="spellStart"/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theDog</w:t>
      </w:r>
      <w:proofErr w:type="spellEnd"/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;</w:t>
      </w:r>
      <w:r w:rsidRPr="0070218B">
        <w:rPr>
          <w:rFonts w:asciiTheme="minorEastAsia" w:hAnsiTheme="minorEastAsia" w:cs="Arial"/>
          <w:color w:val="00AEEF"/>
          <w:spacing w:val="40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long</w:t>
      </w:r>
      <w:r w:rsidRPr="0070218B">
        <w:rPr>
          <w:rFonts w:asciiTheme="minorEastAsia" w:hAnsiTheme="minorEastAsia" w:cs="Arial"/>
          <w:color w:val="00AEEF"/>
          <w:spacing w:val="1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 xml:space="preserve">109school;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float</w:t>
      </w:r>
      <w:r w:rsidRPr="0070218B">
        <w:rPr>
          <w:rFonts w:asciiTheme="minorEastAsia" w:hAnsiTheme="minorEastAsia" w:cs="Arial"/>
          <w:color w:val="00AEEF"/>
          <w:spacing w:val="7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 xml:space="preserve">_2022year;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double</w:t>
      </w:r>
      <w:r w:rsidRPr="0070218B">
        <w:rPr>
          <w:rFonts w:asciiTheme="minorEastAsia" w:hAnsiTheme="minorEastAsia" w:cs="Arial"/>
          <w:color w:val="00AEEF"/>
          <w:spacing w:val="40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pi314;</w:t>
      </w:r>
    </w:p>
    <w:p w:rsidR="008B4329" w:rsidRPr="0070218B" w:rsidRDefault="008B4329" w:rsidP="008B4329">
      <w:pPr>
        <w:pStyle w:val="ae"/>
        <w:tabs>
          <w:tab w:val="left" w:pos="2165"/>
        </w:tabs>
        <w:kinsoku w:val="0"/>
        <w:overflowPunct w:val="0"/>
        <w:spacing w:before="169" w:line="206" w:lineRule="auto"/>
        <w:ind w:left="2166" w:right="739" w:hanging="1036"/>
        <w:rPr>
          <w:rFonts w:asciiTheme="minorEastAsia" w:cs="Wawati SC"/>
          <w:color w:val="231F20"/>
          <w:spacing w:val="4"/>
        </w:rPr>
      </w:pP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18"/>
        </w:rPr>
        <w:t xml:space="preserve">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1"/>
        </w:rPr>
        <w:t xml:space="preserve">  </w:t>
      </w:r>
      <w:r w:rsidRPr="0070218B">
        <w:rPr>
          <w:rFonts w:asciiTheme="minorEastAsia" w:hAnsiTheme="minorEastAsia"/>
          <w:color w:val="231F20"/>
          <w:spacing w:val="3"/>
        </w:rPr>
        <w:t>1</w:t>
      </w:r>
      <w:r w:rsidRPr="0070218B">
        <w:rPr>
          <w:rFonts w:asciiTheme="minorEastAsia"/>
          <w:color w:val="231F20"/>
        </w:rPr>
        <w:t>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7"/>
          <w:u w:val="single"/>
        </w:rPr>
        <w:t>甄美麗</w:t>
      </w:r>
      <w:r w:rsidRPr="0070218B">
        <w:rPr>
          <w:rFonts w:asciiTheme="minorEastAsia" w:hAnsiTheme="minorEastAsia" w:cs="Wawati SC" w:hint="eastAsia"/>
          <w:color w:val="231F20"/>
          <w:spacing w:val="7"/>
        </w:rPr>
        <w:t>將影片上傳後，才發現影片的內容有錯，必須趕快更正，請問下列哪一個敘述是</w:t>
      </w:r>
      <w:r w:rsidRPr="0070218B">
        <w:rPr>
          <w:rFonts w:asciiTheme="minorEastAsia" w:hAnsiTheme="minorEastAsia" w:cs="Wawati SC" w:hint="eastAsia"/>
          <w:color w:val="231F20"/>
          <w:spacing w:val="7"/>
          <w:u w:val="double"/>
        </w:rPr>
        <w:t>錯誤</w:t>
      </w:r>
      <w:r w:rsidRPr="0070218B">
        <w:rPr>
          <w:rFonts w:asciiTheme="minorEastAsia" w:hAnsiTheme="minorEastAsia" w:cs="Wawati SC" w:hint="eastAsia"/>
          <w:color w:val="231F20"/>
          <w:spacing w:val="4"/>
        </w:rPr>
        <w:t>的？</w:t>
      </w:r>
    </w:p>
    <w:p w:rsidR="008B4329" w:rsidRPr="0070218B" w:rsidRDefault="008B4329" w:rsidP="008B4329">
      <w:pPr>
        <w:pStyle w:val="ae"/>
        <w:kinsoku w:val="0"/>
        <w:overflowPunct w:val="0"/>
        <w:spacing w:line="206" w:lineRule="auto"/>
        <w:ind w:left="2166" w:right="5006" w:hanging="1"/>
        <w:rPr>
          <w:rFonts w:asciiTheme="minorEastAsia" w:cs="Wawati SC"/>
          <w:color w:val="231F20"/>
        </w:rPr>
      </w:pPr>
      <w:r w:rsidRPr="0070218B">
        <w:rPr>
          <w:rFonts w:asciiTheme="minorEastAsia" w:hAnsiTheme="minorEastAsia"/>
          <w:color w:val="231F20"/>
          <w:spacing w:val="-2"/>
        </w:rPr>
        <w:t>(A)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程式執行時，變數會暫存在記憶體中</w:t>
      </w:r>
      <w:r w:rsidRPr="0070218B">
        <w:rPr>
          <w:rFonts w:asciiTheme="minorEastAsia" w:hAnsiTheme="minorEastAsia" w:cs="Wawati SC"/>
          <w:color w:val="231F20"/>
          <w:spacing w:val="-2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(B)float </w:t>
      </w:r>
      <w:r w:rsidRPr="0070218B">
        <w:rPr>
          <w:rFonts w:asciiTheme="minorEastAsia" w:hAnsiTheme="minorEastAsia" w:cs="Wawati SC" w:hint="eastAsia"/>
          <w:color w:val="231F20"/>
        </w:rPr>
        <w:t>是浮點數資料型態，大小為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8Byte (c)</w:t>
      </w:r>
      <w:r w:rsidRPr="0070218B">
        <w:rPr>
          <w:rFonts w:asciiTheme="minorEastAsia" w:hAnsiTheme="minorEastAsia" w:cs="Wawati SC" w:hint="eastAsia"/>
          <w:color w:val="231F20"/>
        </w:rPr>
        <w:t>常數需使用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const </w:t>
      </w:r>
      <w:r w:rsidRPr="0070218B">
        <w:rPr>
          <w:rFonts w:asciiTheme="minorEastAsia" w:hAnsiTheme="minorEastAsia" w:cs="Wawati SC" w:hint="eastAsia"/>
          <w:color w:val="231F20"/>
        </w:rPr>
        <w:t>關鍵字宣告</w:t>
      </w:r>
    </w:p>
    <w:p w:rsidR="008B4329" w:rsidRPr="0070218B" w:rsidRDefault="008B4329" w:rsidP="008B4329">
      <w:pPr>
        <w:pStyle w:val="ae"/>
        <w:kinsoku w:val="0"/>
        <w:overflowPunct w:val="0"/>
        <w:spacing w:line="348" w:lineRule="exact"/>
        <w:ind w:left="2166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常數的值在程式執行的過程中不可改變。</w:t>
      </w:r>
    </w:p>
    <w:p w:rsidR="008B4329" w:rsidRPr="0070218B" w:rsidRDefault="008B4329" w:rsidP="008B4329">
      <w:pPr>
        <w:pStyle w:val="ae"/>
        <w:tabs>
          <w:tab w:val="left" w:pos="2166"/>
        </w:tabs>
        <w:kinsoku w:val="0"/>
        <w:overflowPunct w:val="0"/>
        <w:spacing w:before="11" w:line="206" w:lineRule="auto"/>
        <w:ind w:left="2166" w:right="747" w:hanging="1036"/>
        <w:rPr>
          <w:rFonts w:asciiTheme="minorEastAsia" w:cs="Wawati SC"/>
          <w:color w:val="231F20"/>
          <w:spacing w:val="5"/>
        </w:rPr>
      </w:pP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18"/>
        </w:rPr>
        <w:t xml:space="preserve">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1"/>
        </w:rPr>
        <w:t xml:space="preserve">  </w:t>
      </w:r>
      <w:r w:rsidRPr="0070218B">
        <w:rPr>
          <w:rFonts w:asciiTheme="minorEastAsia" w:hAnsiTheme="minorEastAsia"/>
          <w:color w:val="231F20"/>
          <w:spacing w:val="3"/>
        </w:rPr>
        <w:t>2</w:t>
      </w:r>
      <w:r w:rsidRPr="0070218B">
        <w:rPr>
          <w:rFonts w:asciiTheme="minorEastAsia"/>
          <w:color w:val="231F20"/>
        </w:rPr>
        <w:t>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6"/>
        </w:rPr>
        <w:t>除了敘述內容有誤外，又被眼尖的網友發現範例的變數名稱也有問題，其中出現不</w:t>
      </w:r>
      <w:r w:rsidRPr="0070218B">
        <w:rPr>
          <w:rFonts w:asciiTheme="minorEastAsia" w:hAnsiTheme="minorEastAsia" w:cs="Wawati SC" w:hint="eastAsia"/>
          <w:color w:val="231F20"/>
          <w:spacing w:val="7"/>
        </w:rPr>
        <w:t>合法的變數名稱，請問哪一個是</w:t>
      </w:r>
      <w:r w:rsidRPr="0070218B">
        <w:rPr>
          <w:rFonts w:asciiTheme="minorEastAsia" w:hAnsiTheme="minorEastAsia" w:cs="Wawati SC" w:hint="eastAsia"/>
          <w:color w:val="231F20"/>
          <w:spacing w:val="6"/>
          <w:u w:val="double"/>
        </w:rPr>
        <w:t>不合法</w:t>
      </w:r>
      <w:r w:rsidRPr="0070218B">
        <w:rPr>
          <w:rFonts w:asciiTheme="minorEastAsia" w:hAnsiTheme="minorEastAsia" w:cs="Wawati SC" w:hint="eastAsia"/>
          <w:color w:val="231F20"/>
          <w:spacing w:val="5"/>
        </w:rPr>
        <w:t>的變數名稱？</w:t>
      </w:r>
    </w:p>
    <w:p w:rsidR="008B4329" w:rsidRPr="0070218B" w:rsidRDefault="008B4329" w:rsidP="008B4329">
      <w:pPr>
        <w:pStyle w:val="ae"/>
        <w:tabs>
          <w:tab w:val="left" w:pos="3435"/>
          <w:tab w:val="left" w:pos="4973"/>
          <w:tab w:val="left" w:pos="6536"/>
        </w:tabs>
        <w:kinsoku w:val="0"/>
        <w:overflowPunct w:val="0"/>
        <w:spacing w:line="348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2"/>
        </w:rPr>
        <w:t>(A)</w:t>
      </w:r>
      <w:proofErr w:type="spellStart"/>
      <w:r w:rsidRPr="0070218B">
        <w:rPr>
          <w:rFonts w:asciiTheme="minorEastAsia" w:hAnsiTheme="minorEastAsia"/>
          <w:color w:val="231F20"/>
          <w:spacing w:val="-2"/>
        </w:rPr>
        <w:t>theDog</w:t>
      </w:r>
      <w:proofErr w:type="spellEnd"/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(B)109school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</w:t>
      </w:r>
      <w:r w:rsidRPr="0070218B">
        <w:rPr>
          <w:rFonts w:asciiTheme="minorEastAsia" w:hAnsiTheme="minorEastAsia" w:hint="eastAsia"/>
          <w:color w:val="231F20"/>
          <w:spacing w:val="-2"/>
        </w:rPr>
        <w:t>一</w:t>
      </w:r>
      <w:r w:rsidRPr="0070218B">
        <w:rPr>
          <w:rFonts w:asciiTheme="minorEastAsia" w:hAnsiTheme="minorEastAsia"/>
          <w:color w:val="231F20"/>
          <w:spacing w:val="-2"/>
        </w:rPr>
        <w:t>2022year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(D)pi314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tabs>
          <w:tab w:val="left" w:pos="2165"/>
        </w:tabs>
        <w:kinsoku w:val="0"/>
        <w:overflowPunct w:val="0"/>
        <w:spacing w:before="12" w:line="206" w:lineRule="auto"/>
        <w:ind w:left="2166" w:right="748" w:hanging="1036"/>
        <w:rPr>
          <w:rFonts w:asciiTheme="minorEastAsia" w:cs="Wawati SC"/>
          <w:color w:val="231F20"/>
          <w:spacing w:val="6"/>
        </w:rPr>
      </w:pP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18"/>
        </w:rPr>
        <w:t xml:space="preserve"> </w:t>
      </w:r>
      <w:r w:rsidRPr="0070218B">
        <w:rPr>
          <w:rFonts w:asciiTheme="minorEastAsia" w:hAnsiTheme="minorEastAsia"/>
          <w:color w:val="BA549F"/>
          <w:w w:val="150"/>
        </w:rPr>
        <w:t>c</w:t>
      </w:r>
      <w:r w:rsidRPr="0070218B">
        <w:rPr>
          <w:rFonts w:asciiTheme="minorEastAsia" w:hAnsiTheme="minorEastAsia"/>
          <w:color w:val="BA549F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1"/>
        </w:rPr>
        <w:t xml:space="preserve">  </w:t>
      </w:r>
      <w:r w:rsidRPr="0070218B">
        <w:rPr>
          <w:rFonts w:asciiTheme="minorEastAsia" w:hAnsiTheme="minorEastAsia"/>
          <w:color w:val="231F20"/>
          <w:spacing w:val="3"/>
        </w:rPr>
        <w:t>3</w:t>
      </w:r>
      <w:r w:rsidRPr="0070218B">
        <w:rPr>
          <w:rFonts w:asciiTheme="minorEastAsia"/>
          <w:color w:val="231F20"/>
        </w:rPr>
        <w:t>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7"/>
        </w:rPr>
        <w:t>為了回應網友的疑問，</w:t>
      </w:r>
      <w:r w:rsidRPr="0070218B">
        <w:rPr>
          <w:rFonts w:asciiTheme="minorEastAsia" w:hAnsiTheme="minorEastAsia" w:cs="Wawati SC" w:hint="eastAsia"/>
          <w:color w:val="231F20"/>
          <w:spacing w:val="7"/>
          <w:u w:val="single"/>
        </w:rPr>
        <w:t>甄美麗</w:t>
      </w:r>
      <w:r w:rsidRPr="0070218B">
        <w:rPr>
          <w:rFonts w:asciiTheme="minorEastAsia" w:hAnsiTheme="minorEastAsia" w:cs="Wawati SC" w:hint="eastAsia"/>
          <w:color w:val="231F20"/>
          <w:spacing w:val="6"/>
        </w:rPr>
        <w:t>趕快拿出高一的程式設計實習課本來複習變數的命名</w:t>
      </w:r>
      <w:r w:rsidRPr="0070218B">
        <w:rPr>
          <w:rFonts w:asciiTheme="minorEastAsia" w:hAnsiTheme="minorEastAsia" w:cs="Wawati SC" w:hint="eastAsia"/>
          <w:color w:val="231F20"/>
          <w:spacing w:val="7"/>
        </w:rPr>
        <w:t>規則，下列何者</w:t>
      </w:r>
      <w:r w:rsidRPr="0070218B">
        <w:rPr>
          <w:rFonts w:asciiTheme="minorEastAsia" w:hAnsiTheme="minorEastAsia" w:cs="Wawati SC" w:hint="eastAsia"/>
          <w:color w:val="231F20"/>
          <w:spacing w:val="7"/>
          <w:u w:val="double"/>
        </w:rPr>
        <w:t>不是</w:t>
      </w:r>
      <w:r w:rsidRPr="0070218B">
        <w:rPr>
          <w:rFonts w:asciiTheme="minorEastAsia" w:hAnsiTheme="minorEastAsia" w:cs="Wawati SC" w:hint="eastAsia"/>
          <w:color w:val="231F20"/>
          <w:spacing w:val="6"/>
        </w:rPr>
        <w:t>正確的變數命名規則？</w:t>
      </w:r>
    </w:p>
    <w:p w:rsidR="008B4329" w:rsidRPr="0070218B" w:rsidRDefault="008B4329" w:rsidP="008B4329">
      <w:pPr>
        <w:pStyle w:val="ae"/>
        <w:tabs>
          <w:tab w:val="left" w:pos="4876"/>
        </w:tabs>
        <w:kinsoku w:val="0"/>
        <w:overflowPunct w:val="0"/>
        <w:spacing w:line="348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</w:t>
      </w:r>
      <w:r w:rsidRPr="0070218B">
        <w:rPr>
          <w:rFonts w:asciiTheme="minorEastAsia" w:hAnsiTheme="minorEastAsia" w:cs="Wawati SC" w:hint="eastAsia"/>
          <w:color w:val="231F20"/>
        </w:rPr>
        <w:t>英文的大小寫有區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分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 w:cs="Wawati SC" w:hint="eastAsia"/>
          <w:color w:val="231F20"/>
        </w:rPr>
        <w:t>不可使用關鍵字命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名</w:t>
      </w:r>
    </w:p>
    <w:p w:rsidR="008B4329" w:rsidRPr="0070218B" w:rsidRDefault="008B4329" w:rsidP="008B4329">
      <w:pPr>
        <w:pStyle w:val="ae"/>
        <w:tabs>
          <w:tab w:val="left" w:pos="6409"/>
        </w:tabs>
        <w:kinsoku w:val="0"/>
        <w:overflowPunct w:val="0"/>
        <w:spacing w:line="389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(c)</w:t>
      </w:r>
      <w:r w:rsidRPr="0070218B">
        <w:rPr>
          <w:rFonts w:asciiTheme="minorEastAsia" w:hAnsiTheme="minorEastAsia" w:cs="Wawati SC" w:hint="eastAsia"/>
          <w:color w:val="231F20"/>
        </w:rPr>
        <w:t>名稱加入字元「</w:t>
      </w:r>
      <w:r w:rsidRPr="0070218B">
        <w:rPr>
          <w:rFonts w:asciiTheme="minorEastAsia" w:hAnsiTheme="minorEastAsia"/>
          <w:color w:val="231F20"/>
        </w:rPr>
        <w:t>#</w:t>
      </w:r>
      <w:r w:rsidRPr="0070218B">
        <w:rPr>
          <w:rFonts w:asciiTheme="minorEastAsia" w:hAnsiTheme="minorEastAsia" w:cs="Wawati SC"/>
          <w:color w:val="231F20"/>
        </w:rPr>
        <w:t>j</w:t>
      </w:r>
      <w:r w:rsidRPr="0070218B">
        <w:rPr>
          <w:rFonts w:asciiTheme="minorEastAsia" w:hAnsiTheme="minorEastAsia" w:cs="Wawati SC" w:hint="eastAsia"/>
          <w:color w:val="231F20"/>
        </w:rPr>
        <w:t>開頭，以利區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別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 w:cs="Wawati SC" w:hint="eastAsia"/>
          <w:color w:val="231F20"/>
        </w:rPr>
        <w:t>最好使用有意義的變數名稱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128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1209"/>
        </w:tabs>
        <w:kinsoku w:val="0"/>
        <w:overflowPunct w:val="0"/>
        <w:ind w:left="1209" w:hanging="476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1209"/>
        </w:tabs>
        <w:kinsoku w:val="0"/>
        <w:overflowPunct w:val="0"/>
        <w:ind w:left="1209" w:hanging="476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  <w:sectPr w:rsidR="008B4329" w:rsidRPr="0070218B">
          <w:pgSz w:w="11910" w:h="16840"/>
          <w:pgMar w:top="300" w:right="425" w:bottom="0" w:left="0" w:header="720" w:footer="720" w:gutter="0"/>
          <w:cols w:space="720"/>
          <w:noEndnote/>
        </w:sectPr>
      </w:pPr>
    </w:p>
    <w:p w:rsidR="008B4329" w:rsidRPr="0070218B" w:rsidRDefault="008B4329" w:rsidP="008B4329">
      <w:pPr>
        <w:pStyle w:val="ae"/>
        <w:kinsoku w:val="0"/>
        <w:overflowPunct w:val="0"/>
        <w:spacing w:before="30"/>
        <w:ind w:right="491"/>
        <w:jc w:val="right"/>
        <w:rPr>
          <w:rFonts w:asciiTheme="minorEastAsia" w:cs="Lantinghei SC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231F20"/>
          <w:sz w:val="20"/>
          <w:szCs w:val="20"/>
        </w:rPr>
        <w:lastRenderedPageBreak/>
        <w:t>Chapter</w:t>
      </w:r>
      <w:r w:rsidRPr="0070218B">
        <w:rPr>
          <w:rFonts w:asciiTheme="minorEastAsia" w:hAnsiTheme="minorEastAsia" w:cs="Arial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231F20"/>
          <w:sz w:val="20"/>
          <w:szCs w:val="20"/>
        </w:rPr>
        <w:t>2</w:t>
      </w:r>
      <w:r w:rsidRPr="0070218B">
        <w:rPr>
          <w:rFonts w:asciiTheme="minorEastAsia" w:hAnsiTheme="minorEastAsia" w:cs="Arial"/>
          <w:color w:val="231F20"/>
          <w:spacing w:val="42"/>
          <w:sz w:val="20"/>
          <w:szCs w:val="20"/>
        </w:rPr>
        <w:t xml:space="preserve">  </w:t>
      </w:r>
      <w:r w:rsidRPr="0070218B">
        <w:rPr>
          <w:rFonts w:asciiTheme="minorEastAsia" w:hAnsiTheme="minorEastAsia" w:cs="Lantinghei SC" w:hint="eastAsia"/>
          <w:color w:val="231F20"/>
          <w:spacing w:val="-2"/>
          <w:sz w:val="20"/>
          <w:szCs w:val="20"/>
        </w:rPr>
        <w:t>變數與常數</w:t>
      </w:r>
    </w:p>
    <w:p w:rsidR="008B4329" w:rsidRPr="0070218B" w:rsidRDefault="008B4329" w:rsidP="008B4329">
      <w:pPr>
        <w:pStyle w:val="ae"/>
        <w:kinsoku w:val="0"/>
        <w:overflowPunct w:val="0"/>
        <w:spacing w:before="242"/>
        <w:rPr>
          <w:rFonts w:asciiTheme="minorEastAsia" w:cs="Lantinghe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242"/>
        <w:rPr>
          <w:rFonts w:asciiTheme="minorEastAsia" w:cs="Lantinghei SC"/>
          <w:sz w:val="20"/>
          <w:szCs w:val="20"/>
        </w:rPr>
        <w:sectPr w:rsidR="008B4329" w:rsidRPr="0070218B">
          <w:pgSz w:w="11910" w:h="16840"/>
          <w:pgMar w:top="280" w:right="425" w:bottom="0" w:left="0" w:header="720" w:footer="720" w:gutter="0"/>
          <w:cols w:space="720"/>
          <w:noEndnote/>
        </w:sectPr>
      </w:pPr>
    </w:p>
    <w:p w:rsidR="008B4329" w:rsidRPr="0070218B" w:rsidRDefault="008B4329" w:rsidP="008B4329">
      <w:pPr>
        <w:pStyle w:val="ae"/>
        <w:kinsoku w:val="0"/>
        <w:overflowPunct w:val="0"/>
        <w:spacing w:before="155" w:line="206" w:lineRule="auto"/>
        <w:ind w:left="1844" w:hanging="714"/>
        <w:jc w:val="both"/>
        <w:rPr>
          <w:rFonts w:asciiTheme="minorEastAsia" w:cs="Wawati SC"/>
          <w:color w:val="231F20"/>
          <w:spacing w:val="-2"/>
          <w:w w:val="105"/>
        </w:rPr>
      </w:pPr>
      <w:r w:rsidRPr="0070218B">
        <w:rPr>
          <w:rFonts w:asciiTheme="minorEastAsia" w:hAnsiTheme="minorEastAsia" w:cs="Wawati SC" w:hint="eastAsia"/>
          <w:color w:val="231F20"/>
        </w:rPr>
        <w:t>題組：</w:t>
      </w:r>
      <w:r w:rsidRPr="0070218B">
        <w:rPr>
          <w:rFonts w:asciiTheme="minorEastAsia" w:hAnsiTheme="minorEastAsia" w:cs="Wawati SC" w:hint="eastAsia"/>
          <w:color w:val="231F20"/>
          <w:u w:val="single"/>
        </w:rPr>
        <w:t>彤彤</w:t>
      </w:r>
      <w:r w:rsidRPr="0070218B">
        <w:rPr>
          <w:rFonts w:asciiTheme="minorEastAsia" w:hAnsiTheme="minorEastAsia" w:cs="Wawati SC" w:hint="eastAsia"/>
          <w:color w:val="231F20"/>
          <w:spacing w:val="4"/>
        </w:rPr>
        <w:t>今天在課堂上學到</w:t>
      </w:r>
      <w:r w:rsidRPr="0070218B">
        <w:rPr>
          <w:rFonts w:asciiTheme="minorEastAsia" w:hAnsiTheme="minorEastAsia" w:cs="Wawati SC"/>
          <w:color w:val="231F20"/>
          <w:spacing w:val="4"/>
        </w:rPr>
        <w:t xml:space="preserve"> 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8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語言的基本輸入／輸出功能，回家後，她迫不急待的打開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Dev-</w:t>
      </w:r>
      <w:proofErr w:type="spellStart"/>
      <w:r w:rsidRPr="0070218B">
        <w:rPr>
          <w:rFonts w:asciiTheme="minorEastAsia" w:hAnsiTheme="minorEastAsia"/>
          <w:color w:val="231F20"/>
        </w:rPr>
        <w:t>c++</w:t>
      </w:r>
      <w:proofErr w:type="spellEnd"/>
      <w:r w:rsidRPr="0070218B">
        <w:rPr>
          <w:rFonts w:asciiTheme="minorEastAsia" w:hAnsiTheme="minorEastAsia" w:cs="Wawati SC" w:hint="eastAsia"/>
          <w:color w:val="231F20"/>
        </w:rPr>
        <w:t>，</w:t>
      </w:r>
      <w:r w:rsidRPr="0070218B">
        <w:rPr>
          <w:rFonts w:asciiTheme="minorEastAsia" w:hAnsiTheme="minorEastAsia" w:cs="Wawati SC" w:hint="eastAsia"/>
          <w:color w:val="231F20"/>
          <w:spacing w:val="8"/>
        </w:rPr>
        <w:t>準備寫一支將</w:t>
      </w:r>
      <w:r w:rsidRPr="0070218B">
        <w:rPr>
          <w:rFonts w:asciiTheme="minorEastAsia" w:hAnsiTheme="minorEastAsia" w:cs="Wawati SC"/>
          <w:color w:val="231F20"/>
          <w:spacing w:val="8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10 </w:t>
      </w:r>
      <w:r w:rsidRPr="0070218B">
        <w:rPr>
          <w:rFonts w:asciiTheme="minorEastAsia" w:hAnsiTheme="minorEastAsia" w:cs="Wawati SC" w:hint="eastAsia"/>
          <w:color w:val="231F20"/>
          <w:spacing w:val="12"/>
        </w:rPr>
        <w:t>進制轉成不同進制輸出的程</w:t>
      </w:r>
      <w:r w:rsidRPr="0070218B">
        <w:rPr>
          <w:rFonts w:asciiTheme="minorEastAsia" w:hAnsiTheme="minorEastAsia" w:cs="Wawati SC" w:hint="eastAsia"/>
          <w:color w:val="231F20"/>
          <w:spacing w:val="-2"/>
          <w:w w:val="105"/>
        </w:rPr>
        <w:t>式，她撰寫的程式碼片段如右所示。</w:t>
      </w:r>
    </w:p>
    <w:p w:rsidR="008B4329" w:rsidRPr="0070218B" w:rsidRDefault="008B4329" w:rsidP="008B4329">
      <w:pPr>
        <w:pStyle w:val="ae"/>
        <w:tabs>
          <w:tab w:val="left" w:pos="2165"/>
        </w:tabs>
        <w:kinsoku w:val="0"/>
        <w:overflowPunct w:val="0"/>
        <w:spacing w:before="41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4.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使用</w:t>
      </w:r>
      <w:r w:rsidRPr="0070218B">
        <w:rPr>
          <w:rFonts w:asciiTheme="minorEastAsia" w:hAnsiTheme="minorEastAsia" w:cs="Wawati SC"/>
          <w:color w:val="231F20"/>
          <w:spacing w:val="-6"/>
          <w:w w:val="120"/>
        </w:rPr>
        <w:t xml:space="preserve"> </w:t>
      </w:r>
      <w:r w:rsidRPr="0070218B">
        <w:rPr>
          <w:rFonts w:asciiTheme="minorEastAsia" w:hAnsiTheme="minorEastAsia"/>
          <w:color w:val="231F20"/>
          <w:w w:val="120"/>
        </w:rPr>
        <w:t>c</w:t>
      </w:r>
      <w:r w:rsidRPr="0070218B">
        <w:rPr>
          <w:rFonts w:asciiTheme="minorEastAsia" w:hAnsiTheme="minorEastAsia"/>
          <w:color w:val="231F20"/>
          <w:spacing w:val="14"/>
          <w:w w:val="1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2"/>
        </w:rPr>
        <w:t>語言的</w:t>
      </w:r>
      <w:r w:rsidRPr="0070218B">
        <w:rPr>
          <w:rFonts w:asciiTheme="minorEastAsia" w:hAnsiTheme="minorEastAsia" w:cs="Wawati SC"/>
          <w:color w:val="231F20"/>
          <w:spacing w:val="2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</w:rPr>
        <w:t>printf</w:t>
      </w:r>
      <w:proofErr w:type="spellEnd"/>
      <w:r w:rsidRPr="0070218B">
        <w:rPr>
          <w:rFonts w:asciiTheme="minorEastAsia" w:hAnsiTheme="minorEastAsia"/>
          <w:color w:val="231F20"/>
          <w:spacing w:val="9"/>
        </w:rPr>
        <w:t>( )</w:t>
      </w:r>
      <w:r w:rsidRPr="0070218B">
        <w:rPr>
          <w:rFonts w:asciiTheme="minorEastAsia" w:hAnsiTheme="minorEastAsia" w:cs="Wawati SC" w:hint="eastAsia"/>
          <w:color w:val="231F20"/>
          <w:spacing w:val="5"/>
        </w:rPr>
        <w:t>和</w:t>
      </w:r>
      <w:r w:rsidRPr="0070218B">
        <w:rPr>
          <w:rFonts w:asciiTheme="minorEastAsia" w:hAnsiTheme="minorEastAsia" w:cs="Wawati SC"/>
          <w:color w:val="231F20"/>
          <w:spacing w:val="5"/>
        </w:rPr>
        <w:t xml:space="preserve"> </w:t>
      </w:r>
      <w:r w:rsidRPr="0070218B">
        <w:rPr>
          <w:rFonts w:asciiTheme="minorEastAsia" w:hAnsiTheme="minorEastAsia"/>
          <w:color w:val="231F20"/>
        </w:rPr>
        <w:t>scan</w:t>
      </w:r>
      <w:r w:rsidRPr="0070218B">
        <w:rPr>
          <w:rFonts w:asciiTheme="minorEastAsia" w:hAnsiTheme="minorEastAsia"/>
          <w:color w:val="231F20"/>
          <w:spacing w:val="8"/>
        </w:rPr>
        <w:t>( )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函式，需要</w:t>
      </w:r>
    </w:p>
    <w:p w:rsidR="008B4329" w:rsidRPr="0070218B" w:rsidRDefault="008B4329" w:rsidP="008B4329">
      <w:pPr>
        <w:pStyle w:val="ae"/>
        <w:kinsoku w:val="0"/>
        <w:overflowPunct w:val="0"/>
        <w:spacing w:before="116"/>
        <w:ind w:left="213"/>
        <w:rPr>
          <w:rFonts w:asciiTheme="minorEastAsia" w:hAnsiTheme="minorEastAsia" w:cs="Arial"/>
          <w:color w:val="00AEEF"/>
          <w:spacing w:val="-4"/>
          <w:w w:val="110"/>
          <w:sz w:val="20"/>
          <w:szCs w:val="20"/>
        </w:rPr>
      </w:pPr>
      <w:r w:rsidRPr="0070218B">
        <w:rPr>
          <w:rFonts w:asciiTheme="minorEastAsia"/>
          <w:sz w:val="24"/>
          <w:szCs w:val="24"/>
        </w:rPr>
        <w:br w:type="column"/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10</w:t>
      </w:r>
      <w:r w:rsidRPr="0070218B">
        <w:rPr>
          <w:rFonts w:asciiTheme="minorEastAsia" w:hAnsiTheme="minorEastAsia" w:cs="Arial"/>
          <w:color w:val="00AEEF"/>
          <w:spacing w:val="20"/>
          <w:w w:val="15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50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19"/>
          <w:w w:val="15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4"/>
          <w:w w:val="110"/>
          <w:sz w:val="20"/>
          <w:szCs w:val="20"/>
        </w:rPr>
        <w:t>num;</w:t>
      </w:r>
    </w:p>
    <w:p w:rsidR="008B4329" w:rsidRPr="0070218B" w:rsidRDefault="008B4329" w:rsidP="008B4329">
      <w:pPr>
        <w:pStyle w:val="ae"/>
        <w:kinsoku w:val="0"/>
        <w:overflowPunct w:val="0"/>
        <w:spacing w:before="15"/>
        <w:ind w:left="213"/>
        <w:rPr>
          <w:rFonts w:asciiTheme="minorEastAsia" w:hAnsiTheme="minorEastAsia" w:cs="Arial"/>
          <w:color w:val="00AEEF"/>
          <w:spacing w:val="-4"/>
          <w:w w:val="11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20</w:t>
      </w:r>
      <w:r w:rsidRPr="0070218B">
        <w:rPr>
          <w:rFonts w:asciiTheme="minorEastAsia" w:hAnsiTheme="minorEastAsia" w:cs="Arial"/>
          <w:color w:val="00AEEF"/>
          <w:spacing w:val="70"/>
          <w:w w:val="110"/>
          <w:sz w:val="20"/>
          <w:szCs w:val="20"/>
        </w:rPr>
        <w:t xml:space="preserve"> </w:t>
      </w:r>
      <w:proofErr w:type="spellStart"/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printf</w:t>
      </w:r>
      <w:proofErr w:type="spellEnd"/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("</w:t>
      </w:r>
      <w:r w:rsidRPr="0070218B">
        <w:rPr>
          <w:rFonts w:asciiTheme="minorEastAsia" w:hAnsiTheme="minorEastAsia" w:cs="Wawati SC" w:hint="eastAsia"/>
          <w:color w:val="00AEEF"/>
          <w:spacing w:val="-4"/>
          <w:w w:val="110"/>
          <w:sz w:val="20"/>
          <w:szCs w:val="20"/>
        </w:rPr>
        <w:t>請輸入</w:t>
      </w:r>
      <w:r w:rsidRPr="0070218B">
        <w:rPr>
          <w:rFonts w:asciiTheme="minorEastAsia" w:hAnsiTheme="minorEastAsia" w:cs="Wawati SC"/>
          <w:color w:val="00AEEF"/>
          <w:spacing w:val="-4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10</w:t>
      </w:r>
      <w:r w:rsidRPr="0070218B">
        <w:rPr>
          <w:rFonts w:asciiTheme="minorEastAsia" w:hAnsiTheme="minorEastAsia" w:cs="Arial"/>
          <w:color w:val="00AEEF"/>
          <w:spacing w:val="-2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00AEEF"/>
          <w:spacing w:val="-1"/>
          <w:w w:val="110"/>
          <w:sz w:val="20"/>
          <w:szCs w:val="20"/>
        </w:rPr>
        <w:t>進制數值：</w:t>
      </w:r>
      <w:r w:rsidRPr="0070218B">
        <w:rPr>
          <w:rFonts w:asciiTheme="minorEastAsia" w:hAnsiTheme="minorEastAsia" w:cs="Arial"/>
          <w:color w:val="00AEEF"/>
          <w:spacing w:val="-4"/>
          <w:w w:val="110"/>
          <w:sz w:val="20"/>
          <w:szCs w:val="20"/>
        </w:rPr>
        <w:t>");</w:t>
      </w:r>
    </w:p>
    <w:p w:rsidR="008B4329" w:rsidRPr="0070218B" w:rsidRDefault="008B4329" w:rsidP="008B4329">
      <w:pPr>
        <w:pStyle w:val="ae"/>
        <w:kinsoku w:val="0"/>
        <w:overflowPunct w:val="0"/>
        <w:spacing w:before="23"/>
        <w:ind w:left="213"/>
        <w:rPr>
          <w:rFonts w:asciiTheme="minorEastAsia" w:hAnsiTheme="minorEastAsia" w:cs="Arial"/>
          <w:color w:val="00AEEF"/>
          <w:spacing w:val="-4"/>
          <w:w w:val="11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30</w:t>
      </w:r>
      <w:r w:rsidRPr="0070218B">
        <w:rPr>
          <w:rFonts w:asciiTheme="minorEastAsia" w:hAnsiTheme="minorEastAsia" w:cs="Arial"/>
          <w:color w:val="00AEEF"/>
          <w:spacing w:val="71"/>
          <w:w w:val="110"/>
          <w:sz w:val="20"/>
          <w:szCs w:val="20"/>
        </w:rPr>
        <w:t xml:space="preserve"> </w:t>
      </w:r>
      <w:proofErr w:type="spellStart"/>
      <w:proofErr w:type="gramStart"/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scanf</w:t>
      </w:r>
      <w:proofErr w:type="spellEnd"/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(</w:t>
      </w:r>
      <w:proofErr w:type="gramEnd"/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"%d",</w:t>
      </w:r>
      <w:r w:rsidRPr="0070218B">
        <w:rPr>
          <w:rFonts w:asciiTheme="minorEastAsia" w:hAnsiTheme="minorEastAsia" w:cs="Arial"/>
          <w:color w:val="00AEEF"/>
          <w:spacing w:val="70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4"/>
          <w:w w:val="110"/>
          <w:sz w:val="20"/>
          <w:szCs w:val="20"/>
        </w:rPr>
        <w:t>num);</w:t>
      </w:r>
    </w:p>
    <w:p w:rsidR="008B4329" w:rsidRPr="0070218B" w:rsidRDefault="008B4329" w:rsidP="008B4329">
      <w:pPr>
        <w:pStyle w:val="ae"/>
        <w:tabs>
          <w:tab w:val="left" w:pos="2894"/>
        </w:tabs>
        <w:kinsoku w:val="0"/>
        <w:overflowPunct w:val="0"/>
        <w:spacing w:before="49" w:line="208" w:lineRule="auto"/>
        <w:ind w:left="213" w:right="708"/>
        <w:rPr>
          <w:rFonts w:asciiTheme="minorEastAsia" w:hAnsiTheme="minorEastAsia" w:cs="Arial"/>
          <w:color w:val="00AEEF"/>
          <w:spacing w:val="-4"/>
          <w:w w:val="11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40</w:t>
      </w:r>
      <w:r w:rsidRPr="0070218B">
        <w:rPr>
          <w:rFonts w:asciiTheme="minorEastAsia" w:hAnsiTheme="minorEastAsia" w:cs="Arial"/>
          <w:color w:val="00AEEF"/>
          <w:spacing w:val="40"/>
          <w:w w:val="130"/>
          <w:sz w:val="20"/>
          <w:szCs w:val="20"/>
        </w:rPr>
        <w:t xml:space="preserve"> </w:t>
      </w:r>
      <w:proofErr w:type="spellStart"/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printf</w:t>
      </w:r>
      <w:proofErr w:type="spellEnd"/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("8</w:t>
      </w:r>
      <w:r w:rsidRPr="0070218B">
        <w:rPr>
          <w:rFonts w:asciiTheme="minorEastAsia" w:hAnsiTheme="minorEastAsia" w:cs="Arial"/>
          <w:color w:val="00AEEF"/>
          <w:spacing w:val="-13"/>
          <w:w w:val="130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00AEEF"/>
          <w:w w:val="115"/>
          <w:sz w:val="20"/>
          <w:szCs w:val="20"/>
        </w:rPr>
        <w:t>進制為：</w:t>
      </w:r>
      <w:r w:rsidRPr="0070218B">
        <w:rPr>
          <w:rFonts w:asciiTheme="minorEastAsia" w:hAnsiTheme="minorEastAsia" w:cs="Wawati SC"/>
          <w:color w:val="00AEEF"/>
          <w:spacing w:val="8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?</w:t>
      </w:r>
      <w:r w:rsidRPr="0070218B">
        <w:rPr>
          <w:rFonts w:asciiTheme="minorEastAsia" w:cs="Arial"/>
          <w:color w:val="00AEEF"/>
          <w:sz w:val="20"/>
          <w:szCs w:val="20"/>
        </w:rPr>
        <w:tab/>
      </w:r>
      <w:r w:rsidRPr="0070218B">
        <w:rPr>
          <w:rFonts w:asciiTheme="minorEastAsia" w:cs="Arial"/>
          <w:color w:val="00AEEF"/>
          <w:spacing w:val="-2"/>
          <w:w w:val="130"/>
          <w:sz w:val="20"/>
          <w:szCs w:val="20"/>
        </w:rPr>
        <w:t>\</w:t>
      </w:r>
      <w:r w:rsidRPr="0070218B">
        <w:rPr>
          <w:rFonts w:asciiTheme="minorEastAsia" w:hAnsiTheme="minorEastAsia" w:cs="Arial"/>
          <w:color w:val="00AEEF"/>
          <w:spacing w:val="-2"/>
          <w:w w:val="130"/>
          <w:sz w:val="20"/>
          <w:szCs w:val="20"/>
        </w:rPr>
        <w:t xml:space="preserve">n", num);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50</w:t>
      </w:r>
      <w:r w:rsidRPr="0070218B">
        <w:rPr>
          <w:rFonts w:asciiTheme="minorEastAsia" w:hAnsiTheme="minorEastAsia" w:cs="Arial"/>
          <w:color w:val="00AEEF"/>
          <w:spacing w:val="-16"/>
          <w:w w:val="115"/>
          <w:sz w:val="20"/>
          <w:szCs w:val="20"/>
        </w:rPr>
        <w:t xml:space="preserve"> </w:t>
      </w:r>
      <w:proofErr w:type="spellStart"/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printf</w:t>
      </w:r>
      <w:proofErr w:type="spellEnd"/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("16</w:t>
      </w:r>
      <w:r w:rsidRPr="0070218B">
        <w:rPr>
          <w:rFonts w:asciiTheme="minorEastAsia" w:hAnsiTheme="minorEastAsia" w:cs="Arial"/>
          <w:color w:val="00AEEF"/>
          <w:spacing w:val="-24"/>
          <w:w w:val="130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00AEEF"/>
          <w:w w:val="115"/>
          <w:sz w:val="20"/>
          <w:szCs w:val="20"/>
        </w:rPr>
        <w:t>進制為：</w:t>
      </w:r>
      <w:r w:rsidRPr="0070218B">
        <w:rPr>
          <w:rFonts w:asciiTheme="minorEastAsia" w:hAnsiTheme="minorEastAsia" w:cs="Wawati SC"/>
          <w:color w:val="00AEEF"/>
          <w:spacing w:val="65"/>
          <w:w w:val="15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?</w:t>
      </w:r>
      <w:r w:rsidRPr="0070218B">
        <w:rPr>
          <w:rFonts w:asciiTheme="minorEastAsia" w:hAnsiTheme="minorEastAsia" w:cs="Arial"/>
          <w:color w:val="00AEEF"/>
          <w:spacing w:val="15"/>
          <w:w w:val="130"/>
          <w:sz w:val="20"/>
          <w:szCs w:val="20"/>
        </w:rPr>
        <w:t xml:space="preserve">  </w:t>
      </w:r>
      <w:r w:rsidRPr="0070218B">
        <w:rPr>
          <w:rFonts w:asciiTheme="minorEastAsia" w:cs="Arial"/>
          <w:color w:val="00AEEF"/>
          <w:w w:val="130"/>
          <w:sz w:val="20"/>
          <w:szCs w:val="20"/>
        </w:rPr>
        <w:t>\</w:t>
      </w: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n",</w:t>
      </w:r>
      <w:r w:rsidRPr="0070218B">
        <w:rPr>
          <w:rFonts w:asciiTheme="minorEastAsia" w:hAnsiTheme="minorEastAsia" w:cs="Arial"/>
          <w:color w:val="00AEEF"/>
          <w:spacing w:val="-18"/>
          <w:w w:val="13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4"/>
          <w:w w:val="110"/>
          <w:sz w:val="20"/>
          <w:szCs w:val="20"/>
        </w:rPr>
        <w:t>num);</w:t>
      </w:r>
    </w:p>
    <w:p w:rsidR="008B4329" w:rsidRPr="0070218B" w:rsidRDefault="008B4329" w:rsidP="008B4329">
      <w:pPr>
        <w:pStyle w:val="ae"/>
        <w:tabs>
          <w:tab w:val="left" w:pos="2894"/>
        </w:tabs>
        <w:kinsoku w:val="0"/>
        <w:overflowPunct w:val="0"/>
        <w:spacing w:before="49" w:line="208" w:lineRule="auto"/>
        <w:ind w:left="213" w:right="708"/>
        <w:rPr>
          <w:rFonts w:asciiTheme="minorEastAsia" w:hAnsiTheme="minorEastAsia" w:cs="Arial"/>
          <w:color w:val="00AEEF"/>
          <w:spacing w:val="-4"/>
          <w:w w:val="110"/>
          <w:sz w:val="20"/>
          <w:szCs w:val="20"/>
        </w:rPr>
        <w:sectPr w:rsidR="008B4329" w:rsidRPr="0070218B">
          <w:type w:val="continuous"/>
          <w:pgSz w:w="11910" w:h="16840"/>
          <w:pgMar w:top="1940" w:right="425" w:bottom="280" w:left="0" w:header="720" w:footer="720" w:gutter="0"/>
          <w:cols w:num="2" w:space="720" w:equalWidth="0">
            <w:col w:w="6734" w:space="40"/>
            <w:col w:w="4711"/>
          </w:cols>
          <w:noEndnote/>
        </w:sectPr>
      </w:pPr>
    </w:p>
    <w:p w:rsidR="008B4329" w:rsidRPr="0070218B" w:rsidRDefault="008B4329" w:rsidP="008B4329">
      <w:pPr>
        <w:pStyle w:val="ae"/>
        <w:tabs>
          <w:tab w:val="left" w:pos="3039"/>
          <w:tab w:val="left" w:pos="4256"/>
          <w:tab w:val="left" w:pos="5486"/>
          <w:tab w:val="left" w:pos="6771"/>
        </w:tabs>
        <w:kinsoku w:val="0"/>
        <w:overflowPunct w:val="0"/>
        <w:spacing w:line="331" w:lineRule="exact"/>
        <w:ind w:left="421"/>
        <w:jc w:val="center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 w:cs="Wawati SC" w:hint="eastAsia"/>
          <w:color w:val="231F20"/>
        </w:rPr>
        <w:t>先引用哪一個函式庫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(A)</w:t>
      </w:r>
      <w:proofErr w:type="spellStart"/>
      <w:r w:rsidRPr="0070218B">
        <w:rPr>
          <w:rFonts w:asciiTheme="minorEastAsia" w:hAnsiTheme="minorEastAsia"/>
          <w:color w:val="231F20"/>
          <w:spacing w:val="-2"/>
        </w:rPr>
        <w:t>stdio.h</w:t>
      </w:r>
      <w:proofErr w:type="spellEnd"/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</w:t>
      </w:r>
      <w:proofErr w:type="spellStart"/>
      <w:r w:rsidRPr="0070218B">
        <w:rPr>
          <w:rFonts w:asciiTheme="minorEastAsia" w:hAnsiTheme="minorEastAsia"/>
          <w:color w:val="231F20"/>
          <w:spacing w:val="-2"/>
        </w:rPr>
        <w:t>inout.h</w:t>
      </w:r>
      <w:proofErr w:type="spellEnd"/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</w:t>
      </w:r>
      <w:proofErr w:type="spellStart"/>
      <w:r w:rsidRPr="0070218B">
        <w:rPr>
          <w:rFonts w:asciiTheme="minorEastAsia" w:hAnsiTheme="minorEastAsia"/>
          <w:color w:val="231F20"/>
          <w:spacing w:val="-2"/>
        </w:rPr>
        <w:t>string.h</w:t>
      </w:r>
      <w:proofErr w:type="spellEnd"/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</w:t>
      </w:r>
      <w:proofErr w:type="spellStart"/>
      <w:r w:rsidRPr="0070218B">
        <w:rPr>
          <w:rFonts w:asciiTheme="minorEastAsia" w:hAnsiTheme="minorEastAsia"/>
          <w:color w:val="231F20"/>
        </w:rPr>
        <w:t>math.h</w:t>
      </w:r>
      <w:proofErr w:type="spellEnd"/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tabs>
          <w:tab w:val="left" w:pos="2166"/>
          <w:tab w:val="left" w:pos="7165"/>
          <w:tab w:val="left" w:pos="7971"/>
          <w:tab w:val="left" w:pos="8765"/>
          <w:tab w:val="left" w:pos="9561"/>
        </w:tabs>
        <w:kinsoku w:val="0"/>
        <w:overflowPunct w:val="0"/>
        <w:spacing w:before="11" w:line="206" w:lineRule="auto"/>
        <w:ind w:left="2166" w:right="715" w:hanging="1036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B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5.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u w:val="single"/>
        </w:rPr>
        <w:t>彤彤</w:t>
      </w:r>
      <w:r w:rsidRPr="0070218B">
        <w:rPr>
          <w:rFonts w:asciiTheme="minorEastAsia" w:hAnsiTheme="minorEastAsia" w:cs="Wawati SC" w:hint="eastAsia"/>
          <w:color w:val="231F20"/>
        </w:rPr>
        <w:t>按下</w:t>
      </w:r>
      <w:r w:rsidRPr="0070218B">
        <w:rPr>
          <w:rFonts w:asciiTheme="minorEastAsia" w:hAnsiTheme="minorEastAsia" w:cs="Wawati SC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Dev-</w:t>
      </w:r>
      <w:proofErr w:type="spellStart"/>
      <w:r w:rsidRPr="0070218B">
        <w:rPr>
          <w:rFonts w:asciiTheme="minorEastAsia" w:hAnsiTheme="minorEastAsia"/>
          <w:color w:val="231F20"/>
        </w:rPr>
        <w:t>c++</w:t>
      </w:r>
      <w:proofErr w:type="spellEnd"/>
      <w:r w:rsidRPr="0070218B">
        <w:rPr>
          <w:rFonts w:asciiTheme="minorEastAsia" w:hAnsiTheme="minorEastAsia" w:cs="Wawati SC" w:hint="eastAsia"/>
          <w:color w:val="231F20"/>
        </w:rPr>
        <w:t>的「</w:t>
      </w:r>
      <w:r w:rsidRPr="0070218B">
        <w:rPr>
          <w:rFonts w:asciiTheme="minorEastAsia" w:hAnsiTheme="minorEastAsia"/>
          <w:color w:val="231F20"/>
        </w:rPr>
        <w:t>compile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 w:hint="eastAsia"/>
          <w:color w:val="231F20"/>
        </w:rPr>
        <w:t>＆</w:t>
      </w:r>
      <w:r w:rsidRPr="0070218B">
        <w:rPr>
          <w:rFonts w:asciiTheme="minorEastAsia" w:hAnsiTheme="minorEastAsia"/>
          <w:color w:val="231F20"/>
          <w:spacing w:val="33"/>
          <w:w w:val="140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  <w:w w:val="140"/>
        </w:rPr>
        <w:t>Run</w:t>
      </w:r>
      <w:r w:rsidRPr="0070218B">
        <w:rPr>
          <w:rFonts w:asciiTheme="minorEastAsia" w:hAnsiTheme="minorEastAsia" w:cs="Wawati SC"/>
          <w:color w:val="231F20"/>
          <w:w w:val="140"/>
        </w:rPr>
        <w:t>j</w:t>
      </w:r>
      <w:proofErr w:type="spellEnd"/>
      <w:r w:rsidRPr="0070218B">
        <w:rPr>
          <w:rFonts w:asciiTheme="minorEastAsia" w:hAnsiTheme="minorEastAsia" w:cs="Wawati SC" w:hint="eastAsia"/>
          <w:color w:val="231F20"/>
        </w:rPr>
        <w:t>按扭後，沒有出現錯誤訊息，但程式無法</w:t>
      </w:r>
      <w:r w:rsidRPr="0070218B">
        <w:rPr>
          <w:rFonts w:asciiTheme="minorEastAsia" w:hAnsiTheme="minorEastAsia" w:cs="Wawati SC" w:hint="eastAsia"/>
          <w:color w:val="231F20"/>
          <w:spacing w:val="-56"/>
        </w:rPr>
        <w:t>正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確執行，請問最有可能出現</w:t>
      </w:r>
      <w:r w:rsidRPr="0070218B">
        <w:rPr>
          <w:rFonts w:asciiTheme="minorEastAsia" w:hAnsiTheme="minorEastAsia" w:cs="Wawati SC" w:hint="eastAsia"/>
          <w:color w:val="231F20"/>
          <w:spacing w:val="-2"/>
          <w:u w:val="double"/>
        </w:rPr>
        <w:t>錯誤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的是哪一行？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(A)20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(B)30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(c)40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(D)50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。</w:t>
      </w:r>
    </w:p>
    <w:p w:rsidR="008B4329" w:rsidRPr="0070218B" w:rsidRDefault="008B4329" w:rsidP="008B4329">
      <w:pPr>
        <w:pStyle w:val="ae"/>
        <w:tabs>
          <w:tab w:val="left" w:pos="2166"/>
          <w:tab w:val="left" w:pos="3356"/>
          <w:tab w:val="left" w:pos="4552"/>
          <w:tab w:val="left" w:pos="5786"/>
          <w:tab w:val="left" w:pos="7033"/>
        </w:tabs>
        <w:kinsoku w:val="0"/>
        <w:overflowPunct w:val="0"/>
        <w:spacing w:line="206" w:lineRule="auto"/>
        <w:ind w:left="2166" w:right="741" w:hanging="1036"/>
        <w:rPr>
          <w:rFonts w:asciiTheme="minorEastAsia" w:cs="Wawati SC"/>
          <w:color w:val="231F20"/>
          <w:w w:val="105"/>
        </w:rPr>
      </w:pPr>
      <w:r w:rsidRPr="0070218B">
        <w:rPr>
          <w:rFonts w:asciiTheme="minorEastAsia" w:hAnsiTheme="minorEastAsia"/>
          <w:color w:val="231F20"/>
          <w:w w:val="105"/>
        </w:rPr>
        <w:t xml:space="preserve">( </w:t>
      </w:r>
      <w:r w:rsidRPr="0070218B">
        <w:rPr>
          <w:rFonts w:asciiTheme="minorEastAsia" w:hAnsiTheme="minorEastAsia"/>
          <w:color w:val="BA549F"/>
          <w:w w:val="130"/>
        </w:rPr>
        <w:t xml:space="preserve">c </w:t>
      </w:r>
      <w:r w:rsidRPr="0070218B">
        <w:rPr>
          <w:rFonts w:asciiTheme="minorEastAsia" w:hAnsiTheme="minorEastAsia"/>
          <w:color w:val="231F20"/>
          <w:w w:val="105"/>
        </w:rPr>
        <w:t>)</w:t>
      </w:r>
      <w:r w:rsidRPr="0070218B">
        <w:rPr>
          <w:rFonts w:asciiTheme="minorEastAsia" w:hAnsiTheme="minorEastAsia"/>
          <w:color w:val="231F20"/>
          <w:spacing w:val="40"/>
          <w:w w:val="105"/>
        </w:rPr>
        <w:t xml:space="preserve"> </w:t>
      </w:r>
      <w:r w:rsidRPr="0070218B">
        <w:rPr>
          <w:rFonts w:asciiTheme="minorEastAsia" w:hAnsiTheme="minorEastAsia"/>
          <w:color w:val="231F20"/>
          <w:w w:val="105"/>
        </w:rPr>
        <w:t>6.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第</w:t>
      </w:r>
      <w:r w:rsidRPr="0070218B">
        <w:rPr>
          <w:rFonts w:asciiTheme="minorEastAsia" w:hAnsiTheme="minorEastAsia" w:cs="Wawati SC"/>
          <w:color w:val="231F20"/>
          <w:spacing w:val="46"/>
        </w:rPr>
        <w:t xml:space="preserve"> </w:t>
      </w:r>
      <w:r w:rsidRPr="0070218B">
        <w:rPr>
          <w:rFonts w:asciiTheme="minorEastAsia" w:hAnsiTheme="minorEastAsia"/>
          <w:color w:val="231F20"/>
        </w:rPr>
        <w:t>40</w:t>
      </w:r>
      <w:r w:rsidRPr="0070218B">
        <w:rPr>
          <w:rFonts w:asciiTheme="minorEastAsia" w:hAnsiTheme="minorEastAsia"/>
          <w:color w:val="231F20"/>
          <w:spacing w:val="59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行和</w:t>
      </w:r>
      <w:r w:rsidRPr="0070218B">
        <w:rPr>
          <w:rFonts w:asciiTheme="minorEastAsia" w:hAnsiTheme="minorEastAsia" w:cs="Wawati SC"/>
          <w:color w:val="231F20"/>
          <w:spacing w:val="46"/>
        </w:rPr>
        <w:t xml:space="preserve"> </w:t>
      </w:r>
      <w:r w:rsidRPr="0070218B">
        <w:rPr>
          <w:rFonts w:asciiTheme="minorEastAsia" w:hAnsiTheme="minorEastAsia"/>
          <w:color w:val="231F20"/>
        </w:rPr>
        <w:t>50</w:t>
      </w:r>
      <w:r w:rsidRPr="0070218B">
        <w:rPr>
          <w:rFonts w:asciiTheme="minorEastAsia" w:hAnsiTheme="minorEastAsia"/>
          <w:color w:val="231F20"/>
          <w:spacing w:val="59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行的「？</w:t>
      </w:r>
      <w:r w:rsidRPr="0070218B">
        <w:rPr>
          <w:rFonts w:asciiTheme="minorEastAsia" w:hAnsiTheme="minorEastAsia" w:cs="Wawati SC"/>
          <w:color w:val="231F20"/>
        </w:rPr>
        <w:t>j</w:t>
      </w:r>
      <w:r w:rsidRPr="0070218B">
        <w:rPr>
          <w:rFonts w:asciiTheme="minorEastAsia" w:hAnsiTheme="minorEastAsia" w:cs="Wawati SC" w:hint="eastAsia"/>
          <w:color w:val="231F20"/>
        </w:rPr>
        <w:t>位置，應個別放入格式字元，下列哪個選項的格式字元是</w:t>
      </w:r>
      <w:r w:rsidRPr="0070218B">
        <w:rPr>
          <w:rFonts w:asciiTheme="minorEastAsia" w:hAnsiTheme="minorEastAsia" w:cs="Wawati SC" w:hint="eastAsia"/>
          <w:color w:val="231F20"/>
          <w:spacing w:val="-4"/>
          <w:w w:val="105"/>
        </w:rPr>
        <w:t>正確的？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w w:val="105"/>
        </w:rPr>
        <w:t>(A)</w:t>
      </w:r>
      <w:r w:rsidRPr="0070218B">
        <w:rPr>
          <w:rFonts w:asciiTheme="minorEastAsia" w:hAnsiTheme="minorEastAsia" w:hint="eastAsia"/>
          <w:color w:val="231F20"/>
          <w:w w:val="105"/>
        </w:rPr>
        <w:t>％</w:t>
      </w:r>
      <w:proofErr w:type="spellStart"/>
      <w:r w:rsidRPr="0070218B">
        <w:rPr>
          <w:rFonts w:asciiTheme="minorEastAsia" w:hAnsiTheme="minorEastAsia"/>
          <w:color w:val="231F20"/>
          <w:w w:val="105"/>
        </w:rPr>
        <w:t>i</w:t>
      </w:r>
      <w:proofErr w:type="spellEnd"/>
      <w:r w:rsidRPr="0070218B">
        <w:rPr>
          <w:rFonts w:asciiTheme="minorEastAsia" w:hAnsiTheme="minorEastAsia"/>
          <w:color w:val="231F20"/>
          <w:w w:val="105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105"/>
        </w:rPr>
        <w:t>％</w:t>
      </w:r>
      <w:r w:rsidRPr="0070218B">
        <w:rPr>
          <w:rFonts w:asciiTheme="minorEastAsia" w:hAnsiTheme="minorEastAsia"/>
          <w:color w:val="231F20"/>
          <w:w w:val="105"/>
        </w:rPr>
        <w:t>c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05"/>
        </w:rPr>
        <w:t>(B)</w:t>
      </w:r>
      <w:r w:rsidRPr="0070218B">
        <w:rPr>
          <w:rFonts w:asciiTheme="minorEastAsia" w:hAnsiTheme="minorEastAsia" w:hint="eastAsia"/>
          <w:color w:val="231F20"/>
          <w:w w:val="105"/>
        </w:rPr>
        <w:t>％</w:t>
      </w:r>
      <w:r w:rsidRPr="0070218B">
        <w:rPr>
          <w:rFonts w:asciiTheme="minorEastAsia" w:hAnsiTheme="minorEastAsia"/>
          <w:color w:val="231F20"/>
          <w:w w:val="105"/>
        </w:rPr>
        <w:t xml:space="preserve">u </w:t>
      </w:r>
      <w:r w:rsidRPr="0070218B">
        <w:rPr>
          <w:rFonts w:asciiTheme="minorEastAsia" w:hAnsiTheme="minorEastAsia" w:hint="eastAsia"/>
          <w:color w:val="231F20"/>
          <w:w w:val="105"/>
        </w:rPr>
        <w:t>％</w:t>
      </w:r>
      <w:r w:rsidRPr="0070218B">
        <w:rPr>
          <w:rFonts w:asciiTheme="minorEastAsia" w:hAnsiTheme="minorEastAsia"/>
          <w:color w:val="231F20"/>
          <w:w w:val="105"/>
        </w:rPr>
        <w:t>c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05"/>
        </w:rPr>
        <w:t>(c)</w:t>
      </w:r>
      <w:r w:rsidRPr="0070218B">
        <w:rPr>
          <w:rFonts w:asciiTheme="minorEastAsia" w:hAnsiTheme="minorEastAsia" w:hint="eastAsia"/>
          <w:color w:val="231F20"/>
          <w:w w:val="105"/>
        </w:rPr>
        <w:t>％</w:t>
      </w:r>
      <w:r w:rsidRPr="0070218B">
        <w:rPr>
          <w:rFonts w:asciiTheme="minorEastAsia" w:hAnsiTheme="minorEastAsia"/>
          <w:color w:val="231F20"/>
          <w:w w:val="105"/>
        </w:rPr>
        <w:t xml:space="preserve">o </w:t>
      </w:r>
      <w:r w:rsidRPr="0070218B">
        <w:rPr>
          <w:rFonts w:asciiTheme="minorEastAsia" w:hAnsiTheme="minorEastAsia" w:hint="eastAsia"/>
          <w:color w:val="231F20"/>
          <w:w w:val="105"/>
        </w:rPr>
        <w:t>％</w:t>
      </w:r>
      <w:r w:rsidRPr="0070218B">
        <w:rPr>
          <w:rFonts w:asciiTheme="minorEastAsia" w:hAnsiTheme="minorEastAsia"/>
          <w:color w:val="231F20"/>
          <w:w w:val="105"/>
        </w:rPr>
        <w:t>x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05"/>
        </w:rPr>
        <w:t>(D)</w:t>
      </w:r>
      <w:r w:rsidRPr="0070218B">
        <w:rPr>
          <w:rFonts w:asciiTheme="minorEastAsia" w:hAnsiTheme="minorEastAsia" w:hint="eastAsia"/>
          <w:color w:val="231F20"/>
          <w:w w:val="105"/>
        </w:rPr>
        <w:t>％</w:t>
      </w:r>
      <w:r w:rsidRPr="0070218B">
        <w:rPr>
          <w:rFonts w:asciiTheme="minorEastAsia" w:hAnsiTheme="minorEastAsia"/>
          <w:color w:val="231F20"/>
          <w:w w:val="105"/>
        </w:rPr>
        <w:t xml:space="preserve">f </w:t>
      </w:r>
      <w:r w:rsidRPr="0070218B">
        <w:rPr>
          <w:rFonts w:asciiTheme="minorEastAsia" w:hAnsiTheme="minorEastAsia" w:hint="eastAsia"/>
          <w:color w:val="231F20"/>
          <w:w w:val="105"/>
        </w:rPr>
        <w:t>％</w:t>
      </w:r>
      <w:r w:rsidRPr="0070218B">
        <w:rPr>
          <w:rFonts w:asciiTheme="minorEastAsia" w:hAnsiTheme="minorEastAsia"/>
          <w:color w:val="231F20"/>
          <w:w w:val="105"/>
        </w:rPr>
        <w:t>p</w:t>
      </w:r>
      <w:r w:rsidRPr="0070218B">
        <w:rPr>
          <w:rFonts w:asciiTheme="minorEastAsia" w:hAnsiTheme="minorEastAsia" w:cs="Wawati SC" w:hint="eastAsia"/>
          <w:color w:val="231F20"/>
          <w:w w:val="105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before="60"/>
        <w:rPr>
          <w:rFonts w:asciiTheme="minorEastAsia" w:cs="Wawati SC"/>
          <w:sz w:val="20"/>
          <w:szCs w:val="20"/>
        </w:rPr>
      </w:pPr>
    </w:p>
    <w:p w:rsidR="008B4329" w:rsidRPr="0070218B" w:rsidRDefault="008B4329" w:rsidP="008B4329">
      <w:pPr>
        <w:pStyle w:val="ae"/>
        <w:kinsoku w:val="0"/>
        <w:overflowPunct w:val="0"/>
        <w:ind w:left="1994"/>
        <w:rPr>
          <w:rFonts w:asciiTheme="minorEastAsia" w:cs="Lantinghei SC"/>
          <w:color w:val="231F20"/>
          <w:spacing w:val="6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1" locked="0" layoutInCell="0" allowOverlap="1" wp14:anchorId="62462B8D" wp14:editId="3901A59A">
                <wp:simplePos x="0" y="0"/>
                <wp:positionH relativeFrom="page">
                  <wp:posOffset>753110</wp:posOffset>
                </wp:positionH>
                <wp:positionV relativeFrom="paragraph">
                  <wp:posOffset>2540</wp:posOffset>
                </wp:positionV>
                <wp:extent cx="6125210" cy="4502150"/>
                <wp:effectExtent l="0" t="0" r="0" b="0"/>
                <wp:wrapNone/>
                <wp:docPr id="686312097" name="Group 1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5210" cy="4502150"/>
                          <a:chOff x="1186" y="4"/>
                          <a:chExt cx="9646" cy="7090"/>
                        </a:xfrm>
                      </wpg:grpSpPr>
                      <wpg:grpSp>
                        <wpg:cNvPr id="789490112" name="Group 1063"/>
                        <wpg:cNvGrpSpPr>
                          <a:grpSpLocks/>
                        </wpg:cNvGrpSpPr>
                        <wpg:grpSpPr bwMode="auto">
                          <a:xfrm>
                            <a:off x="1186" y="342"/>
                            <a:ext cx="3518" cy="360"/>
                            <a:chOff x="1186" y="342"/>
                            <a:chExt cx="3518" cy="360"/>
                          </a:xfrm>
                        </wpg:grpSpPr>
                        <wps:wsp>
                          <wps:cNvPr id="2068395886" name="Freeform 1064"/>
                          <wps:cNvSpPr>
                            <a:spLocks/>
                          </wps:cNvSpPr>
                          <wps:spPr bwMode="auto">
                            <a:xfrm>
                              <a:off x="1186" y="342"/>
                              <a:ext cx="3518" cy="360"/>
                            </a:xfrm>
                            <a:custGeom>
                              <a:avLst/>
                              <a:gdLst>
                                <a:gd name="T0" fmla="*/ 832 w 3518"/>
                                <a:gd name="T1" fmla="*/ 0 h 360"/>
                                <a:gd name="T2" fmla="*/ 72 w 3518"/>
                                <a:gd name="T3" fmla="*/ 0 h 360"/>
                                <a:gd name="T4" fmla="*/ 0 w 3518"/>
                                <a:gd name="T5" fmla="*/ 0 h 360"/>
                                <a:gd name="T6" fmla="*/ 0 w 3518"/>
                                <a:gd name="T7" fmla="*/ 360 h 360"/>
                                <a:gd name="T8" fmla="*/ 72 w 3518"/>
                                <a:gd name="T9" fmla="*/ 360 h 360"/>
                                <a:gd name="T10" fmla="*/ 832 w 3518"/>
                                <a:gd name="T11" fmla="*/ 360 h 360"/>
                                <a:gd name="T12" fmla="*/ 832 w 3518"/>
                                <a:gd name="T13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18" h="360">
                                  <a:moveTo>
                                    <a:pt x="832" y="0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72" y="360"/>
                                  </a:lnTo>
                                  <a:lnTo>
                                    <a:pt x="832" y="360"/>
                                  </a:lnTo>
                                  <a:lnTo>
                                    <a:pt x="8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828049" name="Freeform 1065"/>
                          <wps:cNvSpPr>
                            <a:spLocks/>
                          </wps:cNvSpPr>
                          <wps:spPr bwMode="auto">
                            <a:xfrm>
                              <a:off x="1186" y="342"/>
                              <a:ext cx="3518" cy="360"/>
                            </a:xfrm>
                            <a:custGeom>
                              <a:avLst/>
                              <a:gdLst>
                                <a:gd name="T0" fmla="*/ 2583 w 3518"/>
                                <a:gd name="T1" fmla="*/ 0 h 360"/>
                                <a:gd name="T2" fmla="*/ 1822 w 3518"/>
                                <a:gd name="T3" fmla="*/ 0 h 360"/>
                                <a:gd name="T4" fmla="*/ 1765 w 3518"/>
                                <a:gd name="T5" fmla="*/ 0 h 360"/>
                                <a:gd name="T6" fmla="*/ 1750 w 3518"/>
                                <a:gd name="T7" fmla="*/ 0 h 360"/>
                                <a:gd name="T8" fmla="*/ 1708 w 3518"/>
                                <a:gd name="T9" fmla="*/ 0 h 360"/>
                                <a:gd name="T10" fmla="*/ 946 w 3518"/>
                                <a:gd name="T11" fmla="*/ 0 h 360"/>
                                <a:gd name="T12" fmla="*/ 889 w 3518"/>
                                <a:gd name="T13" fmla="*/ 0 h 360"/>
                                <a:gd name="T14" fmla="*/ 874 w 3518"/>
                                <a:gd name="T15" fmla="*/ 0 h 360"/>
                                <a:gd name="T16" fmla="*/ 832 w 3518"/>
                                <a:gd name="T17" fmla="*/ 0 h 360"/>
                                <a:gd name="T18" fmla="*/ 832 w 3518"/>
                                <a:gd name="T19" fmla="*/ 360 h 360"/>
                                <a:gd name="T20" fmla="*/ 874 w 3518"/>
                                <a:gd name="T21" fmla="*/ 360 h 360"/>
                                <a:gd name="T22" fmla="*/ 889 w 3518"/>
                                <a:gd name="T23" fmla="*/ 360 h 360"/>
                                <a:gd name="T24" fmla="*/ 946 w 3518"/>
                                <a:gd name="T25" fmla="*/ 360 h 360"/>
                                <a:gd name="T26" fmla="*/ 1708 w 3518"/>
                                <a:gd name="T27" fmla="*/ 360 h 360"/>
                                <a:gd name="T28" fmla="*/ 1750 w 3518"/>
                                <a:gd name="T29" fmla="*/ 360 h 360"/>
                                <a:gd name="T30" fmla="*/ 1765 w 3518"/>
                                <a:gd name="T31" fmla="*/ 360 h 360"/>
                                <a:gd name="T32" fmla="*/ 1822 w 3518"/>
                                <a:gd name="T33" fmla="*/ 360 h 360"/>
                                <a:gd name="T34" fmla="*/ 2583 w 3518"/>
                                <a:gd name="T35" fmla="*/ 360 h 360"/>
                                <a:gd name="T36" fmla="*/ 2583 w 3518"/>
                                <a:gd name="T37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518" h="360">
                                  <a:moveTo>
                                    <a:pt x="2583" y="0"/>
                                  </a:moveTo>
                                  <a:lnTo>
                                    <a:pt x="1822" y="0"/>
                                  </a:lnTo>
                                  <a:lnTo>
                                    <a:pt x="1765" y="0"/>
                                  </a:lnTo>
                                  <a:lnTo>
                                    <a:pt x="1750" y="0"/>
                                  </a:lnTo>
                                  <a:lnTo>
                                    <a:pt x="1708" y="0"/>
                                  </a:lnTo>
                                  <a:lnTo>
                                    <a:pt x="946" y="0"/>
                                  </a:lnTo>
                                  <a:lnTo>
                                    <a:pt x="889" y="0"/>
                                  </a:lnTo>
                                  <a:lnTo>
                                    <a:pt x="874" y="0"/>
                                  </a:lnTo>
                                  <a:lnTo>
                                    <a:pt x="832" y="0"/>
                                  </a:lnTo>
                                  <a:lnTo>
                                    <a:pt x="832" y="360"/>
                                  </a:lnTo>
                                  <a:lnTo>
                                    <a:pt x="874" y="360"/>
                                  </a:lnTo>
                                  <a:lnTo>
                                    <a:pt x="889" y="360"/>
                                  </a:lnTo>
                                  <a:lnTo>
                                    <a:pt x="946" y="360"/>
                                  </a:lnTo>
                                  <a:lnTo>
                                    <a:pt x="1708" y="360"/>
                                  </a:lnTo>
                                  <a:lnTo>
                                    <a:pt x="1750" y="360"/>
                                  </a:lnTo>
                                  <a:lnTo>
                                    <a:pt x="1765" y="360"/>
                                  </a:lnTo>
                                  <a:lnTo>
                                    <a:pt x="1822" y="360"/>
                                  </a:lnTo>
                                  <a:lnTo>
                                    <a:pt x="2583" y="360"/>
                                  </a:lnTo>
                                  <a:lnTo>
                                    <a:pt x="25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6536184" name="Freeform 1066"/>
                          <wps:cNvSpPr>
                            <a:spLocks/>
                          </wps:cNvSpPr>
                          <wps:spPr bwMode="auto">
                            <a:xfrm>
                              <a:off x="1186" y="342"/>
                              <a:ext cx="3518" cy="360"/>
                            </a:xfrm>
                            <a:custGeom>
                              <a:avLst/>
                              <a:gdLst>
                                <a:gd name="T0" fmla="*/ 3517 w 3518"/>
                                <a:gd name="T1" fmla="*/ 0 h 360"/>
                                <a:gd name="T2" fmla="*/ 3459 w 3518"/>
                                <a:gd name="T3" fmla="*/ 0 h 360"/>
                                <a:gd name="T4" fmla="*/ 2697 w 3518"/>
                                <a:gd name="T5" fmla="*/ 0 h 360"/>
                                <a:gd name="T6" fmla="*/ 2641 w 3518"/>
                                <a:gd name="T7" fmla="*/ 0 h 360"/>
                                <a:gd name="T8" fmla="*/ 2626 w 3518"/>
                                <a:gd name="T9" fmla="*/ 0 h 360"/>
                                <a:gd name="T10" fmla="*/ 2583 w 3518"/>
                                <a:gd name="T11" fmla="*/ 0 h 360"/>
                                <a:gd name="T12" fmla="*/ 2583 w 3518"/>
                                <a:gd name="T13" fmla="*/ 360 h 360"/>
                                <a:gd name="T14" fmla="*/ 2626 w 3518"/>
                                <a:gd name="T15" fmla="*/ 360 h 360"/>
                                <a:gd name="T16" fmla="*/ 2641 w 3518"/>
                                <a:gd name="T17" fmla="*/ 360 h 360"/>
                                <a:gd name="T18" fmla="*/ 2697 w 3518"/>
                                <a:gd name="T19" fmla="*/ 360 h 360"/>
                                <a:gd name="T20" fmla="*/ 3459 w 3518"/>
                                <a:gd name="T21" fmla="*/ 360 h 360"/>
                                <a:gd name="T22" fmla="*/ 3517 w 3518"/>
                                <a:gd name="T23" fmla="*/ 360 h 360"/>
                                <a:gd name="T24" fmla="*/ 3517 w 3518"/>
                                <a:gd name="T25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518" h="360">
                                  <a:moveTo>
                                    <a:pt x="3517" y="0"/>
                                  </a:moveTo>
                                  <a:lnTo>
                                    <a:pt x="3459" y="0"/>
                                  </a:lnTo>
                                  <a:lnTo>
                                    <a:pt x="2697" y="0"/>
                                  </a:lnTo>
                                  <a:lnTo>
                                    <a:pt x="2641" y="0"/>
                                  </a:lnTo>
                                  <a:lnTo>
                                    <a:pt x="2626" y="0"/>
                                  </a:lnTo>
                                  <a:lnTo>
                                    <a:pt x="2583" y="0"/>
                                  </a:lnTo>
                                  <a:lnTo>
                                    <a:pt x="2583" y="360"/>
                                  </a:lnTo>
                                  <a:lnTo>
                                    <a:pt x="2626" y="360"/>
                                  </a:lnTo>
                                  <a:lnTo>
                                    <a:pt x="2641" y="360"/>
                                  </a:lnTo>
                                  <a:lnTo>
                                    <a:pt x="2697" y="360"/>
                                  </a:lnTo>
                                  <a:lnTo>
                                    <a:pt x="3459" y="360"/>
                                  </a:lnTo>
                                  <a:lnTo>
                                    <a:pt x="3517" y="360"/>
                                  </a:lnTo>
                                  <a:lnTo>
                                    <a:pt x="35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547070855" name="Picture 1067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0" y="46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95069455" name="Group 1068"/>
                        <wpg:cNvGrpSpPr>
                          <a:grpSpLocks/>
                        </wpg:cNvGrpSpPr>
                        <wpg:grpSpPr bwMode="auto">
                          <a:xfrm>
                            <a:off x="4689" y="342"/>
                            <a:ext cx="890" cy="360"/>
                            <a:chOff x="4689" y="342"/>
                            <a:chExt cx="890" cy="360"/>
                          </a:xfrm>
                        </wpg:grpSpPr>
                        <wps:wsp>
                          <wps:cNvPr id="1629555730" name="Freeform 1069"/>
                          <wps:cNvSpPr>
                            <a:spLocks/>
                          </wps:cNvSpPr>
                          <wps:spPr bwMode="auto">
                            <a:xfrm>
                              <a:off x="4689" y="342"/>
                              <a:ext cx="890" cy="360"/>
                            </a:xfrm>
                            <a:custGeom>
                              <a:avLst/>
                              <a:gdLst>
                                <a:gd name="T0" fmla="*/ 831 w 890"/>
                                <a:gd name="T1" fmla="*/ 0 h 360"/>
                                <a:gd name="T2" fmla="*/ 70 w 890"/>
                                <a:gd name="T3" fmla="*/ 0 h 360"/>
                                <a:gd name="T4" fmla="*/ 0 w 890"/>
                                <a:gd name="T5" fmla="*/ 0 h 360"/>
                                <a:gd name="T6" fmla="*/ 0 w 890"/>
                                <a:gd name="T7" fmla="*/ 360 h 360"/>
                                <a:gd name="T8" fmla="*/ 70 w 890"/>
                                <a:gd name="T9" fmla="*/ 360 h 360"/>
                                <a:gd name="T10" fmla="*/ 831 w 890"/>
                                <a:gd name="T11" fmla="*/ 360 h 360"/>
                                <a:gd name="T12" fmla="*/ 831 w 890"/>
                                <a:gd name="T13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90" h="360">
                                  <a:moveTo>
                                    <a:pt x="831" y="0"/>
                                  </a:moveTo>
                                  <a:lnTo>
                                    <a:pt x="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70" y="360"/>
                                  </a:lnTo>
                                  <a:lnTo>
                                    <a:pt x="831" y="360"/>
                                  </a:lnTo>
                                  <a:lnTo>
                                    <a:pt x="8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8463833" name="Freeform 1070"/>
                          <wps:cNvSpPr>
                            <a:spLocks/>
                          </wps:cNvSpPr>
                          <wps:spPr bwMode="auto">
                            <a:xfrm>
                              <a:off x="4689" y="342"/>
                              <a:ext cx="890" cy="360"/>
                            </a:xfrm>
                            <a:custGeom>
                              <a:avLst/>
                              <a:gdLst>
                                <a:gd name="T0" fmla="*/ 889 w 890"/>
                                <a:gd name="T1" fmla="*/ 0 h 360"/>
                                <a:gd name="T2" fmla="*/ 831 w 890"/>
                                <a:gd name="T3" fmla="*/ 0 h 360"/>
                                <a:gd name="T4" fmla="*/ 831 w 890"/>
                                <a:gd name="T5" fmla="*/ 360 h 360"/>
                                <a:gd name="T6" fmla="*/ 889 w 890"/>
                                <a:gd name="T7" fmla="*/ 360 h 360"/>
                                <a:gd name="T8" fmla="*/ 889 w 890"/>
                                <a:gd name="T9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0" h="360">
                                  <a:moveTo>
                                    <a:pt x="889" y="0"/>
                                  </a:moveTo>
                                  <a:lnTo>
                                    <a:pt x="831" y="0"/>
                                  </a:lnTo>
                                  <a:lnTo>
                                    <a:pt x="831" y="360"/>
                                  </a:lnTo>
                                  <a:lnTo>
                                    <a:pt x="889" y="360"/>
                                  </a:lnTo>
                                  <a:lnTo>
                                    <a:pt x="8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516233184" name="Picture 1071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3" y="46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2859795" name="Freeform 1072"/>
                        <wps:cNvSpPr>
                          <a:spLocks/>
                        </wps:cNvSpPr>
                        <wps:spPr bwMode="auto">
                          <a:xfrm>
                            <a:off x="5564" y="342"/>
                            <a:ext cx="891" cy="360"/>
                          </a:xfrm>
                          <a:custGeom>
                            <a:avLst/>
                            <a:gdLst>
                              <a:gd name="T0" fmla="*/ 890 w 891"/>
                              <a:gd name="T1" fmla="*/ 0 h 360"/>
                              <a:gd name="T2" fmla="*/ 832 w 891"/>
                              <a:gd name="T3" fmla="*/ 0 h 360"/>
                              <a:gd name="T4" fmla="*/ 70 w 891"/>
                              <a:gd name="T5" fmla="*/ 0 h 360"/>
                              <a:gd name="T6" fmla="*/ 0 w 891"/>
                              <a:gd name="T7" fmla="*/ 0 h 360"/>
                              <a:gd name="T8" fmla="*/ 0 w 891"/>
                              <a:gd name="T9" fmla="*/ 360 h 360"/>
                              <a:gd name="T10" fmla="*/ 70 w 891"/>
                              <a:gd name="T11" fmla="*/ 360 h 360"/>
                              <a:gd name="T12" fmla="*/ 832 w 891"/>
                              <a:gd name="T13" fmla="*/ 360 h 360"/>
                              <a:gd name="T14" fmla="*/ 890 w 891"/>
                              <a:gd name="T15" fmla="*/ 360 h 360"/>
                              <a:gd name="T16" fmla="*/ 890 w 891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1" h="360">
                                <a:moveTo>
                                  <a:pt x="890" y="0"/>
                                </a:moveTo>
                                <a:lnTo>
                                  <a:pt x="832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832" y="360"/>
                                </a:lnTo>
                                <a:lnTo>
                                  <a:pt x="890" y="360"/>
                                </a:lnTo>
                                <a:lnTo>
                                  <a:pt x="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5423396" name="Picture 1073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1" y="46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6141543" name="Freeform 1074"/>
                        <wps:cNvSpPr>
                          <a:spLocks/>
                        </wps:cNvSpPr>
                        <wps:spPr bwMode="auto">
                          <a:xfrm>
                            <a:off x="6440" y="342"/>
                            <a:ext cx="1766" cy="360"/>
                          </a:xfrm>
                          <a:custGeom>
                            <a:avLst/>
                            <a:gdLst>
                              <a:gd name="T0" fmla="*/ 1765 w 1766"/>
                              <a:gd name="T1" fmla="*/ 0 h 360"/>
                              <a:gd name="T2" fmla="*/ 1707 w 1766"/>
                              <a:gd name="T3" fmla="*/ 0 h 360"/>
                              <a:gd name="T4" fmla="*/ 945 w 1766"/>
                              <a:gd name="T5" fmla="*/ 0 h 360"/>
                              <a:gd name="T6" fmla="*/ 889 w 1766"/>
                              <a:gd name="T7" fmla="*/ 0 h 360"/>
                              <a:gd name="T8" fmla="*/ 874 w 1766"/>
                              <a:gd name="T9" fmla="*/ 0 h 360"/>
                              <a:gd name="T10" fmla="*/ 831 w 1766"/>
                              <a:gd name="T11" fmla="*/ 0 h 360"/>
                              <a:gd name="T12" fmla="*/ 70 w 1766"/>
                              <a:gd name="T13" fmla="*/ 0 h 360"/>
                              <a:gd name="T14" fmla="*/ 0 w 1766"/>
                              <a:gd name="T15" fmla="*/ 0 h 360"/>
                              <a:gd name="T16" fmla="*/ 0 w 1766"/>
                              <a:gd name="T17" fmla="*/ 360 h 360"/>
                              <a:gd name="T18" fmla="*/ 70 w 1766"/>
                              <a:gd name="T19" fmla="*/ 360 h 360"/>
                              <a:gd name="T20" fmla="*/ 831 w 1766"/>
                              <a:gd name="T21" fmla="*/ 360 h 360"/>
                              <a:gd name="T22" fmla="*/ 874 w 1766"/>
                              <a:gd name="T23" fmla="*/ 360 h 360"/>
                              <a:gd name="T24" fmla="*/ 889 w 1766"/>
                              <a:gd name="T25" fmla="*/ 360 h 360"/>
                              <a:gd name="T26" fmla="*/ 945 w 1766"/>
                              <a:gd name="T27" fmla="*/ 360 h 360"/>
                              <a:gd name="T28" fmla="*/ 1707 w 1766"/>
                              <a:gd name="T29" fmla="*/ 360 h 360"/>
                              <a:gd name="T30" fmla="*/ 1765 w 1766"/>
                              <a:gd name="T31" fmla="*/ 360 h 360"/>
                              <a:gd name="T32" fmla="*/ 1765 w 1766"/>
                              <a:gd name="T33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766" h="360">
                                <a:moveTo>
                                  <a:pt x="1765" y="0"/>
                                </a:moveTo>
                                <a:lnTo>
                                  <a:pt x="1707" y="0"/>
                                </a:lnTo>
                                <a:lnTo>
                                  <a:pt x="945" y="0"/>
                                </a:lnTo>
                                <a:lnTo>
                                  <a:pt x="889" y="0"/>
                                </a:lnTo>
                                <a:lnTo>
                                  <a:pt x="874" y="0"/>
                                </a:lnTo>
                                <a:lnTo>
                                  <a:pt x="831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831" y="360"/>
                                </a:lnTo>
                                <a:lnTo>
                                  <a:pt x="874" y="360"/>
                                </a:lnTo>
                                <a:lnTo>
                                  <a:pt x="889" y="360"/>
                                </a:lnTo>
                                <a:lnTo>
                                  <a:pt x="945" y="360"/>
                                </a:lnTo>
                                <a:lnTo>
                                  <a:pt x="1707" y="360"/>
                                </a:lnTo>
                                <a:lnTo>
                                  <a:pt x="1765" y="360"/>
                                </a:lnTo>
                                <a:lnTo>
                                  <a:pt x="1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2992162" name="Picture 1075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42" y="46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56893373" name="Group 1076"/>
                        <wpg:cNvGrpSpPr>
                          <a:grpSpLocks/>
                        </wpg:cNvGrpSpPr>
                        <wpg:grpSpPr bwMode="auto">
                          <a:xfrm>
                            <a:off x="1186" y="342"/>
                            <a:ext cx="9646" cy="720"/>
                            <a:chOff x="1186" y="342"/>
                            <a:chExt cx="9646" cy="720"/>
                          </a:xfrm>
                        </wpg:grpSpPr>
                        <wps:wsp>
                          <wps:cNvPr id="1249183183" name="Freeform 1077"/>
                          <wps:cNvSpPr>
                            <a:spLocks/>
                          </wps:cNvSpPr>
                          <wps:spPr bwMode="auto">
                            <a:xfrm>
                              <a:off x="1186" y="342"/>
                              <a:ext cx="9646" cy="720"/>
                            </a:xfrm>
                            <a:custGeom>
                              <a:avLst/>
                              <a:gdLst>
                                <a:gd name="T0" fmla="*/ 832 w 9646"/>
                                <a:gd name="T1" fmla="*/ 360 h 720"/>
                                <a:gd name="T2" fmla="*/ 72 w 9646"/>
                                <a:gd name="T3" fmla="*/ 360 h 720"/>
                                <a:gd name="T4" fmla="*/ 0 w 9646"/>
                                <a:gd name="T5" fmla="*/ 360 h 720"/>
                                <a:gd name="T6" fmla="*/ 0 w 9646"/>
                                <a:gd name="T7" fmla="*/ 720 h 720"/>
                                <a:gd name="T8" fmla="*/ 72 w 9646"/>
                                <a:gd name="T9" fmla="*/ 720 h 720"/>
                                <a:gd name="T10" fmla="*/ 832 w 9646"/>
                                <a:gd name="T11" fmla="*/ 720 h 720"/>
                                <a:gd name="T12" fmla="*/ 832 w 9646"/>
                                <a:gd name="T13" fmla="*/ 360 h 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46" h="720">
                                  <a:moveTo>
                                    <a:pt x="832" y="360"/>
                                  </a:moveTo>
                                  <a:lnTo>
                                    <a:pt x="72" y="36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0" y="720"/>
                                  </a:lnTo>
                                  <a:lnTo>
                                    <a:pt x="72" y="720"/>
                                  </a:lnTo>
                                  <a:lnTo>
                                    <a:pt x="832" y="720"/>
                                  </a:lnTo>
                                  <a:lnTo>
                                    <a:pt x="832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1561243" name="Freeform 1078"/>
                          <wps:cNvSpPr>
                            <a:spLocks/>
                          </wps:cNvSpPr>
                          <wps:spPr bwMode="auto">
                            <a:xfrm>
                              <a:off x="1186" y="342"/>
                              <a:ext cx="9646" cy="720"/>
                            </a:xfrm>
                            <a:custGeom>
                              <a:avLst/>
                              <a:gdLst>
                                <a:gd name="T0" fmla="*/ 2583 w 9646"/>
                                <a:gd name="T1" fmla="*/ 360 h 720"/>
                                <a:gd name="T2" fmla="*/ 1822 w 9646"/>
                                <a:gd name="T3" fmla="*/ 360 h 720"/>
                                <a:gd name="T4" fmla="*/ 1765 w 9646"/>
                                <a:gd name="T5" fmla="*/ 360 h 720"/>
                                <a:gd name="T6" fmla="*/ 1750 w 9646"/>
                                <a:gd name="T7" fmla="*/ 360 h 720"/>
                                <a:gd name="T8" fmla="*/ 1708 w 9646"/>
                                <a:gd name="T9" fmla="*/ 360 h 720"/>
                                <a:gd name="T10" fmla="*/ 946 w 9646"/>
                                <a:gd name="T11" fmla="*/ 360 h 720"/>
                                <a:gd name="T12" fmla="*/ 889 w 9646"/>
                                <a:gd name="T13" fmla="*/ 360 h 720"/>
                                <a:gd name="T14" fmla="*/ 874 w 9646"/>
                                <a:gd name="T15" fmla="*/ 360 h 720"/>
                                <a:gd name="T16" fmla="*/ 832 w 9646"/>
                                <a:gd name="T17" fmla="*/ 360 h 720"/>
                                <a:gd name="T18" fmla="*/ 832 w 9646"/>
                                <a:gd name="T19" fmla="*/ 720 h 720"/>
                                <a:gd name="T20" fmla="*/ 874 w 9646"/>
                                <a:gd name="T21" fmla="*/ 720 h 720"/>
                                <a:gd name="T22" fmla="*/ 889 w 9646"/>
                                <a:gd name="T23" fmla="*/ 720 h 720"/>
                                <a:gd name="T24" fmla="*/ 946 w 9646"/>
                                <a:gd name="T25" fmla="*/ 720 h 720"/>
                                <a:gd name="T26" fmla="*/ 1708 w 9646"/>
                                <a:gd name="T27" fmla="*/ 720 h 720"/>
                                <a:gd name="T28" fmla="*/ 1750 w 9646"/>
                                <a:gd name="T29" fmla="*/ 720 h 720"/>
                                <a:gd name="T30" fmla="*/ 1765 w 9646"/>
                                <a:gd name="T31" fmla="*/ 720 h 720"/>
                                <a:gd name="T32" fmla="*/ 1822 w 9646"/>
                                <a:gd name="T33" fmla="*/ 720 h 720"/>
                                <a:gd name="T34" fmla="*/ 2583 w 9646"/>
                                <a:gd name="T35" fmla="*/ 720 h 720"/>
                                <a:gd name="T36" fmla="*/ 2583 w 9646"/>
                                <a:gd name="T37" fmla="*/ 360 h 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9646" h="720">
                                  <a:moveTo>
                                    <a:pt x="2583" y="360"/>
                                  </a:moveTo>
                                  <a:lnTo>
                                    <a:pt x="1822" y="360"/>
                                  </a:lnTo>
                                  <a:lnTo>
                                    <a:pt x="1765" y="360"/>
                                  </a:lnTo>
                                  <a:lnTo>
                                    <a:pt x="1750" y="360"/>
                                  </a:lnTo>
                                  <a:lnTo>
                                    <a:pt x="1708" y="360"/>
                                  </a:lnTo>
                                  <a:lnTo>
                                    <a:pt x="946" y="360"/>
                                  </a:lnTo>
                                  <a:lnTo>
                                    <a:pt x="889" y="360"/>
                                  </a:lnTo>
                                  <a:lnTo>
                                    <a:pt x="874" y="360"/>
                                  </a:lnTo>
                                  <a:lnTo>
                                    <a:pt x="832" y="360"/>
                                  </a:lnTo>
                                  <a:lnTo>
                                    <a:pt x="832" y="720"/>
                                  </a:lnTo>
                                  <a:lnTo>
                                    <a:pt x="874" y="720"/>
                                  </a:lnTo>
                                  <a:lnTo>
                                    <a:pt x="889" y="720"/>
                                  </a:lnTo>
                                  <a:lnTo>
                                    <a:pt x="946" y="720"/>
                                  </a:lnTo>
                                  <a:lnTo>
                                    <a:pt x="1708" y="720"/>
                                  </a:lnTo>
                                  <a:lnTo>
                                    <a:pt x="1750" y="720"/>
                                  </a:lnTo>
                                  <a:lnTo>
                                    <a:pt x="1765" y="720"/>
                                  </a:lnTo>
                                  <a:lnTo>
                                    <a:pt x="1822" y="720"/>
                                  </a:lnTo>
                                  <a:lnTo>
                                    <a:pt x="2583" y="720"/>
                                  </a:lnTo>
                                  <a:lnTo>
                                    <a:pt x="2583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2095556" name="Freeform 1079"/>
                          <wps:cNvSpPr>
                            <a:spLocks/>
                          </wps:cNvSpPr>
                          <wps:spPr bwMode="auto">
                            <a:xfrm>
                              <a:off x="1186" y="342"/>
                              <a:ext cx="9646" cy="720"/>
                            </a:xfrm>
                            <a:custGeom>
                              <a:avLst/>
                              <a:gdLst>
                                <a:gd name="T0" fmla="*/ 2641 w 9646"/>
                                <a:gd name="T1" fmla="*/ 360 h 720"/>
                                <a:gd name="T2" fmla="*/ 2583 w 9646"/>
                                <a:gd name="T3" fmla="*/ 360 h 720"/>
                                <a:gd name="T4" fmla="*/ 2583 w 9646"/>
                                <a:gd name="T5" fmla="*/ 720 h 720"/>
                                <a:gd name="T6" fmla="*/ 2641 w 9646"/>
                                <a:gd name="T7" fmla="*/ 720 h 720"/>
                                <a:gd name="T8" fmla="*/ 2641 w 9646"/>
                                <a:gd name="T9" fmla="*/ 360 h 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646" h="720">
                                  <a:moveTo>
                                    <a:pt x="2641" y="360"/>
                                  </a:moveTo>
                                  <a:lnTo>
                                    <a:pt x="2583" y="360"/>
                                  </a:lnTo>
                                  <a:lnTo>
                                    <a:pt x="2583" y="720"/>
                                  </a:lnTo>
                                  <a:lnTo>
                                    <a:pt x="2641" y="720"/>
                                  </a:lnTo>
                                  <a:lnTo>
                                    <a:pt x="2641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0825760" name="Freeform 1080"/>
                          <wps:cNvSpPr>
                            <a:spLocks/>
                          </wps:cNvSpPr>
                          <wps:spPr bwMode="auto">
                            <a:xfrm>
                              <a:off x="1186" y="342"/>
                              <a:ext cx="9646" cy="720"/>
                            </a:xfrm>
                            <a:custGeom>
                              <a:avLst/>
                              <a:gdLst>
                                <a:gd name="T0" fmla="*/ 9645 w 9646"/>
                                <a:gd name="T1" fmla="*/ 0 h 720"/>
                                <a:gd name="T2" fmla="*/ 9589 w 9646"/>
                                <a:gd name="T3" fmla="*/ 0 h 720"/>
                                <a:gd name="T4" fmla="*/ 9589 w 9646"/>
                                <a:gd name="T5" fmla="*/ 0 h 720"/>
                                <a:gd name="T6" fmla="*/ 8827 w 9646"/>
                                <a:gd name="T7" fmla="*/ 0 h 720"/>
                                <a:gd name="T8" fmla="*/ 8769 w 9646"/>
                                <a:gd name="T9" fmla="*/ 0 h 720"/>
                                <a:gd name="T10" fmla="*/ 8755 w 9646"/>
                                <a:gd name="T11" fmla="*/ 0 h 720"/>
                                <a:gd name="T12" fmla="*/ 8713 w 9646"/>
                                <a:gd name="T13" fmla="*/ 0 h 720"/>
                                <a:gd name="T14" fmla="*/ 7951 w 9646"/>
                                <a:gd name="T15" fmla="*/ 0 h 720"/>
                                <a:gd name="T16" fmla="*/ 7893 w 9646"/>
                                <a:gd name="T17" fmla="*/ 0 h 720"/>
                                <a:gd name="T18" fmla="*/ 7879 w 9646"/>
                                <a:gd name="T19" fmla="*/ 0 h 720"/>
                                <a:gd name="T20" fmla="*/ 7836 w 9646"/>
                                <a:gd name="T21" fmla="*/ 0 h 720"/>
                                <a:gd name="T22" fmla="*/ 7075 w 9646"/>
                                <a:gd name="T23" fmla="*/ 0 h 720"/>
                                <a:gd name="T24" fmla="*/ 7004 w 9646"/>
                                <a:gd name="T25" fmla="*/ 0 h 720"/>
                                <a:gd name="T26" fmla="*/ 7004 w 9646"/>
                                <a:gd name="T27" fmla="*/ 360 h 720"/>
                                <a:gd name="T28" fmla="*/ 7075 w 9646"/>
                                <a:gd name="T29" fmla="*/ 360 h 720"/>
                                <a:gd name="T30" fmla="*/ 7836 w 9646"/>
                                <a:gd name="T31" fmla="*/ 360 h 720"/>
                                <a:gd name="T32" fmla="*/ 7879 w 9646"/>
                                <a:gd name="T33" fmla="*/ 360 h 720"/>
                                <a:gd name="T34" fmla="*/ 7893 w 9646"/>
                                <a:gd name="T35" fmla="*/ 360 h 720"/>
                                <a:gd name="T36" fmla="*/ 7951 w 9646"/>
                                <a:gd name="T37" fmla="*/ 360 h 720"/>
                                <a:gd name="T38" fmla="*/ 8713 w 9646"/>
                                <a:gd name="T39" fmla="*/ 360 h 720"/>
                                <a:gd name="T40" fmla="*/ 8755 w 9646"/>
                                <a:gd name="T41" fmla="*/ 360 h 720"/>
                                <a:gd name="T42" fmla="*/ 8769 w 9646"/>
                                <a:gd name="T43" fmla="*/ 360 h 720"/>
                                <a:gd name="T44" fmla="*/ 8827 w 9646"/>
                                <a:gd name="T45" fmla="*/ 360 h 720"/>
                                <a:gd name="T46" fmla="*/ 9589 w 9646"/>
                                <a:gd name="T47" fmla="*/ 360 h 720"/>
                                <a:gd name="T48" fmla="*/ 9589 w 9646"/>
                                <a:gd name="T49" fmla="*/ 360 h 720"/>
                                <a:gd name="T50" fmla="*/ 9645 w 9646"/>
                                <a:gd name="T51" fmla="*/ 360 h 720"/>
                                <a:gd name="T52" fmla="*/ 9645 w 9646"/>
                                <a:gd name="T53" fmla="*/ 0 h 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9646" h="720">
                                  <a:moveTo>
                                    <a:pt x="9645" y="0"/>
                                  </a:moveTo>
                                  <a:lnTo>
                                    <a:pt x="9589" y="0"/>
                                  </a:lnTo>
                                  <a:lnTo>
                                    <a:pt x="9589" y="0"/>
                                  </a:lnTo>
                                  <a:lnTo>
                                    <a:pt x="8827" y="0"/>
                                  </a:lnTo>
                                  <a:lnTo>
                                    <a:pt x="8769" y="0"/>
                                  </a:lnTo>
                                  <a:lnTo>
                                    <a:pt x="8755" y="0"/>
                                  </a:lnTo>
                                  <a:lnTo>
                                    <a:pt x="8713" y="0"/>
                                  </a:lnTo>
                                  <a:lnTo>
                                    <a:pt x="7951" y="0"/>
                                  </a:lnTo>
                                  <a:lnTo>
                                    <a:pt x="7893" y="0"/>
                                  </a:lnTo>
                                  <a:lnTo>
                                    <a:pt x="7879" y="0"/>
                                  </a:lnTo>
                                  <a:lnTo>
                                    <a:pt x="7836" y="0"/>
                                  </a:lnTo>
                                  <a:lnTo>
                                    <a:pt x="7075" y="0"/>
                                  </a:lnTo>
                                  <a:lnTo>
                                    <a:pt x="7004" y="0"/>
                                  </a:lnTo>
                                  <a:lnTo>
                                    <a:pt x="7004" y="360"/>
                                  </a:lnTo>
                                  <a:lnTo>
                                    <a:pt x="7075" y="360"/>
                                  </a:lnTo>
                                  <a:lnTo>
                                    <a:pt x="7836" y="360"/>
                                  </a:lnTo>
                                  <a:lnTo>
                                    <a:pt x="7879" y="360"/>
                                  </a:lnTo>
                                  <a:lnTo>
                                    <a:pt x="7893" y="360"/>
                                  </a:lnTo>
                                  <a:lnTo>
                                    <a:pt x="7951" y="360"/>
                                  </a:lnTo>
                                  <a:lnTo>
                                    <a:pt x="8713" y="360"/>
                                  </a:lnTo>
                                  <a:lnTo>
                                    <a:pt x="8755" y="360"/>
                                  </a:lnTo>
                                  <a:lnTo>
                                    <a:pt x="8769" y="360"/>
                                  </a:lnTo>
                                  <a:lnTo>
                                    <a:pt x="8827" y="360"/>
                                  </a:lnTo>
                                  <a:lnTo>
                                    <a:pt x="9589" y="360"/>
                                  </a:lnTo>
                                  <a:lnTo>
                                    <a:pt x="9589" y="360"/>
                                  </a:lnTo>
                                  <a:lnTo>
                                    <a:pt x="9645" y="360"/>
                                  </a:lnTo>
                                  <a:lnTo>
                                    <a:pt x="96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431805877" name="Picture 1081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4" y="82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43973418" name="Group 1082"/>
                        <wpg:cNvGrpSpPr>
                          <a:grpSpLocks/>
                        </wpg:cNvGrpSpPr>
                        <wpg:grpSpPr bwMode="auto">
                          <a:xfrm>
                            <a:off x="3813" y="702"/>
                            <a:ext cx="1766" cy="360"/>
                            <a:chOff x="3813" y="702"/>
                            <a:chExt cx="1766" cy="360"/>
                          </a:xfrm>
                        </wpg:grpSpPr>
                        <wps:wsp>
                          <wps:cNvPr id="1736137622" name="Freeform 1083"/>
                          <wps:cNvSpPr>
                            <a:spLocks/>
                          </wps:cNvSpPr>
                          <wps:spPr bwMode="auto">
                            <a:xfrm>
                              <a:off x="3813" y="702"/>
                              <a:ext cx="1766" cy="360"/>
                            </a:xfrm>
                            <a:custGeom>
                              <a:avLst/>
                              <a:gdLst>
                                <a:gd name="T0" fmla="*/ 1707 w 1766"/>
                                <a:gd name="T1" fmla="*/ 0 h 360"/>
                                <a:gd name="T2" fmla="*/ 946 w 1766"/>
                                <a:gd name="T3" fmla="*/ 0 h 360"/>
                                <a:gd name="T4" fmla="*/ 890 w 1766"/>
                                <a:gd name="T5" fmla="*/ 0 h 360"/>
                                <a:gd name="T6" fmla="*/ 876 w 1766"/>
                                <a:gd name="T7" fmla="*/ 0 h 360"/>
                                <a:gd name="T8" fmla="*/ 832 w 1766"/>
                                <a:gd name="T9" fmla="*/ 0 h 360"/>
                                <a:gd name="T10" fmla="*/ 70 w 1766"/>
                                <a:gd name="T11" fmla="*/ 0 h 360"/>
                                <a:gd name="T12" fmla="*/ 0 w 1766"/>
                                <a:gd name="T13" fmla="*/ 0 h 360"/>
                                <a:gd name="T14" fmla="*/ 0 w 1766"/>
                                <a:gd name="T15" fmla="*/ 360 h 360"/>
                                <a:gd name="T16" fmla="*/ 70 w 1766"/>
                                <a:gd name="T17" fmla="*/ 360 h 360"/>
                                <a:gd name="T18" fmla="*/ 832 w 1766"/>
                                <a:gd name="T19" fmla="*/ 360 h 360"/>
                                <a:gd name="T20" fmla="*/ 876 w 1766"/>
                                <a:gd name="T21" fmla="*/ 360 h 360"/>
                                <a:gd name="T22" fmla="*/ 890 w 1766"/>
                                <a:gd name="T23" fmla="*/ 360 h 360"/>
                                <a:gd name="T24" fmla="*/ 946 w 1766"/>
                                <a:gd name="T25" fmla="*/ 360 h 360"/>
                                <a:gd name="T26" fmla="*/ 1707 w 1766"/>
                                <a:gd name="T27" fmla="*/ 360 h 360"/>
                                <a:gd name="T28" fmla="*/ 1707 w 1766"/>
                                <a:gd name="T29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766" h="360">
                                  <a:moveTo>
                                    <a:pt x="1707" y="0"/>
                                  </a:moveTo>
                                  <a:lnTo>
                                    <a:pt x="946" y="0"/>
                                  </a:lnTo>
                                  <a:lnTo>
                                    <a:pt x="890" y="0"/>
                                  </a:lnTo>
                                  <a:lnTo>
                                    <a:pt x="876" y="0"/>
                                  </a:lnTo>
                                  <a:lnTo>
                                    <a:pt x="832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70" y="360"/>
                                  </a:lnTo>
                                  <a:lnTo>
                                    <a:pt x="832" y="360"/>
                                  </a:lnTo>
                                  <a:lnTo>
                                    <a:pt x="876" y="360"/>
                                  </a:lnTo>
                                  <a:lnTo>
                                    <a:pt x="890" y="360"/>
                                  </a:lnTo>
                                  <a:lnTo>
                                    <a:pt x="946" y="360"/>
                                  </a:lnTo>
                                  <a:lnTo>
                                    <a:pt x="1707" y="360"/>
                                  </a:lnTo>
                                  <a:lnTo>
                                    <a:pt x="17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710862" name="Freeform 1084"/>
                          <wps:cNvSpPr>
                            <a:spLocks/>
                          </wps:cNvSpPr>
                          <wps:spPr bwMode="auto">
                            <a:xfrm>
                              <a:off x="3813" y="702"/>
                              <a:ext cx="1766" cy="360"/>
                            </a:xfrm>
                            <a:custGeom>
                              <a:avLst/>
                              <a:gdLst>
                                <a:gd name="T0" fmla="*/ 1765 w 1766"/>
                                <a:gd name="T1" fmla="*/ 0 h 360"/>
                                <a:gd name="T2" fmla="*/ 1707 w 1766"/>
                                <a:gd name="T3" fmla="*/ 0 h 360"/>
                                <a:gd name="T4" fmla="*/ 1707 w 1766"/>
                                <a:gd name="T5" fmla="*/ 360 h 360"/>
                                <a:gd name="T6" fmla="*/ 1765 w 1766"/>
                                <a:gd name="T7" fmla="*/ 360 h 360"/>
                                <a:gd name="T8" fmla="*/ 1765 w 1766"/>
                                <a:gd name="T9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66" h="360">
                                  <a:moveTo>
                                    <a:pt x="1765" y="0"/>
                                  </a:moveTo>
                                  <a:lnTo>
                                    <a:pt x="1707" y="0"/>
                                  </a:lnTo>
                                  <a:lnTo>
                                    <a:pt x="1707" y="360"/>
                                  </a:lnTo>
                                  <a:lnTo>
                                    <a:pt x="1765" y="360"/>
                                  </a:lnTo>
                                  <a:lnTo>
                                    <a:pt x="17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62708958" name="Picture 1085"/>
                          <pic:cNvPicPr>
                            <a:picLocks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5" y="82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6382175" name="Freeform 1086"/>
                        <wps:cNvSpPr>
                          <a:spLocks/>
                        </wps:cNvSpPr>
                        <wps:spPr bwMode="auto">
                          <a:xfrm>
                            <a:off x="5564" y="702"/>
                            <a:ext cx="1766" cy="360"/>
                          </a:xfrm>
                          <a:custGeom>
                            <a:avLst/>
                            <a:gdLst>
                              <a:gd name="T0" fmla="*/ 1765 w 1766"/>
                              <a:gd name="T1" fmla="*/ 0 h 360"/>
                              <a:gd name="T2" fmla="*/ 1707 w 1766"/>
                              <a:gd name="T3" fmla="*/ 0 h 360"/>
                              <a:gd name="T4" fmla="*/ 946 w 1766"/>
                              <a:gd name="T5" fmla="*/ 0 h 360"/>
                              <a:gd name="T6" fmla="*/ 890 w 1766"/>
                              <a:gd name="T7" fmla="*/ 0 h 360"/>
                              <a:gd name="T8" fmla="*/ 875 w 1766"/>
                              <a:gd name="T9" fmla="*/ 0 h 360"/>
                              <a:gd name="T10" fmla="*/ 832 w 1766"/>
                              <a:gd name="T11" fmla="*/ 0 h 360"/>
                              <a:gd name="T12" fmla="*/ 70 w 1766"/>
                              <a:gd name="T13" fmla="*/ 0 h 360"/>
                              <a:gd name="T14" fmla="*/ 0 w 1766"/>
                              <a:gd name="T15" fmla="*/ 0 h 360"/>
                              <a:gd name="T16" fmla="*/ 0 w 1766"/>
                              <a:gd name="T17" fmla="*/ 360 h 360"/>
                              <a:gd name="T18" fmla="*/ 70 w 1766"/>
                              <a:gd name="T19" fmla="*/ 360 h 360"/>
                              <a:gd name="T20" fmla="*/ 832 w 1766"/>
                              <a:gd name="T21" fmla="*/ 360 h 360"/>
                              <a:gd name="T22" fmla="*/ 875 w 1766"/>
                              <a:gd name="T23" fmla="*/ 360 h 360"/>
                              <a:gd name="T24" fmla="*/ 890 w 1766"/>
                              <a:gd name="T25" fmla="*/ 360 h 360"/>
                              <a:gd name="T26" fmla="*/ 946 w 1766"/>
                              <a:gd name="T27" fmla="*/ 360 h 360"/>
                              <a:gd name="T28" fmla="*/ 1707 w 1766"/>
                              <a:gd name="T29" fmla="*/ 360 h 360"/>
                              <a:gd name="T30" fmla="*/ 1765 w 1766"/>
                              <a:gd name="T31" fmla="*/ 360 h 360"/>
                              <a:gd name="T32" fmla="*/ 1765 w 1766"/>
                              <a:gd name="T33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766" h="360">
                                <a:moveTo>
                                  <a:pt x="1765" y="0"/>
                                </a:moveTo>
                                <a:lnTo>
                                  <a:pt x="1707" y="0"/>
                                </a:lnTo>
                                <a:lnTo>
                                  <a:pt x="946" y="0"/>
                                </a:lnTo>
                                <a:lnTo>
                                  <a:pt x="890" y="0"/>
                                </a:lnTo>
                                <a:lnTo>
                                  <a:pt x="875" y="0"/>
                                </a:lnTo>
                                <a:lnTo>
                                  <a:pt x="832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832" y="360"/>
                                </a:lnTo>
                                <a:lnTo>
                                  <a:pt x="875" y="360"/>
                                </a:lnTo>
                                <a:lnTo>
                                  <a:pt x="890" y="360"/>
                                </a:lnTo>
                                <a:lnTo>
                                  <a:pt x="946" y="360"/>
                                </a:lnTo>
                                <a:lnTo>
                                  <a:pt x="1707" y="360"/>
                                </a:lnTo>
                                <a:lnTo>
                                  <a:pt x="1765" y="360"/>
                                </a:lnTo>
                                <a:lnTo>
                                  <a:pt x="1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3597353" name="Picture 1087"/>
                          <pic:cNvPicPr>
                            <a:picLocks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57" y="82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8176521" name="Freeform 1088"/>
                        <wps:cNvSpPr>
                          <a:spLocks/>
                        </wps:cNvSpPr>
                        <wps:spPr bwMode="auto">
                          <a:xfrm>
                            <a:off x="7315" y="702"/>
                            <a:ext cx="3518" cy="360"/>
                          </a:xfrm>
                          <a:custGeom>
                            <a:avLst/>
                            <a:gdLst>
                              <a:gd name="T0" fmla="*/ 3517 w 3518"/>
                              <a:gd name="T1" fmla="*/ 0 h 360"/>
                              <a:gd name="T2" fmla="*/ 3460 w 3518"/>
                              <a:gd name="T3" fmla="*/ 0 h 360"/>
                              <a:gd name="T4" fmla="*/ 3460 w 3518"/>
                              <a:gd name="T5" fmla="*/ 0 h 360"/>
                              <a:gd name="T6" fmla="*/ 2698 w 3518"/>
                              <a:gd name="T7" fmla="*/ 0 h 360"/>
                              <a:gd name="T8" fmla="*/ 2641 w 3518"/>
                              <a:gd name="T9" fmla="*/ 0 h 360"/>
                              <a:gd name="T10" fmla="*/ 2626 w 3518"/>
                              <a:gd name="T11" fmla="*/ 0 h 360"/>
                              <a:gd name="T12" fmla="*/ 2584 w 3518"/>
                              <a:gd name="T13" fmla="*/ 0 h 360"/>
                              <a:gd name="T14" fmla="*/ 1822 w 3518"/>
                              <a:gd name="T15" fmla="*/ 0 h 360"/>
                              <a:gd name="T16" fmla="*/ 1765 w 3518"/>
                              <a:gd name="T17" fmla="*/ 0 h 360"/>
                              <a:gd name="T18" fmla="*/ 1750 w 3518"/>
                              <a:gd name="T19" fmla="*/ 0 h 360"/>
                              <a:gd name="T20" fmla="*/ 1707 w 3518"/>
                              <a:gd name="T21" fmla="*/ 0 h 360"/>
                              <a:gd name="T22" fmla="*/ 946 w 3518"/>
                              <a:gd name="T23" fmla="*/ 0 h 360"/>
                              <a:gd name="T24" fmla="*/ 890 w 3518"/>
                              <a:gd name="T25" fmla="*/ 0 h 360"/>
                              <a:gd name="T26" fmla="*/ 876 w 3518"/>
                              <a:gd name="T27" fmla="*/ 0 h 360"/>
                              <a:gd name="T28" fmla="*/ 832 w 3518"/>
                              <a:gd name="T29" fmla="*/ 0 h 360"/>
                              <a:gd name="T30" fmla="*/ 70 w 3518"/>
                              <a:gd name="T31" fmla="*/ 0 h 360"/>
                              <a:gd name="T32" fmla="*/ 0 w 3518"/>
                              <a:gd name="T33" fmla="*/ 0 h 360"/>
                              <a:gd name="T34" fmla="*/ 0 w 3518"/>
                              <a:gd name="T35" fmla="*/ 360 h 360"/>
                              <a:gd name="T36" fmla="*/ 70 w 3518"/>
                              <a:gd name="T37" fmla="*/ 360 h 360"/>
                              <a:gd name="T38" fmla="*/ 832 w 3518"/>
                              <a:gd name="T39" fmla="*/ 360 h 360"/>
                              <a:gd name="T40" fmla="*/ 876 w 3518"/>
                              <a:gd name="T41" fmla="*/ 360 h 360"/>
                              <a:gd name="T42" fmla="*/ 890 w 3518"/>
                              <a:gd name="T43" fmla="*/ 360 h 360"/>
                              <a:gd name="T44" fmla="*/ 946 w 3518"/>
                              <a:gd name="T45" fmla="*/ 360 h 360"/>
                              <a:gd name="T46" fmla="*/ 1707 w 3518"/>
                              <a:gd name="T47" fmla="*/ 360 h 360"/>
                              <a:gd name="T48" fmla="*/ 1750 w 3518"/>
                              <a:gd name="T49" fmla="*/ 360 h 360"/>
                              <a:gd name="T50" fmla="*/ 1765 w 3518"/>
                              <a:gd name="T51" fmla="*/ 360 h 360"/>
                              <a:gd name="T52" fmla="*/ 1822 w 3518"/>
                              <a:gd name="T53" fmla="*/ 360 h 360"/>
                              <a:gd name="T54" fmla="*/ 2584 w 3518"/>
                              <a:gd name="T55" fmla="*/ 360 h 360"/>
                              <a:gd name="T56" fmla="*/ 2626 w 3518"/>
                              <a:gd name="T57" fmla="*/ 360 h 360"/>
                              <a:gd name="T58" fmla="*/ 2641 w 3518"/>
                              <a:gd name="T59" fmla="*/ 360 h 360"/>
                              <a:gd name="T60" fmla="*/ 2698 w 3518"/>
                              <a:gd name="T61" fmla="*/ 360 h 360"/>
                              <a:gd name="T62" fmla="*/ 3460 w 3518"/>
                              <a:gd name="T63" fmla="*/ 360 h 360"/>
                              <a:gd name="T64" fmla="*/ 3460 w 3518"/>
                              <a:gd name="T65" fmla="*/ 360 h 360"/>
                              <a:gd name="T66" fmla="*/ 3517 w 3518"/>
                              <a:gd name="T67" fmla="*/ 360 h 360"/>
                              <a:gd name="T68" fmla="*/ 3517 w 3518"/>
                              <a:gd name="T6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518" h="360">
                                <a:moveTo>
                                  <a:pt x="3517" y="0"/>
                                </a:moveTo>
                                <a:lnTo>
                                  <a:pt x="3460" y="0"/>
                                </a:lnTo>
                                <a:lnTo>
                                  <a:pt x="3460" y="0"/>
                                </a:lnTo>
                                <a:lnTo>
                                  <a:pt x="2698" y="0"/>
                                </a:lnTo>
                                <a:lnTo>
                                  <a:pt x="2641" y="0"/>
                                </a:lnTo>
                                <a:lnTo>
                                  <a:pt x="2626" y="0"/>
                                </a:lnTo>
                                <a:lnTo>
                                  <a:pt x="2584" y="0"/>
                                </a:lnTo>
                                <a:lnTo>
                                  <a:pt x="1822" y="0"/>
                                </a:lnTo>
                                <a:lnTo>
                                  <a:pt x="1765" y="0"/>
                                </a:lnTo>
                                <a:lnTo>
                                  <a:pt x="1750" y="0"/>
                                </a:lnTo>
                                <a:lnTo>
                                  <a:pt x="1707" y="0"/>
                                </a:lnTo>
                                <a:lnTo>
                                  <a:pt x="946" y="0"/>
                                </a:lnTo>
                                <a:lnTo>
                                  <a:pt x="890" y="0"/>
                                </a:lnTo>
                                <a:lnTo>
                                  <a:pt x="876" y="0"/>
                                </a:lnTo>
                                <a:lnTo>
                                  <a:pt x="832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832" y="360"/>
                                </a:lnTo>
                                <a:lnTo>
                                  <a:pt x="876" y="360"/>
                                </a:lnTo>
                                <a:lnTo>
                                  <a:pt x="890" y="360"/>
                                </a:lnTo>
                                <a:lnTo>
                                  <a:pt x="946" y="360"/>
                                </a:lnTo>
                                <a:lnTo>
                                  <a:pt x="1707" y="360"/>
                                </a:lnTo>
                                <a:lnTo>
                                  <a:pt x="1750" y="360"/>
                                </a:lnTo>
                                <a:lnTo>
                                  <a:pt x="1765" y="360"/>
                                </a:lnTo>
                                <a:lnTo>
                                  <a:pt x="1822" y="360"/>
                                </a:lnTo>
                                <a:lnTo>
                                  <a:pt x="2584" y="360"/>
                                </a:lnTo>
                                <a:lnTo>
                                  <a:pt x="2626" y="360"/>
                                </a:lnTo>
                                <a:lnTo>
                                  <a:pt x="2641" y="360"/>
                                </a:lnTo>
                                <a:lnTo>
                                  <a:pt x="2698" y="360"/>
                                </a:lnTo>
                                <a:lnTo>
                                  <a:pt x="3460" y="360"/>
                                </a:lnTo>
                                <a:lnTo>
                                  <a:pt x="3460" y="360"/>
                                </a:lnTo>
                                <a:lnTo>
                                  <a:pt x="3517" y="360"/>
                                </a:lnTo>
                                <a:lnTo>
                                  <a:pt x="3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7631060" name="Picture 1089"/>
                          <pic:cNvPicPr>
                            <a:picLocks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49" y="82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806390490" name="Group 1090"/>
                        <wpg:cNvGrpSpPr>
                          <a:grpSpLocks/>
                        </wpg:cNvGrpSpPr>
                        <wpg:grpSpPr bwMode="auto">
                          <a:xfrm>
                            <a:off x="1186" y="1062"/>
                            <a:ext cx="890" cy="360"/>
                            <a:chOff x="1186" y="1062"/>
                            <a:chExt cx="890" cy="360"/>
                          </a:xfrm>
                        </wpg:grpSpPr>
                        <wps:wsp>
                          <wps:cNvPr id="592811011" name="Freeform 1091"/>
                          <wps:cNvSpPr>
                            <a:spLocks/>
                          </wps:cNvSpPr>
                          <wps:spPr bwMode="auto">
                            <a:xfrm>
                              <a:off x="1186" y="1062"/>
                              <a:ext cx="890" cy="360"/>
                            </a:xfrm>
                            <a:custGeom>
                              <a:avLst/>
                              <a:gdLst>
                                <a:gd name="T0" fmla="*/ 832 w 890"/>
                                <a:gd name="T1" fmla="*/ 0 h 360"/>
                                <a:gd name="T2" fmla="*/ 72 w 890"/>
                                <a:gd name="T3" fmla="*/ 0 h 360"/>
                                <a:gd name="T4" fmla="*/ 0 w 890"/>
                                <a:gd name="T5" fmla="*/ 0 h 360"/>
                                <a:gd name="T6" fmla="*/ 0 w 890"/>
                                <a:gd name="T7" fmla="*/ 360 h 360"/>
                                <a:gd name="T8" fmla="*/ 72 w 890"/>
                                <a:gd name="T9" fmla="*/ 360 h 360"/>
                                <a:gd name="T10" fmla="*/ 832 w 890"/>
                                <a:gd name="T11" fmla="*/ 360 h 360"/>
                                <a:gd name="T12" fmla="*/ 832 w 890"/>
                                <a:gd name="T13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90" h="360">
                                  <a:moveTo>
                                    <a:pt x="832" y="0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72" y="360"/>
                                  </a:lnTo>
                                  <a:lnTo>
                                    <a:pt x="832" y="360"/>
                                  </a:lnTo>
                                  <a:lnTo>
                                    <a:pt x="8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871439" name="Freeform 1092"/>
                          <wps:cNvSpPr>
                            <a:spLocks/>
                          </wps:cNvSpPr>
                          <wps:spPr bwMode="auto">
                            <a:xfrm>
                              <a:off x="1186" y="1062"/>
                              <a:ext cx="890" cy="360"/>
                            </a:xfrm>
                            <a:custGeom>
                              <a:avLst/>
                              <a:gdLst>
                                <a:gd name="T0" fmla="*/ 889 w 890"/>
                                <a:gd name="T1" fmla="*/ 0 h 360"/>
                                <a:gd name="T2" fmla="*/ 832 w 890"/>
                                <a:gd name="T3" fmla="*/ 0 h 360"/>
                                <a:gd name="T4" fmla="*/ 832 w 890"/>
                                <a:gd name="T5" fmla="*/ 360 h 360"/>
                                <a:gd name="T6" fmla="*/ 889 w 890"/>
                                <a:gd name="T7" fmla="*/ 360 h 360"/>
                                <a:gd name="T8" fmla="*/ 889 w 890"/>
                                <a:gd name="T9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0" h="360">
                                  <a:moveTo>
                                    <a:pt x="889" y="0"/>
                                  </a:moveTo>
                                  <a:lnTo>
                                    <a:pt x="832" y="0"/>
                                  </a:lnTo>
                                  <a:lnTo>
                                    <a:pt x="832" y="360"/>
                                  </a:lnTo>
                                  <a:lnTo>
                                    <a:pt x="889" y="360"/>
                                  </a:lnTo>
                                  <a:lnTo>
                                    <a:pt x="8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04040071" name="Picture 1093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3" y="118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956311004" name="Group 1094"/>
                        <wpg:cNvGrpSpPr>
                          <a:grpSpLocks/>
                        </wpg:cNvGrpSpPr>
                        <wpg:grpSpPr bwMode="auto">
                          <a:xfrm>
                            <a:off x="2061" y="1062"/>
                            <a:ext cx="1767" cy="360"/>
                            <a:chOff x="2061" y="1062"/>
                            <a:chExt cx="1767" cy="360"/>
                          </a:xfrm>
                        </wpg:grpSpPr>
                        <wps:wsp>
                          <wps:cNvPr id="938660738" name="Freeform 1095"/>
                          <wps:cNvSpPr>
                            <a:spLocks/>
                          </wps:cNvSpPr>
                          <wps:spPr bwMode="auto">
                            <a:xfrm>
                              <a:off x="2061" y="1062"/>
                              <a:ext cx="1767" cy="360"/>
                            </a:xfrm>
                            <a:custGeom>
                              <a:avLst/>
                              <a:gdLst>
                                <a:gd name="T0" fmla="*/ 1708 w 1767"/>
                                <a:gd name="T1" fmla="*/ 0 h 360"/>
                                <a:gd name="T2" fmla="*/ 948 w 1767"/>
                                <a:gd name="T3" fmla="*/ 0 h 360"/>
                                <a:gd name="T4" fmla="*/ 890 w 1767"/>
                                <a:gd name="T5" fmla="*/ 0 h 360"/>
                                <a:gd name="T6" fmla="*/ 876 w 1767"/>
                                <a:gd name="T7" fmla="*/ 0 h 360"/>
                                <a:gd name="T8" fmla="*/ 834 w 1767"/>
                                <a:gd name="T9" fmla="*/ 0 h 360"/>
                                <a:gd name="T10" fmla="*/ 72 w 1767"/>
                                <a:gd name="T11" fmla="*/ 0 h 360"/>
                                <a:gd name="T12" fmla="*/ 0 w 1767"/>
                                <a:gd name="T13" fmla="*/ 0 h 360"/>
                                <a:gd name="T14" fmla="*/ 0 w 1767"/>
                                <a:gd name="T15" fmla="*/ 360 h 360"/>
                                <a:gd name="T16" fmla="*/ 72 w 1767"/>
                                <a:gd name="T17" fmla="*/ 360 h 360"/>
                                <a:gd name="T18" fmla="*/ 834 w 1767"/>
                                <a:gd name="T19" fmla="*/ 360 h 360"/>
                                <a:gd name="T20" fmla="*/ 876 w 1767"/>
                                <a:gd name="T21" fmla="*/ 360 h 360"/>
                                <a:gd name="T22" fmla="*/ 890 w 1767"/>
                                <a:gd name="T23" fmla="*/ 360 h 360"/>
                                <a:gd name="T24" fmla="*/ 948 w 1767"/>
                                <a:gd name="T25" fmla="*/ 360 h 360"/>
                                <a:gd name="T26" fmla="*/ 1708 w 1767"/>
                                <a:gd name="T27" fmla="*/ 360 h 360"/>
                                <a:gd name="T28" fmla="*/ 1708 w 1767"/>
                                <a:gd name="T29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767" h="360">
                                  <a:moveTo>
                                    <a:pt x="1708" y="0"/>
                                  </a:moveTo>
                                  <a:lnTo>
                                    <a:pt x="948" y="0"/>
                                  </a:lnTo>
                                  <a:lnTo>
                                    <a:pt x="890" y="0"/>
                                  </a:lnTo>
                                  <a:lnTo>
                                    <a:pt x="876" y="0"/>
                                  </a:lnTo>
                                  <a:lnTo>
                                    <a:pt x="834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72" y="360"/>
                                  </a:lnTo>
                                  <a:lnTo>
                                    <a:pt x="834" y="360"/>
                                  </a:lnTo>
                                  <a:lnTo>
                                    <a:pt x="876" y="360"/>
                                  </a:lnTo>
                                  <a:lnTo>
                                    <a:pt x="890" y="360"/>
                                  </a:lnTo>
                                  <a:lnTo>
                                    <a:pt x="948" y="360"/>
                                  </a:lnTo>
                                  <a:lnTo>
                                    <a:pt x="1708" y="360"/>
                                  </a:lnTo>
                                  <a:lnTo>
                                    <a:pt x="17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8706832" name="Freeform 1096"/>
                          <wps:cNvSpPr>
                            <a:spLocks/>
                          </wps:cNvSpPr>
                          <wps:spPr bwMode="auto">
                            <a:xfrm>
                              <a:off x="2061" y="1062"/>
                              <a:ext cx="1767" cy="360"/>
                            </a:xfrm>
                            <a:custGeom>
                              <a:avLst/>
                              <a:gdLst>
                                <a:gd name="T0" fmla="*/ 1766 w 1767"/>
                                <a:gd name="T1" fmla="*/ 0 h 360"/>
                                <a:gd name="T2" fmla="*/ 1708 w 1767"/>
                                <a:gd name="T3" fmla="*/ 0 h 360"/>
                                <a:gd name="T4" fmla="*/ 1708 w 1767"/>
                                <a:gd name="T5" fmla="*/ 360 h 360"/>
                                <a:gd name="T6" fmla="*/ 1766 w 1767"/>
                                <a:gd name="T7" fmla="*/ 360 h 360"/>
                                <a:gd name="T8" fmla="*/ 1766 w 1767"/>
                                <a:gd name="T9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67" h="360">
                                  <a:moveTo>
                                    <a:pt x="1766" y="0"/>
                                  </a:moveTo>
                                  <a:lnTo>
                                    <a:pt x="1708" y="0"/>
                                  </a:lnTo>
                                  <a:lnTo>
                                    <a:pt x="1708" y="360"/>
                                  </a:lnTo>
                                  <a:lnTo>
                                    <a:pt x="1766" y="360"/>
                                  </a:lnTo>
                                  <a:lnTo>
                                    <a:pt x="17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8124315" name="Picture 1097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2" y="118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947638" name="Freeform 1098"/>
                        <wps:cNvSpPr>
                          <a:spLocks/>
                        </wps:cNvSpPr>
                        <wps:spPr bwMode="auto">
                          <a:xfrm>
                            <a:off x="3813" y="1062"/>
                            <a:ext cx="891" cy="360"/>
                          </a:xfrm>
                          <a:custGeom>
                            <a:avLst/>
                            <a:gdLst>
                              <a:gd name="T0" fmla="*/ 890 w 891"/>
                              <a:gd name="T1" fmla="*/ 0 h 360"/>
                              <a:gd name="T2" fmla="*/ 832 w 891"/>
                              <a:gd name="T3" fmla="*/ 0 h 360"/>
                              <a:gd name="T4" fmla="*/ 70 w 891"/>
                              <a:gd name="T5" fmla="*/ 0 h 360"/>
                              <a:gd name="T6" fmla="*/ 0 w 891"/>
                              <a:gd name="T7" fmla="*/ 0 h 360"/>
                              <a:gd name="T8" fmla="*/ 0 w 891"/>
                              <a:gd name="T9" fmla="*/ 360 h 360"/>
                              <a:gd name="T10" fmla="*/ 70 w 891"/>
                              <a:gd name="T11" fmla="*/ 360 h 360"/>
                              <a:gd name="T12" fmla="*/ 832 w 891"/>
                              <a:gd name="T13" fmla="*/ 360 h 360"/>
                              <a:gd name="T14" fmla="*/ 890 w 891"/>
                              <a:gd name="T15" fmla="*/ 360 h 360"/>
                              <a:gd name="T16" fmla="*/ 890 w 891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1" h="360">
                                <a:moveTo>
                                  <a:pt x="890" y="0"/>
                                </a:moveTo>
                                <a:lnTo>
                                  <a:pt x="832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832" y="360"/>
                                </a:lnTo>
                                <a:lnTo>
                                  <a:pt x="890" y="360"/>
                                </a:lnTo>
                                <a:lnTo>
                                  <a:pt x="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0335148" name="Picture 1099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0" y="118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53005016" name="Freeform 1100"/>
                        <wps:cNvSpPr>
                          <a:spLocks/>
                        </wps:cNvSpPr>
                        <wps:spPr bwMode="auto">
                          <a:xfrm>
                            <a:off x="1186" y="1062"/>
                            <a:ext cx="9646" cy="6032"/>
                          </a:xfrm>
                          <a:custGeom>
                            <a:avLst/>
                            <a:gdLst>
                              <a:gd name="T0" fmla="*/ 9589 w 9646"/>
                              <a:gd name="T1" fmla="*/ 0 h 6032"/>
                              <a:gd name="T2" fmla="*/ 9588 w 9646"/>
                              <a:gd name="T3" fmla="*/ 0 h 6032"/>
                              <a:gd name="T4" fmla="*/ 9588 w 9646"/>
                              <a:gd name="T5" fmla="*/ 1620 h 6032"/>
                              <a:gd name="T6" fmla="*/ 72 w 9646"/>
                              <a:gd name="T7" fmla="*/ 1620 h 6032"/>
                              <a:gd name="T8" fmla="*/ 9588 w 9646"/>
                              <a:gd name="T9" fmla="*/ 0 h 6032"/>
                              <a:gd name="T10" fmla="*/ 8769 w 9646"/>
                              <a:gd name="T11" fmla="*/ 0 h 6032"/>
                              <a:gd name="T12" fmla="*/ 8713 w 9646"/>
                              <a:gd name="T13" fmla="*/ 0 h 6032"/>
                              <a:gd name="T14" fmla="*/ 7893 w 9646"/>
                              <a:gd name="T15" fmla="*/ 0 h 6032"/>
                              <a:gd name="T16" fmla="*/ 7836 w 9646"/>
                              <a:gd name="T17" fmla="*/ 0 h 6032"/>
                              <a:gd name="T18" fmla="*/ 7018 w 9646"/>
                              <a:gd name="T19" fmla="*/ 0 h 6032"/>
                              <a:gd name="T20" fmla="*/ 6961 w 9646"/>
                              <a:gd name="T21" fmla="*/ 0 h 6032"/>
                              <a:gd name="T22" fmla="*/ 6142 w 9646"/>
                              <a:gd name="T23" fmla="*/ 0 h 6032"/>
                              <a:gd name="T24" fmla="*/ 6085 w 9646"/>
                              <a:gd name="T25" fmla="*/ 0 h 6032"/>
                              <a:gd name="T26" fmla="*/ 5268 w 9646"/>
                              <a:gd name="T27" fmla="*/ 0 h 6032"/>
                              <a:gd name="T28" fmla="*/ 5210 w 9646"/>
                              <a:gd name="T29" fmla="*/ 0 h 6032"/>
                              <a:gd name="T30" fmla="*/ 4392 w 9646"/>
                              <a:gd name="T31" fmla="*/ 0 h 6032"/>
                              <a:gd name="T32" fmla="*/ 4334 w 9646"/>
                              <a:gd name="T33" fmla="*/ 0 h 6032"/>
                              <a:gd name="T34" fmla="*/ 4334 w 9646"/>
                              <a:gd name="T35" fmla="*/ 787 h 6032"/>
                              <a:gd name="T36" fmla="*/ 4334 w 9646"/>
                              <a:gd name="T37" fmla="*/ 1147 h 6032"/>
                              <a:gd name="T38" fmla="*/ 4334 w 9646"/>
                              <a:gd name="T39" fmla="*/ 787 h 6032"/>
                              <a:gd name="T40" fmla="*/ 4334 w 9646"/>
                              <a:gd name="T41" fmla="*/ 360 h 6032"/>
                              <a:gd name="T42" fmla="*/ 3573 w 9646"/>
                              <a:gd name="T43" fmla="*/ 0 h 6032"/>
                              <a:gd name="T44" fmla="*/ 3502 w 9646"/>
                              <a:gd name="T45" fmla="*/ 360 h 6032"/>
                              <a:gd name="T46" fmla="*/ 2583 w 9646"/>
                              <a:gd name="T47" fmla="*/ 787 h 6032"/>
                              <a:gd name="T48" fmla="*/ 2583 w 9646"/>
                              <a:gd name="T49" fmla="*/ 1147 h 6032"/>
                              <a:gd name="T50" fmla="*/ 2583 w 9646"/>
                              <a:gd name="T51" fmla="*/ 787 h 6032"/>
                              <a:gd name="T52" fmla="*/ 832 w 9646"/>
                              <a:gd name="T53" fmla="*/ 360 h 6032"/>
                              <a:gd name="T54" fmla="*/ 832 w 9646"/>
                              <a:gd name="T55" fmla="*/ 1147 h 6032"/>
                              <a:gd name="T56" fmla="*/ 832 w 9646"/>
                              <a:gd name="T57" fmla="*/ 787 h 6032"/>
                              <a:gd name="T58" fmla="*/ 832 w 9646"/>
                              <a:gd name="T59" fmla="*/ 360 h 6032"/>
                              <a:gd name="T60" fmla="*/ 0 w 9646"/>
                              <a:gd name="T61" fmla="*/ 360 h 6032"/>
                              <a:gd name="T62" fmla="*/ 0 w 9646"/>
                              <a:gd name="T63" fmla="*/ 1147 h 6032"/>
                              <a:gd name="T64" fmla="*/ 0 w 9646"/>
                              <a:gd name="T65" fmla="*/ 6031 h 6032"/>
                              <a:gd name="T66" fmla="*/ 72 w 9646"/>
                              <a:gd name="T67" fmla="*/ 4500 h 6032"/>
                              <a:gd name="T68" fmla="*/ 9588 w 9646"/>
                              <a:gd name="T69" fmla="*/ 6031 h 6032"/>
                              <a:gd name="T70" fmla="*/ 9645 w 9646"/>
                              <a:gd name="T71" fmla="*/ 1620 h 6032"/>
                              <a:gd name="T72" fmla="*/ 9645 w 9646"/>
                              <a:gd name="T73" fmla="*/ 787 h 6032"/>
                              <a:gd name="T74" fmla="*/ 9645 w 9646"/>
                              <a:gd name="T75" fmla="*/ 0 h 60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646" h="6032">
                                <a:moveTo>
                                  <a:pt x="9645" y="0"/>
                                </a:moveTo>
                                <a:lnTo>
                                  <a:pt x="9589" y="0"/>
                                </a:lnTo>
                                <a:lnTo>
                                  <a:pt x="9589" y="0"/>
                                </a:lnTo>
                                <a:lnTo>
                                  <a:pt x="9588" y="0"/>
                                </a:lnTo>
                                <a:lnTo>
                                  <a:pt x="9588" y="1620"/>
                                </a:lnTo>
                                <a:lnTo>
                                  <a:pt x="9588" y="1620"/>
                                </a:lnTo>
                                <a:lnTo>
                                  <a:pt x="72" y="1620"/>
                                </a:lnTo>
                                <a:lnTo>
                                  <a:pt x="72" y="1620"/>
                                </a:lnTo>
                                <a:lnTo>
                                  <a:pt x="9588" y="1620"/>
                                </a:lnTo>
                                <a:lnTo>
                                  <a:pt x="9588" y="0"/>
                                </a:lnTo>
                                <a:lnTo>
                                  <a:pt x="8827" y="0"/>
                                </a:lnTo>
                                <a:lnTo>
                                  <a:pt x="8769" y="0"/>
                                </a:lnTo>
                                <a:lnTo>
                                  <a:pt x="8755" y="0"/>
                                </a:lnTo>
                                <a:lnTo>
                                  <a:pt x="8713" y="0"/>
                                </a:lnTo>
                                <a:lnTo>
                                  <a:pt x="7951" y="0"/>
                                </a:lnTo>
                                <a:lnTo>
                                  <a:pt x="7893" y="0"/>
                                </a:lnTo>
                                <a:lnTo>
                                  <a:pt x="7879" y="0"/>
                                </a:lnTo>
                                <a:lnTo>
                                  <a:pt x="7836" y="0"/>
                                </a:lnTo>
                                <a:lnTo>
                                  <a:pt x="7075" y="0"/>
                                </a:lnTo>
                                <a:lnTo>
                                  <a:pt x="7018" y="0"/>
                                </a:lnTo>
                                <a:lnTo>
                                  <a:pt x="7004" y="0"/>
                                </a:lnTo>
                                <a:lnTo>
                                  <a:pt x="6961" y="0"/>
                                </a:lnTo>
                                <a:lnTo>
                                  <a:pt x="6199" y="0"/>
                                </a:lnTo>
                                <a:lnTo>
                                  <a:pt x="6142" y="0"/>
                                </a:lnTo>
                                <a:lnTo>
                                  <a:pt x="6128" y="0"/>
                                </a:lnTo>
                                <a:lnTo>
                                  <a:pt x="6085" y="0"/>
                                </a:lnTo>
                                <a:lnTo>
                                  <a:pt x="5324" y="0"/>
                                </a:lnTo>
                                <a:lnTo>
                                  <a:pt x="5268" y="0"/>
                                </a:lnTo>
                                <a:lnTo>
                                  <a:pt x="5253" y="0"/>
                                </a:lnTo>
                                <a:lnTo>
                                  <a:pt x="5210" y="0"/>
                                </a:lnTo>
                                <a:lnTo>
                                  <a:pt x="4448" y="0"/>
                                </a:lnTo>
                                <a:lnTo>
                                  <a:pt x="4392" y="0"/>
                                </a:lnTo>
                                <a:lnTo>
                                  <a:pt x="4377" y="0"/>
                                </a:lnTo>
                                <a:lnTo>
                                  <a:pt x="4334" y="0"/>
                                </a:lnTo>
                                <a:lnTo>
                                  <a:pt x="4334" y="360"/>
                                </a:lnTo>
                                <a:lnTo>
                                  <a:pt x="4334" y="787"/>
                                </a:lnTo>
                                <a:lnTo>
                                  <a:pt x="4334" y="1147"/>
                                </a:lnTo>
                                <a:lnTo>
                                  <a:pt x="4334" y="1147"/>
                                </a:lnTo>
                                <a:lnTo>
                                  <a:pt x="4334" y="787"/>
                                </a:lnTo>
                                <a:lnTo>
                                  <a:pt x="4334" y="787"/>
                                </a:lnTo>
                                <a:lnTo>
                                  <a:pt x="4334" y="360"/>
                                </a:lnTo>
                                <a:lnTo>
                                  <a:pt x="4334" y="360"/>
                                </a:lnTo>
                                <a:lnTo>
                                  <a:pt x="4334" y="0"/>
                                </a:lnTo>
                                <a:lnTo>
                                  <a:pt x="3573" y="0"/>
                                </a:lnTo>
                                <a:lnTo>
                                  <a:pt x="3502" y="0"/>
                                </a:lnTo>
                                <a:lnTo>
                                  <a:pt x="3502" y="360"/>
                                </a:lnTo>
                                <a:lnTo>
                                  <a:pt x="2583" y="360"/>
                                </a:lnTo>
                                <a:lnTo>
                                  <a:pt x="2583" y="787"/>
                                </a:lnTo>
                                <a:lnTo>
                                  <a:pt x="2583" y="1147"/>
                                </a:lnTo>
                                <a:lnTo>
                                  <a:pt x="2583" y="1147"/>
                                </a:lnTo>
                                <a:lnTo>
                                  <a:pt x="2583" y="787"/>
                                </a:lnTo>
                                <a:lnTo>
                                  <a:pt x="2583" y="787"/>
                                </a:lnTo>
                                <a:lnTo>
                                  <a:pt x="2583" y="360"/>
                                </a:lnTo>
                                <a:lnTo>
                                  <a:pt x="832" y="360"/>
                                </a:lnTo>
                                <a:lnTo>
                                  <a:pt x="832" y="787"/>
                                </a:lnTo>
                                <a:lnTo>
                                  <a:pt x="832" y="1147"/>
                                </a:lnTo>
                                <a:lnTo>
                                  <a:pt x="832" y="1147"/>
                                </a:lnTo>
                                <a:lnTo>
                                  <a:pt x="832" y="787"/>
                                </a:lnTo>
                                <a:lnTo>
                                  <a:pt x="832" y="787"/>
                                </a:lnTo>
                                <a:lnTo>
                                  <a:pt x="832" y="360"/>
                                </a:lnTo>
                                <a:lnTo>
                                  <a:pt x="72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787"/>
                                </a:lnTo>
                                <a:lnTo>
                                  <a:pt x="0" y="1147"/>
                                </a:lnTo>
                                <a:lnTo>
                                  <a:pt x="0" y="1620"/>
                                </a:lnTo>
                                <a:lnTo>
                                  <a:pt x="0" y="6031"/>
                                </a:lnTo>
                                <a:lnTo>
                                  <a:pt x="72" y="6031"/>
                                </a:lnTo>
                                <a:lnTo>
                                  <a:pt x="72" y="4500"/>
                                </a:lnTo>
                                <a:lnTo>
                                  <a:pt x="9588" y="4500"/>
                                </a:lnTo>
                                <a:lnTo>
                                  <a:pt x="9588" y="6031"/>
                                </a:lnTo>
                                <a:lnTo>
                                  <a:pt x="9645" y="6031"/>
                                </a:lnTo>
                                <a:lnTo>
                                  <a:pt x="9645" y="1620"/>
                                </a:lnTo>
                                <a:lnTo>
                                  <a:pt x="9645" y="1147"/>
                                </a:lnTo>
                                <a:lnTo>
                                  <a:pt x="9645" y="787"/>
                                </a:lnTo>
                                <a:lnTo>
                                  <a:pt x="9645" y="360"/>
                                </a:lnTo>
                                <a:lnTo>
                                  <a:pt x="9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6197564" name="Freeform 1101"/>
                        <wps:cNvSpPr>
                          <a:spLocks/>
                        </wps:cNvSpPr>
                        <wps:spPr bwMode="auto">
                          <a:xfrm>
                            <a:off x="1258" y="5202"/>
                            <a:ext cx="9517" cy="1892"/>
                          </a:xfrm>
                          <a:custGeom>
                            <a:avLst/>
                            <a:gdLst>
                              <a:gd name="T0" fmla="*/ 9516 w 9517"/>
                              <a:gd name="T1" fmla="*/ 0 h 1892"/>
                              <a:gd name="T2" fmla="*/ 0 w 9517"/>
                              <a:gd name="T3" fmla="*/ 0 h 1892"/>
                              <a:gd name="T4" fmla="*/ 0 w 9517"/>
                              <a:gd name="T5" fmla="*/ 360 h 1892"/>
                              <a:gd name="T6" fmla="*/ 0 w 9517"/>
                              <a:gd name="T7" fmla="*/ 720 h 1892"/>
                              <a:gd name="T8" fmla="*/ 0 w 9517"/>
                              <a:gd name="T9" fmla="*/ 1080 h 1892"/>
                              <a:gd name="T10" fmla="*/ 0 w 9517"/>
                              <a:gd name="T11" fmla="*/ 1440 h 1892"/>
                              <a:gd name="T12" fmla="*/ 0 w 9517"/>
                              <a:gd name="T13" fmla="*/ 1800 h 1892"/>
                              <a:gd name="T14" fmla="*/ 0 w 9517"/>
                              <a:gd name="T15" fmla="*/ 1845 h 1892"/>
                              <a:gd name="T16" fmla="*/ 0 w 9517"/>
                              <a:gd name="T17" fmla="*/ 1891 h 1892"/>
                              <a:gd name="T18" fmla="*/ 9516 w 9517"/>
                              <a:gd name="T19" fmla="*/ 1891 h 1892"/>
                              <a:gd name="T20" fmla="*/ 9516 w 9517"/>
                              <a:gd name="T21" fmla="*/ 1845 h 1892"/>
                              <a:gd name="T22" fmla="*/ 9516 w 9517"/>
                              <a:gd name="T23" fmla="*/ 1800 h 1892"/>
                              <a:gd name="T24" fmla="*/ 9516 w 9517"/>
                              <a:gd name="T25" fmla="*/ 1440 h 1892"/>
                              <a:gd name="T26" fmla="*/ 9516 w 9517"/>
                              <a:gd name="T27" fmla="*/ 1080 h 1892"/>
                              <a:gd name="T28" fmla="*/ 9516 w 9517"/>
                              <a:gd name="T29" fmla="*/ 720 h 1892"/>
                              <a:gd name="T30" fmla="*/ 9516 w 9517"/>
                              <a:gd name="T31" fmla="*/ 360 h 1892"/>
                              <a:gd name="T32" fmla="*/ 9516 w 9517"/>
                              <a:gd name="T33" fmla="*/ 0 h 18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517" h="1892">
                                <a:moveTo>
                                  <a:pt x="9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0" y="720"/>
                                </a:lnTo>
                                <a:lnTo>
                                  <a:pt x="0" y="1080"/>
                                </a:lnTo>
                                <a:lnTo>
                                  <a:pt x="0" y="1440"/>
                                </a:lnTo>
                                <a:lnTo>
                                  <a:pt x="0" y="1800"/>
                                </a:lnTo>
                                <a:lnTo>
                                  <a:pt x="0" y="1845"/>
                                </a:lnTo>
                                <a:lnTo>
                                  <a:pt x="0" y="1891"/>
                                </a:lnTo>
                                <a:lnTo>
                                  <a:pt x="9516" y="1891"/>
                                </a:lnTo>
                                <a:lnTo>
                                  <a:pt x="9516" y="1845"/>
                                </a:lnTo>
                                <a:lnTo>
                                  <a:pt x="9516" y="1800"/>
                                </a:lnTo>
                                <a:lnTo>
                                  <a:pt x="9516" y="1440"/>
                                </a:lnTo>
                                <a:lnTo>
                                  <a:pt x="9516" y="1080"/>
                                </a:lnTo>
                                <a:lnTo>
                                  <a:pt x="9516" y="720"/>
                                </a:lnTo>
                                <a:lnTo>
                                  <a:pt x="9516" y="360"/>
                                </a:lnTo>
                                <a:lnTo>
                                  <a:pt x="9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506848" name="Freeform 1102"/>
                        <wps:cNvSpPr>
                          <a:spLocks/>
                        </wps:cNvSpPr>
                        <wps:spPr bwMode="auto">
                          <a:xfrm>
                            <a:off x="1201" y="4"/>
                            <a:ext cx="2267" cy="336"/>
                          </a:xfrm>
                          <a:custGeom>
                            <a:avLst/>
                            <a:gdLst>
                              <a:gd name="T0" fmla="*/ 2266 w 2267"/>
                              <a:gd name="T1" fmla="*/ 285 h 336"/>
                              <a:gd name="T2" fmla="*/ 736 w 2267"/>
                              <a:gd name="T3" fmla="*/ 285 h 336"/>
                              <a:gd name="T4" fmla="*/ 736 w 2267"/>
                              <a:gd name="T5" fmla="*/ 275 h 336"/>
                              <a:gd name="T6" fmla="*/ 735 w 2267"/>
                              <a:gd name="T7" fmla="*/ 237 h 336"/>
                              <a:gd name="T8" fmla="*/ 735 w 2267"/>
                              <a:gd name="T9" fmla="*/ 98 h 336"/>
                              <a:gd name="T10" fmla="*/ 736 w 2267"/>
                              <a:gd name="T11" fmla="*/ 59 h 336"/>
                              <a:gd name="T12" fmla="*/ 734 w 2267"/>
                              <a:gd name="T13" fmla="*/ 28 h 336"/>
                              <a:gd name="T14" fmla="*/ 723 w 2267"/>
                              <a:gd name="T15" fmla="*/ 7 h 336"/>
                              <a:gd name="T16" fmla="*/ 696 w 2267"/>
                              <a:gd name="T17" fmla="*/ 0 h 336"/>
                              <a:gd name="T18" fmla="*/ 40 w 2267"/>
                              <a:gd name="T19" fmla="*/ 0 h 336"/>
                              <a:gd name="T20" fmla="*/ 12 w 2267"/>
                              <a:gd name="T21" fmla="*/ 7 h 336"/>
                              <a:gd name="T22" fmla="*/ 1 w 2267"/>
                              <a:gd name="T23" fmla="*/ 28 h 336"/>
                              <a:gd name="T24" fmla="*/ 0 w 2267"/>
                              <a:gd name="T25" fmla="*/ 59 h 336"/>
                              <a:gd name="T26" fmla="*/ 1 w 2267"/>
                              <a:gd name="T27" fmla="*/ 98 h 336"/>
                              <a:gd name="T28" fmla="*/ 1 w 2267"/>
                              <a:gd name="T29" fmla="*/ 237 h 336"/>
                              <a:gd name="T30" fmla="*/ 0 w 2267"/>
                              <a:gd name="T31" fmla="*/ 275 h 336"/>
                              <a:gd name="T32" fmla="*/ 0 w 2267"/>
                              <a:gd name="T33" fmla="*/ 285 h 336"/>
                              <a:gd name="T34" fmla="*/ 0 w 2267"/>
                              <a:gd name="T35" fmla="*/ 285 h 336"/>
                              <a:gd name="T36" fmla="*/ 0 w 2267"/>
                              <a:gd name="T37" fmla="*/ 335 h 336"/>
                              <a:gd name="T38" fmla="*/ 40 w 2267"/>
                              <a:gd name="T39" fmla="*/ 335 h 336"/>
                              <a:gd name="T40" fmla="*/ 696 w 2267"/>
                              <a:gd name="T41" fmla="*/ 335 h 336"/>
                              <a:gd name="T42" fmla="*/ 2266 w 2267"/>
                              <a:gd name="T43" fmla="*/ 335 h 336"/>
                              <a:gd name="T44" fmla="*/ 2266 w 2267"/>
                              <a:gd name="T45" fmla="*/ 285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67" h="336">
                                <a:moveTo>
                                  <a:pt x="2266" y="285"/>
                                </a:moveTo>
                                <a:lnTo>
                                  <a:pt x="736" y="285"/>
                                </a:lnTo>
                                <a:lnTo>
                                  <a:pt x="736" y="275"/>
                                </a:lnTo>
                                <a:lnTo>
                                  <a:pt x="735" y="237"/>
                                </a:lnTo>
                                <a:lnTo>
                                  <a:pt x="735" y="98"/>
                                </a:lnTo>
                                <a:lnTo>
                                  <a:pt x="736" y="59"/>
                                </a:lnTo>
                                <a:lnTo>
                                  <a:pt x="734" y="28"/>
                                </a:lnTo>
                                <a:lnTo>
                                  <a:pt x="723" y="7"/>
                                </a:lnTo>
                                <a:lnTo>
                                  <a:pt x="696" y="0"/>
                                </a:lnTo>
                                <a:lnTo>
                                  <a:pt x="40" y="0"/>
                                </a:lnTo>
                                <a:lnTo>
                                  <a:pt x="12" y="7"/>
                                </a:lnTo>
                                <a:lnTo>
                                  <a:pt x="1" y="28"/>
                                </a:lnTo>
                                <a:lnTo>
                                  <a:pt x="0" y="59"/>
                                </a:lnTo>
                                <a:lnTo>
                                  <a:pt x="1" y="98"/>
                                </a:lnTo>
                                <a:lnTo>
                                  <a:pt x="1" y="237"/>
                                </a:lnTo>
                                <a:lnTo>
                                  <a:pt x="0" y="275"/>
                                </a:lnTo>
                                <a:lnTo>
                                  <a:pt x="0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335"/>
                                </a:lnTo>
                                <a:lnTo>
                                  <a:pt x="40" y="335"/>
                                </a:lnTo>
                                <a:lnTo>
                                  <a:pt x="696" y="335"/>
                                </a:lnTo>
                                <a:lnTo>
                                  <a:pt x="2266" y="335"/>
                                </a:lnTo>
                                <a:lnTo>
                                  <a:pt x="2266" y="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0276986" name="Picture 1103"/>
                          <pic:cNvPicPr>
                            <a:picLocks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4" y="63"/>
                            <a:ext cx="50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463702" name="Picture 1104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2" y="115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91DECD" id="Group 1062" o:spid="_x0000_s1026" style="position:absolute;margin-left:59.3pt;margin-top:.2pt;width:482.3pt;height:354.5pt;z-index:-251616256;mso-position-horizontal-relative:page" coordorigin="1186,4" coordsize="9646,70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" o:allowincell="f">
                <v:group id="Group 1063" o:spid="_x0000_s1027" style="position:absolute;left:1186;top:342;width:3518;height:360" coordorigin="1186,342" coordsize="351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">
                  <v:shape id="Freeform 1064" o:spid="_x0000_s1028" style="position:absolute;left:1186;top:342;width:3518;height:360;visibility:visible;mso-wrap-style:square;v-text-anchor:top" coordsize="351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" path="m832,l72,,,,,360r72,l832,360,832,xe" fillcolor="#e7e8e9" stroked="f">
                    <v:path arrowok="t" o:connecttype="custom" o:connectlocs="832,0;72,0;0,0;0,360;72,360;832,360;832,0" o:connectangles="0,0,0,0,0,0,0"/>
                  </v:shape>
                  <v:shape id="Freeform 1065" o:spid="_x0000_s1029" style="position:absolute;left:1186;top:342;width:3518;height:360;visibility:visible;mso-wrap-style:square;v-text-anchor:top" coordsize="351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" path="m2583,l1822,r-57,l1750,r-42,l946,,889,,874,,832,r,360l874,360r15,l946,360r762,l1750,360r15,l1822,360r761,l2583,xe" fillcolor="#e7e8e9" stroked="f">
                    <v:path arrowok="t" o:connecttype="custom" o:connectlocs="2583,0;1822,0;1765,0;1750,0;1708,0;946,0;889,0;874,0;832,0;832,360;874,360;889,360;946,360;1708,360;1750,360;1765,360;1822,360;2583,360;2583,0" o:connectangles="0,0,0,0,0,0,0,0,0,0,0,0,0,0,0,0,0,0,0"/>
                  </v:shape>
                  <v:shape id="Freeform 1066" o:spid="_x0000_s1030" style="position:absolute;left:1186;top:342;width:3518;height:360;visibility:visible;mso-wrap-style:square;v-text-anchor:top" coordsize="351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" path="m3517,r-58,l2697,r-56,l2626,r-43,l2583,360r43,l2641,360r56,l3459,360r58,l3517,xe" fillcolor="#e7e8e9" stroked="f">
                    <v:path arrowok="t" o:connecttype="custom" o:connectlocs="3517,0;3459,0;2697,0;2641,0;2626,0;2583,0;2583,360;2626,360;2641,360;2697,360;3459,360;3517,360;3517,0" o:connectangles="0,0,0,0,0,0,0,0,0,0,0,0,0"/>
                  </v:shape>
                </v:group>
                <v:shape id="Picture 1067" o:spid="_x0000_s1031" type="#_x0000_t75" style="position:absolute;left:4040;top:46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">
                  <v:imagedata r:id="rId32" o:title=""/>
                  <v:path arrowok="t"/>
                  <o:lock v:ext="edit" aspectratio="f"/>
                </v:shape>
                <v:group id="Group 1068" o:spid="_x0000_s1032" style="position:absolute;left:4689;top:342;width:890;height:360" coordorigin="4689,342" coordsize="89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">
                  <v:shape id="Freeform 1069" o:spid="_x0000_s1033" style="position:absolute;left:4689;top:342;width:890;height:360;visibility:visible;mso-wrap-style:square;v-text-anchor:top" coordsize="89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" path="m831,l70,,,,,360r70,l831,360,831,xe" fillcolor="#e7e8e9" stroked="f">
                    <v:path arrowok="t" o:connecttype="custom" o:connectlocs="831,0;70,0;0,0;0,360;70,360;831,360;831,0" o:connectangles="0,0,0,0,0,0,0"/>
                  </v:shape>
                  <v:shape id="Freeform 1070" o:spid="_x0000_s1034" style="position:absolute;left:4689;top:342;width:890;height:360;visibility:visible;mso-wrap-style:square;v-text-anchor:top" coordsize="89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" path="m889,l831,r,360l889,360,889,xe" fillcolor="#e7e8e9" stroked="f">
                    <v:path arrowok="t" o:connecttype="custom" o:connectlocs="889,0;831,0;831,360;889,360;889,0" o:connectangles="0,0,0,0,0"/>
                  </v:shape>
                </v:group>
                <v:shape id="Picture 1071" o:spid="_x0000_s1035" type="#_x0000_t75" style="position:absolute;left:4903;top:46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">
                  <v:imagedata r:id="rId32" o:title=""/>
                  <v:path arrowok="t"/>
                  <o:lock v:ext="edit" aspectratio="f"/>
                </v:shape>
                <v:shape id="Freeform 1072" o:spid="_x0000_s1036" style="position:absolute;left:5564;top:342;width:891;height:360;visibility:visible;mso-wrap-style:square;v-text-anchor:top" coordsize="891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" path="m890,l832,,70,,,,,360r70,l832,360r58,l890,xe" fillcolor="#e7e8e9" stroked="f">
                  <v:path arrowok="t" o:connecttype="custom" o:connectlocs="890,0;832,0;70,0;0,0;0,360;70,360;832,360;890,360;890,0" o:connectangles="0,0,0,0,0,0,0,0,0"/>
                </v:shape>
                <v:shape id="Picture 1073" o:spid="_x0000_s1037" type="#_x0000_t75" style="position:absolute;left:5791;top:46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">
                  <v:imagedata r:id="rId32" o:title=""/>
                  <v:path arrowok="t"/>
                  <o:lock v:ext="edit" aspectratio="f"/>
                </v:shape>
                <v:shape id="Freeform 1074" o:spid="_x0000_s1038" style="position:absolute;left:6440;top:342;width:1766;height:360;visibility:visible;mso-wrap-style:square;v-text-anchor:top" coordsize="1766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" path="m1765,r-58,l945,,889,,874,,831,,70,,,,,360r70,l831,360r43,l889,360r56,l1707,360r58,l1765,xe" fillcolor="#e7e8e9" stroked="f">
                  <v:path arrowok="t" o:connecttype="custom" o:connectlocs="1765,0;1707,0;945,0;889,0;874,0;831,0;70,0;0,0;0,360;70,360;831,360;874,360;889,360;945,360;1707,360;1765,360;1765,0" o:connectangles="0,0,0,0,0,0,0,0,0,0,0,0,0,0,0,0,0"/>
                </v:shape>
                <v:shape id="Picture 1075" o:spid="_x0000_s1039" type="#_x0000_t75" style="position:absolute;left:7542;top:46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">
                  <v:imagedata r:id="rId32" o:title=""/>
                  <v:path arrowok="t"/>
                  <o:lock v:ext="edit" aspectratio="f"/>
                </v:shape>
                <v:group id="Group 1076" o:spid="_x0000_s1040" style="position:absolute;left:1186;top:342;width:9646;height:720" coordorigin="1186,342" coordsize="9646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">
                  <v:shape id="Freeform 1077" o:spid="_x0000_s1041" style="position:absolute;left:1186;top:342;width:9646;height:720;visibility:visible;mso-wrap-style:square;v-text-anchor:top" coordsize="9646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" path="m832,360r-760,l,360,,720r72,l832,720r,-360xe" fillcolor="#e7e8e9" stroked="f">
                    <v:path arrowok="t" o:connecttype="custom" o:connectlocs="832,360;72,360;0,360;0,720;72,720;832,720;832,360" o:connectangles="0,0,0,0,0,0,0"/>
                  </v:shape>
                  <v:shape id="Freeform 1078" o:spid="_x0000_s1042" style="position:absolute;left:1186;top:342;width:9646;height:720;visibility:visible;mso-wrap-style:square;v-text-anchor:top" coordsize="9646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" path="m2583,360r-761,l1765,360r-15,l1708,360r-762,l889,360r-15,l832,360r,360l874,720r15,l946,720r762,l1750,720r15,l1822,720r761,l2583,360xe" fillcolor="#e7e8e9" stroked="f">
                    <v:path arrowok="t" o:connecttype="custom" o:connectlocs="2583,360;1822,360;1765,360;1750,360;1708,360;946,360;889,360;874,360;832,360;832,720;874,720;889,720;946,720;1708,720;1750,720;1765,720;1822,720;2583,720;2583,360" o:connectangles="0,0,0,0,0,0,0,0,0,0,0,0,0,0,0,0,0,0,0"/>
                  </v:shape>
                  <v:shape id="Freeform 1079" o:spid="_x0000_s1043" style="position:absolute;left:1186;top:342;width:9646;height:720;visibility:visible;mso-wrap-style:square;v-text-anchor:top" coordsize="9646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" path="m2641,360r-58,l2583,720r58,l2641,360xe" fillcolor="#e7e8e9" stroked="f">
                    <v:path arrowok="t" o:connecttype="custom" o:connectlocs="2641,360;2583,360;2583,720;2641,720;2641,360" o:connectangles="0,0,0,0,0"/>
                  </v:shape>
                  <v:shape id="Freeform 1080" o:spid="_x0000_s1044" style="position:absolute;left:1186;top:342;width:9646;height:720;visibility:visible;mso-wrap-style:square;v-text-anchor:top" coordsize="9646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" path="m9645,r-56,l9589,,8827,r-58,l8755,r-42,l7951,r-58,l7879,r-43,l7075,r-71,l7004,360r71,l7836,360r43,l7893,360r58,l8713,360r42,l8769,360r58,l9589,360r,l9645,360,9645,xe" fillcolor="#e7e8e9" stroked="f">
                    <v:path arrowok="t" o:connecttype="custom" o:connectlocs="9645,0;9589,0;9589,0;8827,0;8769,0;8755,0;8713,0;7951,0;7893,0;7879,0;7836,0;7075,0;7004,0;7004,360;7075,360;7836,360;7879,360;7893,360;7951,360;8713,360;8755,360;8769,360;8827,360;9589,360;9589,360;9645,360;9645,0" o:connectangles="0,0,0,0,0,0,0,0,0,0,0,0,0,0,0,0,0,0,0,0,0,0,0,0,0,0,0"/>
                  </v:shape>
                </v:group>
                <v:shape id="Picture 1081" o:spid="_x0000_s1045" type="#_x0000_t75" style="position:absolute;left:3054;top:82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">
                  <v:imagedata r:id="rId32" o:title=""/>
                  <v:path arrowok="t"/>
                  <o:lock v:ext="edit" aspectratio="f"/>
                </v:shape>
                <v:group id="Group 1082" o:spid="_x0000_s1046" style="position:absolute;left:3813;top:702;width:1766;height:360" coordorigin="3813,702" coordsize="1766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">
                  <v:shape id="Freeform 1083" o:spid="_x0000_s1047" style="position:absolute;left:3813;top:702;width:1766;height:360;visibility:visible;mso-wrap-style:square;v-text-anchor:top" coordsize="1766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" path="m1707,l946,,890,,876,,832,,70,,,,,360r70,l832,360r44,l890,360r56,l1707,360,1707,xe" fillcolor="#e7e8e9" stroked="f">
                    <v:path arrowok="t" o:connecttype="custom" o:connectlocs="1707,0;946,0;890,0;876,0;832,0;70,0;0,0;0,360;70,360;832,360;876,360;890,360;946,360;1707,360;1707,0" o:connectangles="0,0,0,0,0,0,0,0,0,0,0,0,0,0,0"/>
                  </v:shape>
                  <v:shape id="Freeform 1084" o:spid="_x0000_s1048" style="position:absolute;left:3813;top:702;width:1766;height:360;visibility:visible;mso-wrap-style:square;v-text-anchor:top" coordsize="1766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" path="m1765,r-58,l1707,360r58,l1765,xe" fillcolor="#e7e8e9" stroked="f">
                    <v:path arrowok="t" o:connecttype="custom" o:connectlocs="1765,0;1707,0;1707,360;1765,360;1765,0" o:connectangles="0,0,0,0,0"/>
                  </v:shape>
                </v:group>
                <v:shape id="Picture 1085" o:spid="_x0000_s1049" type="#_x0000_t75" style="position:absolute;left:4805;top:82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">
                  <v:imagedata r:id="rId59" o:title=""/>
                  <v:path arrowok="t"/>
                  <o:lock v:ext="edit" aspectratio="f"/>
                </v:shape>
                <v:shape id="Freeform 1086" o:spid="_x0000_s1050" style="position:absolute;left:5564;top:702;width:1766;height:360;visibility:visible;mso-wrap-style:square;v-text-anchor:top" coordsize="1766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" path="m1765,r-58,l946,,890,,875,,832,,70,,,,,360r70,l832,360r43,l890,360r56,l1707,360r58,l1765,xe" fillcolor="#e7e8e9" stroked="f">
                  <v:path arrowok="t" o:connecttype="custom" o:connectlocs="1765,0;1707,0;946,0;890,0;875,0;832,0;70,0;0,0;0,360;70,360;832,360;875,360;890,360;946,360;1707,360;1765,360;1765,0" o:connectangles="0,0,0,0,0,0,0,0,0,0,0,0,0,0,0,0,0"/>
                </v:shape>
                <v:shape id="Picture 1087" o:spid="_x0000_s1051" type="#_x0000_t75" style="position:absolute;left:6557;top:82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">
                  <v:imagedata r:id="rId59" o:title=""/>
                  <v:path arrowok="t"/>
                  <o:lock v:ext="edit" aspectratio="f"/>
                </v:shape>
                <v:shape id="Freeform 1088" o:spid="_x0000_s1052" style="position:absolute;left:7315;top:702;width:3518;height:360;visibility:visible;mso-wrap-style:square;v-text-anchor:top" coordsize="351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" path="m3517,r-57,l3460,,2698,r-57,l2626,r-42,l1822,r-57,l1750,r-43,l946,,890,,876,,832,,70,,,,,360r70,l832,360r44,l890,360r56,l1707,360r43,l1765,360r57,l2584,360r42,l2641,360r57,l3460,360r,l3517,360,3517,xe" fillcolor="#e7e8e9" stroked="f">
                  <v:path arrowok="t" o:connecttype="custom" o:connectlocs="3517,0;3460,0;3460,0;2698,0;2641,0;2626,0;2584,0;1822,0;1765,0;1750,0;1707,0;946,0;890,0;876,0;832,0;70,0;0,0;0,360;70,360;832,360;876,360;890,360;946,360;1707,360;1750,360;1765,360;1822,360;2584,360;2626,360;2641,360;2698,360;3460,360;3460,360;3517,360;3517,0" o:connectangles="0,0,0,0,0,0,0,0,0,0,0,0,0,0,0,0,0,0,0,0,0,0,0,0,0,0,0,0,0,0,0,0,0,0,0"/>
                </v:shape>
                <v:shape id="Picture 1089" o:spid="_x0000_s1053" type="#_x0000_t75" style="position:absolute;left:10049;top:82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">
                  <v:imagedata r:id="rId59" o:title=""/>
                  <v:path arrowok="t"/>
                  <o:lock v:ext="edit" aspectratio="f"/>
                </v:shape>
                <v:group id="Group 1090" o:spid="_x0000_s1054" style="position:absolute;left:1186;top:1062;width:890;height:360" coordorigin="1186,1062" coordsize="89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">
                  <v:shape id="Freeform 1091" o:spid="_x0000_s1055" style="position:absolute;left:1186;top:1062;width:890;height:360;visibility:visible;mso-wrap-style:square;v-text-anchor:top" coordsize="89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" path="m832,l72,,,,,360r72,l832,360,832,xe" fillcolor="#e7e8e9" stroked="f">
                    <v:path arrowok="t" o:connecttype="custom" o:connectlocs="832,0;72,0;0,0;0,360;72,360;832,360;832,0" o:connectangles="0,0,0,0,0,0,0"/>
                  </v:shape>
                  <v:shape id="Freeform 1092" o:spid="_x0000_s1056" style="position:absolute;left:1186;top:1062;width:890;height:360;visibility:visible;mso-wrap-style:square;v-text-anchor:top" coordsize="89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" path="m889,l832,r,360l889,360,889,xe" fillcolor="#e7e8e9" stroked="f">
                    <v:path arrowok="t" o:connecttype="custom" o:connectlocs="889,0;832,0;832,360;889,360;889,0" o:connectangles="0,0,0,0,0"/>
                  </v:shape>
                </v:group>
                <v:shape id="Picture 1093" o:spid="_x0000_s1057" type="#_x0000_t75" style="position:absolute;left:1303;top:118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">
                  <v:imagedata r:id="rId32" o:title=""/>
                  <v:path arrowok="t"/>
                  <o:lock v:ext="edit" aspectratio="f"/>
                </v:shape>
                <v:group id="Group 1094" o:spid="_x0000_s1058" style="position:absolute;left:2061;top:1062;width:1767;height:360" coordorigin="2061,1062" coordsize="1767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">
                  <v:shape id="Freeform 1095" o:spid="_x0000_s1059" style="position:absolute;left:2061;top:1062;width:1767;height:360;visibility:visible;mso-wrap-style:square;v-text-anchor:top" coordsize="1767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" path="m1708,l948,,890,,876,,834,,72,,,,,360r72,l834,360r42,l890,360r58,l1708,360,1708,xe" fillcolor="#e7e8e9" stroked="f">
                    <v:path arrowok="t" o:connecttype="custom" o:connectlocs="1708,0;948,0;890,0;876,0;834,0;72,0;0,0;0,360;72,360;834,360;876,360;890,360;948,360;1708,360;1708,0" o:connectangles="0,0,0,0,0,0,0,0,0,0,0,0,0,0,0"/>
                  </v:shape>
                  <v:shape id="Freeform 1096" o:spid="_x0000_s1060" style="position:absolute;left:2061;top:1062;width:1767;height:360;visibility:visible;mso-wrap-style:square;v-text-anchor:top" coordsize="1767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" path="m1766,r-58,l1708,360r58,l1766,xe" fillcolor="#e7e8e9" stroked="f">
                    <v:path arrowok="t" o:connecttype="custom" o:connectlocs="1766,0;1708,0;1708,360;1766,360;1766,0" o:connectangles="0,0,0,0,0"/>
                  </v:shape>
                </v:group>
                <v:shape id="Picture 1097" o:spid="_x0000_s1061" type="#_x0000_t75" style="position:absolute;left:3042;top:118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">
                  <v:imagedata r:id="rId32" o:title=""/>
                  <v:path arrowok="t"/>
                  <o:lock v:ext="edit" aspectratio="f"/>
                </v:shape>
                <v:shape id="Freeform 1098" o:spid="_x0000_s1062" style="position:absolute;left:3813;top:1062;width:891;height:360;visibility:visible;mso-wrap-style:square;v-text-anchor:top" coordsize="891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" path="m890,l832,,70,,,,,360r70,l832,360r58,l890,xe" fillcolor="#e7e8e9" stroked="f">
                  <v:path arrowok="t" o:connecttype="custom" o:connectlocs="890,0;832,0;70,0;0,0;0,360;70,360;832,360;890,360;890,0" o:connectangles="0,0,0,0,0,0,0,0,0"/>
                </v:shape>
                <v:shape id="Picture 1099" o:spid="_x0000_s1063" type="#_x0000_t75" style="position:absolute;left:3930;top:118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">
                  <v:imagedata r:id="rId32" o:title=""/>
                  <v:path arrowok="t"/>
                  <o:lock v:ext="edit" aspectratio="f"/>
                </v:shape>
                <v:shape id="Freeform 1100" o:spid="_x0000_s1064" style="position:absolute;left:1186;top:1062;width:9646;height:6032;visibility:visible;mso-wrap-style:square;v-text-anchor:top" coordsize="9646,60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" path="m9645,r-56,l9589,r-1,l9588,1620r,l72,1620r,l9588,1620,9588,,8827,r-58,l8755,r-42,l7951,r-58,l7879,r-43,l7075,r-57,l7004,r-43,l6199,r-57,l6128,r-43,l5324,r-56,l5253,r-43,l4448,r-56,l4377,r-43,l4334,360r,427l4334,1147r,l4334,787r,l4334,360r,l4334,,3573,r-71,l3502,360r-919,l2583,787r,360l2583,1147r,-360l2583,787r,-427l832,360r,427l832,1147r,l832,787r,l832,360r-760,l,360,,787r,360l,1620,,6031r72,l72,4500r9516,l9588,6031r57,l9645,1620r,-473l9645,787r,-427l9645,xe" fillcolor="#e7e8e9" stroked="f">
                  <v:path arrowok="t" o:connecttype="custom" o:connectlocs="9589,0;9588,0;9588,1620;72,1620;9588,0;8769,0;8713,0;7893,0;7836,0;7018,0;6961,0;6142,0;6085,0;5268,0;5210,0;4392,0;4334,0;4334,787;4334,1147;4334,787;4334,360;3573,0;3502,360;2583,787;2583,1147;2583,787;832,360;832,1147;832,787;832,360;0,360;0,1147;0,6031;72,4500;9588,6031;9645,1620;9645,787;9645,0" o:connectangles="0,0,0,0,0,0,0,0,0,0,0,0,0,0,0,0,0,0,0,0,0,0,0,0,0,0,0,0,0,0,0,0,0,0,0,0,0,0"/>
                </v:shape>
                <v:shape id="Freeform 1101" o:spid="_x0000_s1065" style="position:absolute;left:1258;top:5202;width:9517;height:1892;visibility:visible;mso-wrap-style:square;v-text-anchor:top" coordsize="9517,1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" path="m9516,l,,,360,,720r,360l,1440r,360l,1845r,46l9516,1891r,-46l9516,1800r,-360l9516,1080r,-360l9516,360,9516,xe" fillcolor="#e7e8e9" stroked="f">
                  <v:path arrowok="t" o:connecttype="custom" o:connectlocs="9516,0;0,0;0,360;0,720;0,1080;0,1440;0,1800;0,1845;0,1891;9516,1891;9516,1845;9516,1800;9516,1440;9516,1080;9516,720;9516,360;9516,0" o:connectangles="0,0,0,0,0,0,0,0,0,0,0,0,0,0,0,0,0"/>
                </v:shape>
                <v:shape id="Freeform 1102" o:spid="_x0000_s1066" style="position:absolute;left:1201;top:4;width:2267;height:336;visibility:visible;mso-wrap-style:square;v-text-anchor:top" coordsize="2267,3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" path="m2266,285r-1530,l736,275r-1,-38l735,98r1,-39l734,28,723,7,696,,40,,12,7,1,28,,59,1,98r,139l,275r,10l,285r,50l40,335r656,l2266,335r,-50xe" fillcolor="#0092c8" stroked="f">
                  <v:path arrowok="t" o:connecttype="custom" o:connectlocs="2266,285;736,285;736,275;735,237;735,98;736,59;734,28;723,7;696,0;40,0;12,7;1,28;0,59;1,98;1,237;0,275;0,285;0,285;0,335;40,335;696,335;2266,335;2266,285" o:connectangles="0,0,0,0,0,0,0,0,0,0,0,0,0,0,0,0,0,0,0,0,0,0,0"/>
                </v:shape>
                <v:shape id="Picture 1103" o:spid="_x0000_s1067" type="#_x0000_t75" style="position:absolute;left:1324;top:63;width:50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">
                  <v:imagedata r:id="rId60" o:title=""/>
                  <v:path arrowok="t"/>
                  <o:lock v:ext="edit" aspectratio="f"/>
                </v:shape>
                <v:shape id="Picture 1104" o:spid="_x0000_s1068" type="#_x0000_t75" style="position:absolute;left:2202;top:115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">
                  <v:imagedata r:id="rId32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70218B">
        <w:rPr>
          <w:rFonts w:asciiTheme="minorEastAsia" w:hAnsiTheme="minorEastAsia" w:cs="Lantinghei SC" w:hint="eastAsia"/>
          <w:color w:val="231F20"/>
          <w:spacing w:val="6"/>
          <w:sz w:val="20"/>
          <w:szCs w:val="20"/>
        </w:rPr>
        <w:t>打</w:t>
      </w:r>
      <w:r w:rsidRPr="0070218B">
        <w:rPr>
          <w:rFonts w:asciiTheme="minorEastAsia" w:hAnsiTheme="minorEastAsia" w:cs="Lantinghei SC"/>
          <w:color w:val="231F20"/>
          <w:spacing w:val="6"/>
          <w:sz w:val="20"/>
          <w:szCs w:val="20"/>
        </w:rPr>
        <w:t xml:space="preserve">  </w:t>
      </w:r>
      <w:r w:rsidRPr="0070218B">
        <w:rPr>
          <w:rFonts w:asciiTheme="minorEastAsia" w:hAnsiTheme="minorEastAsia" w:cs="Lantinghei SC" w:hint="eastAsia"/>
          <w:color w:val="231F20"/>
          <w:spacing w:val="6"/>
          <w:sz w:val="20"/>
          <w:szCs w:val="20"/>
        </w:rPr>
        <w:t>表示有詳解</w:t>
      </w:r>
    </w:p>
    <w:p w:rsidR="008B4329" w:rsidRPr="0070218B" w:rsidRDefault="008B4329" w:rsidP="008B4329">
      <w:pPr>
        <w:pStyle w:val="ae"/>
        <w:tabs>
          <w:tab w:val="left" w:pos="2425"/>
          <w:tab w:val="left" w:pos="3299"/>
          <w:tab w:val="left" w:pos="4187"/>
          <w:tab w:val="left" w:pos="5050"/>
          <w:tab w:val="left" w:pos="5938"/>
          <w:tab w:val="left" w:pos="6801"/>
          <w:tab w:val="left" w:pos="7689"/>
          <w:tab w:val="left" w:pos="8564"/>
          <w:tab w:val="left" w:pos="9319"/>
          <w:tab w:val="left" w:pos="10203"/>
        </w:tabs>
        <w:kinsoku w:val="0"/>
        <w:overflowPunct w:val="0"/>
        <w:spacing w:before="31"/>
        <w:ind w:left="1549"/>
        <w:rPr>
          <w:rFonts w:asciiTheme="minorEastAsia" w:hAnsiTheme="minorEastAsia"/>
          <w:color w:val="231F20"/>
          <w:spacing w:val="-2"/>
          <w:sz w:val="22"/>
          <w:szCs w:val="22"/>
        </w:rPr>
      </w:pPr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1.(D)</w:t>
      </w:r>
      <w:r w:rsidRPr="0070218B">
        <w:rPr>
          <w:rFonts w:asciiTheme="minorEastAsia"/>
          <w:color w:val="231F20"/>
          <w:sz w:val="22"/>
          <w:szCs w:val="22"/>
        </w:rPr>
        <w:tab/>
      </w:r>
      <w:proofErr w:type="gramStart"/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2.(</w:t>
      </w:r>
      <w:proofErr w:type="gramEnd"/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D)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3.(A)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4.(B)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5.(A)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6.(B)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7.(A)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8.(B)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9.(c)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10.(D)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11.(D)</w:t>
      </w:r>
    </w:p>
    <w:p w:rsidR="008B4329" w:rsidRPr="0070218B" w:rsidRDefault="008B4329" w:rsidP="008B4329">
      <w:pPr>
        <w:pStyle w:val="ae"/>
        <w:tabs>
          <w:tab w:val="left" w:pos="2326"/>
          <w:tab w:val="left" w:pos="3201"/>
          <w:tab w:val="left" w:pos="4077"/>
          <w:tab w:val="left" w:pos="4952"/>
          <w:tab w:val="left" w:pos="5828"/>
          <w:tab w:val="left" w:pos="6703"/>
          <w:tab w:val="left" w:pos="7579"/>
          <w:tab w:val="left" w:pos="8441"/>
          <w:tab w:val="left" w:pos="9319"/>
          <w:tab w:val="left" w:pos="10195"/>
        </w:tabs>
        <w:kinsoku w:val="0"/>
        <w:overflowPunct w:val="0"/>
        <w:spacing w:before="107"/>
        <w:ind w:left="1450"/>
        <w:rPr>
          <w:rFonts w:asciiTheme="minorEastAsia" w:hAnsiTheme="minorEastAsia"/>
          <w:color w:val="231F20"/>
          <w:spacing w:val="-2"/>
          <w:sz w:val="22"/>
          <w:szCs w:val="22"/>
        </w:rPr>
      </w:pPr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12.(c)</w:t>
      </w:r>
      <w:r w:rsidRPr="0070218B">
        <w:rPr>
          <w:rFonts w:asciiTheme="minorEastAsia"/>
          <w:color w:val="231F20"/>
          <w:sz w:val="22"/>
          <w:szCs w:val="22"/>
        </w:rPr>
        <w:tab/>
      </w:r>
      <w:proofErr w:type="gramStart"/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13.(</w:t>
      </w:r>
      <w:proofErr w:type="gramEnd"/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B)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14.(B)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15.(B)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16.(c)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17.(c)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18.(c)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19.(B)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20.(D)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21.(D)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sz w:val="22"/>
          <w:szCs w:val="22"/>
        </w:rPr>
        <w:t>22.(D)</w:t>
      </w:r>
    </w:p>
    <w:p w:rsidR="008B4329" w:rsidRPr="0070218B" w:rsidRDefault="008B4329" w:rsidP="008B4329">
      <w:pPr>
        <w:pStyle w:val="ae"/>
        <w:tabs>
          <w:tab w:val="left" w:pos="2326"/>
          <w:tab w:val="left" w:pos="3189"/>
          <w:tab w:val="left" w:pos="4077"/>
        </w:tabs>
        <w:kinsoku w:val="0"/>
        <w:overflowPunct w:val="0"/>
        <w:spacing w:before="107"/>
        <w:ind w:left="1450"/>
        <w:rPr>
          <w:rFonts w:asciiTheme="minorEastAsia" w:hAnsiTheme="minorEastAsia"/>
          <w:color w:val="231F20"/>
          <w:spacing w:val="-2"/>
          <w:w w:val="110"/>
          <w:sz w:val="22"/>
          <w:szCs w:val="22"/>
        </w:rPr>
      </w:pPr>
      <w:r w:rsidRPr="0070218B">
        <w:rPr>
          <w:rFonts w:asciiTheme="minorEastAsia" w:hAnsiTheme="minorEastAsia"/>
          <w:color w:val="231F20"/>
          <w:spacing w:val="-2"/>
          <w:w w:val="110"/>
          <w:sz w:val="22"/>
          <w:szCs w:val="22"/>
        </w:rPr>
        <w:t>23.(c)</w:t>
      </w:r>
      <w:r w:rsidRPr="0070218B">
        <w:rPr>
          <w:rFonts w:asciiTheme="minorEastAsia"/>
          <w:color w:val="231F20"/>
          <w:sz w:val="22"/>
          <w:szCs w:val="22"/>
        </w:rPr>
        <w:tab/>
      </w:r>
      <w:proofErr w:type="gramStart"/>
      <w:r w:rsidRPr="0070218B">
        <w:rPr>
          <w:rFonts w:asciiTheme="minorEastAsia" w:hAnsiTheme="minorEastAsia"/>
          <w:color w:val="231F20"/>
          <w:spacing w:val="-2"/>
          <w:w w:val="110"/>
          <w:sz w:val="22"/>
          <w:szCs w:val="22"/>
        </w:rPr>
        <w:t>24.(</w:t>
      </w:r>
      <w:proofErr w:type="gramEnd"/>
      <w:r w:rsidRPr="0070218B">
        <w:rPr>
          <w:rFonts w:asciiTheme="minorEastAsia" w:hAnsiTheme="minorEastAsia"/>
          <w:color w:val="231F20"/>
          <w:spacing w:val="-2"/>
          <w:w w:val="110"/>
          <w:sz w:val="22"/>
          <w:szCs w:val="22"/>
        </w:rPr>
        <w:t>c)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w w:val="110"/>
          <w:sz w:val="22"/>
          <w:szCs w:val="22"/>
        </w:rPr>
        <w:t>25.(A)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w w:val="110"/>
          <w:sz w:val="22"/>
          <w:szCs w:val="22"/>
        </w:rPr>
        <w:t>26.(c)</w:t>
      </w:r>
    </w:p>
    <w:p w:rsidR="008B4329" w:rsidRPr="0070218B" w:rsidRDefault="008B4329" w:rsidP="008B4329">
      <w:pPr>
        <w:pStyle w:val="ae"/>
        <w:kinsoku w:val="0"/>
        <w:overflowPunct w:val="0"/>
        <w:spacing w:before="128"/>
        <w:ind w:left="1258"/>
        <w:rPr>
          <w:rFonts w:asciiTheme="minorEastAsia" w:cs="Hiragino Mincho ProN W3"/>
          <w:color w:val="00AEEF"/>
          <w:spacing w:val="-4"/>
          <w:w w:val="120"/>
          <w:sz w:val="24"/>
          <w:szCs w:val="24"/>
        </w:rPr>
      </w:pPr>
      <w:r w:rsidRPr="0070218B">
        <w:rPr>
          <w:rFonts w:asciiTheme="minorEastAsia" w:hAnsiTheme="minorEastAsia" w:cs="Hiragino Mincho ProN W3" w:hint="eastAsia"/>
          <w:color w:val="00AEEF"/>
          <w:w w:val="120"/>
          <w:sz w:val="24"/>
          <w:szCs w:val="24"/>
        </w:rPr>
        <w:t>·</w:t>
      </w:r>
      <w:r w:rsidRPr="0070218B">
        <w:rPr>
          <w:rFonts w:asciiTheme="minorEastAsia" w:hAnsiTheme="minorEastAsia" w:cs="Hiragino Mincho ProN W3" w:hint="eastAsia"/>
          <w:color w:val="00AEEF"/>
          <w:spacing w:val="-4"/>
          <w:w w:val="120"/>
          <w:sz w:val="24"/>
          <w:szCs w:val="24"/>
        </w:rPr>
        <w:t>素簣題</w:t>
      </w:r>
    </w:p>
    <w:p w:rsidR="008B4329" w:rsidRPr="0070218B" w:rsidRDefault="008B4329" w:rsidP="008B4329">
      <w:pPr>
        <w:pStyle w:val="ae"/>
        <w:tabs>
          <w:tab w:val="left" w:pos="2437"/>
          <w:tab w:val="left" w:pos="3311"/>
          <w:tab w:val="left" w:pos="4175"/>
          <w:tab w:val="left" w:pos="5062"/>
          <w:tab w:val="left" w:pos="5938"/>
        </w:tabs>
        <w:kinsoku w:val="0"/>
        <w:overflowPunct w:val="0"/>
        <w:spacing w:before="94"/>
        <w:ind w:left="1561"/>
        <w:rPr>
          <w:rFonts w:asciiTheme="minorEastAsia" w:hAnsiTheme="minorEastAsia"/>
          <w:color w:val="231F20"/>
          <w:spacing w:val="-2"/>
          <w:w w:val="105"/>
          <w:sz w:val="22"/>
          <w:szCs w:val="22"/>
        </w:rPr>
      </w:pPr>
      <w:r w:rsidRPr="0070218B">
        <w:rPr>
          <w:rFonts w:asciiTheme="minorEastAsia" w:hAnsiTheme="minorEastAsia"/>
          <w:color w:val="231F20"/>
          <w:spacing w:val="-2"/>
          <w:w w:val="105"/>
          <w:sz w:val="22"/>
          <w:szCs w:val="22"/>
        </w:rPr>
        <w:t>1.(B)</w:t>
      </w:r>
      <w:r w:rsidRPr="0070218B">
        <w:rPr>
          <w:rFonts w:asciiTheme="minorEastAsia"/>
          <w:color w:val="231F20"/>
          <w:sz w:val="22"/>
          <w:szCs w:val="22"/>
        </w:rPr>
        <w:tab/>
      </w:r>
      <w:proofErr w:type="gramStart"/>
      <w:r w:rsidRPr="0070218B">
        <w:rPr>
          <w:rFonts w:asciiTheme="minorEastAsia" w:hAnsiTheme="minorEastAsia"/>
          <w:color w:val="231F20"/>
          <w:spacing w:val="-2"/>
          <w:w w:val="105"/>
          <w:sz w:val="22"/>
          <w:szCs w:val="22"/>
        </w:rPr>
        <w:t>2.(</w:t>
      </w:r>
      <w:proofErr w:type="gramEnd"/>
      <w:r w:rsidRPr="0070218B">
        <w:rPr>
          <w:rFonts w:asciiTheme="minorEastAsia" w:hAnsiTheme="minorEastAsia"/>
          <w:color w:val="231F20"/>
          <w:spacing w:val="-2"/>
          <w:w w:val="105"/>
          <w:sz w:val="22"/>
          <w:szCs w:val="22"/>
        </w:rPr>
        <w:t>B)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w w:val="105"/>
          <w:sz w:val="22"/>
          <w:szCs w:val="22"/>
        </w:rPr>
        <w:t>3.(c)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4"/>
          <w:w w:val="105"/>
          <w:sz w:val="22"/>
          <w:szCs w:val="22"/>
        </w:rPr>
        <w:t>4.(A)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w w:val="105"/>
          <w:sz w:val="22"/>
          <w:szCs w:val="22"/>
        </w:rPr>
        <w:t>5.(B)</w:t>
      </w:r>
      <w:r w:rsidRPr="0070218B">
        <w:rPr>
          <w:rFonts w:asciiTheme="minorEastAsia"/>
          <w:color w:val="231F20"/>
          <w:sz w:val="22"/>
          <w:szCs w:val="22"/>
        </w:rPr>
        <w:tab/>
      </w:r>
      <w:r w:rsidRPr="0070218B">
        <w:rPr>
          <w:rFonts w:asciiTheme="minorEastAsia" w:hAnsiTheme="minorEastAsia"/>
          <w:color w:val="231F20"/>
          <w:spacing w:val="-2"/>
          <w:w w:val="105"/>
          <w:sz w:val="22"/>
          <w:szCs w:val="22"/>
        </w:rPr>
        <w:t>6.(c)</w:t>
      </w:r>
    </w:p>
    <w:p w:rsidR="008B4329" w:rsidRPr="0070218B" w:rsidRDefault="008B4329" w:rsidP="008B4329">
      <w:pPr>
        <w:pStyle w:val="ae"/>
        <w:kinsoku w:val="0"/>
        <w:overflowPunct w:val="0"/>
        <w:spacing w:before="173"/>
        <w:ind w:left="1258"/>
        <w:rPr>
          <w:rFonts w:asciiTheme="minorEastAsia" w:hAnsiTheme="minorEastAsia" w:cs="Hiragino Mincho ProN W3"/>
          <w:color w:val="00AEEF"/>
          <w:spacing w:val="-10"/>
          <w:w w:val="145"/>
          <w:sz w:val="24"/>
          <w:szCs w:val="24"/>
        </w:rPr>
      </w:pPr>
      <w:r w:rsidRPr="0070218B">
        <w:rPr>
          <w:rFonts w:asciiTheme="minorEastAsia" w:hAnsiTheme="minorEastAsia" w:cs="Hiragino Mincho ProN W3"/>
          <w:color w:val="00AEEF"/>
          <w:w w:val="145"/>
          <w:sz w:val="24"/>
          <w:szCs w:val="24"/>
        </w:rPr>
        <w:t>I</w:t>
      </w:r>
      <w:r w:rsidRPr="0070218B">
        <w:rPr>
          <w:rFonts w:asciiTheme="minorEastAsia" w:hAnsiTheme="minorEastAsia" w:cs="Hiragino Mincho ProN W3" w:hint="eastAsia"/>
          <w:color w:val="00AEEF"/>
          <w:w w:val="145"/>
          <w:sz w:val="24"/>
          <w:szCs w:val="24"/>
        </w:rPr>
        <w:t>解斬</w:t>
      </w:r>
      <w:r w:rsidRPr="0070218B">
        <w:rPr>
          <w:rFonts w:asciiTheme="minorEastAsia" w:hAnsiTheme="minorEastAsia" w:cs="Hiragino Mincho ProN W3"/>
          <w:color w:val="00AEEF"/>
          <w:spacing w:val="-10"/>
          <w:w w:val="145"/>
          <w:sz w:val="24"/>
          <w:szCs w:val="24"/>
        </w:rPr>
        <w:t>I</w:t>
      </w:r>
    </w:p>
    <w:p w:rsidR="008B4329" w:rsidRPr="0070218B" w:rsidRDefault="008B4329" w:rsidP="008B4329">
      <w:pPr>
        <w:pStyle w:val="a9"/>
        <w:numPr>
          <w:ilvl w:val="0"/>
          <w:numId w:val="3"/>
        </w:numPr>
        <w:tabs>
          <w:tab w:val="left" w:pos="1872"/>
        </w:tabs>
        <w:kinsoku w:val="0"/>
        <w:overflowPunct w:val="0"/>
        <w:spacing w:before="45" w:line="362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資料範圍：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-128~127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8B4329" w:rsidRPr="0070218B" w:rsidRDefault="008B4329" w:rsidP="008B4329">
      <w:pPr>
        <w:pStyle w:val="a9"/>
        <w:numPr>
          <w:ilvl w:val="0"/>
          <w:numId w:val="3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資料範圍：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0~255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8B4329" w:rsidRPr="0070218B" w:rsidRDefault="008B4329" w:rsidP="008B4329">
      <w:pPr>
        <w:pStyle w:val="a9"/>
        <w:numPr>
          <w:ilvl w:val="0"/>
          <w:numId w:val="3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rPr>
          <w:rFonts w:asciiTheme="minorEastAsia" w:hAnsiTheme="minorEastAsia"/>
          <w:color w:val="231F20"/>
          <w:spacing w:val="-5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pacing w:val="-3"/>
          <w:sz w:val="20"/>
          <w:szCs w:val="20"/>
        </w:rPr>
        <w:t>字元寬度至少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6</w:t>
      </w:r>
      <w:r w:rsidRPr="0070218B">
        <w:rPr>
          <w:rFonts w:asciiTheme="minorEastAsia" w:hAnsiTheme="minorEastAsia"/>
          <w:color w:val="231F20"/>
          <w:spacing w:val="-10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個字元，小數點後取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2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5"/>
          <w:sz w:val="20"/>
          <w:szCs w:val="20"/>
        </w:rPr>
        <w:t>位。</w:t>
      </w:r>
    </w:p>
    <w:p w:rsidR="008B4329" w:rsidRPr="0070218B" w:rsidRDefault="008B4329" w:rsidP="008B4329">
      <w:pPr>
        <w:pStyle w:val="ae"/>
        <w:kinsoku w:val="0"/>
        <w:overflowPunct w:val="0"/>
        <w:spacing w:line="360" w:lineRule="exact"/>
        <w:ind w:left="1534"/>
        <w:rPr>
          <w:rFonts w:asciiTheme="minorEastAsia" w:cs="Wawati SC"/>
          <w:color w:val="231F20"/>
          <w:spacing w:val="2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8.</w:t>
      </w:r>
      <w:r w:rsidRPr="0070218B">
        <w:rPr>
          <w:rFonts w:asciiTheme="minorEastAsia" w:hAnsiTheme="minorEastAsia"/>
          <w:color w:val="231F20"/>
          <w:spacing w:val="41"/>
          <w:sz w:val="20"/>
          <w:szCs w:val="20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  <w:spacing w:val="-4"/>
          <w:sz w:val="20"/>
          <w:szCs w:val="20"/>
        </w:rPr>
        <w:t>至少輸出</w:t>
      </w:r>
      <w:r w:rsidRPr="0070218B">
        <w:rPr>
          <w:rFonts w:asciiTheme="minorEastAsia" w:hAnsiTheme="minorEastAsia" w:cs="Wawati SC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6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2"/>
          <w:sz w:val="20"/>
          <w:szCs w:val="20"/>
        </w:rPr>
        <w:t>個字元，不足則補上</w:t>
      </w:r>
      <w:r w:rsidRPr="0070218B">
        <w:rPr>
          <w:rFonts w:asciiTheme="minorEastAsia" w:hAnsiTheme="minorEastAsia" w:cs="Wawati SC"/>
          <w:color w:val="231F20"/>
          <w:spacing w:val="2"/>
          <w:sz w:val="20"/>
          <w:szCs w:val="20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  <w:spacing w:val="2"/>
          <w:sz w:val="20"/>
          <w:szCs w:val="20"/>
        </w:rPr>
        <w:t>格。</w:t>
      </w:r>
    </w:p>
    <w:p w:rsidR="008B4329" w:rsidRPr="0070218B" w:rsidRDefault="008B4329" w:rsidP="008B4329">
      <w:pPr>
        <w:pStyle w:val="ae"/>
        <w:kinsoku w:val="0"/>
        <w:overflowPunct w:val="0"/>
        <w:spacing w:line="360" w:lineRule="exact"/>
        <w:ind w:left="1534"/>
        <w:rPr>
          <w:rFonts w:asciiTheme="minorEastAsia" w:cs="Wawati SC"/>
          <w:color w:val="231F20"/>
          <w:spacing w:val="-5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14</w:t>
      </w:r>
      <w:r w:rsidRPr="0070218B">
        <w:rPr>
          <w:rFonts w:asciiTheme="minorEastAsia" w:hAnsiTheme="minorEastAsia"/>
          <w:color w:val="231F20"/>
          <w:spacing w:val="16"/>
          <w:sz w:val="20"/>
          <w:szCs w:val="20"/>
        </w:rPr>
        <w:t xml:space="preserve">. </w:t>
      </w:r>
      <w:r w:rsidRPr="0070218B">
        <w:rPr>
          <w:rFonts w:asciiTheme="minorEastAsia" w:hAnsiTheme="minorEastAsia" w:cs="Wawati SC" w:hint="eastAsia"/>
          <w:color w:val="231F20"/>
          <w:spacing w:val="-2"/>
          <w:sz w:val="20"/>
          <w:szCs w:val="20"/>
        </w:rPr>
        <w:t>字元寬度不限，小數點後需取</w:t>
      </w:r>
      <w:r w:rsidRPr="0070218B">
        <w:rPr>
          <w:rFonts w:asciiTheme="minorEastAsia" w:hAnsiTheme="minorEastAsia" w:cs="Wawati SC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2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5"/>
          <w:sz w:val="20"/>
          <w:szCs w:val="20"/>
        </w:rPr>
        <w:t>位。</w:t>
      </w:r>
    </w:p>
    <w:p w:rsidR="008B4329" w:rsidRPr="0070218B" w:rsidRDefault="008B4329" w:rsidP="008B4329">
      <w:pPr>
        <w:pStyle w:val="ae"/>
        <w:kinsoku w:val="0"/>
        <w:overflowPunct w:val="0"/>
        <w:spacing w:line="360" w:lineRule="exact"/>
        <w:ind w:left="1534"/>
        <w:rPr>
          <w:rFonts w:asciiTheme="minorEastAsia" w:cs="Wawati SC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16</w:t>
      </w:r>
      <w:r w:rsidRPr="0070218B">
        <w:rPr>
          <w:rFonts w:asciiTheme="minorEastAsia" w:hAnsiTheme="minorEastAsia"/>
          <w:color w:val="231F20"/>
          <w:spacing w:val="16"/>
          <w:sz w:val="20"/>
          <w:szCs w:val="20"/>
        </w:rPr>
        <w:t xml:space="preserve">. </w:t>
      </w:r>
      <w:r w:rsidRPr="0070218B">
        <w:rPr>
          <w:rFonts w:asciiTheme="minorEastAsia" w:hAnsiTheme="minorEastAsia"/>
          <w:color w:val="231F20"/>
          <w:sz w:val="20"/>
          <w:szCs w:val="20"/>
        </w:rPr>
        <w:t>long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4"/>
          <w:sz w:val="20"/>
          <w:szCs w:val="20"/>
        </w:rPr>
        <w:t>的大小為</w:t>
      </w:r>
      <w:r w:rsidRPr="0070218B">
        <w:rPr>
          <w:rFonts w:asciiTheme="minorEastAsia" w:hAnsiTheme="minorEastAsia" w:cs="Wawati SC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32bit</w:t>
      </w:r>
      <w:r w:rsidRPr="0070218B">
        <w:rPr>
          <w:rFonts w:asciiTheme="minorEastAsia" w:hAnsiTheme="minorEastAsia" w:cs="Wawati SC" w:hint="eastAsia"/>
          <w:color w:val="231F20"/>
          <w:spacing w:val="-10"/>
          <w:sz w:val="20"/>
          <w:szCs w:val="2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line="360" w:lineRule="exact"/>
        <w:ind w:left="1534"/>
        <w:rPr>
          <w:rFonts w:asciiTheme="minorEastAsia" w:cs="Wawati SC"/>
          <w:color w:val="231F20"/>
          <w:spacing w:val="-10"/>
          <w:w w:val="110"/>
          <w:sz w:val="20"/>
          <w:szCs w:val="20"/>
        </w:rPr>
      </w:pPr>
      <w:r w:rsidRPr="0070218B">
        <w:rPr>
          <w:rFonts w:asciiTheme="minorEastAsia" w:hAnsiTheme="minorEastAsia"/>
          <w:color w:val="231F20"/>
          <w:w w:val="110"/>
          <w:sz w:val="20"/>
          <w:szCs w:val="20"/>
        </w:rPr>
        <w:t>18.</w:t>
      </w:r>
      <w:r w:rsidRPr="0070218B">
        <w:rPr>
          <w:rFonts w:asciiTheme="minorEastAsia" w:hAnsiTheme="minorEastAsia"/>
          <w:color w:val="231F20"/>
          <w:spacing w:val="72"/>
          <w:w w:val="110"/>
          <w:sz w:val="20"/>
          <w:szCs w:val="20"/>
        </w:rPr>
        <w:t xml:space="preserve"> </w:t>
      </w:r>
      <w:proofErr w:type="spellStart"/>
      <w:r w:rsidRPr="0070218B">
        <w:rPr>
          <w:rFonts w:asciiTheme="minorEastAsia" w:hAnsiTheme="minorEastAsia"/>
          <w:color w:val="231F20"/>
          <w:w w:val="110"/>
          <w:sz w:val="20"/>
          <w:szCs w:val="20"/>
        </w:rPr>
        <w:t>AScII</w:t>
      </w:r>
      <w:proofErr w:type="spellEnd"/>
      <w:r w:rsidRPr="0070218B">
        <w:rPr>
          <w:rFonts w:asciiTheme="minorEastAsia" w:hAnsiTheme="minorEastAsia"/>
          <w:color w:val="231F20"/>
          <w:spacing w:val="15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w w:val="110"/>
          <w:sz w:val="20"/>
          <w:szCs w:val="20"/>
        </w:rPr>
        <w:t>碼「</w:t>
      </w:r>
      <w:r w:rsidRPr="0070218B">
        <w:rPr>
          <w:rFonts w:asciiTheme="minorEastAsia" w:hAnsiTheme="minorEastAsia"/>
          <w:color w:val="231F20"/>
          <w:w w:val="110"/>
          <w:sz w:val="20"/>
          <w:szCs w:val="20"/>
        </w:rPr>
        <w:t>66</w:t>
      </w:r>
      <w:r w:rsidRPr="0070218B">
        <w:rPr>
          <w:rFonts w:asciiTheme="minorEastAsia" w:hAnsiTheme="minorEastAsia" w:cs="Wawati SC"/>
          <w:color w:val="231F20"/>
          <w:w w:val="110"/>
          <w:sz w:val="20"/>
          <w:szCs w:val="20"/>
        </w:rPr>
        <w:t>j</w:t>
      </w:r>
      <w:r w:rsidRPr="0070218B">
        <w:rPr>
          <w:rFonts w:asciiTheme="minorEastAsia" w:hAnsiTheme="minorEastAsia" w:cs="Wawati SC" w:hint="eastAsia"/>
          <w:color w:val="231F20"/>
          <w:w w:val="110"/>
          <w:sz w:val="20"/>
          <w:szCs w:val="20"/>
        </w:rPr>
        <w:t>代表字元「</w:t>
      </w:r>
      <w:proofErr w:type="spellStart"/>
      <w:r w:rsidRPr="0070218B">
        <w:rPr>
          <w:rFonts w:asciiTheme="minorEastAsia" w:hAnsiTheme="minorEastAsia"/>
          <w:color w:val="231F20"/>
          <w:spacing w:val="-51"/>
          <w:w w:val="110"/>
          <w:sz w:val="20"/>
          <w:szCs w:val="20"/>
        </w:rPr>
        <w:t>B</w:t>
      </w:r>
      <w:r w:rsidRPr="0070218B">
        <w:rPr>
          <w:rFonts w:asciiTheme="minorEastAsia" w:hAnsiTheme="minorEastAsia" w:cs="Wawati SC"/>
          <w:color w:val="231F20"/>
          <w:spacing w:val="-51"/>
          <w:w w:val="110"/>
          <w:sz w:val="20"/>
          <w:szCs w:val="20"/>
        </w:rPr>
        <w:t>j</w:t>
      </w:r>
      <w:proofErr w:type="spellEnd"/>
      <w:r w:rsidRPr="0070218B">
        <w:rPr>
          <w:rFonts w:asciiTheme="minorEastAsia" w:hAnsiTheme="minorEastAsia" w:cs="Wawati SC" w:hint="eastAsia"/>
          <w:color w:val="231F20"/>
          <w:spacing w:val="-10"/>
          <w:w w:val="110"/>
          <w:sz w:val="20"/>
          <w:szCs w:val="2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line="360" w:lineRule="exact"/>
        <w:ind w:left="1534"/>
        <w:rPr>
          <w:rFonts w:asciiTheme="minorEastAsia" w:cs="Wawati SC"/>
          <w:color w:val="231F20"/>
          <w:spacing w:val="-1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22</w:t>
      </w:r>
      <w:r w:rsidRPr="0070218B">
        <w:rPr>
          <w:rFonts w:asciiTheme="minorEastAsia" w:hAnsiTheme="minorEastAsia"/>
          <w:color w:val="231F20"/>
          <w:spacing w:val="15"/>
          <w:sz w:val="20"/>
          <w:szCs w:val="20"/>
        </w:rPr>
        <w:t xml:space="preserve">. </w:t>
      </w:r>
      <w:r w:rsidRPr="0070218B">
        <w:rPr>
          <w:rFonts w:asciiTheme="minorEastAsia" w:hAnsiTheme="minorEastAsia" w:cs="Wawati SC" w:hint="eastAsia"/>
          <w:color w:val="231F20"/>
          <w:spacing w:val="-1"/>
          <w:sz w:val="20"/>
          <w:szCs w:val="20"/>
        </w:rPr>
        <w:t>常數在程式執行的過程中不可改變。</w:t>
      </w:r>
    </w:p>
    <w:p w:rsidR="008B4329" w:rsidRPr="0070218B" w:rsidRDefault="008B4329" w:rsidP="008B4329">
      <w:pPr>
        <w:pStyle w:val="ae"/>
        <w:kinsoku w:val="0"/>
        <w:overflowPunct w:val="0"/>
        <w:spacing w:line="360" w:lineRule="exact"/>
        <w:ind w:left="1534"/>
        <w:rPr>
          <w:rFonts w:asciiTheme="minorEastAsia" w:cs="Wawati SC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23.</w:t>
      </w:r>
      <w:r w:rsidRPr="0070218B">
        <w:rPr>
          <w:rFonts w:asciiTheme="minorEastAsia" w:hAnsiTheme="minorEastAsia"/>
          <w:color w:val="231F20"/>
          <w:spacing w:val="77"/>
          <w:w w:val="150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c</w:t>
      </w:r>
      <w:r w:rsidRPr="0070218B">
        <w:rPr>
          <w:rFonts w:asciiTheme="minorEastAsia" w:hAnsiTheme="minorEastAsia"/>
          <w:color w:val="231F20"/>
          <w:spacing w:val="32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語言使用「</w:t>
      </w:r>
      <w:r w:rsidRPr="0070218B">
        <w:rPr>
          <w:rFonts w:asciiTheme="minorEastAsia"/>
          <w:color w:val="231F20"/>
          <w:sz w:val="20"/>
          <w:szCs w:val="20"/>
        </w:rPr>
        <w:t>0</w:t>
      </w:r>
      <w:r w:rsidRPr="0070218B">
        <w:rPr>
          <w:rFonts w:asciiTheme="minorEastAsia" w:hAnsiTheme="minorEastAsia" w:cs="Wawati SC"/>
          <w:color w:val="231F20"/>
          <w:sz w:val="20"/>
          <w:szCs w:val="20"/>
        </w:rPr>
        <w:t>j</w:t>
      </w:r>
      <w:r w:rsidRPr="0070218B">
        <w:rPr>
          <w:rFonts w:asciiTheme="minorEastAsia" w:hAnsiTheme="minorEastAsia" w:cs="Wawati SC" w:hint="eastAsia"/>
          <w:color w:val="231F20"/>
          <w:spacing w:val="6"/>
          <w:sz w:val="20"/>
          <w:szCs w:val="20"/>
        </w:rPr>
        <w:t>表示</w:t>
      </w:r>
      <w:r w:rsidRPr="0070218B">
        <w:rPr>
          <w:rFonts w:asciiTheme="minorEastAsia" w:hAnsiTheme="minorEastAsia" w:cs="Wawati SC"/>
          <w:color w:val="231F20"/>
          <w:spacing w:val="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false</w:t>
      </w:r>
      <w:r w:rsidRPr="0070218B">
        <w:rPr>
          <w:rFonts w:asciiTheme="minorEastAsia" w:hAnsiTheme="minorEastAsia" w:cs="Wawati SC" w:hint="eastAsia"/>
          <w:color w:val="231F20"/>
          <w:spacing w:val="4"/>
          <w:sz w:val="20"/>
          <w:szCs w:val="20"/>
        </w:rPr>
        <w:t>，「非</w:t>
      </w:r>
      <w:r w:rsidRPr="0070218B">
        <w:rPr>
          <w:rFonts w:asciiTheme="minorEastAsia" w:hAnsiTheme="minorEastAsia" w:cs="Wawati SC"/>
          <w:color w:val="231F20"/>
          <w:spacing w:val="4"/>
          <w:sz w:val="20"/>
          <w:szCs w:val="20"/>
        </w:rPr>
        <w:t xml:space="preserve"> </w:t>
      </w:r>
      <w:r w:rsidRPr="0070218B">
        <w:rPr>
          <w:rFonts w:asciiTheme="minorEastAsia"/>
          <w:color w:val="231F20"/>
          <w:sz w:val="20"/>
          <w:szCs w:val="20"/>
        </w:rPr>
        <w:t>0</w:t>
      </w:r>
      <w:r w:rsidRPr="0070218B">
        <w:rPr>
          <w:rFonts w:asciiTheme="minorEastAsia" w:hAnsiTheme="minorEastAsia" w:cs="Wawati SC"/>
          <w:color w:val="231F20"/>
          <w:sz w:val="20"/>
          <w:szCs w:val="20"/>
        </w:rPr>
        <w:t>j</w:t>
      </w:r>
      <w:r w:rsidRPr="0070218B">
        <w:rPr>
          <w:rFonts w:asciiTheme="minorEastAsia" w:hAnsiTheme="minorEastAsia" w:cs="Wawati SC" w:hint="eastAsia"/>
          <w:color w:val="231F20"/>
          <w:spacing w:val="7"/>
          <w:sz w:val="20"/>
          <w:szCs w:val="20"/>
        </w:rPr>
        <w:t>表示</w:t>
      </w:r>
      <w:r w:rsidRPr="0070218B">
        <w:rPr>
          <w:rFonts w:asciiTheme="minorEastAsia" w:hAnsiTheme="minorEastAsia" w:cs="Wawati SC"/>
          <w:color w:val="231F20"/>
          <w:spacing w:val="7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true</w:t>
      </w:r>
      <w:r w:rsidRPr="0070218B">
        <w:rPr>
          <w:rFonts w:asciiTheme="minorEastAsia" w:hAnsiTheme="minorEastAsia" w:cs="Wawati SC" w:hint="eastAsia"/>
          <w:color w:val="231F20"/>
          <w:spacing w:val="-10"/>
          <w:sz w:val="20"/>
          <w:szCs w:val="2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spacing w:before="1" w:line="237" w:lineRule="auto"/>
        <w:ind w:left="1874" w:right="783" w:hanging="340"/>
        <w:rPr>
          <w:rFonts w:asciiTheme="minorEastAsia" w:cs="Wawati SC"/>
          <w:color w:val="231F20"/>
          <w:spacing w:val="-4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25</w:t>
      </w:r>
      <w:r w:rsidRPr="0070218B">
        <w:rPr>
          <w:rFonts w:asciiTheme="minorEastAsia" w:hAnsiTheme="minorEastAsia"/>
          <w:color w:val="231F20"/>
          <w:spacing w:val="14"/>
          <w:sz w:val="20"/>
          <w:szCs w:val="20"/>
        </w:rPr>
        <w:t xml:space="preserve">. </w:t>
      </w:r>
      <w:r w:rsidRPr="0070218B">
        <w:rPr>
          <w:rFonts w:asciiTheme="minorEastAsia" w:hAnsiTheme="minorEastAsia" w:cs="Wawati SC" w:hint="eastAsia"/>
          <w:color w:val="231F20"/>
          <w:spacing w:val="-6"/>
          <w:sz w:val="20"/>
          <w:szCs w:val="20"/>
        </w:rPr>
        <w:t>例如</w:t>
      </w:r>
      <w:r w:rsidRPr="0070218B">
        <w:rPr>
          <w:rFonts w:asciiTheme="minorEastAsia" w:hAnsiTheme="minorEastAsia" w:cs="Wawati SC"/>
          <w:color w:val="231F20"/>
          <w:spacing w:val="-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char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資料型別的資料表示範圍為</w:t>
      </w:r>
      <w:r w:rsidRPr="0070218B">
        <w:rPr>
          <w:rFonts w:asciiTheme="minorEastAsia" w:hAnsiTheme="minorEastAsia"/>
          <w:color w:val="231F20"/>
          <w:sz w:val="20"/>
          <w:szCs w:val="20"/>
        </w:rPr>
        <w:t>-128~127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，當存入的整數超過範圍時，就會發</w:t>
      </w:r>
      <w:r w:rsidRPr="0070218B">
        <w:rPr>
          <w:rFonts w:asciiTheme="minorEastAsia" w:hAnsiTheme="minorEastAsia" w:cs="Wawati SC"/>
          <w:color w:val="231F20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溢位，導致資料</w:t>
      </w:r>
      <w:r w:rsidRPr="0070218B">
        <w:rPr>
          <w:rFonts w:asciiTheme="minorEastAsia" w:hAnsiTheme="minorEastAsia" w:cs="Wawati SC" w:hint="eastAsia"/>
          <w:color w:val="231F20"/>
          <w:spacing w:val="-4"/>
          <w:sz w:val="20"/>
          <w:szCs w:val="20"/>
        </w:rPr>
        <w:t>不正確。</w:t>
      </w:r>
    </w:p>
    <w:p w:rsidR="008B4329" w:rsidRPr="0070218B" w:rsidRDefault="008B4329" w:rsidP="008B4329">
      <w:pPr>
        <w:pStyle w:val="ae"/>
        <w:kinsoku w:val="0"/>
        <w:overflowPunct w:val="0"/>
        <w:spacing w:line="361" w:lineRule="exact"/>
        <w:ind w:left="1534"/>
        <w:rPr>
          <w:rFonts w:asciiTheme="minorEastAsia" w:cs="Wawati SC"/>
          <w:color w:val="231F20"/>
          <w:spacing w:val="-12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26</w:t>
      </w:r>
      <w:r w:rsidRPr="0070218B">
        <w:rPr>
          <w:rFonts w:asciiTheme="minorEastAsia" w:hAnsiTheme="minorEastAsia"/>
          <w:color w:val="231F20"/>
          <w:spacing w:val="16"/>
          <w:sz w:val="20"/>
          <w:szCs w:val="20"/>
        </w:rPr>
        <w:t xml:space="preserve">. </w:t>
      </w:r>
      <w:r w:rsidRPr="0070218B">
        <w:rPr>
          <w:rFonts w:asciiTheme="minorEastAsia" w:hAnsiTheme="minorEastAsia" w:cs="Wawati SC" w:hint="eastAsia"/>
          <w:color w:val="231F20"/>
          <w:spacing w:val="-6"/>
          <w:sz w:val="20"/>
          <w:szCs w:val="20"/>
        </w:rPr>
        <w:t>變數</w:t>
      </w:r>
      <w:r w:rsidRPr="0070218B">
        <w:rPr>
          <w:rFonts w:asciiTheme="minorEastAsia" w:hAnsiTheme="minorEastAsia" w:cs="Wawati SC"/>
          <w:color w:val="231F20"/>
          <w:spacing w:val="-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a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3"/>
          <w:sz w:val="20"/>
          <w:szCs w:val="20"/>
        </w:rPr>
        <w:t>佔用記憶體</w:t>
      </w:r>
      <w:r w:rsidRPr="0070218B">
        <w:rPr>
          <w:rFonts w:asciiTheme="minorEastAsia" w:hAnsiTheme="minorEastAsia" w:cs="Wawati SC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4Byte</w:t>
      </w:r>
      <w:r w:rsidRPr="0070218B">
        <w:rPr>
          <w:rFonts w:asciiTheme="minorEastAsia" w:hAnsiTheme="minorEastAsia" w:cs="Wawati SC" w:hint="eastAsia"/>
          <w:color w:val="231F20"/>
          <w:spacing w:val="-12"/>
          <w:sz w:val="20"/>
          <w:szCs w:val="20"/>
        </w:rPr>
        <w:t>。</w:t>
      </w: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e"/>
        <w:kinsoku w:val="0"/>
        <w:overflowPunct w:val="0"/>
        <w:spacing w:before="172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476"/>
        </w:tabs>
        <w:kinsoku w:val="0"/>
        <w:overflowPunct w:val="0"/>
        <w:ind w:left="476" w:right="375" w:hanging="476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476"/>
        </w:tabs>
        <w:kinsoku w:val="0"/>
        <w:overflowPunct w:val="0"/>
        <w:ind w:left="476" w:right="375" w:hanging="476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  <w:sectPr w:rsidR="008B4329" w:rsidRPr="0070218B">
          <w:type w:val="continuous"/>
          <w:pgSz w:w="11910" w:h="16840"/>
          <w:pgMar w:top="1940" w:right="425" w:bottom="280" w:left="0" w:header="720" w:footer="720" w:gutter="0"/>
          <w:cols w:space="720" w:equalWidth="0">
            <w:col w:w="11485"/>
          </w:cols>
          <w:noEndnote/>
        </w:sectPr>
      </w:pPr>
    </w:p>
    <w:p w:rsidR="008B4329" w:rsidRPr="0070218B" w:rsidRDefault="008B4329" w:rsidP="008B4329">
      <w:pPr>
        <w:pStyle w:val="ae"/>
        <w:kinsoku w:val="0"/>
        <w:overflowPunct w:val="0"/>
        <w:spacing w:before="10"/>
        <w:ind w:left="918"/>
        <w:rPr>
          <w:rFonts w:asciiTheme="minorEastAsia" w:cs="Lantinghei SC"/>
          <w:color w:val="231F20"/>
          <w:spacing w:val="-4"/>
          <w:sz w:val="20"/>
          <w:szCs w:val="20"/>
        </w:rPr>
      </w:pPr>
      <w:r w:rsidRPr="0070218B">
        <w:rPr>
          <w:rFonts w:asciiTheme="minorEastAsia" w:hAnsiTheme="minorEastAsia" w:cs="Lantinghei SC" w:hint="eastAsia"/>
          <w:color w:val="231F20"/>
          <w:spacing w:val="-4"/>
          <w:sz w:val="20"/>
          <w:szCs w:val="20"/>
        </w:rPr>
        <w:lastRenderedPageBreak/>
        <w:t>程式設計實習</w:t>
      </w:r>
    </w:p>
    <w:p w:rsidR="008B4329" w:rsidRPr="0070218B" w:rsidRDefault="008B4329" w:rsidP="008B4329">
      <w:pPr>
        <w:pStyle w:val="ae"/>
        <w:kinsoku w:val="0"/>
        <w:overflowPunct w:val="0"/>
        <w:spacing w:before="354"/>
        <w:rPr>
          <w:rFonts w:asciiTheme="minorEastAsia" w:cs="Lantinghei SC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1248" behindDoc="0" locked="0" layoutInCell="0" allowOverlap="1" wp14:anchorId="0F3AD592" wp14:editId="5F200699">
                <wp:simplePos x="0" y="0"/>
                <wp:positionH relativeFrom="page">
                  <wp:posOffset>717550</wp:posOffset>
                </wp:positionH>
                <wp:positionV relativeFrom="paragraph">
                  <wp:posOffset>471170</wp:posOffset>
                </wp:positionV>
                <wp:extent cx="6119495" cy="393065"/>
                <wp:effectExtent l="0" t="0" r="0" b="0"/>
                <wp:wrapTopAndBottom/>
                <wp:docPr id="2020073257" name="Group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9495" cy="393065"/>
                          <a:chOff x="1130" y="742"/>
                          <a:chExt cx="9637" cy="619"/>
                        </a:xfrm>
                      </wpg:grpSpPr>
                      <wpg:grpSp>
                        <wpg:cNvPr id="946416574" name="Group 1106"/>
                        <wpg:cNvGrpSpPr>
                          <a:grpSpLocks/>
                        </wpg:cNvGrpSpPr>
                        <wpg:grpSpPr bwMode="auto">
                          <a:xfrm>
                            <a:off x="1130" y="884"/>
                            <a:ext cx="9637" cy="335"/>
                            <a:chOff x="1130" y="884"/>
                            <a:chExt cx="9637" cy="335"/>
                          </a:xfrm>
                        </wpg:grpSpPr>
                        <wps:wsp>
                          <wps:cNvPr id="1211012465" name="Freeform 1107"/>
                          <wps:cNvSpPr>
                            <a:spLocks/>
                          </wps:cNvSpPr>
                          <wps:spPr bwMode="auto">
                            <a:xfrm>
                              <a:off x="1130" y="884"/>
                              <a:ext cx="9637" cy="335"/>
                            </a:xfrm>
                            <a:custGeom>
                              <a:avLst/>
                              <a:gdLst>
                                <a:gd name="T0" fmla="*/ 9608 w 9637"/>
                                <a:gd name="T1" fmla="*/ 259 h 335"/>
                                <a:gd name="T2" fmla="*/ 28 w 9637"/>
                                <a:gd name="T3" fmla="*/ 259 h 335"/>
                                <a:gd name="T4" fmla="*/ 54 w 9637"/>
                                <a:gd name="T5" fmla="*/ 290 h 335"/>
                                <a:gd name="T6" fmla="*/ 87 w 9637"/>
                                <a:gd name="T7" fmla="*/ 314 h 335"/>
                                <a:gd name="T8" fmla="*/ 126 w 9637"/>
                                <a:gd name="T9" fmla="*/ 329 h 335"/>
                                <a:gd name="T10" fmla="*/ 168 w 9637"/>
                                <a:gd name="T11" fmla="*/ 334 h 335"/>
                                <a:gd name="T12" fmla="*/ 9467 w 9637"/>
                                <a:gd name="T13" fmla="*/ 334 h 335"/>
                                <a:gd name="T14" fmla="*/ 9509 w 9637"/>
                                <a:gd name="T15" fmla="*/ 329 h 335"/>
                                <a:gd name="T16" fmla="*/ 9548 w 9637"/>
                                <a:gd name="T17" fmla="*/ 314 h 335"/>
                                <a:gd name="T18" fmla="*/ 9581 w 9637"/>
                                <a:gd name="T19" fmla="*/ 290 h 335"/>
                                <a:gd name="T20" fmla="*/ 9608 w 9637"/>
                                <a:gd name="T21" fmla="*/ 259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9637" h="335">
                                  <a:moveTo>
                                    <a:pt x="9608" y="259"/>
                                  </a:moveTo>
                                  <a:lnTo>
                                    <a:pt x="28" y="259"/>
                                  </a:lnTo>
                                  <a:lnTo>
                                    <a:pt x="54" y="290"/>
                                  </a:lnTo>
                                  <a:lnTo>
                                    <a:pt x="87" y="314"/>
                                  </a:lnTo>
                                  <a:lnTo>
                                    <a:pt x="126" y="329"/>
                                  </a:lnTo>
                                  <a:lnTo>
                                    <a:pt x="168" y="334"/>
                                  </a:lnTo>
                                  <a:lnTo>
                                    <a:pt x="9467" y="334"/>
                                  </a:lnTo>
                                  <a:lnTo>
                                    <a:pt x="9509" y="329"/>
                                  </a:lnTo>
                                  <a:lnTo>
                                    <a:pt x="9548" y="314"/>
                                  </a:lnTo>
                                  <a:lnTo>
                                    <a:pt x="9581" y="290"/>
                                  </a:lnTo>
                                  <a:lnTo>
                                    <a:pt x="9608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EAF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6327422" name="Freeform 1108"/>
                          <wps:cNvSpPr>
                            <a:spLocks/>
                          </wps:cNvSpPr>
                          <wps:spPr bwMode="auto">
                            <a:xfrm>
                              <a:off x="1130" y="884"/>
                              <a:ext cx="9637" cy="335"/>
                            </a:xfrm>
                            <a:custGeom>
                              <a:avLst/>
                              <a:gdLst>
                                <a:gd name="T0" fmla="*/ 9636 w 9637"/>
                                <a:gd name="T1" fmla="*/ 167 h 335"/>
                                <a:gd name="T2" fmla="*/ 9622 w 9637"/>
                                <a:gd name="T3" fmla="*/ 102 h 335"/>
                                <a:gd name="T4" fmla="*/ 9586 w 9637"/>
                                <a:gd name="T5" fmla="*/ 49 h 335"/>
                                <a:gd name="T6" fmla="*/ 9533 w 9637"/>
                                <a:gd name="T7" fmla="*/ 13 h 335"/>
                                <a:gd name="T8" fmla="*/ 9467 w 9637"/>
                                <a:gd name="T9" fmla="*/ 0 h 335"/>
                                <a:gd name="T10" fmla="*/ 168 w 9637"/>
                                <a:gd name="T11" fmla="*/ 0 h 335"/>
                                <a:gd name="T12" fmla="*/ 103 w 9637"/>
                                <a:gd name="T13" fmla="*/ 13 h 335"/>
                                <a:gd name="T14" fmla="*/ 49 w 9637"/>
                                <a:gd name="T15" fmla="*/ 49 h 335"/>
                                <a:gd name="T16" fmla="*/ 13 w 9637"/>
                                <a:gd name="T17" fmla="*/ 102 h 335"/>
                                <a:gd name="T18" fmla="*/ 0 w 9637"/>
                                <a:gd name="T19" fmla="*/ 167 h 335"/>
                                <a:gd name="T20" fmla="*/ 0 w 9637"/>
                                <a:gd name="T21" fmla="*/ 182 h 335"/>
                                <a:gd name="T22" fmla="*/ 2 w 9637"/>
                                <a:gd name="T23" fmla="*/ 197 h 335"/>
                                <a:gd name="T24" fmla="*/ 6 w 9637"/>
                                <a:gd name="T25" fmla="*/ 212 h 335"/>
                                <a:gd name="T26" fmla="*/ 10 w 9637"/>
                                <a:gd name="T27" fmla="*/ 226 h 335"/>
                                <a:gd name="T28" fmla="*/ 9625 w 9637"/>
                                <a:gd name="T29" fmla="*/ 226 h 335"/>
                                <a:gd name="T30" fmla="*/ 9629 w 9637"/>
                                <a:gd name="T31" fmla="*/ 212 h 335"/>
                                <a:gd name="T32" fmla="*/ 9633 w 9637"/>
                                <a:gd name="T33" fmla="*/ 197 h 335"/>
                                <a:gd name="T34" fmla="*/ 9635 w 9637"/>
                                <a:gd name="T35" fmla="*/ 182 h 335"/>
                                <a:gd name="T36" fmla="*/ 9636 w 9637"/>
                                <a:gd name="T37" fmla="*/ 167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9637" h="335">
                                  <a:moveTo>
                                    <a:pt x="9636" y="167"/>
                                  </a:moveTo>
                                  <a:lnTo>
                                    <a:pt x="9622" y="102"/>
                                  </a:lnTo>
                                  <a:lnTo>
                                    <a:pt x="9586" y="49"/>
                                  </a:lnTo>
                                  <a:lnTo>
                                    <a:pt x="9533" y="13"/>
                                  </a:lnTo>
                                  <a:lnTo>
                                    <a:pt x="9467" y="0"/>
                                  </a:lnTo>
                                  <a:lnTo>
                                    <a:pt x="168" y="0"/>
                                  </a:lnTo>
                                  <a:lnTo>
                                    <a:pt x="103" y="13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13" y="102"/>
                                  </a:lnTo>
                                  <a:lnTo>
                                    <a:pt x="0" y="167"/>
                                  </a:lnTo>
                                  <a:lnTo>
                                    <a:pt x="0" y="182"/>
                                  </a:lnTo>
                                  <a:lnTo>
                                    <a:pt x="2" y="197"/>
                                  </a:lnTo>
                                  <a:lnTo>
                                    <a:pt x="6" y="212"/>
                                  </a:lnTo>
                                  <a:lnTo>
                                    <a:pt x="10" y="226"/>
                                  </a:lnTo>
                                  <a:lnTo>
                                    <a:pt x="9625" y="226"/>
                                  </a:lnTo>
                                  <a:lnTo>
                                    <a:pt x="9629" y="212"/>
                                  </a:lnTo>
                                  <a:lnTo>
                                    <a:pt x="9633" y="197"/>
                                  </a:lnTo>
                                  <a:lnTo>
                                    <a:pt x="9635" y="182"/>
                                  </a:lnTo>
                                  <a:lnTo>
                                    <a:pt x="9636" y="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EAF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30809057" name="Freeform 1109"/>
                        <wps:cNvSpPr>
                          <a:spLocks/>
                        </wps:cNvSpPr>
                        <wps:spPr bwMode="auto">
                          <a:xfrm>
                            <a:off x="4531" y="742"/>
                            <a:ext cx="624" cy="619"/>
                          </a:xfrm>
                          <a:custGeom>
                            <a:avLst/>
                            <a:gdLst>
                              <a:gd name="T0" fmla="*/ 311 w 624"/>
                              <a:gd name="T1" fmla="*/ 0 h 619"/>
                              <a:gd name="T2" fmla="*/ 240 w 624"/>
                              <a:gd name="T3" fmla="*/ 8 h 619"/>
                              <a:gd name="T4" fmla="*/ 174 w 624"/>
                              <a:gd name="T5" fmla="*/ 31 h 619"/>
                              <a:gd name="T6" fmla="*/ 116 w 624"/>
                              <a:gd name="T7" fmla="*/ 67 h 619"/>
                              <a:gd name="T8" fmla="*/ 68 w 624"/>
                              <a:gd name="T9" fmla="*/ 115 h 619"/>
                              <a:gd name="T10" fmla="*/ 31 w 624"/>
                              <a:gd name="T11" fmla="*/ 173 h 619"/>
                              <a:gd name="T12" fmla="*/ 8 w 624"/>
                              <a:gd name="T13" fmla="*/ 238 h 619"/>
                              <a:gd name="T14" fmla="*/ 0 w 624"/>
                              <a:gd name="T15" fmla="*/ 309 h 619"/>
                              <a:gd name="T16" fmla="*/ 8 w 624"/>
                              <a:gd name="T17" fmla="*/ 380 h 619"/>
                              <a:gd name="T18" fmla="*/ 31 w 624"/>
                              <a:gd name="T19" fmla="*/ 445 h 619"/>
                              <a:gd name="T20" fmla="*/ 68 w 624"/>
                              <a:gd name="T21" fmla="*/ 502 h 619"/>
                              <a:gd name="T22" fmla="*/ 116 w 624"/>
                              <a:gd name="T23" fmla="*/ 550 h 619"/>
                              <a:gd name="T24" fmla="*/ 174 w 624"/>
                              <a:gd name="T25" fmla="*/ 587 h 619"/>
                              <a:gd name="T26" fmla="*/ 240 w 624"/>
                              <a:gd name="T27" fmla="*/ 610 h 619"/>
                              <a:gd name="T28" fmla="*/ 311 w 624"/>
                              <a:gd name="T29" fmla="*/ 618 h 619"/>
                              <a:gd name="T30" fmla="*/ 383 w 624"/>
                              <a:gd name="T31" fmla="*/ 610 h 619"/>
                              <a:gd name="T32" fmla="*/ 448 w 624"/>
                              <a:gd name="T33" fmla="*/ 587 h 619"/>
                              <a:gd name="T34" fmla="*/ 506 w 624"/>
                              <a:gd name="T35" fmla="*/ 550 h 619"/>
                              <a:gd name="T36" fmla="*/ 555 w 624"/>
                              <a:gd name="T37" fmla="*/ 502 h 619"/>
                              <a:gd name="T38" fmla="*/ 591 w 624"/>
                              <a:gd name="T39" fmla="*/ 445 h 619"/>
                              <a:gd name="T40" fmla="*/ 615 w 624"/>
                              <a:gd name="T41" fmla="*/ 380 h 619"/>
                              <a:gd name="T42" fmla="*/ 623 w 624"/>
                              <a:gd name="T43" fmla="*/ 309 h 619"/>
                              <a:gd name="T44" fmla="*/ 615 w 624"/>
                              <a:gd name="T45" fmla="*/ 238 h 619"/>
                              <a:gd name="T46" fmla="*/ 591 w 624"/>
                              <a:gd name="T47" fmla="*/ 173 h 619"/>
                              <a:gd name="T48" fmla="*/ 555 w 624"/>
                              <a:gd name="T49" fmla="*/ 115 h 619"/>
                              <a:gd name="T50" fmla="*/ 506 w 624"/>
                              <a:gd name="T51" fmla="*/ 67 h 619"/>
                              <a:gd name="T52" fmla="*/ 448 w 624"/>
                              <a:gd name="T53" fmla="*/ 31 h 619"/>
                              <a:gd name="T54" fmla="*/ 383 w 624"/>
                              <a:gd name="T55" fmla="*/ 8 h 619"/>
                              <a:gd name="T56" fmla="*/ 311 w 624"/>
                              <a:gd name="T57" fmla="*/ 0 h 6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24" h="619">
                                <a:moveTo>
                                  <a:pt x="311" y="0"/>
                                </a:moveTo>
                                <a:lnTo>
                                  <a:pt x="240" y="8"/>
                                </a:lnTo>
                                <a:lnTo>
                                  <a:pt x="174" y="31"/>
                                </a:lnTo>
                                <a:lnTo>
                                  <a:pt x="116" y="67"/>
                                </a:lnTo>
                                <a:lnTo>
                                  <a:pt x="68" y="115"/>
                                </a:lnTo>
                                <a:lnTo>
                                  <a:pt x="31" y="173"/>
                                </a:lnTo>
                                <a:lnTo>
                                  <a:pt x="8" y="238"/>
                                </a:lnTo>
                                <a:lnTo>
                                  <a:pt x="0" y="309"/>
                                </a:lnTo>
                                <a:lnTo>
                                  <a:pt x="8" y="380"/>
                                </a:lnTo>
                                <a:lnTo>
                                  <a:pt x="31" y="445"/>
                                </a:lnTo>
                                <a:lnTo>
                                  <a:pt x="68" y="502"/>
                                </a:lnTo>
                                <a:lnTo>
                                  <a:pt x="116" y="550"/>
                                </a:lnTo>
                                <a:lnTo>
                                  <a:pt x="174" y="587"/>
                                </a:lnTo>
                                <a:lnTo>
                                  <a:pt x="240" y="610"/>
                                </a:lnTo>
                                <a:lnTo>
                                  <a:pt x="311" y="618"/>
                                </a:lnTo>
                                <a:lnTo>
                                  <a:pt x="383" y="610"/>
                                </a:lnTo>
                                <a:lnTo>
                                  <a:pt x="448" y="587"/>
                                </a:lnTo>
                                <a:lnTo>
                                  <a:pt x="506" y="550"/>
                                </a:lnTo>
                                <a:lnTo>
                                  <a:pt x="555" y="502"/>
                                </a:lnTo>
                                <a:lnTo>
                                  <a:pt x="591" y="445"/>
                                </a:lnTo>
                                <a:lnTo>
                                  <a:pt x="615" y="380"/>
                                </a:lnTo>
                                <a:lnTo>
                                  <a:pt x="623" y="309"/>
                                </a:lnTo>
                                <a:lnTo>
                                  <a:pt x="615" y="238"/>
                                </a:lnTo>
                                <a:lnTo>
                                  <a:pt x="591" y="173"/>
                                </a:lnTo>
                                <a:lnTo>
                                  <a:pt x="555" y="115"/>
                                </a:lnTo>
                                <a:lnTo>
                                  <a:pt x="506" y="67"/>
                                </a:lnTo>
                                <a:lnTo>
                                  <a:pt x="448" y="31"/>
                                </a:lnTo>
                                <a:lnTo>
                                  <a:pt x="383" y="8"/>
                                </a:lnTo>
                                <a:lnTo>
                                  <a:pt x="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2713697" name="Group 1110"/>
                        <wpg:cNvGrpSpPr>
                          <a:grpSpLocks/>
                        </wpg:cNvGrpSpPr>
                        <wpg:grpSpPr bwMode="auto">
                          <a:xfrm>
                            <a:off x="4633" y="859"/>
                            <a:ext cx="420" cy="384"/>
                            <a:chOff x="4633" y="859"/>
                            <a:chExt cx="420" cy="384"/>
                          </a:xfrm>
                        </wpg:grpSpPr>
                        <wps:wsp>
                          <wps:cNvPr id="1435951435" name="Freeform 1111"/>
                          <wps:cNvSpPr>
                            <a:spLocks/>
                          </wps:cNvSpPr>
                          <wps:spPr bwMode="auto">
                            <a:xfrm>
                              <a:off x="4633" y="859"/>
                              <a:ext cx="420" cy="384"/>
                            </a:xfrm>
                            <a:custGeom>
                              <a:avLst/>
                              <a:gdLst>
                                <a:gd name="T0" fmla="*/ 406 w 420"/>
                                <a:gd name="T1" fmla="*/ 0 h 384"/>
                                <a:gd name="T2" fmla="*/ 37 w 420"/>
                                <a:gd name="T3" fmla="*/ 0 h 384"/>
                                <a:gd name="T4" fmla="*/ 33 w 420"/>
                                <a:gd name="T5" fmla="*/ 3 h 384"/>
                                <a:gd name="T6" fmla="*/ 33 w 420"/>
                                <a:gd name="T7" fmla="*/ 204 h 384"/>
                                <a:gd name="T8" fmla="*/ 33 w 420"/>
                                <a:gd name="T9" fmla="*/ 212 h 384"/>
                                <a:gd name="T10" fmla="*/ 33 w 420"/>
                                <a:gd name="T11" fmla="*/ 221 h 384"/>
                                <a:gd name="T12" fmla="*/ 33 w 420"/>
                                <a:gd name="T13" fmla="*/ 227 h 384"/>
                                <a:gd name="T14" fmla="*/ 32 w 420"/>
                                <a:gd name="T15" fmla="*/ 246 h 384"/>
                                <a:gd name="T16" fmla="*/ 32 w 420"/>
                                <a:gd name="T17" fmla="*/ 248 h 384"/>
                                <a:gd name="T18" fmla="*/ 30 w 420"/>
                                <a:gd name="T19" fmla="*/ 269 h 384"/>
                                <a:gd name="T20" fmla="*/ 27 w 420"/>
                                <a:gd name="T21" fmla="*/ 287 h 384"/>
                                <a:gd name="T22" fmla="*/ 23 w 420"/>
                                <a:gd name="T23" fmla="*/ 306 h 384"/>
                                <a:gd name="T24" fmla="*/ 17 w 420"/>
                                <a:gd name="T25" fmla="*/ 326 h 384"/>
                                <a:gd name="T26" fmla="*/ 9 w 420"/>
                                <a:gd name="T27" fmla="*/ 346 h 384"/>
                                <a:gd name="T28" fmla="*/ 0 w 420"/>
                                <a:gd name="T29" fmla="*/ 367 h 384"/>
                                <a:gd name="T30" fmla="*/ 40 w 420"/>
                                <a:gd name="T31" fmla="*/ 383 h 384"/>
                                <a:gd name="T32" fmla="*/ 55 w 420"/>
                                <a:gd name="T33" fmla="*/ 349 h 384"/>
                                <a:gd name="T34" fmla="*/ 65 w 420"/>
                                <a:gd name="T35" fmla="*/ 311 h 384"/>
                                <a:gd name="T36" fmla="*/ 72 w 420"/>
                                <a:gd name="T37" fmla="*/ 270 h 384"/>
                                <a:gd name="T38" fmla="*/ 75 w 420"/>
                                <a:gd name="T39" fmla="*/ 227 h 384"/>
                                <a:gd name="T40" fmla="*/ 75 w 420"/>
                                <a:gd name="T41" fmla="*/ 226 h 384"/>
                                <a:gd name="T42" fmla="*/ 76 w 420"/>
                                <a:gd name="T43" fmla="*/ 224 h 384"/>
                                <a:gd name="T44" fmla="*/ 121 w 420"/>
                                <a:gd name="T45" fmla="*/ 224 h 384"/>
                                <a:gd name="T46" fmla="*/ 122 w 420"/>
                                <a:gd name="T47" fmla="*/ 224 h 384"/>
                                <a:gd name="T48" fmla="*/ 128 w 420"/>
                                <a:gd name="T49" fmla="*/ 215 h 384"/>
                                <a:gd name="T50" fmla="*/ 76 w 420"/>
                                <a:gd name="T51" fmla="*/ 215 h 384"/>
                                <a:gd name="T52" fmla="*/ 76 w 420"/>
                                <a:gd name="T53" fmla="*/ 214 h 384"/>
                                <a:gd name="T54" fmla="*/ 76 w 420"/>
                                <a:gd name="T55" fmla="*/ 42 h 384"/>
                                <a:gd name="T56" fmla="*/ 78 w 420"/>
                                <a:gd name="T57" fmla="*/ 40 h 384"/>
                                <a:gd name="T58" fmla="*/ 406 w 420"/>
                                <a:gd name="T59" fmla="*/ 40 h 384"/>
                                <a:gd name="T60" fmla="*/ 406 w 420"/>
                                <a:gd name="T61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406" y="0"/>
                                  </a:moveTo>
                                  <a:lnTo>
                                    <a:pt x="37" y="0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33" y="204"/>
                                  </a:lnTo>
                                  <a:lnTo>
                                    <a:pt x="33" y="212"/>
                                  </a:lnTo>
                                  <a:lnTo>
                                    <a:pt x="33" y="221"/>
                                  </a:lnTo>
                                  <a:lnTo>
                                    <a:pt x="33" y="227"/>
                                  </a:lnTo>
                                  <a:lnTo>
                                    <a:pt x="32" y="246"/>
                                  </a:lnTo>
                                  <a:lnTo>
                                    <a:pt x="32" y="248"/>
                                  </a:lnTo>
                                  <a:lnTo>
                                    <a:pt x="30" y="269"/>
                                  </a:lnTo>
                                  <a:lnTo>
                                    <a:pt x="27" y="287"/>
                                  </a:lnTo>
                                  <a:lnTo>
                                    <a:pt x="23" y="306"/>
                                  </a:lnTo>
                                  <a:lnTo>
                                    <a:pt x="17" y="326"/>
                                  </a:lnTo>
                                  <a:lnTo>
                                    <a:pt x="9" y="346"/>
                                  </a:lnTo>
                                  <a:lnTo>
                                    <a:pt x="0" y="367"/>
                                  </a:lnTo>
                                  <a:lnTo>
                                    <a:pt x="40" y="383"/>
                                  </a:lnTo>
                                  <a:lnTo>
                                    <a:pt x="55" y="349"/>
                                  </a:lnTo>
                                  <a:lnTo>
                                    <a:pt x="65" y="311"/>
                                  </a:lnTo>
                                  <a:lnTo>
                                    <a:pt x="72" y="270"/>
                                  </a:lnTo>
                                  <a:lnTo>
                                    <a:pt x="75" y="227"/>
                                  </a:lnTo>
                                  <a:lnTo>
                                    <a:pt x="75" y="226"/>
                                  </a:lnTo>
                                  <a:lnTo>
                                    <a:pt x="76" y="224"/>
                                  </a:lnTo>
                                  <a:lnTo>
                                    <a:pt x="121" y="224"/>
                                  </a:lnTo>
                                  <a:lnTo>
                                    <a:pt x="122" y="224"/>
                                  </a:lnTo>
                                  <a:lnTo>
                                    <a:pt x="128" y="215"/>
                                  </a:lnTo>
                                  <a:lnTo>
                                    <a:pt x="76" y="215"/>
                                  </a:lnTo>
                                  <a:lnTo>
                                    <a:pt x="76" y="214"/>
                                  </a:lnTo>
                                  <a:lnTo>
                                    <a:pt x="76" y="42"/>
                                  </a:lnTo>
                                  <a:lnTo>
                                    <a:pt x="78" y="40"/>
                                  </a:lnTo>
                                  <a:lnTo>
                                    <a:pt x="406" y="40"/>
                                  </a:lnTo>
                                  <a:lnTo>
                                    <a:pt x="4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8259269" name="Freeform 1112"/>
                          <wps:cNvSpPr>
                            <a:spLocks/>
                          </wps:cNvSpPr>
                          <wps:spPr bwMode="auto">
                            <a:xfrm>
                              <a:off x="4633" y="859"/>
                              <a:ext cx="420" cy="384"/>
                            </a:xfrm>
                            <a:custGeom>
                              <a:avLst/>
                              <a:gdLst>
                                <a:gd name="T0" fmla="*/ 407 w 420"/>
                                <a:gd name="T1" fmla="*/ 342 h 384"/>
                                <a:gd name="T2" fmla="*/ 66 w 420"/>
                                <a:gd name="T3" fmla="*/ 342 h 384"/>
                                <a:gd name="T4" fmla="*/ 66 w 420"/>
                                <a:gd name="T5" fmla="*/ 383 h 384"/>
                                <a:gd name="T6" fmla="*/ 407 w 420"/>
                                <a:gd name="T7" fmla="*/ 383 h 384"/>
                                <a:gd name="T8" fmla="*/ 407 w 420"/>
                                <a:gd name="T9" fmla="*/ 342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407" y="342"/>
                                  </a:moveTo>
                                  <a:lnTo>
                                    <a:pt x="66" y="342"/>
                                  </a:lnTo>
                                  <a:lnTo>
                                    <a:pt x="66" y="383"/>
                                  </a:lnTo>
                                  <a:lnTo>
                                    <a:pt x="407" y="383"/>
                                  </a:lnTo>
                                  <a:lnTo>
                                    <a:pt x="407" y="3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4540511" name="Freeform 1113"/>
                          <wps:cNvSpPr>
                            <a:spLocks/>
                          </wps:cNvSpPr>
                          <wps:spPr bwMode="auto">
                            <a:xfrm>
                              <a:off x="4633" y="859"/>
                              <a:ext cx="420" cy="384"/>
                            </a:xfrm>
                            <a:custGeom>
                              <a:avLst/>
                              <a:gdLst>
                                <a:gd name="T0" fmla="*/ 162 w 420"/>
                                <a:gd name="T1" fmla="*/ 283 h 384"/>
                                <a:gd name="T2" fmla="*/ 119 w 420"/>
                                <a:gd name="T3" fmla="*/ 283 h 384"/>
                                <a:gd name="T4" fmla="*/ 119 w 420"/>
                                <a:gd name="T5" fmla="*/ 342 h 384"/>
                                <a:gd name="T6" fmla="*/ 162 w 420"/>
                                <a:gd name="T7" fmla="*/ 342 h 384"/>
                                <a:gd name="T8" fmla="*/ 162 w 420"/>
                                <a:gd name="T9" fmla="*/ 283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162" y="283"/>
                                  </a:moveTo>
                                  <a:lnTo>
                                    <a:pt x="119" y="283"/>
                                  </a:lnTo>
                                  <a:lnTo>
                                    <a:pt x="119" y="342"/>
                                  </a:lnTo>
                                  <a:lnTo>
                                    <a:pt x="162" y="342"/>
                                  </a:lnTo>
                                  <a:lnTo>
                                    <a:pt x="162" y="2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5787530" name="Freeform 1114"/>
                          <wps:cNvSpPr>
                            <a:spLocks/>
                          </wps:cNvSpPr>
                          <wps:spPr bwMode="auto">
                            <a:xfrm>
                              <a:off x="4633" y="859"/>
                              <a:ext cx="420" cy="384"/>
                            </a:xfrm>
                            <a:custGeom>
                              <a:avLst/>
                              <a:gdLst>
                                <a:gd name="T0" fmla="*/ 263 w 420"/>
                                <a:gd name="T1" fmla="*/ 256 h 384"/>
                                <a:gd name="T2" fmla="*/ 221 w 420"/>
                                <a:gd name="T3" fmla="*/ 256 h 384"/>
                                <a:gd name="T4" fmla="*/ 221 w 420"/>
                                <a:gd name="T5" fmla="*/ 342 h 384"/>
                                <a:gd name="T6" fmla="*/ 263 w 420"/>
                                <a:gd name="T7" fmla="*/ 342 h 384"/>
                                <a:gd name="T8" fmla="*/ 263 w 420"/>
                                <a:gd name="T9" fmla="*/ 323 h 384"/>
                                <a:gd name="T10" fmla="*/ 376 w 420"/>
                                <a:gd name="T11" fmla="*/ 323 h 384"/>
                                <a:gd name="T12" fmla="*/ 376 w 420"/>
                                <a:gd name="T13" fmla="*/ 282 h 384"/>
                                <a:gd name="T14" fmla="*/ 263 w 420"/>
                                <a:gd name="T15" fmla="*/ 282 h 384"/>
                                <a:gd name="T16" fmla="*/ 263 w 420"/>
                                <a:gd name="T17" fmla="*/ 256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263" y="256"/>
                                  </a:moveTo>
                                  <a:lnTo>
                                    <a:pt x="221" y="256"/>
                                  </a:lnTo>
                                  <a:lnTo>
                                    <a:pt x="221" y="342"/>
                                  </a:lnTo>
                                  <a:lnTo>
                                    <a:pt x="263" y="342"/>
                                  </a:lnTo>
                                  <a:lnTo>
                                    <a:pt x="263" y="323"/>
                                  </a:lnTo>
                                  <a:lnTo>
                                    <a:pt x="376" y="323"/>
                                  </a:lnTo>
                                  <a:lnTo>
                                    <a:pt x="376" y="282"/>
                                  </a:lnTo>
                                  <a:lnTo>
                                    <a:pt x="263" y="282"/>
                                  </a:lnTo>
                                  <a:lnTo>
                                    <a:pt x="263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406345" name="Freeform 1115"/>
                          <wps:cNvSpPr>
                            <a:spLocks/>
                          </wps:cNvSpPr>
                          <wps:spPr bwMode="auto">
                            <a:xfrm>
                              <a:off x="4633" y="859"/>
                              <a:ext cx="420" cy="384"/>
                            </a:xfrm>
                            <a:custGeom>
                              <a:avLst/>
                              <a:gdLst>
                                <a:gd name="T0" fmla="*/ 178 w 420"/>
                                <a:gd name="T1" fmla="*/ 202 h 384"/>
                                <a:gd name="T2" fmla="*/ 137 w 420"/>
                                <a:gd name="T3" fmla="*/ 202 h 384"/>
                                <a:gd name="T4" fmla="*/ 137 w 420"/>
                                <a:gd name="T5" fmla="*/ 262 h 384"/>
                                <a:gd name="T6" fmla="*/ 178 w 420"/>
                                <a:gd name="T7" fmla="*/ 262 h 384"/>
                                <a:gd name="T8" fmla="*/ 178 w 420"/>
                                <a:gd name="T9" fmla="*/ 202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178" y="202"/>
                                  </a:moveTo>
                                  <a:lnTo>
                                    <a:pt x="137" y="202"/>
                                  </a:lnTo>
                                  <a:lnTo>
                                    <a:pt x="137" y="262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78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1645157" name="Freeform 1116"/>
                          <wps:cNvSpPr>
                            <a:spLocks/>
                          </wps:cNvSpPr>
                          <wps:spPr bwMode="auto">
                            <a:xfrm>
                              <a:off x="4633" y="859"/>
                              <a:ext cx="420" cy="384"/>
                            </a:xfrm>
                            <a:custGeom>
                              <a:avLst/>
                              <a:gdLst>
                                <a:gd name="T0" fmla="*/ 335 w 420"/>
                                <a:gd name="T1" fmla="*/ 199 h 384"/>
                                <a:gd name="T2" fmla="*/ 294 w 420"/>
                                <a:gd name="T3" fmla="*/ 199 h 384"/>
                                <a:gd name="T4" fmla="*/ 294 w 420"/>
                                <a:gd name="T5" fmla="*/ 260 h 384"/>
                                <a:gd name="T6" fmla="*/ 335 w 420"/>
                                <a:gd name="T7" fmla="*/ 260 h 384"/>
                                <a:gd name="T8" fmla="*/ 335 w 420"/>
                                <a:gd name="T9" fmla="*/ 199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335" y="199"/>
                                  </a:moveTo>
                                  <a:lnTo>
                                    <a:pt x="294" y="199"/>
                                  </a:lnTo>
                                  <a:lnTo>
                                    <a:pt x="294" y="260"/>
                                  </a:lnTo>
                                  <a:lnTo>
                                    <a:pt x="335" y="260"/>
                                  </a:lnTo>
                                  <a:lnTo>
                                    <a:pt x="335" y="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2346467" name="Freeform 1117"/>
                          <wps:cNvSpPr>
                            <a:spLocks/>
                          </wps:cNvSpPr>
                          <wps:spPr bwMode="auto">
                            <a:xfrm>
                              <a:off x="4633" y="859"/>
                              <a:ext cx="420" cy="384"/>
                            </a:xfrm>
                            <a:custGeom>
                              <a:avLst/>
                              <a:gdLst>
                                <a:gd name="T0" fmla="*/ 390 w 420"/>
                                <a:gd name="T1" fmla="*/ 199 h 384"/>
                                <a:gd name="T2" fmla="*/ 335 w 420"/>
                                <a:gd name="T3" fmla="*/ 199 h 384"/>
                                <a:gd name="T4" fmla="*/ 347 w 420"/>
                                <a:gd name="T5" fmla="*/ 212 h 384"/>
                                <a:gd name="T6" fmla="*/ 359 w 420"/>
                                <a:gd name="T7" fmla="*/ 224 h 384"/>
                                <a:gd name="T8" fmla="*/ 371 w 420"/>
                                <a:gd name="T9" fmla="*/ 236 h 384"/>
                                <a:gd name="T10" fmla="*/ 384 w 420"/>
                                <a:gd name="T11" fmla="*/ 247 h 384"/>
                                <a:gd name="T12" fmla="*/ 419 w 420"/>
                                <a:gd name="T13" fmla="*/ 221 h 384"/>
                                <a:gd name="T14" fmla="*/ 393 w 420"/>
                                <a:gd name="T15" fmla="*/ 202 h 384"/>
                                <a:gd name="T16" fmla="*/ 390 w 420"/>
                                <a:gd name="T17" fmla="*/ 199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390" y="199"/>
                                  </a:moveTo>
                                  <a:lnTo>
                                    <a:pt x="335" y="199"/>
                                  </a:lnTo>
                                  <a:lnTo>
                                    <a:pt x="347" y="212"/>
                                  </a:lnTo>
                                  <a:lnTo>
                                    <a:pt x="359" y="224"/>
                                  </a:lnTo>
                                  <a:lnTo>
                                    <a:pt x="371" y="236"/>
                                  </a:lnTo>
                                  <a:lnTo>
                                    <a:pt x="384" y="247"/>
                                  </a:lnTo>
                                  <a:lnTo>
                                    <a:pt x="419" y="221"/>
                                  </a:lnTo>
                                  <a:lnTo>
                                    <a:pt x="393" y="202"/>
                                  </a:lnTo>
                                  <a:lnTo>
                                    <a:pt x="390" y="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8644204" name="Freeform 1118"/>
                          <wps:cNvSpPr>
                            <a:spLocks/>
                          </wps:cNvSpPr>
                          <wps:spPr bwMode="auto">
                            <a:xfrm>
                              <a:off x="4633" y="859"/>
                              <a:ext cx="420" cy="384"/>
                            </a:xfrm>
                            <a:custGeom>
                              <a:avLst/>
                              <a:gdLst>
                                <a:gd name="T0" fmla="*/ 342 w 420"/>
                                <a:gd name="T1" fmla="*/ 147 h 384"/>
                                <a:gd name="T2" fmla="*/ 287 w 420"/>
                                <a:gd name="T3" fmla="*/ 147 h 384"/>
                                <a:gd name="T4" fmla="*/ 271 w 420"/>
                                <a:gd name="T5" fmla="*/ 168 h 384"/>
                                <a:gd name="T6" fmla="*/ 254 w 420"/>
                                <a:gd name="T7" fmla="*/ 187 h 384"/>
                                <a:gd name="T8" fmla="*/ 235 w 420"/>
                                <a:gd name="T9" fmla="*/ 204 h 384"/>
                                <a:gd name="T10" fmla="*/ 214 w 420"/>
                                <a:gd name="T11" fmla="*/ 221 h 384"/>
                                <a:gd name="T12" fmla="*/ 249 w 420"/>
                                <a:gd name="T13" fmla="*/ 246 h 384"/>
                                <a:gd name="T14" fmla="*/ 258 w 420"/>
                                <a:gd name="T15" fmla="*/ 237 h 384"/>
                                <a:gd name="T16" fmla="*/ 268 w 420"/>
                                <a:gd name="T17" fmla="*/ 227 h 384"/>
                                <a:gd name="T18" fmla="*/ 279 w 420"/>
                                <a:gd name="T19" fmla="*/ 216 h 384"/>
                                <a:gd name="T20" fmla="*/ 291 w 420"/>
                                <a:gd name="T21" fmla="*/ 203 h 384"/>
                                <a:gd name="T22" fmla="*/ 294 w 420"/>
                                <a:gd name="T23" fmla="*/ 199 h 384"/>
                                <a:gd name="T24" fmla="*/ 390 w 420"/>
                                <a:gd name="T25" fmla="*/ 199 h 384"/>
                                <a:gd name="T26" fmla="*/ 372 w 420"/>
                                <a:gd name="T27" fmla="*/ 183 h 384"/>
                                <a:gd name="T28" fmla="*/ 355 w 420"/>
                                <a:gd name="T29" fmla="*/ 165 h 384"/>
                                <a:gd name="T30" fmla="*/ 342 w 420"/>
                                <a:gd name="T31" fmla="*/ 147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342" y="147"/>
                                  </a:moveTo>
                                  <a:lnTo>
                                    <a:pt x="287" y="147"/>
                                  </a:lnTo>
                                  <a:lnTo>
                                    <a:pt x="271" y="168"/>
                                  </a:lnTo>
                                  <a:lnTo>
                                    <a:pt x="254" y="187"/>
                                  </a:lnTo>
                                  <a:lnTo>
                                    <a:pt x="235" y="204"/>
                                  </a:lnTo>
                                  <a:lnTo>
                                    <a:pt x="214" y="221"/>
                                  </a:lnTo>
                                  <a:lnTo>
                                    <a:pt x="249" y="246"/>
                                  </a:lnTo>
                                  <a:lnTo>
                                    <a:pt x="258" y="237"/>
                                  </a:lnTo>
                                  <a:lnTo>
                                    <a:pt x="268" y="227"/>
                                  </a:lnTo>
                                  <a:lnTo>
                                    <a:pt x="279" y="216"/>
                                  </a:lnTo>
                                  <a:lnTo>
                                    <a:pt x="291" y="203"/>
                                  </a:lnTo>
                                  <a:lnTo>
                                    <a:pt x="294" y="199"/>
                                  </a:lnTo>
                                  <a:lnTo>
                                    <a:pt x="390" y="199"/>
                                  </a:lnTo>
                                  <a:lnTo>
                                    <a:pt x="372" y="183"/>
                                  </a:lnTo>
                                  <a:lnTo>
                                    <a:pt x="355" y="165"/>
                                  </a:lnTo>
                                  <a:lnTo>
                                    <a:pt x="342" y="1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2568192" name="Freeform 1119"/>
                          <wps:cNvSpPr>
                            <a:spLocks/>
                          </wps:cNvSpPr>
                          <wps:spPr bwMode="auto">
                            <a:xfrm>
                              <a:off x="4633" y="859"/>
                              <a:ext cx="420" cy="384"/>
                            </a:xfrm>
                            <a:custGeom>
                              <a:avLst/>
                              <a:gdLst>
                                <a:gd name="T0" fmla="*/ 121 w 420"/>
                                <a:gd name="T1" fmla="*/ 224 h 384"/>
                                <a:gd name="T2" fmla="*/ 76 w 420"/>
                                <a:gd name="T3" fmla="*/ 224 h 384"/>
                                <a:gd name="T4" fmla="*/ 107 w 420"/>
                                <a:gd name="T5" fmla="*/ 241 h 384"/>
                                <a:gd name="T6" fmla="*/ 114 w 420"/>
                                <a:gd name="T7" fmla="*/ 233 h 384"/>
                                <a:gd name="T8" fmla="*/ 121 w 420"/>
                                <a:gd name="T9" fmla="*/ 224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121" y="224"/>
                                  </a:moveTo>
                                  <a:lnTo>
                                    <a:pt x="76" y="224"/>
                                  </a:lnTo>
                                  <a:lnTo>
                                    <a:pt x="107" y="241"/>
                                  </a:lnTo>
                                  <a:lnTo>
                                    <a:pt x="114" y="233"/>
                                  </a:lnTo>
                                  <a:lnTo>
                                    <a:pt x="121" y="2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0335840" name="Freeform 1120"/>
                          <wps:cNvSpPr>
                            <a:spLocks/>
                          </wps:cNvSpPr>
                          <wps:spPr bwMode="auto">
                            <a:xfrm>
                              <a:off x="4633" y="859"/>
                              <a:ext cx="420" cy="384"/>
                            </a:xfrm>
                            <a:custGeom>
                              <a:avLst/>
                              <a:gdLst>
                                <a:gd name="T0" fmla="*/ 234 w 420"/>
                                <a:gd name="T1" fmla="*/ 190 h 384"/>
                                <a:gd name="T2" fmla="*/ 178 w 420"/>
                                <a:gd name="T3" fmla="*/ 190 h 384"/>
                                <a:gd name="T4" fmla="*/ 186 w 420"/>
                                <a:gd name="T5" fmla="*/ 198 h 384"/>
                                <a:gd name="T6" fmla="*/ 194 w 420"/>
                                <a:gd name="T7" fmla="*/ 206 h 384"/>
                                <a:gd name="T8" fmla="*/ 201 w 420"/>
                                <a:gd name="T9" fmla="*/ 213 h 384"/>
                                <a:gd name="T10" fmla="*/ 208 w 420"/>
                                <a:gd name="T11" fmla="*/ 220 h 384"/>
                                <a:gd name="T12" fmla="*/ 234 w 420"/>
                                <a:gd name="T13" fmla="*/ 19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234" y="190"/>
                                  </a:moveTo>
                                  <a:lnTo>
                                    <a:pt x="178" y="190"/>
                                  </a:lnTo>
                                  <a:lnTo>
                                    <a:pt x="186" y="198"/>
                                  </a:lnTo>
                                  <a:lnTo>
                                    <a:pt x="194" y="206"/>
                                  </a:lnTo>
                                  <a:lnTo>
                                    <a:pt x="201" y="213"/>
                                  </a:lnTo>
                                  <a:lnTo>
                                    <a:pt x="208" y="220"/>
                                  </a:lnTo>
                                  <a:lnTo>
                                    <a:pt x="234" y="1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5093053" name="Freeform 1121"/>
                          <wps:cNvSpPr>
                            <a:spLocks/>
                          </wps:cNvSpPr>
                          <wps:spPr bwMode="auto">
                            <a:xfrm>
                              <a:off x="4633" y="859"/>
                              <a:ext cx="420" cy="384"/>
                            </a:xfrm>
                            <a:custGeom>
                              <a:avLst/>
                              <a:gdLst>
                                <a:gd name="T0" fmla="*/ 190 w 420"/>
                                <a:gd name="T1" fmla="*/ 151 h 384"/>
                                <a:gd name="T2" fmla="*/ 125 w 420"/>
                                <a:gd name="T3" fmla="*/ 151 h 384"/>
                                <a:gd name="T4" fmla="*/ 116 w 420"/>
                                <a:gd name="T5" fmla="*/ 166 h 384"/>
                                <a:gd name="T6" fmla="*/ 104 w 420"/>
                                <a:gd name="T7" fmla="*/ 182 h 384"/>
                                <a:gd name="T8" fmla="*/ 91 w 420"/>
                                <a:gd name="T9" fmla="*/ 198 h 384"/>
                                <a:gd name="T10" fmla="*/ 76 w 420"/>
                                <a:gd name="T11" fmla="*/ 215 h 384"/>
                                <a:gd name="T12" fmla="*/ 128 w 420"/>
                                <a:gd name="T13" fmla="*/ 215 h 384"/>
                                <a:gd name="T14" fmla="*/ 129 w 420"/>
                                <a:gd name="T15" fmla="*/ 213 h 384"/>
                                <a:gd name="T16" fmla="*/ 137 w 420"/>
                                <a:gd name="T17" fmla="*/ 202 h 384"/>
                                <a:gd name="T18" fmla="*/ 178 w 420"/>
                                <a:gd name="T19" fmla="*/ 202 h 384"/>
                                <a:gd name="T20" fmla="*/ 178 w 420"/>
                                <a:gd name="T21" fmla="*/ 190 h 384"/>
                                <a:gd name="T22" fmla="*/ 234 w 420"/>
                                <a:gd name="T23" fmla="*/ 190 h 384"/>
                                <a:gd name="T24" fmla="*/ 236 w 420"/>
                                <a:gd name="T25" fmla="*/ 188 h 384"/>
                                <a:gd name="T26" fmla="*/ 225 w 420"/>
                                <a:gd name="T27" fmla="*/ 179 h 384"/>
                                <a:gd name="T28" fmla="*/ 213 w 420"/>
                                <a:gd name="T29" fmla="*/ 169 h 384"/>
                                <a:gd name="T30" fmla="*/ 202 w 420"/>
                                <a:gd name="T31" fmla="*/ 160 h 384"/>
                                <a:gd name="T32" fmla="*/ 190 w 420"/>
                                <a:gd name="T33" fmla="*/ 151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190" y="151"/>
                                  </a:moveTo>
                                  <a:lnTo>
                                    <a:pt x="125" y="151"/>
                                  </a:lnTo>
                                  <a:lnTo>
                                    <a:pt x="116" y="166"/>
                                  </a:lnTo>
                                  <a:lnTo>
                                    <a:pt x="104" y="182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6" y="215"/>
                                  </a:lnTo>
                                  <a:lnTo>
                                    <a:pt x="128" y="215"/>
                                  </a:lnTo>
                                  <a:lnTo>
                                    <a:pt x="129" y="213"/>
                                  </a:lnTo>
                                  <a:lnTo>
                                    <a:pt x="137" y="202"/>
                                  </a:lnTo>
                                  <a:lnTo>
                                    <a:pt x="178" y="202"/>
                                  </a:lnTo>
                                  <a:lnTo>
                                    <a:pt x="178" y="190"/>
                                  </a:lnTo>
                                  <a:lnTo>
                                    <a:pt x="234" y="190"/>
                                  </a:lnTo>
                                  <a:lnTo>
                                    <a:pt x="236" y="188"/>
                                  </a:lnTo>
                                  <a:lnTo>
                                    <a:pt x="225" y="179"/>
                                  </a:lnTo>
                                  <a:lnTo>
                                    <a:pt x="213" y="169"/>
                                  </a:lnTo>
                                  <a:lnTo>
                                    <a:pt x="202" y="160"/>
                                  </a:lnTo>
                                  <a:lnTo>
                                    <a:pt x="190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2166154" name="Freeform 1122"/>
                          <wps:cNvSpPr>
                            <a:spLocks/>
                          </wps:cNvSpPr>
                          <wps:spPr bwMode="auto">
                            <a:xfrm>
                              <a:off x="4633" y="859"/>
                              <a:ext cx="420" cy="384"/>
                            </a:xfrm>
                            <a:custGeom>
                              <a:avLst/>
                              <a:gdLst>
                                <a:gd name="T0" fmla="*/ 226 w 420"/>
                                <a:gd name="T1" fmla="*/ 110 h 384"/>
                                <a:gd name="T2" fmla="*/ 87 w 420"/>
                                <a:gd name="T3" fmla="*/ 110 h 384"/>
                                <a:gd name="T4" fmla="*/ 87 w 420"/>
                                <a:gd name="T5" fmla="*/ 151 h 384"/>
                                <a:gd name="T6" fmla="*/ 226 w 420"/>
                                <a:gd name="T7" fmla="*/ 151 h 384"/>
                                <a:gd name="T8" fmla="*/ 226 w 420"/>
                                <a:gd name="T9" fmla="*/ 11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226" y="110"/>
                                  </a:moveTo>
                                  <a:lnTo>
                                    <a:pt x="87" y="110"/>
                                  </a:lnTo>
                                  <a:lnTo>
                                    <a:pt x="87" y="151"/>
                                  </a:lnTo>
                                  <a:lnTo>
                                    <a:pt x="226" y="151"/>
                                  </a:lnTo>
                                  <a:lnTo>
                                    <a:pt x="226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7954383" name="Freeform 1123"/>
                          <wps:cNvSpPr>
                            <a:spLocks/>
                          </wps:cNvSpPr>
                          <wps:spPr bwMode="auto">
                            <a:xfrm>
                              <a:off x="4633" y="859"/>
                              <a:ext cx="420" cy="384"/>
                            </a:xfrm>
                            <a:custGeom>
                              <a:avLst/>
                              <a:gdLst>
                                <a:gd name="T0" fmla="*/ 400 w 420"/>
                                <a:gd name="T1" fmla="*/ 107 h 384"/>
                                <a:gd name="T2" fmla="*/ 240 w 420"/>
                                <a:gd name="T3" fmla="*/ 107 h 384"/>
                                <a:gd name="T4" fmla="*/ 240 w 420"/>
                                <a:gd name="T5" fmla="*/ 147 h 384"/>
                                <a:gd name="T6" fmla="*/ 400 w 420"/>
                                <a:gd name="T7" fmla="*/ 147 h 384"/>
                                <a:gd name="T8" fmla="*/ 400 w 420"/>
                                <a:gd name="T9" fmla="*/ 107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400" y="107"/>
                                  </a:moveTo>
                                  <a:lnTo>
                                    <a:pt x="240" y="107"/>
                                  </a:lnTo>
                                  <a:lnTo>
                                    <a:pt x="240" y="147"/>
                                  </a:lnTo>
                                  <a:lnTo>
                                    <a:pt x="400" y="147"/>
                                  </a:lnTo>
                                  <a:lnTo>
                                    <a:pt x="400" y="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5084637" name="Freeform 1124"/>
                          <wps:cNvSpPr>
                            <a:spLocks/>
                          </wps:cNvSpPr>
                          <wps:spPr bwMode="auto">
                            <a:xfrm>
                              <a:off x="4633" y="859"/>
                              <a:ext cx="420" cy="384"/>
                            </a:xfrm>
                            <a:custGeom>
                              <a:avLst/>
                              <a:gdLst>
                                <a:gd name="T0" fmla="*/ 178 w 420"/>
                                <a:gd name="T1" fmla="*/ 92 h 384"/>
                                <a:gd name="T2" fmla="*/ 137 w 420"/>
                                <a:gd name="T3" fmla="*/ 92 h 384"/>
                                <a:gd name="T4" fmla="*/ 137 w 420"/>
                                <a:gd name="T5" fmla="*/ 110 h 384"/>
                                <a:gd name="T6" fmla="*/ 178 w 420"/>
                                <a:gd name="T7" fmla="*/ 110 h 384"/>
                                <a:gd name="T8" fmla="*/ 178 w 420"/>
                                <a:gd name="T9" fmla="*/ 92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178" y="92"/>
                                  </a:moveTo>
                                  <a:lnTo>
                                    <a:pt x="137" y="92"/>
                                  </a:lnTo>
                                  <a:lnTo>
                                    <a:pt x="137" y="110"/>
                                  </a:lnTo>
                                  <a:lnTo>
                                    <a:pt x="178" y="110"/>
                                  </a:lnTo>
                                  <a:lnTo>
                                    <a:pt x="178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3804522" name="Freeform 1125"/>
                          <wps:cNvSpPr>
                            <a:spLocks/>
                          </wps:cNvSpPr>
                          <wps:spPr bwMode="auto">
                            <a:xfrm>
                              <a:off x="4633" y="859"/>
                              <a:ext cx="420" cy="384"/>
                            </a:xfrm>
                            <a:custGeom>
                              <a:avLst/>
                              <a:gdLst>
                                <a:gd name="T0" fmla="*/ 335 w 420"/>
                                <a:gd name="T1" fmla="*/ 91 h 384"/>
                                <a:gd name="T2" fmla="*/ 294 w 420"/>
                                <a:gd name="T3" fmla="*/ 91 h 384"/>
                                <a:gd name="T4" fmla="*/ 294 w 420"/>
                                <a:gd name="T5" fmla="*/ 107 h 384"/>
                                <a:gd name="T6" fmla="*/ 335 w 420"/>
                                <a:gd name="T7" fmla="*/ 107 h 384"/>
                                <a:gd name="T8" fmla="*/ 335 w 420"/>
                                <a:gd name="T9" fmla="*/ 91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335" y="91"/>
                                  </a:moveTo>
                                  <a:lnTo>
                                    <a:pt x="294" y="91"/>
                                  </a:lnTo>
                                  <a:lnTo>
                                    <a:pt x="294" y="107"/>
                                  </a:lnTo>
                                  <a:lnTo>
                                    <a:pt x="335" y="107"/>
                                  </a:lnTo>
                                  <a:lnTo>
                                    <a:pt x="335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6440155" name="Freeform 1126"/>
                          <wps:cNvSpPr>
                            <a:spLocks/>
                          </wps:cNvSpPr>
                          <wps:spPr bwMode="auto">
                            <a:xfrm>
                              <a:off x="4633" y="859"/>
                              <a:ext cx="420" cy="384"/>
                            </a:xfrm>
                            <a:custGeom>
                              <a:avLst/>
                              <a:gdLst>
                                <a:gd name="T0" fmla="*/ 213 w 420"/>
                                <a:gd name="T1" fmla="*/ 42 h 384"/>
                                <a:gd name="T2" fmla="*/ 188 w 420"/>
                                <a:gd name="T3" fmla="*/ 46 h 384"/>
                                <a:gd name="T4" fmla="*/ 160 w 420"/>
                                <a:gd name="T5" fmla="*/ 50 h 384"/>
                                <a:gd name="T6" fmla="*/ 127 w 420"/>
                                <a:gd name="T7" fmla="*/ 52 h 384"/>
                                <a:gd name="T8" fmla="*/ 90 w 420"/>
                                <a:gd name="T9" fmla="*/ 54 h 384"/>
                                <a:gd name="T10" fmla="*/ 96 w 420"/>
                                <a:gd name="T11" fmla="*/ 91 h 384"/>
                                <a:gd name="T12" fmla="*/ 96 w 420"/>
                                <a:gd name="T13" fmla="*/ 91 h 384"/>
                                <a:gd name="T14" fmla="*/ 96 w 420"/>
                                <a:gd name="T15" fmla="*/ 92 h 384"/>
                                <a:gd name="T16" fmla="*/ 96 w 420"/>
                                <a:gd name="T17" fmla="*/ 93 h 384"/>
                                <a:gd name="T18" fmla="*/ 96 w 420"/>
                                <a:gd name="T19" fmla="*/ 94 h 384"/>
                                <a:gd name="T20" fmla="*/ 96 w 420"/>
                                <a:gd name="T21" fmla="*/ 95 h 384"/>
                                <a:gd name="T22" fmla="*/ 105 w 420"/>
                                <a:gd name="T23" fmla="*/ 94 h 384"/>
                                <a:gd name="T24" fmla="*/ 115 w 420"/>
                                <a:gd name="T25" fmla="*/ 94 h 384"/>
                                <a:gd name="T26" fmla="*/ 137 w 420"/>
                                <a:gd name="T27" fmla="*/ 92 h 384"/>
                                <a:gd name="T28" fmla="*/ 178 w 420"/>
                                <a:gd name="T29" fmla="*/ 92 h 384"/>
                                <a:gd name="T30" fmla="*/ 178 w 420"/>
                                <a:gd name="T31" fmla="*/ 89 h 384"/>
                                <a:gd name="T32" fmla="*/ 190 w 420"/>
                                <a:gd name="T33" fmla="*/ 87 h 384"/>
                                <a:gd name="T34" fmla="*/ 201 w 420"/>
                                <a:gd name="T35" fmla="*/ 85 h 384"/>
                                <a:gd name="T36" fmla="*/ 211 w 420"/>
                                <a:gd name="T37" fmla="*/ 83 h 384"/>
                                <a:gd name="T38" fmla="*/ 219 w 420"/>
                                <a:gd name="T39" fmla="*/ 81 h 384"/>
                                <a:gd name="T40" fmla="*/ 219 w 420"/>
                                <a:gd name="T41" fmla="*/ 80 h 384"/>
                                <a:gd name="T42" fmla="*/ 213 w 420"/>
                                <a:gd name="T43" fmla="*/ 42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213" y="42"/>
                                  </a:moveTo>
                                  <a:lnTo>
                                    <a:pt x="188" y="46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27" y="52"/>
                                  </a:lnTo>
                                  <a:lnTo>
                                    <a:pt x="90" y="54"/>
                                  </a:lnTo>
                                  <a:lnTo>
                                    <a:pt x="96" y="91"/>
                                  </a:lnTo>
                                  <a:lnTo>
                                    <a:pt x="96" y="91"/>
                                  </a:lnTo>
                                  <a:lnTo>
                                    <a:pt x="96" y="92"/>
                                  </a:lnTo>
                                  <a:lnTo>
                                    <a:pt x="96" y="93"/>
                                  </a:lnTo>
                                  <a:lnTo>
                                    <a:pt x="96" y="94"/>
                                  </a:lnTo>
                                  <a:lnTo>
                                    <a:pt x="96" y="95"/>
                                  </a:lnTo>
                                  <a:lnTo>
                                    <a:pt x="105" y="94"/>
                                  </a:lnTo>
                                  <a:lnTo>
                                    <a:pt x="115" y="94"/>
                                  </a:lnTo>
                                  <a:lnTo>
                                    <a:pt x="137" y="92"/>
                                  </a:lnTo>
                                  <a:lnTo>
                                    <a:pt x="178" y="92"/>
                                  </a:lnTo>
                                  <a:lnTo>
                                    <a:pt x="178" y="89"/>
                                  </a:lnTo>
                                  <a:lnTo>
                                    <a:pt x="190" y="87"/>
                                  </a:lnTo>
                                  <a:lnTo>
                                    <a:pt x="201" y="85"/>
                                  </a:lnTo>
                                  <a:lnTo>
                                    <a:pt x="211" y="83"/>
                                  </a:lnTo>
                                  <a:lnTo>
                                    <a:pt x="219" y="81"/>
                                  </a:lnTo>
                                  <a:lnTo>
                                    <a:pt x="219" y="80"/>
                                  </a:lnTo>
                                  <a:lnTo>
                                    <a:pt x="213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9740853" name="Freeform 1127"/>
                          <wps:cNvSpPr>
                            <a:spLocks/>
                          </wps:cNvSpPr>
                          <wps:spPr bwMode="auto">
                            <a:xfrm>
                              <a:off x="4633" y="859"/>
                              <a:ext cx="420" cy="384"/>
                            </a:xfrm>
                            <a:custGeom>
                              <a:avLst/>
                              <a:gdLst>
                                <a:gd name="T0" fmla="*/ 374 w 420"/>
                                <a:gd name="T1" fmla="*/ 40 h 384"/>
                                <a:gd name="T2" fmla="*/ 348 w 420"/>
                                <a:gd name="T3" fmla="*/ 45 h 384"/>
                                <a:gd name="T4" fmla="*/ 318 w 420"/>
                                <a:gd name="T5" fmla="*/ 48 h 384"/>
                                <a:gd name="T6" fmla="*/ 283 w 420"/>
                                <a:gd name="T7" fmla="*/ 51 h 384"/>
                                <a:gd name="T8" fmla="*/ 241 w 420"/>
                                <a:gd name="T9" fmla="*/ 52 h 384"/>
                                <a:gd name="T10" fmla="*/ 245 w 420"/>
                                <a:gd name="T11" fmla="*/ 52 h 384"/>
                                <a:gd name="T12" fmla="*/ 251 w 420"/>
                                <a:gd name="T13" fmla="*/ 91 h 384"/>
                                <a:gd name="T14" fmla="*/ 251 w 420"/>
                                <a:gd name="T15" fmla="*/ 91 h 384"/>
                                <a:gd name="T16" fmla="*/ 251 w 420"/>
                                <a:gd name="T17" fmla="*/ 92 h 384"/>
                                <a:gd name="T18" fmla="*/ 271 w 420"/>
                                <a:gd name="T19" fmla="*/ 92 h 384"/>
                                <a:gd name="T20" fmla="*/ 294 w 420"/>
                                <a:gd name="T21" fmla="*/ 91 h 384"/>
                                <a:gd name="T22" fmla="*/ 335 w 420"/>
                                <a:gd name="T23" fmla="*/ 91 h 384"/>
                                <a:gd name="T24" fmla="*/ 335 w 420"/>
                                <a:gd name="T25" fmla="*/ 87 h 384"/>
                                <a:gd name="T26" fmla="*/ 349 w 420"/>
                                <a:gd name="T27" fmla="*/ 85 h 384"/>
                                <a:gd name="T28" fmla="*/ 362 w 420"/>
                                <a:gd name="T29" fmla="*/ 83 h 384"/>
                                <a:gd name="T30" fmla="*/ 372 w 420"/>
                                <a:gd name="T31" fmla="*/ 81 h 384"/>
                                <a:gd name="T32" fmla="*/ 381 w 420"/>
                                <a:gd name="T33" fmla="*/ 80 h 384"/>
                                <a:gd name="T34" fmla="*/ 374 w 420"/>
                                <a:gd name="T35" fmla="*/ 4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374" y="40"/>
                                  </a:moveTo>
                                  <a:lnTo>
                                    <a:pt x="348" y="45"/>
                                  </a:lnTo>
                                  <a:lnTo>
                                    <a:pt x="318" y="48"/>
                                  </a:lnTo>
                                  <a:lnTo>
                                    <a:pt x="283" y="51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45" y="52"/>
                                  </a:lnTo>
                                  <a:lnTo>
                                    <a:pt x="251" y="91"/>
                                  </a:lnTo>
                                  <a:lnTo>
                                    <a:pt x="251" y="91"/>
                                  </a:lnTo>
                                  <a:lnTo>
                                    <a:pt x="251" y="92"/>
                                  </a:lnTo>
                                  <a:lnTo>
                                    <a:pt x="271" y="92"/>
                                  </a:lnTo>
                                  <a:lnTo>
                                    <a:pt x="294" y="91"/>
                                  </a:lnTo>
                                  <a:lnTo>
                                    <a:pt x="335" y="91"/>
                                  </a:lnTo>
                                  <a:lnTo>
                                    <a:pt x="335" y="87"/>
                                  </a:lnTo>
                                  <a:lnTo>
                                    <a:pt x="349" y="85"/>
                                  </a:lnTo>
                                  <a:lnTo>
                                    <a:pt x="362" y="83"/>
                                  </a:lnTo>
                                  <a:lnTo>
                                    <a:pt x="372" y="81"/>
                                  </a:lnTo>
                                  <a:lnTo>
                                    <a:pt x="381" y="80"/>
                                  </a:lnTo>
                                  <a:lnTo>
                                    <a:pt x="374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48966752" name="Freeform 1128"/>
                        <wps:cNvSpPr>
                          <a:spLocks/>
                        </wps:cNvSpPr>
                        <wps:spPr bwMode="auto">
                          <a:xfrm>
                            <a:off x="5268" y="742"/>
                            <a:ext cx="624" cy="619"/>
                          </a:xfrm>
                          <a:custGeom>
                            <a:avLst/>
                            <a:gdLst>
                              <a:gd name="T0" fmla="*/ 311 w 624"/>
                              <a:gd name="T1" fmla="*/ 0 h 619"/>
                              <a:gd name="T2" fmla="*/ 240 w 624"/>
                              <a:gd name="T3" fmla="*/ 8 h 619"/>
                              <a:gd name="T4" fmla="*/ 174 w 624"/>
                              <a:gd name="T5" fmla="*/ 31 h 619"/>
                              <a:gd name="T6" fmla="*/ 116 w 624"/>
                              <a:gd name="T7" fmla="*/ 67 h 619"/>
                              <a:gd name="T8" fmla="*/ 68 w 624"/>
                              <a:gd name="T9" fmla="*/ 115 h 619"/>
                              <a:gd name="T10" fmla="*/ 31 w 624"/>
                              <a:gd name="T11" fmla="*/ 173 h 619"/>
                              <a:gd name="T12" fmla="*/ 8 w 624"/>
                              <a:gd name="T13" fmla="*/ 238 h 619"/>
                              <a:gd name="T14" fmla="*/ 0 w 624"/>
                              <a:gd name="T15" fmla="*/ 309 h 619"/>
                              <a:gd name="T16" fmla="*/ 8 w 624"/>
                              <a:gd name="T17" fmla="*/ 380 h 619"/>
                              <a:gd name="T18" fmla="*/ 31 w 624"/>
                              <a:gd name="T19" fmla="*/ 445 h 619"/>
                              <a:gd name="T20" fmla="*/ 68 w 624"/>
                              <a:gd name="T21" fmla="*/ 502 h 619"/>
                              <a:gd name="T22" fmla="*/ 116 w 624"/>
                              <a:gd name="T23" fmla="*/ 550 h 619"/>
                              <a:gd name="T24" fmla="*/ 174 w 624"/>
                              <a:gd name="T25" fmla="*/ 587 h 619"/>
                              <a:gd name="T26" fmla="*/ 240 w 624"/>
                              <a:gd name="T27" fmla="*/ 610 h 619"/>
                              <a:gd name="T28" fmla="*/ 311 w 624"/>
                              <a:gd name="T29" fmla="*/ 618 h 619"/>
                              <a:gd name="T30" fmla="*/ 383 w 624"/>
                              <a:gd name="T31" fmla="*/ 610 h 619"/>
                              <a:gd name="T32" fmla="*/ 448 w 624"/>
                              <a:gd name="T33" fmla="*/ 587 h 619"/>
                              <a:gd name="T34" fmla="*/ 506 w 624"/>
                              <a:gd name="T35" fmla="*/ 550 h 619"/>
                              <a:gd name="T36" fmla="*/ 555 w 624"/>
                              <a:gd name="T37" fmla="*/ 502 h 619"/>
                              <a:gd name="T38" fmla="*/ 591 w 624"/>
                              <a:gd name="T39" fmla="*/ 445 h 619"/>
                              <a:gd name="T40" fmla="*/ 615 w 624"/>
                              <a:gd name="T41" fmla="*/ 380 h 619"/>
                              <a:gd name="T42" fmla="*/ 623 w 624"/>
                              <a:gd name="T43" fmla="*/ 309 h 619"/>
                              <a:gd name="T44" fmla="*/ 615 w 624"/>
                              <a:gd name="T45" fmla="*/ 238 h 619"/>
                              <a:gd name="T46" fmla="*/ 591 w 624"/>
                              <a:gd name="T47" fmla="*/ 173 h 619"/>
                              <a:gd name="T48" fmla="*/ 555 w 624"/>
                              <a:gd name="T49" fmla="*/ 115 h 619"/>
                              <a:gd name="T50" fmla="*/ 506 w 624"/>
                              <a:gd name="T51" fmla="*/ 67 h 619"/>
                              <a:gd name="T52" fmla="*/ 448 w 624"/>
                              <a:gd name="T53" fmla="*/ 31 h 619"/>
                              <a:gd name="T54" fmla="*/ 383 w 624"/>
                              <a:gd name="T55" fmla="*/ 8 h 619"/>
                              <a:gd name="T56" fmla="*/ 311 w 624"/>
                              <a:gd name="T57" fmla="*/ 0 h 6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24" h="619">
                                <a:moveTo>
                                  <a:pt x="311" y="0"/>
                                </a:moveTo>
                                <a:lnTo>
                                  <a:pt x="240" y="8"/>
                                </a:lnTo>
                                <a:lnTo>
                                  <a:pt x="174" y="31"/>
                                </a:lnTo>
                                <a:lnTo>
                                  <a:pt x="116" y="67"/>
                                </a:lnTo>
                                <a:lnTo>
                                  <a:pt x="68" y="115"/>
                                </a:lnTo>
                                <a:lnTo>
                                  <a:pt x="31" y="173"/>
                                </a:lnTo>
                                <a:lnTo>
                                  <a:pt x="8" y="238"/>
                                </a:lnTo>
                                <a:lnTo>
                                  <a:pt x="0" y="309"/>
                                </a:lnTo>
                                <a:lnTo>
                                  <a:pt x="8" y="380"/>
                                </a:lnTo>
                                <a:lnTo>
                                  <a:pt x="31" y="445"/>
                                </a:lnTo>
                                <a:lnTo>
                                  <a:pt x="68" y="502"/>
                                </a:lnTo>
                                <a:lnTo>
                                  <a:pt x="116" y="550"/>
                                </a:lnTo>
                                <a:lnTo>
                                  <a:pt x="174" y="587"/>
                                </a:lnTo>
                                <a:lnTo>
                                  <a:pt x="240" y="610"/>
                                </a:lnTo>
                                <a:lnTo>
                                  <a:pt x="311" y="618"/>
                                </a:lnTo>
                                <a:lnTo>
                                  <a:pt x="383" y="610"/>
                                </a:lnTo>
                                <a:lnTo>
                                  <a:pt x="448" y="587"/>
                                </a:lnTo>
                                <a:lnTo>
                                  <a:pt x="506" y="550"/>
                                </a:lnTo>
                                <a:lnTo>
                                  <a:pt x="555" y="502"/>
                                </a:lnTo>
                                <a:lnTo>
                                  <a:pt x="591" y="445"/>
                                </a:lnTo>
                                <a:lnTo>
                                  <a:pt x="615" y="380"/>
                                </a:lnTo>
                                <a:lnTo>
                                  <a:pt x="623" y="309"/>
                                </a:lnTo>
                                <a:lnTo>
                                  <a:pt x="615" y="238"/>
                                </a:lnTo>
                                <a:lnTo>
                                  <a:pt x="591" y="173"/>
                                </a:lnTo>
                                <a:lnTo>
                                  <a:pt x="555" y="115"/>
                                </a:lnTo>
                                <a:lnTo>
                                  <a:pt x="506" y="67"/>
                                </a:lnTo>
                                <a:lnTo>
                                  <a:pt x="448" y="31"/>
                                </a:lnTo>
                                <a:lnTo>
                                  <a:pt x="383" y="8"/>
                                </a:lnTo>
                                <a:lnTo>
                                  <a:pt x="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4292784" name="Picture 1129"/>
                          <pic:cNvPicPr>
                            <a:picLocks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81" y="860"/>
                            <a:ext cx="40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5771437" name="Freeform 1130"/>
                        <wps:cNvSpPr>
                          <a:spLocks/>
                        </wps:cNvSpPr>
                        <wps:spPr bwMode="auto">
                          <a:xfrm>
                            <a:off x="6005" y="742"/>
                            <a:ext cx="624" cy="619"/>
                          </a:xfrm>
                          <a:custGeom>
                            <a:avLst/>
                            <a:gdLst>
                              <a:gd name="T0" fmla="*/ 311 w 624"/>
                              <a:gd name="T1" fmla="*/ 0 h 619"/>
                              <a:gd name="T2" fmla="*/ 240 w 624"/>
                              <a:gd name="T3" fmla="*/ 8 h 619"/>
                              <a:gd name="T4" fmla="*/ 174 w 624"/>
                              <a:gd name="T5" fmla="*/ 31 h 619"/>
                              <a:gd name="T6" fmla="*/ 116 w 624"/>
                              <a:gd name="T7" fmla="*/ 67 h 619"/>
                              <a:gd name="T8" fmla="*/ 68 w 624"/>
                              <a:gd name="T9" fmla="*/ 115 h 619"/>
                              <a:gd name="T10" fmla="*/ 31 w 624"/>
                              <a:gd name="T11" fmla="*/ 173 h 619"/>
                              <a:gd name="T12" fmla="*/ 8 w 624"/>
                              <a:gd name="T13" fmla="*/ 238 h 619"/>
                              <a:gd name="T14" fmla="*/ 0 w 624"/>
                              <a:gd name="T15" fmla="*/ 309 h 619"/>
                              <a:gd name="T16" fmla="*/ 8 w 624"/>
                              <a:gd name="T17" fmla="*/ 380 h 619"/>
                              <a:gd name="T18" fmla="*/ 31 w 624"/>
                              <a:gd name="T19" fmla="*/ 445 h 619"/>
                              <a:gd name="T20" fmla="*/ 68 w 624"/>
                              <a:gd name="T21" fmla="*/ 502 h 619"/>
                              <a:gd name="T22" fmla="*/ 116 w 624"/>
                              <a:gd name="T23" fmla="*/ 550 h 619"/>
                              <a:gd name="T24" fmla="*/ 174 w 624"/>
                              <a:gd name="T25" fmla="*/ 587 h 619"/>
                              <a:gd name="T26" fmla="*/ 240 w 624"/>
                              <a:gd name="T27" fmla="*/ 610 h 619"/>
                              <a:gd name="T28" fmla="*/ 311 w 624"/>
                              <a:gd name="T29" fmla="*/ 618 h 619"/>
                              <a:gd name="T30" fmla="*/ 383 w 624"/>
                              <a:gd name="T31" fmla="*/ 610 h 619"/>
                              <a:gd name="T32" fmla="*/ 448 w 624"/>
                              <a:gd name="T33" fmla="*/ 587 h 619"/>
                              <a:gd name="T34" fmla="*/ 506 w 624"/>
                              <a:gd name="T35" fmla="*/ 550 h 619"/>
                              <a:gd name="T36" fmla="*/ 555 w 624"/>
                              <a:gd name="T37" fmla="*/ 502 h 619"/>
                              <a:gd name="T38" fmla="*/ 591 w 624"/>
                              <a:gd name="T39" fmla="*/ 445 h 619"/>
                              <a:gd name="T40" fmla="*/ 615 w 624"/>
                              <a:gd name="T41" fmla="*/ 380 h 619"/>
                              <a:gd name="T42" fmla="*/ 623 w 624"/>
                              <a:gd name="T43" fmla="*/ 309 h 619"/>
                              <a:gd name="T44" fmla="*/ 615 w 624"/>
                              <a:gd name="T45" fmla="*/ 238 h 619"/>
                              <a:gd name="T46" fmla="*/ 591 w 624"/>
                              <a:gd name="T47" fmla="*/ 173 h 619"/>
                              <a:gd name="T48" fmla="*/ 555 w 624"/>
                              <a:gd name="T49" fmla="*/ 115 h 619"/>
                              <a:gd name="T50" fmla="*/ 506 w 624"/>
                              <a:gd name="T51" fmla="*/ 67 h 619"/>
                              <a:gd name="T52" fmla="*/ 448 w 624"/>
                              <a:gd name="T53" fmla="*/ 31 h 619"/>
                              <a:gd name="T54" fmla="*/ 383 w 624"/>
                              <a:gd name="T55" fmla="*/ 8 h 619"/>
                              <a:gd name="T56" fmla="*/ 311 w 624"/>
                              <a:gd name="T57" fmla="*/ 0 h 6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24" h="619">
                                <a:moveTo>
                                  <a:pt x="311" y="0"/>
                                </a:moveTo>
                                <a:lnTo>
                                  <a:pt x="240" y="8"/>
                                </a:lnTo>
                                <a:lnTo>
                                  <a:pt x="174" y="31"/>
                                </a:lnTo>
                                <a:lnTo>
                                  <a:pt x="116" y="67"/>
                                </a:lnTo>
                                <a:lnTo>
                                  <a:pt x="68" y="115"/>
                                </a:lnTo>
                                <a:lnTo>
                                  <a:pt x="31" y="173"/>
                                </a:lnTo>
                                <a:lnTo>
                                  <a:pt x="8" y="238"/>
                                </a:lnTo>
                                <a:lnTo>
                                  <a:pt x="0" y="309"/>
                                </a:lnTo>
                                <a:lnTo>
                                  <a:pt x="8" y="380"/>
                                </a:lnTo>
                                <a:lnTo>
                                  <a:pt x="31" y="445"/>
                                </a:lnTo>
                                <a:lnTo>
                                  <a:pt x="68" y="502"/>
                                </a:lnTo>
                                <a:lnTo>
                                  <a:pt x="116" y="550"/>
                                </a:lnTo>
                                <a:lnTo>
                                  <a:pt x="174" y="587"/>
                                </a:lnTo>
                                <a:lnTo>
                                  <a:pt x="240" y="610"/>
                                </a:lnTo>
                                <a:lnTo>
                                  <a:pt x="311" y="618"/>
                                </a:lnTo>
                                <a:lnTo>
                                  <a:pt x="383" y="610"/>
                                </a:lnTo>
                                <a:lnTo>
                                  <a:pt x="448" y="587"/>
                                </a:lnTo>
                                <a:lnTo>
                                  <a:pt x="506" y="550"/>
                                </a:lnTo>
                                <a:lnTo>
                                  <a:pt x="555" y="502"/>
                                </a:lnTo>
                                <a:lnTo>
                                  <a:pt x="591" y="445"/>
                                </a:lnTo>
                                <a:lnTo>
                                  <a:pt x="615" y="380"/>
                                </a:lnTo>
                                <a:lnTo>
                                  <a:pt x="623" y="309"/>
                                </a:lnTo>
                                <a:lnTo>
                                  <a:pt x="615" y="238"/>
                                </a:lnTo>
                                <a:lnTo>
                                  <a:pt x="591" y="173"/>
                                </a:lnTo>
                                <a:lnTo>
                                  <a:pt x="555" y="115"/>
                                </a:lnTo>
                                <a:lnTo>
                                  <a:pt x="506" y="67"/>
                                </a:lnTo>
                                <a:lnTo>
                                  <a:pt x="448" y="31"/>
                                </a:lnTo>
                                <a:lnTo>
                                  <a:pt x="383" y="8"/>
                                </a:lnTo>
                                <a:lnTo>
                                  <a:pt x="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8604718" name="Group 1131"/>
                        <wpg:cNvGrpSpPr>
                          <a:grpSpLocks/>
                        </wpg:cNvGrpSpPr>
                        <wpg:grpSpPr bwMode="auto">
                          <a:xfrm>
                            <a:off x="6114" y="850"/>
                            <a:ext cx="405" cy="402"/>
                            <a:chOff x="6114" y="850"/>
                            <a:chExt cx="405" cy="402"/>
                          </a:xfrm>
                        </wpg:grpSpPr>
                        <wps:wsp>
                          <wps:cNvPr id="1536327791" name="Freeform 1132"/>
                          <wps:cNvSpPr>
                            <a:spLocks/>
                          </wps:cNvSpPr>
                          <wps:spPr bwMode="auto">
                            <a:xfrm>
                              <a:off x="6114" y="850"/>
                              <a:ext cx="405" cy="402"/>
                            </a:xfrm>
                            <a:custGeom>
                              <a:avLst/>
                              <a:gdLst>
                                <a:gd name="T0" fmla="*/ 308 w 405"/>
                                <a:gd name="T1" fmla="*/ 109 h 402"/>
                                <a:gd name="T2" fmla="*/ 266 w 405"/>
                                <a:gd name="T3" fmla="*/ 109 h 402"/>
                                <a:gd name="T4" fmla="*/ 274 w 405"/>
                                <a:gd name="T5" fmla="*/ 196 h 402"/>
                                <a:gd name="T6" fmla="*/ 274 w 405"/>
                                <a:gd name="T7" fmla="*/ 196 h 402"/>
                                <a:gd name="T8" fmla="*/ 289 w 405"/>
                                <a:gd name="T9" fmla="*/ 270 h 402"/>
                                <a:gd name="T10" fmla="*/ 309 w 405"/>
                                <a:gd name="T11" fmla="*/ 331 h 402"/>
                                <a:gd name="T12" fmla="*/ 336 w 405"/>
                                <a:gd name="T13" fmla="*/ 378 h 402"/>
                                <a:gd name="T14" fmla="*/ 339 w 405"/>
                                <a:gd name="T15" fmla="*/ 382 h 402"/>
                                <a:gd name="T16" fmla="*/ 342 w 405"/>
                                <a:gd name="T17" fmla="*/ 386 h 402"/>
                                <a:gd name="T18" fmla="*/ 346 w 405"/>
                                <a:gd name="T19" fmla="*/ 390 h 402"/>
                                <a:gd name="T20" fmla="*/ 353 w 405"/>
                                <a:gd name="T21" fmla="*/ 397 h 402"/>
                                <a:gd name="T22" fmla="*/ 360 w 405"/>
                                <a:gd name="T23" fmla="*/ 401 h 402"/>
                                <a:gd name="T24" fmla="*/ 374 w 405"/>
                                <a:gd name="T25" fmla="*/ 401 h 402"/>
                                <a:gd name="T26" fmla="*/ 379 w 405"/>
                                <a:gd name="T27" fmla="*/ 399 h 402"/>
                                <a:gd name="T28" fmla="*/ 384 w 405"/>
                                <a:gd name="T29" fmla="*/ 395 h 402"/>
                                <a:gd name="T30" fmla="*/ 391 w 405"/>
                                <a:gd name="T31" fmla="*/ 386 h 402"/>
                                <a:gd name="T32" fmla="*/ 396 w 405"/>
                                <a:gd name="T33" fmla="*/ 367 h 402"/>
                                <a:gd name="T34" fmla="*/ 400 w 405"/>
                                <a:gd name="T35" fmla="*/ 341 h 402"/>
                                <a:gd name="T36" fmla="*/ 401 w 405"/>
                                <a:gd name="T37" fmla="*/ 340 h 402"/>
                                <a:gd name="T38" fmla="*/ 358 w 405"/>
                                <a:gd name="T39" fmla="*/ 340 h 402"/>
                                <a:gd name="T40" fmla="*/ 355 w 405"/>
                                <a:gd name="T41" fmla="*/ 335 h 402"/>
                                <a:gd name="T42" fmla="*/ 351 w 405"/>
                                <a:gd name="T43" fmla="*/ 326 h 402"/>
                                <a:gd name="T44" fmla="*/ 336 w 405"/>
                                <a:gd name="T45" fmla="*/ 282 h 402"/>
                                <a:gd name="T46" fmla="*/ 323 w 405"/>
                                <a:gd name="T47" fmla="*/ 230 h 402"/>
                                <a:gd name="T48" fmla="*/ 314 w 405"/>
                                <a:gd name="T49" fmla="*/ 173 h 402"/>
                                <a:gd name="T50" fmla="*/ 308 w 405"/>
                                <a:gd name="T51" fmla="*/ 109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308" y="109"/>
                                  </a:moveTo>
                                  <a:lnTo>
                                    <a:pt x="266" y="109"/>
                                  </a:lnTo>
                                  <a:lnTo>
                                    <a:pt x="274" y="196"/>
                                  </a:lnTo>
                                  <a:lnTo>
                                    <a:pt x="274" y="196"/>
                                  </a:lnTo>
                                  <a:lnTo>
                                    <a:pt x="289" y="270"/>
                                  </a:lnTo>
                                  <a:lnTo>
                                    <a:pt x="309" y="331"/>
                                  </a:lnTo>
                                  <a:lnTo>
                                    <a:pt x="336" y="378"/>
                                  </a:lnTo>
                                  <a:lnTo>
                                    <a:pt x="339" y="382"/>
                                  </a:lnTo>
                                  <a:lnTo>
                                    <a:pt x="342" y="386"/>
                                  </a:lnTo>
                                  <a:lnTo>
                                    <a:pt x="346" y="390"/>
                                  </a:lnTo>
                                  <a:lnTo>
                                    <a:pt x="353" y="397"/>
                                  </a:lnTo>
                                  <a:lnTo>
                                    <a:pt x="360" y="401"/>
                                  </a:lnTo>
                                  <a:lnTo>
                                    <a:pt x="374" y="401"/>
                                  </a:lnTo>
                                  <a:lnTo>
                                    <a:pt x="379" y="399"/>
                                  </a:lnTo>
                                  <a:lnTo>
                                    <a:pt x="384" y="395"/>
                                  </a:lnTo>
                                  <a:lnTo>
                                    <a:pt x="391" y="386"/>
                                  </a:lnTo>
                                  <a:lnTo>
                                    <a:pt x="396" y="367"/>
                                  </a:lnTo>
                                  <a:lnTo>
                                    <a:pt x="400" y="341"/>
                                  </a:lnTo>
                                  <a:lnTo>
                                    <a:pt x="401" y="340"/>
                                  </a:lnTo>
                                  <a:lnTo>
                                    <a:pt x="358" y="340"/>
                                  </a:lnTo>
                                  <a:lnTo>
                                    <a:pt x="355" y="335"/>
                                  </a:lnTo>
                                  <a:lnTo>
                                    <a:pt x="351" y="326"/>
                                  </a:lnTo>
                                  <a:lnTo>
                                    <a:pt x="336" y="282"/>
                                  </a:lnTo>
                                  <a:lnTo>
                                    <a:pt x="323" y="230"/>
                                  </a:lnTo>
                                  <a:lnTo>
                                    <a:pt x="314" y="173"/>
                                  </a:lnTo>
                                  <a:lnTo>
                                    <a:pt x="308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7362076" name="Freeform 1133"/>
                          <wps:cNvSpPr>
                            <a:spLocks/>
                          </wps:cNvSpPr>
                          <wps:spPr bwMode="auto">
                            <a:xfrm>
                              <a:off x="6114" y="850"/>
                              <a:ext cx="405" cy="402"/>
                            </a:xfrm>
                            <a:custGeom>
                              <a:avLst/>
                              <a:gdLst>
                                <a:gd name="T0" fmla="*/ 227 w 405"/>
                                <a:gd name="T1" fmla="*/ 196 h 402"/>
                                <a:gd name="T2" fmla="*/ 183 w 405"/>
                                <a:gd name="T3" fmla="*/ 196 h 402"/>
                                <a:gd name="T4" fmla="*/ 183 w 405"/>
                                <a:gd name="T5" fmla="*/ 334 h 402"/>
                                <a:gd name="T6" fmla="*/ 139 w 405"/>
                                <a:gd name="T7" fmla="*/ 344 h 402"/>
                                <a:gd name="T8" fmla="*/ 152 w 405"/>
                                <a:gd name="T9" fmla="*/ 386 h 402"/>
                                <a:gd name="T10" fmla="*/ 152 w 405"/>
                                <a:gd name="T11" fmla="*/ 386 h 402"/>
                                <a:gd name="T12" fmla="*/ 192 w 405"/>
                                <a:gd name="T13" fmla="*/ 376 h 402"/>
                                <a:gd name="T14" fmla="*/ 228 w 405"/>
                                <a:gd name="T15" fmla="*/ 365 h 402"/>
                                <a:gd name="T16" fmla="*/ 262 w 405"/>
                                <a:gd name="T17" fmla="*/ 353 h 402"/>
                                <a:gd name="T18" fmla="*/ 292 w 405"/>
                                <a:gd name="T19" fmla="*/ 340 h 402"/>
                                <a:gd name="T20" fmla="*/ 292 w 405"/>
                                <a:gd name="T21" fmla="*/ 340 h 402"/>
                                <a:gd name="T22" fmla="*/ 281 w 405"/>
                                <a:gd name="T23" fmla="*/ 320 h 402"/>
                                <a:gd name="T24" fmla="*/ 227 w 405"/>
                                <a:gd name="T25" fmla="*/ 320 h 402"/>
                                <a:gd name="T26" fmla="*/ 227 w 405"/>
                                <a:gd name="T27" fmla="*/ 196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227" y="196"/>
                                  </a:moveTo>
                                  <a:lnTo>
                                    <a:pt x="183" y="196"/>
                                  </a:lnTo>
                                  <a:lnTo>
                                    <a:pt x="183" y="334"/>
                                  </a:lnTo>
                                  <a:lnTo>
                                    <a:pt x="139" y="344"/>
                                  </a:lnTo>
                                  <a:lnTo>
                                    <a:pt x="152" y="386"/>
                                  </a:lnTo>
                                  <a:lnTo>
                                    <a:pt x="152" y="386"/>
                                  </a:lnTo>
                                  <a:lnTo>
                                    <a:pt x="192" y="376"/>
                                  </a:lnTo>
                                  <a:lnTo>
                                    <a:pt x="228" y="365"/>
                                  </a:lnTo>
                                  <a:lnTo>
                                    <a:pt x="262" y="353"/>
                                  </a:lnTo>
                                  <a:lnTo>
                                    <a:pt x="292" y="340"/>
                                  </a:lnTo>
                                  <a:lnTo>
                                    <a:pt x="292" y="340"/>
                                  </a:lnTo>
                                  <a:lnTo>
                                    <a:pt x="281" y="320"/>
                                  </a:lnTo>
                                  <a:lnTo>
                                    <a:pt x="227" y="320"/>
                                  </a:lnTo>
                                  <a:lnTo>
                                    <a:pt x="227" y="1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8506943" name="Freeform 1134"/>
                          <wps:cNvSpPr>
                            <a:spLocks/>
                          </wps:cNvSpPr>
                          <wps:spPr bwMode="auto">
                            <a:xfrm>
                              <a:off x="6114" y="850"/>
                              <a:ext cx="405" cy="402"/>
                            </a:xfrm>
                            <a:custGeom>
                              <a:avLst/>
                              <a:gdLst>
                                <a:gd name="T0" fmla="*/ 361 w 405"/>
                                <a:gd name="T1" fmla="*/ 292 h 402"/>
                                <a:gd name="T2" fmla="*/ 361 w 405"/>
                                <a:gd name="T3" fmla="*/ 340 h 402"/>
                                <a:gd name="T4" fmla="*/ 361 w 405"/>
                                <a:gd name="T5" fmla="*/ 340 h 402"/>
                                <a:gd name="T6" fmla="*/ 401 w 405"/>
                                <a:gd name="T7" fmla="*/ 340 h 402"/>
                                <a:gd name="T8" fmla="*/ 401 w 405"/>
                                <a:gd name="T9" fmla="*/ 336 h 402"/>
                                <a:gd name="T10" fmla="*/ 404 w 405"/>
                                <a:gd name="T11" fmla="*/ 303 h 402"/>
                                <a:gd name="T12" fmla="*/ 361 w 405"/>
                                <a:gd name="T13" fmla="*/ 292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361" y="292"/>
                                  </a:moveTo>
                                  <a:lnTo>
                                    <a:pt x="361" y="340"/>
                                  </a:lnTo>
                                  <a:lnTo>
                                    <a:pt x="361" y="340"/>
                                  </a:lnTo>
                                  <a:lnTo>
                                    <a:pt x="401" y="340"/>
                                  </a:lnTo>
                                  <a:lnTo>
                                    <a:pt x="401" y="336"/>
                                  </a:lnTo>
                                  <a:lnTo>
                                    <a:pt x="404" y="303"/>
                                  </a:lnTo>
                                  <a:lnTo>
                                    <a:pt x="361" y="2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4497478" name="Freeform 1135"/>
                          <wps:cNvSpPr>
                            <a:spLocks/>
                          </wps:cNvSpPr>
                          <wps:spPr bwMode="auto">
                            <a:xfrm>
                              <a:off x="6114" y="850"/>
                              <a:ext cx="405" cy="402"/>
                            </a:xfrm>
                            <a:custGeom>
                              <a:avLst/>
                              <a:gdLst>
                                <a:gd name="T0" fmla="*/ 270 w 405"/>
                                <a:gd name="T1" fmla="*/ 301 h 402"/>
                                <a:gd name="T2" fmla="*/ 261 w 405"/>
                                <a:gd name="T3" fmla="*/ 306 h 402"/>
                                <a:gd name="T4" fmla="*/ 251 w 405"/>
                                <a:gd name="T5" fmla="*/ 310 h 402"/>
                                <a:gd name="T6" fmla="*/ 239 w 405"/>
                                <a:gd name="T7" fmla="*/ 315 h 402"/>
                                <a:gd name="T8" fmla="*/ 227 w 405"/>
                                <a:gd name="T9" fmla="*/ 320 h 402"/>
                                <a:gd name="T10" fmla="*/ 281 w 405"/>
                                <a:gd name="T11" fmla="*/ 320 h 402"/>
                                <a:gd name="T12" fmla="*/ 270 w 405"/>
                                <a:gd name="T13" fmla="*/ 301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270" y="301"/>
                                  </a:moveTo>
                                  <a:lnTo>
                                    <a:pt x="261" y="306"/>
                                  </a:lnTo>
                                  <a:lnTo>
                                    <a:pt x="251" y="310"/>
                                  </a:lnTo>
                                  <a:lnTo>
                                    <a:pt x="239" y="315"/>
                                  </a:lnTo>
                                  <a:lnTo>
                                    <a:pt x="227" y="320"/>
                                  </a:lnTo>
                                  <a:lnTo>
                                    <a:pt x="281" y="320"/>
                                  </a:lnTo>
                                  <a:lnTo>
                                    <a:pt x="270" y="3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0491871" name="Freeform 1136"/>
                          <wps:cNvSpPr>
                            <a:spLocks/>
                          </wps:cNvSpPr>
                          <wps:spPr bwMode="auto">
                            <a:xfrm>
                              <a:off x="6114" y="850"/>
                              <a:ext cx="405" cy="402"/>
                            </a:xfrm>
                            <a:custGeom>
                              <a:avLst/>
                              <a:gdLst>
                                <a:gd name="T0" fmla="*/ 263 w 405"/>
                                <a:gd name="T1" fmla="*/ 154 h 402"/>
                                <a:gd name="T2" fmla="*/ 147 w 405"/>
                                <a:gd name="T3" fmla="*/ 154 h 402"/>
                                <a:gd name="T4" fmla="*/ 147 w 405"/>
                                <a:gd name="T5" fmla="*/ 196 h 402"/>
                                <a:gd name="T6" fmla="*/ 263 w 405"/>
                                <a:gd name="T7" fmla="*/ 196 h 402"/>
                                <a:gd name="T8" fmla="*/ 263 w 405"/>
                                <a:gd name="T9" fmla="*/ 154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263" y="154"/>
                                  </a:moveTo>
                                  <a:lnTo>
                                    <a:pt x="147" y="154"/>
                                  </a:lnTo>
                                  <a:lnTo>
                                    <a:pt x="147" y="196"/>
                                  </a:lnTo>
                                  <a:lnTo>
                                    <a:pt x="263" y="196"/>
                                  </a:lnTo>
                                  <a:lnTo>
                                    <a:pt x="263" y="1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1836370" name="Freeform 1137"/>
                          <wps:cNvSpPr>
                            <a:spLocks/>
                          </wps:cNvSpPr>
                          <wps:spPr bwMode="auto">
                            <a:xfrm>
                              <a:off x="6114" y="850"/>
                              <a:ext cx="405" cy="402"/>
                            </a:xfrm>
                            <a:custGeom>
                              <a:avLst/>
                              <a:gdLst>
                                <a:gd name="T0" fmla="*/ 388 w 405"/>
                                <a:gd name="T1" fmla="*/ 67 h 402"/>
                                <a:gd name="T2" fmla="*/ 152 w 405"/>
                                <a:gd name="T3" fmla="*/ 67 h 402"/>
                                <a:gd name="T4" fmla="*/ 152 w 405"/>
                                <a:gd name="T5" fmla="*/ 109 h 402"/>
                                <a:gd name="T6" fmla="*/ 388 w 405"/>
                                <a:gd name="T7" fmla="*/ 109 h 402"/>
                                <a:gd name="T8" fmla="*/ 388 w 405"/>
                                <a:gd name="T9" fmla="*/ 67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388" y="67"/>
                                  </a:moveTo>
                                  <a:lnTo>
                                    <a:pt x="152" y="67"/>
                                  </a:lnTo>
                                  <a:lnTo>
                                    <a:pt x="152" y="109"/>
                                  </a:lnTo>
                                  <a:lnTo>
                                    <a:pt x="388" y="109"/>
                                  </a:lnTo>
                                  <a:lnTo>
                                    <a:pt x="388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8356284" name="Freeform 1138"/>
                          <wps:cNvSpPr>
                            <a:spLocks/>
                          </wps:cNvSpPr>
                          <wps:spPr bwMode="auto">
                            <a:xfrm>
                              <a:off x="6114" y="850"/>
                              <a:ext cx="405" cy="402"/>
                            </a:xfrm>
                            <a:custGeom>
                              <a:avLst/>
                              <a:gdLst>
                                <a:gd name="T0" fmla="*/ 308 w 405"/>
                                <a:gd name="T1" fmla="*/ 4 h 402"/>
                                <a:gd name="T2" fmla="*/ 263 w 405"/>
                                <a:gd name="T3" fmla="*/ 9 h 402"/>
                                <a:gd name="T4" fmla="*/ 263 w 405"/>
                                <a:gd name="T5" fmla="*/ 36 h 402"/>
                                <a:gd name="T6" fmla="*/ 264 w 405"/>
                                <a:gd name="T7" fmla="*/ 44 h 402"/>
                                <a:gd name="T8" fmla="*/ 264 w 405"/>
                                <a:gd name="T9" fmla="*/ 53 h 402"/>
                                <a:gd name="T10" fmla="*/ 264 w 405"/>
                                <a:gd name="T11" fmla="*/ 67 h 402"/>
                                <a:gd name="T12" fmla="*/ 307 w 405"/>
                                <a:gd name="T13" fmla="*/ 67 h 402"/>
                                <a:gd name="T14" fmla="*/ 307 w 405"/>
                                <a:gd name="T15" fmla="*/ 18 h 402"/>
                                <a:gd name="T16" fmla="*/ 307 w 405"/>
                                <a:gd name="T17" fmla="*/ 9 h 402"/>
                                <a:gd name="T18" fmla="*/ 308 w 405"/>
                                <a:gd name="T19" fmla="*/ 4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308" y="4"/>
                                  </a:moveTo>
                                  <a:lnTo>
                                    <a:pt x="263" y="9"/>
                                  </a:lnTo>
                                  <a:lnTo>
                                    <a:pt x="263" y="36"/>
                                  </a:lnTo>
                                  <a:lnTo>
                                    <a:pt x="264" y="44"/>
                                  </a:lnTo>
                                  <a:lnTo>
                                    <a:pt x="264" y="53"/>
                                  </a:lnTo>
                                  <a:lnTo>
                                    <a:pt x="264" y="67"/>
                                  </a:lnTo>
                                  <a:lnTo>
                                    <a:pt x="307" y="67"/>
                                  </a:lnTo>
                                  <a:lnTo>
                                    <a:pt x="307" y="18"/>
                                  </a:lnTo>
                                  <a:lnTo>
                                    <a:pt x="307" y="9"/>
                                  </a:lnTo>
                                  <a:lnTo>
                                    <a:pt x="308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023230" name="Freeform 1139"/>
                          <wps:cNvSpPr>
                            <a:spLocks/>
                          </wps:cNvSpPr>
                          <wps:spPr bwMode="auto">
                            <a:xfrm>
                              <a:off x="6114" y="850"/>
                              <a:ext cx="405" cy="402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0 h 402"/>
                                <a:gd name="T2" fmla="*/ 313 w 405"/>
                                <a:gd name="T3" fmla="*/ 28 h 402"/>
                                <a:gd name="T4" fmla="*/ 320 w 405"/>
                                <a:gd name="T5" fmla="*/ 36 h 402"/>
                                <a:gd name="T6" fmla="*/ 329 w 405"/>
                                <a:gd name="T7" fmla="*/ 44 h 402"/>
                                <a:gd name="T8" fmla="*/ 338 w 405"/>
                                <a:gd name="T9" fmla="*/ 55 h 402"/>
                                <a:gd name="T10" fmla="*/ 348 w 405"/>
                                <a:gd name="T11" fmla="*/ 67 h 402"/>
                                <a:gd name="T12" fmla="*/ 351 w 405"/>
                                <a:gd name="T13" fmla="*/ 67 h 402"/>
                                <a:gd name="T14" fmla="*/ 383 w 405"/>
                                <a:gd name="T15" fmla="*/ 41 h 402"/>
                                <a:gd name="T16" fmla="*/ 373 w 405"/>
                                <a:gd name="T17" fmla="*/ 29 h 402"/>
                                <a:gd name="T18" fmla="*/ 363 w 405"/>
                                <a:gd name="T19" fmla="*/ 18 h 402"/>
                                <a:gd name="T20" fmla="*/ 354 w 405"/>
                                <a:gd name="T21" fmla="*/ 8 h 402"/>
                                <a:gd name="T22" fmla="*/ 345 w 405"/>
                                <a:gd name="T23" fmla="*/ 0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345" y="0"/>
                                  </a:moveTo>
                                  <a:lnTo>
                                    <a:pt x="313" y="28"/>
                                  </a:lnTo>
                                  <a:lnTo>
                                    <a:pt x="320" y="36"/>
                                  </a:lnTo>
                                  <a:lnTo>
                                    <a:pt x="329" y="44"/>
                                  </a:lnTo>
                                  <a:lnTo>
                                    <a:pt x="338" y="55"/>
                                  </a:lnTo>
                                  <a:lnTo>
                                    <a:pt x="348" y="67"/>
                                  </a:lnTo>
                                  <a:lnTo>
                                    <a:pt x="351" y="67"/>
                                  </a:lnTo>
                                  <a:lnTo>
                                    <a:pt x="383" y="41"/>
                                  </a:lnTo>
                                  <a:lnTo>
                                    <a:pt x="373" y="29"/>
                                  </a:lnTo>
                                  <a:lnTo>
                                    <a:pt x="363" y="18"/>
                                  </a:lnTo>
                                  <a:lnTo>
                                    <a:pt x="354" y="8"/>
                                  </a:lnTo>
                                  <a:lnTo>
                                    <a:pt x="3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951581" name="Freeform 1140"/>
                          <wps:cNvSpPr>
                            <a:spLocks/>
                          </wps:cNvSpPr>
                          <wps:spPr bwMode="auto">
                            <a:xfrm>
                              <a:off x="6114" y="850"/>
                              <a:ext cx="405" cy="402"/>
                            </a:xfrm>
                            <a:custGeom>
                              <a:avLst/>
                              <a:gdLst>
                                <a:gd name="T0" fmla="*/ 129 w 405"/>
                                <a:gd name="T1" fmla="*/ 231 h 402"/>
                                <a:gd name="T2" fmla="*/ 7 w 405"/>
                                <a:gd name="T3" fmla="*/ 231 h 402"/>
                                <a:gd name="T4" fmla="*/ 3 w 405"/>
                                <a:gd name="T5" fmla="*/ 236 h 402"/>
                                <a:gd name="T6" fmla="*/ 3 w 405"/>
                                <a:gd name="T7" fmla="*/ 398 h 402"/>
                                <a:gd name="T8" fmla="*/ 45 w 405"/>
                                <a:gd name="T9" fmla="*/ 398 h 402"/>
                                <a:gd name="T10" fmla="*/ 45 w 405"/>
                                <a:gd name="T11" fmla="*/ 374 h 402"/>
                                <a:gd name="T12" fmla="*/ 128 w 405"/>
                                <a:gd name="T13" fmla="*/ 374 h 402"/>
                                <a:gd name="T14" fmla="*/ 133 w 405"/>
                                <a:gd name="T15" fmla="*/ 369 h 402"/>
                                <a:gd name="T16" fmla="*/ 133 w 405"/>
                                <a:gd name="T17" fmla="*/ 334 h 402"/>
                                <a:gd name="T18" fmla="*/ 45 w 405"/>
                                <a:gd name="T19" fmla="*/ 334 h 402"/>
                                <a:gd name="T20" fmla="*/ 45 w 405"/>
                                <a:gd name="T21" fmla="*/ 274 h 402"/>
                                <a:gd name="T22" fmla="*/ 48 w 405"/>
                                <a:gd name="T23" fmla="*/ 272 h 402"/>
                                <a:gd name="T24" fmla="*/ 133 w 405"/>
                                <a:gd name="T25" fmla="*/ 272 h 402"/>
                                <a:gd name="T26" fmla="*/ 133 w 405"/>
                                <a:gd name="T27" fmla="*/ 236 h 402"/>
                                <a:gd name="T28" fmla="*/ 129 w 405"/>
                                <a:gd name="T29" fmla="*/ 231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129" y="231"/>
                                  </a:moveTo>
                                  <a:lnTo>
                                    <a:pt x="7" y="231"/>
                                  </a:lnTo>
                                  <a:lnTo>
                                    <a:pt x="3" y="236"/>
                                  </a:lnTo>
                                  <a:lnTo>
                                    <a:pt x="3" y="398"/>
                                  </a:lnTo>
                                  <a:lnTo>
                                    <a:pt x="45" y="398"/>
                                  </a:lnTo>
                                  <a:lnTo>
                                    <a:pt x="45" y="374"/>
                                  </a:lnTo>
                                  <a:lnTo>
                                    <a:pt x="128" y="374"/>
                                  </a:lnTo>
                                  <a:lnTo>
                                    <a:pt x="133" y="369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45" y="334"/>
                                  </a:lnTo>
                                  <a:lnTo>
                                    <a:pt x="45" y="274"/>
                                  </a:lnTo>
                                  <a:lnTo>
                                    <a:pt x="48" y="272"/>
                                  </a:lnTo>
                                  <a:lnTo>
                                    <a:pt x="133" y="272"/>
                                  </a:lnTo>
                                  <a:lnTo>
                                    <a:pt x="133" y="236"/>
                                  </a:lnTo>
                                  <a:lnTo>
                                    <a:pt x="129" y="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417686" name="Freeform 1141"/>
                          <wps:cNvSpPr>
                            <a:spLocks/>
                          </wps:cNvSpPr>
                          <wps:spPr bwMode="auto">
                            <a:xfrm>
                              <a:off x="6114" y="850"/>
                              <a:ext cx="405" cy="402"/>
                            </a:xfrm>
                            <a:custGeom>
                              <a:avLst/>
                              <a:gdLst>
                                <a:gd name="T0" fmla="*/ 133 w 405"/>
                                <a:gd name="T1" fmla="*/ 272 h 402"/>
                                <a:gd name="T2" fmla="*/ 88 w 405"/>
                                <a:gd name="T3" fmla="*/ 272 h 402"/>
                                <a:gd name="T4" fmla="*/ 90 w 405"/>
                                <a:gd name="T5" fmla="*/ 274 h 402"/>
                                <a:gd name="T6" fmla="*/ 91 w 405"/>
                                <a:gd name="T7" fmla="*/ 279 h 402"/>
                                <a:gd name="T8" fmla="*/ 91 w 405"/>
                                <a:gd name="T9" fmla="*/ 330 h 402"/>
                                <a:gd name="T10" fmla="*/ 88 w 405"/>
                                <a:gd name="T11" fmla="*/ 333 h 402"/>
                                <a:gd name="T12" fmla="*/ 82 w 405"/>
                                <a:gd name="T13" fmla="*/ 334 h 402"/>
                                <a:gd name="T14" fmla="*/ 133 w 405"/>
                                <a:gd name="T15" fmla="*/ 334 h 402"/>
                                <a:gd name="T16" fmla="*/ 133 w 405"/>
                                <a:gd name="T17" fmla="*/ 272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133" y="272"/>
                                  </a:moveTo>
                                  <a:lnTo>
                                    <a:pt x="88" y="272"/>
                                  </a:lnTo>
                                  <a:lnTo>
                                    <a:pt x="90" y="274"/>
                                  </a:lnTo>
                                  <a:lnTo>
                                    <a:pt x="91" y="279"/>
                                  </a:lnTo>
                                  <a:lnTo>
                                    <a:pt x="91" y="330"/>
                                  </a:lnTo>
                                  <a:lnTo>
                                    <a:pt x="88" y="333"/>
                                  </a:lnTo>
                                  <a:lnTo>
                                    <a:pt x="82" y="334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2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965119" name="Freeform 1142"/>
                          <wps:cNvSpPr>
                            <a:spLocks/>
                          </wps:cNvSpPr>
                          <wps:spPr bwMode="auto">
                            <a:xfrm>
                              <a:off x="6114" y="850"/>
                              <a:ext cx="405" cy="402"/>
                            </a:xfrm>
                            <a:custGeom>
                              <a:avLst/>
                              <a:gdLst>
                                <a:gd name="T0" fmla="*/ 127 w 405"/>
                                <a:gd name="T1" fmla="*/ 14 h 402"/>
                                <a:gd name="T2" fmla="*/ 15 w 405"/>
                                <a:gd name="T3" fmla="*/ 14 h 402"/>
                                <a:gd name="T4" fmla="*/ 15 w 405"/>
                                <a:gd name="T5" fmla="*/ 56 h 402"/>
                                <a:gd name="T6" fmla="*/ 127 w 405"/>
                                <a:gd name="T7" fmla="*/ 56 h 402"/>
                                <a:gd name="T8" fmla="*/ 127 w 405"/>
                                <a:gd name="T9" fmla="*/ 14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127" y="14"/>
                                  </a:moveTo>
                                  <a:lnTo>
                                    <a:pt x="15" y="14"/>
                                  </a:lnTo>
                                  <a:lnTo>
                                    <a:pt x="15" y="56"/>
                                  </a:lnTo>
                                  <a:lnTo>
                                    <a:pt x="127" y="56"/>
                                  </a:lnTo>
                                  <a:lnTo>
                                    <a:pt x="127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1515255" name="Freeform 1143"/>
                          <wps:cNvSpPr>
                            <a:spLocks/>
                          </wps:cNvSpPr>
                          <wps:spPr bwMode="auto">
                            <a:xfrm>
                              <a:off x="6114" y="850"/>
                              <a:ext cx="405" cy="402"/>
                            </a:xfrm>
                            <a:custGeom>
                              <a:avLst/>
                              <a:gdLst>
                                <a:gd name="T0" fmla="*/ 125 w 405"/>
                                <a:gd name="T1" fmla="*/ 178 h 402"/>
                                <a:gd name="T2" fmla="*/ 13 w 405"/>
                                <a:gd name="T3" fmla="*/ 178 h 402"/>
                                <a:gd name="T4" fmla="*/ 13 w 405"/>
                                <a:gd name="T5" fmla="*/ 219 h 402"/>
                                <a:gd name="T6" fmla="*/ 125 w 405"/>
                                <a:gd name="T7" fmla="*/ 219 h 402"/>
                                <a:gd name="T8" fmla="*/ 125 w 405"/>
                                <a:gd name="T9" fmla="*/ 178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125" y="178"/>
                                  </a:moveTo>
                                  <a:lnTo>
                                    <a:pt x="13" y="178"/>
                                  </a:lnTo>
                                  <a:lnTo>
                                    <a:pt x="13" y="219"/>
                                  </a:lnTo>
                                  <a:lnTo>
                                    <a:pt x="125" y="219"/>
                                  </a:lnTo>
                                  <a:lnTo>
                                    <a:pt x="125" y="1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7844147" name="Freeform 1144"/>
                          <wps:cNvSpPr>
                            <a:spLocks/>
                          </wps:cNvSpPr>
                          <wps:spPr bwMode="auto">
                            <a:xfrm>
                              <a:off x="6114" y="850"/>
                              <a:ext cx="405" cy="402"/>
                            </a:xfrm>
                            <a:custGeom>
                              <a:avLst/>
                              <a:gdLst>
                                <a:gd name="T0" fmla="*/ 125 w 405"/>
                                <a:gd name="T1" fmla="*/ 124 h 402"/>
                                <a:gd name="T2" fmla="*/ 13 w 405"/>
                                <a:gd name="T3" fmla="*/ 124 h 402"/>
                                <a:gd name="T4" fmla="*/ 13 w 405"/>
                                <a:gd name="T5" fmla="*/ 164 h 402"/>
                                <a:gd name="T6" fmla="*/ 125 w 405"/>
                                <a:gd name="T7" fmla="*/ 164 h 402"/>
                                <a:gd name="T8" fmla="*/ 125 w 405"/>
                                <a:gd name="T9" fmla="*/ 124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125" y="124"/>
                                  </a:moveTo>
                                  <a:lnTo>
                                    <a:pt x="13" y="124"/>
                                  </a:lnTo>
                                  <a:lnTo>
                                    <a:pt x="13" y="164"/>
                                  </a:lnTo>
                                  <a:lnTo>
                                    <a:pt x="125" y="164"/>
                                  </a:lnTo>
                                  <a:lnTo>
                                    <a:pt x="125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155424" name="Freeform 1145"/>
                          <wps:cNvSpPr>
                            <a:spLocks/>
                          </wps:cNvSpPr>
                          <wps:spPr bwMode="auto">
                            <a:xfrm>
                              <a:off x="6114" y="850"/>
                              <a:ext cx="405" cy="402"/>
                            </a:xfrm>
                            <a:custGeom>
                              <a:avLst/>
                              <a:gdLst>
                                <a:gd name="T0" fmla="*/ 137 w 405"/>
                                <a:gd name="T1" fmla="*/ 70 h 402"/>
                                <a:gd name="T2" fmla="*/ 0 w 405"/>
                                <a:gd name="T3" fmla="*/ 70 h 402"/>
                                <a:gd name="T4" fmla="*/ 0 w 405"/>
                                <a:gd name="T5" fmla="*/ 112 h 402"/>
                                <a:gd name="T6" fmla="*/ 137 w 405"/>
                                <a:gd name="T7" fmla="*/ 112 h 402"/>
                                <a:gd name="T8" fmla="*/ 137 w 405"/>
                                <a:gd name="T9" fmla="*/ 70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137" y="70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137" y="112"/>
                                  </a:lnTo>
                                  <a:lnTo>
                                    <a:pt x="137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17242101" name="Freeform 1146"/>
                        <wps:cNvSpPr>
                          <a:spLocks/>
                        </wps:cNvSpPr>
                        <wps:spPr bwMode="auto">
                          <a:xfrm>
                            <a:off x="6742" y="742"/>
                            <a:ext cx="624" cy="619"/>
                          </a:xfrm>
                          <a:custGeom>
                            <a:avLst/>
                            <a:gdLst>
                              <a:gd name="T0" fmla="*/ 311 w 624"/>
                              <a:gd name="T1" fmla="*/ 0 h 619"/>
                              <a:gd name="T2" fmla="*/ 240 w 624"/>
                              <a:gd name="T3" fmla="*/ 8 h 619"/>
                              <a:gd name="T4" fmla="*/ 174 w 624"/>
                              <a:gd name="T5" fmla="*/ 31 h 619"/>
                              <a:gd name="T6" fmla="*/ 116 w 624"/>
                              <a:gd name="T7" fmla="*/ 67 h 619"/>
                              <a:gd name="T8" fmla="*/ 68 w 624"/>
                              <a:gd name="T9" fmla="*/ 115 h 619"/>
                              <a:gd name="T10" fmla="*/ 31 w 624"/>
                              <a:gd name="T11" fmla="*/ 173 h 619"/>
                              <a:gd name="T12" fmla="*/ 8 w 624"/>
                              <a:gd name="T13" fmla="*/ 238 h 619"/>
                              <a:gd name="T14" fmla="*/ 0 w 624"/>
                              <a:gd name="T15" fmla="*/ 309 h 619"/>
                              <a:gd name="T16" fmla="*/ 8 w 624"/>
                              <a:gd name="T17" fmla="*/ 380 h 619"/>
                              <a:gd name="T18" fmla="*/ 31 w 624"/>
                              <a:gd name="T19" fmla="*/ 445 h 619"/>
                              <a:gd name="T20" fmla="*/ 68 w 624"/>
                              <a:gd name="T21" fmla="*/ 502 h 619"/>
                              <a:gd name="T22" fmla="*/ 116 w 624"/>
                              <a:gd name="T23" fmla="*/ 550 h 619"/>
                              <a:gd name="T24" fmla="*/ 174 w 624"/>
                              <a:gd name="T25" fmla="*/ 587 h 619"/>
                              <a:gd name="T26" fmla="*/ 240 w 624"/>
                              <a:gd name="T27" fmla="*/ 610 h 619"/>
                              <a:gd name="T28" fmla="*/ 311 w 624"/>
                              <a:gd name="T29" fmla="*/ 618 h 619"/>
                              <a:gd name="T30" fmla="*/ 383 w 624"/>
                              <a:gd name="T31" fmla="*/ 610 h 619"/>
                              <a:gd name="T32" fmla="*/ 448 w 624"/>
                              <a:gd name="T33" fmla="*/ 587 h 619"/>
                              <a:gd name="T34" fmla="*/ 506 w 624"/>
                              <a:gd name="T35" fmla="*/ 550 h 619"/>
                              <a:gd name="T36" fmla="*/ 555 w 624"/>
                              <a:gd name="T37" fmla="*/ 502 h 619"/>
                              <a:gd name="T38" fmla="*/ 591 w 624"/>
                              <a:gd name="T39" fmla="*/ 445 h 619"/>
                              <a:gd name="T40" fmla="*/ 615 w 624"/>
                              <a:gd name="T41" fmla="*/ 380 h 619"/>
                              <a:gd name="T42" fmla="*/ 623 w 624"/>
                              <a:gd name="T43" fmla="*/ 309 h 619"/>
                              <a:gd name="T44" fmla="*/ 615 w 624"/>
                              <a:gd name="T45" fmla="*/ 238 h 619"/>
                              <a:gd name="T46" fmla="*/ 591 w 624"/>
                              <a:gd name="T47" fmla="*/ 173 h 619"/>
                              <a:gd name="T48" fmla="*/ 555 w 624"/>
                              <a:gd name="T49" fmla="*/ 115 h 619"/>
                              <a:gd name="T50" fmla="*/ 506 w 624"/>
                              <a:gd name="T51" fmla="*/ 67 h 619"/>
                              <a:gd name="T52" fmla="*/ 448 w 624"/>
                              <a:gd name="T53" fmla="*/ 31 h 619"/>
                              <a:gd name="T54" fmla="*/ 383 w 624"/>
                              <a:gd name="T55" fmla="*/ 8 h 619"/>
                              <a:gd name="T56" fmla="*/ 311 w 624"/>
                              <a:gd name="T57" fmla="*/ 0 h 6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24" h="619">
                                <a:moveTo>
                                  <a:pt x="311" y="0"/>
                                </a:moveTo>
                                <a:lnTo>
                                  <a:pt x="240" y="8"/>
                                </a:lnTo>
                                <a:lnTo>
                                  <a:pt x="174" y="31"/>
                                </a:lnTo>
                                <a:lnTo>
                                  <a:pt x="116" y="67"/>
                                </a:lnTo>
                                <a:lnTo>
                                  <a:pt x="68" y="115"/>
                                </a:lnTo>
                                <a:lnTo>
                                  <a:pt x="31" y="173"/>
                                </a:lnTo>
                                <a:lnTo>
                                  <a:pt x="8" y="238"/>
                                </a:lnTo>
                                <a:lnTo>
                                  <a:pt x="0" y="309"/>
                                </a:lnTo>
                                <a:lnTo>
                                  <a:pt x="8" y="380"/>
                                </a:lnTo>
                                <a:lnTo>
                                  <a:pt x="31" y="445"/>
                                </a:lnTo>
                                <a:lnTo>
                                  <a:pt x="68" y="502"/>
                                </a:lnTo>
                                <a:lnTo>
                                  <a:pt x="116" y="550"/>
                                </a:lnTo>
                                <a:lnTo>
                                  <a:pt x="174" y="587"/>
                                </a:lnTo>
                                <a:lnTo>
                                  <a:pt x="240" y="610"/>
                                </a:lnTo>
                                <a:lnTo>
                                  <a:pt x="311" y="618"/>
                                </a:lnTo>
                                <a:lnTo>
                                  <a:pt x="383" y="610"/>
                                </a:lnTo>
                                <a:lnTo>
                                  <a:pt x="448" y="587"/>
                                </a:lnTo>
                                <a:lnTo>
                                  <a:pt x="506" y="550"/>
                                </a:lnTo>
                                <a:lnTo>
                                  <a:pt x="555" y="502"/>
                                </a:lnTo>
                                <a:lnTo>
                                  <a:pt x="591" y="445"/>
                                </a:lnTo>
                                <a:lnTo>
                                  <a:pt x="615" y="380"/>
                                </a:lnTo>
                                <a:lnTo>
                                  <a:pt x="623" y="309"/>
                                </a:lnTo>
                                <a:lnTo>
                                  <a:pt x="615" y="238"/>
                                </a:lnTo>
                                <a:lnTo>
                                  <a:pt x="591" y="173"/>
                                </a:lnTo>
                                <a:lnTo>
                                  <a:pt x="555" y="115"/>
                                </a:lnTo>
                                <a:lnTo>
                                  <a:pt x="506" y="67"/>
                                </a:lnTo>
                                <a:lnTo>
                                  <a:pt x="448" y="31"/>
                                </a:lnTo>
                                <a:lnTo>
                                  <a:pt x="383" y="8"/>
                                </a:lnTo>
                                <a:lnTo>
                                  <a:pt x="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30117792" name="Group 1147"/>
                        <wpg:cNvGrpSpPr>
                          <a:grpSpLocks/>
                        </wpg:cNvGrpSpPr>
                        <wpg:grpSpPr bwMode="auto">
                          <a:xfrm>
                            <a:off x="6846" y="853"/>
                            <a:ext cx="416" cy="396"/>
                            <a:chOff x="6846" y="853"/>
                            <a:chExt cx="416" cy="396"/>
                          </a:xfrm>
                        </wpg:grpSpPr>
                        <wps:wsp>
                          <wps:cNvPr id="559060156" name="Freeform 1148"/>
                          <wps:cNvSpPr>
                            <a:spLocks/>
                          </wps:cNvSpPr>
                          <wps:spPr bwMode="auto">
                            <a:xfrm>
                              <a:off x="6846" y="853"/>
                              <a:ext cx="416" cy="396"/>
                            </a:xfrm>
                            <a:custGeom>
                              <a:avLst/>
                              <a:gdLst>
                                <a:gd name="T0" fmla="*/ 85 w 416"/>
                                <a:gd name="T1" fmla="*/ 227 h 396"/>
                                <a:gd name="T2" fmla="*/ 44 w 416"/>
                                <a:gd name="T3" fmla="*/ 227 h 396"/>
                                <a:gd name="T4" fmla="*/ 42 w 416"/>
                                <a:gd name="T5" fmla="*/ 262 h 396"/>
                                <a:gd name="T6" fmla="*/ 36 w 416"/>
                                <a:gd name="T7" fmla="*/ 295 h 396"/>
                                <a:gd name="T8" fmla="*/ 26 w 416"/>
                                <a:gd name="T9" fmla="*/ 327 h 396"/>
                                <a:gd name="T10" fmla="*/ 12 w 416"/>
                                <a:gd name="T11" fmla="*/ 357 h 396"/>
                                <a:gd name="T12" fmla="*/ 8 w 416"/>
                                <a:gd name="T13" fmla="*/ 363 h 396"/>
                                <a:gd name="T14" fmla="*/ 4 w 416"/>
                                <a:gd name="T15" fmla="*/ 370 h 396"/>
                                <a:gd name="T16" fmla="*/ 0 w 416"/>
                                <a:gd name="T17" fmla="*/ 377 h 396"/>
                                <a:gd name="T18" fmla="*/ 39 w 416"/>
                                <a:gd name="T19" fmla="*/ 395 h 396"/>
                                <a:gd name="T20" fmla="*/ 47 w 416"/>
                                <a:gd name="T21" fmla="*/ 380 h 396"/>
                                <a:gd name="T22" fmla="*/ 54 w 416"/>
                                <a:gd name="T23" fmla="*/ 364 h 396"/>
                                <a:gd name="T24" fmla="*/ 62 w 416"/>
                                <a:gd name="T25" fmla="*/ 347 h 396"/>
                                <a:gd name="T26" fmla="*/ 69 w 416"/>
                                <a:gd name="T27" fmla="*/ 329 h 396"/>
                                <a:gd name="T28" fmla="*/ 146 w 416"/>
                                <a:gd name="T29" fmla="*/ 329 h 396"/>
                                <a:gd name="T30" fmla="*/ 146 w 416"/>
                                <a:gd name="T31" fmla="*/ 311 h 396"/>
                                <a:gd name="T32" fmla="*/ 103 w 416"/>
                                <a:gd name="T33" fmla="*/ 311 h 396"/>
                                <a:gd name="T34" fmla="*/ 98 w 416"/>
                                <a:gd name="T35" fmla="*/ 304 h 396"/>
                                <a:gd name="T36" fmla="*/ 92 w 416"/>
                                <a:gd name="T37" fmla="*/ 296 h 396"/>
                                <a:gd name="T38" fmla="*/ 87 w 416"/>
                                <a:gd name="T39" fmla="*/ 287 h 396"/>
                                <a:gd name="T40" fmla="*/ 82 w 416"/>
                                <a:gd name="T41" fmla="*/ 276 h 396"/>
                                <a:gd name="T42" fmla="*/ 83 w 416"/>
                                <a:gd name="T43" fmla="*/ 266 h 396"/>
                                <a:gd name="T44" fmla="*/ 84 w 416"/>
                                <a:gd name="T45" fmla="*/ 254 h 396"/>
                                <a:gd name="T46" fmla="*/ 84 w 416"/>
                                <a:gd name="T47" fmla="*/ 241 h 396"/>
                                <a:gd name="T48" fmla="*/ 85 w 416"/>
                                <a:gd name="T49" fmla="*/ 227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85" y="227"/>
                                  </a:moveTo>
                                  <a:lnTo>
                                    <a:pt x="44" y="227"/>
                                  </a:lnTo>
                                  <a:lnTo>
                                    <a:pt x="42" y="262"/>
                                  </a:lnTo>
                                  <a:lnTo>
                                    <a:pt x="36" y="295"/>
                                  </a:lnTo>
                                  <a:lnTo>
                                    <a:pt x="26" y="327"/>
                                  </a:lnTo>
                                  <a:lnTo>
                                    <a:pt x="12" y="357"/>
                                  </a:lnTo>
                                  <a:lnTo>
                                    <a:pt x="8" y="363"/>
                                  </a:lnTo>
                                  <a:lnTo>
                                    <a:pt x="4" y="370"/>
                                  </a:lnTo>
                                  <a:lnTo>
                                    <a:pt x="0" y="377"/>
                                  </a:lnTo>
                                  <a:lnTo>
                                    <a:pt x="39" y="395"/>
                                  </a:lnTo>
                                  <a:lnTo>
                                    <a:pt x="47" y="380"/>
                                  </a:lnTo>
                                  <a:lnTo>
                                    <a:pt x="54" y="364"/>
                                  </a:lnTo>
                                  <a:lnTo>
                                    <a:pt x="62" y="347"/>
                                  </a:lnTo>
                                  <a:lnTo>
                                    <a:pt x="69" y="329"/>
                                  </a:lnTo>
                                  <a:lnTo>
                                    <a:pt x="146" y="329"/>
                                  </a:lnTo>
                                  <a:lnTo>
                                    <a:pt x="146" y="311"/>
                                  </a:lnTo>
                                  <a:lnTo>
                                    <a:pt x="103" y="311"/>
                                  </a:lnTo>
                                  <a:lnTo>
                                    <a:pt x="98" y="304"/>
                                  </a:lnTo>
                                  <a:lnTo>
                                    <a:pt x="92" y="296"/>
                                  </a:lnTo>
                                  <a:lnTo>
                                    <a:pt x="87" y="287"/>
                                  </a:lnTo>
                                  <a:lnTo>
                                    <a:pt x="82" y="276"/>
                                  </a:lnTo>
                                  <a:lnTo>
                                    <a:pt x="83" y="266"/>
                                  </a:lnTo>
                                  <a:lnTo>
                                    <a:pt x="84" y="254"/>
                                  </a:lnTo>
                                  <a:lnTo>
                                    <a:pt x="84" y="241"/>
                                  </a:lnTo>
                                  <a:lnTo>
                                    <a:pt x="85" y="2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7717808" name="Freeform 1149"/>
                          <wps:cNvSpPr>
                            <a:spLocks/>
                          </wps:cNvSpPr>
                          <wps:spPr bwMode="auto">
                            <a:xfrm>
                              <a:off x="6846" y="853"/>
                              <a:ext cx="416" cy="396"/>
                            </a:xfrm>
                            <a:custGeom>
                              <a:avLst/>
                              <a:gdLst>
                                <a:gd name="T0" fmla="*/ 146 w 416"/>
                                <a:gd name="T1" fmla="*/ 329 h 396"/>
                                <a:gd name="T2" fmla="*/ 69 w 416"/>
                                <a:gd name="T3" fmla="*/ 329 h 396"/>
                                <a:gd name="T4" fmla="*/ 90 w 416"/>
                                <a:gd name="T5" fmla="*/ 351 h 396"/>
                                <a:gd name="T6" fmla="*/ 116 w 416"/>
                                <a:gd name="T7" fmla="*/ 369 h 396"/>
                                <a:gd name="T8" fmla="*/ 147 w 416"/>
                                <a:gd name="T9" fmla="*/ 381 h 396"/>
                                <a:gd name="T10" fmla="*/ 183 w 416"/>
                                <a:gd name="T11" fmla="*/ 389 h 396"/>
                                <a:gd name="T12" fmla="*/ 195 w 416"/>
                                <a:gd name="T13" fmla="*/ 390 h 396"/>
                                <a:gd name="T14" fmla="*/ 208 w 416"/>
                                <a:gd name="T15" fmla="*/ 391 h 396"/>
                                <a:gd name="T16" fmla="*/ 222 w 416"/>
                                <a:gd name="T17" fmla="*/ 392 h 396"/>
                                <a:gd name="T18" fmla="*/ 237 w 416"/>
                                <a:gd name="T19" fmla="*/ 393 h 396"/>
                                <a:gd name="T20" fmla="*/ 401 w 416"/>
                                <a:gd name="T21" fmla="*/ 393 h 396"/>
                                <a:gd name="T22" fmla="*/ 412 w 416"/>
                                <a:gd name="T23" fmla="*/ 351 h 396"/>
                                <a:gd name="T24" fmla="*/ 222 w 416"/>
                                <a:gd name="T25" fmla="*/ 351 h 396"/>
                                <a:gd name="T26" fmla="*/ 201 w 416"/>
                                <a:gd name="T27" fmla="*/ 350 h 396"/>
                                <a:gd name="T28" fmla="*/ 181 w 416"/>
                                <a:gd name="T29" fmla="*/ 349 h 396"/>
                                <a:gd name="T30" fmla="*/ 163 w 416"/>
                                <a:gd name="T31" fmla="*/ 346 h 396"/>
                                <a:gd name="T32" fmla="*/ 146 w 416"/>
                                <a:gd name="T33" fmla="*/ 341 h 396"/>
                                <a:gd name="T34" fmla="*/ 146 w 416"/>
                                <a:gd name="T35" fmla="*/ 329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146" y="329"/>
                                  </a:moveTo>
                                  <a:lnTo>
                                    <a:pt x="69" y="329"/>
                                  </a:lnTo>
                                  <a:lnTo>
                                    <a:pt x="90" y="351"/>
                                  </a:lnTo>
                                  <a:lnTo>
                                    <a:pt x="116" y="369"/>
                                  </a:lnTo>
                                  <a:lnTo>
                                    <a:pt x="147" y="381"/>
                                  </a:lnTo>
                                  <a:lnTo>
                                    <a:pt x="183" y="389"/>
                                  </a:lnTo>
                                  <a:lnTo>
                                    <a:pt x="195" y="390"/>
                                  </a:lnTo>
                                  <a:lnTo>
                                    <a:pt x="208" y="391"/>
                                  </a:lnTo>
                                  <a:lnTo>
                                    <a:pt x="222" y="392"/>
                                  </a:lnTo>
                                  <a:lnTo>
                                    <a:pt x="237" y="393"/>
                                  </a:lnTo>
                                  <a:lnTo>
                                    <a:pt x="401" y="393"/>
                                  </a:lnTo>
                                  <a:lnTo>
                                    <a:pt x="412" y="351"/>
                                  </a:lnTo>
                                  <a:lnTo>
                                    <a:pt x="222" y="351"/>
                                  </a:lnTo>
                                  <a:lnTo>
                                    <a:pt x="201" y="350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63" y="346"/>
                                  </a:lnTo>
                                  <a:lnTo>
                                    <a:pt x="146" y="341"/>
                                  </a:lnTo>
                                  <a:lnTo>
                                    <a:pt x="146" y="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5191567" name="Freeform 1150"/>
                          <wps:cNvSpPr>
                            <a:spLocks/>
                          </wps:cNvSpPr>
                          <wps:spPr bwMode="auto">
                            <a:xfrm>
                              <a:off x="6846" y="853"/>
                              <a:ext cx="416" cy="396"/>
                            </a:xfrm>
                            <a:custGeom>
                              <a:avLst/>
                              <a:gdLst>
                                <a:gd name="T0" fmla="*/ 357 w 416"/>
                                <a:gd name="T1" fmla="*/ 274 h 396"/>
                                <a:gd name="T2" fmla="*/ 335 w 416"/>
                                <a:gd name="T3" fmla="*/ 274 h 396"/>
                                <a:gd name="T4" fmla="*/ 320 w 416"/>
                                <a:gd name="T5" fmla="*/ 300 h 396"/>
                                <a:gd name="T6" fmla="*/ 335 w 416"/>
                                <a:gd name="T7" fmla="*/ 308 h 396"/>
                                <a:gd name="T8" fmla="*/ 351 w 416"/>
                                <a:gd name="T9" fmla="*/ 319 h 396"/>
                                <a:gd name="T10" fmla="*/ 369 w 416"/>
                                <a:gd name="T11" fmla="*/ 331 h 396"/>
                                <a:gd name="T12" fmla="*/ 388 w 416"/>
                                <a:gd name="T13" fmla="*/ 346 h 396"/>
                                <a:gd name="T14" fmla="*/ 415 w 416"/>
                                <a:gd name="T15" fmla="*/ 315 h 396"/>
                                <a:gd name="T16" fmla="*/ 399 w 416"/>
                                <a:gd name="T17" fmla="*/ 303 h 396"/>
                                <a:gd name="T18" fmla="*/ 385 w 416"/>
                                <a:gd name="T19" fmla="*/ 292 h 396"/>
                                <a:gd name="T20" fmla="*/ 371 w 416"/>
                                <a:gd name="T21" fmla="*/ 283 h 396"/>
                                <a:gd name="T22" fmla="*/ 357 w 416"/>
                                <a:gd name="T23" fmla="*/ 274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357" y="274"/>
                                  </a:moveTo>
                                  <a:lnTo>
                                    <a:pt x="335" y="274"/>
                                  </a:lnTo>
                                  <a:lnTo>
                                    <a:pt x="320" y="300"/>
                                  </a:lnTo>
                                  <a:lnTo>
                                    <a:pt x="335" y="308"/>
                                  </a:lnTo>
                                  <a:lnTo>
                                    <a:pt x="351" y="319"/>
                                  </a:lnTo>
                                  <a:lnTo>
                                    <a:pt x="369" y="331"/>
                                  </a:lnTo>
                                  <a:lnTo>
                                    <a:pt x="388" y="346"/>
                                  </a:lnTo>
                                  <a:lnTo>
                                    <a:pt x="415" y="315"/>
                                  </a:lnTo>
                                  <a:lnTo>
                                    <a:pt x="399" y="303"/>
                                  </a:lnTo>
                                  <a:lnTo>
                                    <a:pt x="385" y="292"/>
                                  </a:lnTo>
                                  <a:lnTo>
                                    <a:pt x="371" y="283"/>
                                  </a:lnTo>
                                  <a:lnTo>
                                    <a:pt x="357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0279402" name="Freeform 1151"/>
                          <wps:cNvSpPr>
                            <a:spLocks/>
                          </wps:cNvSpPr>
                          <wps:spPr bwMode="auto">
                            <a:xfrm>
                              <a:off x="6846" y="853"/>
                              <a:ext cx="416" cy="396"/>
                            </a:xfrm>
                            <a:custGeom>
                              <a:avLst/>
                              <a:gdLst>
                                <a:gd name="T0" fmla="*/ 267 w 416"/>
                                <a:gd name="T1" fmla="*/ 274 h 396"/>
                                <a:gd name="T2" fmla="*/ 257 w 416"/>
                                <a:gd name="T3" fmla="*/ 274 h 396"/>
                                <a:gd name="T4" fmla="*/ 242 w 416"/>
                                <a:gd name="T5" fmla="*/ 286 h 396"/>
                                <a:gd name="T6" fmla="*/ 228 w 416"/>
                                <a:gd name="T7" fmla="*/ 295 h 396"/>
                                <a:gd name="T8" fmla="*/ 227 w 416"/>
                                <a:gd name="T9" fmla="*/ 296 h 396"/>
                                <a:gd name="T10" fmla="*/ 210 w 416"/>
                                <a:gd name="T11" fmla="*/ 304 h 396"/>
                                <a:gd name="T12" fmla="*/ 193 w 416"/>
                                <a:gd name="T13" fmla="*/ 310 h 396"/>
                                <a:gd name="T14" fmla="*/ 214 w 416"/>
                                <a:gd name="T15" fmla="*/ 346 h 396"/>
                                <a:gd name="T16" fmla="*/ 232 w 416"/>
                                <a:gd name="T17" fmla="*/ 340 h 396"/>
                                <a:gd name="T18" fmla="*/ 251 w 416"/>
                                <a:gd name="T19" fmla="*/ 329 h 396"/>
                                <a:gd name="T20" fmla="*/ 270 w 416"/>
                                <a:gd name="T21" fmla="*/ 316 h 396"/>
                                <a:gd name="T22" fmla="*/ 291 w 416"/>
                                <a:gd name="T23" fmla="*/ 299 h 396"/>
                                <a:gd name="T24" fmla="*/ 267 w 416"/>
                                <a:gd name="T25" fmla="*/ 274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267" y="274"/>
                                  </a:moveTo>
                                  <a:lnTo>
                                    <a:pt x="257" y="274"/>
                                  </a:lnTo>
                                  <a:lnTo>
                                    <a:pt x="242" y="286"/>
                                  </a:lnTo>
                                  <a:lnTo>
                                    <a:pt x="228" y="295"/>
                                  </a:lnTo>
                                  <a:lnTo>
                                    <a:pt x="227" y="296"/>
                                  </a:lnTo>
                                  <a:lnTo>
                                    <a:pt x="210" y="304"/>
                                  </a:lnTo>
                                  <a:lnTo>
                                    <a:pt x="193" y="310"/>
                                  </a:lnTo>
                                  <a:lnTo>
                                    <a:pt x="214" y="346"/>
                                  </a:lnTo>
                                  <a:lnTo>
                                    <a:pt x="232" y="340"/>
                                  </a:lnTo>
                                  <a:lnTo>
                                    <a:pt x="251" y="329"/>
                                  </a:lnTo>
                                  <a:lnTo>
                                    <a:pt x="270" y="316"/>
                                  </a:lnTo>
                                  <a:lnTo>
                                    <a:pt x="291" y="299"/>
                                  </a:lnTo>
                                  <a:lnTo>
                                    <a:pt x="267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6880195" name="Freeform 1152"/>
                          <wps:cNvSpPr>
                            <a:spLocks/>
                          </wps:cNvSpPr>
                          <wps:spPr bwMode="auto">
                            <a:xfrm>
                              <a:off x="6846" y="853"/>
                              <a:ext cx="416" cy="396"/>
                            </a:xfrm>
                            <a:custGeom>
                              <a:avLst/>
                              <a:gdLst>
                                <a:gd name="T0" fmla="*/ 146 w 416"/>
                                <a:gd name="T1" fmla="*/ 215 h 396"/>
                                <a:gd name="T2" fmla="*/ 103 w 416"/>
                                <a:gd name="T3" fmla="*/ 215 h 396"/>
                                <a:gd name="T4" fmla="*/ 103 w 416"/>
                                <a:gd name="T5" fmla="*/ 311 h 396"/>
                                <a:gd name="T6" fmla="*/ 146 w 416"/>
                                <a:gd name="T7" fmla="*/ 311 h 396"/>
                                <a:gd name="T8" fmla="*/ 146 w 416"/>
                                <a:gd name="T9" fmla="*/ 286 h 396"/>
                                <a:gd name="T10" fmla="*/ 207 w 416"/>
                                <a:gd name="T11" fmla="*/ 286 h 396"/>
                                <a:gd name="T12" fmla="*/ 207 w 416"/>
                                <a:gd name="T13" fmla="*/ 246 h 396"/>
                                <a:gd name="T14" fmla="*/ 146 w 416"/>
                                <a:gd name="T15" fmla="*/ 246 h 396"/>
                                <a:gd name="T16" fmla="*/ 146 w 416"/>
                                <a:gd name="T17" fmla="*/ 215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146" y="215"/>
                                  </a:moveTo>
                                  <a:lnTo>
                                    <a:pt x="103" y="215"/>
                                  </a:lnTo>
                                  <a:lnTo>
                                    <a:pt x="103" y="311"/>
                                  </a:lnTo>
                                  <a:lnTo>
                                    <a:pt x="146" y="311"/>
                                  </a:lnTo>
                                  <a:lnTo>
                                    <a:pt x="146" y="286"/>
                                  </a:lnTo>
                                  <a:lnTo>
                                    <a:pt x="207" y="286"/>
                                  </a:lnTo>
                                  <a:lnTo>
                                    <a:pt x="207" y="246"/>
                                  </a:lnTo>
                                  <a:lnTo>
                                    <a:pt x="146" y="246"/>
                                  </a:lnTo>
                                  <a:lnTo>
                                    <a:pt x="146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9009592" name="Freeform 1153"/>
                          <wps:cNvSpPr>
                            <a:spLocks/>
                          </wps:cNvSpPr>
                          <wps:spPr bwMode="auto">
                            <a:xfrm>
                              <a:off x="6846" y="853"/>
                              <a:ext cx="416" cy="396"/>
                            </a:xfrm>
                            <a:custGeom>
                              <a:avLst/>
                              <a:gdLst>
                                <a:gd name="T0" fmla="*/ 392 w 416"/>
                                <a:gd name="T1" fmla="*/ 57 h 396"/>
                                <a:gd name="T2" fmla="*/ 221 w 416"/>
                                <a:gd name="T3" fmla="*/ 57 h 396"/>
                                <a:gd name="T4" fmla="*/ 219 w 416"/>
                                <a:gd name="T5" fmla="*/ 58 h 396"/>
                                <a:gd name="T6" fmla="*/ 219 w 416"/>
                                <a:gd name="T7" fmla="*/ 272 h 396"/>
                                <a:gd name="T8" fmla="*/ 221 w 416"/>
                                <a:gd name="T9" fmla="*/ 274 h 396"/>
                                <a:gd name="T10" fmla="*/ 225 w 416"/>
                                <a:gd name="T11" fmla="*/ 274 h 396"/>
                                <a:gd name="T12" fmla="*/ 392 w 416"/>
                                <a:gd name="T13" fmla="*/ 274 h 396"/>
                                <a:gd name="T14" fmla="*/ 394 w 416"/>
                                <a:gd name="T15" fmla="*/ 272 h 396"/>
                                <a:gd name="T16" fmla="*/ 394 w 416"/>
                                <a:gd name="T17" fmla="*/ 268 h 396"/>
                                <a:gd name="T18" fmla="*/ 394 w 416"/>
                                <a:gd name="T19" fmla="*/ 237 h 396"/>
                                <a:gd name="T20" fmla="*/ 262 w 416"/>
                                <a:gd name="T21" fmla="*/ 237 h 396"/>
                                <a:gd name="T22" fmla="*/ 261 w 416"/>
                                <a:gd name="T23" fmla="*/ 237 h 396"/>
                                <a:gd name="T24" fmla="*/ 260 w 416"/>
                                <a:gd name="T25" fmla="*/ 236 h 396"/>
                                <a:gd name="T26" fmla="*/ 260 w 416"/>
                                <a:gd name="T27" fmla="*/ 213 h 396"/>
                                <a:gd name="T28" fmla="*/ 394 w 416"/>
                                <a:gd name="T29" fmla="*/ 213 h 396"/>
                                <a:gd name="T30" fmla="*/ 394 w 416"/>
                                <a:gd name="T31" fmla="*/ 176 h 396"/>
                                <a:gd name="T32" fmla="*/ 260 w 416"/>
                                <a:gd name="T33" fmla="*/ 176 h 396"/>
                                <a:gd name="T34" fmla="*/ 260 w 416"/>
                                <a:gd name="T35" fmla="*/ 153 h 396"/>
                                <a:gd name="T36" fmla="*/ 394 w 416"/>
                                <a:gd name="T37" fmla="*/ 153 h 396"/>
                                <a:gd name="T38" fmla="*/ 394 w 416"/>
                                <a:gd name="T39" fmla="*/ 116 h 396"/>
                                <a:gd name="T40" fmla="*/ 260 w 416"/>
                                <a:gd name="T41" fmla="*/ 116 h 396"/>
                                <a:gd name="T42" fmla="*/ 260 w 416"/>
                                <a:gd name="T43" fmla="*/ 95 h 396"/>
                                <a:gd name="T44" fmla="*/ 260 w 416"/>
                                <a:gd name="T45" fmla="*/ 94 h 396"/>
                                <a:gd name="T46" fmla="*/ 261 w 416"/>
                                <a:gd name="T47" fmla="*/ 94 h 396"/>
                                <a:gd name="T48" fmla="*/ 394 w 416"/>
                                <a:gd name="T49" fmla="*/ 94 h 396"/>
                                <a:gd name="T50" fmla="*/ 394 w 416"/>
                                <a:gd name="T51" fmla="*/ 58 h 396"/>
                                <a:gd name="T52" fmla="*/ 392 w 416"/>
                                <a:gd name="T53" fmla="*/ 57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392" y="57"/>
                                  </a:moveTo>
                                  <a:lnTo>
                                    <a:pt x="221" y="5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219" y="272"/>
                                  </a:lnTo>
                                  <a:lnTo>
                                    <a:pt x="221" y="274"/>
                                  </a:lnTo>
                                  <a:lnTo>
                                    <a:pt x="225" y="274"/>
                                  </a:lnTo>
                                  <a:lnTo>
                                    <a:pt x="392" y="274"/>
                                  </a:lnTo>
                                  <a:lnTo>
                                    <a:pt x="394" y="272"/>
                                  </a:lnTo>
                                  <a:lnTo>
                                    <a:pt x="394" y="268"/>
                                  </a:lnTo>
                                  <a:lnTo>
                                    <a:pt x="394" y="237"/>
                                  </a:lnTo>
                                  <a:lnTo>
                                    <a:pt x="262" y="237"/>
                                  </a:lnTo>
                                  <a:lnTo>
                                    <a:pt x="261" y="237"/>
                                  </a:lnTo>
                                  <a:lnTo>
                                    <a:pt x="260" y="236"/>
                                  </a:lnTo>
                                  <a:lnTo>
                                    <a:pt x="260" y="213"/>
                                  </a:lnTo>
                                  <a:lnTo>
                                    <a:pt x="394" y="213"/>
                                  </a:lnTo>
                                  <a:lnTo>
                                    <a:pt x="394" y="176"/>
                                  </a:lnTo>
                                  <a:lnTo>
                                    <a:pt x="260" y="176"/>
                                  </a:lnTo>
                                  <a:lnTo>
                                    <a:pt x="260" y="153"/>
                                  </a:lnTo>
                                  <a:lnTo>
                                    <a:pt x="394" y="153"/>
                                  </a:lnTo>
                                  <a:lnTo>
                                    <a:pt x="394" y="116"/>
                                  </a:lnTo>
                                  <a:lnTo>
                                    <a:pt x="260" y="116"/>
                                  </a:lnTo>
                                  <a:lnTo>
                                    <a:pt x="260" y="95"/>
                                  </a:lnTo>
                                  <a:lnTo>
                                    <a:pt x="260" y="94"/>
                                  </a:lnTo>
                                  <a:lnTo>
                                    <a:pt x="261" y="94"/>
                                  </a:lnTo>
                                  <a:lnTo>
                                    <a:pt x="394" y="94"/>
                                  </a:lnTo>
                                  <a:lnTo>
                                    <a:pt x="394" y="58"/>
                                  </a:lnTo>
                                  <a:lnTo>
                                    <a:pt x="392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4495431" name="Freeform 1154"/>
                          <wps:cNvSpPr>
                            <a:spLocks/>
                          </wps:cNvSpPr>
                          <wps:spPr bwMode="auto">
                            <a:xfrm>
                              <a:off x="6846" y="853"/>
                              <a:ext cx="416" cy="396"/>
                            </a:xfrm>
                            <a:custGeom>
                              <a:avLst/>
                              <a:gdLst>
                                <a:gd name="T0" fmla="*/ 394 w 416"/>
                                <a:gd name="T1" fmla="*/ 213 h 396"/>
                                <a:gd name="T2" fmla="*/ 353 w 416"/>
                                <a:gd name="T3" fmla="*/ 213 h 396"/>
                                <a:gd name="T4" fmla="*/ 353 w 416"/>
                                <a:gd name="T5" fmla="*/ 236 h 396"/>
                                <a:gd name="T6" fmla="*/ 353 w 416"/>
                                <a:gd name="T7" fmla="*/ 237 h 396"/>
                                <a:gd name="T8" fmla="*/ 351 w 416"/>
                                <a:gd name="T9" fmla="*/ 237 h 396"/>
                                <a:gd name="T10" fmla="*/ 394 w 416"/>
                                <a:gd name="T11" fmla="*/ 237 h 396"/>
                                <a:gd name="T12" fmla="*/ 394 w 416"/>
                                <a:gd name="T13" fmla="*/ 213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394" y="213"/>
                                  </a:moveTo>
                                  <a:lnTo>
                                    <a:pt x="353" y="213"/>
                                  </a:lnTo>
                                  <a:lnTo>
                                    <a:pt x="353" y="236"/>
                                  </a:lnTo>
                                  <a:lnTo>
                                    <a:pt x="353" y="237"/>
                                  </a:lnTo>
                                  <a:lnTo>
                                    <a:pt x="351" y="237"/>
                                  </a:lnTo>
                                  <a:lnTo>
                                    <a:pt x="394" y="237"/>
                                  </a:lnTo>
                                  <a:lnTo>
                                    <a:pt x="394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178395" name="Freeform 1155"/>
                          <wps:cNvSpPr>
                            <a:spLocks/>
                          </wps:cNvSpPr>
                          <wps:spPr bwMode="auto">
                            <a:xfrm>
                              <a:off x="6846" y="853"/>
                              <a:ext cx="416" cy="396"/>
                            </a:xfrm>
                            <a:custGeom>
                              <a:avLst/>
                              <a:gdLst>
                                <a:gd name="T0" fmla="*/ 209 w 416"/>
                                <a:gd name="T1" fmla="*/ 174 h 396"/>
                                <a:gd name="T2" fmla="*/ 14 w 416"/>
                                <a:gd name="T3" fmla="*/ 174 h 396"/>
                                <a:gd name="T4" fmla="*/ 14 w 416"/>
                                <a:gd name="T5" fmla="*/ 215 h 396"/>
                                <a:gd name="T6" fmla="*/ 209 w 416"/>
                                <a:gd name="T7" fmla="*/ 215 h 396"/>
                                <a:gd name="T8" fmla="*/ 209 w 416"/>
                                <a:gd name="T9" fmla="*/ 174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209" y="174"/>
                                  </a:moveTo>
                                  <a:lnTo>
                                    <a:pt x="14" y="174"/>
                                  </a:lnTo>
                                  <a:lnTo>
                                    <a:pt x="14" y="215"/>
                                  </a:lnTo>
                                  <a:lnTo>
                                    <a:pt x="209" y="215"/>
                                  </a:lnTo>
                                  <a:lnTo>
                                    <a:pt x="209" y="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88640" name="Freeform 1156"/>
                          <wps:cNvSpPr>
                            <a:spLocks/>
                          </wps:cNvSpPr>
                          <wps:spPr bwMode="auto">
                            <a:xfrm>
                              <a:off x="6846" y="853"/>
                              <a:ext cx="416" cy="396"/>
                            </a:xfrm>
                            <a:custGeom>
                              <a:avLst/>
                              <a:gdLst>
                                <a:gd name="T0" fmla="*/ 394 w 416"/>
                                <a:gd name="T1" fmla="*/ 153 h 396"/>
                                <a:gd name="T2" fmla="*/ 353 w 416"/>
                                <a:gd name="T3" fmla="*/ 153 h 396"/>
                                <a:gd name="T4" fmla="*/ 353 w 416"/>
                                <a:gd name="T5" fmla="*/ 176 h 396"/>
                                <a:gd name="T6" fmla="*/ 394 w 416"/>
                                <a:gd name="T7" fmla="*/ 176 h 396"/>
                                <a:gd name="T8" fmla="*/ 394 w 416"/>
                                <a:gd name="T9" fmla="*/ 153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394" y="153"/>
                                  </a:moveTo>
                                  <a:lnTo>
                                    <a:pt x="353" y="153"/>
                                  </a:lnTo>
                                  <a:lnTo>
                                    <a:pt x="353" y="176"/>
                                  </a:lnTo>
                                  <a:lnTo>
                                    <a:pt x="394" y="176"/>
                                  </a:lnTo>
                                  <a:lnTo>
                                    <a:pt x="394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0579174" name="Freeform 1157"/>
                          <wps:cNvSpPr>
                            <a:spLocks/>
                          </wps:cNvSpPr>
                          <wps:spPr bwMode="auto">
                            <a:xfrm>
                              <a:off x="6846" y="853"/>
                              <a:ext cx="416" cy="396"/>
                            </a:xfrm>
                            <a:custGeom>
                              <a:avLst/>
                              <a:gdLst>
                                <a:gd name="T0" fmla="*/ 198 w 416"/>
                                <a:gd name="T1" fmla="*/ 0 h 396"/>
                                <a:gd name="T2" fmla="*/ 36 w 416"/>
                                <a:gd name="T3" fmla="*/ 0 h 396"/>
                                <a:gd name="T4" fmla="*/ 34 w 416"/>
                                <a:gd name="T5" fmla="*/ 1 h 396"/>
                                <a:gd name="T6" fmla="*/ 34 w 416"/>
                                <a:gd name="T7" fmla="*/ 154 h 396"/>
                                <a:gd name="T8" fmla="*/ 36 w 416"/>
                                <a:gd name="T9" fmla="*/ 156 h 396"/>
                                <a:gd name="T10" fmla="*/ 198 w 416"/>
                                <a:gd name="T11" fmla="*/ 156 h 396"/>
                                <a:gd name="T12" fmla="*/ 200 w 416"/>
                                <a:gd name="T13" fmla="*/ 154 h 396"/>
                                <a:gd name="T14" fmla="*/ 200 w 416"/>
                                <a:gd name="T15" fmla="*/ 121 h 396"/>
                                <a:gd name="T16" fmla="*/ 76 w 416"/>
                                <a:gd name="T17" fmla="*/ 121 h 396"/>
                                <a:gd name="T18" fmla="*/ 75 w 416"/>
                                <a:gd name="T19" fmla="*/ 120 h 396"/>
                                <a:gd name="T20" fmla="*/ 74 w 416"/>
                                <a:gd name="T21" fmla="*/ 120 h 396"/>
                                <a:gd name="T22" fmla="*/ 75 w 416"/>
                                <a:gd name="T23" fmla="*/ 118 h 396"/>
                                <a:gd name="T24" fmla="*/ 75 w 416"/>
                                <a:gd name="T25" fmla="*/ 96 h 396"/>
                                <a:gd name="T26" fmla="*/ 200 w 416"/>
                                <a:gd name="T27" fmla="*/ 96 h 396"/>
                                <a:gd name="T28" fmla="*/ 200 w 416"/>
                                <a:gd name="T29" fmla="*/ 61 h 396"/>
                                <a:gd name="T30" fmla="*/ 75 w 416"/>
                                <a:gd name="T31" fmla="*/ 61 h 396"/>
                                <a:gd name="T32" fmla="*/ 75 w 416"/>
                                <a:gd name="T33" fmla="*/ 37 h 396"/>
                                <a:gd name="T34" fmla="*/ 74 w 416"/>
                                <a:gd name="T35" fmla="*/ 35 h 396"/>
                                <a:gd name="T36" fmla="*/ 75 w 416"/>
                                <a:gd name="T37" fmla="*/ 35 h 396"/>
                                <a:gd name="T38" fmla="*/ 200 w 416"/>
                                <a:gd name="T39" fmla="*/ 35 h 396"/>
                                <a:gd name="T40" fmla="*/ 200 w 416"/>
                                <a:gd name="T41" fmla="*/ 1 h 396"/>
                                <a:gd name="T42" fmla="*/ 198 w 416"/>
                                <a:gd name="T43" fmla="*/ 0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198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36" y="156"/>
                                  </a:lnTo>
                                  <a:lnTo>
                                    <a:pt x="198" y="156"/>
                                  </a:lnTo>
                                  <a:lnTo>
                                    <a:pt x="200" y="154"/>
                                  </a:lnTo>
                                  <a:lnTo>
                                    <a:pt x="200" y="121"/>
                                  </a:lnTo>
                                  <a:lnTo>
                                    <a:pt x="76" y="121"/>
                                  </a:lnTo>
                                  <a:lnTo>
                                    <a:pt x="75" y="120"/>
                                  </a:lnTo>
                                  <a:lnTo>
                                    <a:pt x="74" y="120"/>
                                  </a:lnTo>
                                  <a:lnTo>
                                    <a:pt x="75" y="118"/>
                                  </a:lnTo>
                                  <a:lnTo>
                                    <a:pt x="75" y="96"/>
                                  </a:lnTo>
                                  <a:lnTo>
                                    <a:pt x="200" y="96"/>
                                  </a:lnTo>
                                  <a:lnTo>
                                    <a:pt x="200" y="61"/>
                                  </a:lnTo>
                                  <a:lnTo>
                                    <a:pt x="75" y="61"/>
                                  </a:lnTo>
                                  <a:lnTo>
                                    <a:pt x="75" y="37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5" y="35"/>
                                  </a:lnTo>
                                  <a:lnTo>
                                    <a:pt x="200" y="35"/>
                                  </a:lnTo>
                                  <a:lnTo>
                                    <a:pt x="200" y="1"/>
                                  </a:lnTo>
                                  <a:lnTo>
                                    <a:pt x="1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4867016" name="Freeform 1158"/>
                          <wps:cNvSpPr>
                            <a:spLocks/>
                          </wps:cNvSpPr>
                          <wps:spPr bwMode="auto">
                            <a:xfrm>
                              <a:off x="6846" y="853"/>
                              <a:ext cx="416" cy="396"/>
                            </a:xfrm>
                            <a:custGeom>
                              <a:avLst/>
                              <a:gdLst>
                                <a:gd name="T0" fmla="*/ 200 w 416"/>
                                <a:gd name="T1" fmla="*/ 96 h 396"/>
                                <a:gd name="T2" fmla="*/ 159 w 416"/>
                                <a:gd name="T3" fmla="*/ 96 h 396"/>
                                <a:gd name="T4" fmla="*/ 159 w 416"/>
                                <a:gd name="T5" fmla="*/ 120 h 396"/>
                                <a:gd name="T6" fmla="*/ 159 w 416"/>
                                <a:gd name="T7" fmla="*/ 120 h 396"/>
                                <a:gd name="T8" fmla="*/ 158 w 416"/>
                                <a:gd name="T9" fmla="*/ 121 h 396"/>
                                <a:gd name="T10" fmla="*/ 200 w 416"/>
                                <a:gd name="T11" fmla="*/ 121 h 396"/>
                                <a:gd name="T12" fmla="*/ 200 w 416"/>
                                <a:gd name="T13" fmla="*/ 96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200" y="96"/>
                                  </a:moveTo>
                                  <a:lnTo>
                                    <a:pt x="159" y="96"/>
                                  </a:lnTo>
                                  <a:lnTo>
                                    <a:pt x="159" y="120"/>
                                  </a:lnTo>
                                  <a:lnTo>
                                    <a:pt x="159" y="120"/>
                                  </a:lnTo>
                                  <a:lnTo>
                                    <a:pt x="158" y="121"/>
                                  </a:lnTo>
                                  <a:lnTo>
                                    <a:pt x="200" y="121"/>
                                  </a:lnTo>
                                  <a:lnTo>
                                    <a:pt x="20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8300827" name="Freeform 1159"/>
                          <wps:cNvSpPr>
                            <a:spLocks/>
                          </wps:cNvSpPr>
                          <wps:spPr bwMode="auto">
                            <a:xfrm>
                              <a:off x="6846" y="853"/>
                              <a:ext cx="416" cy="396"/>
                            </a:xfrm>
                            <a:custGeom>
                              <a:avLst/>
                              <a:gdLst>
                                <a:gd name="T0" fmla="*/ 394 w 416"/>
                                <a:gd name="T1" fmla="*/ 94 h 396"/>
                                <a:gd name="T2" fmla="*/ 352 w 416"/>
                                <a:gd name="T3" fmla="*/ 94 h 396"/>
                                <a:gd name="T4" fmla="*/ 353 w 416"/>
                                <a:gd name="T5" fmla="*/ 94 h 396"/>
                                <a:gd name="T6" fmla="*/ 353 w 416"/>
                                <a:gd name="T7" fmla="*/ 95 h 396"/>
                                <a:gd name="T8" fmla="*/ 353 w 416"/>
                                <a:gd name="T9" fmla="*/ 116 h 396"/>
                                <a:gd name="T10" fmla="*/ 394 w 416"/>
                                <a:gd name="T11" fmla="*/ 116 h 396"/>
                                <a:gd name="T12" fmla="*/ 394 w 416"/>
                                <a:gd name="T13" fmla="*/ 94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394" y="94"/>
                                  </a:moveTo>
                                  <a:lnTo>
                                    <a:pt x="352" y="94"/>
                                  </a:lnTo>
                                  <a:lnTo>
                                    <a:pt x="353" y="94"/>
                                  </a:lnTo>
                                  <a:lnTo>
                                    <a:pt x="353" y="95"/>
                                  </a:lnTo>
                                  <a:lnTo>
                                    <a:pt x="353" y="116"/>
                                  </a:lnTo>
                                  <a:lnTo>
                                    <a:pt x="394" y="116"/>
                                  </a:lnTo>
                                  <a:lnTo>
                                    <a:pt x="394" y="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8614226" name="Freeform 1160"/>
                          <wps:cNvSpPr>
                            <a:spLocks/>
                          </wps:cNvSpPr>
                          <wps:spPr bwMode="auto">
                            <a:xfrm>
                              <a:off x="6846" y="853"/>
                              <a:ext cx="416" cy="396"/>
                            </a:xfrm>
                            <a:custGeom>
                              <a:avLst/>
                              <a:gdLst>
                                <a:gd name="T0" fmla="*/ 200 w 416"/>
                                <a:gd name="T1" fmla="*/ 35 h 396"/>
                                <a:gd name="T2" fmla="*/ 159 w 416"/>
                                <a:gd name="T3" fmla="*/ 35 h 396"/>
                                <a:gd name="T4" fmla="*/ 159 w 416"/>
                                <a:gd name="T5" fmla="*/ 35 h 396"/>
                                <a:gd name="T6" fmla="*/ 159 w 416"/>
                                <a:gd name="T7" fmla="*/ 61 h 396"/>
                                <a:gd name="T8" fmla="*/ 200 w 416"/>
                                <a:gd name="T9" fmla="*/ 61 h 396"/>
                                <a:gd name="T10" fmla="*/ 200 w 416"/>
                                <a:gd name="T11" fmla="*/ 35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200" y="35"/>
                                  </a:moveTo>
                                  <a:lnTo>
                                    <a:pt x="159" y="35"/>
                                  </a:lnTo>
                                  <a:lnTo>
                                    <a:pt x="159" y="35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200" y="61"/>
                                  </a:lnTo>
                                  <a:lnTo>
                                    <a:pt x="20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4638404" name="Freeform 1161"/>
                          <wps:cNvSpPr>
                            <a:spLocks/>
                          </wps:cNvSpPr>
                          <wps:spPr bwMode="auto">
                            <a:xfrm>
                              <a:off x="6846" y="853"/>
                              <a:ext cx="416" cy="396"/>
                            </a:xfrm>
                            <a:custGeom>
                              <a:avLst/>
                              <a:gdLst>
                                <a:gd name="T0" fmla="*/ 323 w 416"/>
                                <a:gd name="T1" fmla="*/ 37 h 396"/>
                                <a:gd name="T2" fmla="*/ 281 w 416"/>
                                <a:gd name="T3" fmla="*/ 37 h 396"/>
                                <a:gd name="T4" fmla="*/ 279 w 416"/>
                                <a:gd name="T5" fmla="*/ 44 h 396"/>
                                <a:gd name="T6" fmla="*/ 277 w 416"/>
                                <a:gd name="T7" fmla="*/ 50 h 396"/>
                                <a:gd name="T8" fmla="*/ 274 w 416"/>
                                <a:gd name="T9" fmla="*/ 57 h 396"/>
                                <a:gd name="T10" fmla="*/ 317 w 416"/>
                                <a:gd name="T11" fmla="*/ 57 h 396"/>
                                <a:gd name="T12" fmla="*/ 317 w 416"/>
                                <a:gd name="T13" fmla="*/ 55 h 396"/>
                                <a:gd name="T14" fmla="*/ 319 w 416"/>
                                <a:gd name="T15" fmla="*/ 48 h 396"/>
                                <a:gd name="T16" fmla="*/ 323 w 416"/>
                                <a:gd name="T17" fmla="*/ 37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323" y="37"/>
                                  </a:moveTo>
                                  <a:lnTo>
                                    <a:pt x="281" y="37"/>
                                  </a:lnTo>
                                  <a:lnTo>
                                    <a:pt x="279" y="44"/>
                                  </a:lnTo>
                                  <a:lnTo>
                                    <a:pt x="277" y="50"/>
                                  </a:lnTo>
                                  <a:lnTo>
                                    <a:pt x="274" y="57"/>
                                  </a:lnTo>
                                  <a:lnTo>
                                    <a:pt x="317" y="57"/>
                                  </a:lnTo>
                                  <a:lnTo>
                                    <a:pt x="317" y="55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23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9851979" name="Freeform 1162"/>
                          <wps:cNvSpPr>
                            <a:spLocks/>
                          </wps:cNvSpPr>
                          <wps:spPr bwMode="auto">
                            <a:xfrm>
                              <a:off x="6846" y="853"/>
                              <a:ext cx="416" cy="396"/>
                            </a:xfrm>
                            <a:custGeom>
                              <a:avLst/>
                              <a:gdLst>
                                <a:gd name="T0" fmla="*/ 398 w 416"/>
                                <a:gd name="T1" fmla="*/ 0 h 396"/>
                                <a:gd name="T2" fmla="*/ 217 w 416"/>
                                <a:gd name="T3" fmla="*/ 0 h 396"/>
                                <a:gd name="T4" fmla="*/ 217 w 416"/>
                                <a:gd name="T5" fmla="*/ 37 h 396"/>
                                <a:gd name="T6" fmla="*/ 398 w 416"/>
                                <a:gd name="T7" fmla="*/ 37 h 396"/>
                                <a:gd name="T8" fmla="*/ 398 w 416"/>
                                <a:gd name="T9" fmla="*/ 0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398" y="0"/>
                                  </a:moveTo>
                                  <a:lnTo>
                                    <a:pt x="217" y="0"/>
                                  </a:lnTo>
                                  <a:lnTo>
                                    <a:pt x="217" y="37"/>
                                  </a:lnTo>
                                  <a:lnTo>
                                    <a:pt x="398" y="37"/>
                                  </a:lnTo>
                                  <a:lnTo>
                                    <a:pt x="3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67CE3" id="Group 1105" o:spid="_x0000_s1026" style="position:absolute;margin-left:56.5pt;margin-top:37.1pt;width:481.85pt;height:30.95pt;z-index:251701248;mso-wrap-distance-left:0;mso-wrap-distance-right:0;mso-position-horizontal-relative:page" coordorigin="1130,742" coordsize="9637,61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" o:allowincell="f">
                <v:group id="Group 1106" o:spid="_x0000_s1027" style="position:absolute;left:1130;top:884;width:9637;height:335" coordorigin="1130,884" coordsize="9637,3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">
                  <v:shape id="Freeform 1107" o:spid="_x0000_s1028" style="position:absolute;left:1130;top:884;width:9637;height:335;visibility:visible;mso-wrap-style:square;v-text-anchor:top" coordsize="9637,3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" path="m9608,259l28,259r26,31l87,314r39,15l168,334r9299,l9509,329r39,-15l9581,290r27,-31xe" fillcolor="#c7eafb" stroked="f">
                    <v:path arrowok="t" o:connecttype="custom" o:connectlocs="9608,259;28,259;54,290;87,314;126,329;168,334;9467,334;9509,329;9548,314;9581,290;9608,259" o:connectangles="0,0,0,0,0,0,0,0,0,0,0"/>
                  </v:shape>
                  <v:shape id="Freeform 1108" o:spid="_x0000_s1029" style="position:absolute;left:1130;top:884;width:9637;height:335;visibility:visible;mso-wrap-style:square;v-text-anchor:top" coordsize="9637,3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" path="m9636,167r-14,-65l9586,49,9533,13,9467,,168,,103,13,49,49,13,102,,167r,15l2,197r4,15l10,226r9615,l9629,212r4,-15l9635,182r1,-15xe" fillcolor="#c7eafb" stroked="f">
                    <v:path arrowok="t" o:connecttype="custom" o:connectlocs="9636,167;9622,102;9586,49;9533,13;9467,0;168,0;103,13;49,49;13,102;0,167;0,182;2,197;6,212;10,226;9625,226;9629,212;9633,197;9635,182;9636,167" o:connectangles="0,0,0,0,0,0,0,0,0,0,0,0,0,0,0,0,0,0,0"/>
                  </v:shape>
                </v:group>
                <v:shape id="Freeform 1109" o:spid="_x0000_s1030" style="position:absolute;left:4531;top:742;width:624;height:619;visibility:visible;mso-wrap-style:square;v-text-anchor:top" coordsize="624,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" path="m311,l240,8,174,31,116,67,68,115,31,173,8,238,,309r8,71l31,445r37,57l116,550r58,37l240,610r71,8l383,610r65,-23l506,550r49,-48l591,445r24,-65l623,309r-8,-71l591,173,555,115,506,67,448,31,383,8,311,xe" fillcolor="#00afde" stroked="f">
                  <v:path arrowok="t" o:connecttype="custom" o:connectlocs="311,0;240,8;174,31;116,67;68,115;31,173;8,238;0,309;8,380;31,445;68,502;116,550;174,587;240,610;311,618;383,610;448,587;506,550;555,502;591,445;615,380;623,309;615,238;591,173;555,115;506,67;448,31;383,8;311,0" o:connectangles="0,0,0,0,0,0,0,0,0,0,0,0,0,0,0,0,0,0,0,0,0,0,0,0,0,0,0,0,0"/>
                </v:shape>
                <v:group id="Group 1110" o:spid="_x0000_s1031" style="position:absolute;left:4633;top:859;width:420;height:384" coordorigin="4633,859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">
                  <v:shape id="Freeform 1111" o:spid="_x0000_s1032" style="position:absolute;left:4633;top:859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" path="m406,l37,,33,3r,201l33,212r,9l33,227r-1,19l32,248r-2,21l27,287r-4,19l17,326,9,346,,367r40,16l55,349,65,311r7,-41l75,227r,-1l76,224r45,l122,224r6,-9l76,215r,-1l76,42r2,-2l406,40,406,xe" stroked="f">
                    <v:path arrowok="t" o:connecttype="custom" o:connectlocs="406,0;37,0;33,3;33,204;33,212;33,221;33,227;32,246;32,248;30,269;27,287;23,306;17,326;9,346;0,367;40,383;55,349;65,311;72,270;75,227;75,226;76,224;121,224;122,224;128,215;76,215;76,214;76,42;78,40;406,40;406,0" o:connectangles="0,0,0,0,0,0,0,0,0,0,0,0,0,0,0,0,0,0,0,0,0,0,0,0,0,0,0,0,0,0,0"/>
                  </v:shape>
                  <v:shape id="Freeform 1112" o:spid="_x0000_s1033" style="position:absolute;left:4633;top:859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" path="m407,342r-341,l66,383r341,l407,342xe" stroked="f">
                    <v:path arrowok="t" o:connecttype="custom" o:connectlocs="407,342;66,342;66,383;407,383;407,342" o:connectangles="0,0,0,0,0"/>
                  </v:shape>
                  <v:shape id="Freeform 1113" o:spid="_x0000_s1034" style="position:absolute;left:4633;top:859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" path="m162,283r-43,l119,342r43,l162,283xe" stroked="f">
                    <v:path arrowok="t" o:connecttype="custom" o:connectlocs="162,283;119,283;119,342;162,342;162,283" o:connectangles="0,0,0,0,0"/>
                  </v:shape>
                  <v:shape id="Freeform 1114" o:spid="_x0000_s1035" style="position:absolute;left:4633;top:859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" path="m263,256r-42,l221,342r42,l263,323r113,l376,282r-113,l263,256xe" stroked="f">
                    <v:path arrowok="t" o:connecttype="custom" o:connectlocs="263,256;221,256;221,342;263,342;263,323;376,323;376,282;263,282;263,256" o:connectangles="0,0,0,0,0,0,0,0,0"/>
                  </v:shape>
                  <v:shape id="Freeform 1115" o:spid="_x0000_s1036" style="position:absolute;left:4633;top:859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" path="m178,202r-41,l137,262r41,l178,202xe" stroked="f">
                    <v:path arrowok="t" o:connecttype="custom" o:connectlocs="178,202;137,202;137,262;178,262;178,202" o:connectangles="0,0,0,0,0"/>
                  </v:shape>
                  <v:shape id="Freeform 1116" o:spid="_x0000_s1037" style="position:absolute;left:4633;top:859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" path="m335,199r-41,l294,260r41,l335,199xe" stroked="f">
                    <v:path arrowok="t" o:connecttype="custom" o:connectlocs="335,199;294,199;294,260;335,260;335,199" o:connectangles="0,0,0,0,0"/>
                  </v:shape>
                  <v:shape id="Freeform 1117" o:spid="_x0000_s1038" style="position:absolute;left:4633;top:859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" path="m390,199r-55,l347,212r12,12l371,236r13,11l419,221,393,202r-3,-3xe" stroked="f">
                    <v:path arrowok="t" o:connecttype="custom" o:connectlocs="390,199;335,199;347,212;359,224;371,236;384,247;419,221;393,202;390,199" o:connectangles="0,0,0,0,0,0,0,0,0"/>
                  </v:shape>
                  <v:shape id="Freeform 1118" o:spid="_x0000_s1039" style="position:absolute;left:4633;top:859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" path="m342,147r-55,l271,168r-17,19l235,204r-21,17l249,246r9,-9l268,227r11,-11l291,203r3,-4l390,199,372,183,355,165,342,147xe" stroked="f">
                    <v:path arrowok="t" o:connecttype="custom" o:connectlocs="342,147;287,147;271,168;254,187;235,204;214,221;249,246;258,237;268,227;279,216;291,203;294,199;390,199;372,183;355,165;342,147" o:connectangles="0,0,0,0,0,0,0,0,0,0,0,0,0,0,0,0"/>
                  </v:shape>
                  <v:shape id="Freeform 1119" o:spid="_x0000_s1040" style="position:absolute;left:4633;top:859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" path="m121,224r-45,l107,241r7,-8l121,224xe" stroked="f">
                    <v:path arrowok="t" o:connecttype="custom" o:connectlocs="121,224;76,224;107,241;114,233;121,224" o:connectangles="0,0,0,0,0"/>
                  </v:shape>
                  <v:shape id="Freeform 1120" o:spid="_x0000_s1041" style="position:absolute;left:4633;top:859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" path="m234,190r-56,l186,198r8,8l201,213r7,7l234,190xe" stroked="f">
                    <v:path arrowok="t" o:connecttype="custom" o:connectlocs="234,190;178,190;186,198;194,206;201,213;208,220;234,190" o:connectangles="0,0,0,0,0,0,0"/>
                  </v:shape>
                  <v:shape id="Freeform 1121" o:spid="_x0000_s1042" style="position:absolute;left:4633;top:859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" path="m190,151r-65,l116,166r-12,16l91,198,76,215r52,l129,213r8,-11l178,202r,-12l234,190r2,-2l225,179,213,169r-11,-9l190,151xe" stroked="f">
                    <v:path arrowok="t" o:connecttype="custom" o:connectlocs="190,151;125,151;116,166;104,182;91,198;76,215;128,215;129,213;137,202;178,202;178,190;234,190;236,188;225,179;213,169;202,160;190,151" o:connectangles="0,0,0,0,0,0,0,0,0,0,0,0,0,0,0,0,0"/>
                  </v:shape>
                  <v:shape id="Freeform 1122" o:spid="_x0000_s1043" style="position:absolute;left:4633;top:859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" path="m226,110r-139,l87,151r139,l226,110xe" stroked="f">
                    <v:path arrowok="t" o:connecttype="custom" o:connectlocs="226,110;87,110;87,151;226,151;226,110" o:connectangles="0,0,0,0,0"/>
                  </v:shape>
                  <v:shape id="Freeform 1123" o:spid="_x0000_s1044" style="position:absolute;left:4633;top:859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" path="m400,107r-160,l240,147r160,l400,107xe" stroked="f">
                    <v:path arrowok="t" o:connecttype="custom" o:connectlocs="400,107;240,107;240,147;400,147;400,107" o:connectangles="0,0,0,0,0"/>
                  </v:shape>
                  <v:shape id="Freeform 1124" o:spid="_x0000_s1045" style="position:absolute;left:4633;top:859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" path="m178,92r-41,l137,110r41,l178,92xe" stroked="f">
                    <v:path arrowok="t" o:connecttype="custom" o:connectlocs="178,92;137,92;137,110;178,110;178,92" o:connectangles="0,0,0,0,0"/>
                  </v:shape>
                  <v:shape id="Freeform 1125" o:spid="_x0000_s1046" style="position:absolute;left:4633;top:859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" path="m335,91r-41,l294,107r41,l335,91xe" stroked="f">
                    <v:path arrowok="t" o:connecttype="custom" o:connectlocs="335,91;294,91;294,107;335,107;335,91" o:connectangles="0,0,0,0,0"/>
                  </v:shape>
                  <v:shape id="Freeform 1126" o:spid="_x0000_s1047" style="position:absolute;left:4633;top:859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" path="m213,42r-25,4l160,50r-33,2l90,54r6,37l96,91r,1l96,93r,1l96,95r9,-1l115,94r22,-2l178,92r,-3l190,87r11,-2l211,83r8,-2l219,80,213,42xe" stroked="f">
                    <v:path arrowok="t" o:connecttype="custom" o:connectlocs="213,42;188,46;160,50;127,52;90,54;96,91;96,91;96,92;96,93;96,94;96,95;105,94;115,94;137,92;178,92;178,89;190,87;201,85;211,83;219,81;219,80;213,42" o:connectangles="0,0,0,0,0,0,0,0,0,0,0,0,0,0,0,0,0,0,0,0,0,0"/>
                  </v:shape>
                  <v:shape id="Freeform 1127" o:spid="_x0000_s1048" style="position:absolute;left:4633;top:859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" path="m374,40r-26,5l318,48r-35,3l241,52r4,l251,91r,l251,92r20,l294,91r41,l335,87r14,-2l362,83r10,-2l381,80,374,40xe" stroked="f">
                    <v:path arrowok="t" o:connecttype="custom" o:connectlocs="374,40;348,45;318,48;283,51;241,52;245,52;251,91;251,91;251,92;271,92;294,91;335,91;335,87;349,85;362,83;372,81;381,80;374,40" o:connectangles="0,0,0,0,0,0,0,0,0,0,0,0,0,0,0,0,0,0"/>
                  </v:shape>
                </v:group>
                <v:shape id="Freeform 1128" o:spid="_x0000_s1049" style="position:absolute;left:5268;top:742;width:624;height:619;visibility:visible;mso-wrap-style:square;v-text-anchor:top" coordsize="624,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" path="m311,l240,8,174,31,116,67,68,115,31,173,8,238,,309r8,71l31,445r37,57l116,550r58,37l240,610r71,8l383,610r65,-23l506,550r49,-48l591,445r24,-65l623,309r-8,-71l591,173,555,115,506,67,448,31,383,8,311,xe" fillcolor="#00afde" stroked="f">
                  <v:path arrowok="t" o:connecttype="custom" o:connectlocs="311,0;240,8;174,31;116,67;68,115;31,173;8,238;0,309;8,380;31,445;68,502;116,550;174,587;240,610;311,618;383,610;448,587;506,550;555,502;591,445;615,380;623,309;615,238;591,173;555,115;506,67;448,31;383,8;311,0" o:connectangles="0,0,0,0,0,0,0,0,0,0,0,0,0,0,0,0,0,0,0,0,0,0,0,0,0,0,0,0,0"/>
                </v:shape>
                <v:shape id="Picture 1129" o:spid="_x0000_s1050" type="#_x0000_t75" style="position:absolute;left:5381;top:860;width:400;height:3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">
                  <v:imagedata r:id="rId62" o:title=""/>
                  <v:path arrowok="t"/>
                  <o:lock v:ext="edit" aspectratio="f"/>
                </v:shape>
                <v:shape id="Freeform 1130" o:spid="_x0000_s1051" style="position:absolute;left:6005;top:742;width:624;height:619;visibility:visible;mso-wrap-style:square;v-text-anchor:top" coordsize="624,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" path="m311,l240,8,174,31,116,67,68,115,31,173,8,238,,309r8,71l31,445r37,57l116,550r58,37l240,610r71,8l383,610r65,-23l506,550r49,-48l591,445r24,-65l623,309r-8,-71l591,173,555,115,506,67,448,31,383,8,311,xe" fillcolor="#00afde" stroked="f">
                  <v:path arrowok="t" o:connecttype="custom" o:connectlocs="311,0;240,8;174,31;116,67;68,115;31,173;8,238;0,309;8,380;31,445;68,502;116,550;174,587;240,610;311,618;383,610;448,587;506,550;555,502;591,445;615,380;623,309;615,238;591,173;555,115;506,67;448,31;383,8;311,0" o:connectangles="0,0,0,0,0,0,0,0,0,0,0,0,0,0,0,0,0,0,0,0,0,0,0,0,0,0,0,0,0"/>
                </v:shape>
                <v:group id="Group 1131" o:spid="_x0000_s1052" style="position:absolute;left:6114;top:850;width:405;height:402" coordorigin="6114,850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">
                  <v:shape id="Freeform 1132" o:spid="_x0000_s1053" style="position:absolute;left:6114;top:850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" path="m308,109r-42,l274,196r,l289,270r20,61l336,378r3,4l342,386r4,4l353,397r7,4l374,401r5,-2l384,395r7,-9l396,367r4,-26l401,340r-43,l355,335r-4,-9l336,282,323,230r-9,-57l308,109xe" stroked="f">
                    <v:path arrowok="t" o:connecttype="custom" o:connectlocs="308,109;266,109;274,196;274,196;289,270;309,331;336,378;339,382;342,386;346,390;353,397;360,401;374,401;379,399;384,395;391,386;396,367;400,341;401,340;358,340;355,335;351,326;336,282;323,230;314,173;308,109" o:connectangles="0,0,0,0,0,0,0,0,0,0,0,0,0,0,0,0,0,0,0,0,0,0,0,0,0,0"/>
                  </v:shape>
                  <v:shape id="Freeform 1133" o:spid="_x0000_s1054" style="position:absolute;left:6114;top:850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" path="m227,196r-44,l183,334r-44,10l152,386r,l192,376r36,-11l262,353r30,-13l292,340,281,320r-54,l227,196xe" stroked="f">
                    <v:path arrowok="t" o:connecttype="custom" o:connectlocs="227,196;183,196;183,334;139,344;152,386;152,386;192,376;228,365;262,353;292,340;292,340;281,320;227,320;227,196" o:connectangles="0,0,0,0,0,0,0,0,0,0,0,0,0,0"/>
                  </v:shape>
                  <v:shape id="Freeform 1134" o:spid="_x0000_s1055" style="position:absolute;left:6114;top:850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" path="m361,292r,48l361,340r40,l401,336r3,-33l361,292xe" stroked="f">
                    <v:path arrowok="t" o:connecttype="custom" o:connectlocs="361,292;361,340;361,340;401,340;401,336;404,303;361,292" o:connectangles="0,0,0,0,0,0,0"/>
                  </v:shape>
                  <v:shape id="Freeform 1135" o:spid="_x0000_s1056" style="position:absolute;left:6114;top:850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" path="m270,301r-9,5l251,310r-12,5l227,320r54,l270,301xe" stroked="f">
                    <v:path arrowok="t" o:connecttype="custom" o:connectlocs="270,301;261,306;251,310;239,315;227,320;281,320;270,301" o:connectangles="0,0,0,0,0,0,0"/>
                  </v:shape>
                  <v:shape id="Freeform 1136" o:spid="_x0000_s1057" style="position:absolute;left:6114;top:850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" path="m263,154r-116,l147,196r116,l263,154xe" stroked="f">
                    <v:path arrowok="t" o:connecttype="custom" o:connectlocs="263,154;147,154;147,196;263,196;263,154" o:connectangles="0,0,0,0,0"/>
                  </v:shape>
                  <v:shape id="Freeform 1137" o:spid="_x0000_s1058" style="position:absolute;left:6114;top:850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" path="m388,67r-236,l152,109r236,l388,67xe" stroked="f">
                    <v:path arrowok="t" o:connecttype="custom" o:connectlocs="388,67;152,67;152,109;388,109;388,67" o:connectangles="0,0,0,0,0"/>
                  </v:shape>
                  <v:shape id="Freeform 1138" o:spid="_x0000_s1059" style="position:absolute;left:6114;top:850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" path="m308,4l263,9r,27l264,44r,9l264,67r43,l307,18r,-9l308,4xe" stroked="f">
                    <v:path arrowok="t" o:connecttype="custom" o:connectlocs="308,4;263,9;263,36;264,44;264,53;264,67;307,67;307,18;307,9;308,4" o:connectangles="0,0,0,0,0,0,0,0,0,0"/>
                  </v:shape>
                  <v:shape id="Freeform 1139" o:spid="_x0000_s1060" style="position:absolute;left:6114;top:850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" path="m345,l313,28r7,8l329,44r9,11l348,67r3,l383,41,373,29,363,18,354,8,345,xe" stroked="f">
                    <v:path arrowok="t" o:connecttype="custom" o:connectlocs="345,0;313,28;320,36;329,44;338,55;348,67;351,67;383,41;373,29;363,18;354,8;345,0" o:connectangles="0,0,0,0,0,0,0,0,0,0,0,0"/>
                  </v:shape>
                  <v:shape id="Freeform 1140" o:spid="_x0000_s1061" style="position:absolute;left:6114;top:850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" path="m129,231l7,231r-4,5l3,398r42,l45,374r83,l133,369r,-35l45,334r,-60l48,272r85,l133,236r-4,-5xe" stroked="f">
                    <v:path arrowok="t" o:connecttype="custom" o:connectlocs="129,231;7,231;3,236;3,398;45,398;45,374;128,374;133,369;133,334;45,334;45,274;48,272;133,272;133,236;129,231" o:connectangles="0,0,0,0,0,0,0,0,0,0,0,0,0,0,0"/>
                  </v:shape>
                  <v:shape id="Freeform 1141" o:spid="_x0000_s1062" style="position:absolute;left:6114;top:850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" path="m133,272r-45,l90,274r1,5l91,330r-3,3l82,334r51,l133,272xe" stroked="f">
                    <v:path arrowok="t" o:connecttype="custom" o:connectlocs="133,272;88,272;90,274;91,279;91,330;88,333;82,334;133,334;133,272" o:connectangles="0,0,0,0,0,0,0,0,0"/>
                  </v:shape>
                  <v:shape id="Freeform 1142" o:spid="_x0000_s1063" style="position:absolute;left:6114;top:850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" path="m127,14l15,14r,42l127,56r,-42xe" stroked="f">
                    <v:path arrowok="t" o:connecttype="custom" o:connectlocs="127,14;15,14;15,56;127,56;127,14" o:connectangles="0,0,0,0,0"/>
                  </v:shape>
                  <v:shape id="Freeform 1143" o:spid="_x0000_s1064" style="position:absolute;left:6114;top:850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" path="m125,178r-112,l13,219r112,l125,178xe" stroked="f">
                    <v:path arrowok="t" o:connecttype="custom" o:connectlocs="125,178;13,178;13,219;125,219;125,178" o:connectangles="0,0,0,0,0"/>
                  </v:shape>
                  <v:shape id="Freeform 1144" o:spid="_x0000_s1065" style="position:absolute;left:6114;top:850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" path="m125,124r-112,l13,164r112,l125,124xe" stroked="f">
                    <v:path arrowok="t" o:connecttype="custom" o:connectlocs="125,124;13,124;13,164;125,164;125,124" o:connectangles="0,0,0,0,0"/>
                  </v:shape>
                  <v:shape id="Freeform 1145" o:spid="_x0000_s1066" style="position:absolute;left:6114;top:850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" path="m137,70l,70r,42l137,112r,-42xe" stroked="f">
                    <v:path arrowok="t" o:connecttype="custom" o:connectlocs="137,70;0,70;0,112;137,112;137,70" o:connectangles="0,0,0,0,0"/>
                  </v:shape>
                </v:group>
                <v:shape id="Freeform 1146" o:spid="_x0000_s1067" style="position:absolute;left:6742;top:742;width:624;height:619;visibility:visible;mso-wrap-style:square;v-text-anchor:top" coordsize="624,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" path="m311,l240,8,174,31,116,67,68,115,31,173,8,238,,309r8,71l31,445r37,57l116,550r58,37l240,610r71,8l383,610r65,-23l506,550r49,-48l591,445r24,-65l623,309r-8,-71l591,173,555,115,506,67,448,31,383,8,311,xe" fillcolor="#00afde" stroked="f">
                  <v:path arrowok="t" o:connecttype="custom" o:connectlocs="311,0;240,8;174,31;116,67;68,115;31,173;8,238;0,309;8,380;31,445;68,502;116,550;174,587;240,610;311,618;383,610;448,587;506,550;555,502;591,445;615,380;623,309;615,238;591,173;555,115;506,67;448,31;383,8;311,0" o:connectangles="0,0,0,0,0,0,0,0,0,0,0,0,0,0,0,0,0,0,0,0,0,0,0,0,0,0,0,0,0"/>
                </v:shape>
                <v:group id="Group 1147" o:spid="_x0000_s1068" style="position:absolute;left:6846;top:853;width:416;height:396" coordorigin="6846,853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">
                  <v:shape id="Freeform 1148" o:spid="_x0000_s1069" style="position:absolute;left:6846;top:853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" path="m85,227r-41,l42,262r-6,33l26,327,12,357r-4,6l4,370,,377r39,18l47,380r7,-16l62,347r7,-18l146,329r,-18l103,311r-5,-7l92,296r-5,-9l82,276r1,-10l84,254r,-13l85,227xe" stroked="f">
                    <v:path arrowok="t" o:connecttype="custom" o:connectlocs="85,227;44,227;42,262;36,295;26,327;12,357;8,363;4,370;0,377;39,395;47,380;54,364;62,347;69,329;146,329;146,311;103,311;98,304;92,296;87,287;82,276;83,266;84,254;84,241;85,227" o:connectangles="0,0,0,0,0,0,0,0,0,0,0,0,0,0,0,0,0,0,0,0,0,0,0,0,0"/>
                  </v:shape>
                  <v:shape id="Freeform 1149" o:spid="_x0000_s1070" style="position:absolute;left:6846;top:853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" path="m146,329r-77,l90,351r26,18l147,381r36,8l195,390r13,1l222,392r15,1l401,393r11,-42l222,351r-21,-1l181,349r-18,-3l146,341r,-12xe" stroked="f">
                    <v:path arrowok="t" o:connecttype="custom" o:connectlocs="146,329;69,329;90,351;116,369;147,381;183,389;195,390;208,391;222,392;237,393;401,393;412,351;222,351;201,350;181,349;163,346;146,341;146,329" o:connectangles="0,0,0,0,0,0,0,0,0,0,0,0,0,0,0,0,0,0"/>
                  </v:shape>
                  <v:shape id="Freeform 1150" o:spid="_x0000_s1071" style="position:absolute;left:6846;top:853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" path="m357,274r-22,l320,300r15,8l351,319r18,12l388,346r27,-31l399,303,385,292r-14,-9l357,274xe" stroked="f">
                    <v:path arrowok="t" o:connecttype="custom" o:connectlocs="357,274;335,274;320,300;335,308;351,319;369,331;388,346;415,315;399,303;385,292;371,283;357,274" o:connectangles="0,0,0,0,0,0,0,0,0,0,0,0"/>
                  </v:shape>
                  <v:shape id="Freeform 1151" o:spid="_x0000_s1072" style="position:absolute;left:6846;top:853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" path="m267,274r-10,l242,286r-14,9l227,296r-17,8l193,310r21,36l232,340r19,-11l270,316r21,-17l267,274xe" stroked="f">
                    <v:path arrowok="t" o:connecttype="custom" o:connectlocs="267,274;257,274;242,286;228,295;227,296;210,304;193,310;214,346;232,340;251,329;270,316;291,299;267,274" o:connectangles="0,0,0,0,0,0,0,0,0,0,0,0,0"/>
                  </v:shape>
                  <v:shape id="Freeform 1152" o:spid="_x0000_s1073" style="position:absolute;left:6846;top:853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" path="m146,215r-43,l103,311r43,l146,286r61,l207,246r-61,l146,215xe" stroked="f">
                    <v:path arrowok="t" o:connecttype="custom" o:connectlocs="146,215;103,215;103,311;146,311;146,286;207,286;207,246;146,246;146,215" o:connectangles="0,0,0,0,0,0,0,0,0"/>
                  </v:shape>
                  <v:shape id="Freeform 1153" o:spid="_x0000_s1074" style="position:absolute;left:6846;top:853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" path="m392,57r-171,l219,58r,214l221,274r4,l392,274r2,-2l394,268r,-31l262,237r-1,l260,236r,-23l394,213r,-37l260,176r,-23l394,153r,-37l260,116r,-21l260,94r1,l394,94r,-36l392,57xe" stroked="f">
                    <v:path arrowok="t" o:connecttype="custom" o:connectlocs="392,57;221,57;219,58;219,272;221,274;225,274;392,274;394,272;394,268;394,237;262,237;261,237;260,236;260,213;394,213;394,176;260,176;260,153;394,153;394,116;260,116;260,95;260,94;261,94;394,94;394,58;392,57" o:connectangles="0,0,0,0,0,0,0,0,0,0,0,0,0,0,0,0,0,0,0,0,0,0,0,0,0,0,0"/>
                  </v:shape>
                  <v:shape id="Freeform 1154" o:spid="_x0000_s1075" style="position:absolute;left:6846;top:853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" path="m394,213r-41,l353,236r,1l351,237r43,l394,213xe" stroked="f">
                    <v:path arrowok="t" o:connecttype="custom" o:connectlocs="394,213;353,213;353,236;353,237;351,237;394,237;394,213" o:connectangles="0,0,0,0,0,0,0"/>
                  </v:shape>
                  <v:shape id="Freeform 1155" o:spid="_x0000_s1076" style="position:absolute;left:6846;top:853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" path="m209,174r-195,l14,215r195,l209,174xe" stroked="f">
                    <v:path arrowok="t" o:connecttype="custom" o:connectlocs="209,174;14,174;14,215;209,215;209,174" o:connectangles="0,0,0,0,0"/>
                  </v:shape>
                  <v:shape id="Freeform 1156" o:spid="_x0000_s1077" style="position:absolute;left:6846;top:853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" path="m394,153r-41,l353,176r41,l394,153xe" stroked="f">
                    <v:path arrowok="t" o:connecttype="custom" o:connectlocs="394,153;353,153;353,176;394,176;394,153" o:connectangles="0,0,0,0,0"/>
                  </v:shape>
                  <v:shape id="Freeform 1157" o:spid="_x0000_s1078" style="position:absolute;left:6846;top:853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" path="m198,l36,,34,1r,153l36,156r162,l200,154r,-33l76,121r-1,-1l74,120r1,-2l75,96r125,l200,61,75,61r,-24l74,35r1,l200,35r,-34l198,xe" stroked="f">
                    <v:path arrowok="t" o:connecttype="custom" o:connectlocs="198,0;36,0;34,1;34,154;36,156;198,156;200,154;200,121;76,121;75,120;74,120;75,118;75,96;200,96;200,61;75,61;75,37;74,35;75,35;200,35;200,1;198,0" o:connectangles="0,0,0,0,0,0,0,0,0,0,0,0,0,0,0,0,0,0,0,0,0,0"/>
                  </v:shape>
                  <v:shape id="Freeform 1158" o:spid="_x0000_s1079" style="position:absolute;left:6846;top:853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" path="m200,96r-41,l159,120r,l158,121r42,l200,96xe" stroked="f">
                    <v:path arrowok="t" o:connecttype="custom" o:connectlocs="200,96;159,96;159,120;159,120;158,121;200,121;200,96" o:connectangles="0,0,0,0,0,0,0"/>
                  </v:shape>
                  <v:shape id="Freeform 1159" o:spid="_x0000_s1080" style="position:absolute;left:6846;top:853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" path="m394,94r-42,l353,94r,1l353,116r41,l394,94xe" stroked="f">
                    <v:path arrowok="t" o:connecttype="custom" o:connectlocs="394,94;352,94;353,94;353,95;353,116;394,116;394,94" o:connectangles="0,0,0,0,0,0,0"/>
                  </v:shape>
                  <v:shape id="Freeform 1160" o:spid="_x0000_s1081" style="position:absolute;left:6846;top:853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" path="m200,35r-41,l159,35r,26l200,61r,-26xe" stroked="f">
                    <v:path arrowok="t" o:connecttype="custom" o:connectlocs="200,35;159,35;159,35;159,61;200,61;200,35" o:connectangles="0,0,0,0,0,0"/>
                  </v:shape>
                  <v:shape id="Freeform 1161" o:spid="_x0000_s1082" style="position:absolute;left:6846;top:853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" path="m323,37r-42,l279,44r-2,6l274,57r43,l317,55r2,-7l323,37xe" stroked="f">
                    <v:path arrowok="t" o:connecttype="custom" o:connectlocs="323,37;281,37;279,44;277,50;274,57;317,57;317,55;319,48;323,37" o:connectangles="0,0,0,0,0,0,0,0,0"/>
                  </v:shape>
                  <v:shape id="Freeform 1162" o:spid="_x0000_s1083" style="position:absolute;left:6846;top:853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" path="m398,l217,r,37l398,37,398,xe" stroked="f">
                    <v:path arrowok="t" o:connecttype="custom" o:connectlocs="398,0;217,0;217,37;398,37;398,0" o:connectangles="0,0,0,0,0"/>
                  </v:shape>
                </v:group>
                <w10:wrap type="topAndBottom" anchorx="page"/>
              </v:group>
            </w:pict>
          </mc:Fallback>
        </mc:AlternateContent>
      </w:r>
    </w:p>
    <w:p w:rsidR="008B4329" w:rsidRPr="0070218B" w:rsidRDefault="008B4329" w:rsidP="008B4329">
      <w:pPr>
        <w:pStyle w:val="ae"/>
        <w:tabs>
          <w:tab w:val="left" w:pos="2165"/>
        </w:tabs>
        <w:kinsoku w:val="0"/>
        <w:overflowPunct w:val="0"/>
        <w:spacing w:before="86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1.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22"/>
        </w:rPr>
        <w:t>在</w:t>
      </w:r>
      <w:r w:rsidRPr="0070218B">
        <w:rPr>
          <w:rFonts w:asciiTheme="minorEastAsia" w:hAnsiTheme="minorEastAsia" w:cs="Wawati SC"/>
          <w:color w:val="231F20"/>
          <w:spacing w:val="22"/>
        </w:rPr>
        <w:t xml:space="preserve">  </w:t>
      </w:r>
      <w:r w:rsidRPr="0070218B">
        <w:rPr>
          <w:rFonts w:asciiTheme="minorEastAsia" w:hAnsiTheme="minorEastAsia"/>
          <w:color w:val="231F20"/>
        </w:rPr>
        <w:t>C/C++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語言中，以下指令執行完後，顯示的值為何？</w:t>
      </w:r>
    </w:p>
    <w:p w:rsidR="008B4329" w:rsidRPr="0070218B" w:rsidRDefault="008B4329" w:rsidP="008B4329">
      <w:pPr>
        <w:pStyle w:val="ae"/>
        <w:tabs>
          <w:tab w:val="left" w:pos="3033"/>
          <w:tab w:val="left" w:pos="3889"/>
          <w:tab w:val="left" w:pos="4640"/>
          <w:tab w:val="left" w:pos="8101"/>
        </w:tabs>
        <w:kinsoku w:val="0"/>
        <w:overflowPunct w:val="0"/>
        <w:spacing w:line="389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</w:t>
      </w:r>
      <w:r w:rsidRPr="0070218B">
        <w:rPr>
          <w:rFonts w:asciiTheme="minorEastAsia" w:hAnsiTheme="minorEastAsia"/>
          <w:color w:val="231F20"/>
          <w:spacing w:val="13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17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/>
          <w:color w:val="231F20"/>
          <w:spacing w:val="14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15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(C)</w:t>
      </w:r>
      <w:r w:rsidRPr="0070218B">
        <w:rPr>
          <w:rFonts w:asciiTheme="minorEastAsia" w:hAnsiTheme="minorEastAsia"/>
          <w:color w:val="231F20"/>
          <w:spacing w:val="14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F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/>
          <w:color w:val="231F20"/>
          <w:spacing w:val="24"/>
        </w:rPr>
        <w:t xml:space="preserve"> </w:t>
      </w:r>
      <w:r w:rsidRPr="0070218B">
        <w:rPr>
          <w:rFonts w:asciiTheme="minorEastAsia" w:hAnsiTheme="minorEastAsia"/>
          <w:color w:val="231F20"/>
        </w:rPr>
        <w:t>15.0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100</w:t>
      </w:r>
      <w:r w:rsidRPr="0070218B">
        <w:rPr>
          <w:rFonts w:asciiTheme="minorEastAsia" w:hAnsiTheme="minorEastAsia"/>
          <w:color w:val="231F20"/>
          <w:spacing w:val="7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年工科技藝競賽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8B4329" w:rsidRPr="0070218B" w:rsidRDefault="008B4329" w:rsidP="008B4329">
      <w:pPr>
        <w:pStyle w:val="ae"/>
        <w:kinsoku w:val="0"/>
        <w:overflowPunct w:val="0"/>
        <w:spacing w:before="34"/>
        <w:ind w:left="2166"/>
        <w:rPr>
          <w:rFonts w:asciiTheme="minorEastAsia" w:hAnsiTheme="minorEastAsia" w:cs="Arial"/>
          <w:color w:val="00AEEF"/>
          <w:spacing w:val="-2"/>
          <w:w w:val="135"/>
          <w:sz w:val="20"/>
          <w:szCs w:val="20"/>
        </w:rPr>
      </w:pPr>
      <w:proofErr w:type="spellStart"/>
      <w:r w:rsidRPr="0070218B">
        <w:rPr>
          <w:rFonts w:asciiTheme="minorEastAsia" w:hAnsiTheme="minorEastAsia" w:cs="Arial"/>
          <w:color w:val="00AEEF"/>
          <w:spacing w:val="-2"/>
          <w:w w:val="135"/>
          <w:sz w:val="20"/>
          <w:szCs w:val="20"/>
        </w:rPr>
        <w:t>printf</w:t>
      </w:r>
      <w:proofErr w:type="spellEnd"/>
      <w:r w:rsidRPr="0070218B">
        <w:rPr>
          <w:rFonts w:asciiTheme="minorEastAsia" w:hAnsiTheme="minorEastAsia" w:cs="Arial"/>
          <w:color w:val="00AEEF"/>
          <w:spacing w:val="-2"/>
          <w:w w:val="135"/>
          <w:sz w:val="20"/>
          <w:szCs w:val="20"/>
        </w:rPr>
        <w:t>("%o\n",15);</w:t>
      </w:r>
    </w:p>
    <w:p w:rsidR="008B4329" w:rsidRPr="0070218B" w:rsidRDefault="008B4329" w:rsidP="008B4329">
      <w:pPr>
        <w:pStyle w:val="ae"/>
        <w:tabs>
          <w:tab w:val="left" w:pos="2165"/>
        </w:tabs>
        <w:kinsoku w:val="0"/>
        <w:overflowPunct w:val="0"/>
        <w:spacing w:before="38" w:line="384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8"/>
        </w:rPr>
        <w:t xml:space="preserve">( </w:t>
      </w:r>
      <w:r w:rsidRPr="0070218B">
        <w:rPr>
          <w:rFonts w:asciiTheme="minorEastAsia" w:hAnsiTheme="minorEastAsia"/>
          <w:color w:val="BA549F"/>
        </w:rPr>
        <w:t>C</w:t>
      </w:r>
      <w:r w:rsidRPr="0070218B">
        <w:rPr>
          <w:rFonts w:asciiTheme="minorEastAsia" w:hAnsiTheme="minorEastAsia"/>
          <w:color w:val="BA549F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2.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下列那一個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不是</w:t>
      </w:r>
      <w:r w:rsidRPr="0070218B">
        <w:rPr>
          <w:rFonts w:asciiTheme="minorEastAsia" w:hAnsiTheme="minorEastAsia" w:cs="Wawati SC"/>
          <w:color w:val="231F20"/>
          <w:spacing w:val="43"/>
        </w:rPr>
        <w:t xml:space="preserve"> 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6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語言的合法變數名稱？</w:t>
      </w:r>
    </w:p>
    <w:p w:rsidR="008B4329" w:rsidRPr="0070218B" w:rsidRDefault="008B4329" w:rsidP="008B4329">
      <w:pPr>
        <w:pStyle w:val="ae"/>
        <w:tabs>
          <w:tab w:val="left" w:pos="3310"/>
          <w:tab w:val="left" w:pos="4490"/>
          <w:tab w:val="left" w:pos="5563"/>
          <w:tab w:val="left" w:pos="8101"/>
        </w:tabs>
        <w:kinsoku w:val="0"/>
        <w:overflowPunct w:val="0"/>
        <w:spacing w:line="350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_Test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/>
          <w:color w:val="231F20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</w:rPr>
        <w:t>TEST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(C)</w:t>
      </w:r>
      <w:r w:rsidRPr="0070218B">
        <w:rPr>
          <w:rFonts w:asciiTheme="minorEastAsia" w:hAnsiTheme="minorEastAsia"/>
          <w:color w:val="231F20"/>
          <w:spacing w:val="14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</w:rPr>
        <w:t>5test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/>
          <w:color w:val="231F20"/>
          <w:spacing w:val="32"/>
        </w:rPr>
        <w:t xml:space="preserve"> </w:t>
      </w:r>
      <w:r w:rsidRPr="0070218B">
        <w:rPr>
          <w:rFonts w:asciiTheme="minorEastAsia" w:hAnsiTheme="minorEastAsia"/>
          <w:color w:val="231F20"/>
        </w:rPr>
        <w:t>test1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106</w:t>
      </w:r>
      <w:r w:rsidRPr="0070218B">
        <w:rPr>
          <w:rFonts w:asciiTheme="minorEastAsia" w:hAnsiTheme="minorEastAsia"/>
          <w:color w:val="231F20"/>
          <w:spacing w:val="7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年工科技藝競賽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8B4329" w:rsidRPr="0070218B" w:rsidRDefault="008B4329" w:rsidP="008B4329">
      <w:pPr>
        <w:pStyle w:val="ae"/>
        <w:tabs>
          <w:tab w:val="left" w:pos="2166"/>
        </w:tabs>
        <w:kinsoku w:val="0"/>
        <w:overflowPunct w:val="0"/>
        <w:spacing w:line="350" w:lineRule="exact"/>
        <w:ind w:left="1130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8"/>
        </w:rPr>
        <w:t xml:space="preserve">( </w:t>
      </w:r>
      <w:r w:rsidRPr="0070218B">
        <w:rPr>
          <w:rFonts w:asciiTheme="minorEastAsia" w:hAnsiTheme="minorEastAsia"/>
          <w:color w:val="BA549F"/>
        </w:rPr>
        <w:t>C</w:t>
      </w:r>
      <w:r w:rsidRPr="0070218B">
        <w:rPr>
          <w:rFonts w:asciiTheme="minorEastAsia" w:hAnsiTheme="minorEastAsia"/>
          <w:color w:val="BA549F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3.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25"/>
        </w:rPr>
        <w:t>在</w:t>
      </w:r>
      <w:r w:rsidRPr="0070218B">
        <w:rPr>
          <w:rFonts w:asciiTheme="minorEastAsia" w:hAnsiTheme="minorEastAsia" w:cs="Wawati SC"/>
          <w:color w:val="231F20"/>
          <w:spacing w:val="25"/>
        </w:rPr>
        <w:t xml:space="preserve"> 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68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語言中，下列那一種變數名稱是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不合法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？</w:t>
      </w:r>
    </w:p>
    <w:p w:rsidR="008B4329" w:rsidRPr="0070218B" w:rsidRDefault="008B4329" w:rsidP="008B4329">
      <w:pPr>
        <w:pStyle w:val="ae"/>
        <w:tabs>
          <w:tab w:val="left" w:pos="3548"/>
          <w:tab w:val="left" w:pos="4801"/>
          <w:tab w:val="left" w:pos="6171"/>
          <w:tab w:val="left" w:pos="8101"/>
        </w:tabs>
        <w:kinsoku w:val="0"/>
        <w:overflowPunct w:val="0"/>
        <w:spacing w:line="385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</w:t>
      </w:r>
      <w:r w:rsidRPr="0070218B">
        <w:rPr>
          <w:rFonts w:asciiTheme="minorEastAsia" w:hAnsiTheme="minorEastAsia"/>
          <w:color w:val="231F20"/>
          <w:spacing w:val="13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_Happy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</w:rPr>
        <w:t>Happy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(C)</w:t>
      </w:r>
      <w:r w:rsidRPr="0070218B">
        <w:rPr>
          <w:rFonts w:asciiTheme="minorEastAsia" w:hAnsiTheme="minorEastAsia"/>
          <w:color w:val="231F20"/>
          <w:spacing w:val="13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9Happy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/>
          <w:color w:val="231F20"/>
          <w:spacing w:val="31"/>
        </w:rPr>
        <w:t xml:space="preserve"> </w:t>
      </w:r>
      <w:r w:rsidRPr="0070218B">
        <w:rPr>
          <w:rFonts w:asciiTheme="minorEastAsia" w:hAnsiTheme="minorEastAsia"/>
          <w:color w:val="231F20"/>
        </w:rPr>
        <w:t>Happy2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107</w:t>
      </w:r>
      <w:r w:rsidRPr="0070218B">
        <w:rPr>
          <w:rFonts w:asciiTheme="minorEastAsia" w:hAnsiTheme="minorEastAsia"/>
          <w:color w:val="231F20"/>
          <w:spacing w:val="7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年工科技藝競賽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8B4329" w:rsidRPr="0070218B" w:rsidRDefault="008B4329" w:rsidP="008B4329">
      <w:pPr>
        <w:pStyle w:val="ae"/>
        <w:tabs>
          <w:tab w:val="left" w:pos="2138"/>
        </w:tabs>
        <w:kinsoku w:val="0"/>
        <w:overflowPunct w:val="0"/>
        <w:spacing w:before="22" w:line="384" w:lineRule="exact"/>
        <w:ind w:left="1130"/>
        <w:rPr>
          <w:rFonts w:asciiTheme="minorEastAsia" w:cs="Wawati SC"/>
          <w:color w:val="231F20"/>
          <w:spacing w:val="-3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4.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10"/>
        </w:rPr>
        <w:t>關於</w:t>
      </w:r>
      <w:r w:rsidRPr="0070218B">
        <w:rPr>
          <w:rFonts w:asciiTheme="minorEastAsia" w:hAnsiTheme="minorEastAsia" w:cs="Wawati SC"/>
          <w:color w:val="231F20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46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3"/>
        </w:rPr>
        <w:t>程式語言中，使用</w:t>
      </w:r>
      <w:r w:rsidRPr="0070218B">
        <w:rPr>
          <w:rFonts w:asciiTheme="minorEastAsia" w:hAnsiTheme="minorEastAsia" w:cs="Wawati SC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</w:rPr>
        <w:t>define</w:t>
      </w:r>
      <w:r w:rsidRPr="0070218B">
        <w:rPr>
          <w:rFonts w:asciiTheme="minorEastAsia" w:hAnsiTheme="minorEastAsia"/>
          <w:color w:val="231F20"/>
          <w:spacing w:val="46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建立常數的方式，下列何者正確？【</w:t>
      </w:r>
      <w:r w:rsidRPr="0070218B">
        <w:rPr>
          <w:rFonts w:asciiTheme="minorEastAsia" w:hAnsiTheme="minorEastAsia"/>
          <w:color w:val="231F20"/>
        </w:rPr>
        <w:t>111</w:t>
      </w:r>
      <w:r w:rsidRPr="0070218B">
        <w:rPr>
          <w:rFonts w:asciiTheme="minorEastAsia" w:hAnsiTheme="minorEastAsia"/>
          <w:color w:val="231F20"/>
          <w:spacing w:val="47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3"/>
        </w:rPr>
        <w:t>年統測】</w:t>
      </w:r>
    </w:p>
    <w:p w:rsidR="008B4329" w:rsidRPr="0070218B" w:rsidRDefault="008B4329" w:rsidP="008B4329">
      <w:pPr>
        <w:pStyle w:val="ae"/>
        <w:tabs>
          <w:tab w:val="left" w:pos="4198"/>
          <w:tab w:val="left" w:pos="6176"/>
          <w:tab w:val="left" w:pos="8277"/>
        </w:tabs>
        <w:kinsoku w:val="0"/>
        <w:overflowPunct w:val="0"/>
        <w:spacing w:line="384" w:lineRule="exact"/>
        <w:ind w:left="2138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(A)define</w:t>
      </w:r>
      <w:r w:rsidRPr="0070218B">
        <w:rPr>
          <w:rFonts w:asciiTheme="minorEastAsia" w:hAnsiTheme="minorEastAsia"/>
          <w:color w:val="231F20"/>
          <w:spacing w:val="31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PI=3.14;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(B)define</w:t>
      </w:r>
      <w:r w:rsidRPr="0070218B">
        <w:rPr>
          <w:rFonts w:asciiTheme="minorEastAsia" w:hAnsiTheme="minorEastAsia"/>
          <w:color w:val="231F20"/>
          <w:spacing w:val="21"/>
        </w:rPr>
        <w:t xml:space="preserve"> </w:t>
      </w:r>
      <w:r w:rsidRPr="0070218B">
        <w:rPr>
          <w:rFonts w:asciiTheme="minorEastAsia" w:hAnsiTheme="minorEastAsia"/>
          <w:color w:val="231F20"/>
        </w:rPr>
        <w:t>PI</w:t>
      </w:r>
      <w:r w:rsidRPr="0070218B">
        <w:rPr>
          <w:rFonts w:asciiTheme="minorEastAsia" w:hAnsiTheme="minorEastAsia"/>
          <w:color w:val="231F20"/>
          <w:spacing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</w:rPr>
        <w:t>3.14;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(C)#define</w:t>
      </w:r>
      <w:r w:rsidRPr="0070218B">
        <w:rPr>
          <w:rFonts w:asciiTheme="minorEastAsia" w:hAnsiTheme="minorEastAsia"/>
          <w:color w:val="231F20"/>
          <w:spacing w:val="32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PI=3.14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(D)#define</w:t>
      </w:r>
      <w:r w:rsidRPr="0070218B">
        <w:rPr>
          <w:rFonts w:asciiTheme="minorEastAsia" w:hAnsiTheme="minorEastAsia"/>
          <w:color w:val="231F20"/>
          <w:spacing w:val="27"/>
        </w:rPr>
        <w:t xml:space="preserve"> </w:t>
      </w:r>
      <w:r w:rsidRPr="0070218B">
        <w:rPr>
          <w:rFonts w:asciiTheme="minorEastAsia" w:hAnsiTheme="minorEastAsia"/>
          <w:color w:val="231F20"/>
        </w:rPr>
        <w:t>PI</w:t>
      </w:r>
      <w:r w:rsidRPr="0070218B">
        <w:rPr>
          <w:rFonts w:asciiTheme="minorEastAsia" w:hAnsiTheme="minorEastAsia"/>
          <w:color w:val="231F20"/>
          <w:spacing w:val="29"/>
        </w:rPr>
        <w:t xml:space="preserve"> </w:t>
      </w:r>
      <w:r w:rsidRPr="0070218B">
        <w:rPr>
          <w:rFonts w:asciiTheme="minorEastAsia" w:hAnsiTheme="minorEastAsia"/>
          <w:color w:val="231F20"/>
        </w:rPr>
        <w:t>3.14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8B4329" w:rsidRPr="0070218B" w:rsidRDefault="008B4329" w:rsidP="008B4329">
      <w:pPr>
        <w:pStyle w:val="ae"/>
        <w:tabs>
          <w:tab w:val="left" w:pos="2138"/>
          <w:tab w:val="left" w:pos="9070"/>
        </w:tabs>
        <w:kinsoku w:val="0"/>
        <w:overflowPunct w:val="0"/>
        <w:spacing w:before="22" w:line="384" w:lineRule="exact"/>
        <w:ind w:left="2138" w:hanging="1008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60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5.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關於</w:t>
      </w:r>
      <w:r w:rsidRPr="0070218B">
        <w:rPr>
          <w:rFonts w:asciiTheme="minorEastAsia" w:hAnsiTheme="minorEastAsia" w:cs="Wawati SC"/>
          <w:color w:val="231F20"/>
          <w:spacing w:val="60"/>
        </w:rPr>
        <w:t xml:space="preserve"> 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74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程式語言的資料型態，下列敘述何者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錯誤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111</w:t>
      </w:r>
      <w:r w:rsidRPr="0070218B">
        <w:rPr>
          <w:rFonts w:asciiTheme="minorEastAsia" w:hAnsiTheme="minorEastAsia"/>
          <w:color w:val="231F20"/>
          <w:spacing w:val="25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年統測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8B4329" w:rsidRPr="0070218B" w:rsidRDefault="008B4329" w:rsidP="008B4329">
      <w:pPr>
        <w:pStyle w:val="a9"/>
        <w:numPr>
          <w:ilvl w:val="0"/>
          <w:numId w:val="201"/>
        </w:numPr>
        <w:tabs>
          <w:tab w:val="left" w:pos="2466"/>
        </w:tabs>
        <w:kinsoku w:val="0"/>
        <w:overflowPunct w:val="0"/>
        <w:spacing w:line="350" w:lineRule="exact"/>
        <w:ind w:left="2466" w:hanging="328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float</w:t>
      </w:r>
      <w:r w:rsidRPr="0070218B">
        <w:rPr>
          <w:rFonts w:asciiTheme="minorEastAsia" w:hAnsiTheme="minorEastAsia"/>
          <w:color w:val="231F20"/>
          <w:spacing w:val="64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3"/>
          <w:sz w:val="23"/>
          <w:szCs w:val="23"/>
        </w:rPr>
        <w:t>資料型態可以儲存浮點數，數值精確度跟</w:t>
      </w:r>
      <w:r w:rsidRPr="0070218B">
        <w:rPr>
          <w:rFonts w:asciiTheme="minorEastAsia" w:hAnsiTheme="minorEastAsia"/>
          <w:color w:val="231F20"/>
          <w:spacing w:val="3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double</w:t>
      </w:r>
      <w:r w:rsidRPr="0070218B">
        <w:rPr>
          <w:rFonts w:asciiTheme="minorEastAsia" w:hAnsiTheme="minorEastAsia"/>
          <w:color w:val="231F20"/>
          <w:spacing w:val="67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資料型態相同</w:t>
      </w:r>
    </w:p>
    <w:p w:rsidR="008B4329" w:rsidRPr="0070218B" w:rsidRDefault="008B4329" w:rsidP="008B4329">
      <w:pPr>
        <w:pStyle w:val="a9"/>
        <w:numPr>
          <w:ilvl w:val="0"/>
          <w:numId w:val="201"/>
        </w:numPr>
        <w:tabs>
          <w:tab w:val="left" w:pos="2454"/>
        </w:tabs>
        <w:kinsoku w:val="0"/>
        <w:overflowPunct w:val="0"/>
        <w:spacing w:line="350" w:lineRule="exact"/>
        <w:ind w:left="2454" w:hanging="316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12"/>
          <w:sz w:val="23"/>
          <w:szCs w:val="23"/>
        </w:rPr>
        <w:t>宣告</w:t>
      </w:r>
      <w:r w:rsidRPr="0070218B">
        <w:rPr>
          <w:rFonts w:asciiTheme="minorEastAsia" w:hAnsiTheme="minorEastAsia"/>
          <w:color w:val="231F20"/>
          <w:spacing w:val="12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int</w:t>
      </w:r>
      <w:r w:rsidRPr="0070218B">
        <w:rPr>
          <w:rFonts w:asciiTheme="minorEastAsia" w:hAnsiTheme="minorEastAsia"/>
          <w:color w:val="231F20"/>
          <w:spacing w:val="53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資料型態可以儲存整數資料</w:t>
      </w:r>
    </w:p>
    <w:p w:rsidR="008B4329" w:rsidRPr="0070218B" w:rsidRDefault="008B4329" w:rsidP="008B4329">
      <w:pPr>
        <w:pStyle w:val="a9"/>
        <w:numPr>
          <w:ilvl w:val="0"/>
          <w:numId w:val="201"/>
        </w:numPr>
        <w:tabs>
          <w:tab w:val="left" w:pos="2454"/>
        </w:tabs>
        <w:kinsoku w:val="0"/>
        <w:overflowPunct w:val="0"/>
        <w:spacing w:line="350" w:lineRule="exact"/>
        <w:ind w:left="2454" w:hanging="316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double</w:t>
      </w:r>
      <w:r w:rsidRPr="0070218B">
        <w:rPr>
          <w:rFonts w:asciiTheme="minorEastAsia" w:hAnsiTheme="minorEastAsia"/>
          <w:color w:val="231F20"/>
          <w:spacing w:val="75"/>
          <w:w w:val="150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資料型態可以儲存浮點數值</w:t>
      </w:r>
    </w:p>
    <w:p w:rsidR="008B4329" w:rsidRPr="0070218B" w:rsidRDefault="008B4329" w:rsidP="008B4329">
      <w:pPr>
        <w:pStyle w:val="a9"/>
        <w:numPr>
          <w:ilvl w:val="0"/>
          <w:numId w:val="201"/>
        </w:numPr>
        <w:tabs>
          <w:tab w:val="left" w:pos="2466"/>
        </w:tabs>
        <w:kinsoku w:val="0"/>
        <w:overflowPunct w:val="0"/>
        <w:spacing w:line="384" w:lineRule="exact"/>
        <w:ind w:left="2466" w:hanging="328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13"/>
          <w:sz w:val="23"/>
          <w:szCs w:val="23"/>
        </w:rPr>
        <w:t>宣告</w:t>
      </w:r>
      <w:r w:rsidRPr="0070218B">
        <w:rPr>
          <w:rFonts w:asciiTheme="minorEastAsia" w:hAnsiTheme="minorEastAsia"/>
          <w:color w:val="231F20"/>
          <w:spacing w:val="13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char</w:t>
      </w:r>
      <w:r w:rsidRPr="0070218B">
        <w:rPr>
          <w:rFonts w:asciiTheme="minorEastAsia" w:hAnsiTheme="minorEastAsia"/>
          <w:color w:val="231F20"/>
          <w:spacing w:val="57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資料型態可以儲存字元符號。</w:t>
      </w:r>
    </w:p>
    <w:p w:rsidR="008B4329" w:rsidRPr="0070218B" w:rsidRDefault="008B4329" w:rsidP="008B4329">
      <w:pPr>
        <w:pStyle w:val="ae"/>
        <w:kinsoku w:val="0"/>
        <w:overflowPunct w:val="0"/>
        <w:spacing w:before="31"/>
        <w:ind w:left="900"/>
        <w:rPr>
          <w:rFonts w:asciiTheme="minorEastAsia" w:cs="Wawati SC"/>
          <w:color w:val="231F20"/>
          <w:spacing w:val="-10"/>
          <w:w w:val="110"/>
        </w:rPr>
      </w:pPr>
      <w:r w:rsidRPr="0070218B">
        <w:rPr>
          <w:rFonts w:asciiTheme="minorEastAsia" w:hAnsiTheme="minorEastAsia" w:cs="Wawati SC"/>
          <w:color w:val="231F20"/>
          <w:w w:val="110"/>
        </w:rPr>
        <w:t>A</w:t>
      </w:r>
      <w:r w:rsidRPr="0070218B">
        <w:rPr>
          <w:rFonts w:asciiTheme="minorEastAsia" w:hAnsiTheme="minorEastAsia" w:cs="Wawati SC" w:hint="eastAsia"/>
          <w:color w:val="231F20"/>
          <w:spacing w:val="1"/>
          <w:w w:val="110"/>
        </w:rPr>
        <w:t>閱讀下文，回答第</w:t>
      </w:r>
      <w:r w:rsidRPr="0070218B">
        <w:rPr>
          <w:rFonts w:asciiTheme="minorEastAsia" w:hAnsiTheme="minorEastAsia" w:cs="Wawati SC"/>
          <w:color w:val="231F20"/>
          <w:spacing w:val="1"/>
          <w:w w:val="110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>6</w:t>
      </w:r>
      <w:r w:rsidRPr="0070218B">
        <w:rPr>
          <w:rFonts w:asciiTheme="minorEastAsia" w:hAnsiTheme="minorEastAsia" w:cs="Wawati SC"/>
          <w:color w:val="231F20"/>
          <w:w w:val="110"/>
        </w:rPr>
        <w:t>~</w:t>
      </w:r>
      <w:r w:rsidRPr="0070218B">
        <w:rPr>
          <w:rFonts w:asciiTheme="minorEastAsia" w:hAnsiTheme="minorEastAsia"/>
          <w:color w:val="231F20"/>
          <w:w w:val="110"/>
        </w:rPr>
        <w:t>7</w:t>
      </w:r>
      <w:r w:rsidRPr="0070218B">
        <w:rPr>
          <w:rFonts w:asciiTheme="minorEastAsia" w:hAnsiTheme="minorEastAsia"/>
          <w:color w:val="231F20"/>
          <w:spacing w:val="28"/>
          <w:w w:val="11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0"/>
          <w:w w:val="110"/>
        </w:rPr>
        <w:t>題</w:t>
      </w:r>
    </w:p>
    <w:p w:rsidR="008B4329" w:rsidRPr="0070218B" w:rsidRDefault="008B4329" w:rsidP="008B4329">
      <w:pPr>
        <w:pStyle w:val="ae"/>
        <w:kinsoku w:val="0"/>
        <w:overflowPunct w:val="0"/>
        <w:spacing w:before="43" w:line="206" w:lineRule="auto"/>
        <w:ind w:left="900" w:right="718"/>
        <w:rPr>
          <w:rFonts w:asciiTheme="minorEastAsia" w:cs="Wawati SC"/>
          <w:color w:val="231F20"/>
        </w:rPr>
      </w:pPr>
      <w:r w:rsidRPr="0070218B">
        <w:rPr>
          <w:rFonts w:asciiTheme="minorEastAsia" w:hAnsiTheme="minorEastAsia" w:cs="Wawati SC" w:hint="eastAsia"/>
          <w:color w:val="231F20"/>
          <w:u w:val="single"/>
          <w:shd w:val="clear" w:color="auto" w:fill="FBF59B"/>
        </w:rPr>
        <w:t>小芳</w:t>
      </w:r>
      <w:r w:rsidRPr="0070218B">
        <w:rPr>
          <w:rFonts w:asciiTheme="minorEastAsia" w:hAnsiTheme="minorEastAsia" w:cs="Wawati SC" w:hint="eastAsia"/>
          <w:color w:val="231F20"/>
          <w:shd w:val="clear" w:color="auto" w:fill="FBF59B"/>
        </w:rPr>
        <w:t>在一個原本可以編譯</w:t>
      </w:r>
      <w:r w:rsidRPr="0070218B">
        <w:rPr>
          <w:rFonts w:asciiTheme="minorEastAsia" w:hAnsiTheme="minorEastAsia"/>
          <w:color w:val="231F20"/>
          <w:shd w:val="clear" w:color="auto" w:fill="FBF59B"/>
        </w:rPr>
        <w:t>(Compile)</w:t>
      </w:r>
      <w:r w:rsidRPr="0070218B">
        <w:rPr>
          <w:rFonts w:asciiTheme="minorEastAsia" w:hAnsiTheme="minorEastAsia" w:cs="Wawati SC" w:hint="eastAsia"/>
          <w:color w:val="231F20"/>
          <w:shd w:val="clear" w:color="auto" w:fill="FBF59B"/>
        </w:rPr>
        <w:t>成功的程</w:t>
      </w:r>
      <w:r w:rsidRPr="0070218B">
        <w:rPr>
          <w:rFonts w:asciiTheme="minorEastAsia" w:hAnsiTheme="minorEastAsia" w:cs="Wawati SC" w:hint="eastAsia"/>
          <w:color w:val="231F20"/>
        </w:rPr>
        <w:t>式中，在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main</w:t>
      </w:r>
      <w:r w:rsidRPr="0070218B">
        <w:rPr>
          <w:rFonts w:asciiTheme="minorEastAsia" w:hAnsiTheme="minorEastAsia"/>
          <w:color w:val="231F20"/>
          <w:spacing w:val="7"/>
        </w:rPr>
        <w:t>( )</w:t>
      </w:r>
      <w:r w:rsidRPr="0070218B">
        <w:rPr>
          <w:rFonts w:asciiTheme="minorEastAsia" w:hAnsiTheme="minorEastAsia" w:cs="Wawati SC" w:hint="eastAsia"/>
          <w:color w:val="231F20"/>
        </w:rPr>
        <w:t>主程式內再加入行號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/>
          <w:color w:val="231F20"/>
          <w:spacing w:val="8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至行號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6</w:t>
      </w:r>
      <w:r w:rsidRPr="0070218B">
        <w:rPr>
          <w:rFonts w:asciiTheme="minorEastAsia" w:hAnsiTheme="minorEastAsia"/>
          <w:color w:val="231F20"/>
          <w:spacing w:val="8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的程式碼，但加入後發</w:t>
      </w:r>
      <w:r w:rsidRPr="0070218B">
        <w:rPr>
          <w:rFonts w:asciiTheme="minorEastAsia" w:hAnsiTheme="minorEastAsia" w:cs="Wawati SC"/>
          <w:color w:val="231F20"/>
          <w:spacing w:val="56"/>
          <w:w w:val="15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編譯錯誤的情況。</w:t>
      </w:r>
    </w:p>
    <w:p w:rsidR="008B4329" w:rsidRPr="0070218B" w:rsidRDefault="008B4329" w:rsidP="008B4329">
      <w:pPr>
        <w:pStyle w:val="a9"/>
        <w:numPr>
          <w:ilvl w:val="0"/>
          <w:numId w:val="200"/>
        </w:numPr>
        <w:tabs>
          <w:tab w:val="left" w:pos="1640"/>
          <w:tab w:val="left" w:pos="2611"/>
        </w:tabs>
        <w:kinsoku w:val="0"/>
        <w:overflowPunct w:val="0"/>
        <w:spacing w:before="75"/>
        <w:ind w:hanging="510"/>
        <w:contextualSpacing w:val="0"/>
        <w:rPr>
          <w:rFonts w:asciiTheme="minorEastAsia" w:hAnsiTheme="minorEastAsia" w:cs="Arial"/>
          <w:color w:val="00AEEF"/>
          <w:spacing w:val="-5"/>
          <w:w w:val="11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spacing w:val="-2"/>
          <w:w w:val="110"/>
          <w:sz w:val="20"/>
          <w:szCs w:val="20"/>
        </w:rPr>
        <w:t>#define</w:t>
      </w:r>
      <w:r w:rsidRPr="0070218B">
        <w:rPr>
          <w:rFonts w:asciiTheme="minorEastAsia" w:hAnsiTheme="minorEastAsia" w:cs="Arial"/>
          <w:color w:val="00AEEF"/>
          <w:sz w:val="20"/>
          <w:szCs w:val="20"/>
        </w:rPr>
        <w:tab/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Value</w:t>
      </w:r>
      <w:proofErr w:type="gramStart"/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1</w:t>
      </w:r>
      <w:r w:rsidRPr="0070218B">
        <w:rPr>
          <w:rFonts w:asciiTheme="minorEastAsia" w:hAnsiTheme="minorEastAsia" w:cs="Arial"/>
          <w:color w:val="00AEEF"/>
          <w:spacing w:val="23"/>
          <w:w w:val="110"/>
          <w:sz w:val="20"/>
          <w:szCs w:val="20"/>
        </w:rPr>
        <w:t xml:space="preserve">  </w:t>
      </w:r>
      <w:r w:rsidRPr="0070218B">
        <w:rPr>
          <w:rFonts w:asciiTheme="minorEastAsia" w:hAnsiTheme="minorEastAsia" w:cs="Arial"/>
          <w:color w:val="00AEEF"/>
          <w:spacing w:val="-5"/>
          <w:w w:val="110"/>
          <w:sz w:val="20"/>
          <w:szCs w:val="20"/>
        </w:rPr>
        <w:t>100</w:t>
      </w:r>
      <w:proofErr w:type="gramEnd"/>
    </w:p>
    <w:p w:rsidR="008B4329" w:rsidRPr="0070218B" w:rsidRDefault="008B4329" w:rsidP="008B4329">
      <w:pPr>
        <w:pStyle w:val="a9"/>
        <w:numPr>
          <w:ilvl w:val="0"/>
          <w:numId w:val="200"/>
        </w:numPr>
        <w:tabs>
          <w:tab w:val="left" w:pos="1640"/>
          <w:tab w:val="left" w:pos="2611"/>
        </w:tabs>
        <w:kinsoku w:val="0"/>
        <w:overflowPunct w:val="0"/>
        <w:spacing w:before="57"/>
        <w:ind w:hanging="510"/>
        <w:contextualSpacing w:val="0"/>
        <w:rPr>
          <w:rFonts w:asciiTheme="minorEastAsia" w:hAnsiTheme="minorEastAsia" w:cs="Arial"/>
          <w:color w:val="00AEEF"/>
          <w:spacing w:val="-5"/>
          <w:w w:val="11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spacing w:val="-2"/>
          <w:w w:val="115"/>
          <w:sz w:val="20"/>
          <w:szCs w:val="20"/>
        </w:rPr>
        <w:t>#define</w:t>
      </w:r>
      <w:r w:rsidRPr="0070218B">
        <w:rPr>
          <w:rFonts w:asciiTheme="minorEastAsia" w:hAnsiTheme="minorEastAsia" w:cs="Arial"/>
          <w:color w:val="00AEEF"/>
          <w:sz w:val="20"/>
          <w:szCs w:val="20"/>
        </w:rPr>
        <w:tab/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Value2</w:t>
      </w:r>
      <w:r w:rsidRPr="0070218B">
        <w:rPr>
          <w:rFonts w:asciiTheme="minorEastAsia" w:hAnsiTheme="minorEastAsia" w:cs="Arial"/>
          <w:color w:val="00AEEF"/>
          <w:spacing w:val="7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(Value1</w:t>
      </w:r>
      <w:r w:rsidRPr="0070218B">
        <w:rPr>
          <w:rFonts w:asciiTheme="minorEastAsia" w:hAnsiTheme="minorEastAsia" w:cs="Arial"/>
          <w:color w:val="00AEEF"/>
          <w:spacing w:val="9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Symbol" w:hint="eastAsia"/>
          <w:color w:val="00AEEF"/>
          <w:w w:val="115"/>
          <w:sz w:val="20"/>
          <w:szCs w:val="20"/>
        </w:rPr>
        <w:t></w:t>
      </w:r>
      <w:r w:rsidRPr="0070218B">
        <w:rPr>
          <w:rFonts w:asciiTheme="minorEastAsia" w:hAnsiTheme="minorEastAsia"/>
          <w:color w:val="00AEEF"/>
          <w:spacing w:val="17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5"/>
          <w:w w:val="115"/>
          <w:sz w:val="20"/>
          <w:szCs w:val="20"/>
        </w:rPr>
        <w:t>1)</w:t>
      </w:r>
    </w:p>
    <w:p w:rsidR="008B4329" w:rsidRPr="0070218B" w:rsidRDefault="008B4329" w:rsidP="008B4329">
      <w:pPr>
        <w:pStyle w:val="a9"/>
        <w:numPr>
          <w:ilvl w:val="0"/>
          <w:numId w:val="200"/>
        </w:numPr>
        <w:tabs>
          <w:tab w:val="left" w:pos="1640"/>
        </w:tabs>
        <w:kinsoku w:val="0"/>
        <w:overflowPunct w:val="0"/>
        <w:spacing w:before="68"/>
        <w:ind w:hanging="510"/>
        <w:contextualSpacing w:val="0"/>
        <w:rPr>
          <w:rFonts w:asciiTheme="minorEastAsia" w:hAnsiTheme="minorEastAsia" w:cs="Arial"/>
          <w:color w:val="00AEEF"/>
          <w:spacing w:val="-2"/>
          <w:w w:val="130"/>
          <w:sz w:val="20"/>
          <w:szCs w:val="20"/>
        </w:rPr>
      </w:pPr>
      <w:proofErr w:type="gramStart"/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const</w:t>
      </w:r>
      <w:r w:rsidRPr="0070218B">
        <w:rPr>
          <w:rFonts w:asciiTheme="minorEastAsia" w:hAnsiTheme="minorEastAsia" w:cs="Arial"/>
          <w:color w:val="00AEEF"/>
          <w:spacing w:val="17"/>
          <w:w w:val="135"/>
          <w:sz w:val="20"/>
          <w:szCs w:val="20"/>
        </w:rPr>
        <w:t xml:space="preserve">  </w:t>
      </w: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int</w:t>
      </w:r>
      <w:proofErr w:type="gramEnd"/>
      <w:r w:rsidRPr="0070218B">
        <w:rPr>
          <w:rFonts w:asciiTheme="minorEastAsia" w:hAnsiTheme="minorEastAsia" w:cs="Arial"/>
          <w:color w:val="00AEEF"/>
          <w:spacing w:val="17"/>
          <w:w w:val="135"/>
          <w:sz w:val="20"/>
          <w:szCs w:val="20"/>
        </w:rPr>
        <w:t xml:space="preserve">  </w:t>
      </w:r>
      <w:r w:rsidRPr="0070218B">
        <w:rPr>
          <w:rFonts w:asciiTheme="minorEastAsia" w:hAnsiTheme="minorEastAsia" w:cs="Arial"/>
          <w:color w:val="00AEEF"/>
          <w:spacing w:val="-2"/>
          <w:w w:val="130"/>
          <w:sz w:val="20"/>
          <w:szCs w:val="20"/>
        </w:rPr>
        <w:t>Value3;</w:t>
      </w:r>
    </w:p>
    <w:p w:rsidR="008B4329" w:rsidRPr="0070218B" w:rsidRDefault="008B4329" w:rsidP="008B4329">
      <w:pPr>
        <w:pStyle w:val="a9"/>
        <w:numPr>
          <w:ilvl w:val="0"/>
          <w:numId w:val="200"/>
        </w:numPr>
        <w:tabs>
          <w:tab w:val="left" w:pos="1640"/>
        </w:tabs>
        <w:kinsoku w:val="0"/>
        <w:overflowPunct w:val="0"/>
        <w:spacing w:before="70"/>
        <w:ind w:hanging="510"/>
        <w:contextualSpacing w:val="0"/>
        <w:rPr>
          <w:rFonts w:asciiTheme="minorEastAsia" w:hAnsiTheme="minorEastAsia" w:cs="Arial"/>
          <w:color w:val="00AEEF"/>
          <w:spacing w:val="-7"/>
          <w:w w:val="11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71"/>
          <w:w w:val="130"/>
          <w:sz w:val="20"/>
          <w:szCs w:val="20"/>
        </w:rPr>
        <w:t xml:space="preserve"> </w:t>
      </w:r>
      <w:proofErr w:type="spellStart"/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CheckValue</w:t>
      </w:r>
      <w:proofErr w:type="spellEnd"/>
      <w:r w:rsidRPr="0070218B">
        <w:rPr>
          <w:rFonts w:asciiTheme="minorEastAsia" w:hAnsiTheme="minorEastAsia" w:cs="Arial"/>
          <w:color w:val="00AEEF"/>
          <w:spacing w:val="15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=</w:t>
      </w:r>
      <w:r w:rsidRPr="0070218B">
        <w:rPr>
          <w:rFonts w:asciiTheme="minorEastAsia" w:hAnsiTheme="minorEastAsia" w:cs="Arial"/>
          <w:color w:val="00AEEF"/>
          <w:spacing w:val="14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7"/>
          <w:w w:val="115"/>
          <w:sz w:val="20"/>
          <w:szCs w:val="20"/>
        </w:rPr>
        <w:t>0;</w:t>
      </w:r>
    </w:p>
    <w:p w:rsidR="008B4329" w:rsidRPr="0070218B" w:rsidRDefault="008B4329" w:rsidP="008B4329">
      <w:pPr>
        <w:pStyle w:val="a9"/>
        <w:numPr>
          <w:ilvl w:val="0"/>
          <w:numId w:val="200"/>
        </w:numPr>
        <w:tabs>
          <w:tab w:val="left" w:pos="1640"/>
        </w:tabs>
        <w:kinsoku w:val="0"/>
        <w:overflowPunct w:val="0"/>
        <w:spacing w:before="70"/>
        <w:ind w:hanging="510"/>
        <w:contextualSpacing w:val="0"/>
        <w:rPr>
          <w:rFonts w:asciiTheme="minorEastAsia" w:hAnsiTheme="minorEastAsia" w:cs="Arial"/>
          <w:color w:val="00AEEF"/>
          <w:spacing w:val="-2"/>
          <w:w w:val="11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Value3</w:t>
      </w:r>
      <w:r w:rsidRPr="0070218B">
        <w:rPr>
          <w:rFonts w:asciiTheme="minorEastAsia" w:hAnsiTheme="minorEastAsia" w:cs="Arial"/>
          <w:color w:val="00AEEF"/>
          <w:spacing w:val="25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=</w:t>
      </w:r>
      <w:r w:rsidRPr="0070218B">
        <w:rPr>
          <w:rFonts w:asciiTheme="minorEastAsia" w:hAnsiTheme="minorEastAsia" w:cs="Arial"/>
          <w:color w:val="00AEEF"/>
          <w:spacing w:val="25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10"/>
          <w:sz w:val="20"/>
          <w:szCs w:val="20"/>
        </w:rPr>
        <w:t>Value2;</w:t>
      </w:r>
    </w:p>
    <w:p w:rsidR="008B4329" w:rsidRPr="0070218B" w:rsidRDefault="008B4329" w:rsidP="008B4329">
      <w:pPr>
        <w:pStyle w:val="a9"/>
        <w:numPr>
          <w:ilvl w:val="0"/>
          <w:numId w:val="200"/>
        </w:numPr>
        <w:tabs>
          <w:tab w:val="left" w:pos="1640"/>
        </w:tabs>
        <w:kinsoku w:val="0"/>
        <w:overflowPunct w:val="0"/>
        <w:spacing w:before="70"/>
        <w:ind w:hanging="510"/>
        <w:contextualSpacing w:val="0"/>
        <w:rPr>
          <w:rFonts w:asciiTheme="minorEastAsia" w:hAnsiTheme="minorEastAsia" w:cs="Arial"/>
          <w:color w:val="00AEEF"/>
          <w:spacing w:val="-2"/>
          <w:w w:val="105"/>
          <w:sz w:val="20"/>
          <w:szCs w:val="20"/>
        </w:rPr>
      </w:pPr>
      <w:proofErr w:type="spellStart"/>
      <w:r w:rsidRPr="0070218B">
        <w:rPr>
          <w:rFonts w:asciiTheme="minorEastAsia" w:hAnsiTheme="minorEastAsia" w:cs="Arial"/>
          <w:color w:val="00AEEF"/>
          <w:w w:val="105"/>
          <w:sz w:val="20"/>
          <w:szCs w:val="20"/>
        </w:rPr>
        <w:lastRenderedPageBreak/>
        <w:t>CheckValue</w:t>
      </w:r>
      <w:proofErr w:type="spellEnd"/>
      <w:r w:rsidRPr="0070218B">
        <w:rPr>
          <w:rFonts w:asciiTheme="minorEastAsia" w:hAnsiTheme="minorEastAsia" w:cs="Arial"/>
          <w:color w:val="00AEEF"/>
          <w:spacing w:val="35"/>
          <w:w w:val="10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05"/>
          <w:sz w:val="20"/>
          <w:szCs w:val="20"/>
        </w:rPr>
        <w:t>=</w:t>
      </w:r>
      <w:r w:rsidRPr="0070218B">
        <w:rPr>
          <w:rFonts w:asciiTheme="minorEastAsia" w:hAnsiTheme="minorEastAsia" w:cs="Arial"/>
          <w:color w:val="00AEEF"/>
          <w:spacing w:val="36"/>
          <w:w w:val="10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05"/>
          <w:sz w:val="20"/>
          <w:szCs w:val="20"/>
        </w:rPr>
        <w:t>Value1</w:t>
      </w:r>
      <w:r w:rsidRPr="0070218B">
        <w:rPr>
          <w:rFonts w:asciiTheme="minorEastAsia" w:hAnsiTheme="minorEastAsia" w:cs="Arial"/>
          <w:color w:val="00AEEF"/>
          <w:spacing w:val="35"/>
          <w:w w:val="10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05"/>
          <w:sz w:val="20"/>
          <w:szCs w:val="20"/>
        </w:rPr>
        <w:t>+</w:t>
      </w:r>
      <w:r w:rsidRPr="0070218B">
        <w:rPr>
          <w:rFonts w:asciiTheme="minorEastAsia" w:hAnsiTheme="minorEastAsia" w:cs="Arial"/>
          <w:color w:val="00AEEF"/>
          <w:spacing w:val="35"/>
          <w:w w:val="10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05"/>
          <w:sz w:val="20"/>
          <w:szCs w:val="20"/>
        </w:rPr>
        <w:t>Value3;</w:t>
      </w:r>
    </w:p>
    <w:p w:rsidR="008B4329" w:rsidRPr="0070218B" w:rsidRDefault="008B4329" w:rsidP="008B4329">
      <w:pPr>
        <w:pStyle w:val="ae"/>
        <w:tabs>
          <w:tab w:val="left" w:pos="2138"/>
        </w:tabs>
        <w:kinsoku w:val="0"/>
        <w:overflowPunct w:val="0"/>
        <w:spacing w:before="104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8"/>
        </w:rPr>
        <w:t xml:space="preserve">( </w:t>
      </w:r>
      <w:r w:rsidRPr="0070218B">
        <w:rPr>
          <w:rFonts w:asciiTheme="minorEastAsia" w:hAnsiTheme="minorEastAsia"/>
          <w:color w:val="BA549F"/>
        </w:rPr>
        <w:t>C</w:t>
      </w:r>
      <w:r w:rsidRPr="0070218B">
        <w:rPr>
          <w:rFonts w:asciiTheme="minorEastAsia" w:hAnsiTheme="minorEastAsia"/>
          <w:color w:val="BA549F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6.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u w:val="single"/>
        </w:rPr>
        <w:t>小芳</w:t>
      </w:r>
      <w:r w:rsidRPr="0070218B">
        <w:rPr>
          <w:rFonts w:asciiTheme="minorEastAsia" w:hAnsiTheme="minorEastAsia" w:cs="Wawati SC" w:hint="eastAsia"/>
          <w:color w:val="231F20"/>
          <w:spacing w:val="4"/>
        </w:rPr>
        <w:t>刪除行號</w:t>
      </w:r>
      <w:r w:rsidRPr="0070218B">
        <w:rPr>
          <w:rFonts w:asciiTheme="minorEastAsia" w:hAnsiTheme="minorEastAsia" w:cs="Wawati SC"/>
          <w:color w:val="231F20"/>
          <w:spacing w:val="4"/>
        </w:rPr>
        <w:t xml:space="preserve"> 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/>
          <w:color w:val="231F20"/>
          <w:spacing w:val="35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  <w:spacing w:val="5"/>
        </w:rPr>
        <w:t>至行號</w:t>
      </w:r>
      <w:r w:rsidRPr="0070218B">
        <w:rPr>
          <w:rFonts w:asciiTheme="minorEastAsia" w:hAnsiTheme="minorEastAsia" w:cs="Wawati SC"/>
          <w:color w:val="231F20"/>
          <w:spacing w:val="5"/>
        </w:rPr>
        <w:t xml:space="preserve"> </w:t>
      </w:r>
      <w:r w:rsidRPr="0070218B">
        <w:rPr>
          <w:rFonts w:asciiTheme="minorEastAsia" w:hAnsiTheme="minorEastAsia"/>
          <w:color w:val="231F20"/>
        </w:rPr>
        <w:t>5</w:t>
      </w:r>
      <w:r w:rsidRPr="0070218B">
        <w:rPr>
          <w:rFonts w:asciiTheme="minorEastAsia" w:hAnsiTheme="minorEastAsia"/>
          <w:color w:val="231F20"/>
          <w:spacing w:val="35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中的哪一個部分後，可以使程式編譯成功？</w:t>
      </w:r>
    </w:p>
    <w:p w:rsidR="008B4329" w:rsidRPr="0070218B" w:rsidRDefault="008B4329" w:rsidP="008B4329">
      <w:pPr>
        <w:pStyle w:val="ae"/>
        <w:tabs>
          <w:tab w:val="left" w:pos="4370"/>
        </w:tabs>
        <w:kinsoku w:val="0"/>
        <w:overflowPunct w:val="0"/>
        <w:spacing w:before="13"/>
        <w:ind w:left="2138"/>
        <w:rPr>
          <w:rFonts w:asciiTheme="minorEastAsia" w:hAnsiTheme="minorEastAsia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>(A)(Value1</w:t>
      </w:r>
      <w:r w:rsidRPr="0070218B">
        <w:rPr>
          <w:rFonts w:asciiTheme="minorEastAsia" w:hAnsiTheme="minorEastAsia"/>
          <w:color w:val="231F20"/>
          <w:spacing w:val="-3"/>
        </w:rPr>
        <w:t xml:space="preserve"> </w:t>
      </w:r>
      <w:r w:rsidRPr="0070218B">
        <w:rPr>
          <w:rFonts w:asciiTheme="minorEastAsia" w:hAnsiTheme="minorEastAsia" w:cs="Symbol" w:hint="eastAsia"/>
          <w:color w:val="231F20"/>
        </w:rPr>
        <w:t></w:t>
      </w:r>
      <w:r w:rsidRPr="0070218B">
        <w:rPr>
          <w:rFonts w:asciiTheme="minorEastAsia" w:hAnsiTheme="minorEastAsia"/>
          <w:color w:val="231F20"/>
          <w:spacing w:val="-3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1)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(B)Value3</w:t>
      </w:r>
      <w:r w:rsidRPr="0070218B">
        <w:rPr>
          <w:rFonts w:asciiTheme="minorEastAsia" w:hAnsiTheme="minorEastAsia"/>
          <w:color w:val="231F20"/>
          <w:spacing w:val="6"/>
        </w:rPr>
        <w:t xml:space="preserve"> </w:t>
      </w:r>
      <w:r w:rsidRPr="0070218B">
        <w:rPr>
          <w:rFonts w:asciiTheme="minorEastAsia" w:hAnsiTheme="minorEastAsia"/>
          <w:color w:val="231F20"/>
        </w:rPr>
        <w:t>=</w:t>
      </w:r>
      <w:r w:rsidRPr="0070218B">
        <w:rPr>
          <w:rFonts w:asciiTheme="minorEastAsia" w:hAnsiTheme="minorEastAsia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Value2;</w:t>
      </w:r>
    </w:p>
    <w:p w:rsidR="008B4329" w:rsidRPr="0070218B" w:rsidRDefault="008B4329" w:rsidP="008B4329">
      <w:pPr>
        <w:pStyle w:val="a9"/>
        <w:numPr>
          <w:ilvl w:val="1"/>
          <w:numId w:val="202"/>
        </w:numPr>
        <w:tabs>
          <w:tab w:val="left" w:pos="2454"/>
          <w:tab w:val="left" w:pos="4370"/>
          <w:tab w:val="left" w:pos="9062"/>
        </w:tabs>
        <w:kinsoku w:val="0"/>
        <w:overflowPunct w:val="0"/>
        <w:spacing w:before="6"/>
        <w:ind w:left="2454" w:hanging="316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const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(D)#define</w:t>
      </w:r>
      <w:r w:rsidRPr="0070218B">
        <w:rPr>
          <w:rFonts w:asciiTheme="minorEastAsia" w:hAnsiTheme="minorEastAsia"/>
          <w:color w:val="231F20"/>
          <w:spacing w:val="3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Value2</w:t>
      </w:r>
      <w:r w:rsidRPr="0070218B">
        <w:rPr>
          <w:rFonts w:asciiTheme="minorEastAsia" w:hAnsiTheme="minorEastAsia"/>
          <w:color w:val="231F20"/>
          <w:spacing w:val="7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(Value1</w:t>
      </w:r>
      <w:r w:rsidRPr="0070218B">
        <w:rPr>
          <w:rFonts w:asciiTheme="minorEastAsia" w:hAnsiTheme="minorEastAsia"/>
          <w:color w:val="231F20"/>
          <w:spacing w:val="5"/>
          <w:sz w:val="23"/>
          <w:szCs w:val="23"/>
        </w:rPr>
        <w:t xml:space="preserve"> </w:t>
      </w:r>
      <w:r w:rsidRPr="0070218B">
        <w:rPr>
          <w:rFonts w:asciiTheme="minorEastAsia" w:hAnsiTheme="minorEastAsia" w:cs="Symbol" w:hint="eastAsia"/>
          <w:color w:val="231F20"/>
          <w:sz w:val="23"/>
          <w:szCs w:val="23"/>
        </w:rPr>
        <w:t></w:t>
      </w:r>
      <w:r w:rsidRPr="0070218B">
        <w:rPr>
          <w:rFonts w:asciiTheme="minorEastAsia" w:hAnsiTheme="minorEastAsia"/>
          <w:color w:val="231F20"/>
          <w:spacing w:val="7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1)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【</w:t>
      </w:r>
      <w:r w:rsidRPr="0070218B">
        <w:rPr>
          <w:rFonts w:asciiTheme="minorEastAsia" w:hAnsiTheme="minorEastAsia"/>
          <w:color w:val="231F20"/>
          <w:sz w:val="23"/>
          <w:szCs w:val="23"/>
        </w:rPr>
        <w:t>112</w:t>
      </w:r>
      <w:r w:rsidRPr="0070218B">
        <w:rPr>
          <w:rFonts w:asciiTheme="minorEastAsia" w:hAnsiTheme="minorEastAsia"/>
          <w:color w:val="231F20"/>
          <w:spacing w:val="33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年統測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】</w:t>
      </w:r>
    </w:p>
    <w:p w:rsidR="008B4329" w:rsidRPr="0070218B" w:rsidRDefault="008B4329" w:rsidP="008B4329">
      <w:pPr>
        <w:pStyle w:val="ae"/>
        <w:tabs>
          <w:tab w:val="left" w:pos="2138"/>
        </w:tabs>
        <w:kinsoku w:val="0"/>
        <w:overflowPunct w:val="0"/>
        <w:spacing w:before="32" w:line="389" w:lineRule="exact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8"/>
        </w:rPr>
        <w:t xml:space="preserve">(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7.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2"/>
        </w:rPr>
        <w:t>程式修正後，當程式執行完行號</w:t>
      </w:r>
      <w:r w:rsidRPr="0070218B">
        <w:rPr>
          <w:rFonts w:asciiTheme="minorEastAsia" w:hAnsiTheme="minorEastAsia" w:cs="Wawati SC"/>
          <w:color w:val="231F20"/>
          <w:spacing w:val="2"/>
        </w:rPr>
        <w:t xml:space="preserve"> </w:t>
      </w:r>
      <w:r w:rsidRPr="0070218B">
        <w:rPr>
          <w:rFonts w:asciiTheme="minorEastAsia" w:hAnsiTheme="minorEastAsia"/>
          <w:color w:val="231F20"/>
        </w:rPr>
        <w:t>6</w:t>
      </w:r>
      <w:r w:rsidRPr="0070218B">
        <w:rPr>
          <w:rFonts w:asciiTheme="minorEastAsia" w:hAnsiTheme="minorEastAsia"/>
          <w:color w:val="231F20"/>
          <w:spacing w:val="52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的時候，</w:t>
      </w:r>
      <w:proofErr w:type="spellStart"/>
      <w:r w:rsidRPr="0070218B">
        <w:rPr>
          <w:rFonts w:asciiTheme="minorEastAsia" w:hAnsiTheme="minorEastAsia"/>
          <w:color w:val="231F20"/>
        </w:rPr>
        <w:t>CheckValue</w:t>
      </w:r>
      <w:proofErr w:type="spellEnd"/>
      <w:r w:rsidRPr="0070218B">
        <w:rPr>
          <w:rFonts w:asciiTheme="minorEastAsia" w:hAnsiTheme="minorEastAsia"/>
          <w:color w:val="231F20"/>
          <w:spacing w:val="49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的值為下列何者？</w:t>
      </w:r>
    </w:p>
    <w:p w:rsidR="008B4329" w:rsidRPr="0070218B" w:rsidRDefault="008B4329" w:rsidP="008B4329">
      <w:pPr>
        <w:pStyle w:val="ae"/>
        <w:tabs>
          <w:tab w:val="left" w:pos="3063"/>
          <w:tab w:val="left" w:pos="3976"/>
          <w:tab w:val="left" w:pos="4891"/>
          <w:tab w:val="left" w:pos="9062"/>
        </w:tabs>
        <w:kinsoku w:val="0"/>
        <w:overflowPunct w:val="0"/>
        <w:spacing w:line="389" w:lineRule="exact"/>
        <w:ind w:left="2138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2"/>
        </w:rPr>
        <w:t>(A)200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(B)199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(C)198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(D)100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112</w:t>
      </w:r>
      <w:r w:rsidRPr="0070218B">
        <w:rPr>
          <w:rFonts w:asciiTheme="minorEastAsia" w:hAnsiTheme="minorEastAsia"/>
          <w:color w:val="231F20"/>
          <w:spacing w:val="33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年統測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8B4329" w:rsidRPr="0070218B" w:rsidRDefault="008B4329" w:rsidP="008B4329">
      <w:pPr>
        <w:pStyle w:val="ae"/>
        <w:kinsoku w:val="0"/>
        <w:overflowPunct w:val="0"/>
        <w:spacing w:before="17"/>
        <w:rPr>
          <w:rFonts w:asciiTheme="minorEastAsia" w:cs="Wawati SC"/>
          <w:sz w:val="13"/>
          <w:szCs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2272" behindDoc="0" locked="0" layoutInCell="0" allowOverlap="1" wp14:anchorId="6AA9FD23" wp14:editId="16611497">
                <wp:simplePos x="0" y="0"/>
                <wp:positionH relativeFrom="page">
                  <wp:posOffset>753110</wp:posOffset>
                </wp:positionH>
                <wp:positionV relativeFrom="paragraph">
                  <wp:posOffset>176530</wp:posOffset>
                </wp:positionV>
                <wp:extent cx="6134735" cy="1886585"/>
                <wp:effectExtent l="0" t="0" r="0" b="0"/>
                <wp:wrapTopAndBottom/>
                <wp:docPr id="583312043" name="Group 1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4735" cy="1886585"/>
                          <a:chOff x="1186" y="278"/>
                          <a:chExt cx="9661" cy="2971"/>
                        </a:xfrm>
                      </wpg:grpSpPr>
                      <wps:wsp>
                        <wps:cNvPr id="489650830" name="Freeform 1164"/>
                        <wps:cNvSpPr>
                          <a:spLocks/>
                        </wps:cNvSpPr>
                        <wps:spPr bwMode="auto">
                          <a:xfrm>
                            <a:off x="1186" y="616"/>
                            <a:ext cx="890" cy="360"/>
                          </a:xfrm>
                          <a:custGeom>
                            <a:avLst/>
                            <a:gdLst>
                              <a:gd name="T0" fmla="*/ 889 w 890"/>
                              <a:gd name="T1" fmla="*/ 0 h 360"/>
                              <a:gd name="T2" fmla="*/ 832 w 890"/>
                              <a:gd name="T3" fmla="*/ 0 h 360"/>
                              <a:gd name="T4" fmla="*/ 72 w 890"/>
                              <a:gd name="T5" fmla="*/ 0 h 360"/>
                              <a:gd name="T6" fmla="*/ 0 w 890"/>
                              <a:gd name="T7" fmla="*/ 0 h 360"/>
                              <a:gd name="T8" fmla="*/ 0 w 890"/>
                              <a:gd name="T9" fmla="*/ 360 h 360"/>
                              <a:gd name="T10" fmla="*/ 72 w 890"/>
                              <a:gd name="T11" fmla="*/ 360 h 360"/>
                              <a:gd name="T12" fmla="*/ 832 w 890"/>
                              <a:gd name="T13" fmla="*/ 360 h 360"/>
                              <a:gd name="T14" fmla="*/ 889 w 890"/>
                              <a:gd name="T15" fmla="*/ 360 h 360"/>
                              <a:gd name="T16" fmla="*/ 889 w 890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0" h="360">
                                <a:moveTo>
                                  <a:pt x="889" y="0"/>
                                </a:moveTo>
                                <a:lnTo>
                                  <a:pt x="832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2" y="360"/>
                                </a:lnTo>
                                <a:lnTo>
                                  <a:pt x="832" y="360"/>
                                </a:lnTo>
                                <a:lnTo>
                                  <a:pt x="889" y="360"/>
                                </a:lnTo>
                                <a:lnTo>
                                  <a:pt x="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4205177" name="Picture 1165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3" y="740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41931103" name="Freeform 1166"/>
                        <wps:cNvSpPr>
                          <a:spLocks/>
                        </wps:cNvSpPr>
                        <wps:spPr bwMode="auto">
                          <a:xfrm>
                            <a:off x="2061" y="616"/>
                            <a:ext cx="2643" cy="360"/>
                          </a:xfrm>
                          <a:custGeom>
                            <a:avLst/>
                            <a:gdLst>
                              <a:gd name="T0" fmla="*/ 2642 w 2643"/>
                              <a:gd name="T1" fmla="*/ 0 h 360"/>
                              <a:gd name="T2" fmla="*/ 2584 w 2643"/>
                              <a:gd name="T3" fmla="*/ 0 h 360"/>
                              <a:gd name="T4" fmla="*/ 1822 w 2643"/>
                              <a:gd name="T5" fmla="*/ 0 h 360"/>
                              <a:gd name="T6" fmla="*/ 1766 w 2643"/>
                              <a:gd name="T7" fmla="*/ 0 h 360"/>
                              <a:gd name="T8" fmla="*/ 1752 w 2643"/>
                              <a:gd name="T9" fmla="*/ 0 h 360"/>
                              <a:gd name="T10" fmla="*/ 1708 w 2643"/>
                              <a:gd name="T11" fmla="*/ 0 h 360"/>
                              <a:gd name="T12" fmla="*/ 948 w 2643"/>
                              <a:gd name="T13" fmla="*/ 0 h 360"/>
                              <a:gd name="T14" fmla="*/ 890 w 2643"/>
                              <a:gd name="T15" fmla="*/ 0 h 360"/>
                              <a:gd name="T16" fmla="*/ 876 w 2643"/>
                              <a:gd name="T17" fmla="*/ 0 h 360"/>
                              <a:gd name="T18" fmla="*/ 834 w 2643"/>
                              <a:gd name="T19" fmla="*/ 0 h 360"/>
                              <a:gd name="T20" fmla="*/ 72 w 2643"/>
                              <a:gd name="T21" fmla="*/ 0 h 360"/>
                              <a:gd name="T22" fmla="*/ 0 w 2643"/>
                              <a:gd name="T23" fmla="*/ 0 h 360"/>
                              <a:gd name="T24" fmla="*/ 0 w 2643"/>
                              <a:gd name="T25" fmla="*/ 360 h 360"/>
                              <a:gd name="T26" fmla="*/ 72 w 2643"/>
                              <a:gd name="T27" fmla="*/ 360 h 360"/>
                              <a:gd name="T28" fmla="*/ 834 w 2643"/>
                              <a:gd name="T29" fmla="*/ 360 h 360"/>
                              <a:gd name="T30" fmla="*/ 876 w 2643"/>
                              <a:gd name="T31" fmla="*/ 360 h 360"/>
                              <a:gd name="T32" fmla="*/ 890 w 2643"/>
                              <a:gd name="T33" fmla="*/ 360 h 360"/>
                              <a:gd name="T34" fmla="*/ 948 w 2643"/>
                              <a:gd name="T35" fmla="*/ 360 h 360"/>
                              <a:gd name="T36" fmla="*/ 1708 w 2643"/>
                              <a:gd name="T37" fmla="*/ 360 h 360"/>
                              <a:gd name="T38" fmla="*/ 1752 w 2643"/>
                              <a:gd name="T39" fmla="*/ 360 h 360"/>
                              <a:gd name="T40" fmla="*/ 1766 w 2643"/>
                              <a:gd name="T41" fmla="*/ 360 h 360"/>
                              <a:gd name="T42" fmla="*/ 1822 w 2643"/>
                              <a:gd name="T43" fmla="*/ 360 h 360"/>
                              <a:gd name="T44" fmla="*/ 2584 w 2643"/>
                              <a:gd name="T45" fmla="*/ 360 h 360"/>
                              <a:gd name="T46" fmla="*/ 2642 w 2643"/>
                              <a:gd name="T47" fmla="*/ 360 h 360"/>
                              <a:gd name="T48" fmla="*/ 2642 w 2643"/>
                              <a:gd name="T49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643" h="360">
                                <a:moveTo>
                                  <a:pt x="2642" y="0"/>
                                </a:moveTo>
                                <a:lnTo>
                                  <a:pt x="2584" y="0"/>
                                </a:lnTo>
                                <a:lnTo>
                                  <a:pt x="1822" y="0"/>
                                </a:lnTo>
                                <a:lnTo>
                                  <a:pt x="1766" y="0"/>
                                </a:lnTo>
                                <a:lnTo>
                                  <a:pt x="1752" y="0"/>
                                </a:lnTo>
                                <a:lnTo>
                                  <a:pt x="1708" y="0"/>
                                </a:lnTo>
                                <a:lnTo>
                                  <a:pt x="948" y="0"/>
                                </a:lnTo>
                                <a:lnTo>
                                  <a:pt x="890" y="0"/>
                                </a:lnTo>
                                <a:lnTo>
                                  <a:pt x="876" y="0"/>
                                </a:lnTo>
                                <a:lnTo>
                                  <a:pt x="834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2" y="360"/>
                                </a:lnTo>
                                <a:lnTo>
                                  <a:pt x="834" y="360"/>
                                </a:lnTo>
                                <a:lnTo>
                                  <a:pt x="876" y="360"/>
                                </a:lnTo>
                                <a:lnTo>
                                  <a:pt x="890" y="360"/>
                                </a:lnTo>
                                <a:lnTo>
                                  <a:pt x="948" y="360"/>
                                </a:lnTo>
                                <a:lnTo>
                                  <a:pt x="1708" y="360"/>
                                </a:lnTo>
                                <a:lnTo>
                                  <a:pt x="1752" y="360"/>
                                </a:lnTo>
                                <a:lnTo>
                                  <a:pt x="1766" y="360"/>
                                </a:lnTo>
                                <a:lnTo>
                                  <a:pt x="1822" y="360"/>
                                </a:lnTo>
                                <a:lnTo>
                                  <a:pt x="2584" y="360"/>
                                </a:lnTo>
                                <a:lnTo>
                                  <a:pt x="2642" y="360"/>
                                </a:lnTo>
                                <a:lnTo>
                                  <a:pt x="2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8203636" name="Picture 1167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8" y="740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324933420" name="Group 1168"/>
                        <wpg:cNvGrpSpPr>
                          <a:grpSpLocks/>
                        </wpg:cNvGrpSpPr>
                        <wpg:grpSpPr bwMode="auto">
                          <a:xfrm>
                            <a:off x="4689" y="616"/>
                            <a:ext cx="890" cy="360"/>
                            <a:chOff x="4689" y="616"/>
                            <a:chExt cx="890" cy="360"/>
                          </a:xfrm>
                        </wpg:grpSpPr>
                        <wps:wsp>
                          <wps:cNvPr id="1776267800" name="Freeform 1169"/>
                          <wps:cNvSpPr>
                            <a:spLocks/>
                          </wps:cNvSpPr>
                          <wps:spPr bwMode="auto">
                            <a:xfrm>
                              <a:off x="4689" y="616"/>
                              <a:ext cx="890" cy="360"/>
                            </a:xfrm>
                            <a:custGeom>
                              <a:avLst/>
                              <a:gdLst>
                                <a:gd name="T0" fmla="*/ 831 w 890"/>
                                <a:gd name="T1" fmla="*/ 0 h 360"/>
                                <a:gd name="T2" fmla="*/ 70 w 890"/>
                                <a:gd name="T3" fmla="*/ 0 h 360"/>
                                <a:gd name="T4" fmla="*/ 0 w 890"/>
                                <a:gd name="T5" fmla="*/ 0 h 360"/>
                                <a:gd name="T6" fmla="*/ 0 w 890"/>
                                <a:gd name="T7" fmla="*/ 360 h 360"/>
                                <a:gd name="T8" fmla="*/ 70 w 890"/>
                                <a:gd name="T9" fmla="*/ 360 h 360"/>
                                <a:gd name="T10" fmla="*/ 831 w 890"/>
                                <a:gd name="T11" fmla="*/ 360 h 360"/>
                                <a:gd name="T12" fmla="*/ 831 w 890"/>
                                <a:gd name="T13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90" h="360">
                                  <a:moveTo>
                                    <a:pt x="831" y="0"/>
                                  </a:moveTo>
                                  <a:lnTo>
                                    <a:pt x="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70" y="360"/>
                                  </a:lnTo>
                                  <a:lnTo>
                                    <a:pt x="831" y="360"/>
                                  </a:lnTo>
                                  <a:lnTo>
                                    <a:pt x="8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2748847" name="Freeform 1170"/>
                          <wps:cNvSpPr>
                            <a:spLocks/>
                          </wps:cNvSpPr>
                          <wps:spPr bwMode="auto">
                            <a:xfrm>
                              <a:off x="4689" y="616"/>
                              <a:ext cx="890" cy="360"/>
                            </a:xfrm>
                            <a:custGeom>
                              <a:avLst/>
                              <a:gdLst>
                                <a:gd name="T0" fmla="*/ 889 w 890"/>
                                <a:gd name="T1" fmla="*/ 0 h 360"/>
                                <a:gd name="T2" fmla="*/ 831 w 890"/>
                                <a:gd name="T3" fmla="*/ 0 h 360"/>
                                <a:gd name="T4" fmla="*/ 831 w 890"/>
                                <a:gd name="T5" fmla="*/ 360 h 360"/>
                                <a:gd name="T6" fmla="*/ 889 w 890"/>
                                <a:gd name="T7" fmla="*/ 360 h 360"/>
                                <a:gd name="T8" fmla="*/ 889 w 890"/>
                                <a:gd name="T9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0" h="360">
                                  <a:moveTo>
                                    <a:pt x="889" y="0"/>
                                  </a:moveTo>
                                  <a:lnTo>
                                    <a:pt x="831" y="0"/>
                                  </a:lnTo>
                                  <a:lnTo>
                                    <a:pt x="831" y="360"/>
                                  </a:lnTo>
                                  <a:lnTo>
                                    <a:pt x="889" y="360"/>
                                  </a:lnTo>
                                  <a:lnTo>
                                    <a:pt x="8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84836092" name="Picture 1171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3" y="740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5986833" name="Freeform 1172"/>
                        <wps:cNvSpPr>
                          <a:spLocks/>
                        </wps:cNvSpPr>
                        <wps:spPr bwMode="auto">
                          <a:xfrm>
                            <a:off x="5564" y="616"/>
                            <a:ext cx="891" cy="360"/>
                          </a:xfrm>
                          <a:custGeom>
                            <a:avLst/>
                            <a:gdLst>
                              <a:gd name="T0" fmla="*/ 890 w 891"/>
                              <a:gd name="T1" fmla="*/ 0 h 360"/>
                              <a:gd name="T2" fmla="*/ 832 w 891"/>
                              <a:gd name="T3" fmla="*/ 0 h 360"/>
                              <a:gd name="T4" fmla="*/ 70 w 891"/>
                              <a:gd name="T5" fmla="*/ 0 h 360"/>
                              <a:gd name="T6" fmla="*/ 0 w 891"/>
                              <a:gd name="T7" fmla="*/ 0 h 360"/>
                              <a:gd name="T8" fmla="*/ 0 w 891"/>
                              <a:gd name="T9" fmla="*/ 360 h 360"/>
                              <a:gd name="T10" fmla="*/ 70 w 891"/>
                              <a:gd name="T11" fmla="*/ 360 h 360"/>
                              <a:gd name="T12" fmla="*/ 832 w 891"/>
                              <a:gd name="T13" fmla="*/ 360 h 360"/>
                              <a:gd name="T14" fmla="*/ 890 w 891"/>
                              <a:gd name="T15" fmla="*/ 360 h 360"/>
                              <a:gd name="T16" fmla="*/ 890 w 891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1" h="360">
                                <a:moveTo>
                                  <a:pt x="890" y="0"/>
                                </a:moveTo>
                                <a:lnTo>
                                  <a:pt x="832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832" y="360"/>
                                </a:lnTo>
                                <a:lnTo>
                                  <a:pt x="890" y="360"/>
                                </a:lnTo>
                                <a:lnTo>
                                  <a:pt x="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475143" name="Picture 1173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1" y="740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6474482" name="Freeform 1174"/>
                        <wps:cNvSpPr>
                          <a:spLocks/>
                        </wps:cNvSpPr>
                        <wps:spPr bwMode="auto">
                          <a:xfrm>
                            <a:off x="1186" y="616"/>
                            <a:ext cx="9646" cy="2633"/>
                          </a:xfrm>
                          <a:custGeom>
                            <a:avLst/>
                            <a:gdLst>
                              <a:gd name="T0" fmla="*/ 9645 w 9646"/>
                              <a:gd name="T1" fmla="*/ 0 h 2633"/>
                              <a:gd name="T2" fmla="*/ 9589 w 9646"/>
                              <a:gd name="T3" fmla="*/ 0 h 2633"/>
                              <a:gd name="T4" fmla="*/ 9589 w 9646"/>
                              <a:gd name="T5" fmla="*/ 0 h 2633"/>
                              <a:gd name="T6" fmla="*/ 8827 w 9646"/>
                              <a:gd name="T7" fmla="*/ 0 h 2633"/>
                              <a:gd name="T8" fmla="*/ 8769 w 9646"/>
                              <a:gd name="T9" fmla="*/ 0 h 2633"/>
                              <a:gd name="T10" fmla="*/ 8755 w 9646"/>
                              <a:gd name="T11" fmla="*/ 0 h 2633"/>
                              <a:gd name="T12" fmla="*/ 8713 w 9646"/>
                              <a:gd name="T13" fmla="*/ 0 h 2633"/>
                              <a:gd name="T14" fmla="*/ 7951 w 9646"/>
                              <a:gd name="T15" fmla="*/ 0 h 2633"/>
                              <a:gd name="T16" fmla="*/ 7893 w 9646"/>
                              <a:gd name="T17" fmla="*/ 0 h 2633"/>
                              <a:gd name="T18" fmla="*/ 7879 w 9646"/>
                              <a:gd name="T19" fmla="*/ 0 h 2633"/>
                              <a:gd name="T20" fmla="*/ 7836 w 9646"/>
                              <a:gd name="T21" fmla="*/ 0 h 2633"/>
                              <a:gd name="T22" fmla="*/ 7075 w 9646"/>
                              <a:gd name="T23" fmla="*/ 0 h 2633"/>
                              <a:gd name="T24" fmla="*/ 7018 w 9646"/>
                              <a:gd name="T25" fmla="*/ 0 h 2633"/>
                              <a:gd name="T26" fmla="*/ 7004 w 9646"/>
                              <a:gd name="T27" fmla="*/ 0 h 2633"/>
                              <a:gd name="T28" fmla="*/ 6961 w 9646"/>
                              <a:gd name="T29" fmla="*/ 0 h 2633"/>
                              <a:gd name="T30" fmla="*/ 6199 w 9646"/>
                              <a:gd name="T31" fmla="*/ 0 h 2633"/>
                              <a:gd name="T32" fmla="*/ 6142 w 9646"/>
                              <a:gd name="T33" fmla="*/ 0 h 2633"/>
                              <a:gd name="T34" fmla="*/ 6128 w 9646"/>
                              <a:gd name="T35" fmla="*/ 0 h 2633"/>
                              <a:gd name="T36" fmla="*/ 6085 w 9646"/>
                              <a:gd name="T37" fmla="*/ 0 h 2633"/>
                              <a:gd name="T38" fmla="*/ 5324 w 9646"/>
                              <a:gd name="T39" fmla="*/ 0 h 2633"/>
                              <a:gd name="T40" fmla="*/ 5253 w 9646"/>
                              <a:gd name="T41" fmla="*/ 0 h 2633"/>
                              <a:gd name="T42" fmla="*/ 5253 w 9646"/>
                              <a:gd name="T43" fmla="*/ 360 h 2633"/>
                              <a:gd name="T44" fmla="*/ 5324 w 9646"/>
                              <a:gd name="T45" fmla="*/ 360 h 2633"/>
                              <a:gd name="T46" fmla="*/ 6085 w 9646"/>
                              <a:gd name="T47" fmla="*/ 360 h 2633"/>
                              <a:gd name="T48" fmla="*/ 6128 w 9646"/>
                              <a:gd name="T49" fmla="*/ 360 h 2633"/>
                              <a:gd name="T50" fmla="*/ 6142 w 9646"/>
                              <a:gd name="T51" fmla="*/ 360 h 2633"/>
                              <a:gd name="T52" fmla="*/ 6199 w 9646"/>
                              <a:gd name="T53" fmla="*/ 360 h 2633"/>
                              <a:gd name="T54" fmla="*/ 6961 w 9646"/>
                              <a:gd name="T55" fmla="*/ 360 h 2633"/>
                              <a:gd name="T56" fmla="*/ 7004 w 9646"/>
                              <a:gd name="T57" fmla="*/ 360 h 2633"/>
                              <a:gd name="T58" fmla="*/ 7018 w 9646"/>
                              <a:gd name="T59" fmla="*/ 360 h 2633"/>
                              <a:gd name="T60" fmla="*/ 7075 w 9646"/>
                              <a:gd name="T61" fmla="*/ 360 h 2633"/>
                              <a:gd name="T62" fmla="*/ 7836 w 9646"/>
                              <a:gd name="T63" fmla="*/ 360 h 2633"/>
                              <a:gd name="T64" fmla="*/ 7879 w 9646"/>
                              <a:gd name="T65" fmla="*/ 360 h 2633"/>
                              <a:gd name="T66" fmla="*/ 7893 w 9646"/>
                              <a:gd name="T67" fmla="*/ 360 h 2633"/>
                              <a:gd name="T68" fmla="*/ 7951 w 9646"/>
                              <a:gd name="T69" fmla="*/ 360 h 2633"/>
                              <a:gd name="T70" fmla="*/ 8713 w 9646"/>
                              <a:gd name="T71" fmla="*/ 360 h 2633"/>
                              <a:gd name="T72" fmla="*/ 8755 w 9646"/>
                              <a:gd name="T73" fmla="*/ 360 h 2633"/>
                              <a:gd name="T74" fmla="*/ 8769 w 9646"/>
                              <a:gd name="T75" fmla="*/ 360 h 2633"/>
                              <a:gd name="T76" fmla="*/ 8827 w 9646"/>
                              <a:gd name="T77" fmla="*/ 360 h 2633"/>
                              <a:gd name="T78" fmla="*/ 9588 w 9646"/>
                              <a:gd name="T79" fmla="*/ 360 h 2633"/>
                              <a:gd name="T80" fmla="*/ 9588 w 9646"/>
                              <a:gd name="T81" fmla="*/ 360 h 2633"/>
                              <a:gd name="T82" fmla="*/ 72 w 9646"/>
                              <a:gd name="T83" fmla="*/ 360 h 2633"/>
                              <a:gd name="T84" fmla="*/ 72 w 9646"/>
                              <a:gd name="T85" fmla="*/ 360 h 2633"/>
                              <a:gd name="T86" fmla="*/ 0 w 9646"/>
                              <a:gd name="T87" fmla="*/ 360 h 2633"/>
                              <a:gd name="T88" fmla="*/ 0 w 9646"/>
                              <a:gd name="T89" fmla="*/ 787 h 2633"/>
                              <a:gd name="T90" fmla="*/ 0 w 9646"/>
                              <a:gd name="T91" fmla="*/ 2632 h 2633"/>
                              <a:gd name="T92" fmla="*/ 72 w 9646"/>
                              <a:gd name="T93" fmla="*/ 2632 h 2633"/>
                              <a:gd name="T94" fmla="*/ 72 w 9646"/>
                              <a:gd name="T95" fmla="*/ 2632 h 2633"/>
                              <a:gd name="T96" fmla="*/ 9588 w 9646"/>
                              <a:gd name="T97" fmla="*/ 2632 h 2633"/>
                              <a:gd name="T98" fmla="*/ 9588 w 9646"/>
                              <a:gd name="T99" fmla="*/ 2632 h 2633"/>
                              <a:gd name="T100" fmla="*/ 9645 w 9646"/>
                              <a:gd name="T101" fmla="*/ 2632 h 2633"/>
                              <a:gd name="T102" fmla="*/ 9645 w 9646"/>
                              <a:gd name="T103" fmla="*/ 787 h 2633"/>
                              <a:gd name="T104" fmla="*/ 9645 w 9646"/>
                              <a:gd name="T105" fmla="*/ 360 h 2633"/>
                              <a:gd name="T106" fmla="*/ 9645 w 9646"/>
                              <a:gd name="T107" fmla="*/ 0 h 26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9646" h="2633">
                                <a:moveTo>
                                  <a:pt x="9645" y="0"/>
                                </a:moveTo>
                                <a:lnTo>
                                  <a:pt x="9589" y="0"/>
                                </a:lnTo>
                                <a:lnTo>
                                  <a:pt x="9589" y="0"/>
                                </a:lnTo>
                                <a:lnTo>
                                  <a:pt x="8827" y="0"/>
                                </a:lnTo>
                                <a:lnTo>
                                  <a:pt x="8769" y="0"/>
                                </a:lnTo>
                                <a:lnTo>
                                  <a:pt x="8755" y="0"/>
                                </a:lnTo>
                                <a:lnTo>
                                  <a:pt x="8713" y="0"/>
                                </a:lnTo>
                                <a:lnTo>
                                  <a:pt x="7951" y="0"/>
                                </a:lnTo>
                                <a:lnTo>
                                  <a:pt x="7893" y="0"/>
                                </a:lnTo>
                                <a:lnTo>
                                  <a:pt x="7879" y="0"/>
                                </a:lnTo>
                                <a:lnTo>
                                  <a:pt x="7836" y="0"/>
                                </a:lnTo>
                                <a:lnTo>
                                  <a:pt x="7075" y="0"/>
                                </a:lnTo>
                                <a:lnTo>
                                  <a:pt x="7018" y="0"/>
                                </a:lnTo>
                                <a:lnTo>
                                  <a:pt x="7004" y="0"/>
                                </a:lnTo>
                                <a:lnTo>
                                  <a:pt x="6961" y="0"/>
                                </a:lnTo>
                                <a:lnTo>
                                  <a:pt x="6199" y="0"/>
                                </a:lnTo>
                                <a:lnTo>
                                  <a:pt x="6142" y="0"/>
                                </a:lnTo>
                                <a:lnTo>
                                  <a:pt x="6128" y="0"/>
                                </a:lnTo>
                                <a:lnTo>
                                  <a:pt x="6085" y="0"/>
                                </a:lnTo>
                                <a:lnTo>
                                  <a:pt x="5324" y="0"/>
                                </a:lnTo>
                                <a:lnTo>
                                  <a:pt x="5253" y="0"/>
                                </a:lnTo>
                                <a:lnTo>
                                  <a:pt x="5253" y="360"/>
                                </a:lnTo>
                                <a:lnTo>
                                  <a:pt x="5324" y="360"/>
                                </a:lnTo>
                                <a:lnTo>
                                  <a:pt x="6085" y="360"/>
                                </a:lnTo>
                                <a:lnTo>
                                  <a:pt x="6128" y="360"/>
                                </a:lnTo>
                                <a:lnTo>
                                  <a:pt x="6142" y="360"/>
                                </a:lnTo>
                                <a:lnTo>
                                  <a:pt x="6199" y="360"/>
                                </a:lnTo>
                                <a:lnTo>
                                  <a:pt x="6961" y="360"/>
                                </a:lnTo>
                                <a:lnTo>
                                  <a:pt x="7004" y="360"/>
                                </a:lnTo>
                                <a:lnTo>
                                  <a:pt x="7018" y="360"/>
                                </a:lnTo>
                                <a:lnTo>
                                  <a:pt x="7075" y="360"/>
                                </a:lnTo>
                                <a:lnTo>
                                  <a:pt x="7836" y="360"/>
                                </a:lnTo>
                                <a:lnTo>
                                  <a:pt x="7879" y="360"/>
                                </a:lnTo>
                                <a:lnTo>
                                  <a:pt x="7893" y="360"/>
                                </a:lnTo>
                                <a:lnTo>
                                  <a:pt x="7951" y="360"/>
                                </a:lnTo>
                                <a:lnTo>
                                  <a:pt x="8713" y="360"/>
                                </a:lnTo>
                                <a:lnTo>
                                  <a:pt x="8755" y="360"/>
                                </a:lnTo>
                                <a:lnTo>
                                  <a:pt x="8769" y="360"/>
                                </a:lnTo>
                                <a:lnTo>
                                  <a:pt x="8827" y="360"/>
                                </a:lnTo>
                                <a:lnTo>
                                  <a:pt x="9588" y="360"/>
                                </a:lnTo>
                                <a:lnTo>
                                  <a:pt x="9588" y="360"/>
                                </a:lnTo>
                                <a:lnTo>
                                  <a:pt x="72" y="360"/>
                                </a:lnTo>
                                <a:lnTo>
                                  <a:pt x="72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787"/>
                                </a:lnTo>
                                <a:lnTo>
                                  <a:pt x="0" y="2632"/>
                                </a:lnTo>
                                <a:lnTo>
                                  <a:pt x="72" y="2632"/>
                                </a:lnTo>
                                <a:lnTo>
                                  <a:pt x="72" y="2632"/>
                                </a:lnTo>
                                <a:lnTo>
                                  <a:pt x="9588" y="2632"/>
                                </a:lnTo>
                                <a:lnTo>
                                  <a:pt x="9588" y="2632"/>
                                </a:lnTo>
                                <a:lnTo>
                                  <a:pt x="9645" y="2632"/>
                                </a:lnTo>
                                <a:lnTo>
                                  <a:pt x="9645" y="787"/>
                                </a:lnTo>
                                <a:lnTo>
                                  <a:pt x="9645" y="360"/>
                                </a:lnTo>
                                <a:lnTo>
                                  <a:pt x="9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910265" name="Freeform 1175"/>
                        <wps:cNvSpPr>
                          <a:spLocks/>
                        </wps:cNvSpPr>
                        <wps:spPr bwMode="auto">
                          <a:xfrm>
                            <a:off x="1201" y="278"/>
                            <a:ext cx="2267" cy="336"/>
                          </a:xfrm>
                          <a:custGeom>
                            <a:avLst/>
                            <a:gdLst>
                              <a:gd name="T0" fmla="*/ 2266 w 2267"/>
                              <a:gd name="T1" fmla="*/ 285 h 336"/>
                              <a:gd name="T2" fmla="*/ 736 w 2267"/>
                              <a:gd name="T3" fmla="*/ 285 h 336"/>
                              <a:gd name="T4" fmla="*/ 736 w 2267"/>
                              <a:gd name="T5" fmla="*/ 275 h 336"/>
                              <a:gd name="T6" fmla="*/ 735 w 2267"/>
                              <a:gd name="T7" fmla="*/ 237 h 336"/>
                              <a:gd name="T8" fmla="*/ 735 w 2267"/>
                              <a:gd name="T9" fmla="*/ 98 h 336"/>
                              <a:gd name="T10" fmla="*/ 736 w 2267"/>
                              <a:gd name="T11" fmla="*/ 59 h 336"/>
                              <a:gd name="T12" fmla="*/ 734 w 2267"/>
                              <a:gd name="T13" fmla="*/ 28 h 336"/>
                              <a:gd name="T14" fmla="*/ 723 w 2267"/>
                              <a:gd name="T15" fmla="*/ 7 h 336"/>
                              <a:gd name="T16" fmla="*/ 696 w 2267"/>
                              <a:gd name="T17" fmla="*/ 0 h 336"/>
                              <a:gd name="T18" fmla="*/ 40 w 2267"/>
                              <a:gd name="T19" fmla="*/ 0 h 336"/>
                              <a:gd name="T20" fmla="*/ 12 w 2267"/>
                              <a:gd name="T21" fmla="*/ 7 h 336"/>
                              <a:gd name="T22" fmla="*/ 1 w 2267"/>
                              <a:gd name="T23" fmla="*/ 28 h 336"/>
                              <a:gd name="T24" fmla="*/ 0 w 2267"/>
                              <a:gd name="T25" fmla="*/ 59 h 336"/>
                              <a:gd name="T26" fmla="*/ 1 w 2267"/>
                              <a:gd name="T27" fmla="*/ 98 h 336"/>
                              <a:gd name="T28" fmla="*/ 1 w 2267"/>
                              <a:gd name="T29" fmla="*/ 237 h 336"/>
                              <a:gd name="T30" fmla="*/ 0 w 2267"/>
                              <a:gd name="T31" fmla="*/ 275 h 336"/>
                              <a:gd name="T32" fmla="*/ 0 w 2267"/>
                              <a:gd name="T33" fmla="*/ 285 h 336"/>
                              <a:gd name="T34" fmla="*/ 0 w 2267"/>
                              <a:gd name="T35" fmla="*/ 285 h 336"/>
                              <a:gd name="T36" fmla="*/ 0 w 2267"/>
                              <a:gd name="T37" fmla="*/ 335 h 336"/>
                              <a:gd name="T38" fmla="*/ 40 w 2267"/>
                              <a:gd name="T39" fmla="*/ 335 h 336"/>
                              <a:gd name="T40" fmla="*/ 696 w 2267"/>
                              <a:gd name="T41" fmla="*/ 335 h 336"/>
                              <a:gd name="T42" fmla="*/ 2266 w 2267"/>
                              <a:gd name="T43" fmla="*/ 335 h 336"/>
                              <a:gd name="T44" fmla="*/ 2266 w 2267"/>
                              <a:gd name="T45" fmla="*/ 285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67" h="336">
                                <a:moveTo>
                                  <a:pt x="2266" y="285"/>
                                </a:moveTo>
                                <a:lnTo>
                                  <a:pt x="736" y="285"/>
                                </a:lnTo>
                                <a:lnTo>
                                  <a:pt x="736" y="275"/>
                                </a:lnTo>
                                <a:lnTo>
                                  <a:pt x="735" y="237"/>
                                </a:lnTo>
                                <a:lnTo>
                                  <a:pt x="735" y="98"/>
                                </a:lnTo>
                                <a:lnTo>
                                  <a:pt x="736" y="59"/>
                                </a:lnTo>
                                <a:lnTo>
                                  <a:pt x="734" y="28"/>
                                </a:lnTo>
                                <a:lnTo>
                                  <a:pt x="723" y="7"/>
                                </a:lnTo>
                                <a:lnTo>
                                  <a:pt x="696" y="0"/>
                                </a:lnTo>
                                <a:lnTo>
                                  <a:pt x="40" y="0"/>
                                </a:lnTo>
                                <a:lnTo>
                                  <a:pt x="12" y="7"/>
                                </a:lnTo>
                                <a:lnTo>
                                  <a:pt x="1" y="28"/>
                                </a:lnTo>
                                <a:lnTo>
                                  <a:pt x="0" y="59"/>
                                </a:lnTo>
                                <a:lnTo>
                                  <a:pt x="1" y="98"/>
                                </a:lnTo>
                                <a:lnTo>
                                  <a:pt x="1" y="237"/>
                                </a:lnTo>
                                <a:lnTo>
                                  <a:pt x="0" y="275"/>
                                </a:lnTo>
                                <a:lnTo>
                                  <a:pt x="0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335"/>
                                </a:lnTo>
                                <a:lnTo>
                                  <a:pt x="40" y="335"/>
                                </a:lnTo>
                                <a:lnTo>
                                  <a:pt x="696" y="335"/>
                                </a:lnTo>
                                <a:lnTo>
                                  <a:pt x="2266" y="335"/>
                                </a:lnTo>
                                <a:lnTo>
                                  <a:pt x="2266" y="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8402181" name="Picture 1176"/>
                          <pic:cNvPicPr>
                            <a:picLocks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4" y="337"/>
                            <a:ext cx="50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5980627" name="Picture 1177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2" y="389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6529279" name="Text Box 1178"/>
                        <wps:cNvSpPr txBox="1">
                          <a:spLocks/>
                        </wps:cNvSpPr>
                        <wps:spPr bwMode="auto">
                          <a:xfrm>
                            <a:off x="1259" y="653"/>
                            <a:ext cx="1657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tabs>
                                  <w:tab w:val="left" w:pos="1178"/>
                                </w:tabs>
                                <w:kinsoku w:val="0"/>
                                <w:overflowPunct w:val="0"/>
                                <w:spacing w:before="15"/>
                                <w:ind w:left="290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1.(A)</w:t>
                              </w:r>
                              <w:r>
                                <w:rPr>
                                  <w:color w:val="231F20"/>
                                  <w:sz w:val="22"/>
                                  <w:szCs w:val="22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2.(</w:t>
                              </w:r>
                              <w:proofErr w:type="gramEnd"/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C)</w:t>
                              </w:r>
                            </w:p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28" w:line="303" w:lineRule="exact"/>
                                <w:rPr>
                                  <w:rFonts w:ascii="Hiragino Mincho ProN W3" w:eastAsia="Hiragino Mincho ProN W3" w:cs="Hiragino Mincho ProN W3"/>
                                  <w:color w:val="00AEEF"/>
                                  <w:spacing w:val="-10"/>
                                  <w:w w:val="14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iragino Mincho ProN W3" w:eastAsia="Hiragino Mincho ProN W3" w:cs="Hiragino Mincho ProN W3"/>
                                  <w:color w:val="00AEEF"/>
                                  <w:w w:val="145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Hiragino Mincho ProN W3" w:eastAsia="Hiragino Mincho ProN W3" w:cs="Hiragino Mincho ProN W3" w:hint="eastAsia"/>
                                  <w:color w:val="00AEEF"/>
                                  <w:w w:val="145"/>
                                  <w:sz w:val="24"/>
                                  <w:szCs w:val="24"/>
                                </w:rPr>
                                <w:t>解斬</w:t>
                              </w:r>
                              <w:r>
                                <w:rPr>
                                  <w:rFonts w:ascii="Hiragino Mincho ProN W3" w:eastAsia="Hiragino Mincho ProN W3" w:cs="Hiragino Mincho ProN W3"/>
                                  <w:color w:val="00AEEF"/>
                                  <w:spacing w:val="-10"/>
                                  <w:w w:val="145"/>
                                  <w:sz w:val="24"/>
                                  <w:szCs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4143865" name="Text Box 1179"/>
                        <wps:cNvSpPr txBox="1">
                          <a:spLocks/>
                        </wps:cNvSpPr>
                        <wps:spPr bwMode="auto">
                          <a:xfrm>
                            <a:off x="3312" y="653"/>
                            <a:ext cx="47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3.(C)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4356020" name="Text Box 1180"/>
                        <wps:cNvSpPr txBox="1">
                          <a:spLocks/>
                        </wps:cNvSpPr>
                        <wps:spPr bwMode="auto">
                          <a:xfrm>
                            <a:off x="4176" y="653"/>
                            <a:ext cx="491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4.(D)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0276467" name="Text Box 1181"/>
                        <wps:cNvSpPr txBox="1">
                          <a:spLocks/>
                        </wps:cNvSpPr>
                        <wps:spPr bwMode="auto">
                          <a:xfrm>
                            <a:off x="5051" y="653"/>
                            <a:ext cx="491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5.(A)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7236876" name="Text Box 1182"/>
                        <wps:cNvSpPr txBox="1">
                          <a:spLocks/>
                        </wps:cNvSpPr>
                        <wps:spPr bwMode="auto">
                          <a:xfrm>
                            <a:off x="5939" y="653"/>
                            <a:ext cx="47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6.(C)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5993451" name="Text Box 1183"/>
                        <wps:cNvSpPr txBox="1">
                          <a:spLocks/>
                        </wps:cNvSpPr>
                        <wps:spPr bwMode="auto">
                          <a:xfrm>
                            <a:off x="6814" y="653"/>
                            <a:ext cx="47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7.(B)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0155049" name="Text Box 1184"/>
                        <wps:cNvSpPr txBox="1">
                          <a:spLocks/>
                        </wps:cNvSpPr>
                        <wps:spPr bwMode="auto">
                          <a:xfrm>
                            <a:off x="1535" y="1459"/>
                            <a:ext cx="9313" cy="1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310" w:lineRule="exact"/>
                                <w:rPr>
                                  <w:rFonts w:ascii="Wawati SC" w:eastAsia="Wawati SC" w:cs="Wawati SC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>1.</w:t>
                              </w:r>
                              <w:r>
                                <w:rPr>
                                  <w:color w:val="231F20"/>
                                  <w:spacing w:val="6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z w:val="20"/>
                                  <w:szCs w:val="20"/>
                                </w:rPr>
                                <w:t>「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o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z w:val="20"/>
                                  <w:szCs w:val="20"/>
                                </w:rPr>
                                <w:t>j</w:t>
                              </w:r>
                              <w:proofErr w:type="spellEnd"/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>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z w:val="20"/>
                                  <w:szCs w:val="20"/>
                                </w:rPr>
                                <w:t>進制無號數，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15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>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進制，轉成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>進制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17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>後輸出。</w:t>
                              </w:r>
                            </w:p>
                            <w:p w:rsidR="008B4329" w:rsidRDefault="008B4329" w:rsidP="008B4329">
                              <w:pPr>
                                <w:pStyle w:val="ae"/>
                                <w:numPr>
                                  <w:ilvl w:val="0"/>
                                  <w:numId w:val="199"/>
                                </w:numPr>
                                <w:tabs>
                                  <w:tab w:val="left" w:pos="338"/>
                                </w:tabs>
                                <w:kinsoku w:val="0"/>
                                <w:overflowPunct w:val="0"/>
                                <w:spacing w:line="360" w:lineRule="exact"/>
                                <w:ind w:left="338" w:hanging="338"/>
                                <w:rPr>
                                  <w:rFonts w:ascii="Wawati SC" w:eastAsia="Wawati SC" w:cs="Wawati SC"/>
                                  <w:color w:val="231F20"/>
                                  <w:spacing w:val="-1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z w:val="20"/>
                                  <w:szCs w:val="20"/>
                                </w:rPr>
                                <w:t>前置處理指令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#define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1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z w:val="20"/>
                                  <w:szCs w:val="20"/>
                                </w:rPr>
                                <w:t>的語法為「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#define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58"/>
                                  <w:w w:val="15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7"/>
                                  <w:sz w:val="20"/>
                                  <w:szCs w:val="20"/>
                                </w:rPr>
                                <w:t>識別字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7"/>
                                  <w:sz w:val="20"/>
                                  <w:szCs w:val="20"/>
                                </w:rPr>
                                <w:t>標記字串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101"/>
                                  <w:sz w:val="20"/>
                                  <w:szCs w:val="20"/>
                                </w:rPr>
                                <w:t>j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12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8B4329" w:rsidRDefault="008B4329" w:rsidP="008B4329">
                              <w:pPr>
                                <w:pStyle w:val="ae"/>
                                <w:numPr>
                                  <w:ilvl w:val="0"/>
                                  <w:numId w:val="199"/>
                                </w:numPr>
                                <w:tabs>
                                  <w:tab w:val="left" w:pos="325"/>
                                </w:tabs>
                                <w:kinsoku w:val="0"/>
                                <w:overflowPunct w:val="0"/>
                                <w:spacing w:line="360" w:lineRule="exact"/>
                                <w:ind w:left="325" w:hanging="325"/>
                                <w:rPr>
                                  <w:rFonts w:ascii="Wawati SC" w:eastAsia="Wawati SC" w:cs="Wawati SC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8"/>
                                  <w:sz w:val="20"/>
                                  <w:szCs w:val="20"/>
                                </w:rPr>
                                <w:t>float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>資料型態大小為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8"/>
                                  <w:sz w:val="20"/>
                                  <w:szCs w:val="20"/>
                                </w:rPr>
                                <w:t>4Byte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8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8"/>
                                  <w:sz w:val="20"/>
                                  <w:szCs w:val="20"/>
                                </w:rPr>
                                <w:t>double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>資料型態大小為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8"/>
                                  <w:sz w:val="20"/>
                                  <w:szCs w:val="20"/>
                                </w:rPr>
                                <w:t>8Byte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>，皆可儲存浮點數，但兩者的數值精確度不同。</w:t>
                              </w:r>
                            </w:p>
                            <w:p w:rsidR="008B4329" w:rsidRDefault="008B4329" w:rsidP="008B4329">
                              <w:pPr>
                                <w:pStyle w:val="ae"/>
                                <w:numPr>
                                  <w:ilvl w:val="0"/>
                                  <w:numId w:val="199"/>
                                </w:numPr>
                                <w:tabs>
                                  <w:tab w:val="left" w:pos="338"/>
                                </w:tabs>
                                <w:kinsoku w:val="0"/>
                                <w:overflowPunct w:val="0"/>
                                <w:spacing w:line="360" w:lineRule="exact"/>
                                <w:ind w:left="338" w:hanging="338"/>
                                <w:rPr>
                                  <w:rFonts w:ascii="Wawati SC" w:eastAsia="Wawati SC" w:cs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  <w:t>第三行宣告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Value3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1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2"/>
                                  <w:sz w:val="20"/>
                                  <w:szCs w:val="20"/>
                                </w:rPr>
                                <w:t>為常數時，必須指定初始值，否則會產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[Error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7"/>
                                  <w:sz w:val="20"/>
                                  <w:szCs w:val="20"/>
                                </w:rPr>
                                <w:t xml:space="preserve">]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uninitialized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const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7"/>
                                  <w:sz w:val="20"/>
                                  <w:szCs w:val="20"/>
                                </w:rPr>
                                <w:t xml:space="preserve"> '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Value3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13"/>
                                  <w:sz w:val="20"/>
                                  <w:szCs w:val="20"/>
                                </w:rPr>
                                <w:t xml:space="preserve">'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>錯誤訊息，</w:t>
                              </w:r>
                            </w:p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314" w:lineRule="exact"/>
                                <w:ind w:left="339"/>
                                <w:rPr>
                                  <w:rFonts w:ascii="Wawati SC" w:eastAsia="Wawati SC" w:cs="Wawati SC"/>
                                  <w:color w:val="231F20"/>
                                  <w:spacing w:val="-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  <w:t>只要將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const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1"/>
                                  <w:sz w:val="20"/>
                                  <w:szCs w:val="20"/>
                                </w:rPr>
                                <w:t>刪除，即可正常編譯。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6371187" name="Text Box 1185"/>
                        <wps:cNvSpPr txBox="1">
                          <a:spLocks/>
                        </wps:cNvSpPr>
                        <wps:spPr bwMode="auto">
                          <a:xfrm>
                            <a:off x="1994" y="344"/>
                            <a:ext cx="1409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4329" w:rsidRDefault="008B4329" w:rsidP="008B4329">
                              <w:pPr>
                                <w:pStyle w:val="ae"/>
                                <w:kinsoku w:val="0"/>
                                <w:overflowPunct w:val="0"/>
                                <w:spacing w:line="206" w:lineRule="exact"/>
                                <w:rPr>
                                  <w:rFonts w:ascii="Lantinghei SC" w:eastAsia="Lantinghei SC" w:cs="Lantinghei SC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Lantinghei SC" w:eastAsia="Lantinghei SC" w:cs="Lantinghei SC" w:hint="eastAsia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  <w:t>打</w:t>
                              </w:r>
                              <w:r>
                                <w:rPr>
                                  <w:rFonts w:ascii="Lantinghei SC" w:eastAsia="Lantinghei SC" w:cs="Lantinghei SC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Lantinghei SC" w:eastAsia="Lantinghei SC" w:cs="Lantinghei SC" w:hint="eastAsia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  <w:t>表示有詳解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9FD23" id="Group 1163" o:spid="_x0000_s1181" style="position:absolute;margin-left:59.3pt;margin-top:13.9pt;width:483.05pt;height:148.55pt;z-index:251702272;mso-wrap-distance-left:0;mso-wrap-distance-right:0;mso-position-horizontal-relative:page;mso-position-vertical-relative:text" coordorigin="1186,278" coordsize="9661,297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" o:allowincell="f">
                <v:shape id="Freeform 1164" o:spid="_x0000_s1182" style="position:absolute;left:1186;top:616;width:890;height:360;visibility:visible;mso-wrap-style:square;v-text-anchor:top" coordsize="89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" path="m889,l832,,72,,,,,360r72,l832,360r57,l889,xe" fillcolor="#e7e8e9" stroked="f">
                  <v:path arrowok="t" o:connecttype="custom" o:connectlocs="889,0;832,0;72,0;0,0;0,360;72,360;832,360;889,360;889,0" o:connectangles="0,0,0,0,0,0,0,0,0"/>
                </v:shape>
                <v:shape id="Picture 1165" o:spid="_x0000_s1183" type="#_x0000_t75" style="position:absolute;left:1403;top:740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">
                  <v:imagedata r:id="rId29" o:title=""/>
                  <v:path arrowok="t"/>
                  <o:lock v:ext="edit" aspectratio="f"/>
                </v:shape>
                <v:shape id="Freeform 1166" o:spid="_x0000_s1184" style="position:absolute;left:2061;top:616;width:2643;height:360;visibility:visible;mso-wrap-style:square;v-text-anchor:top" coordsize="2643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" path="m2642,r-58,l1822,r-56,l1752,r-44,l948,,890,,876,,834,,72,,,,,360r72,l834,360r42,l890,360r58,l1708,360r44,l1766,360r56,l2584,360r58,l2642,xe" fillcolor="#e7e8e9" stroked="f">
                  <v:path arrowok="t" o:connecttype="custom" o:connectlocs="2642,0;2584,0;1822,0;1766,0;1752,0;1708,0;948,0;890,0;876,0;834,0;72,0;0,0;0,360;72,360;834,360;876,360;890,360;948,360;1708,360;1752,360;1766,360;1822,360;2584,360;2642,360;2642,0" o:connectangles="0,0,0,0,0,0,0,0,0,0,0,0,0,0,0,0,0,0,0,0,0,0,0,0,0"/>
                </v:shape>
                <v:shape id="Picture 1167" o:spid="_x0000_s1185" type="#_x0000_t75" style="position:absolute;left:4028;top:740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">
                  <v:imagedata r:id="rId28" o:title=""/>
                  <v:path arrowok="t"/>
                  <o:lock v:ext="edit" aspectratio="f"/>
                </v:shape>
                <v:group id="Group 1168" o:spid="_x0000_s1186" style="position:absolute;left:4689;top:616;width:890;height:360" coordorigin="4689,616" coordsize="89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">
                  <v:shape id="Freeform 1169" o:spid="_x0000_s1187" style="position:absolute;left:4689;top:616;width:890;height:360;visibility:visible;mso-wrap-style:square;v-text-anchor:top" coordsize="89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" path="m831,l70,,,,,360r70,l831,360,831,xe" fillcolor="#e7e8e9" stroked="f">
                    <v:path arrowok="t" o:connecttype="custom" o:connectlocs="831,0;70,0;0,0;0,360;70,360;831,360;831,0" o:connectangles="0,0,0,0,0,0,0"/>
                  </v:shape>
                  <v:shape id="Freeform 1170" o:spid="_x0000_s1188" style="position:absolute;left:4689;top:616;width:890;height:360;visibility:visible;mso-wrap-style:square;v-text-anchor:top" coordsize="89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" path="m889,l831,r,360l889,360,889,xe" fillcolor="#e7e8e9" stroked="f">
                    <v:path arrowok="t" o:connecttype="custom" o:connectlocs="889,0;831,0;831,360;889,360;889,0" o:connectangles="0,0,0,0,0"/>
                  </v:shape>
                </v:group>
                <v:shape id="Picture 1171" o:spid="_x0000_s1189" type="#_x0000_t75" style="position:absolute;left:4903;top:740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">
                  <v:imagedata r:id="rId28" o:title=""/>
                  <v:path arrowok="t"/>
                  <o:lock v:ext="edit" aspectratio="f"/>
                </v:shape>
                <v:shape id="Freeform 1172" o:spid="_x0000_s1190" style="position:absolute;left:5564;top:616;width:891;height:360;visibility:visible;mso-wrap-style:square;v-text-anchor:top" coordsize="891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" path="m890,l832,,70,,,,,360r70,l832,360r58,l890,xe" fillcolor="#e7e8e9" stroked="f">
                  <v:path arrowok="t" o:connecttype="custom" o:connectlocs="890,0;832,0;70,0;0,0;0,360;70,360;832,360;890,360;890,0" o:connectangles="0,0,0,0,0,0,0,0,0"/>
                </v:shape>
                <v:shape id="Picture 1173" o:spid="_x0000_s1191" type="#_x0000_t75" style="position:absolute;left:5791;top:740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">
                  <v:imagedata r:id="rId28" o:title=""/>
                  <v:path arrowok="t"/>
                  <o:lock v:ext="edit" aspectratio="f"/>
                </v:shape>
                <v:shape id="Freeform 1174" o:spid="_x0000_s1192" style="position:absolute;left:1186;top:616;width:9646;height:2633;visibility:visible;mso-wrap-style:square;v-text-anchor:top" coordsize="9646,26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" path="m9645,r-56,l9589,,8827,r-58,l8755,r-42,l7951,r-58,l7879,r-43,l7075,r-57,l7004,r-43,l6199,r-57,l6128,r-43,l5324,r-71,l5253,360r71,l6085,360r43,l6142,360r57,l6961,360r43,l7018,360r57,l7836,360r43,l7893,360r58,l8713,360r42,l8769,360r58,l9588,360r,l72,360r,l,360,,787,,2632r72,l72,2632r9516,l9588,2632r57,l9645,787r,-427l9645,xe" fillcolor="#e7e8e9" stroked="f">
                  <v:path arrowok="t" o:connecttype="custom" o:connectlocs="9645,0;9589,0;9589,0;8827,0;8769,0;8755,0;8713,0;7951,0;7893,0;7879,0;7836,0;7075,0;7018,0;7004,0;6961,0;6199,0;6142,0;6128,0;6085,0;5324,0;5253,0;5253,360;5324,360;6085,360;6128,360;6142,360;6199,360;6961,360;7004,360;7018,360;7075,360;7836,360;7879,360;7893,360;7951,360;8713,360;8755,360;8769,360;8827,360;9588,360;9588,360;72,360;72,360;0,360;0,787;0,2632;72,2632;72,2632;9588,2632;9588,2632;9645,2632;9645,787;9645,360;9645,0" o:connectangles="0,0,0,0,0,0,0,0,0,0,0,0,0,0,0,0,0,0,0,0,0,0,0,0,0,0,0,0,0,0,0,0,0,0,0,0,0,0,0,0,0,0,0,0,0,0,0,0,0,0,0,0,0,0"/>
                </v:shape>
                <v:shape id="Freeform 1175" o:spid="_x0000_s1193" style="position:absolute;left:1201;top:278;width:2267;height:336;visibility:visible;mso-wrap-style:square;v-text-anchor:top" coordsize="2267,3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" path="m2266,285r-1530,l736,275r-1,-38l735,98r1,-39l734,28,723,7,696,,40,,12,7,1,28,,59,1,98r,139l,275r,10l,285r,50l40,335r656,l2266,335r,-50xe" fillcolor="#0092c8" stroked="f">
                  <v:path arrowok="t" o:connecttype="custom" o:connectlocs="2266,285;736,285;736,275;735,237;735,98;736,59;734,28;723,7;696,0;40,0;12,7;1,28;0,59;1,98;1,237;0,275;0,285;0,285;0,335;40,335;696,335;2266,335;2266,285" o:connectangles="0,0,0,0,0,0,0,0,0,0,0,0,0,0,0,0,0,0,0,0,0,0,0"/>
                </v:shape>
                <v:shape id="Picture 1176" o:spid="_x0000_s1194" type="#_x0000_t75" style="position:absolute;left:1324;top:337;width:50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">
                  <v:imagedata r:id="rId64" o:title=""/>
                  <v:path arrowok="t"/>
                  <o:lock v:ext="edit" aspectratio="f"/>
                </v:shape>
                <v:shape id="Picture 1177" o:spid="_x0000_s1195" type="#_x0000_t75" style="position:absolute;left:2202;top:389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">
                  <v:imagedata r:id="rId32" o:title=""/>
                  <v:path arrowok="t"/>
                  <o:lock v:ext="edit" aspectratio="f"/>
                </v:shape>
                <v:shape id="Text Box 1178" o:spid="_x0000_s1196" type="#_x0000_t202" style="position:absolute;left:1259;top:653;width:1657;height: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tabs>
                            <w:tab w:val="left" w:pos="1178"/>
                          </w:tabs>
                          <w:kinsoku w:val="0"/>
                          <w:overflowPunct w:val="0"/>
                          <w:spacing w:before="15"/>
                          <w:ind w:left="290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1.(A)</w:t>
                        </w:r>
                        <w:r>
                          <w:rPr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proofErr w:type="gramStart"/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2.(</w:t>
                        </w:r>
                        <w:proofErr w:type="gramEnd"/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C)</w:t>
                        </w:r>
                      </w:p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28" w:line="303" w:lineRule="exact"/>
                          <w:rPr>
                            <w:rFonts w:ascii="Hiragino Mincho ProN W3" w:eastAsia="Hiragino Mincho ProN W3" w:cs="Hiragino Mincho ProN W3"/>
                            <w:color w:val="00AEEF"/>
                            <w:spacing w:val="-10"/>
                            <w:w w:val="145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iragino Mincho ProN W3" w:eastAsia="Hiragino Mincho ProN W3" w:cs="Hiragino Mincho ProN W3"/>
                            <w:color w:val="00AEEF"/>
                            <w:w w:val="145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Hiragino Mincho ProN W3" w:eastAsia="Hiragino Mincho ProN W3" w:cs="Hiragino Mincho ProN W3" w:hint="eastAsia"/>
                            <w:color w:val="00AEEF"/>
                            <w:w w:val="145"/>
                            <w:sz w:val="24"/>
                            <w:szCs w:val="24"/>
                          </w:rPr>
                          <w:t>解斬</w:t>
                        </w:r>
                        <w:r>
                          <w:rPr>
                            <w:rFonts w:ascii="Hiragino Mincho ProN W3" w:eastAsia="Hiragino Mincho ProN W3" w:cs="Hiragino Mincho ProN W3"/>
                            <w:color w:val="00AEEF"/>
                            <w:spacing w:val="-10"/>
                            <w:w w:val="145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Text Box 1179" o:spid="_x0000_s1197" type="#_x0000_t202" style="position:absolute;left:3312;top:653;width:479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3.(C)</w:t>
                        </w:r>
                      </w:p>
                    </w:txbxContent>
                  </v:textbox>
                </v:shape>
                <v:shape id="Text Box 1180" o:spid="_x0000_s1198" type="#_x0000_t202" style="position:absolute;left:4176;top:653;width:491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4.(D)</w:t>
                        </w:r>
                      </w:p>
                    </w:txbxContent>
                  </v:textbox>
                </v:shape>
                <v:shape id="Text Box 1181" o:spid="_x0000_s1199" type="#_x0000_t202" style="position:absolute;left:5051;top:653;width:491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5.(A)</w:t>
                        </w:r>
                      </w:p>
                    </w:txbxContent>
                  </v:textbox>
                </v:shape>
                <v:shape id="Text Box 1182" o:spid="_x0000_s1200" type="#_x0000_t202" style="position:absolute;left:5939;top:653;width:479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6.(C)</w:t>
                        </w:r>
                      </w:p>
                    </w:txbxContent>
                  </v:textbox>
                </v:shape>
                <v:shape id="Text Box 1183" o:spid="_x0000_s1201" type="#_x0000_t202" style="position:absolute;left:6814;top:653;width:479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7.(B)</w:t>
                        </w:r>
                      </w:p>
                    </w:txbxContent>
                  </v:textbox>
                </v:shape>
                <v:shape id="Text Box 1184" o:spid="_x0000_s1202" type="#_x0000_t202" style="position:absolute;left:1535;top:1459;width:9313;height:17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310" w:lineRule="exact"/>
                          <w:rPr>
                            <w:rFonts w:ascii="Wawati SC" w:eastAsia="Wawati SC" w:cs="Wawati SC"/>
                            <w:color w:val="231F20"/>
                            <w:spacing w:val="-3"/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>1.</w:t>
                        </w:r>
                        <w:r>
                          <w:rPr>
                            <w:color w:val="231F20"/>
                            <w:spacing w:val="62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z w:val="20"/>
                            <w:szCs w:val="20"/>
                          </w:rPr>
                          <w:t>「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%</w:t>
                        </w:r>
                        <w:proofErr w:type="spellStart"/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z w:val="20"/>
                            <w:szCs w:val="20"/>
                          </w:rPr>
                          <w:t>j</w:t>
                        </w:r>
                        <w:proofErr w:type="spellEnd"/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3"/>
                            <w:sz w:val="20"/>
                            <w:szCs w:val="20"/>
                          </w:rPr>
                          <w:t>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eastAsia="Wawati SC"/>
                            <w:color w:val="231F20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z w:val="20"/>
                            <w:szCs w:val="20"/>
                          </w:rPr>
                          <w:t>進制無號數，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15</w:t>
                        </w:r>
                        <w:r>
                          <w:rPr>
                            <w:rFonts w:eastAsia="Wawati SC"/>
                            <w:color w:val="231F20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4"/>
                            <w:sz w:val="20"/>
                            <w:szCs w:val="20"/>
                          </w:rPr>
                          <w:t>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eastAsia="Wawati SC"/>
                            <w:color w:val="231F20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2"/>
                            <w:sz w:val="20"/>
                            <w:szCs w:val="20"/>
                          </w:rPr>
                          <w:t>進制，轉成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eastAsia="Wawati SC"/>
                            <w:color w:val="231F20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3"/>
                            <w:sz w:val="20"/>
                            <w:szCs w:val="20"/>
                          </w:rPr>
                          <w:t>進制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17</w:t>
                        </w:r>
                        <w:r>
                          <w:rPr>
                            <w:rFonts w:eastAsia="Wawati SC"/>
                            <w:color w:val="231F20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3"/>
                            <w:sz w:val="20"/>
                            <w:szCs w:val="20"/>
                          </w:rPr>
                          <w:t>後輸出。</w:t>
                        </w:r>
                      </w:p>
                      <w:p w:rsidR="008B4329" w:rsidRDefault="008B4329" w:rsidP="008B4329">
                        <w:pPr>
                          <w:pStyle w:val="ae"/>
                          <w:numPr>
                            <w:ilvl w:val="0"/>
                            <w:numId w:val="199"/>
                          </w:numPr>
                          <w:tabs>
                            <w:tab w:val="left" w:pos="338"/>
                          </w:tabs>
                          <w:kinsoku w:val="0"/>
                          <w:overflowPunct w:val="0"/>
                          <w:spacing w:line="360" w:lineRule="exact"/>
                          <w:ind w:left="338" w:hanging="338"/>
                          <w:rPr>
                            <w:rFonts w:ascii="Wawati SC" w:eastAsia="Wawati SC" w:cs="Wawati SC"/>
                            <w:color w:val="231F20"/>
                            <w:spacing w:val="-1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awati SC" w:eastAsia="Wawati SC" w:cs="Wawati SC" w:hint="eastAsia"/>
                            <w:color w:val="231F20"/>
                            <w:sz w:val="20"/>
                            <w:szCs w:val="20"/>
                          </w:rPr>
                          <w:t>前置處理指令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#define</w:t>
                        </w:r>
                        <w:r>
                          <w:rPr>
                            <w:rFonts w:eastAsia="Wawati SC"/>
                            <w:color w:val="231F20"/>
                            <w:spacing w:val="1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z w:val="20"/>
                            <w:szCs w:val="20"/>
                          </w:rPr>
                          <w:t>的語法為「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#define</w:t>
                        </w:r>
                        <w:r>
                          <w:rPr>
                            <w:rFonts w:eastAsia="Wawati SC"/>
                            <w:color w:val="231F20"/>
                            <w:spacing w:val="58"/>
                            <w:w w:val="15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7"/>
                            <w:sz w:val="20"/>
                            <w:szCs w:val="20"/>
                          </w:rPr>
                          <w:t>識別字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7"/>
                            <w:sz w:val="20"/>
                            <w:szCs w:val="20"/>
                          </w:rPr>
                          <w:t>標記字串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101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12"/>
                            <w:sz w:val="20"/>
                            <w:szCs w:val="20"/>
                          </w:rPr>
                          <w:t>。</w:t>
                        </w:r>
                      </w:p>
                      <w:p w:rsidR="008B4329" w:rsidRDefault="008B4329" w:rsidP="008B4329">
                        <w:pPr>
                          <w:pStyle w:val="ae"/>
                          <w:numPr>
                            <w:ilvl w:val="0"/>
                            <w:numId w:val="199"/>
                          </w:numPr>
                          <w:tabs>
                            <w:tab w:val="left" w:pos="325"/>
                          </w:tabs>
                          <w:kinsoku w:val="0"/>
                          <w:overflowPunct w:val="0"/>
                          <w:spacing w:line="360" w:lineRule="exact"/>
                          <w:ind w:left="325" w:hanging="325"/>
                          <w:rPr>
                            <w:rFonts w:ascii="Wawati SC" w:eastAsia="Wawati SC" w:cs="Wawati SC"/>
                            <w:color w:val="231F20"/>
                            <w:spacing w:val="-9"/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8"/>
                            <w:sz w:val="20"/>
                            <w:szCs w:val="20"/>
                          </w:rPr>
                          <w:t>float</w:t>
                        </w:r>
                        <w:r>
                          <w:rPr>
                            <w:color w:val="231F20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9"/>
                            <w:sz w:val="20"/>
                            <w:szCs w:val="20"/>
                          </w:rPr>
                          <w:t>資料型態大小為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pacing w:val="-8"/>
                            <w:sz w:val="20"/>
                            <w:szCs w:val="20"/>
                          </w:rPr>
                          <w:t>4Byte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8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eastAsia="Wawati SC"/>
                            <w:color w:val="231F20"/>
                            <w:spacing w:val="-8"/>
                            <w:sz w:val="20"/>
                            <w:szCs w:val="20"/>
                          </w:rPr>
                          <w:t>double</w:t>
                        </w:r>
                        <w:r>
                          <w:rPr>
                            <w:rFonts w:eastAsia="Wawati SC"/>
                            <w:color w:val="231F20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9"/>
                            <w:sz w:val="20"/>
                            <w:szCs w:val="20"/>
                          </w:rPr>
                          <w:t>資料型態大小為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pacing w:val="-8"/>
                            <w:sz w:val="20"/>
                            <w:szCs w:val="20"/>
                          </w:rPr>
                          <w:t>8Byte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9"/>
                            <w:sz w:val="20"/>
                            <w:szCs w:val="20"/>
                          </w:rPr>
                          <w:t>，皆可儲存浮點數，但兩者的數值精確度不同。</w:t>
                        </w:r>
                      </w:p>
                      <w:p w:rsidR="008B4329" w:rsidRDefault="008B4329" w:rsidP="008B4329">
                        <w:pPr>
                          <w:pStyle w:val="ae"/>
                          <w:numPr>
                            <w:ilvl w:val="0"/>
                            <w:numId w:val="199"/>
                          </w:numPr>
                          <w:tabs>
                            <w:tab w:val="left" w:pos="338"/>
                          </w:tabs>
                          <w:kinsoku w:val="0"/>
                          <w:overflowPunct w:val="0"/>
                          <w:spacing w:line="360" w:lineRule="exact"/>
                          <w:ind w:left="338" w:hanging="338"/>
                          <w:rPr>
                            <w:rFonts w:ascii="Wawati SC" w:eastAsia="Wawati SC" w:cs="Wawati SC"/>
                            <w:color w:val="231F20"/>
                            <w:spacing w:val="-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5"/>
                            <w:sz w:val="20"/>
                            <w:szCs w:val="20"/>
                          </w:rPr>
                          <w:t>第三行宣告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>Value3</w:t>
                        </w:r>
                        <w:r>
                          <w:rPr>
                            <w:rFonts w:eastAsia="Wawati SC"/>
                            <w:color w:val="231F20"/>
                            <w:spacing w:val="-1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2"/>
                            <w:sz w:val="20"/>
                            <w:szCs w:val="20"/>
                          </w:rPr>
                          <w:t>為常數時，必須指定初始值，否則會產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>[Error</w:t>
                        </w:r>
                        <w:r>
                          <w:rPr>
                            <w:rFonts w:eastAsia="Wawati SC"/>
                            <w:color w:val="231F20"/>
                            <w:spacing w:val="-7"/>
                            <w:sz w:val="20"/>
                            <w:szCs w:val="20"/>
                          </w:rPr>
                          <w:t xml:space="preserve">] </w:t>
                        </w:r>
                        <w:r>
                          <w:rPr>
                            <w:rFonts w:eastAsia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>uninitialized</w:t>
                        </w:r>
                        <w:r>
                          <w:rPr>
                            <w:rFonts w:eastAsia="Wawati SC"/>
                            <w:color w:val="231F20"/>
                            <w:spacing w:val="-1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>const</w:t>
                        </w:r>
                        <w:r>
                          <w:rPr>
                            <w:rFonts w:eastAsia="Wawati SC"/>
                            <w:color w:val="231F20"/>
                            <w:spacing w:val="-7"/>
                            <w:sz w:val="20"/>
                            <w:szCs w:val="20"/>
                          </w:rPr>
                          <w:t xml:space="preserve"> '</w:t>
                        </w:r>
                        <w:r>
                          <w:rPr>
                            <w:rFonts w:eastAsia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>Value3</w:t>
                        </w:r>
                        <w:r>
                          <w:rPr>
                            <w:rFonts w:eastAsia="Wawati SC"/>
                            <w:color w:val="231F20"/>
                            <w:spacing w:val="13"/>
                            <w:sz w:val="20"/>
                            <w:szCs w:val="20"/>
                          </w:rPr>
                          <w:t xml:space="preserve">'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4"/>
                            <w:sz w:val="20"/>
                            <w:szCs w:val="20"/>
                          </w:rPr>
                          <w:t>錯誤訊息，</w:t>
                        </w:r>
                      </w:p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314" w:lineRule="exact"/>
                          <w:ind w:left="339"/>
                          <w:rPr>
                            <w:rFonts w:ascii="Wawati SC" w:eastAsia="Wawati SC" w:cs="Wawati SC"/>
                            <w:color w:val="231F20"/>
                            <w:spacing w:val="-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5"/>
                            <w:sz w:val="20"/>
                            <w:szCs w:val="20"/>
                          </w:rPr>
                          <w:t>只要將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const</w:t>
                        </w:r>
                        <w:r>
                          <w:rPr>
                            <w:rFonts w:eastAsia="Wawati SC"/>
                            <w:color w:val="231F20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1"/>
                            <w:sz w:val="20"/>
                            <w:szCs w:val="20"/>
                          </w:rPr>
                          <w:t>刪除，即可正常編譯。</w:t>
                        </w:r>
                      </w:p>
                    </w:txbxContent>
                  </v:textbox>
                </v:shape>
                <v:shape id="Text Box 1185" o:spid="_x0000_s1203" type="#_x0000_t202" style="position:absolute;left:1994;top:344;width:1409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8B4329" w:rsidRDefault="008B4329" w:rsidP="008B4329">
                        <w:pPr>
                          <w:pStyle w:val="ae"/>
                          <w:kinsoku w:val="0"/>
                          <w:overflowPunct w:val="0"/>
                          <w:spacing w:line="206" w:lineRule="exact"/>
                          <w:rPr>
                            <w:rFonts w:ascii="Lantinghei SC" w:eastAsia="Lantinghei SC" w:cs="Lantinghei SC"/>
                            <w:color w:val="231F20"/>
                            <w:spacing w:val="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antinghei SC" w:eastAsia="Lantinghei SC" w:cs="Lantinghei SC" w:hint="eastAsia"/>
                            <w:color w:val="231F20"/>
                            <w:spacing w:val="6"/>
                            <w:sz w:val="20"/>
                            <w:szCs w:val="20"/>
                          </w:rPr>
                          <w:t>打</w:t>
                        </w:r>
                        <w:r>
                          <w:rPr>
                            <w:rFonts w:ascii="Lantinghei SC" w:eastAsia="Lantinghei SC" w:cs="Lantinghei SC"/>
                            <w:color w:val="231F20"/>
                            <w:spacing w:val="6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Lantinghei SC" w:eastAsia="Lantinghei SC" w:cs="Lantinghei SC" w:hint="eastAsia"/>
                            <w:color w:val="231F20"/>
                            <w:spacing w:val="6"/>
                            <w:sz w:val="20"/>
                            <w:szCs w:val="20"/>
                          </w:rPr>
                          <w:t>表示有詳解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B4329" w:rsidRPr="0070218B" w:rsidRDefault="008B4329" w:rsidP="008B4329">
      <w:pPr>
        <w:pStyle w:val="ae"/>
        <w:kinsoku w:val="0"/>
        <w:overflowPunct w:val="0"/>
        <w:spacing w:before="160"/>
        <w:rPr>
          <w:rFonts w:asciiTheme="minorEastAsia" w:cs="Wawati SC"/>
          <w:sz w:val="24"/>
          <w:szCs w:val="24"/>
        </w:rPr>
      </w:pPr>
    </w:p>
    <w:p w:rsidR="008B4329" w:rsidRPr="0070218B" w:rsidRDefault="008B4329" w:rsidP="008B4329">
      <w:pPr>
        <w:pStyle w:val="a9"/>
        <w:numPr>
          <w:ilvl w:val="1"/>
          <w:numId w:val="216"/>
        </w:numPr>
        <w:tabs>
          <w:tab w:val="left" w:pos="1209"/>
        </w:tabs>
        <w:kinsoku w:val="0"/>
        <w:overflowPunct w:val="0"/>
        <w:ind w:left="1209" w:hanging="476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8B4329" w:rsidRDefault="008B4329"/>
    <w:sectPr w:rsidR="008B43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awati SC">
    <w:panose1 w:val="040B0500000000000000"/>
    <w:charset w:val="86"/>
    <w:family w:val="decorative"/>
    <w:notTrueType/>
    <w:pitch w:val="variable"/>
    <w:sig w:usb0="A00002FF" w:usb1="38CF7CFB" w:usb2="00000016" w:usb3="00000000" w:csb0="00040003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ntinghei SC">
    <w:altName w:val="Microsoft YaHei"/>
    <w:panose1 w:val="02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Hiragino Mincho ProN W6">
    <w:panose1 w:val="02020600000000000000"/>
    <w:charset w:val="80"/>
    <w:family w:val="roman"/>
    <w:pitch w:val="variable"/>
    <w:sig w:usb0="E00002FF" w:usb1="7AC7FFFF" w:usb2="00000012" w:usb3="00000000" w:csb0="0002000D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decimal"/>
      <w:lvlText w:val="%1"/>
      <w:lvlJc w:val="left"/>
      <w:pPr>
        <w:ind w:left="387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3877" w:hanging="587"/>
      </w:pPr>
      <w:rPr>
        <w:rFonts w:ascii="Arial" w:hAnsi="Arial" w:cs="Arial"/>
        <w:b w:val="0"/>
        <w:bCs w:val="0"/>
        <w:i w:val="0"/>
        <w:iCs w:val="0"/>
        <w:color w:val="231F20"/>
        <w:spacing w:val="0"/>
        <w:w w:val="99"/>
        <w:sz w:val="24"/>
        <w:szCs w:val="24"/>
      </w:rPr>
    </w:lvl>
    <w:lvl w:ilvl="2">
      <w:numFmt w:val="bullet"/>
      <w:lvlText w:null="1"/>
      <w:lvlJc w:val="left"/>
      <w:pPr>
        <w:ind w:left="5399" w:hanging="587"/>
      </w:pPr>
    </w:lvl>
    <w:lvl w:ilvl="3">
      <w:numFmt w:val="bullet"/>
      <w:lvlText w:null="1"/>
      <w:lvlJc w:val="left"/>
      <w:pPr>
        <w:ind w:left="6159" w:hanging="587"/>
      </w:pPr>
    </w:lvl>
    <w:lvl w:ilvl="4">
      <w:numFmt w:val="bullet"/>
      <w:lvlText w:null="1"/>
      <w:lvlJc w:val="left"/>
      <w:pPr>
        <w:ind w:left="6919" w:hanging="587"/>
      </w:pPr>
    </w:lvl>
    <w:lvl w:ilvl="5">
      <w:numFmt w:val="bullet"/>
      <w:lvlText w:null="1"/>
      <w:lvlJc w:val="left"/>
      <w:pPr>
        <w:ind w:left="7679" w:hanging="587"/>
      </w:pPr>
    </w:lvl>
    <w:lvl w:ilvl="6">
      <w:numFmt w:val="bullet"/>
      <w:lvlText w:null="1"/>
      <w:lvlJc w:val="left"/>
      <w:pPr>
        <w:ind w:left="8439" w:hanging="587"/>
      </w:pPr>
    </w:lvl>
    <w:lvl w:ilvl="7">
      <w:numFmt w:val="bullet"/>
      <w:lvlText w:null="1"/>
      <w:lvlJc w:val="left"/>
      <w:pPr>
        <w:ind w:left="9199" w:hanging="587"/>
      </w:pPr>
    </w:lvl>
    <w:lvl w:ilvl="8">
      <w:numFmt w:val="bullet"/>
      <w:lvlText w:null="1"/>
      <w:lvlJc w:val="left"/>
      <w:pPr>
        <w:ind w:left="9959" w:hanging="587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decimal"/>
      <w:lvlText w:val="%1"/>
      <w:lvlJc w:val="left"/>
      <w:pPr>
        <w:ind w:left="387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3877" w:hanging="587"/>
      </w:pPr>
      <w:rPr>
        <w:rFonts w:ascii="Arial" w:hAnsi="Arial" w:cs="Arial"/>
        <w:b w:val="0"/>
        <w:bCs w:val="0"/>
        <w:i w:val="0"/>
        <w:iCs w:val="0"/>
        <w:color w:val="231F20"/>
        <w:spacing w:val="0"/>
        <w:w w:val="99"/>
        <w:sz w:val="24"/>
        <w:szCs w:val="24"/>
      </w:rPr>
    </w:lvl>
    <w:lvl w:ilvl="2">
      <w:numFmt w:val="bullet"/>
      <w:lvlText w:null="1"/>
      <w:lvlJc w:val="left"/>
      <w:pPr>
        <w:ind w:left="5399" w:hanging="587"/>
      </w:pPr>
    </w:lvl>
    <w:lvl w:ilvl="3">
      <w:numFmt w:val="bullet"/>
      <w:lvlText w:null="1"/>
      <w:lvlJc w:val="left"/>
      <w:pPr>
        <w:ind w:left="6159" w:hanging="587"/>
      </w:pPr>
    </w:lvl>
    <w:lvl w:ilvl="4">
      <w:numFmt w:val="bullet"/>
      <w:lvlText w:null="1"/>
      <w:lvlJc w:val="left"/>
      <w:pPr>
        <w:ind w:left="6919" w:hanging="587"/>
      </w:pPr>
    </w:lvl>
    <w:lvl w:ilvl="5">
      <w:numFmt w:val="bullet"/>
      <w:lvlText w:null="1"/>
      <w:lvlJc w:val="left"/>
      <w:pPr>
        <w:ind w:left="7679" w:hanging="587"/>
      </w:pPr>
    </w:lvl>
    <w:lvl w:ilvl="6">
      <w:numFmt w:val="bullet"/>
      <w:lvlText w:null="1"/>
      <w:lvlJc w:val="left"/>
      <w:pPr>
        <w:ind w:left="8439" w:hanging="587"/>
      </w:pPr>
    </w:lvl>
    <w:lvl w:ilvl="7">
      <w:numFmt w:val="bullet"/>
      <w:lvlText w:null="1"/>
      <w:lvlJc w:val="left"/>
      <w:pPr>
        <w:ind w:left="9199" w:hanging="587"/>
      </w:pPr>
    </w:lvl>
    <w:lvl w:ilvl="8">
      <w:numFmt w:val="bullet"/>
      <w:lvlText w:null="1"/>
      <w:lvlJc w:val="left"/>
      <w:pPr>
        <w:ind w:left="9959" w:hanging="587"/>
      </w:pPr>
    </w:lvl>
  </w:abstractNum>
  <w:abstractNum w:abstractNumId="2" w15:restartNumberingAfterBreak="0">
    <w:nsid w:val="00000404"/>
    <w:multiLevelType w:val="multilevel"/>
    <w:tmpl w:val="FFFFFFFF"/>
    <w:lvl w:ilvl="0">
      <w:start w:val="2"/>
      <w:numFmt w:val="decimal"/>
      <w:lvlText w:val="%1"/>
      <w:lvlJc w:val="left"/>
      <w:pPr>
        <w:ind w:left="387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3877" w:hanging="587"/>
      </w:pPr>
      <w:rPr>
        <w:rFonts w:ascii="Arial" w:hAnsi="Arial" w:cs="Arial"/>
        <w:b w:val="0"/>
        <w:bCs w:val="0"/>
        <w:i w:val="0"/>
        <w:iCs w:val="0"/>
        <w:color w:val="231F20"/>
        <w:spacing w:val="0"/>
        <w:w w:val="99"/>
        <w:sz w:val="24"/>
        <w:szCs w:val="24"/>
      </w:rPr>
    </w:lvl>
    <w:lvl w:ilvl="2">
      <w:numFmt w:val="bullet"/>
      <w:lvlText w:null="1"/>
      <w:lvlJc w:val="left"/>
      <w:pPr>
        <w:ind w:left="5399" w:hanging="587"/>
      </w:pPr>
    </w:lvl>
    <w:lvl w:ilvl="3">
      <w:numFmt w:val="bullet"/>
      <w:lvlText w:null="1"/>
      <w:lvlJc w:val="left"/>
      <w:pPr>
        <w:ind w:left="6159" w:hanging="587"/>
      </w:pPr>
    </w:lvl>
    <w:lvl w:ilvl="4">
      <w:numFmt w:val="bullet"/>
      <w:lvlText w:null="1"/>
      <w:lvlJc w:val="left"/>
      <w:pPr>
        <w:ind w:left="6919" w:hanging="587"/>
      </w:pPr>
    </w:lvl>
    <w:lvl w:ilvl="5">
      <w:numFmt w:val="bullet"/>
      <w:lvlText w:null="1"/>
      <w:lvlJc w:val="left"/>
      <w:pPr>
        <w:ind w:left="7679" w:hanging="587"/>
      </w:pPr>
    </w:lvl>
    <w:lvl w:ilvl="6">
      <w:numFmt w:val="bullet"/>
      <w:lvlText w:null="1"/>
      <w:lvlJc w:val="left"/>
      <w:pPr>
        <w:ind w:left="8439" w:hanging="587"/>
      </w:pPr>
    </w:lvl>
    <w:lvl w:ilvl="7">
      <w:numFmt w:val="bullet"/>
      <w:lvlText w:null="1"/>
      <w:lvlJc w:val="left"/>
      <w:pPr>
        <w:ind w:left="9199" w:hanging="587"/>
      </w:pPr>
    </w:lvl>
    <w:lvl w:ilvl="8">
      <w:numFmt w:val="bullet"/>
      <w:lvlText w:null="1"/>
      <w:lvlJc w:val="left"/>
      <w:pPr>
        <w:ind w:left="9959" w:hanging="587"/>
      </w:pPr>
    </w:lvl>
  </w:abstractNum>
  <w:abstractNum w:abstractNumId="3" w15:restartNumberingAfterBreak="0">
    <w:nsid w:val="00000405"/>
    <w:multiLevelType w:val="multilevel"/>
    <w:tmpl w:val="FFFFFFFF"/>
    <w:lvl w:ilvl="0">
      <w:start w:val="3"/>
      <w:numFmt w:val="decimal"/>
      <w:lvlText w:val="%1"/>
      <w:lvlJc w:val="left"/>
      <w:pPr>
        <w:ind w:left="387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3877" w:hanging="587"/>
      </w:pPr>
      <w:rPr>
        <w:rFonts w:ascii="Arial" w:hAnsi="Arial" w:cs="Arial"/>
        <w:b w:val="0"/>
        <w:bCs w:val="0"/>
        <w:i w:val="0"/>
        <w:iCs w:val="0"/>
        <w:color w:val="231F20"/>
        <w:spacing w:val="0"/>
        <w:w w:val="99"/>
        <w:sz w:val="24"/>
        <w:szCs w:val="24"/>
      </w:rPr>
    </w:lvl>
    <w:lvl w:ilvl="2">
      <w:numFmt w:val="bullet"/>
      <w:lvlText w:null="1"/>
      <w:lvlJc w:val="left"/>
      <w:pPr>
        <w:ind w:left="5399" w:hanging="587"/>
      </w:pPr>
    </w:lvl>
    <w:lvl w:ilvl="3">
      <w:numFmt w:val="bullet"/>
      <w:lvlText w:null="1"/>
      <w:lvlJc w:val="left"/>
      <w:pPr>
        <w:ind w:left="6159" w:hanging="587"/>
      </w:pPr>
    </w:lvl>
    <w:lvl w:ilvl="4">
      <w:numFmt w:val="bullet"/>
      <w:lvlText w:null="1"/>
      <w:lvlJc w:val="left"/>
      <w:pPr>
        <w:ind w:left="6919" w:hanging="587"/>
      </w:pPr>
    </w:lvl>
    <w:lvl w:ilvl="5">
      <w:numFmt w:val="bullet"/>
      <w:lvlText w:null="1"/>
      <w:lvlJc w:val="left"/>
      <w:pPr>
        <w:ind w:left="7679" w:hanging="587"/>
      </w:pPr>
    </w:lvl>
    <w:lvl w:ilvl="6">
      <w:numFmt w:val="bullet"/>
      <w:lvlText w:null="1"/>
      <w:lvlJc w:val="left"/>
      <w:pPr>
        <w:ind w:left="8439" w:hanging="587"/>
      </w:pPr>
    </w:lvl>
    <w:lvl w:ilvl="7">
      <w:numFmt w:val="bullet"/>
      <w:lvlText w:null="1"/>
      <w:lvlJc w:val="left"/>
      <w:pPr>
        <w:ind w:left="9199" w:hanging="587"/>
      </w:pPr>
    </w:lvl>
    <w:lvl w:ilvl="8">
      <w:numFmt w:val="bullet"/>
      <w:lvlText w:null="1"/>
      <w:lvlJc w:val="left"/>
      <w:pPr>
        <w:ind w:left="9959" w:hanging="587"/>
      </w:pPr>
    </w:lvl>
  </w:abstractNum>
  <w:abstractNum w:abstractNumId="4" w15:restartNumberingAfterBreak="0">
    <w:nsid w:val="00000406"/>
    <w:multiLevelType w:val="multilevel"/>
    <w:tmpl w:val="FFFFFFFF"/>
    <w:lvl w:ilvl="0">
      <w:start w:val="4"/>
      <w:numFmt w:val="decimal"/>
      <w:lvlText w:val="%1"/>
      <w:lvlJc w:val="left"/>
      <w:pPr>
        <w:ind w:left="387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3877" w:hanging="587"/>
      </w:pPr>
      <w:rPr>
        <w:rFonts w:ascii="Arial" w:hAnsi="Arial" w:cs="Arial"/>
        <w:b w:val="0"/>
        <w:bCs w:val="0"/>
        <w:i w:val="0"/>
        <w:iCs w:val="0"/>
        <w:color w:val="231F20"/>
        <w:spacing w:val="0"/>
        <w:w w:val="99"/>
        <w:sz w:val="24"/>
        <w:szCs w:val="24"/>
      </w:rPr>
    </w:lvl>
    <w:lvl w:ilvl="2">
      <w:numFmt w:val="bullet"/>
      <w:lvlText w:null="1"/>
      <w:lvlJc w:val="left"/>
      <w:pPr>
        <w:ind w:left="5399" w:hanging="587"/>
      </w:pPr>
    </w:lvl>
    <w:lvl w:ilvl="3">
      <w:numFmt w:val="bullet"/>
      <w:lvlText w:null="1"/>
      <w:lvlJc w:val="left"/>
      <w:pPr>
        <w:ind w:left="6159" w:hanging="587"/>
      </w:pPr>
    </w:lvl>
    <w:lvl w:ilvl="4">
      <w:numFmt w:val="bullet"/>
      <w:lvlText w:null="1"/>
      <w:lvlJc w:val="left"/>
      <w:pPr>
        <w:ind w:left="6919" w:hanging="587"/>
      </w:pPr>
    </w:lvl>
    <w:lvl w:ilvl="5">
      <w:numFmt w:val="bullet"/>
      <w:lvlText w:null="1"/>
      <w:lvlJc w:val="left"/>
      <w:pPr>
        <w:ind w:left="7679" w:hanging="587"/>
      </w:pPr>
    </w:lvl>
    <w:lvl w:ilvl="6">
      <w:numFmt w:val="bullet"/>
      <w:lvlText w:null="1"/>
      <w:lvlJc w:val="left"/>
      <w:pPr>
        <w:ind w:left="8439" w:hanging="587"/>
      </w:pPr>
    </w:lvl>
    <w:lvl w:ilvl="7">
      <w:numFmt w:val="bullet"/>
      <w:lvlText w:null="1"/>
      <w:lvlJc w:val="left"/>
      <w:pPr>
        <w:ind w:left="9199" w:hanging="587"/>
      </w:pPr>
    </w:lvl>
    <w:lvl w:ilvl="8">
      <w:numFmt w:val="bullet"/>
      <w:lvlText w:null="1"/>
      <w:lvlJc w:val="left"/>
      <w:pPr>
        <w:ind w:left="9959" w:hanging="587"/>
      </w:pPr>
    </w:lvl>
  </w:abstractNum>
  <w:abstractNum w:abstractNumId="5" w15:restartNumberingAfterBreak="0">
    <w:nsid w:val="00000407"/>
    <w:multiLevelType w:val="multilevel"/>
    <w:tmpl w:val="FFFFFFFF"/>
    <w:lvl w:ilvl="0">
      <w:start w:val="5"/>
      <w:numFmt w:val="decimal"/>
      <w:lvlText w:val="%1"/>
      <w:lvlJc w:val="left"/>
      <w:pPr>
        <w:ind w:left="3877" w:hanging="587"/>
      </w:pPr>
      <w:rPr>
        <w:rFonts w:cs="Times New Roman"/>
      </w:rPr>
    </w:lvl>
    <w:lvl w:ilvl="1">
      <w:start w:val="2"/>
      <w:numFmt w:val="decimal"/>
      <w:lvlText w:val="%1-%2"/>
      <w:lvlJc w:val="left"/>
      <w:pPr>
        <w:ind w:left="3877" w:hanging="587"/>
      </w:pPr>
      <w:rPr>
        <w:rFonts w:ascii="Arial" w:hAnsi="Arial" w:cs="Arial"/>
        <w:b w:val="0"/>
        <w:bCs w:val="0"/>
        <w:i w:val="0"/>
        <w:iCs w:val="0"/>
        <w:color w:val="231F20"/>
        <w:spacing w:val="0"/>
        <w:w w:val="99"/>
        <w:sz w:val="24"/>
        <w:szCs w:val="24"/>
      </w:rPr>
    </w:lvl>
    <w:lvl w:ilvl="2">
      <w:numFmt w:val="bullet"/>
      <w:lvlText w:null="1"/>
      <w:lvlJc w:val="left"/>
      <w:pPr>
        <w:ind w:left="5399" w:hanging="587"/>
      </w:pPr>
    </w:lvl>
    <w:lvl w:ilvl="3">
      <w:numFmt w:val="bullet"/>
      <w:lvlText w:null="1"/>
      <w:lvlJc w:val="left"/>
      <w:pPr>
        <w:ind w:left="6159" w:hanging="587"/>
      </w:pPr>
    </w:lvl>
    <w:lvl w:ilvl="4">
      <w:numFmt w:val="bullet"/>
      <w:lvlText w:null="1"/>
      <w:lvlJc w:val="left"/>
      <w:pPr>
        <w:ind w:left="6919" w:hanging="587"/>
      </w:pPr>
    </w:lvl>
    <w:lvl w:ilvl="5">
      <w:numFmt w:val="bullet"/>
      <w:lvlText w:null="1"/>
      <w:lvlJc w:val="left"/>
      <w:pPr>
        <w:ind w:left="7679" w:hanging="587"/>
      </w:pPr>
    </w:lvl>
    <w:lvl w:ilvl="6">
      <w:numFmt w:val="bullet"/>
      <w:lvlText w:null="1"/>
      <w:lvlJc w:val="left"/>
      <w:pPr>
        <w:ind w:left="8439" w:hanging="587"/>
      </w:pPr>
    </w:lvl>
    <w:lvl w:ilvl="7">
      <w:numFmt w:val="bullet"/>
      <w:lvlText w:null="1"/>
      <w:lvlJc w:val="left"/>
      <w:pPr>
        <w:ind w:left="9199" w:hanging="587"/>
      </w:pPr>
    </w:lvl>
    <w:lvl w:ilvl="8">
      <w:numFmt w:val="bullet"/>
      <w:lvlText w:null="1"/>
      <w:lvlJc w:val="left"/>
      <w:pPr>
        <w:ind w:left="9959" w:hanging="587"/>
      </w:pPr>
    </w:lvl>
  </w:abstractNum>
  <w:abstractNum w:abstractNumId="6" w15:restartNumberingAfterBreak="0">
    <w:nsid w:val="00000408"/>
    <w:multiLevelType w:val="multilevel"/>
    <w:tmpl w:val="FFFFFFFF"/>
    <w:lvl w:ilvl="0">
      <w:start w:val="6"/>
      <w:numFmt w:val="decimal"/>
      <w:lvlText w:val="%1"/>
      <w:lvlJc w:val="left"/>
      <w:pPr>
        <w:ind w:left="387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3877" w:hanging="587"/>
      </w:pPr>
      <w:rPr>
        <w:rFonts w:ascii="Arial" w:hAnsi="Arial" w:cs="Arial"/>
        <w:b w:val="0"/>
        <w:bCs w:val="0"/>
        <w:i w:val="0"/>
        <w:iCs w:val="0"/>
        <w:color w:val="231F20"/>
        <w:spacing w:val="0"/>
        <w:w w:val="99"/>
        <w:sz w:val="24"/>
        <w:szCs w:val="24"/>
      </w:rPr>
    </w:lvl>
    <w:lvl w:ilvl="2">
      <w:numFmt w:val="bullet"/>
      <w:lvlText w:null="1"/>
      <w:lvlJc w:val="left"/>
      <w:pPr>
        <w:ind w:left="5399" w:hanging="587"/>
      </w:pPr>
    </w:lvl>
    <w:lvl w:ilvl="3">
      <w:numFmt w:val="bullet"/>
      <w:lvlText w:null="1"/>
      <w:lvlJc w:val="left"/>
      <w:pPr>
        <w:ind w:left="6159" w:hanging="587"/>
      </w:pPr>
    </w:lvl>
    <w:lvl w:ilvl="4">
      <w:numFmt w:val="bullet"/>
      <w:lvlText w:null="1"/>
      <w:lvlJc w:val="left"/>
      <w:pPr>
        <w:ind w:left="6919" w:hanging="587"/>
      </w:pPr>
    </w:lvl>
    <w:lvl w:ilvl="5">
      <w:numFmt w:val="bullet"/>
      <w:lvlText w:null="1"/>
      <w:lvlJc w:val="left"/>
      <w:pPr>
        <w:ind w:left="7679" w:hanging="587"/>
      </w:pPr>
    </w:lvl>
    <w:lvl w:ilvl="6">
      <w:numFmt w:val="bullet"/>
      <w:lvlText w:null="1"/>
      <w:lvlJc w:val="left"/>
      <w:pPr>
        <w:ind w:left="8439" w:hanging="587"/>
      </w:pPr>
    </w:lvl>
    <w:lvl w:ilvl="7">
      <w:numFmt w:val="bullet"/>
      <w:lvlText w:null="1"/>
      <w:lvlJc w:val="left"/>
      <w:pPr>
        <w:ind w:left="9199" w:hanging="587"/>
      </w:pPr>
    </w:lvl>
    <w:lvl w:ilvl="8">
      <w:numFmt w:val="bullet"/>
      <w:lvlText w:null="1"/>
      <w:lvlJc w:val="left"/>
      <w:pPr>
        <w:ind w:left="9959" w:hanging="587"/>
      </w:pPr>
    </w:lvl>
  </w:abstractNum>
  <w:abstractNum w:abstractNumId="7" w15:restartNumberingAfterBreak="0">
    <w:nsid w:val="00000409"/>
    <w:multiLevelType w:val="multilevel"/>
    <w:tmpl w:val="FFFFFFFF"/>
    <w:lvl w:ilvl="0">
      <w:start w:val="7"/>
      <w:numFmt w:val="decimal"/>
      <w:lvlText w:val="%1"/>
      <w:lvlJc w:val="left"/>
      <w:pPr>
        <w:ind w:left="3877" w:hanging="587"/>
      </w:pPr>
      <w:rPr>
        <w:rFonts w:cs="Times New Roman"/>
      </w:rPr>
    </w:lvl>
    <w:lvl w:ilvl="1">
      <w:start w:val="2"/>
      <w:numFmt w:val="decimal"/>
      <w:lvlText w:val="%1-%2"/>
      <w:lvlJc w:val="left"/>
      <w:pPr>
        <w:ind w:left="3877" w:hanging="587"/>
      </w:pPr>
      <w:rPr>
        <w:rFonts w:ascii="Arial" w:hAnsi="Arial" w:cs="Arial"/>
        <w:b w:val="0"/>
        <w:bCs w:val="0"/>
        <w:i w:val="0"/>
        <w:iCs w:val="0"/>
        <w:color w:val="231F20"/>
        <w:spacing w:val="0"/>
        <w:w w:val="99"/>
        <w:sz w:val="24"/>
        <w:szCs w:val="24"/>
      </w:rPr>
    </w:lvl>
    <w:lvl w:ilvl="2">
      <w:numFmt w:val="bullet"/>
      <w:lvlText w:null="1"/>
      <w:lvlJc w:val="left"/>
      <w:pPr>
        <w:ind w:left="5399" w:hanging="587"/>
      </w:pPr>
    </w:lvl>
    <w:lvl w:ilvl="3">
      <w:numFmt w:val="bullet"/>
      <w:lvlText w:null="1"/>
      <w:lvlJc w:val="left"/>
      <w:pPr>
        <w:ind w:left="6159" w:hanging="587"/>
      </w:pPr>
    </w:lvl>
    <w:lvl w:ilvl="4">
      <w:numFmt w:val="bullet"/>
      <w:lvlText w:null="1"/>
      <w:lvlJc w:val="left"/>
      <w:pPr>
        <w:ind w:left="6919" w:hanging="587"/>
      </w:pPr>
    </w:lvl>
    <w:lvl w:ilvl="5">
      <w:numFmt w:val="bullet"/>
      <w:lvlText w:null="1"/>
      <w:lvlJc w:val="left"/>
      <w:pPr>
        <w:ind w:left="7679" w:hanging="587"/>
      </w:pPr>
    </w:lvl>
    <w:lvl w:ilvl="6">
      <w:numFmt w:val="bullet"/>
      <w:lvlText w:null="1"/>
      <w:lvlJc w:val="left"/>
      <w:pPr>
        <w:ind w:left="8439" w:hanging="587"/>
      </w:pPr>
    </w:lvl>
    <w:lvl w:ilvl="7">
      <w:numFmt w:val="bullet"/>
      <w:lvlText w:null="1"/>
      <w:lvlJc w:val="left"/>
      <w:pPr>
        <w:ind w:left="9199" w:hanging="587"/>
      </w:pPr>
    </w:lvl>
    <w:lvl w:ilvl="8">
      <w:numFmt w:val="bullet"/>
      <w:lvlText w:null="1"/>
      <w:lvlJc w:val="left"/>
      <w:pPr>
        <w:ind w:left="9959" w:hanging="587"/>
      </w:pPr>
    </w:lvl>
  </w:abstractNum>
  <w:abstractNum w:abstractNumId="8" w15:restartNumberingAfterBreak="0">
    <w:nsid w:val="0000040A"/>
    <w:multiLevelType w:val="multilevel"/>
    <w:tmpl w:val="FFFFFFFF"/>
    <w:lvl w:ilvl="0">
      <w:numFmt w:val="decimal"/>
      <w:lvlText w:val="%1"/>
      <w:lvlJc w:val="left"/>
      <w:pPr>
        <w:ind w:left="263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2637" w:hanging="587"/>
      </w:pPr>
      <w:rPr>
        <w:rFonts w:cs="Times New Roman"/>
        <w:spacing w:val="0"/>
        <w:w w:val="98"/>
      </w:rPr>
    </w:lvl>
    <w:lvl w:ilvl="2">
      <w:numFmt w:val="bullet"/>
      <w:lvlText w:null="1"/>
      <w:lvlJc w:val="left"/>
      <w:pPr>
        <w:ind w:left="4407" w:hanging="587"/>
      </w:pPr>
    </w:lvl>
    <w:lvl w:ilvl="3">
      <w:numFmt w:val="bullet"/>
      <w:lvlText w:null="1"/>
      <w:lvlJc w:val="left"/>
      <w:pPr>
        <w:ind w:left="5291" w:hanging="587"/>
      </w:pPr>
    </w:lvl>
    <w:lvl w:ilvl="4">
      <w:numFmt w:val="bullet"/>
      <w:lvlText w:null="1"/>
      <w:lvlJc w:val="left"/>
      <w:pPr>
        <w:ind w:left="6175" w:hanging="587"/>
      </w:pPr>
    </w:lvl>
    <w:lvl w:ilvl="5">
      <w:numFmt w:val="bullet"/>
      <w:lvlText w:null="1"/>
      <w:lvlJc w:val="left"/>
      <w:pPr>
        <w:ind w:left="7059" w:hanging="587"/>
      </w:pPr>
    </w:lvl>
    <w:lvl w:ilvl="6">
      <w:numFmt w:val="bullet"/>
      <w:lvlText w:null="1"/>
      <w:lvlJc w:val="left"/>
      <w:pPr>
        <w:ind w:left="7943" w:hanging="587"/>
      </w:pPr>
    </w:lvl>
    <w:lvl w:ilvl="7">
      <w:numFmt w:val="bullet"/>
      <w:lvlText w:null="1"/>
      <w:lvlJc w:val="left"/>
      <w:pPr>
        <w:ind w:left="8827" w:hanging="587"/>
      </w:pPr>
    </w:lvl>
    <w:lvl w:ilvl="8">
      <w:numFmt w:val="bullet"/>
      <w:lvlText w:null="1"/>
      <w:lvlJc w:val="left"/>
      <w:pPr>
        <w:ind w:left="9711" w:hanging="587"/>
      </w:pPr>
    </w:lvl>
  </w:abstractNum>
  <w:abstractNum w:abstractNumId="9" w15:restartNumberingAfterBreak="0">
    <w:nsid w:val="0000040B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10" w15:restartNumberingAfterBreak="0">
    <w:nsid w:val="0000040C"/>
    <w:multiLevelType w:val="multilevel"/>
    <w:tmpl w:val="FFFFFFFF"/>
    <w:lvl w:ilvl="0">
      <w:start w:val="1"/>
      <w:numFmt w:val="decimal"/>
      <w:lvlText w:val="(%1)"/>
      <w:lvlJc w:val="left"/>
      <w:pPr>
        <w:ind w:left="603" w:hanging="48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1019" w:hanging="482"/>
      </w:pPr>
    </w:lvl>
    <w:lvl w:ilvl="2">
      <w:numFmt w:val="bullet"/>
      <w:lvlText w:null="1"/>
      <w:lvlJc w:val="left"/>
      <w:pPr>
        <w:ind w:left="1438" w:hanging="482"/>
      </w:pPr>
    </w:lvl>
    <w:lvl w:ilvl="3">
      <w:numFmt w:val="bullet"/>
      <w:lvlText w:null="1"/>
      <w:lvlJc w:val="left"/>
      <w:pPr>
        <w:ind w:left="1857" w:hanging="482"/>
      </w:pPr>
    </w:lvl>
    <w:lvl w:ilvl="4">
      <w:numFmt w:val="bullet"/>
      <w:lvlText w:null="1"/>
      <w:lvlJc w:val="left"/>
      <w:pPr>
        <w:ind w:left="2276" w:hanging="482"/>
      </w:pPr>
    </w:lvl>
    <w:lvl w:ilvl="5">
      <w:numFmt w:val="bullet"/>
      <w:lvlText w:null="1"/>
      <w:lvlJc w:val="left"/>
      <w:pPr>
        <w:ind w:left="2695" w:hanging="482"/>
      </w:pPr>
    </w:lvl>
    <w:lvl w:ilvl="6">
      <w:numFmt w:val="bullet"/>
      <w:lvlText w:null="1"/>
      <w:lvlJc w:val="left"/>
      <w:pPr>
        <w:ind w:left="3114" w:hanging="482"/>
      </w:pPr>
    </w:lvl>
    <w:lvl w:ilvl="7">
      <w:numFmt w:val="bullet"/>
      <w:lvlText w:null="1"/>
      <w:lvlJc w:val="left"/>
      <w:pPr>
        <w:ind w:left="3533" w:hanging="482"/>
      </w:pPr>
    </w:lvl>
    <w:lvl w:ilvl="8">
      <w:numFmt w:val="bullet"/>
      <w:lvlText w:null="1"/>
      <w:lvlJc w:val="left"/>
      <w:pPr>
        <w:ind w:left="3953" w:hanging="482"/>
      </w:pPr>
    </w:lvl>
  </w:abstractNum>
  <w:abstractNum w:abstractNumId="11" w15:restartNumberingAfterBreak="0">
    <w:nsid w:val="0000040D"/>
    <w:multiLevelType w:val="multilevel"/>
    <w:tmpl w:val="FFFFFFFF"/>
    <w:lvl w:ilvl="0">
      <w:start w:val="1"/>
      <w:numFmt w:val="decimal"/>
      <w:lvlText w:val="(%1)"/>
      <w:lvlJc w:val="left"/>
      <w:pPr>
        <w:ind w:left="579" w:hanging="48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999" w:hanging="482"/>
      </w:pPr>
    </w:lvl>
    <w:lvl w:ilvl="2">
      <w:numFmt w:val="bullet"/>
      <w:lvlText w:null="1"/>
      <w:lvlJc w:val="left"/>
      <w:pPr>
        <w:ind w:left="1419" w:hanging="482"/>
      </w:pPr>
    </w:lvl>
    <w:lvl w:ilvl="3">
      <w:numFmt w:val="bullet"/>
      <w:lvlText w:null="1"/>
      <w:lvlJc w:val="left"/>
      <w:pPr>
        <w:ind w:left="1839" w:hanging="482"/>
      </w:pPr>
    </w:lvl>
    <w:lvl w:ilvl="4">
      <w:numFmt w:val="bullet"/>
      <w:lvlText w:null="1"/>
      <w:lvlJc w:val="left"/>
      <w:pPr>
        <w:ind w:left="2259" w:hanging="482"/>
      </w:pPr>
    </w:lvl>
    <w:lvl w:ilvl="5">
      <w:numFmt w:val="bullet"/>
      <w:lvlText w:null="1"/>
      <w:lvlJc w:val="left"/>
      <w:pPr>
        <w:ind w:left="2679" w:hanging="482"/>
      </w:pPr>
    </w:lvl>
    <w:lvl w:ilvl="6">
      <w:numFmt w:val="bullet"/>
      <w:lvlText w:null="1"/>
      <w:lvlJc w:val="left"/>
      <w:pPr>
        <w:ind w:left="3099" w:hanging="482"/>
      </w:pPr>
    </w:lvl>
    <w:lvl w:ilvl="7">
      <w:numFmt w:val="bullet"/>
      <w:lvlText w:null="1"/>
      <w:lvlJc w:val="left"/>
      <w:pPr>
        <w:ind w:left="3518" w:hanging="482"/>
      </w:pPr>
    </w:lvl>
    <w:lvl w:ilvl="8">
      <w:numFmt w:val="bullet"/>
      <w:lvlText w:null="1"/>
      <w:lvlJc w:val="left"/>
      <w:pPr>
        <w:ind w:left="3938" w:hanging="482"/>
      </w:pPr>
    </w:lvl>
  </w:abstractNum>
  <w:abstractNum w:abstractNumId="12" w15:restartNumberingAfterBreak="0">
    <w:nsid w:val="0000040E"/>
    <w:multiLevelType w:val="multilevel"/>
    <w:tmpl w:val="FFFFFFFF"/>
    <w:lvl w:ilvl="0">
      <w:start w:val="1"/>
      <w:numFmt w:val="decimal"/>
      <w:lvlText w:val="(%1)"/>
      <w:lvlJc w:val="left"/>
      <w:pPr>
        <w:ind w:left="579" w:hanging="48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999" w:hanging="482"/>
      </w:pPr>
    </w:lvl>
    <w:lvl w:ilvl="2">
      <w:numFmt w:val="bullet"/>
      <w:lvlText w:null="1"/>
      <w:lvlJc w:val="left"/>
      <w:pPr>
        <w:ind w:left="1419" w:hanging="482"/>
      </w:pPr>
    </w:lvl>
    <w:lvl w:ilvl="3">
      <w:numFmt w:val="bullet"/>
      <w:lvlText w:null="1"/>
      <w:lvlJc w:val="left"/>
      <w:pPr>
        <w:ind w:left="1839" w:hanging="482"/>
      </w:pPr>
    </w:lvl>
    <w:lvl w:ilvl="4">
      <w:numFmt w:val="bullet"/>
      <w:lvlText w:null="1"/>
      <w:lvlJc w:val="left"/>
      <w:pPr>
        <w:ind w:left="2259" w:hanging="482"/>
      </w:pPr>
    </w:lvl>
    <w:lvl w:ilvl="5">
      <w:numFmt w:val="bullet"/>
      <w:lvlText w:null="1"/>
      <w:lvlJc w:val="left"/>
      <w:pPr>
        <w:ind w:left="2679" w:hanging="482"/>
      </w:pPr>
    </w:lvl>
    <w:lvl w:ilvl="6">
      <w:numFmt w:val="bullet"/>
      <w:lvlText w:null="1"/>
      <w:lvlJc w:val="left"/>
      <w:pPr>
        <w:ind w:left="3099" w:hanging="482"/>
      </w:pPr>
    </w:lvl>
    <w:lvl w:ilvl="7">
      <w:numFmt w:val="bullet"/>
      <w:lvlText w:null="1"/>
      <w:lvlJc w:val="left"/>
      <w:pPr>
        <w:ind w:left="3518" w:hanging="482"/>
      </w:pPr>
    </w:lvl>
    <w:lvl w:ilvl="8">
      <w:numFmt w:val="bullet"/>
      <w:lvlText w:null="1"/>
      <w:lvlJc w:val="left"/>
      <w:pPr>
        <w:ind w:left="3938" w:hanging="482"/>
      </w:pPr>
    </w:lvl>
  </w:abstractNum>
  <w:abstractNum w:abstractNumId="13" w15:restartNumberingAfterBreak="0">
    <w:nsid w:val="0000040F"/>
    <w:multiLevelType w:val="multilevel"/>
    <w:tmpl w:val="FFFFFFFF"/>
    <w:lvl w:ilvl="0">
      <w:start w:val="1"/>
      <w:numFmt w:val="decimal"/>
      <w:lvlText w:val="(%1)"/>
      <w:lvlJc w:val="left"/>
      <w:pPr>
        <w:ind w:left="579" w:hanging="48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999" w:hanging="482"/>
      </w:pPr>
    </w:lvl>
    <w:lvl w:ilvl="2">
      <w:numFmt w:val="bullet"/>
      <w:lvlText w:null="1"/>
      <w:lvlJc w:val="left"/>
      <w:pPr>
        <w:ind w:left="1419" w:hanging="482"/>
      </w:pPr>
    </w:lvl>
    <w:lvl w:ilvl="3">
      <w:numFmt w:val="bullet"/>
      <w:lvlText w:null="1"/>
      <w:lvlJc w:val="left"/>
      <w:pPr>
        <w:ind w:left="1839" w:hanging="482"/>
      </w:pPr>
    </w:lvl>
    <w:lvl w:ilvl="4">
      <w:numFmt w:val="bullet"/>
      <w:lvlText w:null="1"/>
      <w:lvlJc w:val="left"/>
      <w:pPr>
        <w:ind w:left="2259" w:hanging="482"/>
      </w:pPr>
    </w:lvl>
    <w:lvl w:ilvl="5">
      <w:numFmt w:val="bullet"/>
      <w:lvlText w:null="1"/>
      <w:lvlJc w:val="left"/>
      <w:pPr>
        <w:ind w:left="2679" w:hanging="482"/>
      </w:pPr>
    </w:lvl>
    <w:lvl w:ilvl="6">
      <w:numFmt w:val="bullet"/>
      <w:lvlText w:null="1"/>
      <w:lvlJc w:val="left"/>
      <w:pPr>
        <w:ind w:left="3099" w:hanging="482"/>
      </w:pPr>
    </w:lvl>
    <w:lvl w:ilvl="7">
      <w:numFmt w:val="bullet"/>
      <w:lvlText w:null="1"/>
      <w:lvlJc w:val="left"/>
      <w:pPr>
        <w:ind w:left="3518" w:hanging="482"/>
      </w:pPr>
    </w:lvl>
    <w:lvl w:ilvl="8">
      <w:numFmt w:val="bullet"/>
      <w:lvlText w:null="1"/>
      <w:lvlJc w:val="left"/>
      <w:pPr>
        <w:ind w:left="3938" w:hanging="482"/>
      </w:pPr>
    </w:lvl>
  </w:abstractNum>
  <w:abstractNum w:abstractNumId="14" w15:restartNumberingAfterBreak="0">
    <w:nsid w:val="00000410"/>
    <w:multiLevelType w:val="multilevel"/>
    <w:tmpl w:val="FFFFFFFF"/>
    <w:lvl w:ilvl="0">
      <w:start w:val="1"/>
      <w:numFmt w:val="decimal"/>
      <w:lvlText w:val="%1."/>
      <w:lvlJc w:val="left"/>
      <w:pPr>
        <w:ind w:left="1487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start w:val="1"/>
      <w:numFmt w:val="upperLetter"/>
      <w:lvlText w:val="(%3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3">
      <w:numFmt w:val="bullet"/>
      <w:lvlText w:null="1"/>
      <w:lvlJc w:val="left"/>
      <w:pPr>
        <w:ind w:left="3587" w:hanging="332"/>
      </w:pPr>
    </w:lvl>
    <w:lvl w:ilvl="4">
      <w:numFmt w:val="bullet"/>
      <w:lvlText w:null="1"/>
      <w:lvlJc w:val="left"/>
      <w:pPr>
        <w:ind w:left="4714" w:hanging="332"/>
      </w:pPr>
    </w:lvl>
    <w:lvl w:ilvl="5">
      <w:numFmt w:val="bullet"/>
      <w:lvlText w:null="1"/>
      <w:lvlJc w:val="left"/>
      <w:pPr>
        <w:ind w:left="5842" w:hanging="332"/>
      </w:pPr>
    </w:lvl>
    <w:lvl w:ilvl="6">
      <w:numFmt w:val="bullet"/>
      <w:lvlText w:null="1"/>
      <w:lvlJc w:val="left"/>
      <w:pPr>
        <w:ind w:left="6969" w:hanging="332"/>
      </w:pPr>
    </w:lvl>
    <w:lvl w:ilvl="7">
      <w:numFmt w:val="bullet"/>
      <w:lvlText w:null="1"/>
      <w:lvlJc w:val="left"/>
      <w:pPr>
        <w:ind w:left="8097" w:hanging="332"/>
      </w:pPr>
    </w:lvl>
    <w:lvl w:ilvl="8">
      <w:numFmt w:val="bullet"/>
      <w:lvlText w:null="1"/>
      <w:lvlJc w:val="left"/>
      <w:pPr>
        <w:ind w:left="9224" w:hanging="332"/>
      </w:pPr>
    </w:lvl>
  </w:abstractNum>
  <w:abstractNum w:abstractNumId="15" w15:restartNumberingAfterBreak="0">
    <w:nsid w:val="00000411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16" w15:restartNumberingAfterBreak="0">
    <w:nsid w:val="00000412"/>
    <w:multiLevelType w:val="multilevel"/>
    <w:tmpl w:val="FFFFFFFF"/>
    <w:lvl w:ilvl="0">
      <w:start w:val="3"/>
      <w:numFmt w:val="lowerLetter"/>
      <w:lvlText w:val="(%1)"/>
      <w:lvlJc w:val="left"/>
      <w:pPr>
        <w:ind w:left="2166" w:hanging="31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97" w:hanging="332"/>
      </w:pPr>
    </w:lvl>
    <w:lvl w:ilvl="3">
      <w:numFmt w:val="bullet"/>
      <w:lvlText w:null="1"/>
      <w:lvlJc w:val="left"/>
      <w:pPr>
        <w:ind w:left="4495" w:hanging="332"/>
      </w:pPr>
    </w:lvl>
    <w:lvl w:ilvl="4">
      <w:numFmt w:val="bullet"/>
      <w:lvlText w:null="1"/>
      <w:lvlJc w:val="left"/>
      <w:pPr>
        <w:ind w:left="5493" w:hanging="332"/>
      </w:pPr>
    </w:lvl>
    <w:lvl w:ilvl="5">
      <w:numFmt w:val="bullet"/>
      <w:lvlText w:null="1"/>
      <w:lvlJc w:val="left"/>
      <w:pPr>
        <w:ind w:left="6490" w:hanging="332"/>
      </w:pPr>
    </w:lvl>
    <w:lvl w:ilvl="6">
      <w:numFmt w:val="bullet"/>
      <w:lvlText w:null="1"/>
      <w:lvlJc w:val="left"/>
      <w:pPr>
        <w:ind w:left="7488" w:hanging="332"/>
      </w:pPr>
    </w:lvl>
    <w:lvl w:ilvl="7">
      <w:numFmt w:val="bullet"/>
      <w:lvlText w:null="1"/>
      <w:lvlJc w:val="left"/>
      <w:pPr>
        <w:ind w:left="8486" w:hanging="332"/>
      </w:pPr>
    </w:lvl>
    <w:lvl w:ilvl="8">
      <w:numFmt w:val="bullet"/>
      <w:lvlText w:null="1"/>
      <w:lvlJc w:val="left"/>
      <w:pPr>
        <w:ind w:left="9483" w:hanging="332"/>
      </w:pPr>
    </w:lvl>
  </w:abstractNum>
  <w:abstractNum w:abstractNumId="17" w15:restartNumberingAfterBreak="0">
    <w:nsid w:val="00000413"/>
    <w:multiLevelType w:val="multilevel"/>
    <w:tmpl w:val="FFFFFFFF"/>
    <w:lvl w:ilvl="0">
      <w:start w:val="3"/>
      <w:numFmt w:val="lowerLetter"/>
      <w:lvlText w:val="(%1)"/>
      <w:lvlJc w:val="left"/>
      <w:pPr>
        <w:ind w:left="2165" w:hanging="31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97" w:hanging="332"/>
      </w:pPr>
    </w:lvl>
    <w:lvl w:ilvl="3">
      <w:numFmt w:val="bullet"/>
      <w:lvlText w:null="1"/>
      <w:lvlJc w:val="left"/>
      <w:pPr>
        <w:ind w:left="4495" w:hanging="332"/>
      </w:pPr>
    </w:lvl>
    <w:lvl w:ilvl="4">
      <w:numFmt w:val="bullet"/>
      <w:lvlText w:null="1"/>
      <w:lvlJc w:val="left"/>
      <w:pPr>
        <w:ind w:left="5493" w:hanging="332"/>
      </w:pPr>
    </w:lvl>
    <w:lvl w:ilvl="5">
      <w:numFmt w:val="bullet"/>
      <w:lvlText w:null="1"/>
      <w:lvlJc w:val="left"/>
      <w:pPr>
        <w:ind w:left="6490" w:hanging="332"/>
      </w:pPr>
    </w:lvl>
    <w:lvl w:ilvl="6">
      <w:numFmt w:val="bullet"/>
      <w:lvlText w:null="1"/>
      <w:lvlJc w:val="left"/>
      <w:pPr>
        <w:ind w:left="7488" w:hanging="332"/>
      </w:pPr>
    </w:lvl>
    <w:lvl w:ilvl="7">
      <w:numFmt w:val="bullet"/>
      <w:lvlText w:null="1"/>
      <w:lvlJc w:val="left"/>
      <w:pPr>
        <w:ind w:left="8486" w:hanging="332"/>
      </w:pPr>
    </w:lvl>
    <w:lvl w:ilvl="8">
      <w:numFmt w:val="bullet"/>
      <w:lvlText w:null="1"/>
      <w:lvlJc w:val="left"/>
      <w:pPr>
        <w:ind w:left="9483" w:hanging="332"/>
      </w:pPr>
    </w:lvl>
  </w:abstractNum>
  <w:abstractNum w:abstractNumId="18" w15:restartNumberingAfterBreak="0">
    <w:nsid w:val="00000414"/>
    <w:multiLevelType w:val="multilevel"/>
    <w:tmpl w:val="FFFFFFFF"/>
    <w:lvl w:ilvl="0">
      <w:start w:val="1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3" w:hanging="340"/>
      </w:pPr>
    </w:lvl>
    <w:lvl w:ilvl="3">
      <w:numFmt w:val="bullet"/>
      <w:lvlText w:null="1"/>
      <w:lvlJc w:val="left"/>
      <w:pPr>
        <w:ind w:left="3369" w:hanging="340"/>
      </w:pPr>
    </w:lvl>
    <w:lvl w:ilvl="4">
      <w:numFmt w:val="bullet"/>
      <w:lvlText w:null="1"/>
      <w:lvlJc w:val="left"/>
      <w:pPr>
        <w:ind w:left="4266" w:hanging="340"/>
      </w:pPr>
    </w:lvl>
    <w:lvl w:ilvl="5">
      <w:numFmt w:val="bullet"/>
      <w:lvlText w:null="1"/>
      <w:lvlJc w:val="left"/>
      <w:pPr>
        <w:ind w:left="5162" w:hanging="340"/>
      </w:pPr>
    </w:lvl>
    <w:lvl w:ilvl="6">
      <w:numFmt w:val="bullet"/>
      <w:lvlText w:null="1"/>
      <w:lvlJc w:val="left"/>
      <w:pPr>
        <w:ind w:left="6059" w:hanging="340"/>
      </w:pPr>
    </w:lvl>
    <w:lvl w:ilvl="7">
      <w:numFmt w:val="bullet"/>
      <w:lvlText w:null="1"/>
      <w:lvlJc w:val="left"/>
      <w:pPr>
        <w:ind w:left="6955" w:hanging="340"/>
      </w:pPr>
    </w:lvl>
    <w:lvl w:ilvl="8">
      <w:numFmt w:val="bullet"/>
      <w:lvlText w:null="1"/>
      <w:lvlJc w:val="left"/>
      <w:pPr>
        <w:ind w:left="7852" w:hanging="340"/>
      </w:pPr>
    </w:lvl>
  </w:abstractNum>
  <w:abstractNum w:abstractNumId="19" w15:restartNumberingAfterBreak="0">
    <w:nsid w:val="00000415"/>
    <w:multiLevelType w:val="multilevel"/>
    <w:tmpl w:val="FFFFFFFF"/>
    <w:lvl w:ilvl="0">
      <w:start w:val="1"/>
      <w:numFmt w:val="decimal"/>
      <w:lvlText w:val="%1"/>
      <w:lvlJc w:val="left"/>
      <w:pPr>
        <w:ind w:left="263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2637" w:hanging="587"/>
      </w:pPr>
      <w:rPr>
        <w:rFonts w:cs="Times New Roman"/>
        <w:spacing w:val="0"/>
        <w:w w:val="95"/>
      </w:rPr>
    </w:lvl>
    <w:lvl w:ilvl="2">
      <w:start w:val="1"/>
      <w:numFmt w:val="upperLetter"/>
      <w:lvlText w:val="(%3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3">
      <w:numFmt w:val="bullet"/>
      <w:lvlText w:null="1"/>
      <w:lvlJc w:val="left"/>
      <w:pPr>
        <w:ind w:left="2560" w:hanging="332"/>
      </w:pPr>
    </w:lvl>
    <w:lvl w:ilvl="4">
      <w:numFmt w:val="bullet"/>
      <w:lvlText w:null="1"/>
      <w:lvlJc w:val="left"/>
      <w:pPr>
        <w:ind w:left="2640" w:hanging="332"/>
      </w:pPr>
    </w:lvl>
    <w:lvl w:ilvl="5">
      <w:numFmt w:val="bullet"/>
      <w:lvlText w:null="1"/>
      <w:lvlJc w:val="left"/>
      <w:pPr>
        <w:ind w:left="4113" w:hanging="332"/>
      </w:pPr>
    </w:lvl>
    <w:lvl w:ilvl="6">
      <w:numFmt w:val="bullet"/>
      <w:lvlText w:null="1"/>
      <w:lvlJc w:val="left"/>
      <w:pPr>
        <w:ind w:left="5586" w:hanging="332"/>
      </w:pPr>
    </w:lvl>
    <w:lvl w:ilvl="7">
      <w:numFmt w:val="bullet"/>
      <w:lvlText w:null="1"/>
      <w:lvlJc w:val="left"/>
      <w:pPr>
        <w:ind w:left="7059" w:hanging="332"/>
      </w:pPr>
    </w:lvl>
    <w:lvl w:ilvl="8">
      <w:numFmt w:val="bullet"/>
      <w:lvlText w:null="1"/>
      <w:lvlJc w:val="left"/>
      <w:pPr>
        <w:ind w:left="8532" w:hanging="332"/>
      </w:pPr>
    </w:lvl>
  </w:abstractNum>
  <w:abstractNum w:abstractNumId="20" w15:restartNumberingAfterBreak="0">
    <w:nsid w:val="00000416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21" w15:restartNumberingAfterBreak="0">
    <w:nsid w:val="00000417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start w:val="1"/>
      <w:numFmt w:val="upperLetter"/>
      <w:lvlText w:val="(%3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3">
      <w:numFmt w:val="bullet"/>
      <w:lvlText w:null="1"/>
      <w:lvlJc w:val="left"/>
      <w:pPr>
        <w:ind w:left="3587" w:hanging="332"/>
      </w:pPr>
    </w:lvl>
    <w:lvl w:ilvl="4">
      <w:numFmt w:val="bullet"/>
      <w:lvlText w:null="1"/>
      <w:lvlJc w:val="left"/>
      <w:pPr>
        <w:ind w:left="4714" w:hanging="332"/>
      </w:pPr>
    </w:lvl>
    <w:lvl w:ilvl="5">
      <w:numFmt w:val="bullet"/>
      <w:lvlText w:null="1"/>
      <w:lvlJc w:val="left"/>
      <w:pPr>
        <w:ind w:left="5842" w:hanging="332"/>
      </w:pPr>
    </w:lvl>
    <w:lvl w:ilvl="6">
      <w:numFmt w:val="bullet"/>
      <w:lvlText w:null="1"/>
      <w:lvlJc w:val="left"/>
      <w:pPr>
        <w:ind w:left="6969" w:hanging="332"/>
      </w:pPr>
    </w:lvl>
    <w:lvl w:ilvl="7">
      <w:numFmt w:val="bullet"/>
      <w:lvlText w:null="1"/>
      <w:lvlJc w:val="left"/>
      <w:pPr>
        <w:ind w:left="8097" w:hanging="332"/>
      </w:pPr>
    </w:lvl>
    <w:lvl w:ilvl="8">
      <w:numFmt w:val="bullet"/>
      <w:lvlText w:null="1"/>
      <w:lvlJc w:val="left"/>
      <w:pPr>
        <w:ind w:left="9224" w:hanging="332"/>
      </w:pPr>
    </w:lvl>
  </w:abstractNum>
  <w:abstractNum w:abstractNumId="22" w15:restartNumberingAfterBreak="0">
    <w:nsid w:val="00000418"/>
    <w:multiLevelType w:val="multilevel"/>
    <w:tmpl w:val="FFFFFFFF"/>
    <w:lvl w:ilvl="0">
      <w:start w:val="1"/>
      <w:numFmt w:val="upperLetter"/>
      <w:lvlText w:val="(%1)"/>
      <w:lvlJc w:val="left"/>
      <w:pPr>
        <w:ind w:left="2138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073" w:hanging="332"/>
      </w:pPr>
    </w:lvl>
    <w:lvl w:ilvl="2">
      <w:numFmt w:val="bullet"/>
      <w:lvlText w:null="1"/>
      <w:lvlJc w:val="left"/>
      <w:pPr>
        <w:ind w:left="4007" w:hanging="332"/>
      </w:pPr>
    </w:lvl>
    <w:lvl w:ilvl="3">
      <w:numFmt w:val="bullet"/>
      <w:lvlText w:null="1"/>
      <w:lvlJc w:val="left"/>
      <w:pPr>
        <w:ind w:left="4941" w:hanging="332"/>
      </w:pPr>
    </w:lvl>
    <w:lvl w:ilvl="4">
      <w:numFmt w:val="bullet"/>
      <w:lvlText w:null="1"/>
      <w:lvlJc w:val="left"/>
      <w:pPr>
        <w:ind w:left="5875" w:hanging="332"/>
      </w:pPr>
    </w:lvl>
    <w:lvl w:ilvl="5">
      <w:numFmt w:val="bullet"/>
      <w:lvlText w:null="1"/>
      <w:lvlJc w:val="left"/>
      <w:pPr>
        <w:ind w:left="6809" w:hanging="332"/>
      </w:pPr>
    </w:lvl>
    <w:lvl w:ilvl="6">
      <w:numFmt w:val="bullet"/>
      <w:lvlText w:null="1"/>
      <w:lvlJc w:val="left"/>
      <w:pPr>
        <w:ind w:left="7743" w:hanging="332"/>
      </w:pPr>
    </w:lvl>
    <w:lvl w:ilvl="7">
      <w:numFmt w:val="bullet"/>
      <w:lvlText w:null="1"/>
      <w:lvlJc w:val="left"/>
      <w:pPr>
        <w:ind w:left="8677" w:hanging="332"/>
      </w:pPr>
    </w:lvl>
    <w:lvl w:ilvl="8">
      <w:numFmt w:val="bullet"/>
      <w:lvlText w:null="1"/>
      <w:lvlJc w:val="left"/>
      <w:pPr>
        <w:ind w:left="9611" w:hanging="332"/>
      </w:pPr>
    </w:lvl>
  </w:abstractNum>
  <w:abstractNum w:abstractNumId="23" w15:restartNumberingAfterBreak="0">
    <w:nsid w:val="00000419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24" w15:restartNumberingAfterBreak="0">
    <w:nsid w:val="0000041A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25" w15:restartNumberingAfterBreak="0">
    <w:nsid w:val="0000041B"/>
    <w:multiLevelType w:val="multilevel"/>
    <w:tmpl w:val="FFFFFFFF"/>
    <w:lvl w:ilvl="0">
      <w:start w:val="9"/>
      <w:numFmt w:val="decimal"/>
      <w:lvlText w:val="%1."/>
      <w:lvlJc w:val="left"/>
      <w:pPr>
        <w:ind w:left="339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235" w:hanging="340"/>
      </w:pPr>
    </w:lvl>
    <w:lvl w:ilvl="2">
      <w:numFmt w:val="bullet"/>
      <w:lvlText w:null="1"/>
      <w:lvlJc w:val="left"/>
      <w:pPr>
        <w:ind w:left="2130" w:hanging="340"/>
      </w:pPr>
    </w:lvl>
    <w:lvl w:ilvl="3">
      <w:numFmt w:val="bullet"/>
      <w:lvlText w:null="1"/>
      <w:lvlJc w:val="left"/>
      <w:pPr>
        <w:ind w:left="3026" w:hanging="340"/>
      </w:pPr>
    </w:lvl>
    <w:lvl w:ilvl="4">
      <w:numFmt w:val="bullet"/>
      <w:lvlText w:null="1"/>
      <w:lvlJc w:val="left"/>
      <w:pPr>
        <w:ind w:left="3921" w:hanging="340"/>
      </w:pPr>
    </w:lvl>
    <w:lvl w:ilvl="5">
      <w:numFmt w:val="bullet"/>
      <w:lvlText w:null="1"/>
      <w:lvlJc w:val="left"/>
      <w:pPr>
        <w:ind w:left="4817" w:hanging="340"/>
      </w:pPr>
    </w:lvl>
    <w:lvl w:ilvl="6">
      <w:numFmt w:val="bullet"/>
      <w:lvlText w:null="1"/>
      <w:lvlJc w:val="left"/>
      <w:pPr>
        <w:ind w:left="5712" w:hanging="340"/>
      </w:pPr>
    </w:lvl>
    <w:lvl w:ilvl="7">
      <w:numFmt w:val="bullet"/>
      <w:lvlText w:null="1"/>
      <w:lvlJc w:val="left"/>
      <w:pPr>
        <w:ind w:left="6608" w:hanging="340"/>
      </w:pPr>
    </w:lvl>
    <w:lvl w:ilvl="8">
      <w:numFmt w:val="bullet"/>
      <w:lvlText w:null="1"/>
      <w:lvlJc w:val="left"/>
      <w:pPr>
        <w:ind w:left="7503" w:hanging="340"/>
      </w:pPr>
    </w:lvl>
  </w:abstractNum>
  <w:abstractNum w:abstractNumId="26" w15:restartNumberingAfterBreak="0">
    <w:nsid w:val="0000041C"/>
    <w:multiLevelType w:val="multilevel"/>
    <w:tmpl w:val="FFFFFFFF"/>
    <w:lvl w:ilvl="0">
      <w:start w:val="3"/>
      <w:numFmt w:val="lowerLetter"/>
      <w:lvlText w:val="(%1)"/>
      <w:lvlJc w:val="left"/>
      <w:pPr>
        <w:ind w:left="2166" w:hanging="31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166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4023" w:hanging="332"/>
      </w:pPr>
    </w:lvl>
    <w:lvl w:ilvl="3">
      <w:numFmt w:val="bullet"/>
      <w:lvlText w:null="1"/>
      <w:lvlJc w:val="left"/>
      <w:pPr>
        <w:ind w:left="4955" w:hanging="332"/>
      </w:pPr>
    </w:lvl>
    <w:lvl w:ilvl="4">
      <w:numFmt w:val="bullet"/>
      <w:lvlText w:null="1"/>
      <w:lvlJc w:val="left"/>
      <w:pPr>
        <w:ind w:left="5887" w:hanging="332"/>
      </w:pPr>
    </w:lvl>
    <w:lvl w:ilvl="5">
      <w:numFmt w:val="bullet"/>
      <w:lvlText w:null="1"/>
      <w:lvlJc w:val="left"/>
      <w:pPr>
        <w:ind w:left="6819" w:hanging="332"/>
      </w:pPr>
    </w:lvl>
    <w:lvl w:ilvl="6">
      <w:numFmt w:val="bullet"/>
      <w:lvlText w:null="1"/>
      <w:lvlJc w:val="left"/>
      <w:pPr>
        <w:ind w:left="7751" w:hanging="332"/>
      </w:pPr>
    </w:lvl>
    <w:lvl w:ilvl="7">
      <w:numFmt w:val="bullet"/>
      <w:lvlText w:null="1"/>
      <w:lvlJc w:val="left"/>
      <w:pPr>
        <w:ind w:left="8683" w:hanging="332"/>
      </w:pPr>
    </w:lvl>
    <w:lvl w:ilvl="8">
      <w:numFmt w:val="bullet"/>
      <w:lvlText w:null="1"/>
      <w:lvlJc w:val="left"/>
      <w:pPr>
        <w:ind w:left="9615" w:hanging="332"/>
      </w:pPr>
    </w:lvl>
  </w:abstractNum>
  <w:abstractNum w:abstractNumId="27" w15:restartNumberingAfterBreak="0">
    <w:nsid w:val="0000041D"/>
    <w:multiLevelType w:val="multilevel"/>
    <w:tmpl w:val="FFFFFFFF"/>
    <w:lvl w:ilvl="0">
      <w:start w:val="28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3" w:hanging="340"/>
      </w:pPr>
    </w:lvl>
    <w:lvl w:ilvl="3">
      <w:numFmt w:val="bullet"/>
      <w:lvlText w:null="1"/>
      <w:lvlJc w:val="left"/>
      <w:pPr>
        <w:ind w:left="3369" w:hanging="340"/>
      </w:pPr>
    </w:lvl>
    <w:lvl w:ilvl="4">
      <w:numFmt w:val="bullet"/>
      <w:lvlText w:null="1"/>
      <w:lvlJc w:val="left"/>
      <w:pPr>
        <w:ind w:left="4266" w:hanging="340"/>
      </w:pPr>
    </w:lvl>
    <w:lvl w:ilvl="5">
      <w:numFmt w:val="bullet"/>
      <w:lvlText w:null="1"/>
      <w:lvlJc w:val="left"/>
      <w:pPr>
        <w:ind w:left="5162" w:hanging="340"/>
      </w:pPr>
    </w:lvl>
    <w:lvl w:ilvl="6">
      <w:numFmt w:val="bullet"/>
      <w:lvlText w:null="1"/>
      <w:lvlJc w:val="left"/>
      <w:pPr>
        <w:ind w:left="6059" w:hanging="340"/>
      </w:pPr>
    </w:lvl>
    <w:lvl w:ilvl="7">
      <w:numFmt w:val="bullet"/>
      <w:lvlText w:null="1"/>
      <w:lvlJc w:val="left"/>
      <w:pPr>
        <w:ind w:left="6955" w:hanging="340"/>
      </w:pPr>
    </w:lvl>
    <w:lvl w:ilvl="8">
      <w:numFmt w:val="bullet"/>
      <w:lvlText w:null="1"/>
      <w:lvlJc w:val="left"/>
      <w:pPr>
        <w:ind w:left="7852" w:hanging="340"/>
      </w:pPr>
    </w:lvl>
  </w:abstractNum>
  <w:abstractNum w:abstractNumId="28" w15:restartNumberingAfterBreak="0">
    <w:nsid w:val="0000041E"/>
    <w:multiLevelType w:val="multilevel"/>
    <w:tmpl w:val="FFFFFFFF"/>
    <w:lvl w:ilvl="0">
      <w:numFmt w:val="bullet"/>
      <w:lvlText w:null="1"/>
      <w:lvlJc w:val="left"/>
      <w:pPr>
        <w:ind w:left="2080" w:hanging="238"/>
      </w:pPr>
      <w:rPr>
        <w:rFonts w:ascii="Wawati SC" w:eastAsia="Wawati SC"/>
        <w:b w:val="0"/>
        <w:i w:val="0"/>
        <w:color w:val="231F20"/>
        <w:spacing w:val="7"/>
        <w:w w:val="200"/>
        <w:sz w:val="21"/>
      </w:rPr>
    </w:lvl>
    <w:lvl w:ilvl="1">
      <w:numFmt w:val="bullet"/>
      <w:lvlText w:null="1"/>
      <w:lvlJc w:val="left"/>
      <w:pPr>
        <w:ind w:left="3019" w:hanging="238"/>
      </w:pPr>
    </w:lvl>
    <w:lvl w:ilvl="2">
      <w:numFmt w:val="bullet"/>
      <w:lvlText w:null="1"/>
      <w:lvlJc w:val="left"/>
      <w:pPr>
        <w:ind w:left="3959" w:hanging="238"/>
      </w:pPr>
    </w:lvl>
    <w:lvl w:ilvl="3">
      <w:numFmt w:val="bullet"/>
      <w:lvlText w:null="1"/>
      <w:lvlJc w:val="left"/>
      <w:pPr>
        <w:ind w:left="4899" w:hanging="238"/>
      </w:pPr>
    </w:lvl>
    <w:lvl w:ilvl="4">
      <w:numFmt w:val="bullet"/>
      <w:lvlText w:null="1"/>
      <w:lvlJc w:val="left"/>
      <w:pPr>
        <w:ind w:left="5839" w:hanging="238"/>
      </w:pPr>
    </w:lvl>
    <w:lvl w:ilvl="5">
      <w:numFmt w:val="bullet"/>
      <w:lvlText w:null="1"/>
      <w:lvlJc w:val="left"/>
      <w:pPr>
        <w:ind w:left="6779" w:hanging="238"/>
      </w:pPr>
    </w:lvl>
    <w:lvl w:ilvl="6">
      <w:numFmt w:val="bullet"/>
      <w:lvlText w:null="1"/>
      <w:lvlJc w:val="left"/>
      <w:pPr>
        <w:ind w:left="7719" w:hanging="238"/>
      </w:pPr>
    </w:lvl>
    <w:lvl w:ilvl="7">
      <w:numFmt w:val="bullet"/>
      <w:lvlText w:null="1"/>
      <w:lvlJc w:val="left"/>
      <w:pPr>
        <w:ind w:left="8659" w:hanging="238"/>
      </w:pPr>
    </w:lvl>
    <w:lvl w:ilvl="8">
      <w:numFmt w:val="bullet"/>
      <w:lvlText w:null="1"/>
      <w:lvlJc w:val="left"/>
      <w:pPr>
        <w:ind w:left="9599" w:hanging="238"/>
      </w:pPr>
    </w:lvl>
  </w:abstractNum>
  <w:abstractNum w:abstractNumId="29" w15:restartNumberingAfterBreak="0">
    <w:nsid w:val="0000041F"/>
    <w:multiLevelType w:val="multilevel"/>
    <w:tmpl w:val="FFFFFFFF"/>
    <w:lvl w:ilvl="0">
      <w:start w:val="2"/>
      <w:numFmt w:val="decimal"/>
      <w:lvlText w:val="%1"/>
      <w:lvlJc w:val="left"/>
      <w:pPr>
        <w:ind w:left="263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2637" w:hanging="587"/>
      </w:pPr>
      <w:rPr>
        <w:rFonts w:cs="Times New Roman"/>
        <w:spacing w:val="0"/>
        <w:w w:val="95"/>
      </w:rPr>
    </w:lvl>
    <w:lvl w:ilvl="2">
      <w:start w:val="1"/>
      <w:numFmt w:val="decimal"/>
      <w:lvlText w:val="%3."/>
      <w:lvlJc w:val="left"/>
      <w:pPr>
        <w:ind w:left="1487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3">
      <w:start w:val="1"/>
      <w:numFmt w:val="decimal"/>
      <w:lvlText w:val="(%4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4">
      <w:numFmt w:val="bullet"/>
      <w:lvlText w:null="1"/>
      <w:lvlJc w:val="left"/>
      <w:pPr>
        <w:ind w:left="3939" w:hanging="357"/>
      </w:pPr>
    </w:lvl>
    <w:lvl w:ilvl="5">
      <w:numFmt w:val="bullet"/>
      <w:lvlText w:null="1"/>
      <w:lvlJc w:val="left"/>
      <w:pPr>
        <w:ind w:left="4588" w:hanging="357"/>
      </w:pPr>
    </w:lvl>
    <w:lvl w:ilvl="6">
      <w:numFmt w:val="bullet"/>
      <w:lvlText w:null="1"/>
      <w:lvlJc w:val="left"/>
      <w:pPr>
        <w:ind w:left="5238" w:hanging="357"/>
      </w:pPr>
    </w:lvl>
    <w:lvl w:ilvl="7">
      <w:numFmt w:val="bullet"/>
      <w:lvlText w:null="1"/>
      <w:lvlJc w:val="left"/>
      <w:pPr>
        <w:ind w:left="5888" w:hanging="357"/>
      </w:pPr>
    </w:lvl>
    <w:lvl w:ilvl="8">
      <w:numFmt w:val="bullet"/>
      <w:lvlText w:null="1"/>
      <w:lvlJc w:val="left"/>
      <w:pPr>
        <w:ind w:left="6537" w:hanging="357"/>
      </w:pPr>
    </w:lvl>
  </w:abstractNum>
  <w:abstractNum w:abstractNumId="30" w15:restartNumberingAfterBreak="0">
    <w:nsid w:val="00000420"/>
    <w:multiLevelType w:val="multilevel"/>
    <w:tmpl w:val="FFFFFFFF"/>
    <w:lvl w:ilvl="0">
      <w:start w:val="1"/>
      <w:numFmt w:val="decimal"/>
      <w:lvlText w:val="%1."/>
      <w:lvlJc w:val="left"/>
      <w:pPr>
        <w:ind w:left="1487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081" w:hanging="238"/>
      </w:pPr>
      <w:rPr>
        <w:rFonts w:ascii="Wawati SC" w:eastAsia="Wawati SC"/>
        <w:b w:val="0"/>
        <w:i w:val="0"/>
        <w:color w:val="231F20"/>
        <w:spacing w:val="7"/>
        <w:w w:val="200"/>
        <w:sz w:val="21"/>
      </w:rPr>
    </w:lvl>
    <w:lvl w:ilvl="3">
      <w:numFmt w:val="bullet"/>
      <w:lvlText w:null="1"/>
      <w:lvlJc w:val="left"/>
      <w:pPr>
        <w:ind w:left="3254" w:hanging="238"/>
      </w:pPr>
    </w:lvl>
    <w:lvl w:ilvl="4">
      <w:numFmt w:val="bullet"/>
      <w:lvlText w:null="1"/>
      <w:lvlJc w:val="left"/>
      <w:pPr>
        <w:ind w:left="4429" w:hanging="238"/>
      </w:pPr>
    </w:lvl>
    <w:lvl w:ilvl="5">
      <w:numFmt w:val="bullet"/>
      <w:lvlText w:null="1"/>
      <w:lvlJc w:val="left"/>
      <w:pPr>
        <w:ind w:left="5604" w:hanging="238"/>
      </w:pPr>
    </w:lvl>
    <w:lvl w:ilvl="6">
      <w:numFmt w:val="bullet"/>
      <w:lvlText w:null="1"/>
      <w:lvlJc w:val="left"/>
      <w:pPr>
        <w:ind w:left="6779" w:hanging="238"/>
      </w:pPr>
    </w:lvl>
    <w:lvl w:ilvl="7">
      <w:numFmt w:val="bullet"/>
      <w:lvlText w:null="1"/>
      <w:lvlJc w:val="left"/>
      <w:pPr>
        <w:ind w:left="7954" w:hanging="238"/>
      </w:pPr>
    </w:lvl>
    <w:lvl w:ilvl="8">
      <w:numFmt w:val="bullet"/>
      <w:lvlText w:null="1"/>
      <w:lvlJc w:val="left"/>
      <w:pPr>
        <w:ind w:left="9129" w:hanging="238"/>
      </w:pPr>
    </w:lvl>
  </w:abstractNum>
  <w:abstractNum w:abstractNumId="31" w15:restartNumberingAfterBreak="0">
    <w:nsid w:val="00000421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cs="Times New Roman"/>
        <w:spacing w:val="0"/>
        <w:w w:val="100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32" w15:restartNumberingAfterBreak="0">
    <w:nsid w:val="00000422"/>
    <w:multiLevelType w:val="multilevel"/>
    <w:tmpl w:val="FFFFFFFF"/>
    <w:lvl w:ilvl="0">
      <w:start w:val="5"/>
      <w:numFmt w:val="decimal"/>
      <w:lvlText w:val="%1."/>
      <w:lvlJc w:val="left"/>
      <w:pPr>
        <w:ind w:left="1488" w:hanging="358"/>
      </w:pPr>
      <w:rPr>
        <w:rFonts w:cs="Times New Roman"/>
        <w:spacing w:val="0"/>
        <w:w w:val="100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start w:val="1"/>
      <w:numFmt w:val="upperLetter"/>
      <w:lvlText w:val="(%3)"/>
      <w:lvlJc w:val="left"/>
      <w:pPr>
        <w:ind w:left="2530" w:hanging="39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3">
      <w:numFmt w:val="bullet"/>
      <w:lvlText w:null="1"/>
      <w:lvlJc w:val="left"/>
      <w:pPr>
        <w:ind w:left="3657" w:hanging="392"/>
      </w:pPr>
    </w:lvl>
    <w:lvl w:ilvl="4">
      <w:numFmt w:val="bullet"/>
      <w:lvlText w:null="1"/>
      <w:lvlJc w:val="left"/>
      <w:pPr>
        <w:ind w:left="4774" w:hanging="392"/>
      </w:pPr>
    </w:lvl>
    <w:lvl w:ilvl="5">
      <w:numFmt w:val="bullet"/>
      <w:lvlText w:null="1"/>
      <w:lvlJc w:val="left"/>
      <w:pPr>
        <w:ind w:left="5892" w:hanging="392"/>
      </w:pPr>
    </w:lvl>
    <w:lvl w:ilvl="6">
      <w:numFmt w:val="bullet"/>
      <w:lvlText w:null="1"/>
      <w:lvlJc w:val="left"/>
      <w:pPr>
        <w:ind w:left="7009" w:hanging="392"/>
      </w:pPr>
    </w:lvl>
    <w:lvl w:ilvl="7">
      <w:numFmt w:val="bullet"/>
      <w:lvlText w:null="1"/>
      <w:lvlJc w:val="left"/>
      <w:pPr>
        <w:ind w:left="8127" w:hanging="392"/>
      </w:pPr>
    </w:lvl>
    <w:lvl w:ilvl="8">
      <w:numFmt w:val="bullet"/>
      <w:lvlText w:null="1"/>
      <w:lvlJc w:val="left"/>
      <w:pPr>
        <w:ind w:left="9244" w:hanging="392"/>
      </w:pPr>
    </w:lvl>
  </w:abstractNum>
  <w:abstractNum w:abstractNumId="33" w15:restartNumberingAfterBreak="0">
    <w:nsid w:val="00000423"/>
    <w:multiLevelType w:val="multilevel"/>
    <w:tmpl w:val="FFFFFFFF"/>
    <w:lvl w:ilvl="0">
      <w:start w:val="1"/>
      <w:numFmt w:val="upperLetter"/>
      <w:lvlText w:val="(%1)"/>
      <w:lvlJc w:val="left"/>
      <w:pPr>
        <w:ind w:left="2530" w:hanging="39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433" w:hanging="392"/>
      </w:pPr>
    </w:lvl>
    <w:lvl w:ilvl="2">
      <w:numFmt w:val="bullet"/>
      <w:lvlText w:null="1"/>
      <w:lvlJc w:val="left"/>
      <w:pPr>
        <w:ind w:left="4327" w:hanging="392"/>
      </w:pPr>
    </w:lvl>
    <w:lvl w:ilvl="3">
      <w:numFmt w:val="bullet"/>
      <w:lvlText w:null="1"/>
      <w:lvlJc w:val="left"/>
      <w:pPr>
        <w:ind w:left="5221" w:hanging="392"/>
      </w:pPr>
    </w:lvl>
    <w:lvl w:ilvl="4">
      <w:numFmt w:val="bullet"/>
      <w:lvlText w:null="1"/>
      <w:lvlJc w:val="left"/>
      <w:pPr>
        <w:ind w:left="6115" w:hanging="392"/>
      </w:pPr>
    </w:lvl>
    <w:lvl w:ilvl="5">
      <w:numFmt w:val="bullet"/>
      <w:lvlText w:null="1"/>
      <w:lvlJc w:val="left"/>
      <w:pPr>
        <w:ind w:left="7009" w:hanging="392"/>
      </w:pPr>
    </w:lvl>
    <w:lvl w:ilvl="6">
      <w:numFmt w:val="bullet"/>
      <w:lvlText w:null="1"/>
      <w:lvlJc w:val="left"/>
      <w:pPr>
        <w:ind w:left="7903" w:hanging="392"/>
      </w:pPr>
    </w:lvl>
    <w:lvl w:ilvl="7">
      <w:numFmt w:val="bullet"/>
      <w:lvlText w:null="1"/>
      <w:lvlJc w:val="left"/>
      <w:pPr>
        <w:ind w:left="8797" w:hanging="392"/>
      </w:pPr>
    </w:lvl>
    <w:lvl w:ilvl="8">
      <w:numFmt w:val="bullet"/>
      <w:lvlText w:null="1"/>
      <w:lvlJc w:val="left"/>
      <w:pPr>
        <w:ind w:left="9691" w:hanging="392"/>
      </w:pPr>
    </w:lvl>
  </w:abstractNum>
  <w:abstractNum w:abstractNumId="34" w15:restartNumberingAfterBreak="0">
    <w:nsid w:val="00000424"/>
    <w:multiLevelType w:val="multilevel"/>
    <w:tmpl w:val="FFFFFFFF"/>
    <w:lvl w:ilvl="0">
      <w:start w:val="1"/>
      <w:numFmt w:val="upperLetter"/>
      <w:lvlText w:val="(%1)"/>
      <w:lvlJc w:val="left"/>
      <w:pPr>
        <w:ind w:left="2530" w:hanging="393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433" w:hanging="393"/>
      </w:pPr>
    </w:lvl>
    <w:lvl w:ilvl="2">
      <w:numFmt w:val="bullet"/>
      <w:lvlText w:null="1"/>
      <w:lvlJc w:val="left"/>
      <w:pPr>
        <w:ind w:left="4327" w:hanging="393"/>
      </w:pPr>
    </w:lvl>
    <w:lvl w:ilvl="3">
      <w:numFmt w:val="bullet"/>
      <w:lvlText w:null="1"/>
      <w:lvlJc w:val="left"/>
      <w:pPr>
        <w:ind w:left="5221" w:hanging="393"/>
      </w:pPr>
    </w:lvl>
    <w:lvl w:ilvl="4">
      <w:numFmt w:val="bullet"/>
      <w:lvlText w:null="1"/>
      <w:lvlJc w:val="left"/>
      <w:pPr>
        <w:ind w:left="6115" w:hanging="393"/>
      </w:pPr>
    </w:lvl>
    <w:lvl w:ilvl="5">
      <w:numFmt w:val="bullet"/>
      <w:lvlText w:null="1"/>
      <w:lvlJc w:val="left"/>
      <w:pPr>
        <w:ind w:left="7009" w:hanging="393"/>
      </w:pPr>
    </w:lvl>
    <w:lvl w:ilvl="6">
      <w:numFmt w:val="bullet"/>
      <w:lvlText w:null="1"/>
      <w:lvlJc w:val="left"/>
      <w:pPr>
        <w:ind w:left="7903" w:hanging="393"/>
      </w:pPr>
    </w:lvl>
    <w:lvl w:ilvl="7">
      <w:numFmt w:val="bullet"/>
      <w:lvlText w:null="1"/>
      <w:lvlJc w:val="left"/>
      <w:pPr>
        <w:ind w:left="8797" w:hanging="393"/>
      </w:pPr>
    </w:lvl>
    <w:lvl w:ilvl="8">
      <w:numFmt w:val="bullet"/>
      <w:lvlText w:null="1"/>
      <w:lvlJc w:val="left"/>
      <w:pPr>
        <w:ind w:left="9691" w:hanging="393"/>
      </w:pPr>
    </w:lvl>
  </w:abstractNum>
  <w:abstractNum w:abstractNumId="35" w15:restartNumberingAfterBreak="0">
    <w:nsid w:val="00000425"/>
    <w:multiLevelType w:val="multilevel"/>
    <w:tmpl w:val="FFFFFFFF"/>
    <w:lvl w:ilvl="0">
      <w:start w:val="1"/>
      <w:numFmt w:val="upperLetter"/>
      <w:lvlText w:val="(%1)"/>
      <w:lvlJc w:val="left"/>
      <w:pPr>
        <w:ind w:left="2530" w:hanging="393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433" w:hanging="393"/>
      </w:pPr>
    </w:lvl>
    <w:lvl w:ilvl="2">
      <w:numFmt w:val="bullet"/>
      <w:lvlText w:null="1"/>
      <w:lvlJc w:val="left"/>
      <w:pPr>
        <w:ind w:left="4327" w:hanging="393"/>
      </w:pPr>
    </w:lvl>
    <w:lvl w:ilvl="3">
      <w:numFmt w:val="bullet"/>
      <w:lvlText w:null="1"/>
      <w:lvlJc w:val="left"/>
      <w:pPr>
        <w:ind w:left="5221" w:hanging="393"/>
      </w:pPr>
    </w:lvl>
    <w:lvl w:ilvl="4">
      <w:numFmt w:val="bullet"/>
      <w:lvlText w:null="1"/>
      <w:lvlJc w:val="left"/>
      <w:pPr>
        <w:ind w:left="6115" w:hanging="393"/>
      </w:pPr>
    </w:lvl>
    <w:lvl w:ilvl="5">
      <w:numFmt w:val="bullet"/>
      <w:lvlText w:null="1"/>
      <w:lvlJc w:val="left"/>
      <w:pPr>
        <w:ind w:left="7009" w:hanging="393"/>
      </w:pPr>
    </w:lvl>
    <w:lvl w:ilvl="6">
      <w:numFmt w:val="bullet"/>
      <w:lvlText w:null="1"/>
      <w:lvlJc w:val="left"/>
      <w:pPr>
        <w:ind w:left="7903" w:hanging="393"/>
      </w:pPr>
    </w:lvl>
    <w:lvl w:ilvl="7">
      <w:numFmt w:val="bullet"/>
      <w:lvlText w:null="1"/>
      <w:lvlJc w:val="left"/>
      <w:pPr>
        <w:ind w:left="8797" w:hanging="393"/>
      </w:pPr>
    </w:lvl>
    <w:lvl w:ilvl="8">
      <w:numFmt w:val="bullet"/>
      <w:lvlText w:null="1"/>
      <w:lvlJc w:val="left"/>
      <w:pPr>
        <w:ind w:left="9691" w:hanging="393"/>
      </w:pPr>
    </w:lvl>
  </w:abstractNum>
  <w:abstractNum w:abstractNumId="36" w15:restartNumberingAfterBreak="0">
    <w:nsid w:val="00000426"/>
    <w:multiLevelType w:val="multilevel"/>
    <w:tmpl w:val="FFFFFFFF"/>
    <w:lvl w:ilvl="0">
      <w:start w:val="1"/>
      <w:numFmt w:val="upperLetter"/>
      <w:lvlText w:val="(%1)"/>
      <w:lvlJc w:val="left"/>
      <w:pPr>
        <w:ind w:left="2530" w:hanging="393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433" w:hanging="393"/>
      </w:pPr>
    </w:lvl>
    <w:lvl w:ilvl="2">
      <w:numFmt w:val="bullet"/>
      <w:lvlText w:null="1"/>
      <w:lvlJc w:val="left"/>
      <w:pPr>
        <w:ind w:left="4327" w:hanging="393"/>
      </w:pPr>
    </w:lvl>
    <w:lvl w:ilvl="3">
      <w:numFmt w:val="bullet"/>
      <w:lvlText w:null="1"/>
      <w:lvlJc w:val="left"/>
      <w:pPr>
        <w:ind w:left="5221" w:hanging="393"/>
      </w:pPr>
    </w:lvl>
    <w:lvl w:ilvl="4">
      <w:numFmt w:val="bullet"/>
      <w:lvlText w:null="1"/>
      <w:lvlJc w:val="left"/>
      <w:pPr>
        <w:ind w:left="6115" w:hanging="393"/>
      </w:pPr>
    </w:lvl>
    <w:lvl w:ilvl="5">
      <w:numFmt w:val="bullet"/>
      <w:lvlText w:null="1"/>
      <w:lvlJc w:val="left"/>
      <w:pPr>
        <w:ind w:left="7009" w:hanging="393"/>
      </w:pPr>
    </w:lvl>
    <w:lvl w:ilvl="6">
      <w:numFmt w:val="bullet"/>
      <w:lvlText w:null="1"/>
      <w:lvlJc w:val="left"/>
      <w:pPr>
        <w:ind w:left="7903" w:hanging="393"/>
      </w:pPr>
    </w:lvl>
    <w:lvl w:ilvl="7">
      <w:numFmt w:val="bullet"/>
      <w:lvlText w:null="1"/>
      <w:lvlJc w:val="left"/>
      <w:pPr>
        <w:ind w:left="8797" w:hanging="393"/>
      </w:pPr>
    </w:lvl>
    <w:lvl w:ilvl="8">
      <w:numFmt w:val="bullet"/>
      <w:lvlText w:null="1"/>
      <w:lvlJc w:val="left"/>
      <w:pPr>
        <w:ind w:left="9691" w:hanging="393"/>
      </w:pPr>
    </w:lvl>
  </w:abstractNum>
  <w:abstractNum w:abstractNumId="37" w15:restartNumberingAfterBreak="0">
    <w:nsid w:val="00000427"/>
    <w:multiLevelType w:val="multilevel"/>
    <w:tmpl w:val="FFFFFFFF"/>
    <w:lvl w:ilvl="0">
      <w:start w:val="1"/>
      <w:numFmt w:val="upperLetter"/>
      <w:lvlText w:val="(%1)"/>
      <w:lvlJc w:val="left"/>
      <w:pPr>
        <w:ind w:left="2531" w:hanging="393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433" w:hanging="393"/>
      </w:pPr>
    </w:lvl>
    <w:lvl w:ilvl="2">
      <w:numFmt w:val="bullet"/>
      <w:lvlText w:null="1"/>
      <w:lvlJc w:val="left"/>
      <w:pPr>
        <w:ind w:left="4327" w:hanging="393"/>
      </w:pPr>
    </w:lvl>
    <w:lvl w:ilvl="3">
      <w:numFmt w:val="bullet"/>
      <w:lvlText w:null="1"/>
      <w:lvlJc w:val="left"/>
      <w:pPr>
        <w:ind w:left="5221" w:hanging="393"/>
      </w:pPr>
    </w:lvl>
    <w:lvl w:ilvl="4">
      <w:numFmt w:val="bullet"/>
      <w:lvlText w:null="1"/>
      <w:lvlJc w:val="left"/>
      <w:pPr>
        <w:ind w:left="6115" w:hanging="393"/>
      </w:pPr>
    </w:lvl>
    <w:lvl w:ilvl="5">
      <w:numFmt w:val="bullet"/>
      <w:lvlText w:null="1"/>
      <w:lvlJc w:val="left"/>
      <w:pPr>
        <w:ind w:left="7009" w:hanging="393"/>
      </w:pPr>
    </w:lvl>
    <w:lvl w:ilvl="6">
      <w:numFmt w:val="bullet"/>
      <w:lvlText w:null="1"/>
      <w:lvlJc w:val="left"/>
      <w:pPr>
        <w:ind w:left="7903" w:hanging="393"/>
      </w:pPr>
    </w:lvl>
    <w:lvl w:ilvl="7">
      <w:numFmt w:val="bullet"/>
      <w:lvlText w:null="1"/>
      <w:lvlJc w:val="left"/>
      <w:pPr>
        <w:ind w:left="8797" w:hanging="393"/>
      </w:pPr>
    </w:lvl>
    <w:lvl w:ilvl="8">
      <w:numFmt w:val="bullet"/>
      <w:lvlText w:null="1"/>
      <w:lvlJc w:val="left"/>
      <w:pPr>
        <w:ind w:left="9691" w:hanging="393"/>
      </w:pPr>
    </w:lvl>
  </w:abstractNum>
  <w:abstractNum w:abstractNumId="38" w15:restartNumberingAfterBreak="0">
    <w:nsid w:val="00000428"/>
    <w:multiLevelType w:val="multilevel"/>
    <w:tmpl w:val="FFFFFFFF"/>
    <w:lvl w:ilvl="0">
      <w:start w:val="3"/>
      <w:numFmt w:val="lowerLetter"/>
      <w:lvlText w:val="(%1)"/>
      <w:lvlJc w:val="left"/>
      <w:pPr>
        <w:ind w:left="2138" w:hanging="38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20"/>
        <w:sz w:val="23"/>
        <w:szCs w:val="23"/>
      </w:rPr>
    </w:lvl>
    <w:lvl w:ilvl="1">
      <w:start w:val="1"/>
      <w:numFmt w:val="upperLetter"/>
      <w:lvlText w:val="(%2)"/>
      <w:lvlJc w:val="left"/>
      <w:pPr>
        <w:ind w:left="2529" w:hanging="39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3515" w:hanging="392"/>
      </w:pPr>
    </w:lvl>
    <w:lvl w:ilvl="3">
      <w:numFmt w:val="bullet"/>
      <w:lvlText w:null="1"/>
      <w:lvlJc w:val="left"/>
      <w:pPr>
        <w:ind w:left="4510" w:hanging="392"/>
      </w:pPr>
    </w:lvl>
    <w:lvl w:ilvl="4">
      <w:numFmt w:val="bullet"/>
      <w:lvlText w:null="1"/>
      <w:lvlJc w:val="left"/>
      <w:pPr>
        <w:ind w:left="5506" w:hanging="392"/>
      </w:pPr>
    </w:lvl>
    <w:lvl w:ilvl="5">
      <w:numFmt w:val="bullet"/>
      <w:lvlText w:null="1"/>
      <w:lvlJc w:val="left"/>
      <w:pPr>
        <w:ind w:left="6501" w:hanging="392"/>
      </w:pPr>
    </w:lvl>
    <w:lvl w:ilvl="6">
      <w:numFmt w:val="bullet"/>
      <w:lvlText w:null="1"/>
      <w:lvlJc w:val="left"/>
      <w:pPr>
        <w:ind w:left="7497" w:hanging="392"/>
      </w:pPr>
    </w:lvl>
    <w:lvl w:ilvl="7">
      <w:numFmt w:val="bullet"/>
      <w:lvlText w:null="1"/>
      <w:lvlJc w:val="left"/>
      <w:pPr>
        <w:ind w:left="8492" w:hanging="392"/>
      </w:pPr>
    </w:lvl>
    <w:lvl w:ilvl="8">
      <w:numFmt w:val="bullet"/>
      <w:lvlText w:null="1"/>
      <w:lvlJc w:val="left"/>
      <w:pPr>
        <w:ind w:left="9488" w:hanging="392"/>
      </w:pPr>
    </w:lvl>
  </w:abstractNum>
  <w:abstractNum w:abstractNumId="39" w15:restartNumberingAfterBreak="0">
    <w:nsid w:val="00000429"/>
    <w:multiLevelType w:val="multilevel"/>
    <w:tmpl w:val="FFFFFFFF"/>
    <w:lvl w:ilvl="0">
      <w:start w:val="1"/>
      <w:numFmt w:val="upperLetter"/>
      <w:lvlText w:val="(%1)"/>
      <w:lvlJc w:val="left"/>
      <w:pPr>
        <w:ind w:left="2530" w:hanging="39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433" w:hanging="392"/>
      </w:pPr>
    </w:lvl>
    <w:lvl w:ilvl="2">
      <w:numFmt w:val="bullet"/>
      <w:lvlText w:null="1"/>
      <w:lvlJc w:val="left"/>
      <w:pPr>
        <w:ind w:left="4327" w:hanging="392"/>
      </w:pPr>
    </w:lvl>
    <w:lvl w:ilvl="3">
      <w:numFmt w:val="bullet"/>
      <w:lvlText w:null="1"/>
      <w:lvlJc w:val="left"/>
      <w:pPr>
        <w:ind w:left="5221" w:hanging="392"/>
      </w:pPr>
    </w:lvl>
    <w:lvl w:ilvl="4">
      <w:numFmt w:val="bullet"/>
      <w:lvlText w:null="1"/>
      <w:lvlJc w:val="left"/>
      <w:pPr>
        <w:ind w:left="6115" w:hanging="392"/>
      </w:pPr>
    </w:lvl>
    <w:lvl w:ilvl="5">
      <w:numFmt w:val="bullet"/>
      <w:lvlText w:null="1"/>
      <w:lvlJc w:val="left"/>
      <w:pPr>
        <w:ind w:left="7009" w:hanging="392"/>
      </w:pPr>
    </w:lvl>
    <w:lvl w:ilvl="6">
      <w:numFmt w:val="bullet"/>
      <w:lvlText w:null="1"/>
      <w:lvlJc w:val="left"/>
      <w:pPr>
        <w:ind w:left="7903" w:hanging="392"/>
      </w:pPr>
    </w:lvl>
    <w:lvl w:ilvl="7">
      <w:numFmt w:val="bullet"/>
      <w:lvlText w:null="1"/>
      <w:lvlJc w:val="left"/>
      <w:pPr>
        <w:ind w:left="8797" w:hanging="392"/>
      </w:pPr>
    </w:lvl>
    <w:lvl w:ilvl="8">
      <w:numFmt w:val="bullet"/>
      <w:lvlText w:null="1"/>
      <w:lvlJc w:val="left"/>
      <w:pPr>
        <w:ind w:left="9691" w:hanging="392"/>
      </w:pPr>
    </w:lvl>
  </w:abstractNum>
  <w:abstractNum w:abstractNumId="40" w15:restartNumberingAfterBreak="0">
    <w:nsid w:val="0000042A"/>
    <w:multiLevelType w:val="multilevel"/>
    <w:tmpl w:val="FFFFFFFF"/>
    <w:lvl w:ilvl="0">
      <w:start w:val="1"/>
      <w:numFmt w:val="upperLetter"/>
      <w:lvlText w:val="(%1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2"/>
      </w:pPr>
    </w:lvl>
    <w:lvl w:ilvl="2">
      <w:numFmt w:val="bullet"/>
      <w:lvlText w:null="1"/>
      <w:lvlJc w:val="left"/>
      <w:pPr>
        <w:ind w:left="4295" w:hanging="332"/>
      </w:pPr>
    </w:lvl>
    <w:lvl w:ilvl="3">
      <w:numFmt w:val="bullet"/>
      <w:lvlText w:null="1"/>
      <w:lvlJc w:val="left"/>
      <w:pPr>
        <w:ind w:left="5193" w:hanging="332"/>
      </w:pPr>
    </w:lvl>
    <w:lvl w:ilvl="4">
      <w:numFmt w:val="bullet"/>
      <w:lvlText w:null="1"/>
      <w:lvlJc w:val="left"/>
      <w:pPr>
        <w:ind w:left="6091" w:hanging="332"/>
      </w:pPr>
    </w:lvl>
    <w:lvl w:ilvl="5">
      <w:numFmt w:val="bullet"/>
      <w:lvlText w:null="1"/>
      <w:lvlJc w:val="left"/>
      <w:pPr>
        <w:ind w:left="6989" w:hanging="332"/>
      </w:pPr>
    </w:lvl>
    <w:lvl w:ilvl="6">
      <w:numFmt w:val="bullet"/>
      <w:lvlText w:null="1"/>
      <w:lvlJc w:val="left"/>
      <w:pPr>
        <w:ind w:left="7887" w:hanging="332"/>
      </w:pPr>
    </w:lvl>
    <w:lvl w:ilvl="7">
      <w:numFmt w:val="bullet"/>
      <w:lvlText w:null="1"/>
      <w:lvlJc w:val="left"/>
      <w:pPr>
        <w:ind w:left="8785" w:hanging="332"/>
      </w:pPr>
    </w:lvl>
    <w:lvl w:ilvl="8">
      <w:numFmt w:val="bullet"/>
      <w:lvlText w:null="1"/>
      <w:lvlJc w:val="left"/>
      <w:pPr>
        <w:ind w:left="9683" w:hanging="332"/>
      </w:pPr>
    </w:lvl>
  </w:abstractNum>
  <w:abstractNum w:abstractNumId="41" w15:restartNumberingAfterBreak="0">
    <w:nsid w:val="0000042B"/>
    <w:multiLevelType w:val="multilevel"/>
    <w:tmpl w:val="FFFFFFFF"/>
    <w:lvl w:ilvl="0">
      <w:start w:val="3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2" w:hanging="340"/>
      </w:pPr>
    </w:lvl>
    <w:lvl w:ilvl="3">
      <w:numFmt w:val="bullet"/>
      <w:lvlText w:null="1"/>
      <w:lvlJc w:val="left"/>
      <w:pPr>
        <w:ind w:left="3368" w:hanging="340"/>
      </w:pPr>
    </w:lvl>
    <w:lvl w:ilvl="4">
      <w:numFmt w:val="bullet"/>
      <w:lvlText w:null="1"/>
      <w:lvlJc w:val="left"/>
      <w:pPr>
        <w:ind w:left="4264" w:hanging="340"/>
      </w:pPr>
    </w:lvl>
    <w:lvl w:ilvl="5">
      <w:numFmt w:val="bullet"/>
      <w:lvlText w:null="1"/>
      <w:lvlJc w:val="left"/>
      <w:pPr>
        <w:ind w:left="5160" w:hanging="340"/>
      </w:pPr>
    </w:lvl>
    <w:lvl w:ilvl="6">
      <w:numFmt w:val="bullet"/>
      <w:lvlText w:null="1"/>
      <w:lvlJc w:val="left"/>
      <w:pPr>
        <w:ind w:left="6056" w:hanging="340"/>
      </w:pPr>
    </w:lvl>
    <w:lvl w:ilvl="7">
      <w:numFmt w:val="bullet"/>
      <w:lvlText w:null="1"/>
      <w:lvlJc w:val="left"/>
      <w:pPr>
        <w:ind w:left="6952" w:hanging="340"/>
      </w:pPr>
    </w:lvl>
    <w:lvl w:ilvl="8">
      <w:numFmt w:val="bullet"/>
      <w:lvlText w:null="1"/>
      <w:lvlJc w:val="left"/>
      <w:pPr>
        <w:ind w:left="7848" w:hanging="340"/>
      </w:pPr>
    </w:lvl>
  </w:abstractNum>
  <w:abstractNum w:abstractNumId="42" w15:restartNumberingAfterBreak="0">
    <w:nsid w:val="0000042C"/>
    <w:multiLevelType w:val="multilevel"/>
    <w:tmpl w:val="FFFFFFFF"/>
    <w:lvl w:ilvl="0">
      <w:start w:val="12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2" w:hanging="340"/>
      </w:pPr>
    </w:lvl>
    <w:lvl w:ilvl="3">
      <w:numFmt w:val="bullet"/>
      <w:lvlText w:null="1"/>
      <w:lvlJc w:val="left"/>
      <w:pPr>
        <w:ind w:left="3368" w:hanging="340"/>
      </w:pPr>
    </w:lvl>
    <w:lvl w:ilvl="4">
      <w:numFmt w:val="bullet"/>
      <w:lvlText w:null="1"/>
      <w:lvlJc w:val="left"/>
      <w:pPr>
        <w:ind w:left="4264" w:hanging="340"/>
      </w:pPr>
    </w:lvl>
    <w:lvl w:ilvl="5">
      <w:numFmt w:val="bullet"/>
      <w:lvlText w:null="1"/>
      <w:lvlJc w:val="left"/>
      <w:pPr>
        <w:ind w:left="5160" w:hanging="340"/>
      </w:pPr>
    </w:lvl>
    <w:lvl w:ilvl="6">
      <w:numFmt w:val="bullet"/>
      <w:lvlText w:null="1"/>
      <w:lvlJc w:val="left"/>
      <w:pPr>
        <w:ind w:left="6056" w:hanging="340"/>
      </w:pPr>
    </w:lvl>
    <w:lvl w:ilvl="7">
      <w:numFmt w:val="bullet"/>
      <w:lvlText w:null="1"/>
      <w:lvlJc w:val="left"/>
      <w:pPr>
        <w:ind w:left="6952" w:hanging="340"/>
      </w:pPr>
    </w:lvl>
    <w:lvl w:ilvl="8">
      <w:numFmt w:val="bullet"/>
      <w:lvlText w:null="1"/>
      <w:lvlJc w:val="left"/>
      <w:pPr>
        <w:ind w:left="7848" w:hanging="340"/>
      </w:pPr>
    </w:lvl>
  </w:abstractNum>
  <w:abstractNum w:abstractNumId="43" w15:restartNumberingAfterBreak="0">
    <w:nsid w:val="0000042D"/>
    <w:multiLevelType w:val="multilevel"/>
    <w:tmpl w:val="FFFFFFFF"/>
    <w:lvl w:ilvl="0">
      <w:start w:val="3"/>
      <w:numFmt w:val="lowerLetter"/>
      <w:lvlText w:val="(%1)"/>
      <w:lvlJc w:val="left"/>
      <w:pPr>
        <w:ind w:left="1130" w:hanging="31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97" w:hanging="332"/>
      </w:pPr>
    </w:lvl>
    <w:lvl w:ilvl="3">
      <w:numFmt w:val="bullet"/>
      <w:lvlText w:null="1"/>
      <w:lvlJc w:val="left"/>
      <w:pPr>
        <w:ind w:left="4495" w:hanging="332"/>
      </w:pPr>
    </w:lvl>
    <w:lvl w:ilvl="4">
      <w:numFmt w:val="bullet"/>
      <w:lvlText w:null="1"/>
      <w:lvlJc w:val="left"/>
      <w:pPr>
        <w:ind w:left="5493" w:hanging="332"/>
      </w:pPr>
    </w:lvl>
    <w:lvl w:ilvl="5">
      <w:numFmt w:val="bullet"/>
      <w:lvlText w:null="1"/>
      <w:lvlJc w:val="left"/>
      <w:pPr>
        <w:ind w:left="6490" w:hanging="332"/>
      </w:pPr>
    </w:lvl>
    <w:lvl w:ilvl="6">
      <w:numFmt w:val="bullet"/>
      <w:lvlText w:null="1"/>
      <w:lvlJc w:val="left"/>
      <w:pPr>
        <w:ind w:left="7488" w:hanging="332"/>
      </w:pPr>
    </w:lvl>
    <w:lvl w:ilvl="7">
      <w:numFmt w:val="bullet"/>
      <w:lvlText w:null="1"/>
      <w:lvlJc w:val="left"/>
      <w:pPr>
        <w:ind w:left="8486" w:hanging="332"/>
      </w:pPr>
    </w:lvl>
    <w:lvl w:ilvl="8">
      <w:numFmt w:val="bullet"/>
      <w:lvlText w:null="1"/>
      <w:lvlJc w:val="left"/>
      <w:pPr>
        <w:ind w:left="9483" w:hanging="332"/>
      </w:pPr>
    </w:lvl>
  </w:abstractNum>
  <w:abstractNum w:abstractNumId="44" w15:restartNumberingAfterBreak="0">
    <w:nsid w:val="0000042E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45" w15:restartNumberingAfterBreak="0">
    <w:nsid w:val="0000042F"/>
    <w:multiLevelType w:val="multilevel"/>
    <w:tmpl w:val="FFFFFFFF"/>
    <w:lvl w:ilvl="0">
      <w:start w:val="1"/>
      <w:numFmt w:val="decimal"/>
      <w:lvlText w:val="%1"/>
      <w:lvlJc w:val="left"/>
      <w:pPr>
        <w:ind w:left="1640" w:hanging="511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2623" w:hanging="511"/>
      </w:pPr>
    </w:lvl>
    <w:lvl w:ilvl="2">
      <w:numFmt w:val="bullet"/>
      <w:lvlText w:null="1"/>
      <w:lvlJc w:val="left"/>
      <w:pPr>
        <w:ind w:left="3607" w:hanging="511"/>
      </w:pPr>
    </w:lvl>
    <w:lvl w:ilvl="3">
      <w:numFmt w:val="bullet"/>
      <w:lvlText w:null="1"/>
      <w:lvlJc w:val="left"/>
      <w:pPr>
        <w:ind w:left="4591" w:hanging="511"/>
      </w:pPr>
    </w:lvl>
    <w:lvl w:ilvl="4">
      <w:numFmt w:val="bullet"/>
      <w:lvlText w:null="1"/>
      <w:lvlJc w:val="left"/>
      <w:pPr>
        <w:ind w:left="5575" w:hanging="511"/>
      </w:pPr>
    </w:lvl>
    <w:lvl w:ilvl="5">
      <w:numFmt w:val="bullet"/>
      <w:lvlText w:null="1"/>
      <w:lvlJc w:val="left"/>
      <w:pPr>
        <w:ind w:left="6559" w:hanging="511"/>
      </w:pPr>
    </w:lvl>
    <w:lvl w:ilvl="6">
      <w:numFmt w:val="bullet"/>
      <w:lvlText w:null="1"/>
      <w:lvlJc w:val="left"/>
      <w:pPr>
        <w:ind w:left="7543" w:hanging="511"/>
      </w:pPr>
    </w:lvl>
    <w:lvl w:ilvl="7">
      <w:numFmt w:val="bullet"/>
      <w:lvlText w:null="1"/>
      <w:lvlJc w:val="left"/>
      <w:pPr>
        <w:ind w:left="8527" w:hanging="511"/>
      </w:pPr>
    </w:lvl>
    <w:lvl w:ilvl="8">
      <w:numFmt w:val="bullet"/>
      <w:lvlText w:null="1"/>
      <w:lvlJc w:val="left"/>
      <w:pPr>
        <w:ind w:left="9511" w:hanging="511"/>
      </w:pPr>
    </w:lvl>
  </w:abstractNum>
  <w:abstractNum w:abstractNumId="46" w15:restartNumberingAfterBreak="0">
    <w:nsid w:val="00000430"/>
    <w:multiLevelType w:val="multilevel"/>
    <w:tmpl w:val="FFFFFFFF"/>
    <w:lvl w:ilvl="0">
      <w:start w:val="4"/>
      <w:numFmt w:val="decimal"/>
      <w:lvlText w:val="%1."/>
      <w:lvlJc w:val="left"/>
      <w:pPr>
        <w:ind w:left="339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237" w:hanging="340"/>
      </w:pPr>
    </w:lvl>
    <w:lvl w:ilvl="2">
      <w:numFmt w:val="bullet"/>
      <w:lvlText w:null="1"/>
      <w:lvlJc w:val="left"/>
      <w:pPr>
        <w:ind w:left="2134" w:hanging="340"/>
      </w:pPr>
    </w:lvl>
    <w:lvl w:ilvl="3">
      <w:numFmt w:val="bullet"/>
      <w:lvlText w:null="1"/>
      <w:lvlJc w:val="left"/>
      <w:pPr>
        <w:ind w:left="3031" w:hanging="340"/>
      </w:pPr>
    </w:lvl>
    <w:lvl w:ilvl="4">
      <w:numFmt w:val="bullet"/>
      <w:lvlText w:null="1"/>
      <w:lvlJc w:val="left"/>
      <w:pPr>
        <w:ind w:left="3929" w:hanging="340"/>
      </w:pPr>
    </w:lvl>
    <w:lvl w:ilvl="5">
      <w:numFmt w:val="bullet"/>
      <w:lvlText w:null="1"/>
      <w:lvlJc w:val="left"/>
      <w:pPr>
        <w:ind w:left="4826" w:hanging="340"/>
      </w:pPr>
    </w:lvl>
    <w:lvl w:ilvl="6">
      <w:numFmt w:val="bullet"/>
      <w:lvlText w:null="1"/>
      <w:lvlJc w:val="left"/>
      <w:pPr>
        <w:ind w:left="5723" w:hanging="340"/>
      </w:pPr>
    </w:lvl>
    <w:lvl w:ilvl="7">
      <w:numFmt w:val="bullet"/>
      <w:lvlText w:null="1"/>
      <w:lvlJc w:val="left"/>
      <w:pPr>
        <w:ind w:left="6620" w:hanging="340"/>
      </w:pPr>
    </w:lvl>
    <w:lvl w:ilvl="8">
      <w:numFmt w:val="bullet"/>
      <w:lvlText w:null="1"/>
      <w:lvlJc w:val="left"/>
      <w:pPr>
        <w:ind w:left="7518" w:hanging="340"/>
      </w:pPr>
    </w:lvl>
  </w:abstractNum>
  <w:abstractNum w:abstractNumId="47" w15:restartNumberingAfterBreak="0">
    <w:nsid w:val="00000431"/>
    <w:multiLevelType w:val="multilevel"/>
    <w:tmpl w:val="FFFFFFFF"/>
    <w:lvl w:ilvl="0">
      <w:start w:val="3"/>
      <w:numFmt w:val="decimal"/>
      <w:lvlText w:val="%1"/>
      <w:lvlJc w:val="left"/>
      <w:pPr>
        <w:ind w:left="263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2637" w:hanging="587"/>
      </w:pPr>
      <w:rPr>
        <w:rFonts w:cs="Times New Roman"/>
        <w:spacing w:val="0"/>
        <w:w w:val="95"/>
      </w:rPr>
    </w:lvl>
    <w:lvl w:ilvl="2">
      <w:start w:val="1"/>
      <w:numFmt w:val="upperLetter"/>
      <w:lvlText w:val="(%3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3">
      <w:numFmt w:val="bullet"/>
      <w:lvlText w:null="1"/>
      <w:lvlJc w:val="left"/>
      <w:pPr>
        <w:ind w:left="4604" w:hanging="332"/>
      </w:pPr>
    </w:lvl>
    <w:lvl w:ilvl="4">
      <w:numFmt w:val="bullet"/>
      <w:lvlText w:null="1"/>
      <w:lvlJc w:val="left"/>
      <w:pPr>
        <w:ind w:left="5586" w:hanging="332"/>
      </w:pPr>
    </w:lvl>
    <w:lvl w:ilvl="5">
      <w:numFmt w:val="bullet"/>
      <w:lvlText w:null="1"/>
      <w:lvlJc w:val="left"/>
      <w:pPr>
        <w:ind w:left="6568" w:hanging="332"/>
      </w:pPr>
    </w:lvl>
    <w:lvl w:ilvl="6">
      <w:numFmt w:val="bullet"/>
      <w:lvlText w:null="1"/>
      <w:lvlJc w:val="left"/>
      <w:pPr>
        <w:ind w:left="7550" w:hanging="332"/>
      </w:pPr>
    </w:lvl>
    <w:lvl w:ilvl="7">
      <w:numFmt w:val="bullet"/>
      <w:lvlText w:null="1"/>
      <w:lvlJc w:val="left"/>
      <w:pPr>
        <w:ind w:left="8532" w:hanging="332"/>
      </w:pPr>
    </w:lvl>
    <w:lvl w:ilvl="8">
      <w:numFmt w:val="bullet"/>
      <w:lvlText w:null="1"/>
      <w:lvlJc w:val="left"/>
      <w:pPr>
        <w:ind w:left="9515" w:hanging="332"/>
      </w:pPr>
    </w:lvl>
  </w:abstractNum>
  <w:abstractNum w:abstractNumId="48" w15:restartNumberingAfterBreak="0">
    <w:nsid w:val="00000432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49" w15:restartNumberingAfterBreak="0">
    <w:nsid w:val="00000433"/>
    <w:multiLevelType w:val="multilevel"/>
    <w:tmpl w:val="FFFFFFFF"/>
    <w:lvl w:ilvl="0">
      <w:start w:val="1"/>
      <w:numFmt w:val="decimal"/>
      <w:lvlText w:val="(%1)"/>
      <w:lvlJc w:val="left"/>
      <w:pPr>
        <w:ind w:left="383" w:hanging="285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610" w:hanging="285"/>
      </w:pPr>
    </w:lvl>
    <w:lvl w:ilvl="2">
      <w:numFmt w:val="bullet"/>
      <w:lvlText w:null="1"/>
      <w:lvlJc w:val="left"/>
      <w:pPr>
        <w:ind w:left="840" w:hanging="285"/>
      </w:pPr>
    </w:lvl>
    <w:lvl w:ilvl="3">
      <w:numFmt w:val="bullet"/>
      <w:lvlText w:null="1"/>
      <w:lvlJc w:val="left"/>
      <w:pPr>
        <w:ind w:left="1070" w:hanging="285"/>
      </w:pPr>
    </w:lvl>
    <w:lvl w:ilvl="4">
      <w:numFmt w:val="bullet"/>
      <w:lvlText w:null="1"/>
      <w:lvlJc w:val="left"/>
      <w:pPr>
        <w:ind w:left="1301" w:hanging="285"/>
      </w:pPr>
    </w:lvl>
    <w:lvl w:ilvl="5">
      <w:numFmt w:val="bullet"/>
      <w:lvlText w:null="1"/>
      <w:lvlJc w:val="left"/>
      <w:pPr>
        <w:ind w:left="1531" w:hanging="285"/>
      </w:pPr>
    </w:lvl>
    <w:lvl w:ilvl="6">
      <w:numFmt w:val="bullet"/>
      <w:lvlText w:null="1"/>
      <w:lvlJc w:val="left"/>
      <w:pPr>
        <w:ind w:left="1761" w:hanging="285"/>
      </w:pPr>
    </w:lvl>
    <w:lvl w:ilvl="7">
      <w:numFmt w:val="bullet"/>
      <w:lvlText w:null="1"/>
      <w:lvlJc w:val="left"/>
      <w:pPr>
        <w:ind w:left="1992" w:hanging="285"/>
      </w:pPr>
    </w:lvl>
    <w:lvl w:ilvl="8">
      <w:numFmt w:val="bullet"/>
      <w:lvlText w:null="1"/>
      <w:lvlJc w:val="left"/>
      <w:pPr>
        <w:ind w:left="2222" w:hanging="285"/>
      </w:pPr>
    </w:lvl>
  </w:abstractNum>
  <w:abstractNum w:abstractNumId="50" w15:restartNumberingAfterBreak="0">
    <w:nsid w:val="00000434"/>
    <w:multiLevelType w:val="multilevel"/>
    <w:tmpl w:val="FFFFFFFF"/>
    <w:lvl w:ilvl="0">
      <w:start w:val="1"/>
      <w:numFmt w:val="decimal"/>
      <w:lvlText w:val="(%1)"/>
      <w:lvlJc w:val="left"/>
      <w:pPr>
        <w:ind w:left="383" w:hanging="285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879" w:hanging="285"/>
      </w:pPr>
    </w:lvl>
    <w:lvl w:ilvl="2">
      <w:numFmt w:val="bullet"/>
      <w:lvlText w:null="1"/>
      <w:lvlJc w:val="left"/>
      <w:pPr>
        <w:ind w:left="1379" w:hanging="285"/>
      </w:pPr>
    </w:lvl>
    <w:lvl w:ilvl="3">
      <w:numFmt w:val="bullet"/>
      <w:lvlText w:null="1"/>
      <w:lvlJc w:val="left"/>
      <w:pPr>
        <w:ind w:left="1879" w:hanging="285"/>
      </w:pPr>
    </w:lvl>
    <w:lvl w:ilvl="4">
      <w:numFmt w:val="bullet"/>
      <w:lvlText w:null="1"/>
      <w:lvlJc w:val="left"/>
      <w:pPr>
        <w:ind w:left="2379" w:hanging="285"/>
      </w:pPr>
    </w:lvl>
    <w:lvl w:ilvl="5">
      <w:numFmt w:val="bullet"/>
      <w:lvlText w:null="1"/>
      <w:lvlJc w:val="left"/>
      <w:pPr>
        <w:ind w:left="2879" w:hanging="285"/>
      </w:pPr>
    </w:lvl>
    <w:lvl w:ilvl="6">
      <w:numFmt w:val="bullet"/>
      <w:lvlText w:null="1"/>
      <w:lvlJc w:val="left"/>
      <w:pPr>
        <w:ind w:left="3379" w:hanging="285"/>
      </w:pPr>
    </w:lvl>
    <w:lvl w:ilvl="7">
      <w:numFmt w:val="bullet"/>
      <w:lvlText w:null="1"/>
      <w:lvlJc w:val="left"/>
      <w:pPr>
        <w:ind w:left="3879" w:hanging="285"/>
      </w:pPr>
    </w:lvl>
    <w:lvl w:ilvl="8">
      <w:numFmt w:val="bullet"/>
      <w:lvlText w:null="1"/>
      <w:lvlJc w:val="left"/>
      <w:pPr>
        <w:ind w:left="4379" w:hanging="285"/>
      </w:pPr>
    </w:lvl>
  </w:abstractNum>
  <w:abstractNum w:abstractNumId="51" w15:restartNumberingAfterBreak="0">
    <w:nsid w:val="00000435"/>
    <w:multiLevelType w:val="multilevel"/>
    <w:tmpl w:val="FFFFFFFF"/>
    <w:lvl w:ilvl="0">
      <w:start w:val="1"/>
      <w:numFmt w:val="decimal"/>
      <w:lvlText w:val="(%1)"/>
      <w:lvlJc w:val="left"/>
      <w:pPr>
        <w:ind w:left="1471" w:hanging="341"/>
      </w:pPr>
      <w:rPr>
        <w:rFonts w:cs="Times New Roman"/>
        <w:spacing w:val="0"/>
        <w:w w:val="100"/>
      </w:rPr>
    </w:lvl>
    <w:lvl w:ilvl="1">
      <w:numFmt w:val="bullet"/>
      <w:lvlText w:null="1"/>
      <w:lvlJc w:val="left"/>
      <w:pPr>
        <w:ind w:left="1692" w:hanging="341"/>
      </w:pPr>
    </w:lvl>
    <w:lvl w:ilvl="2">
      <w:numFmt w:val="bullet"/>
      <w:lvlText w:null="1"/>
      <w:lvlJc w:val="left"/>
      <w:pPr>
        <w:ind w:left="1905" w:hanging="341"/>
      </w:pPr>
    </w:lvl>
    <w:lvl w:ilvl="3">
      <w:numFmt w:val="bullet"/>
      <w:lvlText w:null="1"/>
      <w:lvlJc w:val="left"/>
      <w:pPr>
        <w:ind w:left="2118" w:hanging="341"/>
      </w:pPr>
    </w:lvl>
    <w:lvl w:ilvl="4">
      <w:numFmt w:val="bullet"/>
      <w:lvlText w:null="1"/>
      <w:lvlJc w:val="left"/>
      <w:pPr>
        <w:ind w:left="2331" w:hanging="341"/>
      </w:pPr>
    </w:lvl>
    <w:lvl w:ilvl="5">
      <w:numFmt w:val="bullet"/>
      <w:lvlText w:null="1"/>
      <w:lvlJc w:val="left"/>
      <w:pPr>
        <w:ind w:left="2543" w:hanging="341"/>
      </w:pPr>
    </w:lvl>
    <w:lvl w:ilvl="6">
      <w:numFmt w:val="bullet"/>
      <w:lvlText w:null="1"/>
      <w:lvlJc w:val="left"/>
      <w:pPr>
        <w:ind w:left="2756" w:hanging="341"/>
      </w:pPr>
    </w:lvl>
    <w:lvl w:ilvl="7">
      <w:numFmt w:val="bullet"/>
      <w:lvlText w:null="1"/>
      <w:lvlJc w:val="left"/>
      <w:pPr>
        <w:ind w:left="2969" w:hanging="341"/>
      </w:pPr>
    </w:lvl>
    <w:lvl w:ilvl="8">
      <w:numFmt w:val="bullet"/>
      <w:lvlText w:null="1"/>
      <w:lvlJc w:val="left"/>
      <w:pPr>
        <w:ind w:left="3182" w:hanging="341"/>
      </w:pPr>
    </w:lvl>
  </w:abstractNum>
  <w:abstractNum w:abstractNumId="52" w15:restartNumberingAfterBreak="0">
    <w:nsid w:val="00000436"/>
    <w:multiLevelType w:val="multilevel"/>
    <w:tmpl w:val="FFFFFFFF"/>
    <w:lvl w:ilvl="0">
      <w:start w:val="5"/>
      <w:numFmt w:val="decimal"/>
      <w:lvlText w:val="(%1)"/>
      <w:lvlJc w:val="left"/>
      <w:pPr>
        <w:ind w:left="1471" w:hanging="34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1691" w:hanging="341"/>
      </w:pPr>
    </w:lvl>
    <w:lvl w:ilvl="2">
      <w:numFmt w:val="bullet"/>
      <w:lvlText w:null="1"/>
      <w:lvlJc w:val="left"/>
      <w:pPr>
        <w:ind w:left="1903" w:hanging="341"/>
      </w:pPr>
    </w:lvl>
    <w:lvl w:ilvl="3">
      <w:numFmt w:val="bullet"/>
      <w:lvlText w:null="1"/>
      <w:lvlJc w:val="left"/>
      <w:pPr>
        <w:ind w:left="2115" w:hanging="341"/>
      </w:pPr>
    </w:lvl>
    <w:lvl w:ilvl="4">
      <w:numFmt w:val="bullet"/>
      <w:lvlText w:null="1"/>
      <w:lvlJc w:val="left"/>
      <w:pPr>
        <w:ind w:left="2327" w:hanging="341"/>
      </w:pPr>
    </w:lvl>
    <w:lvl w:ilvl="5">
      <w:numFmt w:val="bullet"/>
      <w:lvlText w:null="1"/>
      <w:lvlJc w:val="left"/>
      <w:pPr>
        <w:ind w:left="2539" w:hanging="341"/>
      </w:pPr>
    </w:lvl>
    <w:lvl w:ilvl="6">
      <w:numFmt w:val="bullet"/>
      <w:lvlText w:null="1"/>
      <w:lvlJc w:val="left"/>
      <w:pPr>
        <w:ind w:left="2751" w:hanging="341"/>
      </w:pPr>
    </w:lvl>
    <w:lvl w:ilvl="7">
      <w:numFmt w:val="bullet"/>
      <w:lvlText w:null="1"/>
      <w:lvlJc w:val="left"/>
      <w:pPr>
        <w:ind w:left="2963" w:hanging="341"/>
      </w:pPr>
    </w:lvl>
    <w:lvl w:ilvl="8">
      <w:numFmt w:val="bullet"/>
      <w:lvlText w:null="1"/>
      <w:lvlJc w:val="left"/>
      <w:pPr>
        <w:ind w:left="3174" w:hanging="341"/>
      </w:pPr>
    </w:lvl>
  </w:abstractNum>
  <w:abstractNum w:abstractNumId="53" w15:restartNumberingAfterBreak="0">
    <w:nsid w:val="00000437"/>
    <w:multiLevelType w:val="multilevel"/>
    <w:tmpl w:val="FFFFFFFF"/>
    <w:lvl w:ilvl="0">
      <w:start w:val="1"/>
      <w:numFmt w:val="decimal"/>
      <w:lvlText w:val="%1."/>
      <w:lvlJc w:val="left"/>
      <w:pPr>
        <w:ind w:left="346" w:hanging="168"/>
      </w:pPr>
      <w:rPr>
        <w:rFonts w:cs="Times New Roman"/>
        <w:spacing w:val="-1"/>
        <w:w w:val="88"/>
      </w:rPr>
    </w:lvl>
    <w:lvl w:ilvl="1">
      <w:numFmt w:val="bullet"/>
      <w:lvlText w:null="1"/>
      <w:lvlJc w:val="left"/>
      <w:pPr>
        <w:ind w:left="605" w:hanging="168"/>
      </w:pPr>
    </w:lvl>
    <w:lvl w:ilvl="2">
      <w:numFmt w:val="bullet"/>
      <w:lvlText w:null="1"/>
      <w:lvlJc w:val="left"/>
      <w:pPr>
        <w:ind w:left="870" w:hanging="168"/>
      </w:pPr>
    </w:lvl>
    <w:lvl w:ilvl="3">
      <w:numFmt w:val="bullet"/>
      <w:lvlText w:null="1"/>
      <w:lvlJc w:val="left"/>
      <w:pPr>
        <w:ind w:left="1136" w:hanging="168"/>
      </w:pPr>
    </w:lvl>
    <w:lvl w:ilvl="4">
      <w:numFmt w:val="bullet"/>
      <w:lvlText w:null="1"/>
      <w:lvlJc w:val="left"/>
      <w:pPr>
        <w:ind w:left="1401" w:hanging="168"/>
      </w:pPr>
    </w:lvl>
    <w:lvl w:ilvl="5">
      <w:numFmt w:val="bullet"/>
      <w:lvlText w:null="1"/>
      <w:lvlJc w:val="left"/>
      <w:pPr>
        <w:ind w:left="1666" w:hanging="168"/>
      </w:pPr>
    </w:lvl>
    <w:lvl w:ilvl="6">
      <w:numFmt w:val="bullet"/>
      <w:lvlText w:null="1"/>
      <w:lvlJc w:val="left"/>
      <w:pPr>
        <w:ind w:left="1932" w:hanging="168"/>
      </w:pPr>
    </w:lvl>
    <w:lvl w:ilvl="7">
      <w:numFmt w:val="bullet"/>
      <w:lvlText w:null="1"/>
      <w:lvlJc w:val="left"/>
      <w:pPr>
        <w:ind w:left="2197" w:hanging="168"/>
      </w:pPr>
    </w:lvl>
    <w:lvl w:ilvl="8">
      <w:numFmt w:val="bullet"/>
      <w:lvlText w:null="1"/>
      <w:lvlJc w:val="left"/>
      <w:pPr>
        <w:ind w:left="2463" w:hanging="168"/>
      </w:pPr>
    </w:lvl>
  </w:abstractNum>
  <w:abstractNum w:abstractNumId="54" w15:restartNumberingAfterBreak="0">
    <w:nsid w:val="00000438"/>
    <w:multiLevelType w:val="multilevel"/>
    <w:tmpl w:val="FFFFFFFF"/>
    <w:lvl w:ilvl="0">
      <w:start w:val="2"/>
      <w:numFmt w:val="decimal"/>
      <w:lvlText w:val="%1."/>
      <w:lvlJc w:val="left"/>
      <w:pPr>
        <w:ind w:left="252" w:hanging="168"/>
      </w:pPr>
      <w:rPr>
        <w:rFonts w:ascii="Arial" w:hAnsi="Arial" w:cs="Arial"/>
        <w:b w:val="0"/>
        <w:bCs w:val="0"/>
        <w:i w:val="0"/>
        <w:iCs w:val="0"/>
        <w:color w:val="E42137"/>
        <w:spacing w:val="-1"/>
        <w:w w:val="97"/>
        <w:sz w:val="18"/>
        <w:szCs w:val="18"/>
      </w:rPr>
    </w:lvl>
    <w:lvl w:ilvl="1">
      <w:start w:val="1"/>
      <w:numFmt w:val="decimal"/>
      <w:lvlText w:val="(%2)"/>
      <w:lvlJc w:val="left"/>
      <w:pPr>
        <w:ind w:left="1487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270" w:hanging="358"/>
      </w:pPr>
    </w:lvl>
    <w:lvl w:ilvl="3">
      <w:numFmt w:val="bullet"/>
      <w:lvlText w:null="1"/>
      <w:lvlJc w:val="left"/>
      <w:pPr>
        <w:ind w:left="3061" w:hanging="358"/>
      </w:pPr>
    </w:lvl>
    <w:lvl w:ilvl="4">
      <w:numFmt w:val="bullet"/>
      <w:lvlText w:null="1"/>
      <w:lvlJc w:val="left"/>
      <w:pPr>
        <w:ind w:left="3852" w:hanging="358"/>
      </w:pPr>
    </w:lvl>
    <w:lvl w:ilvl="5">
      <w:numFmt w:val="bullet"/>
      <w:lvlText w:null="1"/>
      <w:lvlJc w:val="left"/>
      <w:pPr>
        <w:ind w:left="4642" w:hanging="358"/>
      </w:pPr>
    </w:lvl>
    <w:lvl w:ilvl="6">
      <w:numFmt w:val="bullet"/>
      <w:lvlText w:null="1"/>
      <w:lvlJc w:val="left"/>
      <w:pPr>
        <w:ind w:left="5433" w:hanging="358"/>
      </w:pPr>
    </w:lvl>
    <w:lvl w:ilvl="7">
      <w:numFmt w:val="bullet"/>
      <w:lvlText w:null="1"/>
      <w:lvlJc w:val="left"/>
      <w:pPr>
        <w:ind w:left="6224" w:hanging="358"/>
      </w:pPr>
    </w:lvl>
    <w:lvl w:ilvl="8">
      <w:numFmt w:val="bullet"/>
      <w:lvlText w:null="1"/>
      <w:lvlJc w:val="left"/>
      <w:pPr>
        <w:ind w:left="7015" w:hanging="358"/>
      </w:pPr>
    </w:lvl>
  </w:abstractNum>
  <w:abstractNum w:abstractNumId="55" w15:restartNumberingAfterBreak="0">
    <w:nsid w:val="00000439"/>
    <w:multiLevelType w:val="multilevel"/>
    <w:tmpl w:val="FFFFFFFF"/>
    <w:lvl w:ilvl="0">
      <w:start w:val="1"/>
      <w:numFmt w:val="decimal"/>
      <w:lvlText w:val="(%1)"/>
      <w:lvlJc w:val="left"/>
      <w:pPr>
        <w:ind w:left="1466" w:hanging="337"/>
      </w:pPr>
      <w:rPr>
        <w:rFonts w:cs="Times New Roman"/>
        <w:spacing w:val="0"/>
        <w:w w:val="100"/>
      </w:rPr>
    </w:lvl>
    <w:lvl w:ilvl="1">
      <w:numFmt w:val="bullet"/>
      <w:lvlText w:null="1"/>
      <w:lvlJc w:val="left"/>
      <w:pPr>
        <w:ind w:left="1581" w:hanging="337"/>
      </w:pPr>
    </w:lvl>
    <w:lvl w:ilvl="2">
      <w:numFmt w:val="bullet"/>
      <w:lvlText w:null="1"/>
      <w:lvlJc w:val="left"/>
      <w:pPr>
        <w:ind w:left="1703" w:hanging="337"/>
      </w:pPr>
    </w:lvl>
    <w:lvl w:ilvl="3">
      <w:numFmt w:val="bullet"/>
      <w:lvlText w:null="1"/>
      <w:lvlJc w:val="left"/>
      <w:pPr>
        <w:ind w:left="1825" w:hanging="337"/>
      </w:pPr>
    </w:lvl>
    <w:lvl w:ilvl="4">
      <w:numFmt w:val="bullet"/>
      <w:lvlText w:null="1"/>
      <w:lvlJc w:val="left"/>
      <w:pPr>
        <w:ind w:left="1947" w:hanging="337"/>
      </w:pPr>
    </w:lvl>
    <w:lvl w:ilvl="5">
      <w:numFmt w:val="bullet"/>
      <w:lvlText w:null="1"/>
      <w:lvlJc w:val="left"/>
      <w:pPr>
        <w:ind w:left="2069" w:hanging="337"/>
      </w:pPr>
    </w:lvl>
    <w:lvl w:ilvl="6">
      <w:numFmt w:val="bullet"/>
      <w:lvlText w:null="1"/>
      <w:lvlJc w:val="left"/>
      <w:pPr>
        <w:ind w:left="2191" w:hanging="337"/>
      </w:pPr>
    </w:lvl>
    <w:lvl w:ilvl="7">
      <w:numFmt w:val="bullet"/>
      <w:lvlText w:null="1"/>
      <w:lvlJc w:val="left"/>
      <w:pPr>
        <w:ind w:left="2313" w:hanging="337"/>
      </w:pPr>
    </w:lvl>
    <w:lvl w:ilvl="8">
      <w:numFmt w:val="bullet"/>
      <w:lvlText w:null="1"/>
      <w:lvlJc w:val="left"/>
      <w:pPr>
        <w:ind w:left="2434" w:hanging="337"/>
      </w:pPr>
    </w:lvl>
  </w:abstractNum>
  <w:abstractNum w:abstractNumId="56" w15:restartNumberingAfterBreak="0">
    <w:nsid w:val="0000043A"/>
    <w:multiLevelType w:val="multilevel"/>
    <w:tmpl w:val="FFFFFFFF"/>
    <w:lvl w:ilvl="0">
      <w:start w:val="1"/>
      <w:numFmt w:val="decimal"/>
      <w:lvlText w:val="%1."/>
      <w:lvlJc w:val="left"/>
      <w:pPr>
        <w:ind w:left="498" w:hanging="334"/>
      </w:pPr>
      <w:rPr>
        <w:rFonts w:cs="Times New Roman"/>
        <w:spacing w:val="0"/>
        <w:w w:val="72"/>
      </w:rPr>
    </w:lvl>
    <w:lvl w:ilvl="1">
      <w:numFmt w:val="bullet"/>
      <w:lvlText w:null="1"/>
      <w:lvlJc w:val="left"/>
      <w:pPr>
        <w:ind w:left="654" w:hanging="334"/>
      </w:pPr>
    </w:lvl>
    <w:lvl w:ilvl="2">
      <w:numFmt w:val="bullet"/>
      <w:lvlText w:null="1"/>
      <w:lvlJc w:val="left"/>
      <w:pPr>
        <w:ind w:left="808" w:hanging="334"/>
      </w:pPr>
    </w:lvl>
    <w:lvl w:ilvl="3">
      <w:numFmt w:val="bullet"/>
      <w:lvlText w:null="1"/>
      <w:lvlJc w:val="left"/>
      <w:pPr>
        <w:ind w:left="963" w:hanging="334"/>
      </w:pPr>
    </w:lvl>
    <w:lvl w:ilvl="4">
      <w:numFmt w:val="bullet"/>
      <w:lvlText w:null="1"/>
      <w:lvlJc w:val="left"/>
      <w:pPr>
        <w:ind w:left="1117" w:hanging="334"/>
      </w:pPr>
    </w:lvl>
    <w:lvl w:ilvl="5">
      <w:numFmt w:val="bullet"/>
      <w:lvlText w:null="1"/>
      <w:lvlJc w:val="left"/>
      <w:pPr>
        <w:ind w:left="1271" w:hanging="334"/>
      </w:pPr>
    </w:lvl>
    <w:lvl w:ilvl="6">
      <w:numFmt w:val="bullet"/>
      <w:lvlText w:null="1"/>
      <w:lvlJc w:val="left"/>
      <w:pPr>
        <w:ind w:left="1426" w:hanging="334"/>
      </w:pPr>
    </w:lvl>
    <w:lvl w:ilvl="7">
      <w:numFmt w:val="bullet"/>
      <w:lvlText w:null="1"/>
      <w:lvlJc w:val="left"/>
      <w:pPr>
        <w:ind w:left="1580" w:hanging="334"/>
      </w:pPr>
    </w:lvl>
    <w:lvl w:ilvl="8">
      <w:numFmt w:val="bullet"/>
      <w:lvlText w:null="1"/>
      <w:lvlJc w:val="left"/>
      <w:pPr>
        <w:ind w:left="1734" w:hanging="334"/>
      </w:pPr>
    </w:lvl>
  </w:abstractNum>
  <w:abstractNum w:abstractNumId="57" w15:restartNumberingAfterBreak="0">
    <w:nsid w:val="0000043B"/>
    <w:multiLevelType w:val="multilevel"/>
    <w:tmpl w:val="FFFFFFFF"/>
    <w:lvl w:ilvl="0">
      <w:start w:val="2"/>
      <w:numFmt w:val="decimal"/>
      <w:lvlText w:val="%1."/>
      <w:lvlJc w:val="left"/>
      <w:pPr>
        <w:ind w:left="522" w:hanging="223"/>
      </w:pPr>
      <w:rPr>
        <w:rFonts w:cs="Times New Roman"/>
        <w:spacing w:val="0"/>
        <w:w w:val="100"/>
      </w:rPr>
    </w:lvl>
    <w:lvl w:ilvl="1">
      <w:start w:val="1"/>
      <w:numFmt w:val="decimal"/>
      <w:lvlText w:val="(%2)"/>
      <w:lvlJc w:val="left"/>
      <w:pPr>
        <w:ind w:left="1486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start w:val="1"/>
      <w:numFmt w:val="lowerLetter"/>
      <w:lvlText w:val="(%3)"/>
      <w:lvlJc w:val="left"/>
      <w:pPr>
        <w:ind w:left="1800" w:hanging="315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95"/>
        <w:sz w:val="23"/>
        <w:szCs w:val="23"/>
      </w:rPr>
    </w:lvl>
    <w:lvl w:ilvl="3">
      <w:start w:val="1"/>
      <w:numFmt w:val="upperLetter"/>
      <w:lvlText w:val="(%4)"/>
      <w:lvlJc w:val="left"/>
      <w:pPr>
        <w:ind w:left="2470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4">
      <w:numFmt w:val="bullet"/>
      <w:lvlText w:null="1"/>
      <w:lvlJc w:val="left"/>
      <w:pPr>
        <w:ind w:left="2690" w:hanging="332"/>
      </w:pPr>
    </w:lvl>
    <w:lvl w:ilvl="5">
      <w:numFmt w:val="bullet"/>
      <w:lvlText w:null="1"/>
      <w:lvlJc w:val="left"/>
      <w:pPr>
        <w:ind w:left="2900" w:hanging="332"/>
      </w:pPr>
    </w:lvl>
    <w:lvl w:ilvl="6">
      <w:numFmt w:val="bullet"/>
      <w:lvlText w:null="1"/>
      <w:lvlJc w:val="left"/>
      <w:pPr>
        <w:ind w:left="3111" w:hanging="332"/>
      </w:pPr>
    </w:lvl>
    <w:lvl w:ilvl="7">
      <w:numFmt w:val="bullet"/>
      <w:lvlText w:null="1"/>
      <w:lvlJc w:val="left"/>
      <w:pPr>
        <w:ind w:left="3321" w:hanging="332"/>
      </w:pPr>
    </w:lvl>
    <w:lvl w:ilvl="8">
      <w:numFmt w:val="bullet"/>
      <w:lvlText w:null="1"/>
      <w:lvlJc w:val="left"/>
      <w:pPr>
        <w:ind w:left="3531" w:hanging="332"/>
      </w:pPr>
    </w:lvl>
  </w:abstractNum>
  <w:abstractNum w:abstractNumId="58" w15:restartNumberingAfterBreak="0">
    <w:nsid w:val="0000043C"/>
    <w:multiLevelType w:val="multilevel"/>
    <w:tmpl w:val="FFFFFFFF"/>
    <w:lvl w:ilvl="0">
      <w:start w:val="2"/>
      <w:numFmt w:val="lowerLetter"/>
      <w:lvlText w:val="(%1)"/>
      <w:lvlJc w:val="left"/>
      <w:pPr>
        <w:ind w:left="1800" w:hanging="315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2767" w:hanging="315"/>
      </w:pPr>
    </w:lvl>
    <w:lvl w:ilvl="2">
      <w:numFmt w:val="bullet"/>
      <w:lvlText w:null="1"/>
      <w:lvlJc w:val="left"/>
      <w:pPr>
        <w:ind w:left="3735" w:hanging="315"/>
      </w:pPr>
    </w:lvl>
    <w:lvl w:ilvl="3">
      <w:numFmt w:val="bullet"/>
      <w:lvlText w:null="1"/>
      <w:lvlJc w:val="left"/>
      <w:pPr>
        <w:ind w:left="4703" w:hanging="315"/>
      </w:pPr>
    </w:lvl>
    <w:lvl w:ilvl="4">
      <w:numFmt w:val="bullet"/>
      <w:lvlText w:null="1"/>
      <w:lvlJc w:val="left"/>
      <w:pPr>
        <w:ind w:left="5671" w:hanging="315"/>
      </w:pPr>
    </w:lvl>
    <w:lvl w:ilvl="5">
      <w:numFmt w:val="bullet"/>
      <w:lvlText w:null="1"/>
      <w:lvlJc w:val="left"/>
      <w:pPr>
        <w:ind w:left="6639" w:hanging="315"/>
      </w:pPr>
    </w:lvl>
    <w:lvl w:ilvl="6">
      <w:numFmt w:val="bullet"/>
      <w:lvlText w:null="1"/>
      <w:lvlJc w:val="left"/>
      <w:pPr>
        <w:ind w:left="7607" w:hanging="315"/>
      </w:pPr>
    </w:lvl>
    <w:lvl w:ilvl="7">
      <w:numFmt w:val="bullet"/>
      <w:lvlText w:null="1"/>
      <w:lvlJc w:val="left"/>
      <w:pPr>
        <w:ind w:left="8575" w:hanging="315"/>
      </w:pPr>
    </w:lvl>
    <w:lvl w:ilvl="8">
      <w:numFmt w:val="bullet"/>
      <w:lvlText w:null="1"/>
      <w:lvlJc w:val="left"/>
      <w:pPr>
        <w:ind w:left="9543" w:hanging="315"/>
      </w:pPr>
    </w:lvl>
  </w:abstractNum>
  <w:abstractNum w:abstractNumId="59" w15:restartNumberingAfterBreak="0">
    <w:nsid w:val="0000043D"/>
    <w:multiLevelType w:val="multilevel"/>
    <w:tmpl w:val="FFFFFFFF"/>
    <w:lvl w:ilvl="0">
      <w:start w:val="3"/>
      <w:numFmt w:val="lowerLetter"/>
      <w:lvlText w:val="(%1)"/>
      <w:lvlJc w:val="left"/>
      <w:pPr>
        <w:ind w:left="2456" w:hanging="31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69" w:hanging="33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4263" w:hanging="331"/>
      </w:pPr>
    </w:lvl>
    <w:lvl w:ilvl="3">
      <w:numFmt w:val="bullet"/>
      <w:lvlText w:null="1"/>
      <w:lvlJc w:val="left"/>
      <w:pPr>
        <w:ind w:left="5165" w:hanging="331"/>
      </w:pPr>
    </w:lvl>
    <w:lvl w:ilvl="4">
      <w:numFmt w:val="bullet"/>
      <w:lvlText w:null="1"/>
      <w:lvlJc w:val="left"/>
      <w:pPr>
        <w:ind w:left="6067" w:hanging="331"/>
      </w:pPr>
    </w:lvl>
    <w:lvl w:ilvl="5">
      <w:numFmt w:val="bullet"/>
      <w:lvlText w:null="1"/>
      <w:lvlJc w:val="left"/>
      <w:pPr>
        <w:ind w:left="6969" w:hanging="331"/>
      </w:pPr>
    </w:lvl>
    <w:lvl w:ilvl="6">
      <w:numFmt w:val="bullet"/>
      <w:lvlText w:null="1"/>
      <w:lvlJc w:val="left"/>
      <w:pPr>
        <w:ind w:left="7871" w:hanging="331"/>
      </w:pPr>
    </w:lvl>
    <w:lvl w:ilvl="7">
      <w:numFmt w:val="bullet"/>
      <w:lvlText w:null="1"/>
      <w:lvlJc w:val="left"/>
      <w:pPr>
        <w:ind w:left="8773" w:hanging="331"/>
      </w:pPr>
    </w:lvl>
    <w:lvl w:ilvl="8">
      <w:numFmt w:val="bullet"/>
      <w:lvlText w:null="1"/>
      <w:lvlJc w:val="left"/>
      <w:pPr>
        <w:ind w:left="9675" w:hanging="331"/>
      </w:pPr>
    </w:lvl>
  </w:abstractNum>
  <w:abstractNum w:abstractNumId="60" w15:restartNumberingAfterBreak="0">
    <w:nsid w:val="0000043E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61" w15:restartNumberingAfterBreak="0">
    <w:nsid w:val="0000043F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62" w15:restartNumberingAfterBreak="0">
    <w:nsid w:val="00000440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63" w15:restartNumberingAfterBreak="0">
    <w:nsid w:val="00000441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64" w15:restartNumberingAfterBreak="0">
    <w:nsid w:val="00000442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65" w15:restartNumberingAfterBreak="0">
    <w:nsid w:val="00000443"/>
    <w:multiLevelType w:val="multilevel"/>
    <w:tmpl w:val="FFFFFFFF"/>
    <w:lvl w:ilvl="0">
      <w:start w:val="12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1"/>
      <w:numFmt w:val="upperLetter"/>
      <w:lvlText w:val="(%2)"/>
      <w:lvlJc w:val="left"/>
      <w:pPr>
        <w:ind w:left="2153" w:hanging="27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18"/>
        <w:szCs w:val="18"/>
      </w:rPr>
    </w:lvl>
    <w:lvl w:ilvl="2">
      <w:numFmt w:val="bullet"/>
      <w:lvlText w:null="1"/>
      <w:lvlJc w:val="left"/>
      <w:pPr>
        <w:ind w:left="3195" w:hanging="279"/>
      </w:pPr>
    </w:lvl>
    <w:lvl w:ilvl="3">
      <w:numFmt w:val="bullet"/>
      <w:lvlText w:null="1"/>
      <w:lvlJc w:val="left"/>
      <w:pPr>
        <w:ind w:left="4230" w:hanging="279"/>
      </w:pPr>
    </w:lvl>
    <w:lvl w:ilvl="4">
      <w:numFmt w:val="bullet"/>
      <w:lvlText w:null="1"/>
      <w:lvlJc w:val="left"/>
      <w:pPr>
        <w:ind w:left="5266" w:hanging="279"/>
      </w:pPr>
    </w:lvl>
    <w:lvl w:ilvl="5">
      <w:numFmt w:val="bullet"/>
      <w:lvlText w:null="1"/>
      <w:lvlJc w:val="left"/>
      <w:pPr>
        <w:ind w:left="6301" w:hanging="279"/>
      </w:pPr>
    </w:lvl>
    <w:lvl w:ilvl="6">
      <w:numFmt w:val="bullet"/>
      <w:lvlText w:null="1"/>
      <w:lvlJc w:val="left"/>
      <w:pPr>
        <w:ind w:left="7337" w:hanging="279"/>
      </w:pPr>
    </w:lvl>
    <w:lvl w:ilvl="7">
      <w:numFmt w:val="bullet"/>
      <w:lvlText w:null="1"/>
      <w:lvlJc w:val="left"/>
      <w:pPr>
        <w:ind w:left="8372" w:hanging="279"/>
      </w:pPr>
    </w:lvl>
    <w:lvl w:ilvl="8">
      <w:numFmt w:val="bullet"/>
      <w:lvlText w:null="1"/>
      <w:lvlJc w:val="left"/>
      <w:pPr>
        <w:ind w:left="9408" w:hanging="279"/>
      </w:pPr>
    </w:lvl>
  </w:abstractNum>
  <w:abstractNum w:abstractNumId="66" w15:restartNumberingAfterBreak="0">
    <w:nsid w:val="00000444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cs="Times New Roman"/>
        <w:spacing w:val="0"/>
        <w:w w:val="100"/>
      </w:rPr>
    </w:lvl>
    <w:lvl w:ilvl="1">
      <w:start w:val="1"/>
      <w:numFmt w:val="decimal"/>
      <w:lvlText w:val="%1-%2"/>
      <w:lvlJc w:val="left"/>
      <w:pPr>
        <w:ind w:left="2637" w:hanging="587"/>
      </w:pPr>
      <w:rPr>
        <w:rFonts w:ascii="Arial" w:hAnsi="Arial" w:cs="Arial"/>
        <w:b w:val="0"/>
        <w:bCs w:val="0"/>
        <w:i w:val="0"/>
        <w:iCs w:val="0"/>
        <w:color w:val="231F20"/>
        <w:spacing w:val="0"/>
        <w:w w:val="99"/>
        <w:sz w:val="24"/>
        <w:szCs w:val="24"/>
      </w:rPr>
    </w:lvl>
    <w:lvl w:ilvl="2">
      <w:numFmt w:val="bullet"/>
      <w:lvlText w:null="1"/>
      <w:lvlJc w:val="left"/>
      <w:pPr>
        <w:ind w:left="3622" w:hanging="587"/>
      </w:pPr>
    </w:lvl>
    <w:lvl w:ilvl="3">
      <w:numFmt w:val="bullet"/>
      <w:lvlText w:null="1"/>
      <w:lvlJc w:val="left"/>
      <w:pPr>
        <w:ind w:left="4604" w:hanging="587"/>
      </w:pPr>
    </w:lvl>
    <w:lvl w:ilvl="4">
      <w:numFmt w:val="bullet"/>
      <w:lvlText w:null="1"/>
      <w:lvlJc w:val="left"/>
      <w:pPr>
        <w:ind w:left="5586" w:hanging="587"/>
      </w:pPr>
    </w:lvl>
    <w:lvl w:ilvl="5">
      <w:numFmt w:val="bullet"/>
      <w:lvlText w:null="1"/>
      <w:lvlJc w:val="left"/>
      <w:pPr>
        <w:ind w:left="6568" w:hanging="587"/>
      </w:pPr>
    </w:lvl>
    <w:lvl w:ilvl="6">
      <w:numFmt w:val="bullet"/>
      <w:lvlText w:null="1"/>
      <w:lvlJc w:val="left"/>
      <w:pPr>
        <w:ind w:left="7550" w:hanging="587"/>
      </w:pPr>
    </w:lvl>
    <w:lvl w:ilvl="7">
      <w:numFmt w:val="bullet"/>
      <w:lvlText w:null="1"/>
      <w:lvlJc w:val="left"/>
      <w:pPr>
        <w:ind w:left="8532" w:hanging="587"/>
      </w:pPr>
    </w:lvl>
    <w:lvl w:ilvl="8">
      <w:numFmt w:val="bullet"/>
      <w:lvlText w:null="1"/>
      <w:lvlJc w:val="left"/>
      <w:pPr>
        <w:ind w:left="9515" w:hanging="587"/>
      </w:pPr>
    </w:lvl>
  </w:abstractNum>
  <w:abstractNum w:abstractNumId="67" w15:restartNumberingAfterBreak="0">
    <w:nsid w:val="00000445"/>
    <w:multiLevelType w:val="multilevel"/>
    <w:tmpl w:val="FFFFFFFF"/>
    <w:lvl w:ilvl="0">
      <w:start w:val="2"/>
      <w:numFmt w:val="decimal"/>
      <w:lvlText w:val="%1."/>
      <w:lvlJc w:val="left"/>
      <w:pPr>
        <w:ind w:left="339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232" w:hanging="340"/>
      </w:pPr>
    </w:lvl>
    <w:lvl w:ilvl="2">
      <w:numFmt w:val="bullet"/>
      <w:lvlText w:null="1"/>
      <w:lvlJc w:val="left"/>
      <w:pPr>
        <w:ind w:left="2124" w:hanging="340"/>
      </w:pPr>
    </w:lvl>
    <w:lvl w:ilvl="3">
      <w:numFmt w:val="bullet"/>
      <w:lvlText w:null="1"/>
      <w:lvlJc w:val="left"/>
      <w:pPr>
        <w:ind w:left="3016" w:hanging="340"/>
      </w:pPr>
    </w:lvl>
    <w:lvl w:ilvl="4">
      <w:numFmt w:val="bullet"/>
      <w:lvlText w:null="1"/>
      <w:lvlJc w:val="left"/>
      <w:pPr>
        <w:ind w:left="3908" w:hanging="340"/>
      </w:pPr>
    </w:lvl>
    <w:lvl w:ilvl="5">
      <w:numFmt w:val="bullet"/>
      <w:lvlText w:null="1"/>
      <w:lvlJc w:val="left"/>
      <w:pPr>
        <w:ind w:left="4800" w:hanging="340"/>
      </w:pPr>
    </w:lvl>
    <w:lvl w:ilvl="6">
      <w:numFmt w:val="bullet"/>
      <w:lvlText w:null="1"/>
      <w:lvlJc w:val="left"/>
      <w:pPr>
        <w:ind w:left="5692" w:hanging="340"/>
      </w:pPr>
    </w:lvl>
    <w:lvl w:ilvl="7">
      <w:numFmt w:val="bullet"/>
      <w:lvlText w:null="1"/>
      <w:lvlJc w:val="left"/>
      <w:pPr>
        <w:ind w:left="6584" w:hanging="340"/>
      </w:pPr>
    </w:lvl>
    <w:lvl w:ilvl="8">
      <w:numFmt w:val="bullet"/>
      <w:lvlText w:null="1"/>
      <w:lvlJc w:val="left"/>
      <w:pPr>
        <w:ind w:left="7476" w:hanging="340"/>
      </w:pPr>
    </w:lvl>
  </w:abstractNum>
  <w:abstractNum w:abstractNumId="68" w15:restartNumberingAfterBreak="0">
    <w:nsid w:val="00000446"/>
    <w:multiLevelType w:val="multilevel"/>
    <w:tmpl w:val="FFFFFFFF"/>
    <w:lvl w:ilvl="0">
      <w:start w:val="2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69" w15:restartNumberingAfterBreak="0">
    <w:nsid w:val="00000447"/>
    <w:multiLevelType w:val="multilevel"/>
    <w:tmpl w:val="FFFFFFFF"/>
    <w:lvl w:ilvl="0">
      <w:start w:val="19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start w:val="1"/>
      <w:numFmt w:val="upperLetter"/>
      <w:lvlText w:val="(%2)"/>
      <w:lvlJc w:val="left"/>
      <w:pPr>
        <w:ind w:left="2153" w:hanging="28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18"/>
        <w:szCs w:val="18"/>
      </w:rPr>
    </w:lvl>
    <w:lvl w:ilvl="2">
      <w:numFmt w:val="bullet"/>
      <w:lvlText w:null="1"/>
      <w:lvlJc w:val="left"/>
      <w:pPr>
        <w:ind w:left="3195" w:hanging="280"/>
      </w:pPr>
    </w:lvl>
    <w:lvl w:ilvl="3">
      <w:numFmt w:val="bullet"/>
      <w:lvlText w:null="1"/>
      <w:lvlJc w:val="left"/>
      <w:pPr>
        <w:ind w:left="4230" w:hanging="280"/>
      </w:pPr>
    </w:lvl>
    <w:lvl w:ilvl="4">
      <w:numFmt w:val="bullet"/>
      <w:lvlText w:null="1"/>
      <w:lvlJc w:val="left"/>
      <w:pPr>
        <w:ind w:left="5266" w:hanging="280"/>
      </w:pPr>
    </w:lvl>
    <w:lvl w:ilvl="5">
      <w:numFmt w:val="bullet"/>
      <w:lvlText w:null="1"/>
      <w:lvlJc w:val="left"/>
      <w:pPr>
        <w:ind w:left="6301" w:hanging="280"/>
      </w:pPr>
    </w:lvl>
    <w:lvl w:ilvl="6">
      <w:numFmt w:val="bullet"/>
      <w:lvlText w:null="1"/>
      <w:lvlJc w:val="left"/>
      <w:pPr>
        <w:ind w:left="7337" w:hanging="280"/>
      </w:pPr>
    </w:lvl>
    <w:lvl w:ilvl="7">
      <w:numFmt w:val="bullet"/>
      <w:lvlText w:null="1"/>
      <w:lvlJc w:val="left"/>
      <w:pPr>
        <w:ind w:left="8372" w:hanging="280"/>
      </w:pPr>
    </w:lvl>
    <w:lvl w:ilvl="8">
      <w:numFmt w:val="bullet"/>
      <w:lvlText w:null="1"/>
      <w:lvlJc w:val="left"/>
      <w:pPr>
        <w:ind w:left="9408" w:hanging="280"/>
      </w:pPr>
    </w:lvl>
  </w:abstractNum>
  <w:abstractNum w:abstractNumId="70" w15:restartNumberingAfterBreak="0">
    <w:nsid w:val="00000448"/>
    <w:multiLevelType w:val="multilevel"/>
    <w:tmpl w:val="FFFFFFFF"/>
    <w:lvl w:ilvl="0">
      <w:start w:val="22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start w:val="1"/>
      <w:numFmt w:val="upperLetter"/>
      <w:lvlText w:val="(%2)"/>
      <w:lvlJc w:val="left"/>
      <w:pPr>
        <w:ind w:left="2496" w:hanging="331"/>
      </w:pPr>
      <w:rPr>
        <w:rFonts w:cs="Times New Roman"/>
        <w:spacing w:val="3"/>
        <w:w w:val="93"/>
      </w:rPr>
    </w:lvl>
    <w:lvl w:ilvl="2">
      <w:numFmt w:val="bullet"/>
      <w:lvlText w:null="1"/>
      <w:lvlJc w:val="left"/>
      <w:pPr>
        <w:ind w:left="2500" w:hanging="331"/>
      </w:pPr>
    </w:lvl>
    <w:lvl w:ilvl="3">
      <w:numFmt w:val="bullet"/>
      <w:lvlText w:null="1"/>
      <w:lvlJc w:val="left"/>
      <w:pPr>
        <w:ind w:left="2581" w:hanging="331"/>
      </w:pPr>
    </w:lvl>
    <w:lvl w:ilvl="4">
      <w:numFmt w:val="bullet"/>
      <w:lvlText w:null="1"/>
      <w:lvlJc w:val="left"/>
      <w:pPr>
        <w:ind w:left="2663" w:hanging="331"/>
      </w:pPr>
    </w:lvl>
    <w:lvl w:ilvl="5">
      <w:numFmt w:val="bullet"/>
      <w:lvlText w:null="1"/>
      <w:lvlJc w:val="left"/>
      <w:pPr>
        <w:ind w:left="2745" w:hanging="331"/>
      </w:pPr>
    </w:lvl>
    <w:lvl w:ilvl="6">
      <w:numFmt w:val="bullet"/>
      <w:lvlText w:null="1"/>
      <w:lvlJc w:val="left"/>
      <w:pPr>
        <w:ind w:left="2827" w:hanging="331"/>
      </w:pPr>
    </w:lvl>
    <w:lvl w:ilvl="7">
      <w:numFmt w:val="bullet"/>
      <w:lvlText w:null="1"/>
      <w:lvlJc w:val="left"/>
      <w:pPr>
        <w:ind w:left="2909" w:hanging="331"/>
      </w:pPr>
    </w:lvl>
    <w:lvl w:ilvl="8">
      <w:numFmt w:val="bullet"/>
      <w:lvlText w:null="1"/>
      <w:lvlJc w:val="left"/>
      <w:pPr>
        <w:ind w:left="2991" w:hanging="331"/>
      </w:pPr>
    </w:lvl>
  </w:abstractNum>
  <w:abstractNum w:abstractNumId="71" w15:restartNumberingAfterBreak="0">
    <w:nsid w:val="00000449"/>
    <w:multiLevelType w:val="multilevel"/>
    <w:tmpl w:val="FFFFFFFF"/>
    <w:lvl w:ilvl="0">
      <w:start w:val="1"/>
      <w:numFmt w:val="upperLetter"/>
      <w:lvlText w:val="(%1)"/>
      <w:lvlJc w:val="left"/>
      <w:pPr>
        <w:ind w:left="2496" w:hanging="33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1"/>
      </w:pPr>
    </w:lvl>
    <w:lvl w:ilvl="2">
      <w:numFmt w:val="bullet"/>
      <w:lvlText w:null="1"/>
      <w:lvlJc w:val="left"/>
      <w:pPr>
        <w:ind w:left="4295" w:hanging="331"/>
      </w:pPr>
    </w:lvl>
    <w:lvl w:ilvl="3">
      <w:numFmt w:val="bullet"/>
      <w:lvlText w:null="1"/>
      <w:lvlJc w:val="left"/>
      <w:pPr>
        <w:ind w:left="5193" w:hanging="331"/>
      </w:pPr>
    </w:lvl>
    <w:lvl w:ilvl="4">
      <w:numFmt w:val="bullet"/>
      <w:lvlText w:null="1"/>
      <w:lvlJc w:val="left"/>
      <w:pPr>
        <w:ind w:left="6091" w:hanging="331"/>
      </w:pPr>
    </w:lvl>
    <w:lvl w:ilvl="5">
      <w:numFmt w:val="bullet"/>
      <w:lvlText w:null="1"/>
      <w:lvlJc w:val="left"/>
      <w:pPr>
        <w:ind w:left="6989" w:hanging="331"/>
      </w:pPr>
    </w:lvl>
    <w:lvl w:ilvl="6">
      <w:numFmt w:val="bullet"/>
      <w:lvlText w:null="1"/>
      <w:lvlJc w:val="left"/>
      <w:pPr>
        <w:ind w:left="7887" w:hanging="331"/>
      </w:pPr>
    </w:lvl>
    <w:lvl w:ilvl="7">
      <w:numFmt w:val="bullet"/>
      <w:lvlText w:null="1"/>
      <w:lvlJc w:val="left"/>
      <w:pPr>
        <w:ind w:left="8785" w:hanging="331"/>
      </w:pPr>
    </w:lvl>
    <w:lvl w:ilvl="8">
      <w:numFmt w:val="bullet"/>
      <w:lvlText w:null="1"/>
      <w:lvlJc w:val="left"/>
      <w:pPr>
        <w:ind w:left="9683" w:hanging="331"/>
      </w:pPr>
    </w:lvl>
  </w:abstractNum>
  <w:abstractNum w:abstractNumId="72" w15:restartNumberingAfterBreak="0">
    <w:nsid w:val="0000044A"/>
    <w:multiLevelType w:val="multilevel"/>
    <w:tmpl w:val="FFFFFFFF"/>
    <w:lvl w:ilvl="0">
      <w:start w:val="1"/>
      <w:numFmt w:val="upperLetter"/>
      <w:lvlText w:val="(%1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2"/>
      </w:pPr>
    </w:lvl>
    <w:lvl w:ilvl="2">
      <w:numFmt w:val="bullet"/>
      <w:lvlText w:null="1"/>
      <w:lvlJc w:val="left"/>
      <w:pPr>
        <w:ind w:left="4295" w:hanging="332"/>
      </w:pPr>
    </w:lvl>
    <w:lvl w:ilvl="3">
      <w:numFmt w:val="bullet"/>
      <w:lvlText w:null="1"/>
      <w:lvlJc w:val="left"/>
      <w:pPr>
        <w:ind w:left="5193" w:hanging="332"/>
      </w:pPr>
    </w:lvl>
    <w:lvl w:ilvl="4">
      <w:numFmt w:val="bullet"/>
      <w:lvlText w:null="1"/>
      <w:lvlJc w:val="left"/>
      <w:pPr>
        <w:ind w:left="6091" w:hanging="332"/>
      </w:pPr>
    </w:lvl>
    <w:lvl w:ilvl="5">
      <w:numFmt w:val="bullet"/>
      <w:lvlText w:null="1"/>
      <w:lvlJc w:val="left"/>
      <w:pPr>
        <w:ind w:left="6989" w:hanging="332"/>
      </w:pPr>
    </w:lvl>
    <w:lvl w:ilvl="6">
      <w:numFmt w:val="bullet"/>
      <w:lvlText w:null="1"/>
      <w:lvlJc w:val="left"/>
      <w:pPr>
        <w:ind w:left="7887" w:hanging="332"/>
      </w:pPr>
    </w:lvl>
    <w:lvl w:ilvl="7">
      <w:numFmt w:val="bullet"/>
      <w:lvlText w:null="1"/>
      <w:lvlJc w:val="left"/>
      <w:pPr>
        <w:ind w:left="8785" w:hanging="332"/>
      </w:pPr>
    </w:lvl>
    <w:lvl w:ilvl="8">
      <w:numFmt w:val="bullet"/>
      <w:lvlText w:null="1"/>
      <w:lvlJc w:val="left"/>
      <w:pPr>
        <w:ind w:left="9683" w:hanging="332"/>
      </w:pPr>
    </w:lvl>
  </w:abstractNum>
  <w:abstractNum w:abstractNumId="73" w15:restartNumberingAfterBreak="0">
    <w:nsid w:val="0000044B"/>
    <w:multiLevelType w:val="multilevel"/>
    <w:tmpl w:val="FFFFFFFF"/>
    <w:lvl w:ilvl="0">
      <w:start w:val="1"/>
      <w:numFmt w:val="upperLetter"/>
      <w:lvlText w:val="(%1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2"/>
      </w:pPr>
    </w:lvl>
    <w:lvl w:ilvl="2">
      <w:numFmt w:val="bullet"/>
      <w:lvlText w:null="1"/>
      <w:lvlJc w:val="left"/>
      <w:pPr>
        <w:ind w:left="4295" w:hanging="332"/>
      </w:pPr>
    </w:lvl>
    <w:lvl w:ilvl="3">
      <w:numFmt w:val="bullet"/>
      <w:lvlText w:null="1"/>
      <w:lvlJc w:val="left"/>
      <w:pPr>
        <w:ind w:left="5193" w:hanging="332"/>
      </w:pPr>
    </w:lvl>
    <w:lvl w:ilvl="4">
      <w:numFmt w:val="bullet"/>
      <w:lvlText w:null="1"/>
      <w:lvlJc w:val="left"/>
      <w:pPr>
        <w:ind w:left="6091" w:hanging="332"/>
      </w:pPr>
    </w:lvl>
    <w:lvl w:ilvl="5">
      <w:numFmt w:val="bullet"/>
      <w:lvlText w:null="1"/>
      <w:lvlJc w:val="left"/>
      <w:pPr>
        <w:ind w:left="6989" w:hanging="332"/>
      </w:pPr>
    </w:lvl>
    <w:lvl w:ilvl="6">
      <w:numFmt w:val="bullet"/>
      <w:lvlText w:null="1"/>
      <w:lvlJc w:val="left"/>
      <w:pPr>
        <w:ind w:left="7887" w:hanging="332"/>
      </w:pPr>
    </w:lvl>
    <w:lvl w:ilvl="7">
      <w:numFmt w:val="bullet"/>
      <w:lvlText w:null="1"/>
      <w:lvlJc w:val="left"/>
      <w:pPr>
        <w:ind w:left="8785" w:hanging="332"/>
      </w:pPr>
    </w:lvl>
    <w:lvl w:ilvl="8">
      <w:numFmt w:val="bullet"/>
      <w:lvlText w:null="1"/>
      <w:lvlJc w:val="left"/>
      <w:pPr>
        <w:ind w:left="9683" w:hanging="332"/>
      </w:pPr>
    </w:lvl>
  </w:abstractNum>
  <w:abstractNum w:abstractNumId="74" w15:restartNumberingAfterBreak="0">
    <w:nsid w:val="0000044C"/>
    <w:multiLevelType w:val="multilevel"/>
    <w:tmpl w:val="FFFFFFFF"/>
    <w:lvl w:ilvl="0">
      <w:start w:val="1"/>
      <w:numFmt w:val="decimal"/>
      <w:lvlText w:val="%1"/>
      <w:lvlJc w:val="left"/>
      <w:pPr>
        <w:ind w:left="2386" w:hanging="221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289" w:hanging="221"/>
      </w:pPr>
    </w:lvl>
    <w:lvl w:ilvl="2">
      <w:numFmt w:val="bullet"/>
      <w:lvlText w:null="1"/>
      <w:lvlJc w:val="left"/>
      <w:pPr>
        <w:ind w:left="4199" w:hanging="221"/>
      </w:pPr>
    </w:lvl>
    <w:lvl w:ilvl="3">
      <w:numFmt w:val="bullet"/>
      <w:lvlText w:null="1"/>
      <w:lvlJc w:val="left"/>
      <w:pPr>
        <w:ind w:left="5109" w:hanging="221"/>
      </w:pPr>
    </w:lvl>
    <w:lvl w:ilvl="4">
      <w:numFmt w:val="bullet"/>
      <w:lvlText w:null="1"/>
      <w:lvlJc w:val="left"/>
      <w:pPr>
        <w:ind w:left="6019" w:hanging="221"/>
      </w:pPr>
    </w:lvl>
    <w:lvl w:ilvl="5">
      <w:numFmt w:val="bullet"/>
      <w:lvlText w:null="1"/>
      <w:lvlJc w:val="left"/>
      <w:pPr>
        <w:ind w:left="6929" w:hanging="221"/>
      </w:pPr>
    </w:lvl>
    <w:lvl w:ilvl="6">
      <w:numFmt w:val="bullet"/>
      <w:lvlText w:null="1"/>
      <w:lvlJc w:val="left"/>
      <w:pPr>
        <w:ind w:left="7839" w:hanging="221"/>
      </w:pPr>
    </w:lvl>
    <w:lvl w:ilvl="7">
      <w:numFmt w:val="bullet"/>
      <w:lvlText w:null="1"/>
      <w:lvlJc w:val="left"/>
      <w:pPr>
        <w:ind w:left="8749" w:hanging="221"/>
      </w:pPr>
    </w:lvl>
    <w:lvl w:ilvl="8">
      <w:numFmt w:val="bullet"/>
      <w:lvlText w:null="1"/>
      <w:lvlJc w:val="left"/>
      <w:pPr>
        <w:ind w:left="9659" w:hanging="221"/>
      </w:pPr>
    </w:lvl>
  </w:abstractNum>
  <w:abstractNum w:abstractNumId="75" w15:restartNumberingAfterBreak="0">
    <w:nsid w:val="0000044D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start w:val="1"/>
      <w:numFmt w:val="decimal"/>
      <w:lvlText w:val="%2"/>
      <w:lvlJc w:val="left"/>
      <w:pPr>
        <w:ind w:left="2718" w:hanging="511"/>
      </w:pPr>
      <w:rPr>
        <w:rFonts w:cs="Times New Roman"/>
        <w:spacing w:val="0"/>
        <w:w w:val="99"/>
      </w:rPr>
    </w:lvl>
    <w:lvl w:ilvl="2">
      <w:numFmt w:val="bullet"/>
      <w:lvlText w:null="1"/>
      <w:lvlJc w:val="left"/>
      <w:pPr>
        <w:ind w:left="3693" w:hanging="511"/>
      </w:pPr>
    </w:lvl>
    <w:lvl w:ilvl="3">
      <w:numFmt w:val="bullet"/>
      <w:lvlText w:null="1"/>
      <w:lvlJc w:val="left"/>
      <w:pPr>
        <w:ind w:left="4666" w:hanging="511"/>
      </w:pPr>
    </w:lvl>
    <w:lvl w:ilvl="4">
      <w:numFmt w:val="bullet"/>
      <w:lvlText w:null="1"/>
      <w:lvlJc w:val="left"/>
      <w:pPr>
        <w:ind w:left="5639" w:hanging="511"/>
      </w:pPr>
    </w:lvl>
    <w:lvl w:ilvl="5">
      <w:numFmt w:val="bullet"/>
      <w:lvlText w:null="1"/>
      <w:lvlJc w:val="left"/>
      <w:pPr>
        <w:ind w:left="6613" w:hanging="511"/>
      </w:pPr>
    </w:lvl>
    <w:lvl w:ilvl="6">
      <w:numFmt w:val="bullet"/>
      <w:lvlText w:null="1"/>
      <w:lvlJc w:val="left"/>
      <w:pPr>
        <w:ind w:left="7586" w:hanging="511"/>
      </w:pPr>
    </w:lvl>
    <w:lvl w:ilvl="7">
      <w:numFmt w:val="bullet"/>
      <w:lvlText w:null="1"/>
      <w:lvlJc w:val="left"/>
      <w:pPr>
        <w:ind w:left="8559" w:hanging="511"/>
      </w:pPr>
    </w:lvl>
    <w:lvl w:ilvl="8">
      <w:numFmt w:val="bullet"/>
      <w:lvlText w:null="1"/>
      <w:lvlJc w:val="left"/>
      <w:pPr>
        <w:ind w:left="9532" w:hanging="511"/>
      </w:pPr>
    </w:lvl>
  </w:abstractNum>
  <w:abstractNum w:abstractNumId="76" w15:restartNumberingAfterBreak="0">
    <w:nsid w:val="0000044E"/>
    <w:multiLevelType w:val="multilevel"/>
    <w:tmpl w:val="FFFFFFFF"/>
    <w:lvl w:ilvl="0">
      <w:start w:val="4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start w:val="1"/>
      <w:numFmt w:val="upperLetter"/>
      <w:lvlText w:val="(%2)"/>
      <w:lvlJc w:val="left"/>
      <w:pPr>
        <w:ind w:left="2202" w:hanging="32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2">
      <w:numFmt w:val="bullet"/>
      <w:lvlText w:null="1"/>
      <w:lvlJc w:val="left"/>
      <w:pPr>
        <w:ind w:left="3231" w:hanging="329"/>
      </w:pPr>
    </w:lvl>
    <w:lvl w:ilvl="3">
      <w:numFmt w:val="bullet"/>
      <w:lvlText w:null="1"/>
      <w:lvlJc w:val="left"/>
      <w:pPr>
        <w:ind w:left="4262" w:hanging="329"/>
      </w:pPr>
    </w:lvl>
    <w:lvl w:ilvl="4">
      <w:numFmt w:val="bullet"/>
      <w:lvlText w:null="1"/>
      <w:lvlJc w:val="left"/>
      <w:pPr>
        <w:ind w:left="5293" w:hanging="329"/>
      </w:pPr>
    </w:lvl>
    <w:lvl w:ilvl="5">
      <w:numFmt w:val="bullet"/>
      <w:lvlText w:null="1"/>
      <w:lvlJc w:val="left"/>
      <w:pPr>
        <w:ind w:left="6324" w:hanging="329"/>
      </w:pPr>
    </w:lvl>
    <w:lvl w:ilvl="6">
      <w:numFmt w:val="bullet"/>
      <w:lvlText w:null="1"/>
      <w:lvlJc w:val="left"/>
      <w:pPr>
        <w:ind w:left="7355" w:hanging="329"/>
      </w:pPr>
    </w:lvl>
    <w:lvl w:ilvl="7">
      <w:numFmt w:val="bullet"/>
      <w:lvlText w:null="1"/>
      <w:lvlJc w:val="left"/>
      <w:pPr>
        <w:ind w:left="8386" w:hanging="329"/>
      </w:pPr>
    </w:lvl>
    <w:lvl w:ilvl="8">
      <w:numFmt w:val="bullet"/>
      <w:lvlText w:null="1"/>
      <w:lvlJc w:val="left"/>
      <w:pPr>
        <w:ind w:left="9417" w:hanging="329"/>
      </w:pPr>
    </w:lvl>
  </w:abstractNum>
  <w:abstractNum w:abstractNumId="77" w15:restartNumberingAfterBreak="0">
    <w:nsid w:val="0000044F"/>
    <w:multiLevelType w:val="multilevel"/>
    <w:tmpl w:val="FFFFFFFF"/>
    <w:lvl w:ilvl="0">
      <w:start w:val="1"/>
      <w:numFmt w:val="decimal"/>
      <w:lvlText w:val="(%1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2803" w:hanging="357"/>
      </w:pPr>
    </w:lvl>
    <w:lvl w:ilvl="2">
      <w:numFmt w:val="bullet"/>
      <w:lvlText w:null="1"/>
      <w:lvlJc w:val="left"/>
      <w:pPr>
        <w:ind w:left="3767" w:hanging="357"/>
      </w:pPr>
    </w:lvl>
    <w:lvl w:ilvl="3">
      <w:numFmt w:val="bullet"/>
      <w:lvlText w:null="1"/>
      <w:lvlJc w:val="left"/>
      <w:pPr>
        <w:ind w:left="4731" w:hanging="357"/>
      </w:pPr>
    </w:lvl>
    <w:lvl w:ilvl="4">
      <w:numFmt w:val="bullet"/>
      <w:lvlText w:null="1"/>
      <w:lvlJc w:val="left"/>
      <w:pPr>
        <w:ind w:left="5695" w:hanging="357"/>
      </w:pPr>
    </w:lvl>
    <w:lvl w:ilvl="5">
      <w:numFmt w:val="bullet"/>
      <w:lvlText w:null="1"/>
      <w:lvlJc w:val="left"/>
      <w:pPr>
        <w:ind w:left="6659" w:hanging="357"/>
      </w:pPr>
    </w:lvl>
    <w:lvl w:ilvl="6">
      <w:numFmt w:val="bullet"/>
      <w:lvlText w:null="1"/>
      <w:lvlJc w:val="left"/>
      <w:pPr>
        <w:ind w:left="7623" w:hanging="357"/>
      </w:pPr>
    </w:lvl>
    <w:lvl w:ilvl="7">
      <w:numFmt w:val="bullet"/>
      <w:lvlText w:null="1"/>
      <w:lvlJc w:val="left"/>
      <w:pPr>
        <w:ind w:left="8587" w:hanging="357"/>
      </w:pPr>
    </w:lvl>
    <w:lvl w:ilvl="8">
      <w:numFmt w:val="bullet"/>
      <w:lvlText w:null="1"/>
      <w:lvlJc w:val="left"/>
      <w:pPr>
        <w:ind w:left="9551" w:hanging="357"/>
      </w:pPr>
    </w:lvl>
  </w:abstractNum>
  <w:abstractNum w:abstractNumId="78" w15:restartNumberingAfterBreak="0">
    <w:nsid w:val="00000450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31" w:hanging="345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45"/>
      </w:pPr>
    </w:lvl>
    <w:lvl w:ilvl="3">
      <w:numFmt w:val="bullet"/>
      <w:lvlText w:null="1"/>
      <w:lvlJc w:val="left"/>
      <w:pPr>
        <w:ind w:left="3982" w:hanging="345"/>
      </w:pPr>
    </w:lvl>
    <w:lvl w:ilvl="4">
      <w:numFmt w:val="bullet"/>
      <w:lvlText w:null="1"/>
      <w:lvlJc w:val="left"/>
      <w:pPr>
        <w:ind w:left="5053" w:hanging="345"/>
      </w:pPr>
    </w:lvl>
    <w:lvl w:ilvl="5">
      <w:numFmt w:val="bullet"/>
      <w:lvlText w:null="1"/>
      <w:lvlJc w:val="left"/>
      <w:pPr>
        <w:ind w:left="6124" w:hanging="345"/>
      </w:pPr>
    </w:lvl>
    <w:lvl w:ilvl="6">
      <w:numFmt w:val="bullet"/>
      <w:lvlText w:null="1"/>
      <w:lvlJc w:val="left"/>
      <w:pPr>
        <w:ind w:left="7195" w:hanging="345"/>
      </w:pPr>
    </w:lvl>
    <w:lvl w:ilvl="7">
      <w:numFmt w:val="bullet"/>
      <w:lvlText w:null="1"/>
      <w:lvlJc w:val="left"/>
      <w:pPr>
        <w:ind w:left="8266" w:hanging="345"/>
      </w:pPr>
    </w:lvl>
    <w:lvl w:ilvl="8">
      <w:numFmt w:val="bullet"/>
      <w:lvlText w:null="1"/>
      <w:lvlJc w:val="left"/>
      <w:pPr>
        <w:ind w:left="9337" w:hanging="345"/>
      </w:pPr>
    </w:lvl>
  </w:abstractNum>
  <w:abstractNum w:abstractNumId="79" w15:restartNumberingAfterBreak="0">
    <w:nsid w:val="00000451"/>
    <w:multiLevelType w:val="multilevel"/>
    <w:tmpl w:val="FFFFFFFF"/>
    <w:lvl w:ilvl="0">
      <w:start w:val="1"/>
      <w:numFmt w:val="decimal"/>
      <w:lvlText w:val="%1."/>
      <w:lvlJc w:val="left"/>
      <w:pPr>
        <w:ind w:left="1466" w:hanging="336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2461" w:hanging="336"/>
      </w:pPr>
    </w:lvl>
    <w:lvl w:ilvl="2">
      <w:numFmt w:val="bullet"/>
      <w:lvlText w:null="1"/>
      <w:lvlJc w:val="left"/>
      <w:pPr>
        <w:ind w:left="3463" w:hanging="336"/>
      </w:pPr>
    </w:lvl>
    <w:lvl w:ilvl="3">
      <w:numFmt w:val="bullet"/>
      <w:lvlText w:null="1"/>
      <w:lvlJc w:val="left"/>
      <w:pPr>
        <w:ind w:left="4465" w:hanging="336"/>
      </w:pPr>
    </w:lvl>
    <w:lvl w:ilvl="4">
      <w:numFmt w:val="bullet"/>
      <w:lvlText w:null="1"/>
      <w:lvlJc w:val="left"/>
      <w:pPr>
        <w:ind w:left="5467" w:hanging="336"/>
      </w:pPr>
    </w:lvl>
    <w:lvl w:ilvl="5">
      <w:numFmt w:val="bullet"/>
      <w:lvlText w:null="1"/>
      <w:lvlJc w:val="left"/>
      <w:pPr>
        <w:ind w:left="6469" w:hanging="336"/>
      </w:pPr>
    </w:lvl>
    <w:lvl w:ilvl="6">
      <w:numFmt w:val="bullet"/>
      <w:lvlText w:null="1"/>
      <w:lvlJc w:val="left"/>
      <w:pPr>
        <w:ind w:left="7471" w:hanging="336"/>
      </w:pPr>
    </w:lvl>
    <w:lvl w:ilvl="7">
      <w:numFmt w:val="bullet"/>
      <w:lvlText w:null="1"/>
      <w:lvlJc w:val="left"/>
      <w:pPr>
        <w:ind w:left="8473" w:hanging="336"/>
      </w:pPr>
    </w:lvl>
    <w:lvl w:ilvl="8">
      <w:numFmt w:val="bullet"/>
      <w:lvlText w:null="1"/>
      <w:lvlJc w:val="left"/>
      <w:pPr>
        <w:ind w:left="9475" w:hanging="336"/>
      </w:pPr>
    </w:lvl>
  </w:abstractNum>
  <w:abstractNum w:abstractNumId="80" w15:restartNumberingAfterBreak="0">
    <w:nsid w:val="00000452"/>
    <w:multiLevelType w:val="multilevel"/>
    <w:tmpl w:val="FFFFFFFF"/>
    <w:lvl w:ilvl="0">
      <w:start w:val="1"/>
      <w:numFmt w:val="decimal"/>
      <w:lvlText w:val="(%1)"/>
      <w:lvlJc w:val="left"/>
      <w:pPr>
        <w:ind w:left="428" w:hanging="33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231" w:hanging="330"/>
      </w:pPr>
    </w:lvl>
    <w:lvl w:ilvl="2">
      <w:numFmt w:val="bullet"/>
      <w:lvlText w:null="1"/>
      <w:lvlJc w:val="left"/>
      <w:pPr>
        <w:ind w:left="2042" w:hanging="330"/>
      </w:pPr>
    </w:lvl>
    <w:lvl w:ilvl="3">
      <w:numFmt w:val="bullet"/>
      <w:lvlText w:null="1"/>
      <w:lvlJc w:val="left"/>
      <w:pPr>
        <w:ind w:left="2854" w:hanging="330"/>
      </w:pPr>
    </w:lvl>
    <w:lvl w:ilvl="4">
      <w:numFmt w:val="bullet"/>
      <w:lvlText w:null="1"/>
      <w:lvlJc w:val="left"/>
      <w:pPr>
        <w:ind w:left="3665" w:hanging="330"/>
      </w:pPr>
    </w:lvl>
    <w:lvl w:ilvl="5">
      <w:numFmt w:val="bullet"/>
      <w:lvlText w:null="1"/>
      <w:lvlJc w:val="left"/>
      <w:pPr>
        <w:ind w:left="4477" w:hanging="330"/>
      </w:pPr>
    </w:lvl>
    <w:lvl w:ilvl="6">
      <w:numFmt w:val="bullet"/>
      <w:lvlText w:null="1"/>
      <w:lvlJc w:val="left"/>
      <w:pPr>
        <w:ind w:left="5288" w:hanging="330"/>
      </w:pPr>
    </w:lvl>
    <w:lvl w:ilvl="7">
      <w:numFmt w:val="bullet"/>
      <w:lvlText w:null="1"/>
      <w:lvlJc w:val="left"/>
      <w:pPr>
        <w:ind w:left="6100" w:hanging="330"/>
      </w:pPr>
    </w:lvl>
    <w:lvl w:ilvl="8">
      <w:numFmt w:val="bullet"/>
      <w:lvlText w:null="1"/>
      <w:lvlJc w:val="left"/>
      <w:pPr>
        <w:ind w:left="6911" w:hanging="330"/>
      </w:pPr>
    </w:lvl>
  </w:abstractNum>
  <w:abstractNum w:abstractNumId="81" w15:restartNumberingAfterBreak="0">
    <w:nsid w:val="00000453"/>
    <w:multiLevelType w:val="multilevel"/>
    <w:tmpl w:val="FFFFFFFF"/>
    <w:lvl w:ilvl="0">
      <w:start w:val="4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3" w:hanging="340"/>
      </w:pPr>
    </w:lvl>
    <w:lvl w:ilvl="3">
      <w:numFmt w:val="bullet"/>
      <w:lvlText w:null="1"/>
      <w:lvlJc w:val="left"/>
      <w:pPr>
        <w:ind w:left="3369" w:hanging="340"/>
      </w:pPr>
    </w:lvl>
    <w:lvl w:ilvl="4">
      <w:numFmt w:val="bullet"/>
      <w:lvlText w:null="1"/>
      <w:lvlJc w:val="left"/>
      <w:pPr>
        <w:ind w:left="4266" w:hanging="340"/>
      </w:pPr>
    </w:lvl>
    <w:lvl w:ilvl="5">
      <w:numFmt w:val="bullet"/>
      <w:lvlText w:null="1"/>
      <w:lvlJc w:val="left"/>
      <w:pPr>
        <w:ind w:left="5162" w:hanging="340"/>
      </w:pPr>
    </w:lvl>
    <w:lvl w:ilvl="6">
      <w:numFmt w:val="bullet"/>
      <w:lvlText w:null="1"/>
      <w:lvlJc w:val="left"/>
      <w:pPr>
        <w:ind w:left="6059" w:hanging="340"/>
      </w:pPr>
    </w:lvl>
    <w:lvl w:ilvl="7">
      <w:numFmt w:val="bullet"/>
      <w:lvlText w:null="1"/>
      <w:lvlJc w:val="left"/>
      <w:pPr>
        <w:ind w:left="6955" w:hanging="340"/>
      </w:pPr>
    </w:lvl>
    <w:lvl w:ilvl="8">
      <w:numFmt w:val="bullet"/>
      <w:lvlText w:null="1"/>
      <w:lvlJc w:val="left"/>
      <w:pPr>
        <w:ind w:left="7852" w:hanging="340"/>
      </w:pPr>
    </w:lvl>
  </w:abstractNum>
  <w:abstractNum w:abstractNumId="82" w15:restartNumberingAfterBreak="0">
    <w:nsid w:val="00000454"/>
    <w:multiLevelType w:val="multilevel"/>
    <w:tmpl w:val="FFFFFFFF"/>
    <w:lvl w:ilvl="0">
      <w:start w:val="9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3" w:hanging="340"/>
      </w:pPr>
    </w:lvl>
    <w:lvl w:ilvl="3">
      <w:numFmt w:val="bullet"/>
      <w:lvlText w:null="1"/>
      <w:lvlJc w:val="left"/>
      <w:pPr>
        <w:ind w:left="3369" w:hanging="340"/>
      </w:pPr>
    </w:lvl>
    <w:lvl w:ilvl="4">
      <w:numFmt w:val="bullet"/>
      <w:lvlText w:null="1"/>
      <w:lvlJc w:val="left"/>
      <w:pPr>
        <w:ind w:left="4266" w:hanging="340"/>
      </w:pPr>
    </w:lvl>
    <w:lvl w:ilvl="5">
      <w:numFmt w:val="bullet"/>
      <w:lvlText w:null="1"/>
      <w:lvlJc w:val="left"/>
      <w:pPr>
        <w:ind w:left="5162" w:hanging="340"/>
      </w:pPr>
    </w:lvl>
    <w:lvl w:ilvl="6">
      <w:numFmt w:val="bullet"/>
      <w:lvlText w:null="1"/>
      <w:lvlJc w:val="left"/>
      <w:pPr>
        <w:ind w:left="6059" w:hanging="340"/>
      </w:pPr>
    </w:lvl>
    <w:lvl w:ilvl="7">
      <w:numFmt w:val="bullet"/>
      <w:lvlText w:null="1"/>
      <w:lvlJc w:val="left"/>
      <w:pPr>
        <w:ind w:left="6955" w:hanging="340"/>
      </w:pPr>
    </w:lvl>
    <w:lvl w:ilvl="8">
      <w:numFmt w:val="bullet"/>
      <w:lvlText w:null="1"/>
      <w:lvlJc w:val="left"/>
      <w:pPr>
        <w:ind w:left="7852" w:hanging="340"/>
      </w:pPr>
    </w:lvl>
  </w:abstractNum>
  <w:abstractNum w:abstractNumId="83" w15:restartNumberingAfterBreak="0">
    <w:nsid w:val="00000455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84" w15:restartNumberingAfterBreak="0">
    <w:nsid w:val="00000456"/>
    <w:multiLevelType w:val="multilevel"/>
    <w:tmpl w:val="FFFFFFFF"/>
    <w:lvl w:ilvl="0">
      <w:start w:val="18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85" w15:restartNumberingAfterBreak="0">
    <w:nsid w:val="00000457"/>
    <w:multiLevelType w:val="multilevel"/>
    <w:tmpl w:val="FFFFFFFF"/>
    <w:lvl w:ilvl="0">
      <w:start w:val="1"/>
      <w:numFmt w:val="upperLetter"/>
      <w:lvlText w:val="(%1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2"/>
      </w:pPr>
    </w:lvl>
    <w:lvl w:ilvl="2">
      <w:numFmt w:val="bullet"/>
      <w:lvlText w:null="1"/>
      <w:lvlJc w:val="left"/>
      <w:pPr>
        <w:ind w:left="4295" w:hanging="332"/>
      </w:pPr>
    </w:lvl>
    <w:lvl w:ilvl="3">
      <w:numFmt w:val="bullet"/>
      <w:lvlText w:null="1"/>
      <w:lvlJc w:val="left"/>
      <w:pPr>
        <w:ind w:left="5193" w:hanging="332"/>
      </w:pPr>
    </w:lvl>
    <w:lvl w:ilvl="4">
      <w:numFmt w:val="bullet"/>
      <w:lvlText w:null="1"/>
      <w:lvlJc w:val="left"/>
      <w:pPr>
        <w:ind w:left="6091" w:hanging="332"/>
      </w:pPr>
    </w:lvl>
    <w:lvl w:ilvl="5">
      <w:numFmt w:val="bullet"/>
      <w:lvlText w:null="1"/>
      <w:lvlJc w:val="left"/>
      <w:pPr>
        <w:ind w:left="6989" w:hanging="332"/>
      </w:pPr>
    </w:lvl>
    <w:lvl w:ilvl="6">
      <w:numFmt w:val="bullet"/>
      <w:lvlText w:null="1"/>
      <w:lvlJc w:val="left"/>
      <w:pPr>
        <w:ind w:left="7887" w:hanging="332"/>
      </w:pPr>
    </w:lvl>
    <w:lvl w:ilvl="7">
      <w:numFmt w:val="bullet"/>
      <w:lvlText w:null="1"/>
      <w:lvlJc w:val="left"/>
      <w:pPr>
        <w:ind w:left="8785" w:hanging="332"/>
      </w:pPr>
    </w:lvl>
    <w:lvl w:ilvl="8">
      <w:numFmt w:val="bullet"/>
      <w:lvlText w:null="1"/>
      <w:lvlJc w:val="left"/>
      <w:pPr>
        <w:ind w:left="9683" w:hanging="332"/>
      </w:pPr>
    </w:lvl>
  </w:abstractNum>
  <w:abstractNum w:abstractNumId="86" w15:restartNumberingAfterBreak="0">
    <w:nsid w:val="00000458"/>
    <w:multiLevelType w:val="multilevel"/>
    <w:tmpl w:val="FFFFFFFF"/>
    <w:lvl w:ilvl="0">
      <w:start w:val="1"/>
      <w:numFmt w:val="upperLetter"/>
      <w:lvlText w:val="(%1)"/>
      <w:lvlJc w:val="left"/>
      <w:pPr>
        <w:ind w:left="2725" w:hanging="56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595" w:hanging="569"/>
      </w:pPr>
    </w:lvl>
    <w:lvl w:ilvl="2">
      <w:numFmt w:val="bullet"/>
      <w:lvlText w:null="1"/>
      <w:lvlJc w:val="left"/>
      <w:pPr>
        <w:ind w:left="4471" w:hanging="569"/>
      </w:pPr>
    </w:lvl>
    <w:lvl w:ilvl="3">
      <w:numFmt w:val="bullet"/>
      <w:lvlText w:null="1"/>
      <w:lvlJc w:val="left"/>
      <w:pPr>
        <w:ind w:left="5347" w:hanging="569"/>
      </w:pPr>
    </w:lvl>
    <w:lvl w:ilvl="4">
      <w:numFmt w:val="bullet"/>
      <w:lvlText w:null="1"/>
      <w:lvlJc w:val="left"/>
      <w:pPr>
        <w:ind w:left="6223" w:hanging="569"/>
      </w:pPr>
    </w:lvl>
    <w:lvl w:ilvl="5">
      <w:numFmt w:val="bullet"/>
      <w:lvlText w:null="1"/>
      <w:lvlJc w:val="left"/>
      <w:pPr>
        <w:ind w:left="7099" w:hanging="569"/>
      </w:pPr>
    </w:lvl>
    <w:lvl w:ilvl="6">
      <w:numFmt w:val="bullet"/>
      <w:lvlText w:null="1"/>
      <w:lvlJc w:val="left"/>
      <w:pPr>
        <w:ind w:left="7975" w:hanging="569"/>
      </w:pPr>
    </w:lvl>
    <w:lvl w:ilvl="7">
      <w:numFmt w:val="bullet"/>
      <w:lvlText w:null="1"/>
      <w:lvlJc w:val="left"/>
      <w:pPr>
        <w:ind w:left="8851" w:hanging="569"/>
      </w:pPr>
    </w:lvl>
    <w:lvl w:ilvl="8">
      <w:numFmt w:val="bullet"/>
      <w:lvlText w:null="1"/>
      <w:lvlJc w:val="left"/>
      <w:pPr>
        <w:ind w:left="9727" w:hanging="569"/>
      </w:pPr>
    </w:lvl>
  </w:abstractNum>
  <w:abstractNum w:abstractNumId="87" w15:restartNumberingAfterBreak="0">
    <w:nsid w:val="00000459"/>
    <w:multiLevelType w:val="multilevel"/>
    <w:tmpl w:val="FFFFFFFF"/>
    <w:lvl w:ilvl="0">
      <w:start w:val="16"/>
      <w:numFmt w:val="lowerLetter"/>
      <w:lvlText w:val="%1-"/>
      <w:lvlJc w:val="left"/>
      <w:pPr>
        <w:ind w:hanging="222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123"/>
        <w:sz w:val="18"/>
        <w:szCs w:val="18"/>
      </w:rPr>
    </w:lvl>
    <w:lvl w:ilvl="1">
      <w:start w:val="1"/>
      <w:numFmt w:val="decimal"/>
      <w:lvlText w:val="%2."/>
      <w:lvlJc w:val="left"/>
      <w:pPr>
        <w:ind w:left="2092" w:hanging="250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118"/>
        <w:sz w:val="20"/>
        <w:szCs w:val="20"/>
      </w:rPr>
    </w:lvl>
    <w:lvl w:ilvl="2">
      <w:numFmt w:val="bullet"/>
      <w:lvlText w:null="1"/>
      <w:lvlJc w:val="left"/>
      <w:pPr>
        <w:ind w:left="2749" w:hanging="250"/>
      </w:pPr>
    </w:lvl>
    <w:lvl w:ilvl="3">
      <w:numFmt w:val="bullet"/>
      <w:lvlText w:null="1"/>
      <w:lvlJc w:val="left"/>
      <w:pPr>
        <w:ind w:left="3398" w:hanging="250"/>
      </w:pPr>
    </w:lvl>
    <w:lvl w:ilvl="4">
      <w:numFmt w:val="bullet"/>
      <w:lvlText w:null="1"/>
      <w:lvlJc w:val="left"/>
      <w:pPr>
        <w:ind w:left="4048" w:hanging="250"/>
      </w:pPr>
    </w:lvl>
    <w:lvl w:ilvl="5">
      <w:numFmt w:val="bullet"/>
      <w:lvlText w:null="1"/>
      <w:lvlJc w:val="left"/>
      <w:pPr>
        <w:ind w:left="4697" w:hanging="250"/>
      </w:pPr>
    </w:lvl>
    <w:lvl w:ilvl="6">
      <w:numFmt w:val="bullet"/>
      <w:lvlText w:null="1"/>
      <w:lvlJc w:val="left"/>
      <w:pPr>
        <w:ind w:left="5346" w:hanging="250"/>
      </w:pPr>
    </w:lvl>
    <w:lvl w:ilvl="7">
      <w:numFmt w:val="bullet"/>
      <w:lvlText w:null="1"/>
      <w:lvlJc w:val="left"/>
      <w:pPr>
        <w:ind w:left="5996" w:hanging="250"/>
      </w:pPr>
    </w:lvl>
    <w:lvl w:ilvl="8">
      <w:numFmt w:val="bullet"/>
      <w:lvlText w:null="1"/>
      <w:lvlJc w:val="left"/>
      <w:pPr>
        <w:ind w:left="6645" w:hanging="250"/>
      </w:pPr>
    </w:lvl>
  </w:abstractNum>
  <w:abstractNum w:abstractNumId="88" w15:restartNumberingAfterBreak="0">
    <w:nsid w:val="0000045A"/>
    <w:multiLevelType w:val="multilevel"/>
    <w:tmpl w:val="FFFFFFFF"/>
    <w:lvl w:ilvl="0">
      <w:numFmt w:val="bullet"/>
      <w:lvlText w:val=""/>
      <w:lvlJc w:val="left"/>
      <w:pPr>
        <w:ind w:left="2487" w:hanging="322"/>
      </w:pPr>
      <w:rPr>
        <w:rFonts w:ascii="Wingdings" w:hAnsi="Wingdings"/>
        <w:b w:val="0"/>
        <w:i w:val="0"/>
        <w:color w:val="231F20"/>
        <w:spacing w:val="0"/>
        <w:w w:val="163"/>
        <w:sz w:val="23"/>
      </w:rPr>
    </w:lvl>
    <w:lvl w:ilvl="1">
      <w:numFmt w:val="bullet"/>
      <w:lvlText w:null="1"/>
      <w:lvlJc w:val="left"/>
      <w:pPr>
        <w:ind w:left="3379" w:hanging="322"/>
      </w:pPr>
    </w:lvl>
    <w:lvl w:ilvl="2">
      <w:numFmt w:val="bullet"/>
      <w:lvlText w:null="1"/>
      <w:lvlJc w:val="left"/>
      <w:pPr>
        <w:ind w:left="4279" w:hanging="322"/>
      </w:pPr>
    </w:lvl>
    <w:lvl w:ilvl="3">
      <w:numFmt w:val="bullet"/>
      <w:lvlText w:null="1"/>
      <w:lvlJc w:val="left"/>
      <w:pPr>
        <w:ind w:left="5179" w:hanging="322"/>
      </w:pPr>
    </w:lvl>
    <w:lvl w:ilvl="4">
      <w:numFmt w:val="bullet"/>
      <w:lvlText w:null="1"/>
      <w:lvlJc w:val="left"/>
      <w:pPr>
        <w:ind w:left="6079" w:hanging="322"/>
      </w:pPr>
    </w:lvl>
    <w:lvl w:ilvl="5">
      <w:numFmt w:val="bullet"/>
      <w:lvlText w:null="1"/>
      <w:lvlJc w:val="left"/>
      <w:pPr>
        <w:ind w:left="6979" w:hanging="322"/>
      </w:pPr>
    </w:lvl>
    <w:lvl w:ilvl="6">
      <w:numFmt w:val="bullet"/>
      <w:lvlText w:null="1"/>
      <w:lvlJc w:val="left"/>
      <w:pPr>
        <w:ind w:left="7879" w:hanging="322"/>
      </w:pPr>
    </w:lvl>
    <w:lvl w:ilvl="7">
      <w:numFmt w:val="bullet"/>
      <w:lvlText w:null="1"/>
      <w:lvlJc w:val="left"/>
      <w:pPr>
        <w:ind w:left="8779" w:hanging="322"/>
      </w:pPr>
    </w:lvl>
    <w:lvl w:ilvl="8">
      <w:numFmt w:val="bullet"/>
      <w:lvlText w:null="1"/>
      <w:lvlJc w:val="left"/>
      <w:pPr>
        <w:ind w:left="9679" w:hanging="322"/>
      </w:pPr>
    </w:lvl>
  </w:abstractNum>
  <w:abstractNum w:abstractNumId="89" w15:restartNumberingAfterBreak="0">
    <w:nsid w:val="0000045B"/>
    <w:multiLevelType w:val="multilevel"/>
    <w:tmpl w:val="FFFFFFFF"/>
    <w:lvl w:ilvl="0">
      <w:start w:val="1"/>
      <w:numFmt w:val="upperLetter"/>
      <w:lvlText w:val="(%1)"/>
      <w:lvlJc w:val="left"/>
      <w:pPr>
        <w:ind w:left="2554" w:hanging="38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451" w:hanging="388"/>
      </w:pPr>
    </w:lvl>
    <w:lvl w:ilvl="2">
      <w:numFmt w:val="bullet"/>
      <w:lvlText w:null="1"/>
      <w:lvlJc w:val="left"/>
      <w:pPr>
        <w:ind w:left="4343" w:hanging="388"/>
      </w:pPr>
    </w:lvl>
    <w:lvl w:ilvl="3">
      <w:numFmt w:val="bullet"/>
      <w:lvlText w:null="1"/>
      <w:lvlJc w:val="left"/>
      <w:pPr>
        <w:ind w:left="5235" w:hanging="388"/>
      </w:pPr>
    </w:lvl>
    <w:lvl w:ilvl="4">
      <w:numFmt w:val="bullet"/>
      <w:lvlText w:null="1"/>
      <w:lvlJc w:val="left"/>
      <w:pPr>
        <w:ind w:left="6127" w:hanging="388"/>
      </w:pPr>
    </w:lvl>
    <w:lvl w:ilvl="5">
      <w:numFmt w:val="bullet"/>
      <w:lvlText w:null="1"/>
      <w:lvlJc w:val="left"/>
      <w:pPr>
        <w:ind w:left="7019" w:hanging="388"/>
      </w:pPr>
    </w:lvl>
    <w:lvl w:ilvl="6">
      <w:numFmt w:val="bullet"/>
      <w:lvlText w:null="1"/>
      <w:lvlJc w:val="left"/>
      <w:pPr>
        <w:ind w:left="7911" w:hanging="388"/>
      </w:pPr>
    </w:lvl>
    <w:lvl w:ilvl="7">
      <w:numFmt w:val="bullet"/>
      <w:lvlText w:null="1"/>
      <w:lvlJc w:val="left"/>
      <w:pPr>
        <w:ind w:left="8803" w:hanging="388"/>
      </w:pPr>
    </w:lvl>
    <w:lvl w:ilvl="8">
      <w:numFmt w:val="bullet"/>
      <w:lvlText w:null="1"/>
      <w:lvlJc w:val="left"/>
      <w:pPr>
        <w:ind w:left="9695" w:hanging="388"/>
      </w:pPr>
    </w:lvl>
  </w:abstractNum>
  <w:abstractNum w:abstractNumId="90" w15:restartNumberingAfterBreak="0">
    <w:nsid w:val="0000045C"/>
    <w:multiLevelType w:val="multilevel"/>
    <w:tmpl w:val="FFFFFFFF"/>
    <w:lvl w:ilvl="0">
      <w:start w:val="1"/>
      <w:numFmt w:val="upperLetter"/>
      <w:lvlText w:val="(%1)"/>
      <w:lvlJc w:val="left"/>
      <w:pPr>
        <w:ind w:left="2725" w:hanging="56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2815" w:hanging="569"/>
      </w:pPr>
    </w:lvl>
    <w:lvl w:ilvl="2">
      <w:numFmt w:val="bullet"/>
      <w:lvlText w:null="1"/>
      <w:lvlJc w:val="left"/>
      <w:pPr>
        <w:ind w:left="2910" w:hanging="569"/>
      </w:pPr>
    </w:lvl>
    <w:lvl w:ilvl="3">
      <w:numFmt w:val="bullet"/>
      <w:lvlText w:null="1"/>
      <w:lvlJc w:val="left"/>
      <w:pPr>
        <w:ind w:left="3005" w:hanging="569"/>
      </w:pPr>
    </w:lvl>
    <w:lvl w:ilvl="4">
      <w:numFmt w:val="bullet"/>
      <w:lvlText w:null="1"/>
      <w:lvlJc w:val="left"/>
      <w:pPr>
        <w:ind w:left="3100" w:hanging="569"/>
      </w:pPr>
    </w:lvl>
    <w:lvl w:ilvl="5">
      <w:numFmt w:val="bullet"/>
      <w:lvlText w:null="1"/>
      <w:lvlJc w:val="left"/>
      <w:pPr>
        <w:ind w:left="3195" w:hanging="569"/>
      </w:pPr>
    </w:lvl>
    <w:lvl w:ilvl="6">
      <w:numFmt w:val="bullet"/>
      <w:lvlText w:null="1"/>
      <w:lvlJc w:val="left"/>
      <w:pPr>
        <w:ind w:left="3290" w:hanging="569"/>
      </w:pPr>
    </w:lvl>
    <w:lvl w:ilvl="7">
      <w:numFmt w:val="bullet"/>
      <w:lvlText w:null="1"/>
      <w:lvlJc w:val="left"/>
      <w:pPr>
        <w:ind w:left="3385" w:hanging="569"/>
      </w:pPr>
    </w:lvl>
    <w:lvl w:ilvl="8">
      <w:numFmt w:val="bullet"/>
      <w:lvlText w:null="1"/>
      <w:lvlJc w:val="left"/>
      <w:pPr>
        <w:ind w:left="3480" w:hanging="569"/>
      </w:pPr>
    </w:lvl>
  </w:abstractNum>
  <w:abstractNum w:abstractNumId="91" w15:restartNumberingAfterBreak="0">
    <w:nsid w:val="0000045D"/>
    <w:multiLevelType w:val="multilevel"/>
    <w:tmpl w:val="FFFFFFFF"/>
    <w:lvl w:ilvl="0">
      <w:start w:val="3"/>
      <w:numFmt w:val="lowerLetter"/>
      <w:lvlText w:val="(%1)"/>
      <w:lvlJc w:val="left"/>
      <w:pPr>
        <w:ind w:left="2545" w:hanging="38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20"/>
        <w:sz w:val="23"/>
        <w:szCs w:val="23"/>
      </w:rPr>
    </w:lvl>
    <w:lvl w:ilvl="1">
      <w:start w:val="1"/>
      <w:numFmt w:val="upperLetter"/>
      <w:lvlText w:val="(%2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533" w:hanging="332"/>
      </w:pPr>
    </w:lvl>
    <w:lvl w:ilvl="3">
      <w:numFmt w:val="bullet"/>
      <w:lvlText w:null="1"/>
      <w:lvlJc w:val="left"/>
      <w:pPr>
        <w:ind w:left="4526" w:hanging="332"/>
      </w:pPr>
    </w:lvl>
    <w:lvl w:ilvl="4">
      <w:numFmt w:val="bullet"/>
      <w:lvlText w:null="1"/>
      <w:lvlJc w:val="left"/>
      <w:pPr>
        <w:ind w:left="5519" w:hanging="332"/>
      </w:pPr>
    </w:lvl>
    <w:lvl w:ilvl="5">
      <w:numFmt w:val="bullet"/>
      <w:lvlText w:null="1"/>
      <w:lvlJc w:val="left"/>
      <w:pPr>
        <w:ind w:left="6513" w:hanging="332"/>
      </w:pPr>
    </w:lvl>
    <w:lvl w:ilvl="6">
      <w:numFmt w:val="bullet"/>
      <w:lvlText w:null="1"/>
      <w:lvlJc w:val="left"/>
      <w:pPr>
        <w:ind w:left="7506" w:hanging="332"/>
      </w:pPr>
    </w:lvl>
    <w:lvl w:ilvl="7">
      <w:numFmt w:val="bullet"/>
      <w:lvlText w:null="1"/>
      <w:lvlJc w:val="left"/>
      <w:pPr>
        <w:ind w:left="8499" w:hanging="332"/>
      </w:pPr>
    </w:lvl>
    <w:lvl w:ilvl="8">
      <w:numFmt w:val="bullet"/>
      <w:lvlText w:null="1"/>
      <w:lvlJc w:val="left"/>
      <w:pPr>
        <w:ind w:left="9492" w:hanging="332"/>
      </w:pPr>
    </w:lvl>
  </w:abstractNum>
  <w:abstractNum w:abstractNumId="92" w15:restartNumberingAfterBreak="0">
    <w:nsid w:val="0000045E"/>
    <w:multiLevelType w:val="multilevel"/>
    <w:tmpl w:val="FFFFFFFF"/>
    <w:lvl w:ilvl="0">
      <w:start w:val="1"/>
      <w:numFmt w:val="upperLetter"/>
      <w:lvlText w:val="(%1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2"/>
      </w:pPr>
    </w:lvl>
    <w:lvl w:ilvl="2">
      <w:numFmt w:val="bullet"/>
      <w:lvlText w:null="1"/>
      <w:lvlJc w:val="left"/>
      <w:pPr>
        <w:ind w:left="4295" w:hanging="332"/>
      </w:pPr>
    </w:lvl>
    <w:lvl w:ilvl="3">
      <w:numFmt w:val="bullet"/>
      <w:lvlText w:null="1"/>
      <w:lvlJc w:val="left"/>
      <w:pPr>
        <w:ind w:left="5193" w:hanging="332"/>
      </w:pPr>
    </w:lvl>
    <w:lvl w:ilvl="4">
      <w:numFmt w:val="bullet"/>
      <w:lvlText w:null="1"/>
      <w:lvlJc w:val="left"/>
      <w:pPr>
        <w:ind w:left="6091" w:hanging="332"/>
      </w:pPr>
    </w:lvl>
    <w:lvl w:ilvl="5">
      <w:numFmt w:val="bullet"/>
      <w:lvlText w:null="1"/>
      <w:lvlJc w:val="left"/>
      <w:pPr>
        <w:ind w:left="6989" w:hanging="332"/>
      </w:pPr>
    </w:lvl>
    <w:lvl w:ilvl="6">
      <w:numFmt w:val="bullet"/>
      <w:lvlText w:null="1"/>
      <w:lvlJc w:val="left"/>
      <w:pPr>
        <w:ind w:left="7887" w:hanging="332"/>
      </w:pPr>
    </w:lvl>
    <w:lvl w:ilvl="7">
      <w:numFmt w:val="bullet"/>
      <w:lvlText w:null="1"/>
      <w:lvlJc w:val="left"/>
      <w:pPr>
        <w:ind w:left="8785" w:hanging="332"/>
      </w:pPr>
    </w:lvl>
    <w:lvl w:ilvl="8">
      <w:numFmt w:val="bullet"/>
      <w:lvlText w:null="1"/>
      <w:lvlJc w:val="left"/>
      <w:pPr>
        <w:ind w:left="9683" w:hanging="332"/>
      </w:pPr>
    </w:lvl>
  </w:abstractNum>
  <w:abstractNum w:abstractNumId="93" w15:restartNumberingAfterBreak="0">
    <w:nsid w:val="0000045F"/>
    <w:multiLevelType w:val="multilevel"/>
    <w:tmpl w:val="FFFFFFFF"/>
    <w:lvl w:ilvl="0">
      <w:start w:val="1"/>
      <w:numFmt w:val="upperLetter"/>
      <w:lvlText w:val="(%1)"/>
      <w:lvlJc w:val="left"/>
      <w:pPr>
        <w:ind w:left="2734" w:hanging="56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613" w:hanging="569"/>
      </w:pPr>
    </w:lvl>
    <w:lvl w:ilvl="2">
      <w:numFmt w:val="bullet"/>
      <w:lvlText w:null="1"/>
      <w:lvlJc w:val="left"/>
      <w:pPr>
        <w:ind w:left="4487" w:hanging="569"/>
      </w:pPr>
    </w:lvl>
    <w:lvl w:ilvl="3">
      <w:numFmt w:val="bullet"/>
      <w:lvlText w:null="1"/>
      <w:lvlJc w:val="left"/>
      <w:pPr>
        <w:ind w:left="5361" w:hanging="569"/>
      </w:pPr>
    </w:lvl>
    <w:lvl w:ilvl="4">
      <w:numFmt w:val="bullet"/>
      <w:lvlText w:null="1"/>
      <w:lvlJc w:val="left"/>
      <w:pPr>
        <w:ind w:left="6235" w:hanging="569"/>
      </w:pPr>
    </w:lvl>
    <w:lvl w:ilvl="5">
      <w:numFmt w:val="bullet"/>
      <w:lvlText w:null="1"/>
      <w:lvlJc w:val="left"/>
      <w:pPr>
        <w:ind w:left="7109" w:hanging="569"/>
      </w:pPr>
    </w:lvl>
    <w:lvl w:ilvl="6">
      <w:numFmt w:val="bullet"/>
      <w:lvlText w:null="1"/>
      <w:lvlJc w:val="left"/>
      <w:pPr>
        <w:ind w:left="7983" w:hanging="569"/>
      </w:pPr>
    </w:lvl>
    <w:lvl w:ilvl="7">
      <w:numFmt w:val="bullet"/>
      <w:lvlText w:null="1"/>
      <w:lvlJc w:val="left"/>
      <w:pPr>
        <w:ind w:left="8857" w:hanging="569"/>
      </w:pPr>
    </w:lvl>
    <w:lvl w:ilvl="8">
      <w:numFmt w:val="bullet"/>
      <w:lvlText w:null="1"/>
      <w:lvlJc w:val="left"/>
      <w:pPr>
        <w:ind w:left="9731" w:hanging="569"/>
      </w:pPr>
    </w:lvl>
  </w:abstractNum>
  <w:abstractNum w:abstractNumId="94" w15:restartNumberingAfterBreak="0">
    <w:nsid w:val="00000460"/>
    <w:multiLevelType w:val="multilevel"/>
    <w:tmpl w:val="FFFFFFFF"/>
    <w:lvl w:ilvl="0">
      <w:start w:val="1"/>
      <w:numFmt w:val="decimal"/>
      <w:lvlText w:val="%1."/>
      <w:lvlJc w:val="left"/>
      <w:pPr>
        <w:ind w:left="2092" w:hanging="250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131"/>
        <w:sz w:val="20"/>
        <w:szCs w:val="20"/>
      </w:rPr>
    </w:lvl>
    <w:lvl w:ilvl="1">
      <w:numFmt w:val="bullet"/>
      <w:lvlText w:null="1"/>
      <w:lvlJc w:val="left"/>
      <w:pPr>
        <w:ind w:left="3037" w:hanging="250"/>
      </w:pPr>
    </w:lvl>
    <w:lvl w:ilvl="2">
      <w:numFmt w:val="bullet"/>
      <w:lvlText w:null="1"/>
      <w:lvlJc w:val="left"/>
      <w:pPr>
        <w:ind w:left="3975" w:hanging="250"/>
      </w:pPr>
    </w:lvl>
    <w:lvl w:ilvl="3">
      <w:numFmt w:val="bullet"/>
      <w:lvlText w:null="1"/>
      <w:lvlJc w:val="left"/>
      <w:pPr>
        <w:ind w:left="4913" w:hanging="250"/>
      </w:pPr>
    </w:lvl>
    <w:lvl w:ilvl="4">
      <w:numFmt w:val="bullet"/>
      <w:lvlText w:null="1"/>
      <w:lvlJc w:val="left"/>
      <w:pPr>
        <w:ind w:left="5851" w:hanging="250"/>
      </w:pPr>
    </w:lvl>
    <w:lvl w:ilvl="5">
      <w:numFmt w:val="bullet"/>
      <w:lvlText w:null="1"/>
      <w:lvlJc w:val="left"/>
      <w:pPr>
        <w:ind w:left="6789" w:hanging="250"/>
      </w:pPr>
    </w:lvl>
    <w:lvl w:ilvl="6">
      <w:numFmt w:val="bullet"/>
      <w:lvlText w:null="1"/>
      <w:lvlJc w:val="left"/>
      <w:pPr>
        <w:ind w:left="7727" w:hanging="250"/>
      </w:pPr>
    </w:lvl>
    <w:lvl w:ilvl="7">
      <w:numFmt w:val="bullet"/>
      <w:lvlText w:null="1"/>
      <w:lvlJc w:val="left"/>
      <w:pPr>
        <w:ind w:left="8665" w:hanging="250"/>
      </w:pPr>
    </w:lvl>
    <w:lvl w:ilvl="8">
      <w:numFmt w:val="bullet"/>
      <w:lvlText w:null="1"/>
      <w:lvlJc w:val="left"/>
      <w:pPr>
        <w:ind w:left="9603" w:hanging="250"/>
      </w:pPr>
    </w:lvl>
  </w:abstractNum>
  <w:abstractNum w:abstractNumId="95" w15:restartNumberingAfterBreak="0">
    <w:nsid w:val="00000461"/>
    <w:multiLevelType w:val="multilevel"/>
    <w:tmpl w:val="FFFFFFFF"/>
    <w:lvl w:ilvl="0">
      <w:start w:val="9"/>
      <w:numFmt w:val="decimal"/>
      <w:lvlText w:val="%1."/>
      <w:lvlJc w:val="left"/>
      <w:pPr>
        <w:ind w:left="2893" w:hanging="1051"/>
      </w:pPr>
      <w:rPr>
        <w:rFonts w:cs="Times New Roman"/>
        <w:spacing w:val="0"/>
        <w:w w:val="127"/>
      </w:rPr>
    </w:lvl>
    <w:lvl w:ilvl="1">
      <w:numFmt w:val="bullet"/>
      <w:lvlText w:null="1"/>
      <w:lvlJc w:val="left"/>
      <w:pPr>
        <w:ind w:left="3757" w:hanging="1051"/>
      </w:pPr>
    </w:lvl>
    <w:lvl w:ilvl="2">
      <w:numFmt w:val="bullet"/>
      <w:lvlText w:null="1"/>
      <w:lvlJc w:val="left"/>
      <w:pPr>
        <w:ind w:left="4615" w:hanging="1051"/>
      </w:pPr>
    </w:lvl>
    <w:lvl w:ilvl="3">
      <w:numFmt w:val="bullet"/>
      <w:lvlText w:null="1"/>
      <w:lvlJc w:val="left"/>
      <w:pPr>
        <w:ind w:left="5473" w:hanging="1051"/>
      </w:pPr>
    </w:lvl>
    <w:lvl w:ilvl="4">
      <w:numFmt w:val="bullet"/>
      <w:lvlText w:null="1"/>
      <w:lvlJc w:val="left"/>
      <w:pPr>
        <w:ind w:left="6331" w:hanging="1051"/>
      </w:pPr>
    </w:lvl>
    <w:lvl w:ilvl="5">
      <w:numFmt w:val="bullet"/>
      <w:lvlText w:null="1"/>
      <w:lvlJc w:val="left"/>
      <w:pPr>
        <w:ind w:left="7189" w:hanging="1051"/>
      </w:pPr>
    </w:lvl>
    <w:lvl w:ilvl="6">
      <w:numFmt w:val="bullet"/>
      <w:lvlText w:null="1"/>
      <w:lvlJc w:val="left"/>
      <w:pPr>
        <w:ind w:left="8047" w:hanging="1051"/>
      </w:pPr>
    </w:lvl>
    <w:lvl w:ilvl="7">
      <w:numFmt w:val="bullet"/>
      <w:lvlText w:null="1"/>
      <w:lvlJc w:val="left"/>
      <w:pPr>
        <w:ind w:left="8905" w:hanging="1051"/>
      </w:pPr>
    </w:lvl>
    <w:lvl w:ilvl="8">
      <w:numFmt w:val="bullet"/>
      <w:lvlText w:null="1"/>
      <w:lvlJc w:val="left"/>
      <w:pPr>
        <w:ind w:left="9763" w:hanging="1051"/>
      </w:pPr>
    </w:lvl>
  </w:abstractNum>
  <w:abstractNum w:abstractNumId="96" w15:restartNumberingAfterBreak="0">
    <w:nsid w:val="00000462"/>
    <w:multiLevelType w:val="multilevel"/>
    <w:tmpl w:val="FFFFFFFF"/>
    <w:lvl w:ilvl="0">
      <w:start w:val="8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97" w15:restartNumberingAfterBreak="0">
    <w:nsid w:val="00000463"/>
    <w:multiLevelType w:val="multilevel"/>
    <w:tmpl w:val="FFFFFFFF"/>
    <w:lvl w:ilvl="0">
      <w:start w:val="15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98" w15:restartNumberingAfterBreak="0">
    <w:nsid w:val="00000464"/>
    <w:multiLevelType w:val="multilevel"/>
    <w:tmpl w:val="FFFFFFFF"/>
    <w:lvl w:ilvl="0">
      <w:start w:val="18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99" w15:restartNumberingAfterBreak="0">
    <w:nsid w:val="00000465"/>
    <w:multiLevelType w:val="multilevel"/>
    <w:tmpl w:val="FFFFFFFF"/>
    <w:lvl w:ilvl="0">
      <w:start w:val="25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00" w15:restartNumberingAfterBreak="0">
    <w:nsid w:val="00000466"/>
    <w:multiLevelType w:val="multilevel"/>
    <w:tmpl w:val="FFFFFFFF"/>
    <w:lvl w:ilvl="0">
      <w:start w:val="35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01" w15:restartNumberingAfterBreak="0">
    <w:nsid w:val="00000467"/>
    <w:multiLevelType w:val="multilevel"/>
    <w:tmpl w:val="FFFFFFFF"/>
    <w:lvl w:ilvl="0">
      <w:start w:val="38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02" w15:restartNumberingAfterBreak="0">
    <w:nsid w:val="00000468"/>
    <w:multiLevelType w:val="multilevel"/>
    <w:tmpl w:val="FFFFFFFF"/>
    <w:lvl w:ilvl="0">
      <w:start w:val="42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3" w:hanging="340"/>
      </w:pPr>
    </w:lvl>
    <w:lvl w:ilvl="3">
      <w:numFmt w:val="bullet"/>
      <w:lvlText w:null="1"/>
      <w:lvlJc w:val="left"/>
      <w:pPr>
        <w:ind w:left="3370" w:hanging="340"/>
      </w:pPr>
    </w:lvl>
    <w:lvl w:ilvl="4">
      <w:numFmt w:val="bullet"/>
      <w:lvlText w:null="1"/>
      <w:lvlJc w:val="left"/>
      <w:pPr>
        <w:ind w:left="4266" w:hanging="340"/>
      </w:pPr>
    </w:lvl>
    <w:lvl w:ilvl="5">
      <w:numFmt w:val="bullet"/>
      <w:lvlText w:null="1"/>
      <w:lvlJc w:val="left"/>
      <w:pPr>
        <w:ind w:left="5163" w:hanging="340"/>
      </w:pPr>
    </w:lvl>
    <w:lvl w:ilvl="6">
      <w:numFmt w:val="bullet"/>
      <w:lvlText w:null="1"/>
      <w:lvlJc w:val="left"/>
      <w:pPr>
        <w:ind w:left="6060" w:hanging="340"/>
      </w:pPr>
    </w:lvl>
    <w:lvl w:ilvl="7">
      <w:numFmt w:val="bullet"/>
      <w:lvlText w:null="1"/>
      <w:lvlJc w:val="left"/>
      <w:pPr>
        <w:ind w:left="6956" w:hanging="340"/>
      </w:pPr>
    </w:lvl>
    <w:lvl w:ilvl="8">
      <w:numFmt w:val="bullet"/>
      <w:lvlText w:null="1"/>
      <w:lvlJc w:val="left"/>
      <w:pPr>
        <w:ind w:left="7853" w:hanging="340"/>
      </w:pPr>
    </w:lvl>
  </w:abstractNum>
  <w:abstractNum w:abstractNumId="103" w15:restartNumberingAfterBreak="0">
    <w:nsid w:val="00000469"/>
    <w:multiLevelType w:val="multilevel"/>
    <w:tmpl w:val="FFFFFFFF"/>
    <w:lvl w:ilvl="0">
      <w:start w:val="45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2"/>
      <w:numFmt w:val="decimal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48" w:hanging="347"/>
      </w:pPr>
    </w:lvl>
    <w:lvl w:ilvl="3">
      <w:numFmt w:val="bullet"/>
      <w:lvlText w:null="1"/>
      <w:lvlJc w:val="left"/>
      <w:pPr>
        <w:ind w:left="4277" w:hanging="347"/>
      </w:pPr>
    </w:lvl>
    <w:lvl w:ilvl="4">
      <w:numFmt w:val="bullet"/>
      <w:lvlText w:null="1"/>
      <w:lvlJc w:val="left"/>
      <w:pPr>
        <w:ind w:left="5306" w:hanging="347"/>
      </w:pPr>
    </w:lvl>
    <w:lvl w:ilvl="5">
      <w:numFmt w:val="bullet"/>
      <w:lvlText w:null="1"/>
      <w:lvlJc w:val="left"/>
      <w:pPr>
        <w:ind w:left="6335" w:hanging="347"/>
      </w:pPr>
    </w:lvl>
    <w:lvl w:ilvl="6">
      <w:numFmt w:val="bullet"/>
      <w:lvlText w:null="1"/>
      <w:lvlJc w:val="left"/>
      <w:pPr>
        <w:ind w:left="7364" w:hanging="347"/>
      </w:pPr>
    </w:lvl>
    <w:lvl w:ilvl="7">
      <w:numFmt w:val="bullet"/>
      <w:lvlText w:null="1"/>
      <w:lvlJc w:val="left"/>
      <w:pPr>
        <w:ind w:left="8392" w:hanging="347"/>
      </w:pPr>
    </w:lvl>
    <w:lvl w:ilvl="8">
      <w:numFmt w:val="bullet"/>
      <w:lvlText w:null="1"/>
      <w:lvlJc w:val="left"/>
      <w:pPr>
        <w:ind w:left="9421" w:hanging="347"/>
      </w:pPr>
    </w:lvl>
  </w:abstractNum>
  <w:abstractNum w:abstractNumId="104" w15:restartNumberingAfterBreak="0">
    <w:nsid w:val="0000046A"/>
    <w:multiLevelType w:val="multilevel"/>
    <w:tmpl w:val="FFFFFFFF"/>
    <w:lvl w:ilvl="0">
      <w:start w:val="60"/>
      <w:numFmt w:val="decimal"/>
      <w:lvlText w:val="%1."/>
      <w:lvlJc w:val="left"/>
      <w:pPr>
        <w:ind w:left="621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1"/>
      <w:numFmt w:val="lowerLetter"/>
      <w:lvlText w:val="(%2)"/>
      <w:lvlJc w:val="left"/>
      <w:pPr>
        <w:ind w:left="2098" w:hanging="224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18"/>
        <w:szCs w:val="18"/>
      </w:rPr>
    </w:lvl>
    <w:lvl w:ilvl="2">
      <w:numFmt w:val="bullet"/>
      <w:lvlText w:null="1"/>
      <w:lvlJc w:val="left"/>
      <w:pPr>
        <w:ind w:left="3002" w:hanging="224"/>
      </w:pPr>
    </w:lvl>
    <w:lvl w:ilvl="3">
      <w:numFmt w:val="bullet"/>
      <w:lvlText w:null="1"/>
      <w:lvlJc w:val="left"/>
      <w:pPr>
        <w:ind w:left="3905" w:hanging="224"/>
      </w:pPr>
    </w:lvl>
    <w:lvl w:ilvl="4">
      <w:numFmt w:val="bullet"/>
      <w:lvlText w:null="1"/>
      <w:lvlJc w:val="left"/>
      <w:pPr>
        <w:ind w:left="4808" w:hanging="224"/>
      </w:pPr>
    </w:lvl>
    <w:lvl w:ilvl="5">
      <w:numFmt w:val="bullet"/>
      <w:lvlText w:null="1"/>
      <w:lvlJc w:val="left"/>
      <w:pPr>
        <w:ind w:left="5711" w:hanging="224"/>
      </w:pPr>
    </w:lvl>
    <w:lvl w:ilvl="6">
      <w:numFmt w:val="bullet"/>
      <w:lvlText w:null="1"/>
      <w:lvlJc w:val="left"/>
      <w:pPr>
        <w:ind w:left="6614" w:hanging="224"/>
      </w:pPr>
    </w:lvl>
    <w:lvl w:ilvl="7">
      <w:numFmt w:val="bullet"/>
      <w:lvlText w:null="1"/>
      <w:lvlJc w:val="left"/>
      <w:pPr>
        <w:ind w:left="7517" w:hanging="224"/>
      </w:pPr>
    </w:lvl>
    <w:lvl w:ilvl="8">
      <w:numFmt w:val="bullet"/>
      <w:lvlText w:null="1"/>
      <w:lvlJc w:val="left"/>
      <w:pPr>
        <w:ind w:left="8420" w:hanging="224"/>
      </w:pPr>
    </w:lvl>
  </w:abstractNum>
  <w:abstractNum w:abstractNumId="105" w15:restartNumberingAfterBreak="0">
    <w:nsid w:val="0000046B"/>
    <w:multiLevelType w:val="multilevel"/>
    <w:tmpl w:val="FFFFFFFF"/>
    <w:lvl w:ilvl="0">
      <w:start w:val="1"/>
      <w:numFmt w:val="decimal"/>
      <w:lvlText w:val="(%1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3145" w:hanging="347"/>
      </w:pPr>
    </w:lvl>
    <w:lvl w:ilvl="2">
      <w:numFmt w:val="bullet"/>
      <w:lvlText w:null="1"/>
      <w:lvlJc w:val="left"/>
      <w:pPr>
        <w:ind w:left="4071" w:hanging="347"/>
      </w:pPr>
    </w:lvl>
    <w:lvl w:ilvl="3">
      <w:numFmt w:val="bullet"/>
      <w:lvlText w:null="1"/>
      <w:lvlJc w:val="left"/>
      <w:pPr>
        <w:ind w:left="4997" w:hanging="347"/>
      </w:pPr>
    </w:lvl>
    <w:lvl w:ilvl="4">
      <w:numFmt w:val="bullet"/>
      <w:lvlText w:null="1"/>
      <w:lvlJc w:val="left"/>
      <w:pPr>
        <w:ind w:left="5923" w:hanging="347"/>
      </w:pPr>
    </w:lvl>
    <w:lvl w:ilvl="5">
      <w:numFmt w:val="bullet"/>
      <w:lvlText w:null="1"/>
      <w:lvlJc w:val="left"/>
      <w:pPr>
        <w:ind w:left="6849" w:hanging="347"/>
      </w:pPr>
    </w:lvl>
    <w:lvl w:ilvl="6">
      <w:numFmt w:val="bullet"/>
      <w:lvlText w:null="1"/>
      <w:lvlJc w:val="left"/>
      <w:pPr>
        <w:ind w:left="7775" w:hanging="347"/>
      </w:pPr>
    </w:lvl>
    <w:lvl w:ilvl="7">
      <w:numFmt w:val="bullet"/>
      <w:lvlText w:null="1"/>
      <w:lvlJc w:val="left"/>
      <w:pPr>
        <w:ind w:left="8701" w:hanging="347"/>
      </w:pPr>
    </w:lvl>
    <w:lvl w:ilvl="8">
      <w:numFmt w:val="bullet"/>
      <w:lvlText w:null="1"/>
      <w:lvlJc w:val="left"/>
      <w:pPr>
        <w:ind w:left="9627" w:hanging="347"/>
      </w:pPr>
    </w:lvl>
  </w:abstractNum>
  <w:abstractNum w:abstractNumId="106" w15:restartNumberingAfterBreak="0">
    <w:nsid w:val="0000046C"/>
    <w:multiLevelType w:val="multilevel"/>
    <w:tmpl w:val="FFFFFFFF"/>
    <w:lvl w:ilvl="0">
      <w:start w:val="76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07" w15:restartNumberingAfterBreak="0">
    <w:nsid w:val="0000046D"/>
    <w:multiLevelType w:val="multilevel"/>
    <w:tmpl w:val="FFFFFFFF"/>
    <w:lvl w:ilvl="0">
      <w:start w:val="84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08" w15:restartNumberingAfterBreak="0">
    <w:nsid w:val="0000046E"/>
    <w:multiLevelType w:val="multilevel"/>
    <w:tmpl w:val="FFFFFFFF"/>
    <w:lvl w:ilvl="0">
      <w:start w:val="1"/>
      <w:numFmt w:val="upperLetter"/>
      <w:lvlText w:val="(%1)"/>
      <w:lvlJc w:val="left"/>
      <w:pPr>
        <w:ind w:left="2734" w:hanging="56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118" w:hanging="569"/>
      </w:pPr>
    </w:lvl>
    <w:lvl w:ilvl="2">
      <w:numFmt w:val="bullet"/>
      <w:lvlText w:null="1"/>
      <w:lvlJc w:val="left"/>
      <w:pPr>
        <w:ind w:left="3497" w:hanging="569"/>
      </w:pPr>
    </w:lvl>
    <w:lvl w:ilvl="3">
      <w:numFmt w:val="bullet"/>
      <w:lvlText w:null="1"/>
      <w:lvlJc w:val="left"/>
      <w:pPr>
        <w:ind w:left="3876" w:hanging="569"/>
      </w:pPr>
    </w:lvl>
    <w:lvl w:ilvl="4">
      <w:numFmt w:val="bullet"/>
      <w:lvlText w:null="1"/>
      <w:lvlJc w:val="left"/>
      <w:pPr>
        <w:ind w:left="4254" w:hanging="569"/>
      </w:pPr>
    </w:lvl>
    <w:lvl w:ilvl="5">
      <w:numFmt w:val="bullet"/>
      <w:lvlText w:null="1"/>
      <w:lvlJc w:val="left"/>
      <w:pPr>
        <w:ind w:left="4633" w:hanging="569"/>
      </w:pPr>
    </w:lvl>
    <w:lvl w:ilvl="6">
      <w:numFmt w:val="bullet"/>
      <w:lvlText w:null="1"/>
      <w:lvlJc w:val="left"/>
      <w:pPr>
        <w:ind w:left="5012" w:hanging="569"/>
      </w:pPr>
    </w:lvl>
    <w:lvl w:ilvl="7">
      <w:numFmt w:val="bullet"/>
      <w:lvlText w:null="1"/>
      <w:lvlJc w:val="left"/>
      <w:pPr>
        <w:ind w:left="5390" w:hanging="569"/>
      </w:pPr>
    </w:lvl>
    <w:lvl w:ilvl="8">
      <w:numFmt w:val="bullet"/>
      <w:lvlText w:null="1"/>
      <w:lvlJc w:val="left"/>
      <w:pPr>
        <w:ind w:left="5769" w:hanging="569"/>
      </w:pPr>
    </w:lvl>
  </w:abstractNum>
  <w:abstractNum w:abstractNumId="109" w15:restartNumberingAfterBreak="0">
    <w:nsid w:val="0000046F"/>
    <w:multiLevelType w:val="multilevel"/>
    <w:tmpl w:val="FFFFFFFF"/>
    <w:lvl w:ilvl="0">
      <w:start w:val="1"/>
      <w:numFmt w:val="upperLetter"/>
      <w:lvlText w:val="(%1)"/>
      <w:lvlJc w:val="left"/>
      <w:pPr>
        <w:ind w:left="2734" w:hanging="56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122" w:hanging="569"/>
      </w:pPr>
    </w:lvl>
    <w:lvl w:ilvl="2">
      <w:numFmt w:val="bullet"/>
      <w:lvlText w:null="1"/>
      <w:lvlJc w:val="left"/>
      <w:pPr>
        <w:ind w:left="3504" w:hanging="569"/>
      </w:pPr>
    </w:lvl>
    <w:lvl w:ilvl="3">
      <w:numFmt w:val="bullet"/>
      <w:lvlText w:null="1"/>
      <w:lvlJc w:val="left"/>
      <w:pPr>
        <w:ind w:left="3886" w:hanging="569"/>
      </w:pPr>
    </w:lvl>
    <w:lvl w:ilvl="4">
      <w:numFmt w:val="bullet"/>
      <w:lvlText w:null="1"/>
      <w:lvlJc w:val="left"/>
      <w:pPr>
        <w:ind w:left="4268" w:hanging="569"/>
      </w:pPr>
    </w:lvl>
    <w:lvl w:ilvl="5">
      <w:numFmt w:val="bullet"/>
      <w:lvlText w:null="1"/>
      <w:lvlJc w:val="left"/>
      <w:pPr>
        <w:ind w:left="4650" w:hanging="569"/>
      </w:pPr>
    </w:lvl>
    <w:lvl w:ilvl="6">
      <w:numFmt w:val="bullet"/>
      <w:lvlText w:null="1"/>
      <w:lvlJc w:val="left"/>
      <w:pPr>
        <w:ind w:left="5033" w:hanging="569"/>
      </w:pPr>
    </w:lvl>
    <w:lvl w:ilvl="7">
      <w:numFmt w:val="bullet"/>
      <w:lvlText w:null="1"/>
      <w:lvlJc w:val="left"/>
      <w:pPr>
        <w:ind w:left="5415" w:hanging="569"/>
      </w:pPr>
    </w:lvl>
    <w:lvl w:ilvl="8">
      <w:numFmt w:val="bullet"/>
      <w:lvlText w:null="1"/>
      <w:lvlJc w:val="left"/>
      <w:pPr>
        <w:ind w:left="5797" w:hanging="569"/>
      </w:pPr>
    </w:lvl>
  </w:abstractNum>
  <w:abstractNum w:abstractNumId="110" w15:restartNumberingAfterBreak="0">
    <w:nsid w:val="00000470"/>
    <w:multiLevelType w:val="multilevel"/>
    <w:tmpl w:val="FFFFFFFF"/>
    <w:lvl w:ilvl="0">
      <w:start w:val="4"/>
      <w:numFmt w:val="upperLetter"/>
      <w:lvlText w:val="(%1)"/>
      <w:lvlJc w:val="left"/>
      <w:pPr>
        <w:ind w:left="979" w:hanging="56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%2."/>
      <w:lvlJc w:val="left"/>
      <w:pPr>
        <w:ind w:left="2574" w:hanging="409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131"/>
        <w:sz w:val="20"/>
        <w:szCs w:val="20"/>
      </w:rPr>
    </w:lvl>
    <w:lvl w:ilvl="2">
      <w:numFmt w:val="bullet"/>
      <w:lvlText w:null="1"/>
      <w:lvlJc w:val="left"/>
      <w:pPr>
        <w:ind w:left="2835" w:hanging="409"/>
      </w:pPr>
    </w:lvl>
    <w:lvl w:ilvl="3">
      <w:numFmt w:val="bullet"/>
      <w:lvlText w:null="1"/>
      <w:lvlJc w:val="left"/>
      <w:pPr>
        <w:ind w:left="3090" w:hanging="409"/>
      </w:pPr>
    </w:lvl>
    <w:lvl w:ilvl="4">
      <w:numFmt w:val="bullet"/>
      <w:lvlText w:null="1"/>
      <w:lvlJc w:val="left"/>
      <w:pPr>
        <w:ind w:left="3345" w:hanging="409"/>
      </w:pPr>
    </w:lvl>
    <w:lvl w:ilvl="5">
      <w:numFmt w:val="bullet"/>
      <w:lvlText w:null="1"/>
      <w:lvlJc w:val="left"/>
      <w:pPr>
        <w:ind w:left="3601" w:hanging="409"/>
      </w:pPr>
    </w:lvl>
    <w:lvl w:ilvl="6">
      <w:numFmt w:val="bullet"/>
      <w:lvlText w:null="1"/>
      <w:lvlJc w:val="left"/>
      <w:pPr>
        <w:ind w:left="3856" w:hanging="409"/>
      </w:pPr>
    </w:lvl>
    <w:lvl w:ilvl="7">
      <w:numFmt w:val="bullet"/>
      <w:lvlText w:null="1"/>
      <w:lvlJc w:val="left"/>
      <w:pPr>
        <w:ind w:left="4111" w:hanging="409"/>
      </w:pPr>
    </w:lvl>
    <w:lvl w:ilvl="8">
      <w:numFmt w:val="bullet"/>
      <w:lvlText w:null="1"/>
      <w:lvlJc w:val="left"/>
      <w:pPr>
        <w:ind w:left="4367" w:hanging="409"/>
      </w:pPr>
    </w:lvl>
  </w:abstractNum>
  <w:abstractNum w:abstractNumId="111" w15:restartNumberingAfterBreak="0">
    <w:nsid w:val="00000471"/>
    <w:multiLevelType w:val="multilevel"/>
    <w:tmpl w:val="FFFFFFFF"/>
    <w:lvl w:ilvl="0">
      <w:start w:val="18"/>
      <w:numFmt w:val="decimal"/>
      <w:lvlText w:val="%1."/>
      <w:lvlJc w:val="left"/>
      <w:pPr>
        <w:ind w:left="2975" w:hanging="810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118"/>
        <w:sz w:val="20"/>
        <w:szCs w:val="20"/>
      </w:rPr>
    </w:lvl>
    <w:lvl w:ilvl="1">
      <w:numFmt w:val="bullet"/>
      <w:lvlText w:null="1"/>
      <w:lvlJc w:val="left"/>
      <w:pPr>
        <w:ind w:left="3829" w:hanging="810"/>
      </w:pPr>
    </w:lvl>
    <w:lvl w:ilvl="2">
      <w:numFmt w:val="bullet"/>
      <w:lvlText w:null="1"/>
      <w:lvlJc w:val="left"/>
      <w:pPr>
        <w:ind w:left="4679" w:hanging="810"/>
      </w:pPr>
    </w:lvl>
    <w:lvl w:ilvl="3">
      <w:numFmt w:val="bullet"/>
      <w:lvlText w:null="1"/>
      <w:lvlJc w:val="left"/>
      <w:pPr>
        <w:ind w:left="5529" w:hanging="810"/>
      </w:pPr>
    </w:lvl>
    <w:lvl w:ilvl="4">
      <w:numFmt w:val="bullet"/>
      <w:lvlText w:null="1"/>
      <w:lvlJc w:val="left"/>
      <w:pPr>
        <w:ind w:left="6379" w:hanging="810"/>
      </w:pPr>
    </w:lvl>
    <w:lvl w:ilvl="5">
      <w:numFmt w:val="bullet"/>
      <w:lvlText w:null="1"/>
      <w:lvlJc w:val="left"/>
      <w:pPr>
        <w:ind w:left="7229" w:hanging="810"/>
      </w:pPr>
    </w:lvl>
    <w:lvl w:ilvl="6">
      <w:numFmt w:val="bullet"/>
      <w:lvlText w:null="1"/>
      <w:lvlJc w:val="left"/>
      <w:pPr>
        <w:ind w:left="8079" w:hanging="810"/>
      </w:pPr>
    </w:lvl>
    <w:lvl w:ilvl="7">
      <w:numFmt w:val="bullet"/>
      <w:lvlText w:null="1"/>
      <w:lvlJc w:val="left"/>
      <w:pPr>
        <w:ind w:left="8929" w:hanging="810"/>
      </w:pPr>
    </w:lvl>
    <w:lvl w:ilvl="8">
      <w:numFmt w:val="bullet"/>
      <w:lvlText w:null="1"/>
      <w:lvlJc w:val="left"/>
      <w:pPr>
        <w:ind w:left="9779" w:hanging="810"/>
      </w:pPr>
    </w:lvl>
  </w:abstractNum>
  <w:abstractNum w:abstractNumId="112" w15:restartNumberingAfterBreak="0">
    <w:nsid w:val="00000472"/>
    <w:multiLevelType w:val="multilevel"/>
    <w:tmpl w:val="FFFFFFFF"/>
    <w:lvl w:ilvl="0">
      <w:start w:val="1"/>
      <w:numFmt w:val="upperLetter"/>
      <w:lvlText w:val="(%1)"/>
      <w:lvlJc w:val="left"/>
      <w:pPr>
        <w:ind w:left="2734" w:hanging="56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2931" w:hanging="569"/>
      </w:pPr>
    </w:lvl>
    <w:lvl w:ilvl="2">
      <w:numFmt w:val="bullet"/>
      <w:lvlText w:null="1"/>
      <w:lvlJc w:val="left"/>
      <w:pPr>
        <w:ind w:left="3123" w:hanging="569"/>
      </w:pPr>
    </w:lvl>
    <w:lvl w:ilvl="3">
      <w:numFmt w:val="bullet"/>
      <w:lvlText w:null="1"/>
      <w:lvlJc w:val="left"/>
      <w:pPr>
        <w:ind w:left="3315" w:hanging="569"/>
      </w:pPr>
    </w:lvl>
    <w:lvl w:ilvl="4">
      <w:numFmt w:val="bullet"/>
      <w:lvlText w:null="1"/>
      <w:lvlJc w:val="left"/>
      <w:pPr>
        <w:ind w:left="3507" w:hanging="569"/>
      </w:pPr>
    </w:lvl>
    <w:lvl w:ilvl="5">
      <w:numFmt w:val="bullet"/>
      <w:lvlText w:null="1"/>
      <w:lvlJc w:val="left"/>
      <w:pPr>
        <w:ind w:left="3699" w:hanging="569"/>
      </w:pPr>
    </w:lvl>
    <w:lvl w:ilvl="6">
      <w:numFmt w:val="bullet"/>
      <w:lvlText w:null="1"/>
      <w:lvlJc w:val="left"/>
      <w:pPr>
        <w:ind w:left="3891" w:hanging="569"/>
      </w:pPr>
    </w:lvl>
    <w:lvl w:ilvl="7">
      <w:numFmt w:val="bullet"/>
      <w:lvlText w:null="1"/>
      <w:lvlJc w:val="left"/>
      <w:pPr>
        <w:ind w:left="4083" w:hanging="569"/>
      </w:pPr>
    </w:lvl>
    <w:lvl w:ilvl="8">
      <w:numFmt w:val="bullet"/>
      <w:lvlText w:null="1"/>
      <w:lvlJc w:val="left"/>
      <w:pPr>
        <w:ind w:left="4275" w:hanging="569"/>
      </w:pPr>
    </w:lvl>
  </w:abstractNum>
  <w:abstractNum w:abstractNumId="113" w15:restartNumberingAfterBreak="0">
    <w:nsid w:val="00000473"/>
    <w:multiLevelType w:val="multilevel"/>
    <w:tmpl w:val="FFFFFFFF"/>
    <w:lvl w:ilvl="0">
      <w:start w:val="1"/>
      <w:numFmt w:val="decimal"/>
      <w:lvlText w:val="%1."/>
      <w:lvlJc w:val="left"/>
      <w:pPr>
        <w:ind w:left="2574" w:hanging="409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131"/>
        <w:sz w:val="20"/>
        <w:szCs w:val="20"/>
      </w:rPr>
    </w:lvl>
    <w:lvl w:ilvl="1">
      <w:numFmt w:val="bullet"/>
      <w:lvlText w:null="1"/>
      <w:lvlJc w:val="left"/>
      <w:pPr>
        <w:ind w:left="3469" w:hanging="409"/>
      </w:pPr>
    </w:lvl>
    <w:lvl w:ilvl="2">
      <w:numFmt w:val="bullet"/>
      <w:lvlText w:null="1"/>
      <w:lvlJc w:val="left"/>
      <w:pPr>
        <w:ind w:left="4359" w:hanging="409"/>
      </w:pPr>
    </w:lvl>
    <w:lvl w:ilvl="3">
      <w:numFmt w:val="bullet"/>
      <w:lvlText w:null="1"/>
      <w:lvlJc w:val="left"/>
      <w:pPr>
        <w:ind w:left="5249" w:hanging="409"/>
      </w:pPr>
    </w:lvl>
    <w:lvl w:ilvl="4">
      <w:numFmt w:val="bullet"/>
      <w:lvlText w:null="1"/>
      <w:lvlJc w:val="left"/>
      <w:pPr>
        <w:ind w:left="6139" w:hanging="409"/>
      </w:pPr>
    </w:lvl>
    <w:lvl w:ilvl="5">
      <w:numFmt w:val="bullet"/>
      <w:lvlText w:null="1"/>
      <w:lvlJc w:val="left"/>
      <w:pPr>
        <w:ind w:left="7029" w:hanging="409"/>
      </w:pPr>
    </w:lvl>
    <w:lvl w:ilvl="6">
      <w:numFmt w:val="bullet"/>
      <w:lvlText w:null="1"/>
      <w:lvlJc w:val="left"/>
      <w:pPr>
        <w:ind w:left="7919" w:hanging="409"/>
      </w:pPr>
    </w:lvl>
    <w:lvl w:ilvl="7">
      <w:numFmt w:val="bullet"/>
      <w:lvlText w:null="1"/>
      <w:lvlJc w:val="left"/>
      <w:pPr>
        <w:ind w:left="8809" w:hanging="409"/>
      </w:pPr>
    </w:lvl>
    <w:lvl w:ilvl="8">
      <w:numFmt w:val="bullet"/>
      <w:lvlText w:null="1"/>
      <w:lvlJc w:val="left"/>
      <w:pPr>
        <w:ind w:left="9699" w:hanging="409"/>
      </w:pPr>
    </w:lvl>
  </w:abstractNum>
  <w:abstractNum w:abstractNumId="114" w15:restartNumberingAfterBreak="0">
    <w:nsid w:val="00000474"/>
    <w:multiLevelType w:val="multilevel"/>
    <w:tmpl w:val="FFFFFFFF"/>
    <w:lvl w:ilvl="0">
      <w:start w:val="12"/>
      <w:numFmt w:val="decimal"/>
      <w:lvlText w:val="%1."/>
      <w:lvlJc w:val="left"/>
      <w:pPr>
        <w:ind w:left="2975" w:hanging="810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118"/>
        <w:sz w:val="20"/>
        <w:szCs w:val="20"/>
      </w:rPr>
    </w:lvl>
    <w:lvl w:ilvl="1">
      <w:numFmt w:val="bullet"/>
      <w:lvlText w:null="1"/>
      <w:lvlJc w:val="left"/>
      <w:pPr>
        <w:ind w:left="3829" w:hanging="810"/>
      </w:pPr>
    </w:lvl>
    <w:lvl w:ilvl="2">
      <w:numFmt w:val="bullet"/>
      <w:lvlText w:null="1"/>
      <w:lvlJc w:val="left"/>
      <w:pPr>
        <w:ind w:left="4679" w:hanging="810"/>
      </w:pPr>
    </w:lvl>
    <w:lvl w:ilvl="3">
      <w:numFmt w:val="bullet"/>
      <w:lvlText w:null="1"/>
      <w:lvlJc w:val="left"/>
      <w:pPr>
        <w:ind w:left="5529" w:hanging="810"/>
      </w:pPr>
    </w:lvl>
    <w:lvl w:ilvl="4">
      <w:numFmt w:val="bullet"/>
      <w:lvlText w:null="1"/>
      <w:lvlJc w:val="left"/>
      <w:pPr>
        <w:ind w:left="6379" w:hanging="810"/>
      </w:pPr>
    </w:lvl>
    <w:lvl w:ilvl="5">
      <w:numFmt w:val="bullet"/>
      <w:lvlText w:null="1"/>
      <w:lvlJc w:val="left"/>
      <w:pPr>
        <w:ind w:left="7229" w:hanging="810"/>
      </w:pPr>
    </w:lvl>
    <w:lvl w:ilvl="6">
      <w:numFmt w:val="bullet"/>
      <w:lvlText w:null="1"/>
      <w:lvlJc w:val="left"/>
      <w:pPr>
        <w:ind w:left="8079" w:hanging="810"/>
      </w:pPr>
    </w:lvl>
    <w:lvl w:ilvl="7">
      <w:numFmt w:val="bullet"/>
      <w:lvlText w:null="1"/>
      <w:lvlJc w:val="left"/>
      <w:pPr>
        <w:ind w:left="8929" w:hanging="810"/>
      </w:pPr>
    </w:lvl>
    <w:lvl w:ilvl="8">
      <w:numFmt w:val="bullet"/>
      <w:lvlText w:null="1"/>
      <w:lvlJc w:val="left"/>
      <w:pPr>
        <w:ind w:left="9779" w:hanging="810"/>
      </w:pPr>
    </w:lvl>
  </w:abstractNum>
  <w:abstractNum w:abstractNumId="115" w15:restartNumberingAfterBreak="0">
    <w:nsid w:val="00000475"/>
    <w:multiLevelType w:val="multilevel"/>
    <w:tmpl w:val="FFFFFFFF"/>
    <w:lvl w:ilvl="0">
      <w:start w:val="5"/>
      <w:numFmt w:val="decimal"/>
      <w:lvlText w:val="%1"/>
      <w:lvlJc w:val="left"/>
      <w:pPr>
        <w:ind w:left="3062" w:hanging="912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901" w:hanging="912"/>
      </w:pPr>
    </w:lvl>
    <w:lvl w:ilvl="2">
      <w:numFmt w:val="bullet"/>
      <w:lvlText w:null="1"/>
      <w:lvlJc w:val="left"/>
      <w:pPr>
        <w:ind w:left="4743" w:hanging="912"/>
      </w:pPr>
    </w:lvl>
    <w:lvl w:ilvl="3">
      <w:numFmt w:val="bullet"/>
      <w:lvlText w:null="1"/>
      <w:lvlJc w:val="left"/>
      <w:pPr>
        <w:ind w:left="5585" w:hanging="912"/>
      </w:pPr>
    </w:lvl>
    <w:lvl w:ilvl="4">
      <w:numFmt w:val="bullet"/>
      <w:lvlText w:null="1"/>
      <w:lvlJc w:val="left"/>
      <w:pPr>
        <w:ind w:left="6427" w:hanging="912"/>
      </w:pPr>
    </w:lvl>
    <w:lvl w:ilvl="5">
      <w:numFmt w:val="bullet"/>
      <w:lvlText w:null="1"/>
      <w:lvlJc w:val="left"/>
      <w:pPr>
        <w:ind w:left="7269" w:hanging="912"/>
      </w:pPr>
    </w:lvl>
    <w:lvl w:ilvl="6">
      <w:numFmt w:val="bullet"/>
      <w:lvlText w:null="1"/>
      <w:lvlJc w:val="left"/>
      <w:pPr>
        <w:ind w:left="8111" w:hanging="912"/>
      </w:pPr>
    </w:lvl>
    <w:lvl w:ilvl="7">
      <w:numFmt w:val="bullet"/>
      <w:lvlText w:null="1"/>
      <w:lvlJc w:val="left"/>
      <w:pPr>
        <w:ind w:left="8953" w:hanging="912"/>
      </w:pPr>
    </w:lvl>
    <w:lvl w:ilvl="8">
      <w:numFmt w:val="bullet"/>
      <w:lvlText w:null="1"/>
      <w:lvlJc w:val="left"/>
      <w:pPr>
        <w:ind w:left="9795" w:hanging="912"/>
      </w:pPr>
    </w:lvl>
  </w:abstractNum>
  <w:abstractNum w:abstractNumId="116" w15:restartNumberingAfterBreak="0">
    <w:nsid w:val="00000476"/>
    <w:multiLevelType w:val="multilevel"/>
    <w:tmpl w:val="FFFFFFFF"/>
    <w:lvl w:ilvl="0">
      <w:start w:val="8"/>
      <w:numFmt w:val="decimal"/>
      <w:lvlText w:val="%1"/>
      <w:lvlJc w:val="left"/>
      <w:pPr>
        <w:ind w:left="3062" w:hanging="912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901" w:hanging="912"/>
      </w:pPr>
    </w:lvl>
    <w:lvl w:ilvl="2">
      <w:numFmt w:val="bullet"/>
      <w:lvlText w:null="1"/>
      <w:lvlJc w:val="left"/>
      <w:pPr>
        <w:ind w:left="4743" w:hanging="912"/>
      </w:pPr>
    </w:lvl>
    <w:lvl w:ilvl="3">
      <w:numFmt w:val="bullet"/>
      <w:lvlText w:null="1"/>
      <w:lvlJc w:val="left"/>
      <w:pPr>
        <w:ind w:left="5585" w:hanging="912"/>
      </w:pPr>
    </w:lvl>
    <w:lvl w:ilvl="4">
      <w:numFmt w:val="bullet"/>
      <w:lvlText w:null="1"/>
      <w:lvlJc w:val="left"/>
      <w:pPr>
        <w:ind w:left="6427" w:hanging="912"/>
      </w:pPr>
    </w:lvl>
    <w:lvl w:ilvl="5">
      <w:numFmt w:val="bullet"/>
      <w:lvlText w:null="1"/>
      <w:lvlJc w:val="left"/>
      <w:pPr>
        <w:ind w:left="7269" w:hanging="912"/>
      </w:pPr>
    </w:lvl>
    <w:lvl w:ilvl="6">
      <w:numFmt w:val="bullet"/>
      <w:lvlText w:null="1"/>
      <w:lvlJc w:val="left"/>
      <w:pPr>
        <w:ind w:left="8111" w:hanging="912"/>
      </w:pPr>
    </w:lvl>
    <w:lvl w:ilvl="7">
      <w:numFmt w:val="bullet"/>
      <w:lvlText w:null="1"/>
      <w:lvlJc w:val="left"/>
      <w:pPr>
        <w:ind w:left="8953" w:hanging="912"/>
      </w:pPr>
    </w:lvl>
    <w:lvl w:ilvl="8">
      <w:numFmt w:val="bullet"/>
      <w:lvlText w:null="1"/>
      <w:lvlJc w:val="left"/>
      <w:pPr>
        <w:ind w:left="9795" w:hanging="912"/>
      </w:pPr>
    </w:lvl>
  </w:abstractNum>
  <w:abstractNum w:abstractNumId="117" w15:restartNumberingAfterBreak="0">
    <w:nsid w:val="00000477"/>
    <w:multiLevelType w:val="multilevel"/>
    <w:tmpl w:val="FFFFFFFF"/>
    <w:lvl w:ilvl="0">
      <w:start w:val="3"/>
      <w:numFmt w:val="decimal"/>
      <w:lvlText w:val="%1"/>
      <w:lvlJc w:val="left"/>
      <w:pPr>
        <w:ind w:left="2856" w:hanging="705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721" w:hanging="705"/>
      </w:pPr>
    </w:lvl>
    <w:lvl w:ilvl="2">
      <w:numFmt w:val="bullet"/>
      <w:lvlText w:null="1"/>
      <w:lvlJc w:val="left"/>
      <w:pPr>
        <w:ind w:left="4583" w:hanging="705"/>
      </w:pPr>
    </w:lvl>
    <w:lvl w:ilvl="3">
      <w:numFmt w:val="bullet"/>
      <w:lvlText w:null="1"/>
      <w:lvlJc w:val="left"/>
      <w:pPr>
        <w:ind w:left="5445" w:hanging="705"/>
      </w:pPr>
    </w:lvl>
    <w:lvl w:ilvl="4">
      <w:numFmt w:val="bullet"/>
      <w:lvlText w:null="1"/>
      <w:lvlJc w:val="left"/>
      <w:pPr>
        <w:ind w:left="6307" w:hanging="705"/>
      </w:pPr>
    </w:lvl>
    <w:lvl w:ilvl="5">
      <w:numFmt w:val="bullet"/>
      <w:lvlText w:null="1"/>
      <w:lvlJc w:val="left"/>
      <w:pPr>
        <w:ind w:left="7169" w:hanging="705"/>
      </w:pPr>
    </w:lvl>
    <w:lvl w:ilvl="6">
      <w:numFmt w:val="bullet"/>
      <w:lvlText w:null="1"/>
      <w:lvlJc w:val="left"/>
      <w:pPr>
        <w:ind w:left="8031" w:hanging="705"/>
      </w:pPr>
    </w:lvl>
    <w:lvl w:ilvl="7">
      <w:numFmt w:val="bullet"/>
      <w:lvlText w:null="1"/>
      <w:lvlJc w:val="left"/>
      <w:pPr>
        <w:ind w:left="8893" w:hanging="705"/>
      </w:pPr>
    </w:lvl>
    <w:lvl w:ilvl="8">
      <w:numFmt w:val="bullet"/>
      <w:lvlText w:null="1"/>
      <w:lvlJc w:val="left"/>
      <w:pPr>
        <w:ind w:left="9755" w:hanging="705"/>
      </w:pPr>
    </w:lvl>
  </w:abstractNum>
  <w:abstractNum w:abstractNumId="118" w15:restartNumberingAfterBreak="0">
    <w:nsid w:val="00000478"/>
    <w:multiLevelType w:val="multilevel"/>
    <w:tmpl w:val="FFFFFFFF"/>
    <w:lvl w:ilvl="0">
      <w:start w:val="1"/>
      <w:numFmt w:val="decimal"/>
      <w:lvlText w:val="%1"/>
      <w:lvlJc w:val="left"/>
      <w:pPr>
        <w:ind w:left="2851" w:hanging="700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start w:val="1"/>
      <w:numFmt w:val="upperLetter"/>
      <w:lvlText w:val="(%2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817" w:hanging="332"/>
      </w:pPr>
    </w:lvl>
    <w:lvl w:ilvl="3">
      <w:numFmt w:val="bullet"/>
      <w:lvlText w:null="1"/>
      <w:lvlJc w:val="left"/>
      <w:pPr>
        <w:ind w:left="4775" w:hanging="332"/>
      </w:pPr>
    </w:lvl>
    <w:lvl w:ilvl="4">
      <w:numFmt w:val="bullet"/>
      <w:lvlText w:null="1"/>
      <w:lvlJc w:val="left"/>
      <w:pPr>
        <w:ind w:left="5733" w:hanging="332"/>
      </w:pPr>
    </w:lvl>
    <w:lvl w:ilvl="5">
      <w:numFmt w:val="bullet"/>
      <w:lvlText w:null="1"/>
      <w:lvlJc w:val="left"/>
      <w:pPr>
        <w:ind w:left="6690" w:hanging="332"/>
      </w:pPr>
    </w:lvl>
    <w:lvl w:ilvl="6">
      <w:numFmt w:val="bullet"/>
      <w:lvlText w:null="1"/>
      <w:lvlJc w:val="left"/>
      <w:pPr>
        <w:ind w:left="7648" w:hanging="332"/>
      </w:pPr>
    </w:lvl>
    <w:lvl w:ilvl="7">
      <w:numFmt w:val="bullet"/>
      <w:lvlText w:null="1"/>
      <w:lvlJc w:val="left"/>
      <w:pPr>
        <w:ind w:left="8606" w:hanging="332"/>
      </w:pPr>
    </w:lvl>
    <w:lvl w:ilvl="8">
      <w:numFmt w:val="bullet"/>
      <w:lvlText w:null="1"/>
      <w:lvlJc w:val="left"/>
      <w:pPr>
        <w:ind w:left="9563" w:hanging="332"/>
      </w:pPr>
    </w:lvl>
  </w:abstractNum>
  <w:abstractNum w:abstractNumId="119" w15:restartNumberingAfterBreak="0">
    <w:nsid w:val="00000479"/>
    <w:multiLevelType w:val="multilevel"/>
    <w:tmpl w:val="FFFFFFFF"/>
    <w:lvl w:ilvl="0">
      <w:start w:val="1"/>
      <w:numFmt w:val="upperLetter"/>
      <w:lvlText w:val="(%1)"/>
      <w:lvlJc w:val="left"/>
      <w:pPr>
        <w:ind w:left="2530" w:hanging="39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433" w:hanging="392"/>
      </w:pPr>
    </w:lvl>
    <w:lvl w:ilvl="2">
      <w:numFmt w:val="bullet"/>
      <w:lvlText w:null="1"/>
      <w:lvlJc w:val="left"/>
      <w:pPr>
        <w:ind w:left="4327" w:hanging="392"/>
      </w:pPr>
    </w:lvl>
    <w:lvl w:ilvl="3">
      <w:numFmt w:val="bullet"/>
      <w:lvlText w:null="1"/>
      <w:lvlJc w:val="left"/>
      <w:pPr>
        <w:ind w:left="5221" w:hanging="392"/>
      </w:pPr>
    </w:lvl>
    <w:lvl w:ilvl="4">
      <w:numFmt w:val="bullet"/>
      <w:lvlText w:null="1"/>
      <w:lvlJc w:val="left"/>
      <w:pPr>
        <w:ind w:left="6115" w:hanging="392"/>
      </w:pPr>
    </w:lvl>
    <w:lvl w:ilvl="5">
      <w:numFmt w:val="bullet"/>
      <w:lvlText w:null="1"/>
      <w:lvlJc w:val="left"/>
      <w:pPr>
        <w:ind w:left="7009" w:hanging="392"/>
      </w:pPr>
    </w:lvl>
    <w:lvl w:ilvl="6">
      <w:numFmt w:val="bullet"/>
      <w:lvlText w:null="1"/>
      <w:lvlJc w:val="left"/>
      <w:pPr>
        <w:ind w:left="7903" w:hanging="392"/>
      </w:pPr>
    </w:lvl>
    <w:lvl w:ilvl="7">
      <w:numFmt w:val="bullet"/>
      <w:lvlText w:null="1"/>
      <w:lvlJc w:val="left"/>
      <w:pPr>
        <w:ind w:left="8797" w:hanging="392"/>
      </w:pPr>
    </w:lvl>
    <w:lvl w:ilvl="8">
      <w:numFmt w:val="bullet"/>
      <w:lvlText w:null="1"/>
      <w:lvlJc w:val="left"/>
      <w:pPr>
        <w:ind w:left="9691" w:hanging="392"/>
      </w:pPr>
    </w:lvl>
  </w:abstractNum>
  <w:abstractNum w:abstractNumId="120" w15:restartNumberingAfterBreak="0">
    <w:nsid w:val="0000047A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121" w15:restartNumberingAfterBreak="0">
    <w:nsid w:val="0000047B"/>
    <w:multiLevelType w:val="multilevel"/>
    <w:tmpl w:val="FFFFFFFF"/>
    <w:lvl w:ilvl="0">
      <w:start w:val="11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22" w15:restartNumberingAfterBreak="0">
    <w:nsid w:val="0000047C"/>
    <w:multiLevelType w:val="multilevel"/>
    <w:tmpl w:val="FFFFFFFF"/>
    <w:lvl w:ilvl="0">
      <w:start w:val="32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2"/>
      <w:numFmt w:val="decimal"/>
      <w:lvlText w:val="(%2)"/>
      <w:lvlJc w:val="left"/>
      <w:pPr>
        <w:ind w:left="1034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1995" w:hanging="347"/>
      </w:pPr>
    </w:lvl>
    <w:lvl w:ilvl="3">
      <w:numFmt w:val="bullet"/>
      <w:lvlText w:null="1"/>
      <w:lvlJc w:val="left"/>
      <w:pPr>
        <w:ind w:left="2951" w:hanging="347"/>
      </w:pPr>
    </w:lvl>
    <w:lvl w:ilvl="4">
      <w:numFmt w:val="bullet"/>
      <w:lvlText w:null="1"/>
      <w:lvlJc w:val="left"/>
      <w:pPr>
        <w:ind w:left="3906" w:hanging="347"/>
      </w:pPr>
    </w:lvl>
    <w:lvl w:ilvl="5">
      <w:numFmt w:val="bullet"/>
      <w:lvlText w:null="1"/>
      <w:lvlJc w:val="left"/>
      <w:pPr>
        <w:ind w:left="4862" w:hanging="347"/>
      </w:pPr>
    </w:lvl>
    <w:lvl w:ilvl="6">
      <w:numFmt w:val="bullet"/>
      <w:lvlText w:null="1"/>
      <w:lvlJc w:val="left"/>
      <w:pPr>
        <w:ind w:left="5817" w:hanging="347"/>
      </w:pPr>
    </w:lvl>
    <w:lvl w:ilvl="7">
      <w:numFmt w:val="bullet"/>
      <w:lvlText w:null="1"/>
      <w:lvlJc w:val="left"/>
      <w:pPr>
        <w:ind w:left="6773" w:hanging="347"/>
      </w:pPr>
    </w:lvl>
    <w:lvl w:ilvl="8">
      <w:numFmt w:val="bullet"/>
      <w:lvlText w:null="1"/>
      <w:lvlJc w:val="left"/>
      <w:pPr>
        <w:ind w:left="7728" w:hanging="347"/>
      </w:pPr>
    </w:lvl>
  </w:abstractNum>
  <w:abstractNum w:abstractNumId="123" w15:restartNumberingAfterBreak="0">
    <w:nsid w:val="0000047D"/>
    <w:multiLevelType w:val="multilevel"/>
    <w:tmpl w:val="FFFFFFFF"/>
    <w:lvl w:ilvl="0">
      <w:start w:val="41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1142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2084" w:hanging="347"/>
      </w:pPr>
    </w:lvl>
    <w:lvl w:ilvl="3">
      <w:numFmt w:val="bullet"/>
      <w:lvlText w:null="1"/>
      <w:lvlJc w:val="left"/>
      <w:pPr>
        <w:ind w:left="3028" w:hanging="347"/>
      </w:pPr>
    </w:lvl>
    <w:lvl w:ilvl="4">
      <w:numFmt w:val="bullet"/>
      <w:lvlText w:null="1"/>
      <w:lvlJc w:val="left"/>
      <w:pPr>
        <w:ind w:left="3973" w:hanging="347"/>
      </w:pPr>
    </w:lvl>
    <w:lvl w:ilvl="5">
      <w:numFmt w:val="bullet"/>
      <w:lvlText w:null="1"/>
      <w:lvlJc w:val="left"/>
      <w:pPr>
        <w:ind w:left="4917" w:hanging="347"/>
      </w:pPr>
    </w:lvl>
    <w:lvl w:ilvl="6">
      <w:numFmt w:val="bullet"/>
      <w:lvlText w:null="1"/>
      <w:lvlJc w:val="left"/>
      <w:pPr>
        <w:ind w:left="5862" w:hanging="347"/>
      </w:pPr>
    </w:lvl>
    <w:lvl w:ilvl="7">
      <w:numFmt w:val="bullet"/>
      <w:lvlText w:null="1"/>
      <w:lvlJc w:val="left"/>
      <w:pPr>
        <w:ind w:left="6806" w:hanging="347"/>
      </w:pPr>
    </w:lvl>
    <w:lvl w:ilvl="8">
      <w:numFmt w:val="bullet"/>
      <w:lvlText w:null="1"/>
      <w:lvlJc w:val="left"/>
      <w:pPr>
        <w:ind w:left="7751" w:hanging="347"/>
      </w:pPr>
    </w:lvl>
  </w:abstractNum>
  <w:abstractNum w:abstractNumId="124" w15:restartNumberingAfterBreak="0">
    <w:nsid w:val="0000047E"/>
    <w:multiLevelType w:val="multilevel"/>
    <w:tmpl w:val="FFFFFFFF"/>
    <w:lvl w:ilvl="0">
      <w:start w:val="48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3" w:hanging="340"/>
      </w:pPr>
    </w:lvl>
    <w:lvl w:ilvl="3">
      <w:numFmt w:val="bullet"/>
      <w:lvlText w:null="1"/>
      <w:lvlJc w:val="left"/>
      <w:pPr>
        <w:ind w:left="3370" w:hanging="340"/>
      </w:pPr>
    </w:lvl>
    <w:lvl w:ilvl="4">
      <w:numFmt w:val="bullet"/>
      <w:lvlText w:null="1"/>
      <w:lvlJc w:val="left"/>
      <w:pPr>
        <w:ind w:left="4267" w:hanging="340"/>
      </w:pPr>
    </w:lvl>
    <w:lvl w:ilvl="5">
      <w:numFmt w:val="bullet"/>
      <w:lvlText w:null="1"/>
      <w:lvlJc w:val="left"/>
      <w:pPr>
        <w:ind w:left="5164" w:hanging="340"/>
      </w:pPr>
    </w:lvl>
    <w:lvl w:ilvl="6">
      <w:numFmt w:val="bullet"/>
      <w:lvlText w:null="1"/>
      <w:lvlJc w:val="left"/>
      <w:pPr>
        <w:ind w:left="6060" w:hanging="340"/>
      </w:pPr>
    </w:lvl>
    <w:lvl w:ilvl="7">
      <w:numFmt w:val="bullet"/>
      <w:lvlText w:null="1"/>
      <w:lvlJc w:val="left"/>
      <w:pPr>
        <w:ind w:left="6957" w:hanging="340"/>
      </w:pPr>
    </w:lvl>
    <w:lvl w:ilvl="8">
      <w:numFmt w:val="bullet"/>
      <w:lvlText w:null="1"/>
      <w:lvlJc w:val="left"/>
      <w:pPr>
        <w:ind w:left="7854" w:hanging="340"/>
      </w:pPr>
    </w:lvl>
  </w:abstractNum>
  <w:abstractNum w:abstractNumId="125" w15:restartNumberingAfterBreak="0">
    <w:nsid w:val="0000047F"/>
    <w:multiLevelType w:val="multilevel"/>
    <w:tmpl w:val="FFFFFFFF"/>
    <w:lvl w:ilvl="0">
      <w:start w:val="53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2234" w:hanging="36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66" w:hanging="361"/>
      </w:pPr>
    </w:lvl>
    <w:lvl w:ilvl="3">
      <w:numFmt w:val="bullet"/>
      <w:lvlText w:null="1"/>
      <w:lvlJc w:val="left"/>
      <w:pPr>
        <w:ind w:left="4293" w:hanging="361"/>
      </w:pPr>
    </w:lvl>
    <w:lvl w:ilvl="4">
      <w:numFmt w:val="bullet"/>
      <w:lvlText w:null="1"/>
      <w:lvlJc w:val="left"/>
      <w:pPr>
        <w:ind w:left="5319" w:hanging="361"/>
      </w:pPr>
    </w:lvl>
    <w:lvl w:ilvl="5">
      <w:numFmt w:val="bullet"/>
      <w:lvlText w:null="1"/>
      <w:lvlJc w:val="left"/>
      <w:pPr>
        <w:ind w:left="6346" w:hanging="361"/>
      </w:pPr>
    </w:lvl>
    <w:lvl w:ilvl="6">
      <w:numFmt w:val="bullet"/>
      <w:lvlText w:null="1"/>
      <w:lvlJc w:val="left"/>
      <w:pPr>
        <w:ind w:left="7373" w:hanging="361"/>
      </w:pPr>
    </w:lvl>
    <w:lvl w:ilvl="7">
      <w:numFmt w:val="bullet"/>
      <w:lvlText w:null="1"/>
      <w:lvlJc w:val="left"/>
      <w:pPr>
        <w:ind w:left="8399" w:hanging="361"/>
      </w:pPr>
    </w:lvl>
    <w:lvl w:ilvl="8">
      <w:numFmt w:val="bullet"/>
      <w:lvlText w:null="1"/>
      <w:lvlJc w:val="left"/>
      <w:pPr>
        <w:ind w:left="9426" w:hanging="361"/>
      </w:pPr>
    </w:lvl>
  </w:abstractNum>
  <w:abstractNum w:abstractNumId="126" w15:restartNumberingAfterBreak="0">
    <w:nsid w:val="00000480"/>
    <w:multiLevelType w:val="multilevel"/>
    <w:tmpl w:val="FFFFFFFF"/>
    <w:lvl w:ilvl="0">
      <w:start w:val="5"/>
      <w:numFmt w:val="decimal"/>
      <w:lvlText w:val="%1"/>
      <w:lvlJc w:val="left"/>
      <w:pPr>
        <w:ind w:left="263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2637" w:hanging="587"/>
      </w:pPr>
      <w:rPr>
        <w:rFonts w:cs="Times New Roman"/>
        <w:spacing w:val="0"/>
        <w:w w:val="95"/>
      </w:rPr>
    </w:lvl>
    <w:lvl w:ilvl="2">
      <w:start w:val="1"/>
      <w:numFmt w:val="decimal"/>
      <w:lvlText w:val="(%3)"/>
      <w:lvlJc w:val="left"/>
      <w:pPr>
        <w:ind w:left="2880" w:hanging="354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3">
      <w:numFmt w:val="bullet"/>
      <w:lvlText w:null="1"/>
      <w:lvlJc w:val="left"/>
      <w:pPr>
        <w:ind w:left="4790" w:hanging="354"/>
      </w:pPr>
    </w:lvl>
    <w:lvl w:ilvl="4">
      <w:numFmt w:val="bullet"/>
      <w:lvlText w:null="1"/>
      <w:lvlJc w:val="left"/>
      <w:pPr>
        <w:ind w:left="5746" w:hanging="354"/>
      </w:pPr>
    </w:lvl>
    <w:lvl w:ilvl="5">
      <w:numFmt w:val="bullet"/>
      <w:lvlText w:null="1"/>
      <w:lvlJc w:val="left"/>
      <w:pPr>
        <w:ind w:left="6701" w:hanging="354"/>
      </w:pPr>
    </w:lvl>
    <w:lvl w:ilvl="6">
      <w:numFmt w:val="bullet"/>
      <w:lvlText w:null="1"/>
      <w:lvlJc w:val="left"/>
      <w:pPr>
        <w:ind w:left="7657" w:hanging="354"/>
      </w:pPr>
    </w:lvl>
    <w:lvl w:ilvl="7">
      <w:numFmt w:val="bullet"/>
      <w:lvlText w:null="1"/>
      <w:lvlJc w:val="left"/>
      <w:pPr>
        <w:ind w:left="8612" w:hanging="354"/>
      </w:pPr>
    </w:lvl>
    <w:lvl w:ilvl="8">
      <w:numFmt w:val="bullet"/>
      <w:lvlText w:null="1"/>
      <w:lvlJc w:val="left"/>
      <w:pPr>
        <w:ind w:left="9568" w:hanging="354"/>
      </w:pPr>
    </w:lvl>
  </w:abstractNum>
  <w:abstractNum w:abstractNumId="127" w15:restartNumberingAfterBreak="0">
    <w:nsid w:val="00000481"/>
    <w:multiLevelType w:val="multilevel"/>
    <w:tmpl w:val="FFFFFFFF"/>
    <w:lvl w:ilvl="0">
      <w:start w:val="1"/>
      <w:numFmt w:val="decimal"/>
      <w:lvlText w:val="%1."/>
      <w:lvlJc w:val="left"/>
      <w:pPr>
        <w:ind w:left="1610" w:hanging="48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128" w15:restartNumberingAfterBreak="0">
    <w:nsid w:val="00000482"/>
    <w:multiLevelType w:val="multilevel"/>
    <w:tmpl w:val="FFFFFFFF"/>
    <w:lvl w:ilvl="0">
      <w:start w:val="1"/>
      <w:numFmt w:val="decimal"/>
      <w:lvlText w:val="(%1)"/>
      <w:lvlJc w:val="left"/>
      <w:pPr>
        <w:ind w:left="579" w:hanging="48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356" w:hanging="482"/>
      </w:pPr>
    </w:lvl>
    <w:lvl w:ilvl="2">
      <w:numFmt w:val="bullet"/>
      <w:lvlText w:null="1"/>
      <w:lvlJc w:val="left"/>
      <w:pPr>
        <w:ind w:left="2133" w:hanging="482"/>
      </w:pPr>
    </w:lvl>
    <w:lvl w:ilvl="3">
      <w:numFmt w:val="bullet"/>
      <w:lvlText w:null="1"/>
      <w:lvlJc w:val="left"/>
      <w:pPr>
        <w:ind w:left="2910" w:hanging="482"/>
      </w:pPr>
    </w:lvl>
    <w:lvl w:ilvl="4">
      <w:numFmt w:val="bullet"/>
      <w:lvlText w:null="1"/>
      <w:lvlJc w:val="left"/>
      <w:pPr>
        <w:ind w:left="3687" w:hanging="482"/>
      </w:pPr>
    </w:lvl>
    <w:lvl w:ilvl="5">
      <w:numFmt w:val="bullet"/>
      <w:lvlText w:null="1"/>
      <w:lvlJc w:val="left"/>
      <w:pPr>
        <w:ind w:left="4464" w:hanging="482"/>
      </w:pPr>
    </w:lvl>
    <w:lvl w:ilvl="6">
      <w:numFmt w:val="bullet"/>
      <w:lvlText w:null="1"/>
      <w:lvlJc w:val="left"/>
      <w:pPr>
        <w:ind w:left="5241" w:hanging="482"/>
      </w:pPr>
    </w:lvl>
    <w:lvl w:ilvl="7">
      <w:numFmt w:val="bullet"/>
      <w:lvlText w:null="1"/>
      <w:lvlJc w:val="left"/>
      <w:pPr>
        <w:ind w:left="6017" w:hanging="482"/>
      </w:pPr>
    </w:lvl>
    <w:lvl w:ilvl="8">
      <w:numFmt w:val="bullet"/>
      <w:lvlText w:null="1"/>
      <w:lvlJc w:val="left"/>
      <w:pPr>
        <w:ind w:left="6794" w:hanging="482"/>
      </w:pPr>
    </w:lvl>
  </w:abstractNum>
  <w:abstractNum w:abstractNumId="129" w15:restartNumberingAfterBreak="0">
    <w:nsid w:val="00000483"/>
    <w:multiLevelType w:val="multilevel"/>
    <w:tmpl w:val="FFFFFFFF"/>
    <w:lvl w:ilvl="0">
      <w:start w:val="2"/>
      <w:numFmt w:val="decimal"/>
      <w:lvlText w:val="(%1)"/>
      <w:lvlJc w:val="left"/>
      <w:pPr>
        <w:ind w:left="2880" w:hanging="354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3739" w:hanging="354"/>
      </w:pPr>
    </w:lvl>
    <w:lvl w:ilvl="2">
      <w:numFmt w:val="bullet"/>
      <w:lvlText w:null="1"/>
      <w:lvlJc w:val="left"/>
      <w:pPr>
        <w:ind w:left="4599" w:hanging="354"/>
      </w:pPr>
    </w:lvl>
    <w:lvl w:ilvl="3">
      <w:numFmt w:val="bullet"/>
      <w:lvlText w:null="1"/>
      <w:lvlJc w:val="left"/>
      <w:pPr>
        <w:ind w:left="5459" w:hanging="354"/>
      </w:pPr>
    </w:lvl>
    <w:lvl w:ilvl="4">
      <w:numFmt w:val="bullet"/>
      <w:lvlText w:null="1"/>
      <w:lvlJc w:val="left"/>
      <w:pPr>
        <w:ind w:left="6319" w:hanging="354"/>
      </w:pPr>
    </w:lvl>
    <w:lvl w:ilvl="5">
      <w:numFmt w:val="bullet"/>
      <w:lvlText w:null="1"/>
      <w:lvlJc w:val="left"/>
      <w:pPr>
        <w:ind w:left="7179" w:hanging="354"/>
      </w:pPr>
    </w:lvl>
    <w:lvl w:ilvl="6">
      <w:numFmt w:val="bullet"/>
      <w:lvlText w:null="1"/>
      <w:lvlJc w:val="left"/>
      <w:pPr>
        <w:ind w:left="8039" w:hanging="354"/>
      </w:pPr>
    </w:lvl>
    <w:lvl w:ilvl="7">
      <w:numFmt w:val="bullet"/>
      <w:lvlText w:null="1"/>
      <w:lvlJc w:val="left"/>
      <w:pPr>
        <w:ind w:left="8899" w:hanging="354"/>
      </w:pPr>
    </w:lvl>
    <w:lvl w:ilvl="8">
      <w:numFmt w:val="bullet"/>
      <w:lvlText w:null="1"/>
      <w:lvlJc w:val="left"/>
      <w:pPr>
        <w:ind w:left="9759" w:hanging="354"/>
      </w:pPr>
    </w:lvl>
  </w:abstractNum>
  <w:abstractNum w:abstractNumId="130" w15:restartNumberingAfterBreak="0">
    <w:nsid w:val="00000484"/>
    <w:multiLevelType w:val="multilevel"/>
    <w:tmpl w:val="FFFFFFFF"/>
    <w:lvl w:ilvl="0">
      <w:start w:val="3"/>
      <w:numFmt w:val="lowerLetter"/>
      <w:lvlText w:val="(%1)"/>
      <w:lvlJc w:val="left"/>
      <w:pPr>
        <w:ind w:left="1130" w:hanging="31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62" w:hanging="332"/>
      </w:pPr>
    </w:lvl>
    <w:lvl w:ilvl="3">
      <w:numFmt w:val="bullet"/>
      <w:lvlText w:null="1"/>
      <w:lvlJc w:val="left"/>
      <w:pPr>
        <w:ind w:left="4464" w:hanging="332"/>
      </w:pPr>
    </w:lvl>
    <w:lvl w:ilvl="4">
      <w:numFmt w:val="bullet"/>
      <w:lvlText w:null="1"/>
      <w:lvlJc w:val="left"/>
      <w:pPr>
        <w:ind w:left="5466" w:hanging="332"/>
      </w:pPr>
    </w:lvl>
    <w:lvl w:ilvl="5">
      <w:numFmt w:val="bullet"/>
      <w:lvlText w:null="1"/>
      <w:lvlJc w:val="left"/>
      <w:pPr>
        <w:ind w:left="6468" w:hanging="332"/>
      </w:pPr>
    </w:lvl>
    <w:lvl w:ilvl="6">
      <w:numFmt w:val="bullet"/>
      <w:lvlText w:null="1"/>
      <w:lvlJc w:val="left"/>
      <w:pPr>
        <w:ind w:left="7470" w:hanging="332"/>
      </w:pPr>
    </w:lvl>
    <w:lvl w:ilvl="7">
      <w:numFmt w:val="bullet"/>
      <w:lvlText w:null="1"/>
      <w:lvlJc w:val="left"/>
      <w:pPr>
        <w:ind w:left="8472" w:hanging="332"/>
      </w:pPr>
    </w:lvl>
    <w:lvl w:ilvl="8">
      <w:numFmt w:val="bullet"/>
      <w:lvlText w:null="1"/>
      <w:lvlJc w:val="left"/>
      <w:pPr>
        <w:ind w:left="9475" w:hanging="332"/>
      </w:pPr>
    </w:lvl>
  </w:abstractNum>
  <w:abstractNum w:abstractNumId="131" w15:restartNumberingAfterBreak="0">
    <w:nsid w:val="00000485"/>
    <w:multiLevelType w:val="multilevel"/>
    <w:tmpl w:val="FFFFFFFF"/>
    <w:lvl w:ilvl="0">
      <w:start w:val="3"/>
      <w:numFmt w:val="lowerLetter"/>
      <w:lvlText w:val="(%1)"/>
      <w:lvlJc w:val="left"/>
      <w:pPr>
        <w:ind w:left="2138" w:hanging="31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69" w:hanging="33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62" w:hanging="331"/>
      </w:pPr>
    </w:lvl>
    <w:lvl w:ilvl="3">
      <w:numFmt w:val="bullet"/>
      <w:lvlText w:null="1"/>
      <w:lvlJc w:val="left"/>
      <w:pPr>
        <w:ind w:left="4464" w:hanging="331"/>
      </w:pPr>
    </w:lvl>
    <w:lvl w:ilvl="4">
      <w:numFmt w:val="bullet"/>
      <w:lvlText w:null="1"/>
      <w:lvlJc w:val="left"/>
      <w:pPr>
        <w:ind w:left="5466" w:hanging="331"/>
      </w:pPr>
    </w:lvl>
    <w:lvl w:ilvl="5">
      <w:numFmt w:val="bullet"/>
      <w:lvlText w:null="1"/>
      <w:lvlJc w:val="left"/>
      <w:pPr>
        <w:ind w:left="6468" w:hanging="331"/>
      </w:pPr>
    </w:lvl>
    <w:lvl w:ilvl="6">
      <w:numFmt w:val="bullet"/>
      <w:lvlText w:null="1"/>
      <w:lvlJc w:val="left"/>
      <w:pPr>
        <w:ind w:left="7470" w:hanging="331"/>
      </w:pPr>
    </w:lvl>
    <w:lvl w:ilvl="7">
      <w:numFmt w:val="bullet"/>
      <w:lvlText w:null="1"/>
      <w:lvlJc w:val="left"/>
      <w:pPr>
        <w:ind w:left="8472" w:hanging="331"/>
      </w:pPr>
    </w:lvl>
    <w:lvl w:ilvl="8">
      <w:numFmt w:val="bullet"/>
      <w:lvlText w:null="1"/>
      <w:lvlJc w:val="left"/>
      <w:pPr>
        <w:ind w:left="9475" w:hanging="331"/>
      </w:pPr>
    </w:lvl>
  </w:abstractNum>
  <w:abstractNum w:abstractNumId="132" w15:restartNumberingAfterBreak="0">
    <w:nsid w:val="00000486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133" w15:restartNumberingAfterBreak="0">
    <w:nsid w:val="00000487"/>
    <w:multiLevelType w:val="multilevel"/>
    <w:tmpl w:val="FFFFFFFF"/>
    <w:lvl w:ilvl="0">
      <w:start w:val="7"/>
      <w:numFmt w:val="decimal"/>
      <w:lvlText w:val="%1."/>
      <w:lvlJc w:val="left"/>
      <w:pPr>
        <w:ind w:left="339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878" w:hanging="340"/>
      </w:pPr>
    </w:lvl>
    <w:lvl w:ilvl="2">
      <w:numFmt w:val="bullet"/>
      <w:lvlText w:null="1"/>
      <w:lvlJc w:val="left"/>
      <w:pPr>
        <w:ind w:left="1417" w:hanging="340"/>
      </w:pPr>
    </w:lvl>
    <w:lvl w:ilvl="3">
      <w:numFmt w:val="bullet"/>
      <w:lvlText w:null="1"/>
      <w:lvlJc w:val="left"/>
      <w:pPr>
        <w:ind w:left="1955" w:hanging="340"/>
      </w:pPr>
    </w:lvl>
    <w:lvl w:ilvl="4">
      <w:numFmt w:val="bullet"/>
      <w:lvlText w:null="1"/>
      <w:lvlJc w:val="left"/>
      <w:pPr>
        <w:ind w:left="2494" w:hanging="340"/>
      </w:pPr>
    </w:lvl>
    <w:lvl w:ilvl="5">
      <w:numFmt w:val="bullet"/>
      <w:lvlText w:null="1"/>
      <w:lvlJc w:val="left"/>
      <w:pPr>
        <w:ind w:left="3032" w:hanging="340"/>
      </w:pPr>
    </w:lvl>
    <w:lvl w:ilvl="6">
      <w:numFmt w:val="bullet"/>
      <w:lvlText w:null="1"/>
      <w:lvlJc w:val="left"/>
      <w:pPr>
        <w:ind w:left="3571" w:hanging="340"/>
      </w:pPr>
    </w:lvl>
    <w:lvl w:ilvl="7">
      <w:numFmt w:val="bullet"/>
      <w:lvlText w:null="1"/>
      <w:lvlJc w:val="left"/>
      <w:pPr>
        <w:ind w:left="4110" w:hanging="340"/>
      </w:pPr>
    </w:lvl>
    <w:lvl w:ilvl="8">
      <w:numFmt w:val="bullet"/>
      <w:lvlText w:null="1"/>
      <w:lvlJc w:val="left"/>
      <w:pPr>
        <w:ind w:left="4648" w:hanging="340"/>
      </w:pPr>
    </w:lvl>
  </w:abstractNum>
  <w:abstractNum w:abstractNumId="134" w15:restartNumberingAfterBreak="0">
    <w:nsid w:val="00000488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upperLetter"/>
      <w:lvlText w:val="(%2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62" w:hanging="332"/>
      </w:pPr>
    </w:lvl>
    <w:lvl w:ilvl="3">
      <w:numFmt w:val="bullet"/>
      <w:lvlText w:null="1"/>
      <w:lvlJc w:val="left"/>
      <w:pPr>
        <w:ind w:left="4464" w:hanging="332"/>
      </w:pPr>
    </w:lvl>
    <w:lvl w:ilvl="4">
      <w:numFmt w:val="bullet"/>
      <w:lvlText w:null="1"/>
      <w:lvlJc w:val="left"/>
      <w:pPr>
        <w:ind w:left="5466" w:hanging="332"/>
      </w:pPr>
    </w:lvl>
    <w:lvl w:ilvl="5">
      <w:numFmt w:val="bullet"/>
      <w:lvlText w:null="1"/>
      <w:lvlJc w:val="left"/>
      <w:pPr>
        <w:ind w:left="6468" w:hanging="332"/>
      </w:pPr>
    </w:lvl>
    <w:lvl w:ilvl="6">
      <w:numFmt w:val="bullet"/>
      <w:lvlText w:null="1"/>
      <w:lvlJc w:val="left"/>
      <w:pPr>
        <w:ind w:left="7470" w:hanging="332"/>
      </w:pPr>
    </w:lvl>
    <w:lvl w:ilvl="7">
      <w:numFmt w:val="bullet"/>
      <w:lvlText w:null="1"/>
      <w:lvlJc w:val="left"/>
      <w:pPr>
        <w:ind w:left="8472" w:hanging="332"/>
      </w:pPr>
    </w:lvl>
    <w:lvl w:ilvl="8">
      <w:numFmt w:val="bullet"/>
      <w:lvlText w:null="1"/>
      <w:lvlJc w:val="left"/>
      <w:pPr>
        <w:ind w:left="9475" w:hanging="332"/>
      </w:pPr>
    </w:lvl>
  </w:abstractNum>
  <w:abstractNum w:abstractNumId="135" w15:restartNumberingAfterBreak="0">
    <w:nsid w:val="00000489"/>
    <w:multiLevelType w:val="multilevel"/>
    <w:tmpl w:val="FFFFFFFF"/>
    <w:lvl w:ilvl="0">
      <w:start w:val="7"/>
      <w:numFmt w:val="decimal"/>
      <w:lvlText w:val="%1."/>
      <w:lvlJc w:val="left"/>
      <w:pPr>
        <w:ind w:left="339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895" w:hanging="340"/>
      </w:pPr>
    </w:lvl>
    <w:lvl w:ilvl="2">
      <w:numFmt w:val="bullet"/>
      <w:lvlText w:null="1"/>
      <w:lvlJc w:val="left"/>
      <w:pPr>
        <w:ind w:left="1450" w:hanging="340"/>
      </w:pPr>
    </w:lvl>
    <w:lvl w:ilvl="3">
      <w:numFmt w:val="bullet"/>
      <w:lvlText w:null="1"/>
      <w:lvlJc w:val="left"/>
      <w:pPr>
        <w:ind w:left="2005" w:hanging="340"/>
      </w:pPr>
    </w:lvl>
    <w:lvl w:ilvl="4">
      <w:numFmt w:val="bullet"/>
      <w:lvlText w:null="1"/>
      <w:lvlJc w:val="left"/>
      <w:pPr>
        <w:ind w:left="2560" w:hanging="340"/>
      </w:pPr>
    </w:lvl>
    <w:lvl w:ilvl="5">
      <w:numFmt w:val="bullet"/>
      <w:lvlText w:null="1"/>
      <w:lvlJc w:val="left"/>
      <w:pPr>
        <w:ind w:left="3115" w:hanging="340"/>
      </w:pPr>
    </w:lvl>
    <w:lvl w:ilvl="6">
      <w:numFmt w:val="bullet"/>
      <w:lvlText w:null="1"/>
      <w:lvlJc w:val="left"/>
      <w:pPr>
        <w:ind w:left="3670" w:hanging="340"/>
      </w:pPr>
    </w:lvl>
    <w:lvl w:ilvl="7">
      <w:numFmt w:val="bullet"/>
      <w:lvlText w:null="1"/>
      <w:lvlJc w:val="left"/>
      <w:pPr>
        <w:ind w:left="4226" w:hanging="340"/>
      </w:pPr>
    </w:lvl>
    <w:lvl w:ilvl="8">
      <w:numFmt w:val="bullet"/>
      <w:lvlText w:null="1"/>
      <w:lvlJc w:val="left"/>
      <w:pPr>
        <w:ind w:left="4781" w:hanging="340"/>
      </w:pPr>
    </w:lvl>
  </w:abstractNum>
  <w:abstractNum w:abstractNumId="136" w15:restartNumberingAfterBreak="0">
    <w:nsid w:val="0000048A"/>
    <w:multiLevelType w:val="multilevel"/>
    <w:tmpl w:val="FFFFFFFF"/>
    <w:lvl w:ilvl="0">
      <w:start w:val="1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48" w:hanging="347"/>
      </w:pPr>
    </w:lvl>
    <w:lvl w:ilvl="3">
      <w:numFmt w:val="bullet"/>
      <w:lvlText w:null="1"/>
      <w:lvlJc w:val="left"/>
      <w:pPr>
        <w:ind w:left="4277" w:hanging="347"/>
      </w:pPr>
    </w:lvl>
    <w:lvl w:ilvl="4">
      <w:numFmt w:val="bullet"/>
      <w:lvlText w:null="1"/>
      <w:lvlJc w:val="left"/>
      <w:pPr>
        <w:ind w:left="5306" w:hanging="347"/>
      </w:pPr>
    </w:lvl>
    <w:lvl w:ilvl="5">
      <w:numFmt w:val="bullet"/>
      <w:lvlText w:null="1"/>
      <w:lvlJc w:val="left"/>
      <w:pPr>
        <w:ind w:left="6335" w:hanging="347"/>
      </w:pPr>
    </w:lvl>
    <w:lvl w:ilvl="6">
      <w:numFmt w:val="bullet"/>
      <w:lvlText w:null="1"/>
      <w:lvlJc w:val="left"/>
      <w:pPr>
        <w:ind w:left="7364" w:hanging="347"/>
      </w:pPr>
    </w:lvl>
    <w:lvl w:ilvl="7">
      <w:numFmt w:val="bullet"/>
      <w:lvlText w:null="1"/>
      <w:lvlJc w:val="left"/>
      <w:pPr>
        <w:ind w:left="8392" w:hanging="347"/>
      </w:pPr>
    </w:lvl>
    <w:lvl w:ilvl="8">
      <w:numFmt w:val="bullet"/>
      <w:lvlText w:null="1"/>
      <w:lvlJc w:val="left"/>
      <w:pPr>
        <w:ind w:left="9421" w:hanging="347"/>
      </w:pPr>
    </w:lvl>
  </w:abstractNum>
  <w:abstractNum w:abstractNumId="137" w15:restartNumberingAfterBreak="0">
    <w:nsid w:val="0000048B"/>
    <w:multiLevelType w:val="multilevel"/>
    <w:tmpl w:val="FFFFFFFF"/>
    <w:lvl w:ilvl="0">
      <w:start w:val="14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48" w:hanging="347"/>
      </w:pPr>
    </w:lvl>
    <w:lvl w:ilvl="3">
      <w:numFmt w:val="bullet"/>
      <w:lvlText w:null="1"/>
      <w:lvlJc w:val="left"/>
      <w:pPr>
        <w:ind w:left="4277" w:hanging="347"/>
      </w:pPr>
    </w:lvl>
    <w:lvl w:ilvl="4">
      <w:numFmt w:val="bullet"/>
      <w:lvlText w:null="1"/>
      <w:lvlJc w:val="left"/>
      <w:pPr>
        <w:ind w:left="5306" w:hanging="347"/>
      </w:pPr>
    </w:lvl>
    <w:lvl w:ilvl="5">
      <w:numFmt w:val="bullet"/>
      <w:lvlText w:null="1"/>
      <w:lvlJc w:val="left"/>
      <w:pPr>
        <w:ind w:left="6335" w:hanging="347"/>
      </w:pPr>
    </w:lvl>
    <w:lvl w:ilvl="6">
      <w:numFmt w:val="bullet"/>
      <w:lvlText w:null="1"/>
      <w:lvlJc w:val="left"/>
      <w:pPr>
        <w:ind w:left="7364" w:hanging="347"/>
      </w:pPr>
    </w:lvl>
    <w:lvl w:ilvl="7">
      <w:numFmt w:val="bullet"/>
      <w:lvlText w:null="1"/>
      <w:lvlJc w:val="left"/>
      <w:pPr>
        <w:ind w:left="8392" w:hanging="347"/>
      </w:pPr>
    </w:lvl>
    <w:lvl w:ilvl="8">
      <w:numFmt w:val="bullet"/>
      <w:lvlText w:null="1"/>
      <w:lvlJc w:val="left"/>
      <w:pPr>
        <w:ind w:left="9421" w:hanging="347"/>
      </w:pPr>
    </w:lvl>
  </w:abstractNum>
  <w:abstractNum w:abstractNumId="138" w15:restartNumberingAfterBreak="0">
    <w:nsid w:val="0000048C"/>
    <w:multiLevelType w:val="multilevel"/>
    <w:tmpl w:val="FFFFFFFF"/>
    <w:lvl w:ilvl="0">
      <w:start w:val="1"/>
      <w:numFmt w:val="upperLetter"/>
      <w:lvlText w:val="(%1)"/>
      <w:lvlJc w:val="left"/>
      <w:pPr>
        <w:ind w:left="2221" w:hanging="34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3145" w:hanging="348"/>
      </w:pPr>
    </w:lvl>
    <w:lvl w:ilvl="2">
      <w:numFmt w:val="bullet"/>
      <w:lvlText w:null="1"/>
      <w:lvlJc w:val="left"/>
      <w:pPr>
        <w:ind w:left="4071" w:hanging="348"/>
      </w:pPr>
    </w:lvl>
    <w:lvl w:ilvl="3">
      <w:numFmt w:val="bullet"/>
      <w:lvlText w:null="1"/>
      <w:lvlJc w:val="left"/>
      <w:pPr>
        <w:ind w:left="4997" w:hanging="348"/>
      </w:pPr>
    </w:lvl>
    <w:lvl w:ilvl="4">
      <w:numFmt w:val="bullet"/>
      <w:lvlText w:null="1"/>
      <w:lvlJc w:val="left"/>
      <w:pPr>
        <w:ind w:left="5923" w:hanging="348"/>
      </w:pPr>
    </w:lvl>
    <w:lvl w:ilvl="5">
      <w:numFmt w:val="bullet"/>
      <w:lvlText w:null="1"/>
      <w:lvlJc w:val="left"/>
      <w:pPr>
        <w:ind w:left="6849" w:hanging="348"/>
      </w:pPr>
    </w:lvl>
    <w:lvl w:ilvl="6">
      <w:numFmt w:val="bullet"/>
      <w:lvlText w:null="1"/>
      <w:lvlJc w:val="left"/>
      <w:pPr>
        <w:ind w:left="7775" w:hanging="348"/>
      </w:pPr>
    </w:lvl>
    <w:lvl w:ilvl="7">
      <w:numFmt w:val="bullet"/>
      <w:lvlText w:null="1"/>
      <w:lvlJc w:val="left"/>
      <w:pPr>
        <w:ind w:left="8701" w:hanging="348"/>
      </w:pPr>
    </w:lvl>
    <w:lvl w:ilvl="8">
      <w:numFmt w:val="bullet"/>
      <w:lvlText w:null="1"/>
      <w:lvlJc w:val="left"/>
      <w:pPr>
        <w:ind w:left="9627" w:hanging="348"/>
      </w:pPr>
    </w:lvl>
  </w:abstractNum>
  <w:abstractNum w:abstractNumId="139" w15:restartNumberingAfterBreak="0">
    <w:nsid w:val="0000048D"/>
    <w:multiLevelType w:val="multilevel"/>
    <w:tmpl w:val="FFFFFFFF"/>
    <w:lvl w:ilvl="0">
      <w:start w:val="1"/>
      <w:numFmt w:val="decimal"/>
      <w:lvlText w:val="%1"/>
      <w:lvlJc w:val="left"/>
      <w:pPr>
        <w:ind w:left="2386" w:hanging="221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289" w:hanging="221"/>
      </w:pPr>
    </w:lvl>
    <w:lvl w:ilvl="2">
      <w:numFmt w:val="bullet"/>
      <w:lvlText w:null="1"/>
      <w:lvlJc w:val="left"/>
      <w:pPr>
        <w:ind w:left="4199" w:hanging="221"/>
      </w:pPr>
    </w:lvl>
    <w:lvl w:ilvl="3">
      <w:numFmt w:val="bullet"/>
      <w:lvlText w:null="1"/>
      <w:lvlJc w:val="left"/>
      <w:pPr>
        <w:ind w:left="5109" w:hanging="221"/>
      </w:pPr>
    </w:lvl>
    <w:lvl w:ilvl="4">
      <w:numFmt w:val="bullet"/>
      <w:lvlText w:null="1"/>
      <w:lvlJc w:val="left"/>
      <w:pPr>
        <w:ind w:left="6019" w:hanging="221"/>
      </w:pPr>
    </w:lvl>
    <w:lvl w:ilvl="5">
      <w:numFmt w:val="bullet"/>
      <w:lvlText w:null="1"/>
      <w:lvlJc w:val="left"/>
      <w:pPr>
        <w:ind w:left="6929" w:hanging="221"/>
      </w:pPr>
    </w:lvl>
    <w:lvl w:ilvl="6">
      <w:numFmt w:val="bullet"/>
      <w:lvlText w:null="1"/>
      <w:lvlJc w:val="left"/>
      <w:pPr>
        <w:ind w:left="7839" w:hanging="221"/>
      </w:pPr>
    </w:lvl>
    <w:lvl w:ilvl="7">
      <w:numFmt w:val="bullet"/>
      <w:lvlText w:null="1"/>
      <w:lvlJc w:val="left"/>
      <w:pPr>
        <w:ind w:left="8749" w:hanging="221"/>
      </w:pPr>
    </w:lvl>
    <w:lvl w:ilvl="8">
      <w:numFmt w:val="bullet"/>
      <w:lvlText w:null="1"/>
      <w:lvlJc w:val="left"/>
      <w:pPr>
        <w:ind w:left="9659" w:hanging="221"/>
      </w:pPr>
    </w:lvl>
  </w:abstractNum>
  <w:abstractNum w:abstractNumId="140" w15:restartNumberingAfterBreak="0">
    <w:nsid w:val="0000048E"/>
    <w:multiLevelType w:val="multilevel"/>
    <w:tmpl w:val="FFFFFFFF"/>
    <w:lvl w:ilvl="0">
      <w:start w:val="1"/>
      <w:numFmt w:val="upperLetter"/>
      <w:lvlText w:val="(%1)"/>
      <w:lvlJc w:val="left"/>
      <w:pPr>
        <w:ind w:left="2496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2"/>
      </w:pPr>
    </w:lvl>
    <w:lvl w:ilvl="2">
      <w:numFmt w:val="bullet"/>
      <w:lvlText w:null="1"/>
      <w:lvlJc w:val="left"/>
      <w:pPr>
        <w:ind w:left="4295" w:hanging="332"/>
      </w:pPr>
    </w:lvl>
    <w:lvl w:ilvl="3">
      <w:numFmt w:val="bullet"/>
      <w:lvlText w:null="1"/>
      <w:lvlJc w:val="left"/>
      <w:pPr>
        <w:ind w:left="5193" w:hanging="332"/>
      </w:pPr>
    </w:lvl>
    <w:lvl w:ilvl="4">
      <w:numFmt w:val="bullet"/>
      <w:lvlText w:null="1"/>
      <w:lvlJc w:val="left"/>
      <w:pPr>
        <w:ind w:left="6091" w:hanging="332"/>
      </w:pPr>
    </w:lvl>
    <w:lvl w:ilvl="5">
      <w:numFmt w:val="bullet"/>
      <w:lvlText w:null="1"/>
      <w:lvlJc w:val="left"/>
      <w:pPr>
        <w:ind w:left="6989" w:hanging="332"/>
      </w:pPr>
    </w:lvl>
    <w:lvl w:ilvl="6">
      <w:numFmt w:val="bullet"/>
      <w:lvlText w:null="1"/>
      <w:lvlJc w:val="left"/>
      <w:pPr>
        <w:ind w:left="7887" w:hanging="332"/>
      </w:pPr>
    </w:lvl>
    <w:lvl w:ilvl="7">
      <w:numFmt w:val="bullet"/>
      <w:lvlText w:null="1"/>
      <w:lvlJc w:val="left"/>
      <w:pPr>
        <w:ind w:left="8785" w:hanging="332"/>
      </w:pPr>
    </w:lvl>
    <w:lvl w:ilvl="8">
      <w:numFmt w:val="bullet"/>
      <w:lvlText w:null="1"/>
      <w:lvlJc w:val="left"/>
      <w:pPr>
        <w:ind w:left="9683" w:hanging="332"/>
      </w:pPr>
    </w:lvl>
  </w:abstractNum>
  <w:abstractNum w:abstractNumId="141" w15:restartNumberingAfterBreak="0">
    <w:nsid w:val="0000048F"/>
    <w:multiLevelType w:val="multilevel"/>
    <w:tmpl w:val="FFFFFFFF"/>
    <w:lvl w:ilvl="0">
      <w:start w:val="3"/>
      <w:numFmt w:val="lowerLetter"/>
      <w:lvlText w:val="(%1)"/>
      <w:lvlJc w:val="left"/>
      <w:pPr>
        <w:ind w:left="2483" w:hanging="31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79" w:hanging="332"/>
      </w:pPr>
    </w:lvl>
    <w:lvl w:ilvl="3">
      <w:numFmt w:val="bullet"/>
      <w:lvlText w:null="1"/>
      <w:lvlJc w:val="left"/>
      <w:pPr>
        <w:ind w:left="4479" w:hanging="332"/>
      </w:pPr>
    </w:lvl>
    <w:lvl w:ilvl="4">
      <w:numFmt w:val="bullet"/>
      <w:lvlText w:null="1"/>
      <w:lvlJc w:val="left"/>
      <w:pPr>
        <w:ind w:left="5479" w:hanging="332"/>
      </w:pPr>
    </w:lvl>
    <w:lvl w:ilvl="5">
      <w:numFmt w:val="bullet"/>
      <w:lvlText w:null="1"/>
      <w:lvlJc w:val="left"/>
      <w:pPr>
        <w:ind w:left="6479" w:hanging="332"/>
      </w:pPr>
    </w:lvl>
    <w:lvl w:ilvl="6">
      <w:numFmt w:val="bullet"/>
      <w:lvlText w:null="1"/>
      <w:lvlJc w:val="left"/>
      <w:pPr>
        <w:ind w:left="7479" w:hanging="332"/>
      </w:pPr>
    </w:lvl>
    <w:lvl w:ilvl="7">
      <w:numFmt w:val="bullet"/>
      <w:lvlText w:null="1"/>
      <w:lvlJc w:val="left"/>
      <w:pPr>
        <w:ind w:left="8479" w:hanging="332"/>
      </w:pPr>
    </w:lvl>
    <w:lvl w:ilvl="8">
      <w:numFmt w:val="bullet"/>
      <w:lvlText w:null="1"/>
      <w:lvlJc w:val="left"/>
      <w:pPr>
        <w:ind w:left="9479" w:hanging="332"/>
      </w:pPr>
    </w:lvl>
  </w:abstractNum>
  <w:abstractNum w:abstractNumId="142" w15:restartNumberingAfterBreak="0">
    <w:nsid w:val="00000490"/>
    <w:multiLevelType w:val="multilevel"/>
    <w:tmpl w:val="FFFFFFFF"/>
    <w:lvl w:ilvl="0">
      <w:start w:val="6"/>
      <w:numFmt w:val="decimal"/>
      <w:lvlText w:val="%1."/>
      <w:lvlJc w:val="left"/>
      <w:pPr>
        <w:ind w:left="1874" w:hanging="340"/>
      </w:pPr>
      <w:rPr>
        <w:rFonts w:cs="Times New Roman"/>
        <w:spacing w:val="0"/>
        <w:w w:val="100"/>
      </w:rPr>
    </w:lvl>
    <w:lvl w:ilvl="1">
      <w:start w:val="1"/>
      <w:numFmt w:val="decimal"/>
      <w:lvlText w:val="%1-%2"/>
      <w:lvlJc w:val="left"/>
      <w:pPr>
        <w:ind w:left="2637" w:hanging="587"/>
      </w:pPr>
      <w:rPr>
        <w:rFonts w:cs="Times New Roman"/>
        <w:spacing w:val="0"/>
        <w:w w:val="98"/>
      </w:rPr>
    </w:lvl>
    <w:lvl w:ilvl="2">
      <w:numFmt w:val="bullet"/>
      <w:lvlText w:null="1"/>
      <w:lvlJc w:val="left"/>
      <w:pPr>
        <w:ind w:left="3622" w:hanging="587"/>
      </w:pPr>
    </w:lvl>
    <w:lvl w:ilvl="3">
      <w:numFmt w:val="bullet"/>
      <w:lvlText w:null="1"/>
      <w:lvlJc w:val="left"/>
      <w:pPr>
        <w:ind w:left="4604" w:hanging="587"/>
      </w:pPr>
    </w:lvl>
    <w:lvl w:ilvl="4">
      <w:numFmt w:val="bullet"/>
      <w:lvlText w:null="1"/>
      <w:lvlJc w:val="left"/>
      <w:pPr>
        <w:ind w:left="5586" w:hanging="587"/>
      </w:pPr>
    </w:lvl>
    <w:lvl w:ilvl="5">
      <w:numFmt w:val="bullet"/>
      <w:lvlText w:null="1"/>
      <w:lvlJc w:val="left"/>
      <w:pPr>
        <w:ind w:left="6568" w:hanging="587"/>
      </w:pPr>
    </w:lvl>
    <w:lvl w:ilvl="6">
      <w:numFmt w:val="bullet"/>
      <w:lvlText w:null="1"/>
      <w:lvlJc w:val="left"/>
      <w:pPr>
        <w:ind w:left="7550" w:hanging="587"/>
      </w:pPr>
    </w:lvl>
    <w:lvl w:ilvl="7">
      <w:numFmt w:val="bullet"/>
      <w:lvlText w:null="1"/>
      <w:lvlJc w:val="left"/>
      <w:pPr>
        <w:ind w:left="8532" w:hanging="587"/>
      </w:pPr>
    </w:lvl>
    <w:lvl w:ilvl="8">
      <w:numFmt w:val="bullet"/>
      <w:lvlText w:null="1"/>
      <w:lvlJc w:val="left"/>
      <w:pPr>
        <w:ind w:left="9515" w:hanging="587"/>
      </w:pPr>
    </w:lvl>
  </w:abstractNum>
  <w:abstractNum w:abstractNumId="143" w15:restartNumberingAfterBreak="0">
    <w:nsid w:val="00000491"/>
    <w:multiLevelType w:val="multilevel"/>
    <w:tmpl w:val="FFFFFFFF"/>
    <w:lvl w:ilvl="0">
      <w:start w:val="12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44" w15:restartNumberingAfterBreak="0">
    <w:nsid w:val="00000492"/>
    <w:multiLevelType w:val="multilevel"/>
    <w:tmpl w:val="FFFFFFFF"/>
    <w:lvl w:ilvl="0">
      <w:start w:val="19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45" w15:restartNumberingAfterBreak="0">
    <w:nsid w:val="00000493"/>
    <w:multiLevelType w:val="multilevel"/>
    <w:tmpl w:val="FFFFFFFF"/>
    <w:lvl w:ilvl="0">
      <w:start w:val="27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46" w15:restartNumberingAfterBreak="0">
    <w:nsid w:val="00000494"/>
    <w:multiLevelType w:val="multilevel"/>
    <w:tmpl w:val="FFFFFFFF"/>
    <w:lvl w:ilvl="0">
      <w:start w:val="37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47" w15:restartNumberingAfterBreak="0">
    <w:nsid w:val="00000495"/>
    <w:multiLevelType w:val="multilevel"/>
    <w:tmpl w:val="FFFFFFFF"/>
    <w:lvl w:ilvl="0">
      <w:start w:val="41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48" w15:restartNumberingAfterBreak="0">
    <w:nsid w:val="00000496"/>
    <w:multiLevelType w:val="multilevel"/>
    <w:tmpl w:val="FFFFFFFF"/>
    <w:lvl w:ilvl="0">
      <w:start w:val="58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49" w15:restartNumberingAfterBreak="0">
    <w:nsid w:val="00000497"/>
    <w:multiLevelType w:val="multilevel"/>
    <w:tmpl w:val="FFFFFFFF"/>
    <w:lvl w:ilvl="0">
      <w:start w:val="61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50" w15:restartNumberingAfterBreak="0">
    <w:nsid w:val="00000498"/>
    <w:multiLevelType w:val="multilevel"/>
    <w:tmpl w:val="FFFFFFFF"/>
    <w:lvl w:ilvl="0">
      <w:start w:val="65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51" w15:restartNumberingAfterBreak="0">
    <w:nsid w:val="00000499"/>
    <w:multiLevelType w:val="multilevel"/>
    <w:tmpl w:val="FFFFFFFF"/>
    <w:lvl w:ilvl="0">
      <w:start w:val="70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52" w15:restartNumberingAfterBreak="0">
    <w:nsid w:val="0000049A"/>
    <w:multiLevelType w:val="multilevel"/>
    <w:tmpl w:val="FFFFFFFF"/>
    <w:lvl w:ilvl="0">
      <w:start w:val="3"/>
      <w:numFmt w:val="decimal"/>
      <w:lvlText w:val="%1"/>
      <w:lvlJc w:val="left"/>
      <w:pPr>
        <w:ind w:left="2661" w:hanging="511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541" w:hanging="511"/>
      </w:pPr>
    </w:lvl>
    <w:lvl w:ilvl="2">
      <w:numFmt w:val="bullet"/>
      <w:lvlText w:null="1"/>
      <w:lvlJc w:val="left"/>
      <w:pPr>
        <w:ind w:left="4423" w:hanging="511"/>
      </w:pPr>
    </w:lvl>
    <w:lvl w:ilvl="3">
      <w:numFmt w:val="bullet"/>
      <w:lvlText w:null="1"/>
      <w:lvlJc w:val="left"/>
      <w:pPr>
        <w:ind w:left="5305" w:hanging="511"/>
      </w:pPr>
    </w:lvl>
    <w:lvl w:ilvl="4">
      <w:numFmt w:val="bullet"/>
      <w:lvlText w:null="1"/>
      <w:lvlJc w:val="left"/>
      <w:pPr>
        <w:ind w:left="6187" w:hanging="511"/>
      </w:pPr>
    </w:lvl>
    <w:lvl w:ilvl="5">
      <w:numFmt w:val="bullet"/>
      <w:lvlText w:null="1"/>
      <w:lvlJc w:val="left"/>
      <w:pPr>
        <w:ind w:left="7069" w:hanging="511"/>
      </w:pPr>
    </w:lvl>
    <w:lvl w:ilvl="6">
      <w:numFmt w:val="bullet"/>
      <w:lvlText w:null="1"/>
      <w:lvlJc w:val="left"/>
      <w:pPr>
        <w:ind w:left="7951" w:hanging="511"/>
      </w:pPr>
    </w:lvl>
    <w:lvl w:ilvl="7">
      <w:numFmt w:val="bullet"/>
      <w:lvlText w:null="1"/>
      <w:lvlJc w:val="left"/>
      <w:pPr>
        <w:ind w:left="8833" w:hanging="511"/>
      </w:pPr>
    </w:lvl>
    <w:lvl w:ilvl="8">
      <w:numFmt w:val="bullet"/>
      <w:lvlText w:null="1"/>
      <w:lvlJc w:val="left"/>
      <w:pPr>
        <w:ind w:left="9715" w:hanging="511"/>
      </w:pPr>
    </w:lvl>
  </w:abstractNum>
  <w:abstractNum w:abstractNumId="153" w15:restartNumberingAfterBreak="0">
    <w:nsid w:val="0000049B"/>
    <w:multiLevelType w:val="multilevel"/>
    <w:tmpl w:val="FFFFFFFF"/>
    <w:lvl w:ilvl="0">
      <w:start w:val="1"/>
      <w:numFmt w:val="decimal"/>
      <w:lvlText w:val="%1"/>
      <w:lvlJc w:val="left"/>
      <w:pPr>
        <w:ind w:left="2620" w:hanging="470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505" w:hanging="470"/>
      </w:pPr>
    </w:lvl>
    <w:lvl w:ilvl="2">
      <w:numFmt w:val="bullet"/>
      <w:lvlText w:null="1"/>
      <w:lvlJc w:val="left"/>
      <w:pPr>
        <w:ind w:left="4391" w:hanging="470"/>
      </w:pPr>
    </w:lvl>
    <w:lvl w:ilvl="3">
      <w:numFmt w:val="bullet"/>
      <w:lvlText w:null="1"/>
      <w:lvlJc w:val="left"/>
      <w:pPr>
        <w:ind w:left="5277" w:hanging="470"/>
      </w:pPr>
    </w:lvl>
    <w:lvl w:ilvl="4">
      <w:numFmt w:val="bullet"/>
      <w:lvlText w:null="1"/>
      <w:lvlJc w:val="left"/>
      <w:pPr>
        <w:ind w:left="6163" w:hanging="470"/>
      </w:pPr>
    </w:lvl>
    <w:lvl w:ilvl="5">
      <w:numFmt w:val="bullet"/>
      <w:lvlText w:null="1"/>
      <w:lvlJc w:val="left"/>
      <w:pPr>
        <w:ind w:left="7049" w:hanging="470"/>
      </w:pPr>
    </w:lvl>
    <w:lvl w:ilvl="6">
      <w:numFmt w:val="bullet"/>
      <w:lvlText w:null="1"/>
      <w:lvlJc w:val="left"/>
      <w:pPr>
        <w:ind w:left="7935" w:hanging="470"/>
      </w:pPr>
    </w:lvl>
    <w:lvl w:ilvl="7">
      <w:numFmt w:val="bullet"/>
      <w:lvlText w:null="1"/>
      <w:lvlJc w:val="left"/>
      <w:pPr>
        <w:ind w:left="8821" w:hanging="470"/>
      </w:pPr>
    </w:lvl>
    <w:lvl w:ilvl="8">
      <w:numFmt w:val="bullet"/>
      <w:lvlText w:null="1"/>
      <w:lvlJc w:val="left"/>
      <w:pPr>
        <w:ind w:left="9707" w:hanging="470"/>
      </w:pPr>
    </w:lvl>
  </w:abstractNum>
  <w:abstractNum w:abstractNumId="154" w15:restartNumberingAfterBreak="0">
    <w:nsid w:val="0000049C"/>
    <w:multiLevelType w:val="multilevel"/>
    <w:tmpl w:val="FFFFFFFF"/>
    <w:lvl w:ilvl="0">
      <w:start w:val="1"/>
      <w:numFmt w:val="decimal"/>
      <w:lvlText w:val="%1"/>
      <w:lvlJc w:val="left"/>
      <w:pPr>
        <w:ind w:left="2620" w:hanging="470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505" w:hanging="470"/>
      </w:pPr>
    </w:lvl>
    <w:lvl w:ilvl="2">
      <w:numFmt w:val="bullet"/>
      <w:lvlText w:null="1"/>
      <w:lvlJc w:val="left"/>
      <w:pPr>
        <w:ind w:left="4391" w:hanging="470"/>
      </w:pPr>
    </w:lvl>
    <w:lvl w:ilvl="3">
      <w:numFmt w:val="bullet"/>
      <w:lvlText w:null="1"/>
      <w:lvlJc w:val="left"/>
      <w:pPr>
        <w:ind w:left="5277" w:hanging="470"/>
      </w:pPr>
    </w:lvl>
    <w:lvl w:ilvl="4">
      <w:numFmt w:val="bullet"/>
      <w:lvlText w:null="1"/>
      <w:lvlJc w:val="left"/>
      <w:pPr>
        <w:ind w:left="6163" w:hanging="470"/>
      </w:pPr>
    </w:lvl>
    <w:lvl w:ilvl="5">
      <w:numFmt w:val="bullet"/>
      <w:lvlText w:null="1"/>
      <w:lvlJc w:val="left"/>
      <w:pPr>
        <w:ind w:left="7049" w:hanging="470"/>
      </w:pPr>
    </w:lvl>
    <w:lvl w:ilvl="6">
      <w:numFmt w:val="bullet"/>
      <w:lvlText w:null="1"/>
      <w:lvlJc w:val="left"/>
      <w:pPr>
        <w:ind w:left="7935" w:hanging="470"/>
      </w:pPr>
    </w:lvl>
    <w:lvl w:ilvl="7">
      <w:numFmt w:val="bullet"/>
      <w:lvlText w:null="1"/>
      <w:lvlJc w:val="left"/>
      <w:pPr>
        <w:ind w:left="8821" w:hanging="470"/>
      </w:pPr>
    </w:lvl>
    <w:lvl w:ilvl="8">
      <w:numFmt w:val="bullet"/>
      <w:lvlText w:null="1"/>
      <w:lvlJc w:val="left"/>
      <w:pPr>
        <w:ind w:left="9707" w:hanging="470"/>
      </w:pPr>
    </w:lvl>
  </w:abstractNum>
  <w:abstractNum w:abstractNumId="155" w15:restartNumberingAfterBreak="0">
    <w:nsid w:val="0000049D"/>
    <w:multiLevelType w:val="multilevel"/>
    <w:tmpl w:val="FFFFFFFF"/>
    <w:lvl w:ilvl="0">
      <w:start w:val="4"/>
      <w:numFmt w:val="decimal"/>
      <w:lvlText w:val="%1"/>
      <w:lvlJc w:val="left"/>
      <w:pPr>
        <w:ind w:left="3021" w:hanging="871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865" w:hanging="871"/>
      </w:pPr>
    </w:lvl>
    <w:lvl w:ilvl="2">
      <w:numFmt w:val="bullet"/>
      <w:lvlText w:null="1"/>
      <w:lvlJc w:val="left"/>
      <w:pPr>
        <w:ind w:left="4711" w:hanging="871"/>
      </w:pPr>
    </w:lvl>
    <w:lvl w:ilvl="3">
      <w:numFmt w:val="bullet"/>
      <w:lvlText w:null="1"/>
      <w:lvlJc w:val="left"/>
      <w:pPr>
        <w:ind w:left="5557" w:hanging="871"/>
      </w:pPr>
    </w:lvl>
    <w:lvl w:ilvl="4">
      <w:numFmt w:val="bullet"/>
      <w:lvlText w:null="1"/>
      <w:lvlJc w:val="left"/>
      <w:pPr>
        <w:ind w:left="6403" w:hanging="871"/>
      </w:pPr>
    </w:lvl>
    <w:lvl w:ilvl="5">
      <w:numFmt w:val="bullet"/>
      <w:lvlText w:null="1"/>
      <w:lvlJc w:val="left"/>
      <w:pPr>
        <w:ind w:left="7249" w:hanging="871"/>
      </w:pPr>
    </w:lvl>
    <w:lvl w:ilvl="6">
      <w:numFmt w:val="bullet"/>
      <w:lvlText w:null="1"/>
      <w:lvlJc w:val="left"/>
      <w:pPr>
        <w:ind w:left="8095" w:hanging="871"/>
      </w:pPr>
    </w:lvl>
    <w:lvl w:ilvl="7">
      <w:numFmt w:val="bullet"/>
      <w:lvlText w:null="1"/>
      <w:lvlJc w:val="left"/>
      <w:pPr>
        <w:ind w:left="8941" w:hanging="871"/>
      </w:pPr>
    </w:lvl>
    <w:lvl w:ilvl="8">
      <w:numFmt w:val="bullet"/>
      <w:lvlText w:null="1"/>
      <w:lvlJc w:val="left"/>
      <w:pPr>
        <w:ind w:left="9787" w:hanging="871"/>
      </w:pPr>
    </w:lvl>
  </w:abstractNum>
  <w:abstractNum w:abstractNumId="156" w15:restartNumberingAfterBreak="0">
    <w:nsid w:val="0000049E"/>
    <w:multiLevelType w:val="multilevel"/>
    <w:tmpl w:val="FFFFFFFF"/>
    <w:lvl w:ilvl="0">
      <w:start w:val="10"/>
      <w:numFmt w:val="decimal"/>
      <w:lvlText w:val="%1"/>
      <w:lvlJc w:val="left"/>
      <w:pPr>
        <w:ind w:left="3021" w:hanging="871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start w:val="1"/>
      <w:numFmt w:val="upperLetter"/>
      <w:lvlText w:val="(%2)"/>
      <w:lvlJc w:val="left"/>
      <w:pPr>
        <w:ind w:left="2530" w:hanging="393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96"/>
        <w:sz w:val="23"/>
        <w:szCs w:val="23"/>
      </w:rPr>
    </w:lvl>
    <w:lvl w:ilvl="2">
      <w:numFmt w:val="bullet"/>
      <w:lvlText w:null="1"/>
      <w:lvlJc w:val="left"/>
      <w:pPr>
        <w:ind w:left="3959" w:hanging="393"/>
      </w:pPr>
    </w:lvl>
    <w:lvl w:ilvl="3">
      <w:numFmt w:val="bullet"/>
      <w:lvlText w:null="1"/>
      <w:lvlJc w:val="left"/>
      <w:pPr>
        <w:ind w:left="4899" w:hanging="393"/>
      </w:pPr>
    </w:lvl>
    <w:lvl w:ilvl="4">
      <w:numFmt w:val="bullet"/>
      <w:lvlText w:null="1"/>
      <w:lvlJc w:val="left"/>
      <w:pPr>
        <w:ind w:left="5839" w:hanging="393"/>
      </w:pPr>
    </w:lvl>
    <w:lvl w:ilvl="5">
      <w:numFmt w:val="bullet"/>
      <w:lvlText w:null="1"/>
      <w:lvlJc w:val="left"/>
      <w:pPr>
        <w:ind w:left="6779" w:hanging="393"/>
      </w:pPr>
    </w:lvl>
    <w:lvl w:ilvl="6">
      <w:numFmt w:val="bullet"/>
      <w:lvlText w:null="1"/>
      <w:lvlJc w:val="left"/>
      <w:pPr>
        <w:ind w:left="7719" w:hanging="393"/>
      </w:pPr>
    </w:lvl>
    <w:lvl w:ilvl="7">
      <w:numFmt w:val="bullet"/>
      <w:lvlText w:null="1"/>
      <w:lvlJc w:val="left"/>
      <w:pPr>
        <w:ind w:left="8659" w:hanging="393"/>
      </w:pPr>
    </w:lvl>
    <w:lvl w:ilvl="8">
      <w:numFmt w:val="bullet"/>
      <w:lvlText w:null="1"/>
      <w:lvlJc w:val="left"/>
      <w:pPr>
        <w:ind w:left="9599" w:hanging="393"/>
      </w:pPr>
    </w:lvl>
  </w:abstractNum>
  <w:abstractNum w:abstractNumId="157" w15:restartNumberingAfterBreak="0">
    <w:nsid w:val="0000049F"/>
    <w:multiLevelType w:val="multilevel"/>
    <w:tmpl w:val="FFFFFFFF"/>
    <w:lvl w:ilvl="0">
      <w:start w:val="1"/>
      <w:numFmt w:val="upperLetter"/>
      <w:lvlText w:val="(%1)"/>
      <w:lvlJc w:val="left"/>
      <w:pPr>
        <w:ind w:left="2220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3145" w:hanging="347"/>
      </w:pPr>
    </w:lvl>
    <w:lvl w:ilvl="2">
      <w:numFmt w:val="bullet"/>
      <w:lvlText w:null="1"/>
      <w:lvlJc w:val="left"/>
      <w:pPr>
        <w:ind w:left="4071" w:hanging="347"/>
      </w:pPr>
    </w:lvl>
    <w:lvl w:ilvl="3">
      <w:numFmt w:val="bullet"/>
      <w:lvlText w:null="1"/>
      <w:lvlJc w:val="left"/>
      <w:pPr>
        <w:ind w:left="4997" w:hanging="347"/>
      </w:pPr>
    </w:lvl>
    <w:lvl w:ilvl="4">
      <w:numFmt w:val="bullet"/>
      <w:lvlText w:null="1"/>
      <w:lvlJc w:val="left"/>
      <w:pPr>
        <w:ind w:left="5923" w:hanging="347"/>
      </w:pPr>
    </w:lvl>
    <w:lvl w:ilvl="5">
      <w:numFmt w:val="bullet"/>
      <w:lvlText w:null="1"/>
      <w:lvlJc w:val="left"/>
      <w:pPr>
        <w:ind w:left="6849" w:hanging="347"/>
      </w:pPr>
    </w:lvl>
    <w:lvl w:ilvl="6">
      <w:numFmt w:val="bullet"/>
      <w:lvlText w:null="1"/>
      <w:lvlJc w:val="left"/>
      <w:pPr>
        <w:ind w:left="7775" w:hanging="347"/>
      </w:pPr>
    </w:lvl>
    <w:lvl w:ilvl="7">
      <w:numFmt w:val="bullet"/>
      <w:lvlText w:null="1"/>
      <w:lvlJc w:val="left"/>
      <w:pPr>
        <w:ind w:left="8701" w:hanging="347"/>
      </w:pPr>
    </w:lvl>
    <w:lvl w:ilvl="8">
      <w:numFmt w:val="bullet"/>
      <w:lvlText w:null="1"/>
      <w:lvlJc w:val="left"/>
      <w:pPr>
        <w:ind w:left="9627" w:hanging="347"/>
      </w:pPr>
    </w:lvl>
  </w:abstractNum>
  <w:abstractNum w:abstractNumId="158" w15:restartNumberingAfterBreak="0">
    <w:nsid w:val="000004A0"/>
    <w:multiLevelType w:val="multilevel"/>
    <w:tmpl w:val="FFFFFFFF"/>
    <w:lvl w:ilvl="0">
      <w:start w:val="1"/>
      <w:numFmt w:val="decimal"/>
      <w:lvlText w:val="%1."/>
      <w:lvlJc w:val="left"/>
      <w:pPr>
        <w:ind w:left="1490" w:hanging="36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159" w15:restartNumberingAfterBreak="0">
    <w:nsid w:val="000004A1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160" w15:restartNumberingAfterBreak="0">
    <w:nsid w:val="000004A2"/>
    <w:multiLevelType w:val="multilevel"/>
    <w:tmpl w:val="FFFFFFFF"/>
    <w:lvl w:ilvl="0">
      <w:start w:val="3"/>
      <w:numFmt w:val="lowerLetter"/>
      <w:lvlText w:val="(%1)"/>
      <w:lvlJc w:val="left"/>
      <w:pPr>
        <w:ind w:left="2138" w:hanging="31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69" w:hanging="33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62" w:hanging="331"/>
      </w:pPr>
    </w:lvl>
    <w:lvl w:ilvl="3">
      <w:numFmt w:val="bullet"/>
      <w:lvlText w:null="1"/>
      <w:lvlJc w:val="left"/>
      <w:pPr>
        <w:ind w:left="4464" w:hanging="331"/>
      </w:pPr>
    </w:lvl>
    <w:lvl w:ilvl="4">
      <w:numFmt w:val="bullet"/>
      <w:lvlText w:null="1"/>
      <w:lvlJc w:val="left"/>
      <w:pPr>
        <w:ind w:left="5466" w:hanging="331"/>
      </w:pPr>
    </w:lvl>
    <w:lvl w:ilvl="5">
      <w:numFmt w:val="bullet"/>
      <w:lvlText w:null="1"/>
      <w:lvlJc w:val="left"/>
      <w:pPr>
        <w:ind w:left="6468" w:hanging="331"/>
      </w:pPr>
    </w:lvl>
    <w:lvl w:ilvl="6">
      <w:numFmt w:val="bullet"/>
      <w:lvlText w:null="1"/>
      <w:lvlJc w:val="left"/>
      <w:pPr>
        <w:ind w:left="7470" w:hanging="331"/>
      </w:pPr>
    </w:lvl>
    <w:lvl w:ilvl="7">
      <w:numFmt w:val="bullet"/>
      <w:lvlText w:null="1"/>
      <w:lvlJc w:val="left"/>
      <w:pPr>
        <w:ind w:left="8472" w:hanging="331"/>
      </w:pPr>
    </w:lvl>
    <w:lvl w:ilvl="8">
      <w:numFmt w:val="bullet"/>
      <w:lvlText w:null="1"/>
      <w:lvlJc w:val="left"/>
      <w:pPr>
        <w:ind w:left="9475" w:hanging="331"/>
      </w:pPr>
    </w:lvl>
  </w:abstractNum>
  <w:abstractNum w:abstractNumId="161" w15:restartNumberingAfterBreak="0">
    <w:nsid w:val="000004A3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105" w:hanging="331"/>
      </w:pPr>
    </w:lvl>
    <w:lvl w:ilvl="2">
      <w:numFmt w:val="bullet"/>
      <w:lvlText w:null="1"/>
      <w:lvlJc w:val="left"/>
      <w:pPr>
        <w:ind w:left="3751" w:hanging="331"/>
      </w:pPr>
    </w:lvl>
    <w:lvl w:ilvl="3">
      <w:numFmt w:val="bullet"/>
      <w:lvlText w:null="1"/>
      <w:lvlJc w:val="left"/>
      <w:pPr>
        <w:ind w:left="4397" w:hanging="331"/>
      </w:pPr>
    </w:lvl>
    <w:lvl w:ilvl="4">
      <w:numFmt w:val="bullet"/>
      <w:lvlText w:null="1"/>
      <w:lvlJc w:val="left"/>
      <w:pPr>
        <w:ind w:left="5043" w:hanging="331"/>
      </w:pPr>
    </w:lvl>
    <w:lvl w:ilvl="5">
      <w:numFmt w:val="bullet"/>
      <w:lvlText w:null="1"/>
      <w:lvlJc w:val="left"/>
      <w:pPr>
        <w:ind w:left="5689" w:hanging="331"/>
      </w:pPr>
    </w:lvl>
    <w:lvl w:ilvl="6">
      <w:numFmt w:val="bullet"/>
      <w:lvlText w:null="1"/>
      <w:lvlJc w:val="left"/>
      <w:pPr>
        <w:ind w:left="6334" w:hanging="331"/>
      </w:pPr>
    </w:lvl>
    <w:lvl w:ilvl="7">
      <w:numFmt w:val="bullet"/>
      <w:lvlText w:null="1"/>
      <w:lvlJc w:val="left"/>
      <w:pPr>
        <w:ind w:left="6980" w:hanging="331"/>
      </w:pPr>
    </w:lvl>
    <w:lvl w:ilvl="8">
      <w:numFmt w:val="bullet"/>
      <w:lvlText w:null="1"/>
      <w:lvlJc w:val="left"/>
      <w:pPr>
        <w:ind w:left="7626" w:hanging="331"/>
      </w:pPr>
    </w:lvl>
  </w:abstractNum>
  <w:abstractNum w:abstractNumId="162" w15:restartNumberingAfterBreak="0">
    <w:nsid w:val="000004A4"/>
    <w:multiLevelType w:val="multilevel"/>
    <w:tmpl w:val="FFFFFFFF"/>
    <w:lvl w:ilvl="0">
      <w:start w:val="1"/>
      <w:numFmt w:val="decimal"/>
      <w:lvlText w:val="%1."/>
      <w:lvlJc w:val="left"/>
      <w:pPr>
        <w:ind w:left="1487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163" w15:restartNumberingAfterBreak="0">
    <w:nsid w:val="000004A5"/>
    <w:multiLevelType w:val="multilevel"/>
    <w:tmpl w:val="FFFFFFFF"/>
    <w:lvl w:ilvl="0">
      <w:start w:val="9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2" w:hanging="340"/>
      </w:pPr>
    </w:lvl>
    <w:lvl w:ilvl="3">
      <w:numFmt w:val="bullet"/>
      <w:lvlText w:null="1"/>
      <w:lvlJc w:val="left"/>
      <w:pPr>
        <w:ind w:left="3368" w:hanging="340"/>
      </w:pPr>
    </w:lvl>
    <w:lvl w:ilvl="4">
      <w:numFmt w:val="bullet"/>
      <w:lvlText w:null="1"/>
      <w:lvlJc w:val="left"/>
      <w:pPr>
        <w:ind w:left="4265" w:hanging="340"/>
      </w:pPr>
    </w:lvl>
    <w:lvl w:ilvl="5">
      <w:numFmt w:val="bullet"/>
      <w:lvlText w:null="1"/>
      <w:lvlJc w:val="left"/>
      <w:pPr>
        <w:ind w:left="5161" w:hanging="340"/>
      </w:pPr>
    </w:lvl>
    <w:lvl w:ilvl="6">
      <w:numFmt w:val="bullet"/>
      <w:lvlText w:null="1"/>
      <w:lvlJc w:val="left"/>
      <w:pPr>
        <w:ind w:left="6057" w:hanging="340"/>
      </w:pPr>
    </w:lvl>
    <w:lvl w:ilvl="7">
      <w:numFmt w:val="bullet"/>
      <w:lvlText w:null="1"/>
      <w:lvlJc w:val="left"/>
      <w:pPr>
        <w:ind w:left="6954" w:hanging="340"/>
      </w:pPr>
    </w:lvl>
    <w:lvl w:ilvl="8">
      <w:numFmt w:val="bullet"/>
      <w:lvlText w:null="1"/>
      <w:lvlJc w:val="left"/>
      <w:pPr>
        <w:ind w:left="7850" w:hanging="340"/>
      </w:pPr>
    </w:lvl>
  </w:abstractNum>
  <w:abstractNum w:abstractNumId="164" w15:restartNumberingAfterBreak="0">
    <w:nsid w:val="000004A6"/>
    <w:multiLevelType w:val="multilevel"/>
    <w:tmpl w:val="FFFFFFFF"/>
    <w:lvl w:ilvl="0">
      <w:start w:val="1"/>
      <w:numFmt w:val="decimal"/>
      <w:lvlText w:val="(%1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2803" w:hanging="357"/>
      </w:pPr>
    </w:lvl>
    <w:lvl w:ilvl="2">
      <w:numFmt w:val="bullet"/>
      <w:lvlText w:null="1"/>
      <w:lvlJc w:val="left"/>
      <w:pPr>
        <w:ind w:left="3767" w:hanging="357"/>
      </w:pPr>
    </w:lvl>
    <w:lvl w:ilvl="3">
      <w:numFmt w:val="bullet"/>
      <w:lvlText w:null="1"/>
      <w:lvlJc w:val="left"/>
      <w:pPr>
        <w:ind w:left="4731" w:hanging="357"/>
      </w:pPr>
    </w:lvl>
    <w:lvl w:ilvl="4">
      <w:numFmt w:val="bullet"/>
      <w:lvlText w:null="1"/>
      <w:lvlJc w:val="left"/>
      <w:pPr>
        <w:ind w:left="5695" w:hanging="357"/>
      </w:pPr>
    </w:lvl>
    <w:lvl w:ilvl="5">
      <w:numFmt w:val="bullet"/>
      <w:lvlText w:null="1"/>
      <w:lvlJc w:val="left"/>
      <w:pPr>
        <w:ind w:left="6659" w:hanging="357"/>
      </w:pPr>
    </w:lvl>
    <w:lvl w:ilvl="6">
      <w:numFmt w:val="bullet"/>
      <w:lvlText w:null="1"/>
      <w:lvlJc w:val="left"/>
      <w:pPr>
        <w:ind w:left="7623" w:hanging="357"/>
      </w:pPr>
    </w:lvl>
    <w:lvl w:ilvl="7">
      <w:numFmt w:val="bullet"/>
      <w:lvlText w:null="1"/>
      <w:lvlJc w:val="left"/>
      <w:pPr>
        <w:ind w:left="8587" w:hanging="357"/>
      </w:pPr>
    </w:lvl>
    <w:lvl w:ilvl="8">
      <w:numFmt w:val="bullet"/>
      <w:lvlText w:null="1"/>
      <w:lvlJc w:val="left"/>
      <w:pPr>
        <w:ind w:left="9551" w:hanging="357"/>
      </w:pPr>
    </w:lvl>
  </w:abstractNum>
  <w:abstractNum w:abstractNumId="165" w15:restartNumberingAfterBreak="0">
    <w:nsid w:val="000004A7"/>
    <w:multiLevelType w:val="multilevel"/>
    <w:tmpl w:val="FFFFFFFF"/>
    <w:lvl w:ilvl="0">
      <w:numFmt w:val="bullet"/>
      <w:lvlText w:val="-"/>
      <w:lvlJc w:val="left"/>
      <w:pPr>
        <w:ind w:left="225" w:hanging="118"/>
      </w:pPr>
      <w:rPr>
        <w:rFonts w:ascii="Times New Roman" w:hAnsi="Times New Roman"/>
        <w:b w:val="0"/>
        <w:i w:val="0"/>
        <w:color w:val="231F20"/>
        <w:spacing w:val="0"/>
        <w:w w:val="100"/>
        <w:sz w:val="20"/>
      </w:rPr>
    </w:lvl>
    <w:lvl w:ilvl="1">
      <w:numFmt w:val="bullet"/>
      <w:lvlText w:null="1"/>
      <w:lvlJc w:val="left"/>
      <w:pPr>
        <w:ind w:left="609" w:hanging="118"/>
      </w:pPr>
    </w:lvl>
    <w:lvl w:ilvl="2">
      <w:numFmt w:val="bullet"/>
      <w:lvlText w:null="1"/>
      <w:lvlJc w:val="left"/>
      <w:pPr>
        <w:ind w:left="998" w:hanging="118"/>
      </w:pPr>
    </w:lvl>
    <w:lvl w:ilvl="3">
      <w:numFmt w:val="bullet"/>
      <w:lvlText w:null="1"/>
      <w:lvlJc w:val="left"/>
      <w:pPr>
        <w:ind w:left="1387" w:hanging="118"/>
      </w:pPr>
    </w:lvl>
    <w:lvl w:ilvl="4">
      <w:numFmt w:val="bullet"/>
      <w:lvlText w:null="1"/>
      <w:lvlJc w:val="left"/>
      <w:pPr>
        <w:ind w:left="1776" w:hanging="118"/>
      </w:pPr>
    </w:lvl>
    <w:lvl w:ilvl="5">
      <w:numFmt w:val="bullet"/>
      <w:lvlText w:null="1"/>
      <w:lvlJc w:val="left"/>
      <w:pPr>
        <w:ind w:left="2165" w:hanging="118"/>
      </w:pPr>
    </w:lvl>
    <w:lvl w:ilvl="6">
      <w:numFmt w:val="bullet"/>
      <w:lvlText w:null="1"/>
      <w:lvlJc w:val="left"/>
      <w:pPr>
        <w:ind w:left="2554" w:hanging="118"/>
      </w:pPr>
    </w:lvl>
    <w:lvl w:ilvl="7">
      <w:numFmt w:val="bullet"/>
      <w:lvlText w:null="1"/>
      <w:lvlJc w:val="left"/>
      <w:pPr>
        <w:ind w:left="2943" w:hanging="118"/>
      </w:pPr>
    </w:lvl>
    <w:lvl w:ilvl="8">
      <w:numFmt w:val="bullet"/>
      <w:lvlText w:null="1"/>
      <w:lvlJc w:val="left"/>
      <w:pPr>
        <w:ind w:left="3332" w:hanging="118"/>
      </w:pPr>
    </w:lvl>
  </w:abstractNum>
  <w:abstractNum w:abstractNumId="166" w15:restartNumberingAfterBreak="0">
    <w:nsid w:val="000004A8"/>
    <w:multiLevelType w:val="multilevel"/>
    <w:tmpl w:val="FFFFFFFF"/>
    <w:lvl w:ilvl="0">
      <w:start w:val="1"/>
      <w:numFmt w:val="decimal"/>
      <w:lvlText w:val="(%1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2803" w:hanging="357"/>
      </w:pPr>
    </w:lvl>
    <w:lvl w:ilvl="2">
      <w:numFmt w:val="bullet"/>
      <w:lvlText w:null="1"/>
      <w:lvlJc w:val="left"/>
      <w:pPr>
        <w:ind w:left="3767" w:hanging="357"/>
      </w:pPr>
    </w:lvl>
    <w:lvl w:ilvl="3">
      <w:numFmt w:val="bullet"/>
      <w:lvlText w:null="1"/>
      <w:lvlJc w:val="left"/>
      <w:pPr>
        <w:ind w:left="4731" w:hanging="357"/>
      </w:pPr>
    </w:lvl>
    <w:lvl w:ilvl="4">
      <w:numFmt w:val="bullet"/>
      <w:lvlText w:null="1"/>
      <w:lvlJc w:val="left"/>
      <w:pPr>
        <w:ind w:left="5695" w:hanging="357"/>
      </w:pPr>
    </w:lvl>
    <w:lvl w:ilvl="5">
      <w:numFmt w:val="bullet"/>
      <w:lvlText w:null="1"/>
      <w:lvlJc w:val="left"/>
      <w:pPr>
        <w:ind w:left="6659" w:hanging="357"/>
      </w:pPr>
    </w:lvl>
    <w:lvl w:ilvl="6">
      <w:numFmt w:val="bullet"/>
      <w:lvlText w:null="1"/>
      <w:lvlJc w:val="left"/>
      <w:pPr>
        <w:ind w:left="7623" w:hanging="357"/>
      </w:pPr>
    </w:lvl>
    <w:lvl w:ilvl="7">
      <w:numFmt w:val="bullet"/>
      <w:lvlText w:null="1"/>
      <w:lvlJc w:val="left"/>
      <w:pPr>
        <w:ind w:left="8587" w:hanging="357"/>
      </w:pPr>
    </w:lvl>
    <w:lvl w:ilvl="8">
      <w:numFmt w:val="bullet"/>
      <w:lvlText w:null="1"/>
      <w:lvlJc w:val="left"/>
      <w:pPr>
        <w:ind w:left="9551" w:hanging="357"/>
      </w:pPr>
    </w:lvl>
  </w:abstractNum>
  <w:abstractNum w:abstractNumId="167" w15:restartNumberingAfterBreak="0">
    <w:nsid w:val="000004A9"/>
    <w:multiLevelType w:val="multilevel"/>
    <w:tmpl w:val="FFFFFFFF"/>
    <w:lvl w:ilvl="0">
      <w:start w:val="11"/>
      <w:numFmt w:val="decimal"/>
      <w:lvlText w:val="%1."/>
      <w:lvlJc w:val="left"/>
      <w:pPr>
        <w:ind w:left="360" w:hanging="361"/>
      </w:pPr>
      <w:rPr>
        <w:rFonts w:ascii="Arial" w:hAnsi="Arial" w:cs="Arial"/>
        <w:b w:val="0"/>
        <w:bCs w:val="0"/>
        <w:i w:val="0"/>
        <w:iCs w:val="0"/>
        <w:color w:val="231F20"/>
        <w:spacing w:val="-1"/>
        <w:w w:val="118"/>
        <w:sz w:val="18"/>
        <w:szCs w:val="18"/>
      </w:rPr>
    </w:lvl>
    <w:lvl w:ilvl="1">
      <w:numFmt w:val="bullet"/>
      <w:lvlText w:null="1"/>
      <w:lvlJc w:val="left"/>
      <w:pPr>
        <w:ind w:left="560" w:hanging="361"/>
      </w:pPr>
    </w:lvl>
    <w:lvl w:ilvl="2">
      <w:numFmt w:val="bullet"/>
      <w:lvlText w:null="1"/>
      <w:lvlJc w:val="left"/>
      <w:pPr>
        <w:ind w:left="760" w:hanging="361"/>
      </w:pPr>
    </w:lvl>
    <w:lvl w:ilvl="3">
      <w:numFmt w:val="bullet"/>
      <w:lvlText w:null="1"/>
      <w:lvlJc w:val="left"/>
      <w:pPr>
        <w:ind w:left="960" w:hanging="361"/>
      </w:pPr>
    </w:lvl>
    <w:lvl w:ilvl="4">
      <w:numFmt w:val="bullet"/>
      <w:lvlText w:null="1"/>
      <w:lvlJc w:val="left"/>
      <w:pPr>
        <w:ind w:left="1160" w:hanging="361"/>
      </w:pPr>
    </w:lvl>
    <w:lvl w:ilvl="5">
      <w:numFmt w:val="bullet"/>
      <w:lvlText w:null="1"/>
      <w:lvlJc w:val="left"/>
      <w:pPr>
        <w:ind w:left="1360" w:hanging="361"/>
      </w:pPr>
    </w:lvl>
    <w:lvl w:ilvl="6">
      <w:numFmt w:val="bullet"/>
      <w:lvlText w:null="1"/>
      <w:lvlJc w:val="left"/>
      <w:pPr>
        <w:ind w:left="1560" w:hanging="361"/>
      </w:pPr>
    </w:lvl>
    <w:lvl w:ilvl="7">
      <w:numFmt w:val="bullet"/>
      <w:lvlText w:null="1"/>
      <w:lvlJc w:val="left"/>
      <w:pPr>
        <w:ind w:left="1760" w:hanging="361"/>
      </w:pPr>
    </w:lvl>
    <w:lvl w:ilvl="8">
      <w:numFmt w:val="bullet"/>
      <w:lvlText w:null="1"/>
      <w:lvlJc w:val="left"/>
      <w:pPr>
        <w:ind w:left="1960" w:hanging="361"/>
      </w:pPr>
    </w:lvl>
  </w:abstractNum>
  <w:abstractNum w:abstractNumId="168" w15:restartNumberingAfterBreak="0">
    <w:nsid w:val="000004AA"/>
    <w:multiLevelType w:val="multilevel"/>
    <w:tmpl w:val="FFFFFFFF"/>
    <w:lvl w:ilvl="0">
      <w:start w:val="16"/>
      <w:numFmt w:val="decimal"/>
      <w:lvlText w:val="%1."/>
      <w:lvlJc w:val="left"/>
      <w:pPr>
        <w:ind w:left="360" w:hanging="361"/>
      </w:pPr>
      <w:rPr>
        <w:rFonts w:ascii="Arial" w:hAnsi="Arial" w:cs="Arial"/>
        <w:b w:val="0"/>
        <w:bCs w:val="0"/>
        <w:i w:val="0"/>
        <w:iCs w:val="0"/>
        <w:color w:val="231F20"/>
        <w:spacing w:val="-1"/>
        <w:w w:val="118"/>
        <w:sz w:val="18"/>
        <w:szCs w:val="18"/>
      </w:rPr>
    </w:lvl>
    <w:lvl w:ilvl="1">
      <w:numFmt w:val="bullet"/>
      <w:lvlText w:null="1"/>
      <w:lvlJc w:val="left"/>
      <w:pPr>
        <w:ind w:left="560" w:hanging="361"/>
      </w:pPr>
    </w:lvl>
    <w:lvl w:ilvl="2">
      <w:numFmt w:val="bullet"/>
      <w:lvlText w:null="1"/>
      <w:lvlJc w:val="left"/>
      <w:pPr>
        <w:ind w:left="760" w:hanging="361"/>
      </w:pPr>
    </w:lvl>
    <w:lvl w:ilvl="3">
      <w:numFmt w:val="bullet"/>
      <w:lvlText w:null="1"/>
      <w:lvlJc w:val="left"/>
      <w:pPr>
        <w:ind w:left="960" w:hanging="361"/>
      </w:pPr>
    </w:lvl>
    <w:lvl w:ilvl="4">
      <w:numFmt w:val="bullet"/>
      <w:lvlText w:null="1"/>
      <w:lvlJc w:val="left"/>
      <w:pPr>
        <w:ind w:left="1160" w:hanging="361"/>
      </w:pPr>
    </w:lvl>
    <w:lvl w:ilvl="5">
      <w:numFmt w:val="bullet"/>
      <w:lvlText w:null="1"/>
      <w:lvlJc w:val="left"/>
      <w:pPr>
        <w:ind w:left="1360" w:hanging="361"/>
      </w:pPr>
    </w:lvl>
    <w:lvl w:ilvl="6">
      <w:numFmt w:val="bullet"/>
      <w:lvlText w:null="1"/>
      <w:lvlJc w:val="left"/>
      <w:pPr>
        <w:ind w:left="1560" w:hanging="361"/>
      </w:pPr>
    </w:lvl>
    <w:lvl w:ilvl="7">
      <w:numFmt w:val="bullet"/>
      <w:lvlText w:null="1"/>
      <w:lvlJc w:val="left"/>
      <w:pPr>
        <w:ind w:left="1760" w:hanging="361"/>
      </w:pPr>
    </w:lvl>
    <w:lvl w:ilvl="8">
      <w:numFmt w:val="bullet"/>
      <w:lvlText w:null="1"/>
      <w:lvlJc w:val="left"/>
      <w:pPr>
        <w:ind w:left="1960" w:hanging="361"/>
      </w:pPr>
    </w:lvl>
  </w:abstractNum>
  <w:abstractNum w:abstractNumId="169" w15:restartNumberingAfterBreak="0">
    <w:nsid w:val="000004AB"/>
    <w:multiLevelType w:val="multilevel"/>
    <w:tmpl w:val="FFFFFFFF"/>
    <w:lvl w:ilvl="0">
      <w:start w:val="9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48" w:hanging="347"/>
      </w:pPr>
    </w:lvl>
    <w:lvl w:ilvl="3">
      <w:numFmt w:val="bullet"/>
      <w:lvlText w:null="1"/>
      <w:lvlJc w:val="left"/>
      <w:pPr>
        <w:ind w:left="4277" w:hanging="347"/>
      </w:pPr>
    </w:lvl>
    <w:lvl w:ilvl="4">
      <w:numFmt w:val="bullet"/>
      <w:lvlText w:null="1"/>
      <w:lvlJc w:val="left"/>
      <w:pPr>
        <w:ind w:left="5306" w:hanging="347"/>
      </w:pPr>
    </w:lvl>
    <w:lvl w:ilvl="5">
      <w:numFmt w:val="bullet"/>
      <w:lvlText w:null="1"/>
      <w:lvlJc w:val="left"/>
      <w:pPr>
        <w:ind w:left="6335" w:hanging="347"/>
      </w:pPr>
    </w:lvl>
    <w:lvl w:ilvl="6">
      <w:numFmt w:val="bullet"/>
      <w:lvlText w:null="1"/>
      <w:lvlJc w:val="left"/>
      <w:pPr>
        <w:ind w:left="7364" w:hanging="347"/>
      </w:pPr>
    </w:lvl>
    <w:lvl w:ilvl="7">
      <w:numFmt w:val="bullet"/>
      <w:lvlText w:null="1"/>
      <w:lvlJc w:val="left"/>
      <w:pPr>
        <w:ind w:left="8392" w:hanging="347"/>
      </w:pPr>
    </w:lvl>
    <w:lvl w:ilvl="8">
      <w:numFmt w:val="bullet"/>
      <w:lvlText w:null="1"/>
      <w:lvlJc w:val="left"/>
      <w:pPr>
        <w:ind w:left="9421" w:hanging="347"/>
      </w:pPr>
    </w:lvl>
  </w:abstractNum>
  <w:abstractNum w:abstractNumId="170" w15:restartNumberingAfterBreak="0">
    <w:nsid w:val="000004AC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171" w15:restartNumberingAfterBreak="0">
    <w:nsid w:val="000004AD"/>
    <w:multiLevelType w:val="multilevel"/>
    <w:tmpl w:val="FFFFFFFF"/>
    <w:lvl w:ilvl="0">
      <w:start w:val="14"/>
      <w:numFmt w:val="decimal"/>
      <w:lvlText w:val="%1."/>
      <w:lvlJc w:val="left"/>
      <w:pPr>
        <w:ind w:left="360" w:hanging="361"/>
      </w:pPr>
      <w:rPr>
        <w:rFonts w:ascii="Arial" w:hAnsi="Arial" w:cs="Arial"/>
        <w:b w:val="0"/>
        <w:bCs w:val="0"/>
        <w:i w:val="0"/>
        <w:iCs w:val="0"/>
        <w:color w:val="231F20"/>
        <w:spacing w:val="-1"/>
        <w:w w:val="118"/>
        <w:sz w:val="18"/>
        <w:szCs w:val="18"/>
      </w:rPr>
    </w:lvl>
    <w:lvl w:ilvl="1">
      <w:numFmt w:val="bullet"/>
      <w:lvlText w:null="1"/>
      <w:lvlJc w:val="left"/>
      <w:pPr>
        <w:ind w:left="1075" w:hanging="361"/>
      </w:pPr>
    </w:lvl>
    <w:lvl w:ilvl="2">
      <w:numFmt w:val="bullet"/>
      <w:lvlText w:null="1"/>
      <w:lvlJc w:val="left"/>
      <w:pPr>
        <w:ind w:left="1790" w:hanging="361"/>
      </w:pPr>
    </w:lvl>
    <w:lvl w:ilvl="3">
      <w:numFmt w:val="bullet"/>
      <w:lvlText w:null="1"/>
      <w:lvlJc w:val="left"/>
      <w:pPr>
        <w:ind w:left="2505" w:hanging="361"/>
      </w:pPr>
    </w:lvl>
    <w:lvl w:ilvl="4">
      <w:numFmt w:val="bullet"/>
      <w:lvlText w:null="1"/>
      <w:lvlJc w:val="left"/>
      <w:pPr>
        <w:ind w:left="3221" w:hanging="361"/>
      </w:pPr>
    </w:lvl>
    <w:lvl w:ilvl="5">
      <w:numFmt w:val="bullet"/>
      <w:lvlText w:null="1"/>
      <w:lvlJc w:val="left"/>
      <w:pPr>
        <w:ind w:left="3936" w:hanging="361"/>
      </w:pPr>
    </w:lvl>
    <w:lvl w:ilvl="6">
      <w:numFmt w:val="bullet"/>
      <w:lvlText w:null="1"/>
      <w:lvlJc w:val="left"/>
      <w:pPr>
        <w:ind w:left="4651" w:hanging="361"/>
      </w:pPr>
    </w:lvl>
    <w:lvl w:ilvl="7">
      <w:numFmt w:val="bullet"/>
      <w:lvlText w:null="1"/>
      <w:lvlJc w:val="left"/>
      <w:pPr>
        <w:ind w:left="5366" w:hanging="361"/>
      </w:pPr>
    </w:lvl>
    <w:lvl w:ilvl="8">
      <w:numFmt w:val="bullet"/>
      <w:lvlText w:null="1"/>
      <w:lvlJc w:val="left"/>
      <w:pPr>
        <w:ind w:left="6082" w:hanging="361"/>
      </w:pPr>
    </w:lvl>
  </w:abstractNum>
  <w:abstractNum w:abstractNumId="172" w15:restartNumberingAfterBreak="0">
    <w:nsid w:val="000004AE"/>
    <w:multiLevelType w:val="multilevel"/>
    <w:tmpl w:val="FFFFFFFF"/>
    <w:lvl w:ilvl="0">
      <w:start w:val="1"/>
      <w:numFmt w:val="decimal"/>
      <w:lvlText w:val="%1."/>
      <w:lvlJc w:val="left"/>
      <w:pPr>
        <w:ind w:left="339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069" w:hanging="340"/>
      </w:pPr>
    </w:lvl>
    <w:lvl w:ilvl="2">
      <w:numFmt w:val="bullet"/>
      <w:lvlText w:null="1"/>
      <w:lvlJc w:val="left"/>
      <w:pPr>
        <w:ind w:left="1799" w:hanging="340"/>
      </w:pPr>
    </w:lvl>
    <w:lvl w:ilvl="3">
      <w:numFmt w:val="bullet"/>
      <w:lvlText w:null="1"/>
      <w:lvlJc w:val="left"/>
      <w:pPr>
        <w:ind w:left="2529" w:hanging="340"/>
      </w:pPr>
    </w:lvl>
    <w:lvl w:ilvl="4">
      <w:numFmt w:val="bullet"/>
      <w:lvlText w:null="1"/>
      <w:lvlJc w:val="left"/>
      <w:pPr>
        <w:ind w:left="3259" w:hanging="340"/>
      </w:pPr>
    </w:lvl>
    <w:lvl w:ilvl="5">
      <w:numFmt w:val="bullet"/>
      <w:lvlText w:null="1"/>
      <w:lvlJc w:val="left"/>
      <w:pPr>
        <w:ind w:left="3988" w:hanging="340"/>
      </w:pPr>
    </w:lvl>
    <w:lvl w:ilvl="6">
      <w:numFmt w:val="bullet"/>
      <w:lvlText w:null="1"/>
      <w:lvlJc w:val="left"/>
      <w:pPr>
        <w:ind w:left="4718" w:hanging="340"/>
      </w:pPr>
    </w:lvl>
    <w:lvl w:ilvl="7">
      <w:numFmt w:val="bullet"/>
      <w:lvlText w:null="1"/>
      <w:lvlJc w:val="left"/>
      <w:pPr>
        <w:ind w:left="5448" w:hanging="340"/>
      </w:pPr>
    </w:lvl>
    <w:lvl w:ilvl="8">
      <w:numFmt w:val="bullet"/>
      <w:lvlText w:null="1"/>
      <w:lvlJc w:val="left"/>
      <w:pPr>
        <w:ind w:left="6178" w:hanging="340"/>
      </w:pPr>
    </w:lvl>
  </w:abstractNum>
  <w:abstractNum w:abstractNumId="173" w15:restartNumberingAfterBreak="0">
    <w:nsid w:val="000004AF"/>
    <w:multiLevelType w:val="multilevel"/>
    <w:tmpl w:val="FFFFFFFF"/>
    <w:lvl w:ilvl="0">
      <w:start w:val="4"/>
      <w:numFmt w:val="decimal"/>
      <w:lvlText w:val="%1."/>
      <w:lvlJc w:val="left"/>
      <w:pPr>
        <w:ind w:left="339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069" w:hanging="340"/>
      </w:pPr>
    </w:lvl>
    <w:lvl w:ilvl="2">
      <w:numFmt w:val="bullet"/>
      <w:lvlText w:null="1"/>
      <w:lvlJc w:val="left"/>
      <w:pPr>
        <w:ind w:left="1799" w:hanging="340"/>
      </w:pPr>
    </w:lvl>
    <w:lvl w:ilvl="3">
      <w:numFmt w:val="bullet"/>
      <w:lvlText w:null="1"/>
      <w:lvlJc w:val="left"/>
      <w:pPr>
        <w:ind w:left="2529" w:hanging="340"/>
      </w:pPr>
    </w:lvl>
    <w:lvl w:ilvl="4">
      <w:numFmt w:val="bullet"/>
      <w:lvlText w:null="1"/>
      <w:lvlJc w:val="left"/>
      <w:pPr>
        <w:ind w:left="3259" w:hanging="340"/>
      </w:pPr>
    </w:lvl>
    <w:lvl w:ilvl="5">
      <w:numFmt w:val="bullet"/>
      <w:lvlText w:null="1"/>
      <w:lvlJc w:val="left"/>
      <w:pPr>
        <w:ind w:left="3988" w:hanging="340"/>
      </w:pPr>
    </w:lvl>
    <w:lvl w:ilvl="6">
      <w:numFmt w:val="bullet"/>
      <w:lvlText w:null="1"/>
      <w:lvlJc w:val="left"/>
      <w:pPr>
        <w:ind w:left="4718" w:hanging="340"/>
      </w:pPr>
    </w:lvl>
    <w:lvl w:ilvl="7">
      <w:numFmt w:val="bullet"/>
      <w:lvlText w:null="1"/>
      <w:lvlJc w:val="left"/>
      <w:pPr>
        <w:ind w:left="5448" w:hanging="340"/>
      </w:pPr>
    </w:lvl>
    <w:lvl w:ilvl="8">
      <w:numFmt w:val="bullet"/>
      <w:lvlText w:null="1"/>
      <w:lvlJc w:val="left"/>
      <w:pPr>
        <w:ind w:left="6178" w:hanging="340"/>
      </w:pPr>
    </w:lvl>
  </w:abstractNum>
  <w:abstractNum w:abstractNumId="174" w15:restartNumberingAfterBreak="0">
    <w:nsid w:val="000004B0"/>
    <w:multiLevelType w:val="multilevel"/>
    <w:tmpl w:val="FFFFFFFF"/>
    <w:lvl w:ilvl="0">
      <w:start w:val="6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3" w:hanging="340"/>
      </w:pPr>
    </w:lvl>
    <w:lvl w:ilvl="3">
      <w:numFmt w:val="bullet"/>
      <w:lvlText w:null="1"/>
      <w:lvlJc w:val="left"/>
      <w:pPr>
        <w:ind w:left="3369" w:hanging="340"/>
      </w:pPr>
    </w:lvl>
    <w:lvl w:ilvl="4">
      <w:numFmt w:val="bullet"/>
      <w:lvlText w:null="1"/>
      <w:lvlJc w:val="left"/>
      <w:pPr>
        <w:ind w:left="4266" w:hanging="340"/>
      </w:pPr>
    </w:lvl>
    <w:lvl w:ilvl="5">
      <w:numFmt w:val="bullet"/>
      <w:lvlText w:null="1"/>
      <w:lvlJc w:val="left"/>
      <w:pPr>
        <w:ind w:left="5162" w:hanging="340"/>
      </w:pPr>
    </w:lvl>
    <w:lvl w:ilvl="6">
      <w:numFmt w:val="bullet"/>
      <w:lvlText w:null="1"/>
      <w:lvlJc w:val="left"/>
      <w:pPr>
        <w:ind w:left="6059" w:hanging="340"/>
      </w:pPr>
    </w:lvl>
    <w:lvl w:ilvl="7">
      <w:numFmt w:val="bullet"/>
      <w:lvlText w:null="1"/>
      <w:lvlJc w:val="left"/>
      <w:pPr>
        <w:ind w:left="6955" w:hanging="340"/>
      </w:pPr>
    </w:lvl>
    <w:lvl w:ilvl="8">
      <w:numFmt w:val="bullet"/>
      <w:lvlText w:null="1"/>
      <w:lvlJc w:val="left"/>
      <w:pPr>
        <w:ind w:left="7852" w:hanging="340"/>
      </w:pPr>
    </w:lvl>
  </w:abstractNum>
  <w:abstractNum w:abstractNumId="175" w15:restartNumberingAfterBreak="0">
    <w:nsid w:val="000004B1"/>
    <w:multiLevelType w:val="multilevel"/>
    <w:tmpl w:val="FFFFFFFF"/>
    <w:lvl w:ilvl="0">
      <w:start w:val="9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3" w:hanging="340"/>
      </w:pPr>
    </w:lvl>
    <w:lvl w:ilvl="3">
      <w:numFmt w:val="bullet"/>
      <w:lvlText w:null="1"/>
      <w:lvlJc w:val="left"/>
      <w:pPr>
        <w:ind w:left="3369" w:hanging="340"/>
      </w:pPr>
    </w:lvl>
    <w:lvl w:ilvl="4">
      <w:numFmt w:val="bullet"/>
      <w:lvlText w:null="1"/>
      <w:lvlJc w:val="left"/>
      <w:pPr>
        <w:ind w:left="4266" w:hanging="340"/>
      </w:pPr>
    </w:lvl>
    <w:lvl w:ilvl="5">
      <w:numFmt w:val="bullet"/>
      <w:lvlText w:null="1"/>
      <w:lvlJc w:val="left"/>
      <w:pPr>
        <w:ind w:left="5162" w:hanging="340"/>
      </w:pPr>
    </w:lvl>
    <w:lvl w:ilvl="6">
      <w:numFmt w:val="bullet"/>
      <w:lvlText w:null="1"/>
      <w:lvlJc w:val="left"/>
      <w:pPr>
        <w:ind w:left="6059" w:hanging="340"/>
      </w:pPr>
    </w:lvl>
    <w:lvl w:ilvl="7">
      <w:numFmt w:val="bullet"/>
      <w:lvlText w:null="1"/>
      <w:lvlJc w:val="left"/>
      <w:pPr>
        <w:ind w:left="6955" w:hanging="340"/>
      </w:pPr>
    </w:lvl>
    <w:lvl w:ilvl="8">
      <w:numFmt w:val="bullet"/>
      <w:lvlText w:null="1"/>
      <w:lvlJc w:val="left"/>
      <w:pPr>
        <w:ind w:left="7852" w:hanging="340"/>
      </w:pPr>
    </w:lvl>
  </w:abstractNum>
  <w:abstractNum w:abstractNumId="176" w15:restartNumberingAfterBreak="0">
    <w:nsid w:val="000004B2"/>
    <w:multiLevelType w:val="multilevel"/>
    <w:tmpl w:val="FFFFFFFF"/>
    <w:lvl w:ilvl="0">
      <w:start w:val="3"/>
      <w:numFmt w:val="lowerLetter"/>
      <w:lvlText w:val="(%1)"/>
      <w:lvlJc w:val="left"/>
      <w:pPr>
        <w:ind w:left="2138" w:hanging="31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96" w:hanging="33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97" w:hanging="331"/>
      </w:pPr>
    </w:lvl>
    <w:lvl w:ilvl="3">
      <w:numFmt w:val="bullet"/>
      <w:lvlText w:null="1"/>
      <w:lvlJc w:val="left"/>
      <w:pPr>
        <w:ind w:left="4495" w:hanging="331"/>
      </w:pPr>
    </w:lvl>
    <w:lvl w:ilvl="4">
      <w:numFmt w:val="bullet"/>
      <w:lvlText w:null="1"/>
      <w:lvlJc w:val="left"/>
      <w:pPr>
        <w:ind w:left="5493" w:hanging="331"/>
      </w:pPr>
    </w:lvl>
    <w:lvl w:ilvl="5">
      <w:numFmt w:val="bullet"/>
      <w:lvlText w:null="1"/>
      <w:lvlJc w:val="left"/>
      <w:pPr>
        <w:ind w:left="6490" w:hanging="331"/>
      </w:pPr>
    </w:lvl>
    <w:lvl w:ilvl="6">
      <w:numFmt w:val="bullet"/>
      <w:lvlText w:null="1"/>
      <w:lvlJc w:val="left"/>
      <w:pPr>
        <w:ind w:left="7488" w:hanging="331"/>
      </w:pPr>
    </w:lvl>
    <w:lvl w:ilvl="7">
      <w:numFmt w:val="bullet"/>
      <w:lvlText w:null="1"/>
      <w:lvlJc w:val="left"/>
      <w:pPr>
        <w:ind w:left="8486" w:hanging="331"/>
      </w:pPr>
    </w:lvl>
    <w:lvl w:ilvl="8">
      <w:numFmt w:val="bullet"/>
      <w:lvlText w:null="1"/>
      <w:lvlJc w:val="left"/>
      <w:pPr>
        <w:ind w:left="9483" w:hanging="331"/>
      </w:pPr>
    </w:lvl>
  </w:abstractNum>
  <w:abstractNum w:abstractNumId="177" w15:restartNumberingAfterBreak="0">
    <w:nsid w:val="000004B3"/>
    <w:multiLevelType w:val="multilevel"/>
    <w:tmpl w:val="FFFFFFFF"/>
    <w:lvl w:ilvl="0">
      <w:start w:val="1"/>
      <w:numFmt w:val="upperLetter"/>
      <w:lvlText w:val="(%1)"/>
      <w:lvlJc w:val="left"/>
      <w:pPr>
        <w:ind w:left="2496" w:hanging="33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1"/>
      </w:pPr>
    </w:lvl>
    <w:lvl w:ilvl="2">
      <w:numFmt w:val="bullet"/>
      <w:lvlText w:null="1"/>
      <w:lvlJc w:val="left"/>
      <w:pPr>
        <w:ind w:left="4295" w:hanging="331"/>
      </w:pPr>
    </w:lvl>
    <w:lvl w:ilvl="3">
      <w:numFmt w:val="bullet"/>
      <w:lvlText w:null="1"/>
      <w:lvlJc w:val="left"/>
      <w:pPr>
        <w:ind w:left="5193" w:hanging="331"/>
      </w:pPr>
    </w:lvl>
    <w:lvl w:ilvl="4">
      <w:numFmt w:val="bullet"/>
      <w:lvlText w:null="1"/>
      <w:lvlJc w:val="left"/>
      <w:pPr>
        <w:ind w:left="6091" w:hanging="331"/>
      </w:pPr>
    </w:lvl>
    <w:lvl w:ilvl="5">
      <w:numFmt w:val="bullet"/>
      <w:lvlText w:null="1"/>
      <w:lvlJc w:val="left"/>
      <w:pPr>
        <w:ind w:left="6989" w:hanging="331"/>
      </w:pPr>
    </w:lvl>
    <w:lvl w:ilvl="6">
      <w:numFmt w:val="bullet"/>
      <w:lvlText w:null="1"/>
      <w:lvlJc w:val="left"/>
      <w:pPr>
        <w:ind w:left="7887" w:hanging="331"/>
      </w:pPr>
    </w:lvl>
    <w:lvl w:ilvl="7">
      <w:numFmt w:val="bullet"/>
      <w:lvlText w:null="1"/>
      <w:lvlJc w:val="left"/>
      <w:pPr>
        <w:ind w:left="8785" w:hanging="331"/>
      </w:pPr>
    </w:lvl>
    <w:lvl w:ilvl="8">
      <w:numFmt w:val="bullet"/>
      <w:lvlText w:null="1"/>
      <w:lvlJc w:val="left"/>
      <w:pPr>
        <w:ind w:left="9683" w:hanging="331"/>
      </w:pPr>
    </w:lvl>
  </w:abstractNum>
  <w:abstractNum w:abstractNumId="178" w15:restartNumberingAfterBreak="0">
    <w:nsid w:val="000004B4"/>
    <w:multiLevelType w:val="multilevel"/>
    <w:tmpl w:val="FFFFFFFF"/>
    <w:lvl w:ilvl="0">
      <w:start w:val="1"/>
      <w:numFmt w:val="upperLetter"/>
      <w:lvlText w:val="(%1)"/>
      <w:lvlJc w:val="left"/>
      <w:pPr>
        <w:ind w:left="2166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091" w:hanging="332"/>
      </w:pPr>
    </w:lvl>
    <w:lvl w:ilvl="2">
      <w:numFmt w:val="bullet"/>
      <w:lvlText w:null="1"/>
      <w:lvlJc w:val="left"/>
      <w:pPr>
        <w:ind w:left="4023" w:hanging="332"/>
      </w:pPr>
    </w:lvl>
    <w:lvl w:ilvl="3">
      <w:numFmt w:val="bullet"/>
      <w:lvlText w:null="1"/>
      <w:lvlJc w:val="left"/>
      <w:pPr>
        <w:ind w:left="4955" w:hanging="332"/>
      </w:pPr>
    </w:lvl>
    <w:lvl w:ilvl="4">
      <w:numFmt w:val="bullet"/>
      <w:lvlText w:null="1"/>
      <w:lvlJc w:val="left"/>
      <w:pPr>
        <w:ind w:left="5887" w:hanging="332"/>
      </w:pPr>
    </w:lvl>
    <w:lvl w:ilvl="5">
      <w:numFmt w:val="bullet"/>
      <w:lvlText w:null="1"/>
      <w:lvlJc w:val="left"/>
      <w:pPr>
        <w:ind w:left="6819" w:hanging="332"/>
      </w:pPr>
    </w:lvl>
    <w:lvl w:ilvl="6">
      <w:numFmt w:val="bullet"/>
      <w:lvlText w:null="1"/>
      <w:lvlJc w:val="left"/>
      <w:pPr>
        <w:ind w:left="7751" w:hanging="332"/>
      </w:pPr>
    </w:lvl>
    <w:lvl w:ilvl="7">
      <w:numFmt w:val="bullet"/>
      <w:lvlText w:null="1"/>
      <w:lvlJc w:val="left"/>
      <w:pPr>
        <w:ind w:left="8683" w:hanging="332"/>
      </w:pPr>
    </w:lvl>
    <w:lvl w:ilvl="8">
      <w:numFmt w:val="bullet"/>
      <w:lvlText w:null="1"/>
      <w:lvlJc w:val="left"/>
      <w:pPr>
        <w:ind w:left="9615" w:hanging="332"/>
      </w:pPr>
    </w:lvl>
  </w:abstractNum>
  <w:abstractNum w:abstractNumId="179" w15:restartNumberingAfterBreak="0">
    <w:nsid w:val="000004B5"/>
    <w:multiLevelType w:val="multilevel"/>
    <w:tmpl w:val="FFFFFFFF"/>
    <w:lvl w:ilvl="0">
      <w:start w:val="1"/>
      <w:numFmt w:val="upperLetter"/>
      <w:lvlText w:val="(%1)"/>
      <w:lvlJc w:val="left"/>
      <w:pPr>
        <w:ind w:left="2497" w:hanging="33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1"/>
      </w:pPr>
    </w:lvl>
    <w:lvl w:ilvl="2">
      <w:numFmt w:val="bullet"/>
      <w:lvlText w:null="1"/>
      <w:lvlJc w:val="left"/>
      <w:pPr>
        <w:ind w:left="4295" w:hanging="331"/>
      </w:pPr>
    </w:lvl>
    <w:lvl w:ilvl="3">
      <w:numFmt w:val="bullet"/>
      <w:lvlText w:null="1"/>
      <w:lvlJc w:val="left"/>
      <w:pPr>
        <w:ind w:left="5193" w:hanging="331"/>
      </w:pPr>
    </w:lvl>
    <w:lvl w:ilvl="4">
      <w:numFmt w:val="bullet"/>
      <w:lvlText w:null="1"/>
      <w:lvlJc w:val="left"/>
      <w:pPr>
        <w:ind w:left="6091" w:hanging="331"/>
      </w:pPr>
    </w:lvl>
    <w:lvl w:ilvl="5">
      <w:numFmt w:val="bullet"/>
      <w:lvlText w:null="1"/>
      <w:lvlJc w:val="left"/>
      <w:pPr>
        <w:ind w:left="6989" w:hanging="331"/>
      </w:pPr>
    </w:lvl>
    <w:lvl w:ilvl="6">
      <w:numFmt w:val="bullet"/>
      <w:lvlText w:null="1"/>
      <w:lvlJc w:val="left"/>
      <w:pPr>
        <w:ind w:left="7887" w:hanging="331"/>
      </w:pPr>
    </w:lvl>
    <w:lvl w:ilvl="7">
      <w:numFmt w:val="bullet"/>
      <w:lvlText w:null="1"/>
      <w:lvlJc w:val="left"/>
      <w:pPr>
        <w:ind w:left="8785" w:hanging="331"/>
      </w:pPr>
    </w:lvl>
    <w:lvl w:ilvl="8">
      <w:numFmt w:val="bullet"/>
      <w:lvlText w:null="1"/>
      <w:lvlJc w:val="left"/>
      <w:pPr>
        <w:ind w:left="9683" w:hanging="331"/>
      </w:pPr>
    </w:lvl>
  </w:abstractNum>
  <w:abstractNum w:abstractNumId="180" w15:restartNumberingAfterBreak="0">
    <w:nsid w:val="000004B6"/>
    <w:multiLevelType w:val="multilevel"/>
    <w:tmpl w:val="FFFFFFFF"/>
    <w:lvl w:ilvl="0">
      <w:start w:val="4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48" w:hanging="347"/>
      </w:pPr>
    </w:lvl>
    <w:lvl w:ilvl="3">
      <w:numFmt w:val="bullet"/>
      <w:lvlText w:null="1"/>
      <w:lvlJc w:val="left"/>
      <w:pPr>
        <w:ind w:left="4277" w:hanging="347"/>
      </w:pPr>
    </w:lvl>
    <w:lvl w:ilvl="4">
      <w:numFmt w:val="bullet"/>
      <w:lvlText w:null="1"/>
      <w:lvlJc w:val="left"/>
      <w:pPr>
        <w:ind w:left="5306" w:hanging="347"/>
      </w:pPr>
    </w:lvl>
    <w:lvl w:ilvl="5">
      <w:numFmt w:val="bullet"/>
      <w:lvlText w:null="1"/>
      <w:lvlJc w:val="left"/>
      <w:pPr>
        <w:ind w:left="6335" w:hanging="347"/>
      </w:pPr>
    </w:lvl>
    <w:lvl w:ilvl="6">
      <w:numFmt w:val="bullet"/>
      <w:lvlText w:null="1"/>
      <w:lvlJc w:val="left"/>
      <w:pPr>
        <w:ind w:left="7364" w:hanging="347"/>
      </w:pPr>
    </w:lvl>
    <w:lvl w:ilvl="7">
      <w:numFmt w:val="bullet"/>
      <w:lvlText w:null="1"/>
      <w:lvlJc w:val="left"/>
      <w:pPr>
        <w:ind w:left="8392" w:hanging="347"/>
      </w:pPr>
    </w:lvl>
    <w:lvl w:ilvl="8">
      <w:numFmt w:val="bullet"/>
      <w:lvlText w:null="1"/>
      <w:lvlJc w:val="left"/>
      <w:pPr>
        <w:ind w:left="9421" w:hanging="347"/>
      </w:pPr>
    </w:lvl>
  </w:abstractNum>
  <w:abstractNum w:abstractNumId="181" w15:restartNumberingAfterBreak="0">
    <w:nsid w:val="000004B7"/>
    <w:multiLevelType w:val="multilevel"/>
    <w:tmpl w:val="FFFFFFFF"/>
    <w:lvl w:ilvl="0">
      <w:start w:val="16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82" w15:restartNumberingAfterBreak="0">
    <w:nsid w:val="000004B8"/>
    <w:multiLevelType w:val="multilevel"/>
    <w:tmpl w:val="FFFFFFFF"/>
    <w:lvl w:ilvl="0">
      <w:start w:val="25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48" w:hanging="347"/>
      </w:pPr>
    </w:lvl>
    <w:lvl w:ilvl="3">
      <w:numFmt w:val="bullet"/>
      <w:lvlText w:null="1"/>
      <w:lvlJc w:val="left"/>
      <w:pPr>
        <w:ind w:left="4277" w:hanging="347"/>
      </w:pPr>
    </w:lvl>
    <w:lvl w:ilvl="4">
      <w:numFmt w:val="bullet"/>
      <w:lvlText w:null="1"/>
      <w:lvlJc w:val="left"/>
      <w:pPr>
        <w:ind w:left="5306" w:hanging="347"/>
      </w:pPr>
    </w:lvl>
    <w:lvl w:ilvl="5">
      <w:numFmt w:val="bullet"/>
      <w:lvlText w:null="1"/>
      <w:lvlJc w:val="left"/>
      <w:pPr>
        <w:ind w:left="6335" w:hanging="347"/>
      </w:pPr>
    </w:lvl>
    <w:lvl w:ilvl="6">
      <w:numFmt w:val="bullet"/>
      <w:lvlText w:null="1"/>
      <w:lvlJc w:val="left"/>
      <w:pPr>
        <w:ind w:left="7364" w:hanging="347"/>
      </w:pPr>
    </w:lvl>
    <w:lvl w:ilvl="7">
      <w:numFmt w:val="bullet"/>
      <w:lvlText w:null="1"/>
      <w:lvlJc w:val="left"/>
      <w:pPr>
        <w:ind w:left="8392" w:hanging="347"/>
      </w:pPr>
    </w:lvl>
    <w:lvl w:ilvl="8">
      <w:numFmt w:val="bullet"/>
      <w:lvlText w:null="1"/>
      <w:lvlJc w:val="left"/>
      <w:pPr>
        <w:ind w:left="9421" w:hanging="347"/>
      </w:pPr>
    </w:lvl>
  </w:abstractNum>
  <w:abstractNum w:abstractNumId="183" w15:restartNumberingAfterBreak="0">
    <w:nsid w:val="000004B9"/>
    <w:multiLevelType w:val="multilevel"/>
    <w:tmpl w:val="FFFFFFFF"/>
    <w:lvl w:ilvl="0">
      <w:start w:val="29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84" w15:restartNumberingAfterBreak="0">
    <w:nsid w:val="000004BA"/>
    <w:multiLevelType w:val="multilevel"/>
    <w:tmpl w:val="FFFFFFFF"/>
    <w:lvl w:ilvl="0">
      <w:start w:val="43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2"/>
      <w:numFmt w:val="decimal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48" w:hanging="347"/>
      </w:pPr>
    </w:lvl>
    <w:lvl w:ilvl="3">
      <w:numFmt w:val="bullet"/>
      <w:lvlText w:null="1"/>
      <w:lvlJc w:val="left"/>
      <w:pPr>
        <w:ind w:left="4277" w:hanging="347"/>
      </w:pPr>
    </w:lvl>
    <w:lvl w:ilvl="4">
      <w:numFmt w:val="bullet"/>
      <w:lvlText w:null="1"/>
      <w:lvlJc w:val="left"/>
      <w:pPr>
        <w:ind w:left="5306" w:hanging="347"/>
      </w:pPr>
    </w:lvl>
    <w:lvl w:ilvl="5">
      <w:numFmt w:val="bullet"/>
      <w:lvlText w:null="1"/>
      <w:lvlJc w:val="left"/>
      <w:pPr>
        <w:ind w:left="6335" w:hanging="347"/>
      </w:pPr>
    </w:lvl>
    <w:lvl w:ilvl="6">
      <w:numFmt w:val="bullet"/>
      <w:lvlText w:null="1"/>
      <w:lvlJc w:val="left"/>
      <w:pPr>
        <w:ind w:left="7364" w:hanging="347"/>
      </w:pPr>
    </w:lvl>
    <w:lvl w:ilvl="7">
      <w:numFmt w:val="bullet"/>
      <w:lvlText w:null="1"/>
      <w:lvlJc w:val="left"/>
      <w:pPr>
        <w:ind w:left="8392" w:hanging="347"/>
      </w:pPr>
    </w:lvl>
    <w:lvl w:ilvl="8">
      <w:numFmt w:val="bullet"/>
      <w:lvlText w:null="1"/>
      <w:lvlJc w:val="left"/>
      <w:pPr>
        <w:ind w:left="9421" w:hanging="347"/>
      </w:pPr>
    </w:lvl>
  </w:abstractNum>
  <w:abstractNum w:abstractNumId="185" w15:restartNumberingAfterBreak="0">
    <w:nsid w:val="000004BB"/>
    <w:multiLevelType w:val="multilevel"/>
    <w:tmpl w:val="FFFFFFFF"/>
    <w:lvl w:ilvl="0">
      <w:start w:val="3"/>
      <w:numFmt w:val="lowerLetter"/>
      <w:lvlText w:val="(%1)"/>
      <w:lvlJc w:val="left"/>
      <w:pPr>
        <w:ind w:left="2484" w:hanging="31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55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79" w:hanging="332"/>
      </w:pPr>
    </w:lvl>
    <w:lvl w:ilvl="3">
      <w:numFmt w:val="bullet"/>
      <w:lvlText w:null="1"/>
      <w:lvlJc w:val="left"/>
      <w:pPr>
        <w:ind w:left="4479" w:hanging="332"/>
      </w:pPr>
    </w:lvl>
    <w:lvl w:ilvl="4">
      <w:numFmt w:val="bullet"/>
      <w:lvlText w:null="1"/>
      <w:lvlJc w:val="left"/>
      <w:pPr>
        <w:ind w:left="5479" w:hanging="332"/>
      </w:pPr>
    </w:lvl>
    <w:lvl w:ilvl="5">
      <w:numFmt w:val="bullet"/>
      <w:lvlText w:null="1"/>
      <w:lvlJc w:val="left"/>
      <w:pPr>
        <w:ind w:left="6479" w:hanging="332"/>
      </w:pPr>
    </w:lvl>
    <w:lvl w:ilvl="6">
      <w:numFmt w:val="bullet"/>
      <w:lvlText w:null="1"/>
      <w:lvlJc w:val="left"/>
      <w:pPr>
        <w:ind w:left="7479" w:hanging="332"/>
      </w:pPr>
    </w:lvl>
    <w:lvl w:ilvl="7">
      <w:numFmt w:val="bullet"/>
      <w:lvlText w:null="1"/>
      <w:lvlJc w:val="left"/>
      <w:pPr>
        <w:ind w:left="8479" w:hanging="332"/>
      </w:pPr>
    </w:lvl>
    <w:lvl w:ilvl="8">
      <w:numFmt w:val="bullet"/>
      <w:lvlText w:null="1"/>
      <w:lvlJc w:val="left"/>
      <w:pPr>
        <w:ind w:left="9479" w:hanging="332"/>
      </w:pPr>
    </w:lvl>
  </w:abstractNum>
  <w:abstractNum w:abstractNumId="186" w15:restartNumberingAfterBreak="0">
    <w:nsid w:val="000004BC"/>
    <w:multiLevelType w:val="multilevel"/>
    <w:tmpl w:val="FFFFFFFF"/>
    <w:lvl w:ilvl="0">
      <w:start w:val="2"/>
      <w:numFmt w:val="decimal"/>
      <w:lvlText w:val="%1"/>
      <w:lvlJc w:val="left"/>
      <w:pPr>
        <w:ind w:left="2660" w:hanging="509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541" w:hanging="509"/>
      </w:pPr>
    </w:lvl>
    <w:lvl w:ilvl="2">
      <w:numFmt w:val="bullet"/>
      <w:lvlText w:null="1"/>
      <w:lvlJc w:val="left"/>
      <w:pPr>
        <w:ind w:left="4423" w:hanging="509"/>
      </w:pPr>
    </w:lvl>
    <w:lvl w:ilvl="3">
      <w:numFmt w:val="bullet"/>
      <w:lvlText w:null="1"/>
      <w:lvlJc w:val="left"/>
      <w:pPr>
        <w:ind w:left="5305" w:hanging="509"/>
      </w:pPr>
    </w:lvl>
    <w:lvl w:ilvl="4">
      <w:numFmt w:val="bullet"/>
      <w:lvlText w:null="1"/>
      <w:lvlJc w:val="left"/>
      <w:pPr>
        <w:ind w:left="6187" w:hanging="509"/>
      </w:pPr>
    </w:lvl>
    <w:lvl w:ilvl="5">
      <w:numFmt w:val="bullet"/>
      <w:lvlText w:null="1"/>
      <w:lvlJc w:val="left"/>
      <w:pPr>
        <w:ind w:left="7069" w:hanging="509"/>
      </w:pPr>
    </w:lvl>
    <w:lvl w:ilvl="6">
      <w:numFmt w:val="bullet"/>
      <w:lvlText w:null="1"/>
      <w:lvlJc w:val="left"/>
      <w:pPr>
        <w:ind w:left="7951" w:hanging="509"/>
      </w:pPr>
    </w:lvl>
    <w:lvl w:ilvl="7">
      <w:numFmt w:val="bullet"/>
      <w:lvlText w:null="1"/>
      <w:lvlJc w:val="left"/>
      <w:pPr>
        <w:ind w:left="8833" w:hanging="509"/>
      </w:pPr>
    </w:lvl>
    <w:lvl w:ilvl="8">
      <w:numFmt w:val="bullet"/>
      <w:lvlText w:null="1"/>
      <w:lvlJc w:val="left"/>
      <w:pPr>
        <w:ind w:left="9715" w:hanging="509"/>
      </w:pPr>
    </w:lvl>
  </w:abstractNum>
  <w:abstractNum w:abstractNumId="187" w15:restartNumberingAfterBreak="0">
    <w:nsid w:val="000004BD"/>
    <w:multiLevelType w:val="multilevel"/>
    <w:tmpl w:val="FFFFFFFF"/>
    <w:lvl w:ilvl="0">
      <w:start w:val="9"/>
      <w:numFmt w:val="decimal"/>
      <w:lvlText w:val="%1"/>
      <w:lvlJc w:val="left"/>
      <w:pPr>
        <w:ind w:left="2660" w:hanging="509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start w:val="1"/>
      <w:numFmt w:val="upperLetter"/>
      <w:lvlText w:val="(%2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639" w:hanging="332"/>
      </w:pPr>
    </w:lvl>
    <w:lvl w:ilvl="3">
      <w:numFmt w:val="bullet"/>
      <w:lvlText w:null="1"/>
      <w:lvlJc w:val="left"/>
      <w:pPr>
        <w:ind w:left="4619" w:hanging="332"/>
      </w:pPr>
    </w:lvl>
    <w:lvl w:ilvl="4">
      <w:numFmt w:val="bullet"/>
      <w:lvlText w:null="1"/>
      <w:lvlJc w:val="left"/>
      <w:pPr>
        <w:ind w:left="5599" w:hanging="332"/>
      </w:pPr>
    </w:lvl>
    <w:lvl w:ilvl="5">
      <w:numFmt w:val="bullet"/>
      <w:lvlText w:null="1"/>
      <w:lvlJc w:val="left"/>
      <w:pPr>
        <w:ind w:left="6579" w:hanging="332"/>
      </w:pPr>
    </w:lvl>
    <w:lvl w:ilvl="6">
      <w:numFmt w:val="bullet"/>
      <w:lvlText w:null="1"/>
      <w:lvlJc w:val="left"/>
      <w:pPr>
        <w:ind w:left="7559" w:hanging="332"/>
      </w:pPr>
    </w:lvl>
    <w:lvl w:ilvl="7">
      <w:numFmt w:val="bullet"/>
      <w:lvlText w:null="1"/>
      <w:lvlJc w:val="left"/>
      <w:pPr>
        <w:ind w:left="8539" w:hanging="332"/>
      </w:pPr>
    </w:lvl>
    <w:lvl w:ilvl="8">
      <w:numFmt w:val="bullet"/>
      <w:lvlText w:null="1"/>
      <w:lvlJc w:val="left"/>
      <w:pPr>
        <w:ind w:left="9519" w:hanging="332"/>
      </w:pPr>
    </w:lvl>
  </w:abstractNum>
  <w:abstractNum w:abstractNumId="188" w15:restartNumberingAfterBreak="0">
    <w:nsid w:val="000004BE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189" w15:restartNumberingAfterBreak="0">
    <w:nsid w:val="000004BF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190" w15:restartNumberingAfterBreak="0">
    <w:nsid w:val="000004C0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191" w15:restartNumberingAfterBreak="0">
    <w:nsid w:val="000004C1"/>
    <w:multiLevelType w:val="multilevel"/>
    <w:tmpl w:val="FFFFFFFF"/>
    <w:lvl w:ilvl="0">
      <w:start w:val="1"/>
      <w:numFmt w:val="decimal"/>
      <w:lvlText w:val="%1"/>
      <w:lvlJc w:val="left"/>
      <w:pPr>
        <w:ind w:left="2700" w:hanging="549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577" w:hanging="549"/>
      </w:pPr>
    </w:lvl>
    <w:lvl w:ilvl="2">
      <w:numFmt w:val="bullet"/>
      <w:lvlText w:null="1"/>
      <w:lvlJc w:val="left"/>
      <w:pPr>
        <w:ind w:left="4455" w:hanging="549"/>
      </w:pPr>
    </w:lvl>
    <w:lvl w:ilvl="3">
      <w:numFmt w:val="bullet"/>
      <w:lvlText w:null="1"/>
      <w:lvlJc w:val="left"/>
      <w:pPr>
        <w:ind w:left="5333" w:hanging="549"/>
      </w:pPr>
    </w:lvl>
    <w:lvl w:ilvl="4">
      <w:numFmt w:val="bullet"/>
      <w:lvlText w:null="1"/>
      <w:lvlJc w:val="left"/>
      <w:pPr>
        <w:ind w:left="6211" w:hanging="549"/>
      </w:pPr>
    </w:lvl>
    <w:lvl w:ilvl="5">
      <w:numFmt w:val="bullet"/>
      <w:lvlText w:null="1"/>
      <w:lvlJc w:val="left"/>
      <w:pPr>
        <w:ind w:left="7089" w:hanging="549"/>
      </w:pPr>
    </w:lvl>
    <w:lvl w:ilvl="6">
      <w:numFmt w:val="bullet"/>
      <w:lvlText w:null="1"/>
      <w:lvlJc w:val="left"/>
      <w:pPr>
        <w:ind w:left="7967" w:hanging="549"/>
      </w:pPr>
    </w:lvl>
    <w:lvl w:ilvl="7">
      <w:numFmt w:val="bullet"/>
      <w:lvlText w:null="1"/>
      <w:lvlJc w:val="left"/>
      <w:pPr>
        <w:ind w:left="8845" w:hanging="549"/>
      </w:pPr>
    </w:lvl>
    <w:lvl w:ilvl="8">
      <w:numFmt w:val="bullet"/>
      <w:lvlText w:null="1"/>
      <w:lvlJc w:val="left"/>
      <w:pPr>
        <w:ind w:left="9723" w:hanging="549"/>
      </w:pPr>
    </w:lvl>
  </w:abstractNum>
  <w:abstractNum w:abstractNumId="192" w15:restartNumberingAfterBreak="0">
    <w:nsid w:val="000004C2"/>
    <w:multiLevelType w:val="multilevel"/>
    <w:tmpl w:val="FFFFFFFF"/>
    <w:lvl w:ilvl="0">
      <w:start w:val="6"/>
      <w:numFmt w:val="decimal"/>
      <w:lvlText w:val="%1"/>
      <w:lvlJc w:val="left"/>
      <w:pPr>
        <w:ind w:left="2700" w:hanging="549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577" w:hanging="549"/>
      </w:pPr>
    </w:lvl>
    <w:lvl w:ilvl="2">
      <w:numFmt w:val="bullet"/>
      <w:lvlText w:null="1"/>
      <w:lvlJc w:val="left"/>
      <w:pPr>
        <w:ind w:left="4455" w:hanging="549"/>
      </w:pPr>
    </w:lvl>
    <w:lvl w:ilvl="3">
      <w:numFmt w:val="bullet"/>
      <w:lvlText w:null="1"/>
      <w:lvlJc w:val="left"/>
      <w:pPr>
        <w:ind w:left="5333" w:hanging="549"/>
      </w:pPr>
    </w:lvl>
    <w:lvl w:ilvl="4">
      <w:numFmt w:val="bullet"/>
      <w:lvlText w:null="1"/>
      <w:lvlJc w:val="left"/>
      <w:pPr>
        <w:ind w:left="6211" w:hanging="549"/>
      </w:pPr>
    </w:lvl>
    <w:lvl w:ilvl="5">
      <w:numFmt w:val="bullet"/>
      <w:lvlText w:null="1"/>
      <w:lvlJc w:val="left"/>
      <w:pPr>
        <w:ind w:left="7089" w:hanging="549"/>
      </w:pPr>
    </w:lvl>
    <w:lvl w:ilvl="6">
      <w:numFmt w:val="bullet"/>
      <w:lvlText w:null="1"/>
      <w:lvlJc w:val="left"/>
      <w:pPr>
        <w:ind w:left="7967" w:hanging="549"/>
      </w:pPr>
    </w:lvl>
    <w:lvl w:ilvl="7">
      <w:numFmt w:val="bullet"/>
      <w:lvlText w:null="1"/>
      <w:lvlJc w:val="left"/>
      <w:pPr>
        <w:ind w:left="8845" w:hanging="549"/>
      </w:pPr>
    </w:lvl>
    <w:lvl w:ilvl="8">
      <w:numFmt w:val="bullet"/>
      <w:lvlText w:null="1"/>
      <w:lvlJc w:val="left"/>
      <w:pPr>
        <w:ind w:left="9723" w:hanging="549"/>
      </w:pPr>
    </w:lvl>
  </w:abstractNum>
  <w:abstractNum w:abstractNumId="193" w15:restartNumberingAfterBreak="0">
    <w:nsid w:val="000004C3"/>
    <w:multiLevelType w:val="multilevel"/>
    <w:tmpl w:val="FFFFFFFF"/>
    <w:lvl w:ilvl="0">
      <w:start w:val="1"/>
      <w:numFmt w:val="decimal"/>
      <w:lvlText w:val="%1"/>
      <w:lvlJc w:val="left"/>
      <w:pPr>
        <w:ind w:left="1821" w:hanging="692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2785" w:hanging="692"/>
      </w:pPr>
    </w:lvl>
    <w:lvl w:ilvl="2">
      <w:numFmt w:val="bullet"/>
      <w:lvlText w:null="1"/>
      <w:lvlJc w:val="left"/>
      <w:pPr>
        <w:ind w:left="3751" w:hanging="692"/>
      </w:pPr>
    </w:lvl>
    <w:lvl w:ilvl="3">
      <w:numFmt w:val="bullet"/>
      <w:lvlText w:null="1"/>
      <w:lvlJc w:val="left"/>
      <w:pPr>
        <w:ind w:left="4717" w:hanging="692"/>
      </w:pPr>
    </w:lvl>
    <w:lvl w:ilvl="4">
      <w:numFmt w:val="bullet"/>
      <w:lvlText w:null="1"/>
      <w:lvlJc w:val="left"/>
      <w:pPr>
        <w:ind w:left="5683" w:hanging="692"/>
      </w:pPr>
    </w:lvl>
    <w:lvl w:ilvl="5">
      <w:numFmt w:val="bullet"/>
      <w:lvlText w:null="1"/>
      <w:lvlJc w:val="left"/>
      <w:pPr>
        <w:ind w:left="6649" w:hanging="692"/>
      </w:pPr>
    </w:lvl>
    <w:lvl w:ilvl="6">
      <w:numFmt w:val="bullet"/>
      <w:lvlText w:null="1"/>
      <w:lvlJc w:val="left"/>
      <w:pPr>
        <w:ind w:left="7615" w:hanging="692"/>
      </w:pPr>
    </w:lvl>
    <w:lvl w:ilvl="7">
      <w:numFmt w:val="bullet"/>
      <w:lvlText w:null="1"/>
      <w:lvlJc w:val="left"/>
      <w:pPr>
        <w:ind w:left="8581" w:hanging="692"/>
      </w:pPr>
    </w:lvl>
    <w:lvl w:ilvl="8">
      <w:numFmt w:val="bullet"/>
      <w:lvlText w:null="1"/>
      <w:lvlJc w:val="left"/>
      <w:pPr>
        <w:ind w:left="9547" w:hanging="692"/>
      </w:pPr>
    </w:lvl>
  </w:abstractNum>
  <w:abstractNum w:abstractNumId="194" w15:restartNumberingAfterBreak="0">
    <w:nsid w:val="000004C4"/>
    <w:multiLevelType w:val="multilevel"/>
    <w:tmpl w:val="FFFFFFFF"/>
    <w:lvl w:ilvl="0">
      <w:start w:val="11"/>
      <w:numFmt w:val="decimal"/>
      <w:lvlText w:val="%1"/>
      <w:lvlJc w:val="left"/>
      <w:pPr>
        <w:ind w:left="2222" w:hanging="1093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145" w:hanging="1093"/>
      </w:pPr>
    </w:lvl>
    <w:lvl w:ilvl="2">
      <w:numFmt w:val="bullet"/>
      <w:lvlText w:null="1"/>
      <w:lvlJc w:val="left"/>
      <w:pPr>
        <w:ind w:left="4071" w:hanging="1093"/>
      </w:pPr>
    </w:lvl>
    <w:lvl w:ilvl="3">
      <w:numFmt w:val="bullet"/>
      <w:lvlText w:null="1"/>
      <w:lvlJc w:val="left"/>
      <w:pPr>
        <w:ind w:left="4997" w:hanging="1093"/>
      </w:pPr>
    </w:lvl>
    <w:lvl w:ilvl="4">
      <w:numFmt w:val="bullet"/>
      <w:lvlText w:null="1"/>
      <w:lvlJc w:val="left"/>
      <w:pPr>
        <w:ind w:left="5923" w:hanging="1093"/>
      </w:pPr>
    </w:lvl>
    <w:lvl w:ilvl="5">
      <w:numFmt w:val="bullet"/>
      <w:lvlText w:null="1"/>
      <w:lvlJc w:val="left"/>
      <w:pPr>
        <w:ind w:left="6849" w:hanging="1093"/>
      </w:pPr>
    </w:lvl>
    <w:lvl w:ilvl="6">
      <w:numFmt w:val="bullet"/>
      <w:lvlText w:null="1"/>
      <w:lvlJc w:val="left"/>
      <w:pPr>
        <w:ind w:left="7775" w:hanging="1093"/>
      </w:pPr>
    </w:lvl>
    <w:lvl w:ilvl="7">
      <w:numFmt w:val="bullet"/>
      <w:lvlText w:null="1"/>
      <w:lvlJc w:val="left"/>
      <w:pPr>
        <w:ind w:left="8701" w:hanging="1093"/>
      </w:pPr>
    </w:lvl>
    <w:lvl w:ilvl="8">
      <w:numFmt w:val="bullet"/>
      <w:lvlText w:null="1"/>
      <w:lvlJc w:val="left"/>
      <w:pPr>
        <w:ind w:left="9627" w:hanging="1093"/>
      </w:pPr>
    </w:lvl>
  </w:abstractNum>
  <w:abstractNum w:abstractNumId="195" w15:restartNumberingAfterBreak="0">
    <w:nsid w:val="000004C5"/>
    <w:multiLevelType w:val="multilevel"/>
    <w:tmpl w:val="FFFFFFFF"/>
    <w:lvl w:ilvl="0">
      <w:start w:val="15"/>
      <w:numFmt w:val="decimal"/>
      <w:lvlText w:val="%1"/>
      <w:lvlJc w:val="left"/>
      <w:pPr>
        <w:ind w:left="3022" w:hanging="1892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865" w:hanging="1892"/>
      </w:pPr>
    </w:lvl>
    <w:lvl w:ilvl="2">
      <w:numFmt w:val="bullet"/>
      <w:lvlText w:null="1"/>
      <w:lvlJc w:val="left"/>
      <w:pPr>
        <w:ind w:left="4711" w:hanging="1892"/>
      </w:pPr>
    </w:lvl>
    <w:lvl w:ilvl="3">
      <w:numFmt w:val="bullet"/>
      <w:lvlText w:null="1"/>
      <w:lvlJc w:val="left"/>
      <w:pPr>
        <w:ind w:left="5557" w:hanging="1892"/>
      </w:pPr>
    </w:lvl>
    <w:lvl w:ilvl="4">
      <w:numFmt w:val="bullet"/>
      <w:lvlText w:null="1"/>
      <w:lvlJc w:val="left"/>
      <w:pPr>
        <w:ind w:left="6403" w:hanging="1892"/>
      </w:pPr>
    </w:lvl>
    <w:lvl w:ilvl="5">
      <w:numFmt w:val="bullet"/>
      <w:lvlText w:null="1"/>
      <w:lvlJc w:val="left"/>
      <w:pPr>
        <w:ind w:left="7249" w:hanging="1892"/>
      </w:pPr>
    </w:lvl>
    <w:lvl w:ilvl="6">
      <w:numFmt w:val="bullet"/>
      <w:lvlText w:null="1"/>
      <w:lvlJc w:val="left"/>
      <w:pPr>
        <w:ind w:left="8095" w:hanging="1892"/>
      </w:pPr>
    </w:lvl>
    <w:lvl w:ilvl="7">
      <w:numFmt w:val="bullet"/>
      <w:lvlText w:null="1"/>
      <w:lvlJc w:val="left"/>
      <w:pPr>
        <w:ind w:left="8941" w:hanging="1892"/>
      </w:pPr>
    </w:lvl>
    <w:lvl w:ilvl="8">
      <w:numFmt w:val="bullet"/>
      <w:lvlText w:null="1"/>
      <w:lvlJc w:val="left"/>
      <w:pPr>
        <w:ind w:left="9787" w:hanging="1892"/>
      </w:pPr>
    </w:lvl>
  </w:abstractNum>
  <w:abstractNum w:abstractNumId="196" w15:restartNumberingAfterBreak="0">
    <w:nsid w:val="000004C6"/>
    <w:multiLevelType w:val="multilevel"/>
    <w:tmpl w:val="FFFFFFFF"/>
    <w:lvl w:ilvl="0">
      <w:start w:val="6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97" w15:restartNumberingAfterBreak="0">
    <w:nsid w:val="000004C7"/>
    <w:multiLevelType w:val="multilevel"/>
    <w:tmpl w:val="FFFFFFFF"/>
    <w:lvl w:ilvl="0">
      <w:start w:val="16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1607" w:hanging="340"/>
      </w:pPr>
    </w:lvl>
    <w:lvl w:ilvl="2">
      <w:numFmt w:val="bullet"/>
      <w:lvlText w:null="1"/>
      <w:lvlJc w:val="left"/>
      <w:pPr>
        <w:ind w:left="2534" w:hanging="340"/>
      </w:pPr>
    </w:lvl>
    <w:lvl w:ilvl="3">
      <w:numFmt w:val="bullet"/>
      <w:lvlText w:null="1"/>
      <w:lvlJc w:val="left"/>
      <w:pPr>
        <w:ind w:left="3462" w:hanging="340"/>
      </w:pPr>
    </w:lvl>
    <w:lvl w:ilvl="4">
      <w:numFmt w:val="bullet"/>
      <w:lvlText w:null="1"/>
      <w:lvlJc w:val="left"/>
      <w:pPr>
        <w:ind w:left="4389" w:hanging="340"/>
      </w:pPr>
    </w:lvl>
    <w:lvl w:ilvl="5">
      <w:numFmt w:val="bullet"/>
      <w:lvlText w:null="1"/>
      <w:lvlJc w:val="left"/>
      <w:pPr>
        <w:ind w:left="5317" w:hanging="340"/>
      </w:pPr>
    </w:lvl>
    <w:lvl w:ilvl="6">
      <w:numFmt w:val="bullet"/>
      <w:lvlText w:null="1"/>
      <w:lvlJc w:val="left"/>
      <w:pPr>
        <w:ind w:left="6244" w:hanging="340"/>
      </w:pPr>
    </w:lvl>
    <w:lvl w:ilvl="7">
      <w:numFmt w:val="bullet"/>
      <w:lvlText w:null="1"/>
      <w:lvlJc w:val="left"/>
      <w:pPr>
        <w:ind w:left="7171" w:hanging="340"/>
      </w:pPr>
    </w:lvl>
    <w:lvl w:ilvl="8">
      <w:numFmt w:val="bullet"/>
      <w:lvlText w:null="1"/>
      <w:lvlJc w:val="left"/>
      <w:pPr>
        <w:ind w:left="8099" w:hanging="340"/>
      </w:pPr>
    </w:lvl>
  </w:abstractNum>
  <w:abstractNum w:abstractNumId="198" w15:restartNumberingAfterBreak="0">
    <w:nsid w:val="000004C8"/>
    <w:multiLevelType w:val="multilevel"/>
    <w:tmpl w:val="FFFFFFFF"/>
    <w:lvl w:ilvl="0">
      <w:start w:val="21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1607" w:hanging="340"/>
      </w:pPr>
    </w:lvl>
    <w:lvl w:ilvl="2">
      <w:numFmt w:val="bullet"/>
      <w:lvlText w:null="1"/>
      <w:lvlJc w:val="left"/>
      <w:pPr>
        <w:ind w:left="2534" w:hanging="340"/>
      </w:pPr>
    </w:lvl>
    <w:lvl w:ilvl="3">
      <w:numFmt w:val="bullet"/>
      <w:lvlText w:null="1"/>
      <w:lvlJc w:val="left"/>
      <w:pPr>
        <w:ind w:left="3462" w:hanging="340"/>
      </w:pPr>
    </w:lvl>
    <w:lvl w:ilvl="4">
      <w:numFmt w:val="bullet"/>
      <w:lvlText w:null="1"/>
      <w:lvlJc w:val="left"/>
      <w:pPr>
        <w:ind w:left="4389" w:hanging="340"/>
      </w:pPr>
    </w:lvl>
    <w:lvl w:ilvl="5">
      <w:numFmt w:val="bullet"/>
      <w:lvlText w:null="1"/>
      <w:lvlJc w:val="left"/>
      <w:pPr>
        <w:ind w:left="5317" w:hanging="340"/>
      </w:pPr>
    </w:lvl>
    <w:lvl w:ilvl="6">
      <w:numFmt w:val="bullet"/>
      <w:lvlText w:null="1"/>
      <w:lvlJc w:val="left"/>
      <w:pPr>
        <w:ind w:left="6244" w:hanging="340"/>
      </w:pPr>
    </w:lvl>
    <w:lvl w:ilvl="7">
      <w:numFmt w:val="bullet"/>
      <w:lvlText w:null="1"/>
      <w:lvlJc w:val="left"/>
      <w:pPr>
        <w:ind w:left="7171" w:hanging="340"/>
      </w:pPr>
    </w:lvl>
    <w:lvl w:ilvl="8">
      <w:numFmt w:val="bullet"/>
      <w:lvlText w:null="1"/>
      <w:lvlJc w:val="left"/>
      <w:pPr>
        <w:ind w:left="8099" w:hanging="340"/>
      </w:pPr>
    </w:lvl>
  </w:abstractNum>
  <w:abstractNum w:abstractNumId="199" w15:restartNumberingAfterBreak="0">
    <w:nsid w:val="000004C9"/>
    <w:multiLevelType w:val="multilevel"/>
    <w:tmpl w:val="FFFFFFFF"/>
    <w:lvl w:ilvl="0">
      <w:start w:val="34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2221" w:hanging="347"/>
      </w:pPr>
      <w:rPr>
        <w:rFonts w:cs="Times New Roman"/>
        <w:spacing w:val="-1"/>
        <w:w w:val="100"/>
      </w:rPr>
    </w:lvl>
    <w:lvl w:ilvl="2">
      <w:numFmt w:val="bullet"/>
      <w:lvlText w:null="1"/>
      <w:lvlJc w:val="left"/>
      <w:pPr>
        <w:ind w:left="2220" w:hanging="347"/>
      </w:pPr>
    </w:lvl>
    <w:lvl w:ilvl="3">
      <w:numFmt w:val="bullet"/>
      <w:lvlText w:null="1"/>
      <w:lvlJc w:val="left"/>
      <w:pPr>
        <w:ind w:left="3377" w:hanging="347"/>
      </w:pPr>
    </w:lvl>
    <w:lvl w:ilvl="4">
      <w:numFmt w:val="bullet"/>
      <w:lvlText w:null="1"/>
      <w:lvlJc w:val="left"/>
      <w:pPr>
        <w:ind w:left="4534" w:hanging="347"/>
      </w:pPr>
    </w:lvl>
    <w:lvl w:ilvl="5">
      <w:numFmt w:val="bullet"/>
      <w:lvlText w:null="1"/>
      <w:lvlJc w:val="left"/>
      <w:pPr>
        <w:ind w:left="5692" w:hanging="347"/>
      </w:pPr>
    </w:lvl>
    <w:lvl w:ilvl="6">
      <w:numFmt w:val="bullet"/>
      <w:lvlText w:null="1"/>
      <w:lvlJc w:val="left"/>
      <w:pPr>
        <w:ind w:left="6849" w:hanging="347"/>
      </w:pPr>
    </w:lvl>
    <w:lvl w:ilvl="7">
      <w:numFmt w:val="bullet"/>
      <w:lvlText w:null="1"/>
      <w:lvlJc w:val="left"/>
      <w:pPr>
        <w:ind w:left="8007" w:hanging="347"/>
      </w:pPr>
    </w:lvl>
    <w:lvl w:ilvl="8">
      <w:numFmt w:val="bullet"/>
      <w:lvlText w:null="1"/>
      <w:lvlJc w:val="left"/>
      <w:pPr>
        <w:ind w:left="9164" w:hanging="347"/>
      </w:pPr>
    </w:lvl>
  </w:abstractNum>
  <w:abstractNum w:abstractNumId="200" w15:restartNumberingAfterBreak="0">
    <w:nsid w:val="000004CA"/>
    <w:multiLevelType w:val="multilevel"/>
    <w:tmpl w:val="FFFFFFFF"/>
    <w:lvl w:ilvl="0">
      <w:start w:val="1"/>
      <w:numFmt w:val="decimal"/>
      <w:lvlText w:val="(%1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3145" w:hanging="347"/>
      </w:pPr>
    </w:lvl>
    <w:lvl w:ilvl="2">
      <w:numFmt w:val="bullet"/>
      <w:lvlText w:null="1"/>
      <w:lvlJc w:val="left"/>
      <w:pPr>
        <w:ind w:left="4071" w:hanging="347"/>
      </w:pPr>
    </w:lvl>
    <w:lvl w:ilvl="3">
      <w:numFmt w:val="bullet"/>
      <w:lvlText w:null="1"/>
      <w:lvlJc w:val="left"/>
      <w:pPr>
        <w:ind w:left="4997" w:hanging="347"/>
      </w:pPr>
    </w:lvl>
    <w:lvl w:ilvl="4">
      <w:numFmt w:val="bullet"/>
      <w:lvlText w:null="1"/>
      <w:lvlJc w:val="left"/>
      <w:pPr>
        <w:ind w:left="5923" w:hanging="347"/>
      </w:pPr>
    </w:lvl>
    <w:lvl w:ilvl="5">
      <w:numFmt w:val="bullet"/>
      <w:lvlText w:null="1"/>
      <w:lvlJc w:val="left"/>
      <w:pPr>
        <w:ind w:left="6849" w:hanging="347"/>
      </w:pPr>
    </w:lvl>
    <w:lvl w:ilvl="6">
      <w:numFmt w:val="bullet"/>
      <w:lvlText w:null="1"/>
      <w:lvlJc w:val="left"/>
      <w:pPr>
        <w:ind w:left="7775" w:hanging="347"/>
      </w:pPr>
    </w:lvl>
    <w:lvl w:ilvl="7">
      <w:numFmt w:val="bullet"/>
      <w:lvlText w:null="1"/>
      <w:lvlJc w:val="left"/>
      <w:pPr>
        <w:ind w:left="8701" w:hanging="347"/>
      </w:pPr>
    </w:lvl>
    <w:lvl w:ilvl="8">
      <w:numFmt w:val="bullet"/>
      <w:lvlText w:null="1"/>
      <w:lvlJc w:val="left"/>
      <w:pPr>
        <w:ind w:left="9627" w:hanging="347"/>
      </w:pPr>
    </w:lvl>
  </w:abstractNum>
  <w:abstractNum w:abstractNumId="201" w15:restartNumberingAfterBreak="0">
    <w:nsid w:val="000004CB"/>
    <w:multiLevelType w:val="multilevel"/>
    <w:tmpl w:val="FFFFFFFF"/>
    <w:lvl w:ilvl="0">
      <w:numFmt w:val="bullet"/>
      <w:lvlText w:null="1"/>
      <w:lvlJc w:val="left"/>
      <w:pPr>
        <w:ind w:left="805" w:hanging="137"/>
      </w:pPr>
      <w:rPr>
        <w:rFonts w:ascii="Arial Unicode MS" w:eastAsia="Arial Unicode MS"/>
        <w:spacing w:val="0"/>
        <w:w w:val="110"/>
      </w:rPr>
    </w:lvl>
    <w:lvl w:ilvl="1">
      <w:numFmt w:val="bullet"/>
      <w:lvlText w:null="1"/>
      <w:lvlJc w:val="left"/>
      <w:pPr>
        <w:ind w:left="1625" w:hanging="137"/>
      </w:pPr>
    </w:lvl>
    <w:lvl w:ilvl="2">
      <w:numFmt w:val="bullet"/>
      <w:lvlText w:null="1"/>
      <w:lvlJc w:val="left"/>
      <w:pPr>
        <w:ind w:left="2450" w:hanging="137"/>
      </w:pPr>
    </w:lvl>
    <w:lvl w:ilvl="3">
      <w:numFmt w:val="bullet"/>
      <w:lvlText w:null="1"/>
      <w:lvlJc w:val="left"/>
      <w:pPr>
        <w:ind w:left="3275" w:hanging="137"/>
      </w:pPr>
    </w:lvl>
    <w:lvl w:ilvl="4">
      <w:numFmt w:val="bullet"/>
      <w:lvlText w:null="1"/>
      <w:lvlJc w:val="left"/>
      <w:pPr>
        <w:ind w:left="4100" w:hanging="137"/>
      </w:pPr>
    </w:lvl>
    <w:lvl w:ilvl="5">
      <w:numFmt w:val="bullet"/>
      <w:lvlText w:null="1"/>
      <w:lvlJc w:val="left"/>
      <w:pPr>
        <w:ind w:left="4925" w:hanging="137"/>
      </w:pPr>
    </w:lvl>
    <w:lvl w:ilvl="6">
      <w:numFmt w:val="bullet"/>
      <w:lvlText w:null="1"/>
      <w:lvlJc w:val="left"/>
      <w:pPr>
        <w:ind w:left="5750" w:hanging="137"/>
      </w:pPr>
    </w:lvl>
    <w:lvl w:ilvl="7">
      <w:numFmt w:val="bullet"/>
      <w:lvlText w:null="1"/>
      <w:lvlJc w:val="left"/>
      <w:pPr>
        <w:ind w:left="6575" w:hanging="137"/>
      </w:pPr>
    </w:lvl>
    <w:lvl w:ilvl="8">
      <w:numFmt w:val="bullet"/>
      <w:lvlText w:null="1"/>
      <w:lvlJc w:val="left"/>
      <w:pPr>
        <w:ind w:left="7400" w:hanging="137"/>
      </w:pPr>
    </w:lvl>
  </w:abstractNum>
  <w:abstractNum w:abstractNumId="202" w15:restartNumberingAfterBreak="0">
    <w:nsid w:val="000004CC"/>
    <w:multiLevelType w:val="multilevel"/>
    <w:tmpl w:val="FFFFFFFF"/>
    <w:lvl w:ilvl="0">
      <w:start w:val="1"/>
      <w:numFmt w:val="decimal"/>
      <w:lvlText w:val="(%1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3145" w:hanging="347"/>
      </w:pPr>
    </w:lvl>
    <w:lvl w:ilvl="2">
      <w:numFmt w:val="bullet"/>
      <w:lvlText w:null="1"/>
      <w:lvlJc w:val="left"/>
      <w:pPr>
        <w:ind w:left="4071" w:hanging="347"/>
      </w:pPr>
    </w:lvl>
    <w:lvl w:ilvl="3">
      <w:numFmt w:val="bullet"/>
      <w:lvlText w:null="1"/>
      <w:lvlJc w:val="left"/>
      <w:pPr>
        <w:ind w:left="4997" w:hanging="347"/>
      </w:pPr>
    </w:lvl>
    <w:lvl w:ilvl="4">
      <w:numFmt w:val="bullet"/>
      <w:lvlText w:null="1"/>
      <w:lvlJc w:val="left"/>
      <w:pPr>
        <w:ind w:left="5923" w:hanging="347"/>
      </w:pPr>
    </w:lvl>
    <w:lvl w:ilvl="5">
      <w:numFmt w:val="bullet"/>
      <w:lvlText w:null="1"/>
      <w:lvlJc w:val="left"/>
      <w:pPr>
        <w:ind w:left="6849" w:hanging="347"/>
      </w:pPr>
    </w:lvl>
    <w:lvl w:ilvl="6">
      <w:numFmt w:val="bullet"/>
      <w:lvlText w:null="1"/>
      <w:lvlJc w:val="left"/>
      <w:pPr>
        <w:ind w:left="7775" w:hanging="347"/>
      </w:pPr>
    </w:lvl>
    <w:lvl w:ilvl="7">
      <w:numFmt w:val="bullet"/>
      <w:lvlText w:null="1"/>
      <w:lvlJc w:val="left"/>
      <w:pPr>
        <w:ind w:left="8701" w:hanging="347"/>
      </w:pPr>
    </w:lvl>
    <w:lvl w:ilvl="8">
      <w:numFmt w:val="bullet"/>
      <w:lvlText w:null="1"/>
      <w:lvlJc w:val="left"/>
      <w:pPr>
        <w:ind w:left="9627" w:hanging="347"/>
      </w:pPr>
    </w:lvl>
  </w:abstractNum>
  <w:abstractNum w:abstractNumId="203" w15:restartNumberingAfterBreak="0">
    <w:nsid w:val="000004CD"/>
    <w:multiLevelType w:val="multilevel"/>
    <w:tmpl w:val="FFFFFFFF"/>
    <w:lvl w:ilvl="0">
      <w:start w:val="43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2"/>
      <w:numFmt w:val="decimal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48" w:hanging="347"/>
      </w:pPr>
    </w:lvl>
    <w:lvl w:ilvl="3">
      <w:numFmt w:val="bullet"/>
      <w:lvlText w:null="1"/>
      <w:lvlJc w:val="left"/>
      <w:pPr>
        <w:ind w:left="4277" w:hanging="347"/>
      </w:pPr>
    </w:lvl>
    <w:lvl w:ilvl="4">
      <w:numFmt w:val="bullet"/>
      <w:lvlText w:null="1"/>
      <w:lvlJc w:val="left"/>
      <w:pPr>
        <w:ind w:left="5306" w:hanging="347"/>
      </w:pPr>
    </w:lvl>
    <w:lvl w:ilvl="5">
      <w:numFmt w:val="bullet"/>
      <w:lvlText w:null="1"/>
      <w:lvlJc w:val="left"/>
      <w:pPr>
        <w:ind w:left="6335" w:hanging="347"/>
      </w:pPr>
    </w:lvl>
    <w:lvl w:ilvl="6">
      <w:numFmt w:val="bullet"/>
      <w:lvlText w:null="1"/>
      <w:lvlJc w:val="left"/>
      <w:pPr>
        <w:ind w:left="7364" w:hanging="347"/>
      </w:pPr>
    </w:lvl>
    <w:lvl w:ilvl="7">
      <w:numFmt w:val="bullet"/>
      <w:lvlText w:null="1"/>
      <w:lvlJc w:val="left"/>
      <w:pPr>
        <w:ind w:left="8392" w:hanging="347"/>
      </w:pPr>
    </w:lvl>
    <w:lvl w:ilvl="8">
      <w:numFmt w:val="bullet"/>
      <w:lvlText w:null="1"/>
      <w:lvlJc w:val="left"/>
      <w:pPr>
        <w:ind w:left="9421" w:hanging="347"/>
      </w:pPr>
    </w:lvl>
  </w:abstractNum>
  <w:abstractNum w:abstractNumId="204" w15:restartNumberingAfterBreak="0">
    <w:nsid w:val="000004CE"/>
    <w:multiLevelType w:val="multilevel"/>
    <w:tmpl w:val="FFFFFFFF"/>
    <w:lvl w:ilvl="0">
      <w:start w:val="7"/>
      <w:numFmt w:val="decimal"/>
      <w:lvlText w:val="%1"/>
      <w:lvlJc w:val="left"/>
      <w:pPr>
        <w:ind w:left="263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2637" w:hanging="587"/>
      </w:pPr>
      <w:rPr>
        <w:rFonts w:cs="Times New Roman"/>
        <w:spacing w:val="0"/>
        <w:w w:val="95"/>
      </w:rPr>
    </w:lvl>
    <w:lvl w:ilvl="2">
      <w:start w:val="1"/>
      <w:numFmt w:val="decimal"/>
      <w:lvlText w:val="%3."/>
      <w:lvlJc w:val="left"/>
      <w:pPr>
        <w:ind w:left="1487" w:hanging="358"/>
      </w:pPr>
      <w:rPr>
        <w:rFonts w:cs="Times New Roman"/>
        <w:spacing w:val="0"/>
        <w:w w:val="100"/>
      </w:rPr>
    </w:lvl>
    <w:lvl w:ilvl="3">
      <w:numFmt w:val="bullet"/>
      <w:lvlText w:null="1"/>
      <w:lvlJc w:val="left"/>
      <w:pPr>
        <w:ind w:left="4604" w:hanging="358"/>
      </w:pPr>
    </w:lvl>
    <w:lvl w:ilvl="4">
      <w:numFmt w:val="bullet"/>
      <w:lvlText w:null="1"/>
      <w:lvlJc w:val="left"/>
      <w:pPr>
        <w:ind w:left="5586" w:hanging="358"/>
      </w:pPr>
    </w:lvl>
    <w:lvl w:ilvl="5">
      <w:numFmt w:val="bullet"/>
      <w:lvlText w:null="1"/>
      <w:lvlJc w:val="left"/>
      <w:pPr>
        <w:ind w:left="6568" w:hanging="358"/>
      </w:pPr>
    </w:lvl>
    <w:lvl w:ilvl="6">
      <w:numFmt w:val="bullet"/>
      <w:lvlText w:null="1"/>
      <w:lvlJc w:val="left"/>
      <w:pPr>
        <w:ind w:left="7550" w:hanging="358"/>
      </w:pPr>
    </w:lvl>
    <w:lvl w:ilvl="7">
      <w:numFmt w:val="bullet"/>
      <w:lvlText w:null="1"/>
      <w:lvlJc w:val="left"/>
      <w:pPr>
        <w:ind w:left="8532" w:hanging="358"/>
      </w:pPr>
    </w:lvl>
    <w:lvl w:ilvl="8">
      <w:numFmt w:val="bullet"/>
      <w:lvlText w:null="1"/>
      <w:lvlJc w:val="left"/>
      <w:pPr>
        <w:ind w:left="9515" w:hanging="358"/>
      </w:pPr>
    </w:lvl>
  </w:abstractNum>
  <w:abstractNum w:abstractNumId="205" w15:restartNumberingAfterBreak="0">
    <w:nsid w:val="000004CF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cs="Times New Roman"/>
        <w:spacing w:val="0"/>
        <w:w w:val="100"/>
      </w:rPr>
    </w:lvl>
    <w:lvl w:ilvl="1">
      <w:numFmt w:val="bullet"/>
      <w:lvlText w:null="1"/>
      <w:lvlJc w:val="left"/>
      <w:pPr>
        <w:ind w:left="2455" w:hanging="110"/>
      </w:pPr>
      <w:rPr>
        <w:rFonts w:ascii="Times New Roman" w:hAnsi="Times New Roman"/>
        <w:b w:val="0"/>
        <w:i w:val="0"/>
        <w:color w:val="0FB1EF"/>
        <w:spacing w:val="0"/>
        <w:w w:val="91"/>
        <w:sz w:val="19"/>
      </w:rPr>
    </w:lvl>
    <w:lvl w:ilvl="2">
      <w:numFmt w:val="bullet"/>
      <w:lvlText w:null="1"/>
      <w:lvlJc w:val="left"/>
      <w:pPr>
        <w:ind w:left="2696" w:hanging="110"/>
      </w:pPr>
    </w:lvl>
    <w:lvl w:ilvl="3">
      <w:numFmt w:val="bullet"/>
      <w:lvlText w:null="1"/>
      <w:lvlJc w:val="left"/>
      <w:pPr>
        <w:ind w:left="2933" w:hanging="110"/>
      </w:pPr>
    </w:lvl>
    <w:lvl w:ilvl="4">
      <w:numFmt w:val="bullet"/>
      <w:lvlText w:null="1"/>
      <w:lvlJc w:val="left"/>
      <w:pPr>
        <w:ind w:left="3169" w:hanging="110"/>
      </w:pPr>
    </w:lvl>
    <w:lvl w:ilvl="5">
      <w:numFmt w:val="bullet"/>
      <w:lvlText w:null="1"/>
      <w:lvlJc w:val="left"/>
      <w:pPr>
        <w:ind w:left="3406" w:hanging="110"/>
      </w:pPr>
    </w:lvl>
    <w:lvl w:ilvl="6">
      <w:numFmt w:val="bullet"/>
      <w:lvlText w:null="1"/>
      <w:lvlJc w:val="left"/>
      <w:pPr>
        <w:ind w:left="3642" w:hanging="110"/>
      </w:pPr>
    </w:lvl>
    <w:lvl w:ilvl="7">
      <w:numFmt w:val="bullet"/>
      <w:lvlText w:null="1"/>
      <w:lvlJc w:val="left"/>
      <w:pPr>
        <w:ind w:left="3879" w:hanging="110"/>
      </w:pPr>
    </w:lvl>
    <w:lvl w:ilvl="8">
      <w:numFmt w:val="bullet"/>
      <w:lvlText w:null="1"/>
      <w:lvlJc w:val="left"/>
      <w:pPr>
        <w:ind w:left="4115" w:hanging="110"/>
      </w:pPr>
    </w:lvl>
  </w:abstractNum>
  <w:abstractNum w:abstractNumId="206" w15:restartNumberingAfterBreak="0">
    <w:nsid w:val="000004D0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2479" w:hanging="358"/>
      </w:pPr>
    </w:lvl>
    <w:lvl w:ilvl="2">
      <w:numFmt w:val="bullet"/>
      <w:lvlText w:null="1"/>
      <w:lvlJc w:val="left"/>
      <w:pPr>
        <w:ind w:left="3479" w:hanging="358"/>
      </w:pPr>
    </w:lvl>
    <w:lvl w:ilvl="3">
      <w:numFmt w:val="bullet"/>
      <w:lvlText w:null="1"/>
      <w:lvlJc w:val="left"/>
      <w:pPr>
        <w:ind w:left="4479" w:hanging="358"/>
      </w:pPr>
    </w:lvl>
    <w:lvl w:ilvl="4">
      <w:numFmt w:val="bullet"/>
      <w:lvlText w:null="1"/>
      <w:lvlJc w:val="left"/>
      <w:pPr>
        <w:ind w:left="5479" w:hanging="358"/>
      </w:pPr>
    </w:lvl>
    <w:lvl w:ilvl="5">
      <w:numFmt w:val="bullet"/>
      <w:lvlText w:null="1"/>
      <w:lvlJc w:val="left"/>
      <w:pPr>
        <w:ind w:left="6479" w:hanging="358"/>
      </w:pPr>
    </w:lvl>
    <w:lvl w:ilvl="6">
      <w:numFmt w:val="bullet"/>
      <w:lvlText w:null="1"/>
      <w:lvlJc w:val="left"/>
      <w:pPr>
        <w:ind w:left="7479" w:hanging="358"/>
      </w:pPr>
    </w:lvl>
    <w:lvl w:ilvl="7">
      <w:numFmt w:val="bullet"/>
      <w:lvlText w:null="1"/>
      <w:lvlJc w:val="left"/>
      <w:pPr>
        <w:ind w:left="8479" w:hanging="358"/>
      </w:pPr>
    </w:lvl>
    <w:lvl w:ilvl="8">
      <w:numFmt w:val="bullet"/>
      <w:lvlText w:null="1"/>
      <w:lvlJc w:val="left"/>
      <w:pPr>
        <w:ind w:left="9479" w:hanging="358"/>
      </w:pPr>
    </w:lvl>
  </w:abstractNum>
  <w:abstractNum w:abstractNumId="207" w15:restartNumberingAfterBreak="0">
    <w:nsid w:val="000004D1"/>
    <w:multiLevelType w:val="multilevel"/>
    <w:tmpl w:val="FFFFFFFF"/>
    <w:lvl w:ilvl="0">
      <w:start w:val="3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start w:val="1"/>
      <w:numFmt w:val="upperLetter"/>
      <w:lvlText w:val="(%3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3">
      <w:numFmt w:val="bullet"/>
      <w:lvlText w:null="1"/>
      <w:lvlJc w:val="left"/>
      <w:pPr>
        <w:ind w:left="3587" w:hanging="332"/>
      </w:pPr>
    </w:lvl>
    <w:lvl w:ilvl="4">
      <w:numFmt w:val="bullet"/>
      <w:lvlText w:null="1"/>
      <w:lvlJc w:val="left"/>
      <w:pPr>
        <w:ind w:left="4714" w:hanging="332"/>
      </w:pPr>
    </w:lvl>
    <w:lvl w:ilvl="5">
      <w:numFmt w:val="bullet"/>
      <w:lvlText w:null="1"/>
      <w:lvlJc w:val="left"/>
      <w:pPr>
        <w:ind w:left="5842" w:hanging="332"/>
      </w:pPr>
    </w:lvl>
    <w:lvl w:ilvl="6">
      <w:numFmt w:val="bullet"/>
      <w:lvlText w:null="1"/>
      <w:lvlJc w:val="left"/>
      <w:pPr>
        <w:ind w:left="6969" w:hanging="332"/>
      </w:pPr>
    </w:lvl>
    <w:lvl w:ilvl="7">
      <w:numFmt w:val="bullet"/>
      <w:lvlText w:null="1"/>
      <w:lvlJc w:val="left"/>
      <w:pPr>
        <w:ind w:left="8097" w:hanging="332"/>
      </w:pPr>
    </w:lvl>
    <w:lvl w:ilvl="8">
      <w:numFmt w:val="bullet"/>
      <w:lvlText w:null="1"/>
      <w:lvlJc w:val="left"/>
      <w:pPr>
        <w:ind w:left="9224" w:hanging="332"/>
      </w:pPr>
    </w:lvl>
  </w:abstractNum>
  <w:abstractNum w:abstractNumId="208" w15:restartNumberingAfterBreak="0">
    <w:nsid w:val="000004D2"/>
    <w:multiLevelType w:val="multilevel"/>
    <w:tmpl w:val="FFFFFFFF"/>
    <w:lvl w:ilvl="0">
      <w:start w:val="4"/>
      <w:numFmt w:val="decimal"/>
      <w:lvlText w:val="%1."/>
      <w:lvlJc w:val="left"/>
      <w:pPr>
        <w:ind w:left="339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686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1633" w:hanging="347"/>
      </w:pPr>
    </w:lvl>
    <w:lvl w:ilvl="3">
      <w:numFmt w:val="bullet"/>
      <w:lvlText w:null="1"/>
      <w:lvlJc w:val="left"/>
      <w:pPr>
        <w:ind w:left="2586" w:hanging="347"/>
      </w:pPr>
    </w:lvl>
    <w:lvl w:ilvl="4">
      <w:numFmt w:val="bullet"/>
      <w:lvlText w:null="1"/>
      <w:lvlJc w:val="left"/>
      <w:pPr>
        <w:ind w:left="3540" w:hanging="347"/>
      </w:pPr>
    </w:lvl>
    <w:lvl w:ilvl="5">
      <w:numFmt w:val="bullet"/>
      <w:lvlText w:null="1"/>
      <w:lvlJc w:val="left"/>
      <w:pPr>
        <w:ind w:left="4493" w:hanging="347"/>
      </w:pPr>
    </w:lvl>
    <w:lvl w:ilvl="6">
      <w:numFmt w:val="bullet"/>
      <w:lvlText w:null="1"/>
      <w:lvlJc w:val="left"/>
      <w:pPr>
        <w:ind w:left="5447" w:hanging="347"/>
      </w:pPr>
    </w:lvl>
    <w:lvl w:ilvl="7">
      <w:numFmt w:val="bullet"/>
      <w:lvlText w:null="1"/>
      <w:lvlJc w:val="left"/>
      <w:pPr>
        <w:ind w:left="6400" w:hanging="347"/>
      </w:pPr>
    </w:lvl>
    <w:lvl w:ilvl="8">
      <w:numFmt w:val="bullet"/>
      <w:lvlText w:null="1"/>
      <w:lvlJc w:val="left"/>
      <w:pPr>
        <w:ind w:left="7354" w:hanging="347"/>
      </w:pPr>
    </w:lvl>
  </w:abstractNum>
  <w:abstractNum w:abstractNumId="209" w15:restartNumberingAfterBreak="0">
    <w:nsid w:val="000004D3"/>
    <w:multiLevelType w:val="multilevel"/>
    <w:tmpl w:val="FFFFFFFF"/>
    <w:lvl w:ilvl="0">
      <w:start w:val="4"/>
      <w:numFmt w:val="decimal"/>
      <w:lvlText w:val="(%1)"/>
      <w:lvlJc w:val="left"/>
      <w:pPr>
        <w:ind w:left="2665" w:hanging="1136"/>
      </w:pPr>
      <w:rPr>
        <w:rFonts w:ascii="Times New Roman" w:hAnsi="Times New Roman" w:cs="Times New Roman"/>
        <w:b w:val="0"/>
        <w:bCs w:val="0"/>
        <w:i w:val="0"/>
        <w:iCs w:val="0"/>
        <w:color w:val="0FB1EF"/>
        <w:spacing w:val="0"/>
        <w:w w:val="105"/>
        <w:position w:val="-4"/>
        <w:sz w:val="19"/>
        <w:szCs w:val="19"/>
      </w:rPr>
    </w:lvl>
    <w:lvl w:ilvl="1">
      <w:numFmt w:val="bullet"/>
      <w:lvlText w:null="1"/>
      <w:lvlJc w:val="left"/>
      <w:pPr>
        <w:ind w:left="2670" w:hanging="118"/>
      </w:pPr>
      <w:rPr>
        <w:rFonts w:ascii="Times New Roman" w:hAnsi="Times New Roman"/>
        <w:b w:val="0"/>
        <w:i w:val="0"/>
        <w:color w:val="0FB1EF"/>
        <w:spacing w:val="0"/>
        <w:w w:val="101"/>
        <w:sz w:val="19"/>
      </w:rPr>
    </w:lvl>
    <w:lvl w:ilvl="2">
      <w:numFmt w:val="bullet"/>
      <w:lvlText w:null="1"/>
      <w:lvlJc w:val="left"/>
      <w:pPr>
        <w:ind w:left="2892" w:hanging="118"/>
      </w:pPr>
    </w:lvl>
    <w:lvl w:ilvl="3">
      <w:numFmt w:val="bullet"/>
      <w:lvlText w:null="1"/>
      <w:lvlJc w:val="left"/>
      <w:pPr>
        <w:ind w:left="3104" w:hanging="118"/>
      </w:pPr>
    </w:lvl>
    <w:lvl w:ilvl="4">
      <w:numFmt w:val="bullet"/>
      <w:lvlText w:null="1"/>
      <w:lvlJc w:val="left"/>
      <w:pPr>
        <w:ind w:left="3316" w:hanging="118"/>
      </w:pPr>
    </w:lvl>
    <w:lvl w:ilvl="5">
      <w:numFmt w:val="bullet"/>
      <w:lvlText w:null="1"/>
      <w:lvlJc w:val="left"/>
      <w:pPr>
        <w:ind w:left="3528" w:hanging="118"/>
      </w:pPr>
    </w:lvl>
    <w:lvl w:ilvl="6">
      <w:numFmt w:val="bullet"/>
      <w:lvlText w:null="1"/>
      <w:lvlJc w:val="left"/>
      <w:pPr>
        <w:ind w:left="3740" w:hanging="118"/>
      </w:pPr>
    </w:lvl>
    <w:lvl w:ilvl="7">
      <w:numFmt w:val="bullet"/>
      <w:lvlText w:null="1"/>
      <w:lvlJc w:val="left"/>
      <w:pPr>
        <w:ind w:left="3952" w:hanging="118"/>
      </w:pPr>
    </w:lvl>
    <w:lvl w:ilvl="8">
      <w:numFmt w:val="bullet"/>
      <w:lvlText w:null="1"/>
      <w:lvlJc w:val="left"/>
      <w:pPr>
        <w:ind w:left="4164" w:hanging="118"/>
      </w:pPr>
    </w:lvl>
  </w:abstractNum>
  <w:abstractNum w:abstractNumId="210" w15:restartNumberingAfterBreak="0">
    <w:nsid w:val="000004D4"/>
    <w:multiLevelType w:val="multilevel"/>
    <w:tmpl w:val="FFFFFFFF"/>
    <w:lvl w:ilvl="0">
      <w:start w:val="1"/>
      <w:numFmt w:val="decimal"/>
      <w:lvlText w:val="(%1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3145" w:hanging="347"/>
      </w:pPr>
    </w:lvl>
    <w:lvl w:ilvl="2">
      <w:numFmt w:val="bullet"/>
      <w:lvlText w:null="1"/>
      <w:lvlJc w:val="left"/>
      <w:pPr>
        <w:ind w:left="4071" w:hanging="347"/>
      </w:pPr>
    </w:lvl>
    <w:lvl w:ilvl="3">
      <w:numFmt w:val="bullet"/>
      <w:lvlText w:null="1"/>
      <w:lvlJc w:val="left"/>
      <w:pPr>
        <w:ind w:left="4997" w:hanging="347"/>
      </w:pPr>
    </w:lvl>
    <w:lvl w:ilvl="4">
      <w:numFmt w:val="bullet"/>
      <w:lvlText w:null="1"/>
      <w:lvlJc w:val="left"/>
      <w:pPr>
        <w:ind w:left="5923" w:hanging="347"/>
      </w:pPr>
    </w:lvl>
    <w:lvl w:ilvl="5">
      <w:numFmt w:val="bullet"/>
      <w:lvlText w:null="1"/>
      <w:lvlJc w:val="left"/>
      <w:pPr>
        <w:ind w:left="6849" w:hanging="347"/>
      </w:pPr>
    </w:lvl>
    <w:lvl w:ilvl="6">
      <w:numFmt w:val="bullet"/>
      <w:lvlText w:null="1"/>
      <w:lvlJc w:val="left"/>
      <w:pPr>
        <w:ind w:left="7775" w:hanging="347"/>
      </w:pPr>
    </w:lvl>
    <w:lvl w:ilvl="7">
      <w:numFmt w:val="bullet"/>
      <w:lvlText w:null="1"/>
      <w:lvlJc w:val="left"/>
      <w:pPr>
        <w:ind w:left="8701" w:hanging="347"/>
      </w:pPr>
    </w:lvl>
    <w:lvl w:ilvl="8">
      <w:numFmt w:val="bullet"/>
      <w:lvlText w:null="1"/>
      <w:lvlJc w:val="left"/>
      <w:pPr>
        <w:ind w:left="9627" w:hanging="347"/>
      </w:pPr>
    </w:lvl>
  </w:abstractNum>
  <w:abstractNum w:abstractNumId="211" w15:restartNumberingAfterBreak="0">
    <w:nsid w:val="000004D5"/>
    <w:multiLevelType w:val="multilevel"/>
    <w:tmpl w:val="FFFFFFFF"/>
    <w:lvl w:ilvl="0">
      <w:numFmt w:val="bullet"/>
      <w:lvlText w:val="-"/>
      <w:lvlJc w:val="left"/>
      <w:pPr>
        <w:ind w:left="1843" w:hanging="357"/>
      </w:pPr>
      <w:rPr>
        <w:rFonts w:ascii="Times New Roman" w:hAnsi="Times New Roman"/>
        <w:b w:val="0"/>
        <w:i w:val="0"/>
        <w:color w:val="231F20"/>
        <w:spacing w:val="0"/>
        <w:w w:val="100"/>
        <w:sz w:val="23"/>
      </w:rPr>
    </w:lvl>
    <w:lvl w:ilvl="1">
      <w:numFmt w:val="bullet"/>
      <w:lvlText w:null="1"/>
      <w:lvlJc w:val="left"/>
      <w:pPr>
        <w:ind w:left="2803" w:hanging="357"/>
      </w:pPr>
    </w:lvl>
    <w:lvl w:ilvl="2">
      <w:numFmt w:val="bullet"/>
      <w:lvlText w:null="1"/>
      <w:lvlJc w:val="left"/>
      <w:pPr>
        <w:ind w:left="3767" w:hanging="357"/>
      </w:pPr>
    </w:lvl>
    <w:lvl w:ilvl="3">
      <w:numFmt w:val="bullet"/>
      <w:lvlText w:null="1"/>
      <w:lvlJc w:val="left"/>
      <w:pPr>
        <w:ind w:left="4731" w:hanging="357"/>
      </w:pPr>
    </w:lvl>
    <w:lvl w:ilvl="4">
      <w:numFmt w:val="bullet"/>
      <w:lvlText w:null="1"/>
      <w:lvlJc w:val="left"/>
      <w:pPr>
        <w:ind w:left="5695" w:hanging="357"/>
      </w:pPr>
    </w:lvl>
    <w:lvl w:ilvl="5">
      <w:numFmt w:val="bullet"/>
      <w:lvlText w:null="1"/>
      <w:lvlJc w:val="left"/>
      <w:pPr>
        <w:ind w:left="6659" w:hanging="357"/>
      </w:pPr>
    </w:lvl>
    <w:lvl w:ilvl="6">
      <w:numFmt w:val="bullet"/>
      <w:lvlText w:null="1"/>
      <w:lvlJc w:val="left"/>
      <w:pPr>
        <w:ind w:left="7623" w:hanging="357"/>
      </w:pPr>
    </w:lvl>
    <w:lvl w:ilvl="7">
      <w:numFmt w:val="bullet"/>
      <w:lvlText w:null="1"/>
      <w:lvlJc w:val="left"/>
      <w:pPr>
        <w:ind w:left="8587" w:hanging="357"/>
      </w:pPr>
    </w:lvl>
    <w:lvl w:ilvl="8">
      <w:numFmt w:val="bullet"/>
      <w:lvlText w:null="1"/>
      <w:lvlJc w:val="left"/>
      <w:pPr>
        <w:ind w:left="9551" w:hanging="357"/>
      </w:pPr>
    </w:lvl>
  </w:abstractNum>
  <w:abstractNum w:abstractNumId="212" w15:restartNumberingAfterBreak="0">
    <w:nsid w:val="000004D6"/>
    <w:multiLevelType w:val="multilevel"/>
    <w:tmpl w:val="FFFFFFFF"/>
    <w:lvl w:ilvl="0">
      <w:start w:val="4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213" w15:restartNumberingAfterBreak="0">
    <w:nsid w:val="000004D7"/>
    <w:multiLevelType w:val="multilevel"/>
    <w:tmpl w:val="FFFFFFFF"/>
    <w:lvl w:ilvl="0">
      <w:numFmt w:val="bullet"/>
      <w:lvlText w:val="-"/>
      <w:lvlJc w:val="left"/>
      <w:pPr>
        <w:ind w:left="277" w:hanging="179"/>
      </w:pPr>
      <w:rPr>
        <w:rFonts w:ascii="Times New Roman" w:hAnsi="Times New Roman"/>
        <w:b w:val="0"/>
        <w:i w:val="0"/>
        <w:color w:val="231F20"/>
        <w:spacing w:val="0"/>
        <w:w w:val="100"/>
        <w:sz w:val="20"/>
      </w:rPr>
    </w:lvl>
    <w:lvl w:ilvl="1">
      <w:numFmt w:val="bullet"/>
      <w:lvlText w:null="1"/>
      <w:lvlJc w:val="left"/>
      <w:pPr>
        <w:ind w:left="1088" w:hanging="179"/>
      </w:pPr>
    </w:lvl>
    <w:lvl w:ilvl="2">
      <w:numFmt w:val="bullet"/>
      <w:lvlText w:null="1"/>
      <w:lvlJc w:val="left"/>
      <w:pPr>
        <w:ind w:left="1896" w:hanging="179"/>
      </w:pPr>
    </w:lvl>
    <w:lvl w:ilvl="3">
      <w:numFmt w:val="bullet"/>
      <w:lvlText w:null="1"/>
      <w:lvlJc w:val="left"/>
      <w:pPr>
        <w:ind w:left="2704" w:hanging="179"/>
      </w:pPr>
    </w:lvl>
    <w:lvl w:ilvl="4">
      <w:numFmt w:val="bullet"/>
      <w:lvlText w:null="1"/>
      <w:lvlJc w:val="left"/>
      <w:pPr>
        <w:ind w:left="3512" w:hanging="179"/>
      </w:pPr>
    </w:lvl>
    <w:lvl w:ilvl="5">
      <w:numFmt w:val="bullet"/>
      <w:lvlText w:null="1"/>
      <w:lvlJc w:val="left"/>
      <w:pPr>
        <w:ind w:left="4320" w:hanging="179"/>
      </w:pPr>
    </w:lvl>
    <w:lvl w:ilvl="6">
      <w:numFmt w:val="bullet"/>
      <w:lvlText w:null="1"/>
      <w:lvlJc w:val="left"/>
      <w:pPr>
        <w:ind w:left="5128" w:hanging="179"/>
      </w:pPr>
    </w:lvl>
    <w:lvl w:ilvl="7">
      <w:numFmt w:val="bullet"/>
      <w:lvlText w:null="1"/>
      <w:lvlJc w:val="left"/>
      <w:pPr>
        <w:ind w:left="5936" w:hanging="179"/>
      </w:pPr>
    </w:lvl>
    <w:lvl w:ilvl="8">
      <w:numFmt w:val="bullet"/>
      <w:lvlText w:null="1"/>
      <w:lvlJc w:val="left"/>
      <w:pPr>
        <w:ind w:left="6745" w:hanging="179"/>
      </w:pPr>
    </w:lvl>
  </w:abstractNum>
  <w:abstractNum w:abstractNumId="214" w15:restartNumberingAfterBreak="0">
    <w:nsid w:val="000004D8"/>
    <w:multiLevelType w:val="multilevel"/>
    <w:tmpl w:val="FFFFFFFF"/>
    <w:lvl w:ilvl="0">
      <w:start w:val="3"/>
      <w:numFmt w:val="lowerLetter"/>
      <w:lvlText w:val="(%1)"/>
      <w:lvlJc w:val="left"/>
      <w:pPr>
        <w:ind w:left="2456" w:hanging="31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215" w15:restartNumberingAfterBreak="0">
    <w:nsid w:val="000004D9"/>
    <w:multiLevelType w:val="multilevel"/>
    <w:tmpl w:val="FFFFFFFF"/>
    <w:lvl w:ilvl="0">
      <w:start w:val="1"/>
      <w:numFmt w:val="upperLetter"/>
      <w:lvlText w:val="(%1)"/>
      <w:lvlJc w:val="left"/>
      <w:pPr>
        <w:ind w:left="2707" w:hanging="56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2835" w:hanging="569"/>
      </w:pPr>
    </w:lvl>
    <w:lvl w:ilvl="2">
      <w:numFmt w:val="bullet"/>
      <w:lvlText w:null="1"/>
      <w:lvlJc w:val="left"/>
      <w:pPr>
        <w:ind w:left="2970" w:hanging="569"/>
      </w:pPr>
    </w:lvl>
    <w:lvl w:ilvl="3">
      <w:numFmt w:val="bullet"/>
      <w:lvlText w:null="1"/>
      <w:lvlJc w:val="left"/>
      <w:pPr>
        <w:ind w:left="3105" w:hanging="569"/>
      </w:pPr>
    </w:lvl>
    <w:lvl w:ilvl="4">
      <w:numFmt w:val="bullet"/>
      <w:lvlText w:null="1"/>
      <w:lvlJc w:val="left"/>
      <w:pPr>
        <w:ind w:left="3240" w:hanging="569"/>
      </w:pPr>
    </w:lvl>
    <w:lvl w:ilvl="5">
      <w:numFmt w:val="bullet"/>
      <w:lvlText w:null="1"/>
      <w:lvlJc w:val="left"/>
      <w:pPr>
        <w:ind w:left="3376" w:hanging="569"/>
      </w:pPr>
    </w:lvl>
    <w:lvl w:ilvl="6">
      <w:numFmt w:val="bullet"/>
      <w:lvlText w:null="1"/>
      <w:lvlJc w:val="left"/>
      <w:pPr>
        <w:ind w:left="3511" w:hanging="569"/>
      </w:pPr>
    </w:lvl>
    <w:lvl w:ilvl="7">
      <w:numFmt w:val="bullet"/>
      <w:lvlText w:null="1"/>
      <w:lvlJc w:val="left"/>
      <w:pPr>
        <w:ind w:left="3646" w:hanging="569"/>
      </w:pPr>
    </w:lvl>
    <w:lvl w:ilvl="8">
      <w:numFmt w:val="bullet"/>
      <w:lvlText w:null="1"/>
      <w:lvlJc w:val="left"/>
      <w:pPr>
        <w:ind w:left="3781" w:hanging="569"/>
      </w:pPr>
    </w:lvl>
  </w:abstractNum>
  <w:abstractNum w:abstractNumId="216" w15:restartNumberingAfterBreak="0">
    <w:nsid w:val="000004DA"/>
    <w:multiLevelType w:val="multilevel"/>
    <w:tmpl w:val="FFFFFFFF"/>
    <w:lvl w:ilvl="0">
      <w:start w:val="6"/>
      <w:numFmt w:val="decimal"/>
      <w:lvlText w:val="%1."/>
      <w:lvlJc w:val="left"/>
      <w:pPr>
        <w:ind w:left="339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232" w:hanging="340"/>
      </w:pPr>
    </w:lvl>
    <w:lvl w:ilvl="2">
      <w:numFmt w:val="bullet"/>
      <w:lvlText w:null="1"/>
      <w:lvlJc w:val="left"/>
      <w:pPr>
        <w:ind w:left="2124" w:hanging="340"/>
      </w:pPr>
    </w:lvl>
    <w:lvl w:ilvl="3">
      <w:numFmt w:val="bullet"/>
      <w:lvlText w:null="1"/>
      <w:lvlJc w:val="left"/>
      <w:pPr>
        <w:ind w:left="3016" w:hanging="340"/>
      </w:pPr>
    </w:lvl>
    <w:lvl w:ilvl="4">
      <w:numFmt w:val="bullet"/>
      <w:lvlText w:null="1"/>
      <w:lvlJc w:val="left"/>
      <w:pPr>
        <w:ind w:left="3908" w:hanging="340"/>
      </w:pPr>
    </w:lvl>
    <w:lvl w:ilvl="5">
      <w:numFmt w:val="bullet"/>
      <w:lvlText w:null="1"/>
      <w:lvlJc w:val="left"/>
      <w:pPr>
        <w:ind w:left="4800" w:hanging="340"/>
      </w:pPr>
    </w:lvl>
    <w:lvl w:ilvl="6">
      <w:numFmt w:val="bullet"/>
      <w:lvlText w:null="1"/>
      <w:lvlJc w:val="left"/>
      <w:pPr>
        <w:ind w:left="5692" w:hanging="340"/>
      </w:pPr>
    </w:lvl>
    <w:lvl w:ilvl="7">
      <w:numFmt w:val="bullet"/>
      <w:lvlText w:null="1"/>
      <w:lvlJc w:val="left"/>
      <w:pPr>
        <w:ind w:left="6584" w:hanging="340"/>
      </w:pPr>
    </w:lvl>
    <w:lvl w:ilvl="8">
      <w:numFmt w:val="bullet"/>
      <w:lvlText w:null="1"/>
      <w:lvlJc w:val="left"/>
      <w:pPr>
        <w:ind w:left="7476" w:hanging="340"/>
      </w:pPr>
    </w:lvl>
  </w:abstractNum>
  <w:abstractNum w:abstractNumId="217" w15:restartNumberingAfterBreak="0">
    <w:nsid w:val="000004DB"/>
    <w:multiLevelType w:val="multilevel"/>
    <w:tmpl w:val="FFFFFFFF"/>
    <w:lvl w:ilvl="0">
      <w:start w:val="9"/>
      <w:numFmt w:val="decimal"/>
      <w:lvlText w:val="%1."/>
      <w:lvlJc w:val="left"/>
      <w:pPr>
        <w:ind w:left="339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232" w:hanging="340"/>
      </w:pPr>
    </w:lvl>
    <w:lvl w:ilvl="2">
      <w:numFmt w:val="bullet"/>
      <w:lvlText w:null="1"/>
      <w:lvlJc w:val="left"/>
      <w:pPr>
        <w:ind w:left="2124" w:hanging="340"/>
      </w:pPr>
    </w:lvl>
    <w:lvl w:ilvl="3">
      <w:numFmt w:val="bullet"/>
      <w:lvlText w:null="1"/>
      <w:lvlJc w:val="left"/>
      <w:pPr>
        <w:ind w:left="3016" w:hanging="340"/>
      </w:pPr>
    </w:lvl>
    <w:lvl w:ilvl="4">
      <w:numFmt w:val="bullet"/>
      <w:lvlText w:null="1"/>
      <w:lvlJc w:val="left"/>
      <w:pPr>
        <w:ind w:left="3908" w:hanging="340"/>
      </w:pPr>
    </w:lvl>
    <w:lvl w:ilvl="5">
      <w:numFmt w:val="bullet"/>
      <w:lvlText w:null="1"/>
      <w:lvlJc w:val="left"/>
      <w:pPr>
        <w:ind w:left="4800" w:hanging="340"/>
      </w:pPr>
    </w:lvl>
    <w:lvl w:ilvl="6">
      <w:numFmt w:val="bullet"/>
      <w:lvlText w:null="1"/>
      <w:lvlJc w:val="left"/>
      <w:pPr>
        <w:ind w:left="5692" w:hanging="340"/>
      </w:pPr>
    </w:lvl>
    <w:lvl w:ilvl="7">
      <w:numFmt w:val="bullet"/>
      <w:lvlText w:null="1"/>
      <w:lvlJc w:val="left"/>
      <w:pPr>
        <w:ind w:left="6584" w:hanging="340"/>
      </w:pPr>
    </w:lvl>
    <w:lvl w:ilvl="8">
      <w:numFmt w:val="bullet"/>
      <w:lvlText w:null="1"/>
      <w:lvlJc w:val="left"/>
      <w:pPr>
        <w:ind w:left="7476" w:hanging="340"/>
      </w:pPr>
    </w:lvl>
  </w:abstractNum>
  <w:abstractNum w:abstractNumId="218" w15:restartNumberingAfterBreak="0">
    <w:nsid w:val="000004DC"/>
    <w:multiLevelType w:val="multilevel"/>
    <w:tmpl w:val="FFFFFFFF"/>
    <w:lvl w:ilvl="0">
      <w:start w:val="1"/>
      <w:numFmt w:val="upperLetter"/>
      <w:lvlText w:val="(%1)"/>
      <w:lvlJc w:val="left"/>
      <w:pPr>
        <w:ind w:left="2698" w:hanging="56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2846" w:hanging="569"/>
      </w:pPr>
    </w:lvl>
    <w:lvl w:ilvl="2">
      <w:numFmt w:val="bullet"/>
      <w:lvlText w:null="1"/>
      <w:lvlJc w:val="left"/>
      <w:pPr>
        <w:ind w:left="2992" w:hanging="569"/>
      </w:pPr>
    </w:lvl>
    <w:lvl w:ilvl="3">
      <w:numFmt w:val="bullet"/>
      <w:lvlText w:null="1"/>
      <w:lvlJc w:val="left"/>
      <w:pPr>
        <w:ind w:left="3138" w:hanging="569"/>
      </w:pPr>
    </w:lvl>
    <w:lvl w:ilvl="4">
      <w:numFmt w:val="bullet"/>
      <w:lvlText w:null="1"/>
      <w:lvlJc w:val="left"/>
      <w:pPr>
        <w:ind w:left="3284" w:hanging="569"/>
      </w:pPr>
    </w:lvl>
    <w:lvl w:ilvl="5">
      <w:numFmt w:val="bullet"/>
      <w:lvlText w:null="1"/>
      <w:lvlJc w:val="left"/>
      <w:pPr>
        <w:ind w:left="3430" w:hanging="569"/>
      </w:pPr>
    </w:lvl>
    <w:lvl w:ilvl="6">
      <w:numFmt w:val="bullet"/>
      <w:lvlText w:null="1"/>
      <w:lvlJc w:val="left"/>
      <w:pPr>
        <w:ind w:left="3576" w:hanging="569"/>
      </w:pPr>
    </w:lvl>
    <w:lvl w:ilvl="7">
      <w:numFmt w:val="bullet"/>
      <w:lvlText w:null="1"/>
      <w:lvlJc w:val="left"/>
      <w:pPr>
        <w:ind w:left="3722" w:hanging="569"/>
      </w:pPr>
    </w:lvl>
    <w:lvl w:ilvl="8">
      <w:numFmt w:val="bullet"/>
      <w:lvlText w:null="1"/>
      <w:lvlJc w:val="left"/>
      <w:pPr>
        <w:ind w:left="3868" w:hanging="569"/>
      </w:pPr>
    </w:lvl>
  </w:abstractNum>
  <w:abstractNum w:abstractNumId="219" w15:restartNumberingAfterBreak="0">
    <w:nsid w:val="000004DD"/>
    <w:multiLevelType w:val="multilevel"/>
    <w:tmpl w:val="FFFFFFFF"/>
    <w:lvl w:ilvl="0">
      <w:start w:val="3"/>
      <w:numFmt w:val="lowerLetter"/>
      <w:lvlText w:val="(%1)"/>
      <w:lvlJc w:val="left"/>
      <w:pPr>
        <w:ind w:left="2484" w:hanging="31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97" w:hanging="332"/>
      </w:pPr>
    </w:lvl>
    <w:lvl w:ilvl="3">
      <w:numFmt w:val="bullet"/>
      <w:lvlText w:null="1"/>
      <w:lvlJc w:val="left"/>
      <w:pPr>
        <w:ind w:left="4495" w:hanging="332"/>
      </w:pPr>
    </w:lvl>
    <w:lvl w:ilvl="4">
      <w:numFmt w:val="bullet"/>
      <w:lvlText w:null="1"/>
      <w:lvlJc w:val="left"/>
      <w:pPr>
        <w:ind w:left="5493" w:hanging="332"/>
      </w:pPr>
    </w:lvl>
    <w:lvl w:ilvl="5">
      <w:numFmt w:val="bullet"/>
      <w:lvlText w:null="1"/>
      <w:lvlJc w:val="left"/>
      <w:pPr>
        <w:ind w:left="6490" w:hanging="332"/>
      </w:pPr>
    </w:lvl>
    <w:lvl w:ilvl="6">
      <w:numFmt w:val="bullet"/>
      <w:lvlText w:null="1"/>
      <w:lvlJc w:val="left"/>
      <w:pPr>
        <w:ind w:left="7488" w:hanging="332"/>
      </w:pPr>
    </w:lvl>
    <w:lvl w:ilvl="7">
      <w:numFmt w:val="bullet"/>
      <w:lvlText w:null="1"/>
      <w:lvlJc w:val="left"/>
      <w:pPr>
        <w:ind w:left="8486" w:hanging="332"/>
      </w:pPr>
    </w:lvl>
    <w:lvl w:ilvl="8">
      <w:numFmt w:val="bullet"/>
      <w:lvlText w:null="1"/>
      <w:lvlJc w:val="left"/>
      <w:pPr>
        <w:ind w:left="9483" w:hanging="332"/>
      </w:pPr>
    </w:lvl>
  </w:abstractNum>
  <w:abstractNum w:abstractNumId="220" w15:restartNumberingAfterBreak="0">
    <w:nsid w:val="000004DE"/>
    <w:multiLevelType w:val="multilevel"/>
    <w:tmpl w:val="FFFFFFFF"/>
    <w:lvl w:ilvl="0">
      <w:start w:val="3"/>
      <w:numFmt w:val="lowerLetter"/>
      <w:lvlText w:val="(%1)"/>
      <w:lvlJc w:val="left"/>
      <w:pPr>
        <w:ind w:left="2484" w:hanging="31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97" w:hanging="332"/>
      </w:pPr>
    </w:lvl>
    <w:lvl w:ilvl="3">
      <w:numFmt w:val="bullet"/>
      <w:lvlText w:null="1"/>
      <w:lvlJc w:val="left"/>
      <w:pPr>
        <w:ind w:left="4495" w:hanging="332"/>
      </w:pPr>
    </w:lvl>
    <w:lvl w:ilvl="4">
      <w:numFmt w:val="bullet"/>
      <w:lvlText w:null="1"/>
      <w:lvlJc w:val="left"/>
      <w:pPr>
        <w:ind w:left="5493" w:hanging="332"/>
      </w:pPr>
    </w:lvl>
    <w:lvl w:ilvl="5">
      <w:numFmt w:val="bullet"/>
      <w:lvlText w:null="1"/>
      <w:lvlJc w:val="left"/>
      <w:pPr>
        <w:ind w:left="6490" w:hanging="332"/>
      </w:pPr>
    </w:lvl>
    <w:lvl w:ilvl="6">
      <w:numFmt w:val="bullet"/>
      <w:lvlText w:null="1"/>
      <w:lvlJc w:val="left"/>
      <w:pPr>
        <w:ind w:left="7488" w:hanging="332"/>
      </w:pPr>
    </w:lvl>
    <w:lvl w:ilvl="7">
      <w:numFmt w:val="bullet"/>
      <w:lvlText w:null="1"/>
      <w:lvlJc w:val="left"/>
      <w:pPr>
        <w:ind w:left="8486" w:hanging="332"/>
      </w:pPr>
    </w:lvl>
    <w:lvl w:ilvl="8">
      <w:numFmt w:val="bullet"/>
      <w:lvlText w:null="1"/>
      <w:lvlJc w:val="left"/>
      <w:pPr>
        <w:ind w:left="9483" w:hanging="332"/>
      </w:pPr>
    </w:lvl>
  </w:abstractNum>
  <w:abstractNum w:abstractNumId="221" w15:restartNumberingAfterBreak="0">
    <w:nsid w:val="000004DF"/>
    <w:multiLevelType w:val="multilevel"/>
    <w:tmpl w:val="FFFFFFFF"/>
    <w:lvl w:ilvl="0">
      <w:start w:val="3"/>
      <w:numFmt w:val="lowerLetter"/>
      <w:lvlText w:val="(%1)"/>
      <w:lvlJc w:val="left"/>
      <w:pPr>
        <w:ind w:left="2165" w:hanging="31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97" w:hanging="332"/>
      </w:pPr>
    </w:lvl>
    <w:lvl w:ilvl="3">
      <w:numFmt w:val="bullet"/>
      <w:lvlText w:null="1"/>
      <w:lvlJc w:val="left"/>
      <w:pPr>
        <w:ind w:left="4495" w:hanging="332"/>
      </w:pPr>
    </w:lvl>
    <w:lvl w:ilvl="4">
      <w:numFmt w:val="bullet"/>
      <w:lvlText w:null="1"/>
      <w:lvlJc w:val="left"/>
      <w:pPr>
        <w:ind w:left="5493" w:hanging="332"/>
      </w:pPr>
    </w:lvl>
    <w:lvl w:ilvl="5">
      <w:numFmt w:val="bullet"/>
      <w:lvlText w:null="1"/>
      <w:lvlJc w:val="left"/>
      <w:pPr>
        <w:ind w:left="6490" w:hanging="332"/>
      </w:pPr>
    </w:lvl>
    <w:lvl w:ilvl="6">
      <w:numFmt w:val="bullet"/>
      <w:lvlText w:null="1"/>
      <w:lvlJc w:val="left"/>
      <w:pPr>
        <w:ind w:left="7488" w:hanging="332"/>
      </w:pPr>
    </w:lvl>
    <w:lvl w:ilvl="7">
      <w:numFmt w:val="bullet"/>
      <w:lvlText w:null="1"/>
      <w:lvlJc w:val="left"/>
      <w:pPr>
        <w:ind w:left="8486" w:hanging="332"/>
      </w:pPr>
    </w:lvl>
    <w:lvl w:ilvl="8">
      <w:numFmt w:val="bullet"/>
      <w:lvlText w:null="1"/>
      <w:lvlJc w:val="left"/>
      <w:pPr>
        <w:ind w:left="9483" w:hanging="332"/>
      </w:pPr>
    </w:lvl>
  </w:abstractNum>
  <w:abstractNum w:abstractNumId="222" w15:restartNumberingAfterBreak="0">
    <w:nsid w:val="000004E0"/>
    <w:multiLevelType w:val="multilevel"/>
    <w:tmpl w:val="FFFFFFFF"/>
    <w:lvl w:ilvl="0">
      <w:start w:val="1"/>
      <w:numFmt w:val="upperLetter"/>
      <w:lvlText w:val="(%1)"/>
      <w:lvlJc w:val="left"/>
      <w:pPr>
        <w:ind w:left="2498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4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2"/>
      </w:pPr>
    </w:lvl>
    <w:lvl w:ilvl="2">
      <w:numFmt w:val="bullet"/>
      <w:lvlText w:null="1"/>
      <w:lvlJc w:val="left"/>
      <w:pPr>
        <w:ind w:left="4295" w:hanging="332"/>
      </w:pPr>
    </w:lvl>
    <w:lvl w:ilvl="3">
      <w:numFmt w:val="bullet"/>
      <w:lvlText w:null="1"/>
      <w:lvlJc w:val="left"/>
      <w:pPr>
        <w:ind w:left="5193" w:hanging="332"/>
      </w:pPr>
    </w:lvl>
    <w:lvl w:ilvl="4">
      <w:numFmt w:val="bullet"/>
      <w:lvlText w:null="1"/>
      <w:lvlJc w:val="left"/>
      <w:pPr>
        <w:ind w:left="6091" w:hanging="332"/>
      </w:pPr>
    </w:lvl>
    <w:lvl w:ilvl="5">
      <w:numFmt w:val="bullet"/>
      <w:lvlText w:null="1"/>
      <w:lvlJc w:val="left"/>
      <w:pPr>
        <w:ind w:left="6989" w:hanging="332"/>
      </w:pPr>
    </w:lvl>
    <w:lvl w:ilvl="6">
      <w:numFmt w:val="bullet"/>
      <w:lvlText w:null="1"/>
      <w:lvlJc w:val="left"/>
      <w:pPr>
        <w:ind w:left="7887" w:hanging="332"/>
      </w:pPr>
    </w:lvl>
    <w:lvl w:ilvl="7">
      <w:numFmt w:val="bullet"/>
      <w:lvlText w:null="1"/>
      <w:lvlJc w:val="left"/>
      <w:pPr>
        <w:ind w:left="8785" w:hanging="332"/>
      </w:pPr>
    </w:lvl>
    <w:lvl w:ilvl="8">
      <w:numFmt w:val="bullet"/>
      <w:lvlText w:null="1"/>
      <w:lvlJc w:val="left"/>
      <w:pPr>
        <w:ind w:left="9683" w:hanging="332"/>
      </w:pPr>
    </w:lvl>
  </w:abstractNum>
  <w:abstractNum w:abstractNumId="223" w15:restartNumberingAfterBreak="0">
    <w:nsid w:val="000004E1"/>
    <w:multiLevelType w:val="multilevel"/>
    <w:tmpl w:val="FFFFFFFF"/>
    <w:lvl w:ilvl="0">
      <w:start w:val="1"/>
      <w:numFmt w:val="decimal"/>
      <w:lvlText w:val="(%1)"/>
      <w:lvlJc w:val="left"/>
      <w:pPr>
        <w:ind w:left="2180" w:hanging="336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109" w:hanging="336"/>
      </w:pPr>
    </w:lvl>
    <w:lvl w:ilvl="2">
      <w:numFmt w:val="bullet"/>
      <w:lvlText w:null="1"/>
      <w:lvlJc w:val="left"/>
      <w:pPr>
        <w:ind w:left="4039" w:hanging="336"/>
      </w:pPr>
    </w:lvl>
    <w:lvl w:ilvl="3">
      <w:numFmt w:val="bullet"/>
      <w:lvlText w:null="1"/>
      <w:lvlJc w:val="left"/>
      <w:pPr>
        <w:ind w:left="4969" w:hanging="336"/>
      </w:pPr>
    </w:lvl>
    <w:lvl w:ilvl="4">
      <w:numFmt w:val="bullet"/>
      <w:lvlText w:null="1"/>
      <w:lvlJc w:val="left"/>
      <w:pPr>
        <w:ind w:left="5899" w:hanging="336"/>
      </w:pPr>
    </w:lvl>
    <w:lvl w:ilvl="5">
      <w:numFmt w:val="bullet"/>
      <w:lvlText w:null="1"/>
      <w:lvlJc w:val="left"/>
      <w:pPr>
        <w:ind w:left="6829" w:hanging="336"/>
      </w:pPr>
    </w:lvl>
    <w:lvl w:ilvl="6">
      <w:numFmt w:val="bullet"/>
      <w:lvlText w:null="1"/>
      <w:lvlJc w:val="left"/>
      <w:pPr>
        <w:ind w:left="7759" w:hanging="336"/>
      </w:pPr>
    </w:lvl>
    <w:lvl w:ilvl="7">
      <w:numFmt w:val="bullet"/>
      <w:lvlText w:null="1"/>
      <w:lvlJc w:val="left"/>
      <w:pPr>
        <w:ind w:left="8689" w:hanging="336"/>
      </w:pPr>
    </w:lvl>
    <w:lvl w:ilvl="8">
      <w:numFmt w:val="bullet"/>
      <w:lvlText w:null="1"/>
      <w:lvlJc w:val="left"/>
      <w:pPr>
        <w:ind w:left="9619" w:hanging="336"/>
      </w:pPr>
    </w:lvl>
  </w:abstractNum>
  <w:abstractNum w:abstractNumId="224" w15:restartNumberingAfterBreak="0">
    <w:nsid w:val="000004E2"/>
    <w:multiLevelType w:val="multilevel"/>
    <w:tmpl w:val="FFFFFFFF"/>
    <w:lvl w:ilvl="0">
      <w:start w:val="2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3" w:hanging="340"/>
      </w:pPr>
    </w:lvl>
    <w:lvl w:ilvl="3">
      <w:numFmt w:val="bullet"/>
      <w:lvlText w:null="1"/>
      <w:lvlJc w:val="left"/>
      <w:pPr>
        <w:ind w:left="3370" w:hanging="340"/>
      </w:pPr>
    </w:lvl>
    <w:lvl w:ilvl="4">
      <w:numFmt w:val="bullet"/>
      <w:lvlText w:null="1"/>
      <w:lvlJc w:val="left"/>
      <w:pPr>
        <w:ind w:left="4266" w:hanging="340"/>
      </w:pPr>
    </w:lvl>
    <w:lvl w:ilvl="5">
      <w:numFmt w:val="bullet"/>
      <w:lvlText w:null="1"/>
      <w:lvlJc w:val="left"/>
      <w:pPr>
        <w:ind w:left="5163" w:hanging="340"/>
      </w:pPr>
    </w:lvl>
    <w:lvl w:ilvl="6">
      <w:numFmt w:val="bullet"/>
      <w:lvlText w:null="1"/>
      <w:lvlJc w:val="left"/>
      <w:pPr>
        <w:ind w:left="6060" w:hanging="340"/>
      </w:pPr>
    </w:lvl>
    <w:lvl w:ilvl="7">
      <w:numFmt w:val="bullet"/>
      <w:lvlText w:null="1"/>
      <w:lvlJc w:val="left"/>
      <w:pPr>
        <w:ind w:left="6956" w:hanging="340"/>
      </w:pPr>
    </w:lvl>
    <w:lvl w:ilvl="8">
      <w:numFmt w:val="bullet"/>
      <w:lvlText w:null="1"/>
      <w:lvlJc w:val="left"/>
      <w:pPr>
        <w:ind w:left="7853" w:hanging="340"/>
      </w:pPr>
    </w:lvl>
  </w:abstractNum>
  <w:abstractNum w:abstractNumId="225" w15:restartNumberingAfterBreak="0">
    <w:nsid w:val="000004E3"/>
    <w:multiLevelType w:val="multilevel"/>
    <w:tmpl w:val="FFFFFFFF"/>
    <w:lvl w:ilvl="0">
      <w:start w:val="8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start w:val="1"/>
      <w:numFmt w:val="upperLetter"/>
      <w:lvlText w:val="(%2)"/>
      <w:lvlJc w:val="left"/>
      <w:pPr>
        <w:ind w:left="1065" w:hanging="37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2014" w:hanging="378"/>
      </w:pPr>
    </w:lvl>
    <w:lvl w:ilvl="3">
      <w:numFmt w:val="bullet"/>
      <w:lvlText w:null="1"/>
      <w:lvlJc w:val="left"/>
      <w:pPr>
        <w:ind w:left="2968" w:hanging="378"/>
      </w:pPr>
    </w:lvl>
    <w:lvl w:ilvl="4">
      <w:numFmt w:val="bullet"/>
      <w:lvlText w:null="1"/>
      <w:lvlJc w:val="left"/>
      <w:pPr>
        <w:ind w:left="3922" w:hanging="378"/>
      </w:pPr>
    </w:lvl>
    <w:lvl w:ilvl="5">
      <w:numFmt w:val="bullet"/>
      <w:lvlText w:null="1"/>
      <w:lvlJc w:val="left"/>
      <w:pPr>
        <w:ind w:left="4876" w:hanging="378"/>
      </w:pPr>
    </w:lvl>
    <w:lvl w:ilvl="6">
      <w:numFmt w:val="bullet"/>
      <w:lvlText w:null="1"/>
      <w:lvlJc w:val="left"/>
      <w:pPr>
        <w:ind w:left="5830" w:hanging="378"/>
      </w:pPr>
    </w:lvl>
    <w:lvl w:ilvl="7">
      <w:numFmt w:val="bullet"/>
      <w:lvlText w:null="1"/>
      <w:lvlJc w:val="left"/>
      <w:pPr>
        <w:ind w:left="6784" w:hanging="378"/>
      </w:pPr>
    </w:lvl>
    <w:lvl w:ilvl="8">
      <w:numFmt w:val="bullet"/>
      <w:lvlText w:null="1"/>
      <w:lvlJc w:val="left"/>
      <w:pPr>
        <w:ind w:left="7738" w:hanging="378"/>
      </w:pPr>
    </w:lvl>
  </w:abstractNum>
  <w:abstractNum w:abstractNumId="226" w15:restartNumberingAfterBreak="0">
    <w:nsid w:val="000004E4"/>
    <w:multiLevelType w:val="multilevel"/>
    <w:tmpl w:val="FFFFFFFF"/>
    <w:lvl w:ilvl="0">
      <w:start w:val="11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8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3" w:hanging="340"/>
      </w:pPr>
    </w:lvl>
    <w:lvl w:ilvl="3">
      <w:numFmt w:val="bullet"/>
      <w:lvlText w:null="1"/>
      <w:lvlJc w:val="left"/>
      <w:pPr>
        <w:ind w:left="3370" w:hanging="340"/>
      </w:pPr>
    </w:lvl>
    <w:lvl w:ilvl="4">
      <w:numFmt w:val="bullet"/>
      <w:lvlText w:null="1"/>
      <w:lvlJc w:val="left"/>
      <w:pPr>
        <w:ind w:left="4266" w:hanging="340"/>
      </w:pPr>
    </w:lvl>
    <w:lvl w:ilvl="5">
      <w:numFmt w:val="bullet"/>
      <w:lvlText w:null="1"/>
      <w:lvlJc w:val="left"/>
      <w:pPr>
        <w:ind w:left="5163" w:hanging="340"/>
      </w:pPr>
    </w:lvl>
    <w:lvl w:ilvl="6">
      <w:numFmt w:val="bullet"/>
      <w:lvlText w:null="1"/>
      <w:lvlJc w:val="left"/>
      <w:pPr>
        <w:ind w:left="6060" w:hanging="340"/>
      </w:pPr>
    </w:lvl>
    <w:lvl w:ilvl="7">
      <w:numFmt w:val="bullet"/>
      <w:lvlText w:null="1"/>
      <w:lvlJc w:val="left"/>
      <w:pPr>
        <w:ind w:left="6956" w:hanging="340"/>
      </w:pPr>
    </w:lvl>
    <w:lvl w:ilvl="8">
      <w:numFmt w:val="bullet"/>
      <w:lvlText w:null="1"/>
      <w:lvlJc w:val="left"/>
      <w:pPr>
        <w:ind w:left="7853" w:hanging="340"/>
      </w:pPr>
    </w:lvl>
  </w:abstractNum>
  <w:abstractNum w:abstractNumId="227" w15:restartNumberingAfterBreak="0">
    <w:nsid w:val="000004E5"/>
    <w:multiLevelType w:val="multilevel"/>
    <w:tmpl w:val="FFFFFFFF"/>
    <w:lvl w:ilvl="0">
      <w:start w:val="14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48" w:hanging="347"/>
      </w:pPr>
    </w:lvl>
    <w:lvl w:ilvl="3">
      <w:numFmt w:val="bullet"/>
      <w:lvlText w:null="1"/>
      <w:lvlJc w:val="left"/>
      <w:pPr>
        <w:ind w:left="4277" w:hanging="347"/>
      </w:pPr>
    </w:lvl>
    <w:lvl w:ilvl="4">
      <w:numFmt w:val="bullet"/>
      <w:lvlText w:null="1"/>
      <w:lvlJc w:val="left"/>
      <w:pPr>
        <w:ind w:left="5306" w:hanging="347"/>
      </w:pPr>
    </w:lvl>
    <w:lvl w:ilvl="5">
      <w:numFmt w:val="bullet"/>
      <w:lvlText w:null="1"/>
      <w:lvlJc w:val="left"/>
      <w:pPr>
        <w:ind w:left="6335" w:hanging="347"/>
      </w:pPr>
    </w:lvl>
    <w:lvl w:ilvl="6">
      <w:numFmt w:val="bullet"/>
      <w:lvlText w:null="1"/>
      <w:lvlJc w:val="left"/>
      <w:pPr>
        <w:ind w:left="7364" w:hanging="347"/>
      </w:pPr>
    </w:lvl>
    <w:lvl w:ilvl="7">
      <w:numFmt w:val="bullet"/>
      <w:lvlText w:null="1"/>
      <w:lvlJc w:val="left"/>
      <w:pPr>
        <w:ind w:left="8392" w:hanging="347"/>
      </w:pPr>
    </w:lvl>
    <w:lvl w:ilvl="8">
      <w:numFmt w:val="bullet"/>
      <w:lvlText w:null="1"/>
      <w:lvlJc w:val="left"/>
      <w:pPr>
        <w:ind w:left="9421" w:hanging="347"/>
      </w:pPr>
    </w:lvl>
  </w:abstractNum>
  <w:abstractNum w:abstractNumId="228" w15:restartNumberingAfterBreak="0">
    <w:nsid w:val="000004E6"/>
    <w:multiLevelType w:val="multilevel"/>
    <w:tmpl w:val="FFFFFFFF"/>
    <w:lvl w:ilvl="0">
      <w:start w:val="17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229" w15:restartNumberingAfterBreak="0">
    <w:nsid w:val="000004E7"/>
    <w:multiLevelType w:val="multilevel"/>
    <w:tmpl w:val="FFFFFFFF"/>
    <w:lvl w:ilvl="0">
      <w:start w:val="26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48" w:hanging="347"/>
      </w:pPr>
    </w:lvl>
    <w:lvl w:ilvl="3">
      <w:numFmt w:val="bullet"/>
      <w:lvlText w:null="1"/>
      <w:lvlJc w:val="left"/>
      <w:pPr>
        <w:ind w:left="4277" w:hanging="347"/>
      </w:pPr>
    </w:lvl>
    <w:lvl w:ilvl="4">
      <w:numFmt w:val="bullet"/>
      <w:lvlText w:null="1"/>
      <w:lvlJc w:val="left"/>
      <w:pPr>
        <w:ind w:left="5306" w:hanging="347"/>
      </w:pPr>
    </w:lvl>
    <w:lvl w:ilvl="5">
      <w:numFmt w:val="bullet"/>
      <w:lvlText w:null="1"/>
      <w:lvlJc w:val="left"/>
      <w:pPr>
        <w:ind w:left="6335" w:hanging="347"/>
      </w:pPr>
    </w:lvl>
    <w:lvl w:ilvl="6">
      <w:numFmt w:val="bullet"/>
      <w:lvlText w:null="1"/>
      <w:lvlJc w:val="left"/>
      <w:pPr>
        <w:ind w:left="7364" w:hanging="347"/>
      </w:pPr>
    </w:lvl>
    <w:lvl w:ilvl="7">
      <w:numFmt w:val="bullet"/>
      <w:lvlText w:null="1"/>
      <w:lvlJc w:val="left"/>
      <w:pPr>
        <w:ind w:left="8392" w:hanging="347"/>
      </w:pPr>
    </w:lvl>
    <w:lvl w:ilvl="8">
      <w:numFmt w:val="bullet"/>
      <w:lvlText w:null="1"/>
      <w:lvlJc w:val="left"/>
      <w:pPr>
        <w:ind w:left="9421" w:hanging="347"/>
      </w:pPr>
    </w:lvl>
  </w:abstractNum>
  <w:abstractNum w:abstractNumId="230" w15:restartNumberingAfterBreak="0">
    <w:nsid w:val="000004E8"/>
    <w:multiLevelType w:val="multilevel"/>
    <w:tmpl w:val="FFFFFFFF"/>
    <w:lvl w:ilvl="0">
      <w:numFmt w:val="bullet"/>
      <w:lvlText w:null="1"/>
      <w:lvlJc w:val="left"/>
      <w:pPr>
        <w:ind w:left="826" w:hanging="141"/>
      </w:pPr>
      <w:rPr>
        <w:rFonts w:ascii="Times New Roman" w:hAnsi="Times New Roman"/>
        <w:b w:val="0"/>
        <w:i w:val="0"/>
        <w:color w:val="11B3EF"/>
        <w:spacing w:val="0"/>
        <w:w w:val="91"/>
        <w:sz w:val="19"/>
      </w:rPr>
    </w:lvl>
    <w:lvl w:ilvl="1">
      <w:numFmt w:val="bullet"/>
      <w:lvlText w:null="1"/>
      <w:lvlJc w:val="left"/>
      <w:pPr>
        <w:ind w:left="1172" w:hanging="134"/>
      </w:pPr>
      <w:rPr>
        <w:rFonts w:ascii="Times New Roman" w:hAnsi="Times New Roman"/>
        <w:b w:val="0"/>
        <w:i w:val="0"/>
        <w:color w:val="11B3EF"/>
        <w:spacing w:val="0"/>
        <w:w w:val="91"/>
        <w:sz w:val="19"/>
      </w:rPr>
    </w:lvl>
    <w:lvl w:ilvl="2">
      <w:numFmt w:val="bullet"/>
      <w:lvlText w:null="1"/>
      <w:lvlJc w:val="left"/>
      <w:pPr>
        <w:ind w:left="1170" w:hanging="108"/>
      </w:pPr>
      <w:rPr>
        <w:rFonts w:ascii="Times New Roman" w:hAnsi="Times New Roman"/>
        <w:b w:val="0"/>
        <w:i w:val="0"/>
        <w:color w:val="11B3EF"/>
        <w:spacing w:val="0"/>
        <w:w w:val="110"/>
        <w:sz w:val="19"/>
      </w:rPr>
    </w:lvl>
    <w:lvl w:ilvl="3">
      <w:numFmt w:val="bullet"/>
      <w:lvlText w:null="1"/>
      <w:lvlJc w:val="left"/>
      <w:pPr>
        <w:ind w:left="1604" w:hanging="108"/>
      </w:pPr>
    </w:lvl>
    <w:lvl w:ilvl="4">
      <w:numFmt w:val="bullet"/>
      <w:lvlText w:null="1"/>
      <w:lvlJc w:val="left"/>
      <w:pPr>
        <w:ind w:left="1817" w:hanging="108"/>
      </w:pPr>
    </w:lvl>
    <w:lvl w:ilvl="5">
      <w:numFmt w:val="bullet"/>
      <w:lvlText w:null="1"/>
      <w:lvlJc w:val="left"/>
      <w:pPr>
        <w:ind w:left="2029" w:hanging="108"/>
      </w:pPr>
    </w:lvl>
    <w:lvl w:ilvl="6">
      <w:numFmt w:val="bullet"/>
      <w:lvlText w:null="1"/>
      <w:lvlJc w:val="left"/>
      <w:pPr>
        <w:ind w:left="2242" w:hanging="108"/>
      </w:pPr>
    </w:lvl>
    <w:lvl w:ilvl="7">
      <w:numFmt w:val="bullet"/>
      <w:lvlText w:null="1"/>
      <w:lvlJc w:val="left"/>
      <w:pPr>
        <w:ind w:left="2454" w:hanging="108"/>
      </w:pPr>
    </w:lvl>
    <w:lvl w:ilvl="8">
      <w:numFmt w:val="bullet"/>
      <w:lvlText w:null="1"/>
      <w:lvlJc w:val="left"/>
      <w:pPr>
        <w:ind w:left="2667" w:hanging="108"/>
      </w:pPr>
    </w:lvl>
  </w:abstractNum>
  <w:abstractNum w:abstractNumId="231" w15:restartNumberingAfterBreak="0">
    <w:nsid w:val="000004E9"/>
    <w:multiLevelType w:val="multilevel"/>
    <w:tmpl w:val="FFFFFFFF"/>
    <w:lvl w:ilvl="0">
      <w:start w:val="1"/>
      <w:numFmt w:val="decimal"/>
      <w:lvlText w:val="(%1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1"/>
      <w:numFmt w:val="upperLetter"/>
      <w:lvlText w:val="(%2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62" w:hanging="332"/>
      </w:pPr>
    </w:lvl>
    <w:lvl w:ilvl="3">
      <w:numFmt w:val="bullet"/>
      <w:lvlText w:null="1"/>
      <w:lvlJc w:val="left"/>
      <w:pPr>
        <w:ind w:left="4464" w:hanging="332"/>
      </w:pPr>
    </w:lvl>
    <w:lvl w:ilvl="4">
      <w:numFmt w:val="bullet"/>
      <w:lvlText w:null="1"/>
      <w:lvlJc w:val="left"/>
      <w:pPr>
        <w:ind w:left="5466" w:hanging="332"/>
      </w:pPr>
    </w:lvl>
    <w:lvl w:ilvl="5">
      <w:numFmt w:val="bullet"/>
      <w:lvlText w:null="1"/>
      <w:lvlJc w:val="left"/>
      <w:pPr>
        <w:ind w:left="6468" w:hanging="332"/>
      </w:pPr>
    </w:lvl>
    <w:lvl w:ilvl="6">
      <w:numFmt w:val="bullet"/>
      <w:lvlText w:null="1"/>
      <w:lvlJc w:val="left"/>
      <w:pPr>
        <w:ind w:left="7470" w:hanging="332"/>
      </w:pPr>
    </w:lvl>
    <w:lvl w:ilvl="7">
      <w:numFmt w:val="bullet"/>
      <w:lvlText w:null="1"/>
      <w:lvlJc w:val="left"/>
      <w:pPr>
        <w:ind w:left="8472" w:hanging="332"/>
      </w:pPr>
    </w:lvl>
    <w:lvl w:ilvl="8">
      <w:numFmt w:val="bullet"/>
      <w:lvlText w:null="1"/>
      <w:lvlJc w:val="left"/>
      <w:pPr>
        <w:ind w:left="9475" w:hanging="332"/>
      </w:pPr>
    </w:lvl>
  </w:abstractNum>
  <w:abstractNum w:abstractNumId="232" w15:restartNumberingAfterBreak="0">
    <w:nsid w:val="000004EA"/>
    <w:multiLevelType w:val="multilevel"/>
    <w:tmpl w:val="FFFFFFFF"/>
    <w:lvl w:ilvl="0">
      <w:start w:val="4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start w:val="1"/>
      <w:numFmt w:val="decimal"/>
      <w:lvlText w:val="%2"/>
      <w:lvlJc w:val="left"/>
      <w:pPr>
        <w:ind w:left="2661" w:hanging="511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2">
      <w:numFmt w:val="bullet"/>
      <w:lvlText w:null="1"/>
      <w:lvlJc w:val="left"/>
      <w:pPr>
        <w:ind w:left="3639" w:hanging="511"/>
      </w:pPr>
    </w:lvl>
    <w:lvl w:ilvl="3">
      <w:numFmt w:val="bullet"/>
      <w:lvlText w:null="1"/>
      <w:lvlJc w:val="left"/>
      <w:pPr>
        <w:ind w:left="4619" w:hanging="511"/>
      </w:pPr>
    </w:lvl>
    <w:lvl w:ilvl="4">
      <w:numFmt w:val="bullet"/>
      <w:lvlText w:null="1"/>
      <w:lvlJc w:val="left"/>
      <w:pPr>
        <w:ind w:left="5599" w:hanging="511"/>
      </w:pPr>
    </w:lvl>
    <w:lvl w:ilvl="5">
      <w:numFmt w:val="bullet"/>
      <w:lvlText w:null="1"/>
      <w:lvlJc w:val="left"/>
      <w:pPr>
        <w:ind w:left="6579" w:hanging="511"/>
      </w:pPr>
    </w:lvl>
    <w:lvl w:ilvl="6">
      <w:numFmt w:val="bullet"/>
      <w:lvlText w:null="1"/>
      <w:lvlJc w:val="left"/>
      <w:pPr>
        <w:ind w:left="7559" w:hanging="511"/>
      </w:pPr>
    </w:lvl>
    <w:lvl w:ilvl="7">
      <w:numFmt w:val="bullet"/>
      <w:lvlText w:null="1"/>
      <w:lvlJc w:val="left"/>
      <w:pPr>
        <w:ind w:left="8539" w:hanging="511"/>
      </w:pPr>
    </w:lvl>
    <w:lvl w:ilvl="8">
      <w:numFmt w:val="bullet"/>
      <w:lvlText w:null="1"/>
      <w:lvlJc w:val="left"/>
      <w:pPr>
        <w:ind w:left="9519" w:hanging="511"/>
      </w:pPr>
    </w:lvl>
  </w:abstractNum>
  <w:abstractNum w:abstractNumId="233" w15:restartNumberingAfterBreak="0">
    <w:nsid w:val="000004EB"/>
    <w:multiLevelType w:val="multilevel"/>
    <w:tmpl w:val="FFFFFFFF"/>
    <w:lvl w:ilvl="0">
      <w:start w:val="1"/>
      <w:numFmt w:val="decimal"/>
      <w:lvlText w:val="%1"/>
      <w:lvlJc w:val="left"/>
      <w:pPr>
        <w:ind w:left="1680" w:hanging="550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2659" w:hanging="550"/>
      </w:pPr>
    </w:lvl>
    <w:lvl w:ilvl="2">
      <w:numFmt w:val="bullet"/>
      <w:lvlText w:null="1"/>
      <w:lvlJc w:val="left"/>
      <w:pPr>
        <w:ind w:left="3639" w:hanging="550"/>
      </w:pPr>
    </w:lvl>
    <w:lvl w:ilvl="3">
      <w:numFmt w:val="bullet"/>
      <w:lvlText w:null="1"/>
      <w:lvlJc w:val="left"/>
      <w:pPr>
        <w:ind w:left="4619" w:hanging="550"/>
      </w:pPr>
    </w:lvl>
    <w:lvl w:ilvl="4">
      <w:numFmt w:val="bullet"/>
      <w:lvlText w:null="1"/>
      <w:lvlJc w:val="left"/>
      <w:pPr>
        <w:ind w:left="5599" w:hanging="550"/>
      </w:pPr>
    </w:lvl>
    <w:lvl w:ilvl="5">
      <w:numFmt w:val="bullet"/>
      <w:lvlText w:null="1"/>
      <w:lvlJc w:val="left"/>
      <w:pPr>
        <w:ind w:left="6579" w:hanging="550"/>
      </w:pPr>
    </w:lvl>
    <w:lvl w:ilvl="6">
      <w:numFmt w:val="bullet"/>
      <w:lvlText w:null="1"/>
      <w:lvlJc w:val="left"/>
      <w:pPr>
        <w:ind w:left="7559" w:hanging="550"/>
      </w:pPr>
    </w:lvl>
    <w:lvl w:ilvl="7">
      <w:numFmt w:val="bullet"/>
      <w:lvlText w:null="1"/>
      <w:lvlJc w:val="left"/>
      <w:pPr>
        <w:ind w:left="8539" w:hanging="550"/>
      </w:pPr>
    </w:lvl>
    <w:lvl w:ilvl="8">
      <w:numFmt w:val="bullet"/>
      <w:lvlText w:null="1"/>
      <w:lvlJc w:val="left"/>
      <w:pPr>
        <w:ind w:left="9519" w:hanging="550"/>
      </w:pPr>
    </w:lvl>
  </w:abstractNum>
  <w:abstractNum w:abstractNumId="234" w15:restartNumberingAfterBreak="0">
    <w:nsid w:val="000004EC"/>
    <w:multiLevelType w:val="multilevel"/>
    <w:tmpl w:val="FFFFFFFF"/>
    <w:lvl w:ilvl="0">
      <w:start w:val="1"/>
      <w:numFmt w:val="decimal"/>
      <w:lvlText w:val="%1"/>
      <w:lvlJc w:val="left"/>
      <w:pPr>
        <w:ind w:left="1581" w:hanging="565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start w:val="1"/>
      <w:numFmt w:val="upperLetter"/>
      <w:lvlText w:val="(%2)"/>
      <w:lvlJc w:val="left"/>
      <w:pPr>
        <w:ind w:left="2530" w:hanging="39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3533" w:hanging="392"/>
      </w:pPr>
    </w:lvl>
    <w:lvl w:ilvl="3">
      <w:numFmt w:val="bullet"/>
      <w:lvlText w:null="1"/>
      <w:lvlJc w:val="left"/>
      <w:pPr>
        <w:ind w:left="4526" w:hanging="392"/>
      </w:pPr>
    </w:lvl>
    <w:lvl w:ilvl="4">
      <w:numFmt w:val="bullet"/>
      <w:lvlText w:null="1"/>
      <w:lvlJc w:val="left"/>
      <w:pPr>
        <w:ind w:left="5519" w:hanging="392"/>
      </w:pPr>
    </w:lvl>
    <w:lvl w:ilvl="5">
      <w:numFmt w:val="bullet"/>
      <w:lvlText w:null="1"/>
      <w:lvlJc w:val="left"/>
      <w:pPr>
        <w:ind w:left="6513" w:hanging="392"/>
      </w:pPr>
    </w:lvl>
    <w:lvl w:ilvl="6">
      <w:numFmt w:val="bullet"/>
      <w:lvlText w:null="1"/>
      <w:lvlJc w:val="left"/>
      <w:pPr>
        <w:ind w:left="7506" w:hanging="392"/>
      </w:pPr>
    </w:lvl>
    <w:lvl w:ilvl="7">
      <w:numFmt w:val="bullet"/>
      <w:lvlText w:null="1"/>
      <w:lvlJc w:val="left"/>
      <w:pPr>
        <w:ind w:left="8499" w:hanging="392"/>
      </w:pPr>
    </w:lvl>
    <w:lvl w:ilvl="8">
      <w:numFmt w:val="bullet"/>
      <w:lvlText w:null="1"/>
      <w:lvlJc w:val="left"/>
      <w:pPr>
        <w:ind w:left="9492" w:hanging="392"/>
      </w:pPr>
    </w:lvl>
  </w:abstractNum>
  <w:abstractNum w:abstractNumId="235" w15:restartNumberingAfterBreak="0">
    <w:nsid w:val="000004ED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236" w15:restartNumberingAfterBreak="0">
    <w:nsid w:val="000004EE"/>
    <w:multiLevelType w:val="multilevel"/>
    <w:tmpl w:val="FFFFFFFF"/>
    <w:lvl w:ilvl="0">
      <w:start w:val="1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start w:val="1"/>
      <w:numFmt w:val="upperLetter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2220" w:hanging="347"/>
      </w:pPr>
    </w:lvl>
    <w:lvl w:ilvl="3">
      <w:numFmt w:val="bullet"/>
      <w:lvlText w:null="1"/>
      <w:lvlJc w:val="left"/>
      <w:pPr>
        <w:ind w:left="3377" w:hanging="347"/>
      </w:pPr>
    </w:lvl>
    <w:lvl w:ilvl="4">
      <w:numFmt w:val="bullet"/>
      <w:lvlText w:null="1"/>
      <w:lvlJc w:val="left"/>
      <w:pPr>
        <w:ind w:left="4534" w:hanging="347"/>
      </w:pPr>
    </w:lvl>
    <w:lvl w:ilvl="5">
      <w:numFmt w:val="bullet"/>
      <w:lvlText w:null="1"/>
      <w:lvlJc w:val="left"/>
      <w:pPr>
        <w:ind w:left="5692" w:hanging="347"/>
      </w:pPr>
    </w:lvl>
    <w:lvl w:ilvl="6">
      <w:numFmt w:val="bullet"/>
      <w:lvlText w:null="1"/>
      <w:lvlJc w:val="left"/>
      <w:pPr>
        <w:ind w:left="6849" w:hanging="347"/>
      </w:pPr>
    </w:lvl>
    <w:lvl w:ilvl="7">
      <w:numFmt w:val="bullet"/>
      <w:lvlText w:null="1"/>
      <w:lvlJc w:val="left"/>
      <w:pPr>
        <w:ind w:left="8007" w:hanging="347"/>
      </w:pPr>
    </w:lvl>
    <w:lvl w:ilvl="8">
      <w:numFmt w:val="bullet"/>
      <w:lvlText w:null="1"/>
      <w:lvlJc w:val="left"/>
      <w:pPr>
        <w:ind w:left="9164" w:hanging="347"/>
      </w:pPr>
    </w:lvl>
  </w:abstractNum>
  <w:abstractNum w:abstractNumId="237" w15:restartNumberingAfterBreak="0">
    <w:nsid w:val="000004EF"/>
    <w:multiLevelType w:val="multilevel"/>
    <w:tmpl w:val="FFFFFFFF"/>
    <w:lvl w:ilvl="0">
      <w:start w:val="3"/>
      <w:numFmt w:val="upperLetter"/>
      <w:lvlText w:val="(%1)"/>
      <w:lvlJc w:val="left"/>
      <w:pPr>
        <w:ind w:left="687" w:hanging="31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93"/>
        <w:sz w:val="20"/>
        <w:szCs w:val="20"/>
      </w:rPr>
    </w:lvl>
    <w:lvl w:ilvl="1">
      <w:numFmt w:val="bullet"/>
      <w:lvlText w:null="1"/>
      <w:lvlJc w:val="left"/>
      <w:pPr>
        <w:ind w:left="1576" w:hanging="317"/>
      </w:pPr>
    </w:lvl>
    <w:lvl w:ilvl="2">
      <w:numFmt w:val="bullet"/>
      <w:lvlText w:null="1"/>
      <w:lvlJc w:val="left"/>
      <w:pPr>
        <w:ind w:left="2473" w:hanging="317"/>
      </w:pPr>
    </w:lvl>
    <w:lvl w:ilvl="3">
      <w:numFmt w:val="bullet"/>
      <w:lvlText w:null="1"/>
      <w:lvlJc w:val="left"/>
      <w:pPr>
        <w:ind w:left="3369" w:hanging="317"/>
      </w:pPr>
    </w:lvl>
    <w:lvl w:ilvl="4">
      <w:numFmt w:val="bullet"/>
      <w:lvlText w:null="1"/>
      <w:lvlJc w:val="left"/>
      <w:pPr>
        <w:ind w:left="4266" w:hanging="317"/>
      </w:pPr>
    </w:lvl>
    <w:lvl w:ilvl="5">
      <w:numFmt w:val="bullet"/>
      <w:lvlText w:null="1"/>
      <w:lvlJc w:val="left"/>
      <w:pPr>
        <w:ind w:left="5162" w:hanging="317"/>
      </w:pPr>
    </w:lvl>
    <w:lvl w:ilvl="6">
      <w:numFmt w:val="bullet"/>
      <w:lvlText w:null="1"/>
      <w:lvlJc w:val="left"/>
      <w:pPr>
        <w:ind w:left="6059" w:hanging="317"/>
      </w:pPr>
    </w:lvl>
    <w:lvl w:ilvl="7">
      <w:numFmt w:val="bullet"/>
      <w:lvlText w:null="1"/>
      <w:lvlJc w:val="left"/>
      <w:pPr>
        <w:ind w:left="6955" w:hanging="317"/>
      </w:pPr>
    </w:lvl>
    <w:lvl w:ilvl="8">
      <w:numFmt w:val="bullet"/>
      <w:lvlText w:null="1"/>
      <w:lvlJc w:val="left"/>
      <w:pPr>
        <w:ind w:left="7852" w:hanging="317"/>
      </w:pPr>
    </w:lvl>
  </w:abstractNum>
  <w:abstractNum w:abstractNumId="238" w15:restartNumberingAfterBreak="0">
    <w:nsid w:val="000004F0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239" w15:restartNumberingAfterBreak="0">
    <w:nsid w:val="000004F1"/>
    <w:multiLevelType w:val="multilevel"/>
    <w:tmpl w:val="FFFFFFFF"/>
    <w:lvl w:ilvl="0">
      <w:start w:val="1"/>
      <w:numFmt w:val="upperLetter"/>
      <w:lvlText w:val="(%1)"/>
      <w:lvlJc w:val="left"/>
      <w:pPr>
        <w:ind w:left="2530" w:hanging="39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433" w:hanging="392"/>
      </w:pPr>
    </w:lvl>
    <w:lvl w:ilvl="2">
      <w:numFmt w:val="bullet"/>
      <w:lvlText w:null="1"/>
      <w:lvlJc w:val="left"/>
      <w:pPr>
        <w:ind w:left="4327" w:hanging="392"/>
      </w:pPr>
    </w:lvl>
    <w:lvl w:ilvl="3">
      <w:numFmt w:val="bullet"/>
      <w:lvlText w:null="1"/>
      <w:lvlJc w:val="left"/>
      <w:pPr>
        <w:ind w:left="5221" w:hanging="392"/>
      </w:pPr>
    </w:lvl>
    <w:lvl w:ilvl="4">
      <w:numFmt w:val="bullet"/>
      <w:lvlText w:null="1"/>
      <w:lvlJc w:val="left"/>
      <w:pPr>
        <w:ind w:left="6115" w:hanging="392"/>
      </w:pPr>
    </w:lvl>
    <w:lvl w:ilvl="5">
      <w:numFmt w:val="bullet"/>
      <w:lvlText w:null="1"/>
      <w:lvlJc w:val="left"/>
      <w:pPr>
        <w:ind w:left="7009" w:hanging="392"/>
      </w:pPr>
    </w:lvl>
    <w:lvl w:ilvl="6">
      <w:numFmt w:val="bullet"/>
      <w:lvlText w:null="1"/>
      <w:lvlJc w:val="left"/>
      <w:pPr>
        <w:ind w:left="7903" w:hanging="392"/>
      </w:pPr>
    </w:lvl>
    <w:lvl w:ilvl="7">
      <w:numFmt w:val="bullet"/>
      <w:lvlText w:null="1"/>
      <w:lvlJc w:val="left"/>
      <w:pPr>
        <w:ind w:left="8797" w:hanging="392"/>
      </w:pPr>
    </w:lvl>
    <w:lvl w:ilvl="8">
      <w:numFmt w:val="bullet"/>
      <w:lvlText w:null="1"/>
      <w:lvlJc w:val="left"/>
      <w:pPr>
        <w:ind w:left="9691" w:hanging="392"/>
      </w:pPr>
    </w:lvl>
  </w:abstractNum>
  <w:abstractNum w:abstractNumId="240" w15:restartNumberingAfterBreak="0">
    <w:nsid w:val="000004F2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241" w15:restartNumberingAfterBreak="0">
    <w:nsid w:val="000004F3"/>
    <w:multiLevelType w:val="multilevel"/>
    <w:tmpl w:val="FFFFFFFF"/>
    <w:lvl w:ilvl="0">
      <w:numFmt w:val="bullet"/>
      <w:lvlText w:null="1"/>
      <w:lvlJc w:val="left"/>
      <w:pPr>
        <w:ind w:left="2718" w:hanging="109"/>
      </w:pPr>
      <w:rPr>
        <w:rFonts w:ascii="Times New Roman" w:hAnsi="Times New Roman"/>
        <w:b w:val="0"/>
        <w:i w:val="0"/>
        <w:color w:val="0FB1EF"/>
        <w:spacing w:val="0"/>
        <w:w w:val="101"/>
        <w:sz w:val="19"/>
      </w:rPr>
    </w:lvl>
    <w:lvl w:ilvl="1">
      <w:numFmt w:val="bullet"/>
      <w:lvlText w:null="1"/>
      <w:lvlJc w:val="left"/>
      <w:pPr>
        <w:ind w:left="3595" w:hanging="109"/>
      </w:pPr>
    </w:lvl>
    <w:lvl w:ilvl="2">
      <w:numFmt w:val="bullet"/>
      <w:lvlText w:null="1"/>
      <w:lvlJc w:val="left"/>
      <w:pPr>
        <w:ind w:left="4471" w:hanging="109"/>
      </w:pPr>
    </w:lvl>
    <w:lvl w:ilvl="3">
      <w:numFmt w:val="bullet"/>
      <w:lvlText w:null="1"/>
      <w:lvlJc w:val="left"/>
      <w:pPr>
        <w:ind w:left="5347" w:hanging="109"/>
      </w:pPr>
    </w:lvl>
    <w:lvl w:ilvl="4">
      <w:numFmt w:val="bullet"/>
      <w:lvlText w:null="1"/>
      <w:lvlJc w:val="left"/>
      <w:pPr>
        <w:ind w:left="6223" w:hanging="109"/>
      </w:pPr>
    </w:lvl>
    <w:lvl w:ilvl="5">
      <w:numFmt w:val="bullet"/>
      <w:lvlText w:null="1"/>
      <w:lvlJc w:val="left"/>
      <w:pPr>
        <w:ind w:left="7099" w:hanging="109"/>
      </w:pPr>
    </w:lvl>
    <w:lvl w:ilvl="6">
      <w:numFmt w:val="bullet"/>
      <w:lvlText w:null="1"/>
      <w:lvlJc w:val="left"/>
      <w:pPr>
        <w:ind w:left="7975" w:hanging="109"/>
      </w:pPr>
    </w:lvl>
    <w:lvl w:ilvl="7">
      <w:numFmt w:val="bullet"/>
      <w:lvlText w:null="1"/>
      <w:lvlJc w:val="left"/>
      <w:pPr>
        <w:ind w:left="8851" w:hanging="109"/>
      </w:pPr>
    </w:lvl>
    <w:lvl w:ilvl="8">
      <w:numFmt w:val="bullet"/>
      <w:lvlText w:null="1"/>
      <w:lvlJc w:val="left"/>
      <w:pPr>
        <w:ind w:left="9727" w:hanging="109"/>
      </w:pPr>
    </w:lvl>
  </w:abstractNum>
  <w:abstractNum w:abstractNumId="242" w15:restartNumberingAfterBreak="0">
    <w:nsid w:val="000004F4"/>
    <w:multiLevelType w:val="multilevel"/>
    <w:tmpl w:val="FFFFFFFF"/>
    <w:lvl w:ilvl="0">
      <w:start w:val="4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243" w15:restartNumberingAfterBreak="0">
    <w:nsid w:val="000004F5"/>
    <w:multiLevelType w:val="multilevel"/>
    <w:tmpl w:val="FFFFFFFF"/>
    <w:lvl w:ilvl="0">
      <w:start w:val="1"/>
      <w:numFmt w:val="upperLetter"/>
      <w:lvlText w:val="(%1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2"/>
      </w:pPr>
    </w:lvl>
    <w:lvl w:ilvl="2">
      <w:numFmt w:val="bullet"/>
      <w:lvlText w:null="1"/>
      <w:lvlJc w:val="left"/>
      <w:pPr>
        <w:ind w:left="4295" w:hanging="332"/>
      </w:pPr>
    </w:lvl>
    <w:lvl w:ilvl="3">
      <w:numFmt w:val="bullet"/>
      <w:lvlText w:null="1"/>
      <w:lvlJc w:val="left"/>
      <w:pPr>
        <w:ind w:left="5193" w:hanging="332"/>
      </w:pPr>
    </w:lvl>
    <w:lvl w:ilvl="4">
      <w:numFmt w:val="bullet"/>
      <w:lvlText w:null="1"/>
      <w:lvlJc w:val="left"/>
      <w:pPr>
        <w:ind w:left="6091" w:hanging="332"/>
      </w:pPr>
    </w:lvl>
    <w:lvl w:ilvl="5">
      <w:numFmt w:val="bullet"/>
      <w:lvlText w:null="1"/>
      <w:lvlJc w:val="left"/>
      <w:pPr>
        <w:ind w:left="6989" w:hanging="332"/>
      </w:pPr>
    </w:lvl>
    <w:lvl w:ilvl="6">
      <w:numFmt w:val="bullet"/>
      <w:lvlText w:null="1"/>
      <w:lvlJc w:val="left"/>
      <w:pPr>
        <w:ind w:left="7887" w:hanging="332"/>
      </w:pPr>
    </w:lvl>
    <w:lvl w:ilvl="7">
      <w:numFmt w:val="bullet"/>
      <w:lvlText w:null="1"/>
      <w:lvlJc w:val="left"/>
      <w:pPr>
        <w:ind w:left="8785" w:hanging="332"/>
      </w:pPr>
    </w:lvl>
    <w:lvl w:ilvl="8">
      <w:numFmt w:val="bullet"/>
      <w:lvlText w:null="1"/>
      <w:lvlJc w:val="left"/>
      <w:pPr>
        <w:ind w:left="9683" w:hanging="332"/>
      </w:pPr>
    </w:lvl>
  </w:abstractNum>
  <w:abstractNum w:abstractNumId="244" w15:restartNumberingAfterBreak="0">
    <w:nsid w:val="000004F6"/>
    <w:multiLevelType w:val="multilevel"/>
    <w:tmpl w:val="FFFFFFFF"/>
    <w:lvl w:ilvl="0">
      <w:start w:val="1"/>
      <w:numFmt w:val="upperLetter"/>
      <w:lvlText w:val="(%1)"/>
      <w:lvlJc w:val="left"/>
      <w:pPr>
        <w:ind w:left="2530" w:hanging="393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433" w:hanging="393"/>
      </w:pPr>
    </w:lvl>
    <w:lvl w:ilvl="2">
      <w:numFmt w:val="bullet"/>
      <w:lvlText w:null="1"/>
      <w:lvlJc w:val="left"/>
      <w:pPr>
        <w:ind w:left="4327" w:hanging="393"/>
      </w:pPr>
    </w:lvl>
    <w:lvl w:ilvl="3">
      <w:numFmt w:val="bullet"/>
      <w:lvlText w:null="1"/>
      <w:lvlJc w:val="left"/>
      <w:pPr>
        <w:ind w:left="5221" w:hanging="393"/>
      </w:pPr>
    </w:lvl>
    <w:lvl w:ilvl="4">
      <w:numFmt w:val="bullet"/>
      <w:lvlText w:null="1"/>
      <w:lvlJc w:val="left"/>
      <w:pPr>
        <w:ind w:left="6115" w:hanging="393"/>
      </w:pPr>
    </w:lvl>
    <w:lvl w:ilvl="5">
      <w:numFmt w:val="bullet"/>
      <w:lvlText w:null="1"/>
      <w:lvlJc w:val="left"/>
      <w:pPr>
        <w:ind w:left="7009" w:hanging="393"/>
      </w:pPr>
    </w:lvl>
    <w:lvl w:ilvl="6">
      <w:numFmt w:val="bullet"/>
      <w:lvlText w:null="1"/>
      <w:lvlJc w:val="left"/>
      <w:pPr>
        <w:ind w:left="7903" w:hanging="393"/>
      </w:pPr>
    </w:lvl>
    <w:lvl w:ilvl="7">
      <w:numFmt w:val="bullet"/>
      <w:lvlText w:null="1"/>
      <w:lvlJc w:val="left"/>
      <w:pPr>
        <w:ind w:left="8797" w:hanging="393"/>
      </w:pPr>
    </w:lvl>
    <w:lvl w:ilvl="8">
      <w:numFmt w:val="bullet"/>
      <w:lvlText w:null="1"/>
      <w:lvlJc w:val="left"/>
      <w:pPr>
        <w:ind w:left="9691" w:hanging="393"/>
      </w:pPr>
    </w:lvl>
  </w:abstractNum>
  <w:num w:numId="1" w16cid:durableId="1234126366">
    <w:abstractNumId w:val="244"/>
  </w:num>
  <w:num w:numId="2" w16cid:durableId="1079595042">
    <w:abstractNumId w:val="243"/>
  </w:num>
  <w:num w:numId="3" w16cid:durableId="1651401506">
    <w:abstractNumId w:val="242"/>
  </w:num>
  <w:num w:numId="4" w16cid:durableId="1372269611">
    <w:abstractNumId w:val="241"/>
  </w:num>
  <w:num w:numId="5" w16cid:durableId="879047251">
    <w:abstractNumId w:val="240"/>
  </w:num>
  <w:num w:numId="6" w16cid:durableId="1247304328">
    <w:abstractNumId w:val="239"/>
  </w:num>
  <w:num w:numId="7" w16cid:durableId="1409115301">
    <w:abstractNumId w:val="238"/>
  </w:num>
  <w:num w:numId="8" w16cid:durableId="1298799174">
    <w:abstractNumId w:val="237"/>
  </w:num>
  <w:num w:numId="9" w16cid:durableId="707147434">
    <w:abstractNumId w:val="236"/>
  </w:num>
  <w:num w:numId="10" w16cid:durableId="1449466168">
    <w:abstractNumId w:val="235"/>
  </w:num>
  <w:num w:numId="11" w16cid:durableId="965964408">
    <w:abstractNumId w:val="234"/>
  </w:num>
  <w:num w:numId="12" w16cid:durableId="1055853771">
    <w:abstractNumId w:val="233"/>
  </w:num>
  <w:num w:numId="13" w16cid:durableId="2095584690">
    <w:abstractNumId w:val="232"/>
  </w:num>
  <w:num w:numId="14" w16cid:durableId="1936471601">
    <w:abstractNumId w:val="231"/>
  </w:num>
  <w:num w:numId="15" w16cid:durableId="764880830">
    <w:abstractNumId w:val="230"/>
  </w:num>
  <w:num w:numId="16" w16cid:durableId="1777554166">
    <w:abstractNumId w:val="229"/>
  </w:num>
  <w:num w:numId="17" w16cid:durableId="2086099462">
    <w:abstractNumId w:val="228"/>
  </w:num>
  <w:num w:numId="18" w16cid:durableId="1949072991">
    <w:abstractNumId w:val="227"/>
  </w:num>
  <w:num w:numId="19" w16cid:durableId="1732145944">
    <w:abstractNumId w:val="226"/>
  </w:num>
  <w:num w:numId="20" w16cid:durableId="1094011105">
    <w:abstractNumId w:val="225"/>
  </w:num>
  <w:num w:numId="21" w16cid:durableId="343559482">
    <w:abstractNumId w:val="224"/>
  </w:num>
  <w:num w:numId="22" w16cid:durableId="1892885564">
    <w:abstractNumId w:val="223"/>
  </w:num>
  <w:num w:numId="23" w16cid:durableId="1182821648">
    <w:abstractNumId w:val="222"/>
  </w:num>
  <w:num w:numId="24" w16cid:durableId="1298802390">
    <w:abstractNumId w:val="221"/>
  </w:num>
  <w:num w:numId="25" w16cid:durableId="543904029">
    <w:abstractNumId w:val="220"/>
  </w:num>
  <w:num w:numId="26" w16cid:durableId="24791020">
    <w:abstractNumId w:val="219"/>
  </w:num>
  <w:num w:numId="27" w16cid:durableId="1631132152">
    <w:abstractNumId w:val="218"/>
  </w:num>
  <w:num w:numId="28" w16cid:durableId="135802146">
    <w:abstractNumId w:val="217"/>
  </w:num>
  <w:num w:numId="29" w16cid:durableId="979462871">
    <w:abstractNumId w:val="216"/>
  </w:num>
  <w:num w:numId="30" w16cid:durableId="107312051">
    <w:abstractNumId w:val="215"/>
  </w:num>
  <w:num w:numId="31" w16cid:durableId="2070767214">
    <w:abstractNumId w:val="214"/>
  </w:num>
  <w:num w:numId="32" w16cid:durableId="1170293387">
    <w:abstractNumId w:val="213"/>
  </w:num>
  <w:num w:numId="33" w16cid:durableId="211118934">
    <w:abstractNumId w:val="212"/>
  </w:num>
  <w:num w:numId="34" w16cid:durableId="38167295">
    <w:abstractNumId w:val="211"/>
  </w:num>
  <w:num w:numId="35" w16cid:durableId="220606468">
    <w:abstractNumId w:val="210"/>
  </w:num>
  <w:num w:numId="36" w16cid:durableId="1291323263">
    <w:abstractNumId w:val="209"/>
  </w:num>
  <w:num w:numId="37" w16cid:durableId="969167252">
    <w:abstractNumId w:val="208"/>
  </w:num>
  <w:num w:numId="38" w16cid:durableId="1526091933">
    <w:abstractNumId w:val="207"/>
  </w:num>
  <w:num w:numId="39" w16cid:durableId="1422606405">
    <w:abstractNumId w:val="206"/>
  </w:num>
  <w:num w:numId="40" w16cid:durableId="1476995819">
    <w:abstractNumId w:val="205"/>
  </w:num>
  <w:num w:numId="41" w16cid:durableId="702948737">
    <w:abstractNumId w:val="204"/>
  </w:num>
  <w:num w:numId="42" w16cid:durableId="2125030053">
    <w:abstractNumId w:val="203"/>
  </w:num>
  <w:num w:numId="43" w16cid:durableId="731388612">
    <w:abstractNumId w:val="202"/>
  </w:num>
  <w:num w:numId="44" w16cid:durableId="70547998">
    <w:abstractNumId w:val="201"/>
  </w:num>
  <w:num w:numId="45" w16cid:durableId="363748399">
    <w:abstractNumId w:val="200"/>
  </w:num>
  <w:num w:numId="46" w16cid:durableId="930772222">
    <w:abstractNumId w:val="199"/>
  </w:num>
  <w:num w:numId="47" w16cid:durableId="150489876">
    <w:abstractNumId w:val="198"/>
  </w:num>
  <w:num w:numId="48" w16cid:durableId="237907951">
    <w:abstractNumId w:val="197"/>
  </w:num>
  <w:num w:numId="49" w16cid:durableId="570426114">
    <w:abstractNumId w:val="196"/>
  </w:num>
  <w:num w:numId="50" w16cid:durableId="597257886">
    <w:abstractNumId w:val="195"/>
  </w:num>
  <w:num w:numId="51" w16cid:durableId="1782649516">
    <w:abstractNumId w:val="194"/>
  </w:num>
  <w:num w:numId="52" w16cid:durableId="320693403">
    <w:abstractNumId w:val="193"/>
  </w:num>
  <w:num w:numId="53" w16cid:durableId="1821648830">
    <w:abstractNumId w:val="192"/>
  </w:num>
  <w:num w:numId="54" w16cid:durableId="1855536137">
    <w:abstractNumId w:val="191"/>
  </w:num>
  <w:num w:numId="55" w16cid:durableId="1813518819">
    <w:abstractNumId w:val="190"/>
  </w:num>
  <w:num w:numId="56" w16cid:durableId="1340810498">
    <w:abstractNumId w:val="189"/>
  </w:num>
  <w:num w:numId="57" w16cid:durableId="1865628682">
    <w:abstractNumId w:val="188"/>
  </w:num>
  <w:num w:numId="58" w16cid:durableId="2066564564">
    <w:abstractNumId w:val="187"/>
  </w:num>
  <w:num w:numId="59" w16cid:durableId="410808378">
    <w:abstractNumId w:val="186"/>
  </w:num>
  <w:num w:numId="60" w16cid:durableId="1047144536">
    <w:abstractNumId w:val="185"/>
  </w:num>
  <w:num w:numId="61" w16cid:durableId="1612663184">
    <w:abstractNumId w:val="184"/>
  </w:num>
  <w:num w:numId="62" w16cid:durableId="1614441112">
    <w:abstractNumId w:val="183"/>
  </w:num>
  <w:num w:numId="63" w16cid:durableId="645283808">
    <w:abstractNumId w:val="182"/>
  </w:num>
  <w:num w:numId="64" w16cid:durableId="708921518">
    <w:abstractNumId w:val="181"/>
  </w:num>
  <w:num w:numId="65" w16cid:durableId="2111120258">
    <w:abstractNumId w:val="180"/>
  </w:num>
  <w:num w:numId="66" w16cid:durableId="1497384156">
    <w:abstractNumId w:val="179"/>
  </w:num>
  <w:num w:numId="67" w16cid:durableId="1620333565">
    <w:abstractNumId w:val="178"/>
  </w:num>
  <w:num w:numId="68" w16cid:durableId="1716394281">
    <w:abstractNumId w:val="177"/>
  </w:num>
  <w:num w:numId="69" w16cid:durableId="1925458219">
    <w:abstractNumId w:val="176"/>
  </w:num>
  <w:num w:numId="70" w16cid:durableId="90472206">
    <w:abstractNumId w:val="175"/>
  </w:num>
  <w:num w:numId="71" w16cid:durableId="452331641">
    <w:abstractNumId w:val="174"/>
  </w:num>
  <w:num w:numId="72" w16cid:durableId="977536995">
    <w:abstractNumId w:val="173"/>
  </w:num>
  <w:num w:numId="73" w16cid:durableId="1180312441">
    <w:abstractNumId w:val="172"/>
  </w:num>
  <w:num w:numId="74" w16cid:durableId="93406063">
    <w:abstractNumId w:val="171"/>
  </w:num>
  <w:num w:numId="75" w16cid:durableId="1208839507">
    <w:abstractNumId w:val="170"/>
  </w:num>
  <w:num w:numId="76" w16cid:durableId="1280835841">
    <w:abstractNumId w:val="169"/>
  </w:num>
  <w:num w:numId="77" w16cid:durableId="1147933852">
    <w:abstractNumId w:val="168"/>
  </w:num>
  <w:num w:numId="78" w16cid:durableId="1261523360">
    <w:abstractNumId w:val="167"/>
  </w:num>
  <w:num w:numId="79" w16cid:durableId="622807808">
    <w:abstractNumId w:val="166"/>
  </w:num>
  <w:num w:numId="80" w16cid:durableId="1963153212">
    <w:abstractNumId w:val="165"/>
  </w:num>
  <w:num w:numId="81" w16cid:durableId="1706104439">
    <w:abstractNumId w:val="164"/>
  </w:num>
  <w:num w:numId="82" w16cid:durableId="2074162586">
    <w:abstractNumId w:val="163"/>
  </w:num>
  <w:num w:numId="83" w16cid:durableId="220406798">
    <w:abstractNumId w:val="162"/>
  </w:num>
  <w:num w:numId="84" w16cid:durableId="1795754367">
    <w:abstractNumId w:val="161"/>
  </w:num>
  <w:num w:numId="85" w16cid:durableId="168911248">
    <w:abstractNumId w:val="160"/>
  </w:num>
  <w:num w:numId="86" w16cid:durableId="610406205">
    <w:abstractNumId w:val="159"/>
  </w:num>
  <w:num w:numId="87" w16cid:durableId="956989353">
    <w:abstractNumId w:val="158"/>
  </w:num>
  <w:num w:numId="88" w16cid:durableId="1202938913">
    <w:abstractNumId w:val="157"/>
  </w:num>
  <w:num w:numId="89" w16cid:durableId="173811077">
    <w:abstractNumId w:val="156"/>
  </w:num>
  <w:num w:numId="90" w16cid:durableId="235360625">
    <w:abstractNumId w:val="155"/>
  </w:num>
  <w:num w:numId="91" w16cid:durableId="758334608">
    <w:abstractNumId w:val="154"/>
  </w:num>
  <w:num w:numId="92" w16cid:durableId="2117360100">
    <w:abstractNumId w:val="153"/>
  </w:num>
  <w:num w:numId="93" w16cid:durableId="1324040430">
    <w:abstractNumId w:val="152"/>
  </w:num>
  <w:num w:numId="94" w16cid:durableId="446781794">
    <w:abstractNumId w:val="151"/>
  </w:num>
  <w:num w:numId="95" w16cid:durableId="1438133003">
    <w:abstractNumId w:val="150"/>
  </w:num>
  <w:num w:numId="96" w16cid:durableId="168722276">
    <w:abstractNumId w:val="149"/>
  </w:num>
  <w:num w:numId="97" w16cid:durableId="1882326482">
    <w:abstractNumId w:val="148"/>
  </w:num>
  <w:num w:numId="98" w16cid:durableId="2068868592">
    <w:abstractNumId w:val="147"/>
  </w:num>
  <w:num w:numId="99" w16cid:durableId="1393120768">
    <w:abstractNumId w:val="146"/>
  </w:num>
  <w:num w:numId="100" w16cid:durableId="11155568">
    <w:abstractNumId w:val="145"/>
  </w:num>
  <w:num w:numId="101" w16cid:durableId="1849324422">
    <w:abstractNumId w:val="144"/>
  </w:num>
  <w:num w:numId="102" w16cid:durableId="694235500">
    <w:abstractNumId w:val="143"/>
  </w:num>
  <w:num w:numId="103" w16cid:durableId="1067801426">
    <w:abstractNumId w:val="142"/>
  </w:num>
  <w:num w:numId="104" w16cid:durableId="867329351">
    <w:abstractNumId w:val="141"/>
  </w:num>
  <w:num w:numId="105" w16cid:durableId="454373139">
    <w:abstractNumId w:val="140"/>
  </w:num>
  <w:num w:numId="106" w16cid:durableId="942418597">
    <w:abstractNumId w:val="139"/>
  </w:num>
  <w:num w:numId="107" w16cid:durableId="723410307">
    <w:abstractNumId w:val="138"/>
  </w:num>
  <w:num w:numId="108" w16cid:durableId="908689170">
    <w:abstractNumId w:val="137"/>
  </w:num>
  <w:num w:numId="109" w16cid:durableId="970331806">
    <w:abstractNumId w:val="136"/>
  </w:num>
  <w:num w:numId="110" w16cid:durableId="1325470914">
    <w:abstractNumId w:val="135"/>
  </w:num>
  <w:num w:numId="111" w16cid:durableId="466970468">
    <w:abstractNumId w:val="134"/>
  </w:num>
  <w:num w:numId="112" w16cid:durableId="619380889">
    <w:abstractNumId w:val="133"/>
  </w:num>
  <w:num w:numId="113" w16cid:durableId="504973777">
    <w:abstractNumId w:val="132"/>
  </w:num>
  <w:num w:numId="114" w16cid:durableId="381173643">
    <w:abstractNumId w:val="131"/>
  </w:num>
  <w:num w:numId="115" w16cid:durableId="12610419">
    <w:abstractNumId w:val="130"/>
  </w:num>
  <w:num w:numId="116" w16cid:durableId="1666326291">
    <w:abstractNumId w:val="129"/>
  </w:num>
  <w:num w:numId="117" w16cid:durableId="1286473182">
    <w:abstractNumId w:val="128"/>
  </w:num>
  <w:num w:numId="118" w16cid:durableId="1023089449">
    <w:abstractNumId w:val="127"/>
  </w:num>
  <w:num w:numId="119" w16cid:durableId="1008215241">
    <w:abstractNumId w:val="126"/>
  </w:num>
  <w:num w:numId="120" w16cid:durableId="1804351546">
    <w:abstractNumId w:val="125"/>
  </w:num>
  <w:num w:numId="121" w16cid:durableId="1152061103">
    <w:abstractNumId w:val="124"/>
  </w:num>
  <w:num w:numId="122" w16cid:durableId="2079815707">
    <w:abstractNumId w:val="123"/>
  </w:num>
  <w:num w:numId="123" w16cid:durableId="1708023235">
    <w:abstractNumId w:val="122"/>
  </w:num>
  <w:num w:numId="124" w16cid:durableId="1064449976">
    <w:abstractNumId w:val="121"/>
  </w:num>
  <w:num w:numId="125" w16cid:durableId="1137919971">
    <w:abstractNumId w:val="120"/>
  </w:num>
  <w:num w:numId="126" w16cid:durableId="117921487">
    <w:abstractNumId w:val="119"/>
  </w:num>
  <w:num w:numId="127" w16cid:durableId="282418070">
    <w:abstractNumId w:val="118"/>
  </w:num>
  <w:num w:numId="128" w16cid:durableId="1637904612">
    <w:abstractNumId w:val="117"/>
  </w:num>
  <w:num w:numId="129" w16cid:durableId="935213855">
    <w:abstractNumId w:val="116"/>
  </w:num>
  <w:num w:numId="130" w16cid:durableId="1597590187">
    <w:abstractNumId w:val="115"/>
  </w:num>
  <w:num w:numId="131" w16cid:durableId="1216352298">
    <w:abstractNumId w:val="114"/>
  </w:num>
  <w:num w:numId="132" w16cid:durableId="1310402974">
    <w:abstractNumId w:val="113"/>
  </w:num>
  <w:num w:numId="133" w16cid:durableId="1219823247">
    <w:abstractNumId w:val="112"/>
  </w:num>
  <w:num w:numId="134" w16cid:durableId="1330674288">
    <w:abstractNumId w:val="111"/>
  </w:num>
  <w:num w:numId="135" w16cid:durableId="1714846247">
    <w:abstractNumId w:val="110"/>
  </w:num>
  <w:num w:numId="136" w16cid:durableId="1982156269">
    <w:abstractNumId w:val="109"/>
  </w:num>
  <w:num w:numId="137" w16cid:durableId="1108308209">
    <w:abstractNumId w:val="108"/>
  </w:num>
  <w:num w:numId="138" w16cid:durableId="656035862">
    <w:abstractNumId w:val="107"/>
  </w:num>
  <w:num w:numId="139" w16cid:durableId="681051770">
    <w:abstractNumId w:val="106"/>
  </w:num>
  <w:num w:numId="140" w16cid:durableId="592710351">
    <w:abstractNumId w:val="105"/>
  </w:num>
  <w:num w:numId="141" w16cid:durableId="1624192627">
    <w:abstractNumId w:val="104"/>
  </w:num>
  <w:num w:numId="142" w16cid:durableId="190994814">
    <w:abstractNumId w:val="103"/>
  </w:num>
  <w:num w:numId="143" w16cid:durableId="273098616">
    <w:abstractNumId w:val="102"/>
  </w:num>
  <w:num w:numId="144" w16cid:durableId="1530413001">
    <w:abstractNumId w:val="101"/>
  </w:num>
  <w:num w:numId="145" w16cid:durableId="1404329659">
    <w:abstractNumId w:val="100"/>
  </w:num>
  <w:num w:numId="146" w16cid:durableId="1917856078">
    <w:abstractNumId w:val="99"/>
  </w:num>
  <w:num w:numId="147" w16cid:durableId="1284461168">
    <w:abstractNumId w:val="98"/>
  </w:num>
  <w:num w:numId="148" w16cid:durableId="1372459163">
    <w:abstractNumId w:val="97"/>
  </w:num>
  <w:num w:numId="149" w16cid:durableId="1026515886">
    <w:abstractNumId w:val="96"/>
  </w:num>
  <w:num w:numId="150" w16cid:durableId="1650013117">
    <w:abstractNumId w:val="95"/>
  </w:num>
  <w:num w:numId="151" w16cid:durableId="571544087">
    <w:abstractNumId w:val="94"/>
  </w:num>
  <w:num w:numId="152" w16cid:durableId="761141427">
    <w:abstractNumId w:val="93"/>
  </w:num>
  <w:num w:numId="153" w16cid:durableId="905797126">
    <w:abstractNumId w:val="92"/>
  </w:num>
  <w:num w:numId="154" w16cid:durableId="1495536366">
    <w:abstractNumId w:val="91"/>
  </w:num>
  <w:num w:numId="155" w16cid:durableId="1520701737">
    <w:abstractNumId w:val="90"/>
  </w:num>
  <w:num w:numId="156" w16cid:durableId="2032873121">
    <w:abstractNumId w:val="89"/>
  </w:num>
  <w:num w:numId="157" w16cid:durableId="369234079">
    <w:abstractNumId w:val="88"/>
  </w:num>
  <w:num w:numId="158" w16cid:durableId="1403216497">
    <w:abstractNumId w:val="87"/>
  </w:num>
  <w:num w:numId="159" w16cid:durableId="1589844449">
    <w:abstractNumId w:val="86"/>
  </w:num>
  <w:num w:numId="160" w16cid:durableId="335152462">
    <w:abstractNumId w:val="85"/>
  </w:num>
  <w:num w:numId="161" w16cid:durableId="858743203">
    <w:abstractNumId w:val="84"/>
  </w:num>
  <w:num w:numId="162" w16cid:durableId="1864516050">
    <w:abstractNumId w:val="83"/>
  </w:num>
  <w:num w:numId="163" w16cid:durableId="1597209774">
    <w:abstractNumId w:val="82"/>
  </w:num>
  <w:num w:numId="164" w16cid:durableId="1755467324">
    <w:abstractNumId w:val="81"/>
  </w:num>
  <w:num w:numId="165" w16cid:durableId="155073423">
    <w:abstractNumId w:val="80"/>
  </w:num>
  <w:num w:numId="166" w16cid:durableId="781727270">
    <w:abstractNumId w:val="79"/>
  </w:num>
  <w:num w:numId="167" w16cid:durableId="52658028">
    <w:abstractNumId w:val="78"/>
  </w:num>
  <w:num w:numId="168" w16cid:durableId="838891603">
    <w:abstractNumId w:val="77"/>
  </w:num>
  <w:num w:numId="169" w16cid:durableId="1740518251">
    <w:abstractNumId w:val="76"/>
  </w:num>
  <w:num w:numId="170" w16cid:durableId="1247150430">
    <w:abstractNumId w:val="75"/>
  </w:num>
  <w:num w:numId="171" w16cid:durableId="428356118">
    <w:abstractNumId w:val="74"/>
  </w:num>
  <w:num w:numId="172" w16cid:durableId="548080079">
    <w:abstractNumId w:val="73"/>
  </w:num>
  <w:num w:numId="173" w16cid:durableId="175968042">
    <w:abstractNumId w:val="72"/>
  </w:num>
  <w:num w:numId="174" w16cid:durableId="1733575991">
    <w:abstractNumId w:val="71"/>
  </w:num>
  <w:num w:numId="175" w16cid:durableId="354965612">
    <w:abstractNumId w:val="70"/>
  </w:num>
  <w:num w:numId="176" w16cid:durableId="1695762488">
    <w:abstractNumId w:val="69"/>
  </w:num>
  <w:num w:numId="177" w16cid:durableId="1102989744">
    <w:abstractNumId w:val="68"/>
  </w:num>
  <w:num w:numId="178" w16cid:durableId="509492618">
    <w:abstractNumId w:val="67"/>
  </w:num>
  <w:num w:numId="179" w16cid:durableId="216940255">
    <w:abstractNumId w:val="66"/>
  </w:num>
  <w:num w:numId="180" w16cid:durableId="863251180">
    <w:abstractNumId w:val="65"/>
  </w:num>
  <w:num w:numId="181" w16cid:durableId="1828283727">
    <w:abstractNumId w:val="64"/>
  </w:num>
  <w:num w:numId="182" w16cid:durableId="1464276084">
    <w:abstractNumId w:val="63"/>
  </w:num>
  <w:num w:numId="183" w16cid:durableId="1265528988">
    <w:abstractNumId w:val="62"/>
  </w:num>
  <w:num w:numId="184" w16cid:durableId="1430084697">
    <w:abstractNumId w:val="61"/>
  </w:num>
  <w:num w:numId="185" w16cid:durableId="242492602">
    <w:abstractNumId w:val="60"/>
  </w:num>
  <w:num w:numId="186" w16cid:durableId="1046951342">
    <w:abstractNumId w:val="59"/>
  </w:num>
  <w:num w:numId="187" w16cid:durableId="162553933">
    <w:abstractNumId w:val="58"/>
  </w:num>
  <w:num w:numId="188" w16cid:durableId="1162625294">
    <w:abstractNumId w:val="57"/>
  </w:num>
  <w:num w:numId="189" w16cid:durableId="171725111">
    <w:abstractNumId w:val="56"/>
  </w:num>
  <w:num w:numId="190" w16cid:durableId="1887908421">
    <w:abstractNumId w:val="55"/>
  </w:num>
  <w:num w:numId="191" w16cid:durableId="888296653">
    <w:abstractNumId w:val="54"/>
  </w:num>
  <w:num w:numId="192" w16cid:durableId="50807758">
    <w:abstractNumId w:val="53"/>
  </w:num>
  <w:num w:numId="193" w16cid:durableId="154614239">
    <w:abstractNumId w:val="52"/>
  </w:num>
  <w:num w:numId="194" w16cid:durableId="1536387654">
    <w:abstractNumId w:val="51"/>
  </w:num>
  <w:num w:numId="195" w16cid:durableId="1552619389">
    <w:abstractNumId w:val="50"/>
  </w:num>
  <w:num w:numId="196" w16cid:durableId="1317759054">
    <w:abstractNumId w:val="49"/>
  </w:num>
  <w:num w:numId="197" w16cid:durableId="1379865702">
    <w:abstractNumId w:val="48"/>
  </w:num>
  <w:num w:numId="198" w16cid:durableId="969551474">
    <w:abstractNumId w:val="47"/>
  </w:num>
  <w:num w:numId="199" w16cid:durableId="235554093">
    <w:abstractNumId w:val="46"/>
  </w:num>
  <w:num w:numId="200" w16cid:durableId="607616490">
    <w:abstractNumId w:val="45"/>
  </w:num>
  <w:num w:numId="201" w16cid:durableId="1010717211">
    <w:abstractNumId w:val="44"/>
  </w:num>
  <w:num w:numId="202" w16cid:durableId="431442434">
    <w:abstractNumId w:val="43"/>
  </w:num>
  <w:num w:numId="203" w16cid:durableId="59982357">
    <w:abstractNumId w:val="42"/>
  </w:num>
  <w:num w:numId="204" w16cid:durableId="1803577722">
    <w:abstractNumId w:val="41"/>
  </w:num>
  <w:num w:numId="205" w16cid:durableId="672806214">
    <w:abstractNumId w:val="40"/>
  </w:num>
  <w:num w:numId="206" w16cid:durableId="1879778893">
    <w:abstractNumId w:val="39"/>
  </w:num>
  <w:num w:numId="207" w16cid:durableId="340855784">
    <w:abstractNumId w:val="38"/>
  </w:num>
  <w:num w:numId="208" w16cid:durableId="1763137251">
    <w:abstractNumId w:val="37"/>
  </w:num>
  <w:num w:numId="209" w16cid:durableId="116727516">
    <w:abstractNumId w:val="36"/>
  </w:num>
  <w:num w:numId="210" w16cid:durableId="134761831">
    <w:abstractNumId w:val="35"/>
  </w:num>
  <w:num w:numId="211" w16cid:durableId="602684763">
    <w:abstractNumId w:val="34"/>
  </w:num>
  <w:num w:numId="212" w16cid:durableId="343826682">
    <w:abstractNumId w:val="33"/>
  </w:num>
  <w:num w:numId="213" w16cid:durableId="440413704">
    <w:abstractNumId w:val="32"/>
  </w:num>
  <w:num w:numId="214" w16cid:durableId="588582903">
    <w:abstractNumId w:val="31"/>
  </w:num>
  <w:num w:numId="215" w16cid:durableId="806364448">
    <w:abstractNumId w:val="30"/>
  </w:num>
  <w:num w:numId="216" w16cid:durableId="28655199">
    <w:abstractNumId w:val="29"/>
  </w:num>
  <w:num w:numId="217" w16cid:durableId="1999578994">
    <w:abstractNumId w:val="28"/>
  </w:num>
  <w:num w:numId="218" w16cid:durableId="21395246">
    <w:abstractNumId w:val="27"/>
  </w:num>
  <w:num w:numId="219" w16cid:durableId="2033264136">
    <w:abstractNumId w:val="26"/>
  </w:num>
  <w:num w:numId="220" w16cid:durableId="953561519">
    <w:abstractNumId w:val="25"/>
  </w:num>
  <w:num w:numId="221" w16cid:durableId="1246110115">
    <w:abstractNumId w:val="24"/>
  </w:num>
  <w:num w:numId="222" w16cid:durableId="502739290">
    <w:abstractNumId w:val="23"/>
  </w:num>
  <w:num w:numId="223" w16cid:durableId="163084314">
    <w:abstractNumId w:val="22"/>
  </w:num>
  <w:num w:numId="224" w16cid:durableId="1590429162">
    <w:abstractNumId w:val="21"/>
  </w:num>
  <w:num w:numId="225" w16cid:durableId="170724182">
    <w:abstractNumId w:val="20"/>
  </w:num>
  <w:num w:numId="226" w16cid:durableId="519901874">
    <w:abstractNumId w:val="19"/>
  </w:num>
  <w:num w:numId="227" w16cid:durableId="2023780800">
    <w:abstractNumId w:val="18"/>
  </w:num>
  <w:num w:numId="228" w16cid:durableId="507603019">
    <w:abstractNumId w:val="17"/>
  </w:num>
  <w:num w:numId="229" w16cid:durableId="1503399470">
    <w:abstractNumId w:val="16"/>
  </w:num>
  <w:num w:numId="230" w16cid:durableId="474221156">
    <w:abstractNumId w:val="15"/>
  </w:num>
  <w:num w:numId="231" w16cid:durableId="1520660400">
    <w:abstractNumId w:val="14"/>
  </w:num>
  <w:num w:numId="232" w16cid:durableId="261497696">
    <w:abstractNumId w:val="13"/>
  </w:num>
  <w:num w:numId="233" w16cid:durableId="1622376252">
    <w:abstractNumId w:val="12"/>
  </w:num>
  <w:num w:numId="234" w16cid:durableId="1662195697">
    <w:abstractNumId w:val="11"/>
  </w:num>
  <w:num w:numId="235" w16cid:durableId="984503806">
    <w:abstractNumId w:val="10"/>
  </w:num>
  <w:num w:numId="236" w16cid:durableId="1109590768">
    <w:abstractNumId w:val="9"/>
  </w:num>
  <w:num w:numId="237" w16cid:durableId="1635597120">
    <w:abstractNumId w:val="8"/>
  </w:num>
  <w:num w:numId="238" w16cid:durableId="901794268">
    <w:abstractNumId w:val="7"/>
  </w:num>
  <w:num w:numId="239" w16cid:durableId="868765846">
    <w:abstractNumId w:val="6"/>
  </w:num>
  <w:num w:numId="240" w16cid:durableId="1323657113">
    <w:abstractNumId w:val="5"/>
  </w:num>
  <w:num w:numId="241" w16cid:durableId="787239022">
    <w:abstractNumId w:val="4"/>
  </w:num>
  <w:num w:numId="242" w16cid:durableId="1099983585">
    <w:abstractNumId w:val="3"/>
  </w:num>
  <w:num w:numId="243" w16cid:durableId="14962829">
    <w:abstractNumId w:val="2"/>
  </w:num>
  <w:num w:numId="244" w16cid:durableId="1856114052">
    <w:abstractNumId w:val="1"/>
  </w:num>
  <w:num w:numId="245" w16cid:durableId="96254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29"/>
    <w:rsid w:val="008B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39223-82ED-774F-BF2C-658630DE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B43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1"/>
    <w:qFormat/>
    <w:rsid w:val="008B43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1"/>
    <w:unhideWhenUsed/>
    <w:qFormat/>
    <w:rsid w:val="008B4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1"/>
    <w:unhideWhenUsed/>
    <w:qFormat/>
    <w:rsid w:val="008B432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1"/>
    <w:unhideWhenUsed/>
    <w:qFormat/>
    <w:rsid w:val="008B432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1"/>
    <w:unhideWhenUsed/>
    <w:qFormat/>
    <w:rsid w:val="008B4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4329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4329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4329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4329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43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B4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B432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B4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B432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B432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B432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B432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B43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43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B4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43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B43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4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B4329"/>
    <w:rPr>
      <w:i/>
      <w:iCs/>
      <w:color w:val="404040" w:themeColor="text1" w:themeTint="BF"/>
    </w:rPr>
  </w:style>
  <w:style w:type="paragraph" w:styleId="a9">
    <w:name w:val="List Paragraph"/>
    <w:basedOn w:val="a"/>
    <w:uiPriority w:val="1"/>
    <w:qFormat/>
    <w:rsid w:val="008B43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43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4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B43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4329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1"/>
    <w:qFormat/>
    <w:rsid w:val="008B4329"/>
    <w:rPr>
      <w:sz w:val="23"/>
      <w:szCs w:val="23"/>
    </w:rPr>
  </w:style>
  <w:style w:type="character" w:customStyle="1" w:styleId="af">
    <w:name w:val="本文 字元"/>
    <w:basedOn w:val="a0"/>
    <w:link w:val="ae"/>
    <w:uiPriority w:val="1"/>
    <w:rsid w:val="008B4329"/>
    <w:rPr>
      <w:rFonts w:ascii="Times New Roman" w:hAnsi="Times New Roman" w:cs="Times New Roman"/>
      <w:kern w:val="0"/>
      <w:sz w:val="23"/>
      <w:szCs w:val="23"/>
      <w14:ligatures w14:val="none"/>
    </w:rPr>
  </w:style>
  <w:style w:type="paragraph" w:customStyle="1" w:styleId="TableParagraph">
    <w:name w:val="Table Paragraph"/>
    <w:basedOn w:val="a"/>
    <w:uiPriority w:val="1"/>
    <w:qFormat/>
    <w:rsid w:val="008B432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jpe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jpe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1800</Words>
  <Characters>10264</Characters>
  <Application>Microsoft Office Word</Application>
  <DocSecurity>0</DocSecurity>
  <Lines>85</Lines>
  <Paragraphs>24</Paragraphs>
  <ScaleCrop>false</ScaleCrop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鄭家和</dc:creator>
  <cp:keywords/>
  <dc:description/>
  <cp:lastModifiedBy>鄭家和</cp:lastModifiedBy>
  <cp:revision>1</cp:revision>
  <dcterms:created xsi:type="dcterms:W3CDTF">2025-06-22T02:14:00Z</dcterms:created>
  <dcterms:modified xsi:type="dcterms:W3CDTF">2025-06-22T02:15:00Z</dcterms:modified>
</cp:coreProperties>
</file>